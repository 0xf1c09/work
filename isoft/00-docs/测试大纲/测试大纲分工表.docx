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824" w:rsidRDefault="00C016B0">
      <w:pPr>
        <w:pStyle w:val="1"/>
      </w:pPr>
      <w:bookmarkStart w:id="0" w:name="_Toc428369128"/>
      <w:bookmarkStart w:id="1" w:name="_Toc85010808"/>
      <w:r>
        <w:rPr>
          <w:rFonts w:hint="eastAsia"/>
        </w:rPr>
        <w:t>测试用例描述</w:t>
      </w:r>
      <w:bookmarkEnd w:id="0"/>
      <w:bookmarkEnd w:id="1"/>
    </w:p>
    <w:p w:rsidR="00E64824" w:rsidRDefault="006C52D5">
      <w:pPr>
        <w:pStyle w:val="2"/>
      </w:pPr>
      <w:bookmarkStart w:id="2" w:name="_Toc85010809"/>
      <w:bookmarkStart w:id="3" w:name="OLE_LINK87"/>
      <w:bookmarkStart w:id="4" w:name="OLE_LINK88"/>
      <w:r>
        <w:rPr>
          <w:rFonts w:hint="eastAsia"/>
        </w:rPr>
        <w:t>共性要求</w:t>
      </w:r>
      <w:r w:rsidR="002815BD" w:rsidRPr="00817F69">
        <w:rPr>
          <w:rFonts w:ascii="宋体" w:eastAsia="宋体" w:hAnsi="宋体" w:hint="eastAsia"/>
          <w:szCs w:val="32"/>
        </w:rPr>
        <w:t>/GN_GX</w:t>
      </w:r>
      <w:r w:rsidR="002815BD">
        <w:rPr>
          <w:rFonts w:ascii="宋体" w:hAnsi="宋体" w:hint="eastAsia"/>
          <w:szCs w:val="32"/>
        </w:rPr>
        <w:t>C</w:t>
      </w:r>
      <w:bookmarkEnd w:id="2"/>
    </w:p>
    <w:p w:rsidR="00E64824" w:rsidRPr="00817F69" w:rsidRDefault="006C52D5">
      <w:pPr>
        <w:pStyle w:val="30"/>
        <w:rPr>
          <w:rFonts w:ascii="仿宋_GB2312" w:hAnsi="楷体"/>
          <w:szCs w:val="32"/>
        </w:rPr>
      </w:pPr>
      <w:bookmarkStart w:id="5" w:name="OLE_LINK69"/>
      <w:bookmarkStart w:id="6" w:name="OLE_LINK70"/>
      <w:bookmarkEnd w:id="3"/>
      <w:bookmarkEnd w:id="4"/>
      <w:commentRangeStart w:id="7"/>
      <w:r w:rsidRPr="00F60A31">
        <w:rPr>
          <w:rFonts w:ascii="仿宋_GB2312" w:hAnsi="楷体" w:hint="eastAsia"/>
          <w:szCs w:val="32"/>
        </w:rPr>
        <w:t>龙芯平台</w:t>
      </w:r>
      <w:r w:rsidR="00C016B0" w:rsidRPr="00817F69">
        <w:rPr>
          <w:rFonts w:ascii="仿宋_GB2312" w:hAnsi="楷体" w:hint="eastAsia"/>
          <w:szCs w:val="32"/>
        </w:rPr>
        <w:t>测试</w:t>
      </w:r>
      <w:commentRangeEnd w:id="7"/>
      <w:r w:rsidR="00134DB6">
        <w:rPr>
          <w:rStyle w:val="af3"/>
          <w:rFonts w:ascii="Times New Roman" w:hAnsi="Times New Roman"/>
          <w:b w:val="0"/>
        </w:rPr>
        <w:commentReference w:id="7"/>
      </w:r>
    </w:p>
    <w:p w:rsidR="00817F69" w:rsidRPr="00514E79" w:rsidRDefault="00817F69" w:rsidP="00CA547C">
      <w:pPr>
        <w:pStyle w:val="a5"/>
        <w:numPr>
          <w:ilvl w:val="0"/>
          <w:numId w:val="12"/>
        </w:numPr>
        <w:ind w:firstLineChars="0"/>
        <w:jc w:val="center"/>
        <w:rPr>
          <w:rFonts w:ascii="宋体" w:hAnsi="宋体"/>
          <w:sz w:val="21"/>
          <w:szCs w:val="21"/>
        </w:rPr>
      </w:pPr>
      <w:r w:rsidRPr="00514E79">
        <w:rPr>
          <w:rFonts w:ascii="宋体" w:hAnsi="宋体" w:hint="eastAsia"/>
          <w:sz w:val="21"/>
          <w:szCs w:val="21"/>
        </w:rPr>
        <w:t>龙芯平台支持龙芯3A4000测试用例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708"/>
        <w:gridCol w:w="3119"/>
        <w:gridCol w:w="1418"/>
        <w:gridCol w:w="1132"/>
        <w:gridCol w:w="703"/>
      </w:tblGrid>
      <w:tr w:rsidR="00E64824" w:rsidRPr="00514E79" w:rsidTr="005055F8">
        <w:tc>
          <w:tcPr>
            <w:tcW w:w="1141" w:type="pct"/>
            <w:gridSpan w:val="2"/>
            <w:tcBorders>
              <w:bottom w:val="single" w:sz="6"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E64824" w:rsidRPr="00514E79" w:rsidRDefault="006C52D5" w:rsidP="005055F8">
            <w:pPr>
              <w:pStyle w:val="a9"/>
              <w:rPr>
                <w:rFonts w:ascii="宋体" w:hAnsi="宋体"/>
                <w:szCs w:val="21"/>
              </w:rPr>
            </w:pPr>
            <w:r w:rsidRPr="00514E79">
              <w:rPr>
                <w:rFonts w:ascii="宋体" w:hAnsi="宋体" w:hint="eastAsia"/>
                <w:szCs w:val="21"/>
              </w:rPr>
              <w:t>龙芯平台支持龙芯3A4000</w:t>
            </w:r>
            <w:r w:rsidR="00817F69" w:rsidRPr="00514E79">
              <w:rPr>
                <w:rFonts w:ascii="宋体" w:hAnsi="宋体" w:hint="eastAsia"/>
                <w:szCs w:val="21"/>
              </w:rPr>
              <w:t>/GN_GX</w:t>
            </w:r>
            <w:r w:rsidR="002815BD" w:rsidRPr="00514E79">
              <w:rPr>
                <w:rFonts w:ascii="宋体" w:hAnsi="宋体" w:hint="eastAsia"/>
                <w:szCs w:val="21"/>
              </w:rPr>
              <w:t>C</w:t>
            </w:r>
            <w:r w:rsidR="00817F69" w:rsidRPr="00514E79">
              <w:rPr>
                <w:rFonts w:ascii="宋体" w:hAnsi="宋体" w:hint="eastAsia"/>
                <w:szCs w:val="21"/>
              </w:rPr>
              <w:t>_LX3A</w:t>
            </w:r>
          </w:p>
        </w:tc>
      </w:tr>
      <w:tr w:rsidR="00E64824" w:rsidRPr="00514E79" w:rsidTr="005055F8">
        <w:tc>
          <w:tcPr>
            <w:tcW w:w="1141" w:type="pct"/>
            <w:gridSpan w:val="2"/>
            <w:tcBorders>
              <w:top w:val="single" w:sz="6" w:space="0" w:color="000000"/>
              <w:bottom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E64824" w:rsidRPr="00514E79" w:rsidRDefault="00C016B0" w:rsidP="005055F8">
            <w:pPr>
              <w:pStyle w:val="a9"/>
              <w:rPr>
                <w:rFonts w:ascii="宋体" w:hAnsi="宋体"/>
                <w:b/>
                <w:noProof/>
                <w:szCs w:val="21"/>
              </w:rPr>
            </w:pPr>
            <w:r w:rsidRPr="00514E79">
              <w:rPr>
                <w:rFonts w:ascii="宋体" w:hAnsi="宋体" w:hint="eastAsia"/>
                <w:b/>
                <w:noProof/>
                <w:szCs w:val="21"/>
              </w:rPr>
              <w:t>测试目的</w:t>
            </w:r>
            <w:r w:rsidR="00EE245A" w:rsidRPr="00514E79">
              <w:rPr>
                <w:rFonts w:ascii="宋体" w:hAnsi="宋体" w:hint="eastAsia"/>
                <w:b/>
                <w:noProof/>
                <w:szCs w:val="21"/>
              </w:rPr>
              <w:t>：</w:t>
            </w:r>
            <w:r w:rsidR="00FE64FC" w:rsidRPr="00514E79">
              <w:rPr>
                <w:rFonts w:ascii="宋体" w:hAnsi="宋体" w:hint="eastAsia"/>
                <w:noProof/>
                <w:szCs w:val="21"/>
              </w:rPr>
              <w:t>测试运行时框架的</w:t>
            </w:r>
            <w:r w:rsidR="00FE64FC" w:rsidRPr="00514E79">
              <w:rPr>
                <w:rFonts w:ascii="宋体" w:hAnsi="宋体" w:hint="eastAsia"/>
                <w:szCs w:val="21"/>
              </w:rPr>
              <w:t>原型版</w:t>
            </w:r>
            <w:r w:rsidR="00FE64FC" w:rsidRPr="00514E79">
              <w:rPr>
                <w:rFonts w:ascii="宋体" w:hAnsi="宋体" w:hint="eastAsia"/>
                <w:noProof/>
                <w:szCs w:val="21"/>
              </w:rPr>
              <w:t>技术指标在龙芯3A4000上的支持情况</w:t>
            </w:r>
            <w:r w:rsidRPr="00514E79">
              <w:rPr>
                <w:rFonts w:ascii="宋体" w:hAnsi="宋体" w:hint="eastAsia"/>
                <w:noProof/>
                <w:szCs w:val="21"/>
              </w:rPr>
              <w:t>。</w:t>
            </w:r>
          </w:p>
          <w:p w:rsidR="00E64824" w:rsidRPr="00514E79" w:rsidRDefault="00C016B0" w:rsidP="005055F8">
            <w:pPr>
              <w:pStyle w:val="a9"/>
              <w:rPr>
                <w:rFonts w:ascii="宋体" w:hAnsi="宋体"/>
                <w:noProof/>
                <w:szCs w:val="21"/>
              </w:rPr>
            </w:pPr>
            <w:r w:rsidRPr="00514E79">
              <w:rPr>
                <w:rFonts w:ascii="宋体" w:hAnsi="宋体" w:hint="eastAsia"/>
                <w:b/>
                <w:noProof/>
                <w:szCs w:val="21"/>
              </w:rPr>
              <w:t>测试方法</w:t>
            </w:r>
            <w:r w:rsidR="00EE245A" w:rsidRPr="00514E79">
              <w:rPr>
                <w:rFonts w:ascii="宋体" w:hAnsi="宋体" w:hint="eastAsia"/>
                <w:b/>
                <w:noProof/>
                <w:szCs w:val="21"/>
              </w:rPr>
              <w:t>：</w:t>
            </w:r>
            <w:r w:rsidR="00FE64FC" w:rsidRPr="00514E79">
              <w:rPr>
                <w:rFonts w:ascii="宋体" w:hAnsi="宋体" w:hint="eastAsia"/>
                <w:noProof/>
                <w:szCs w:val="21"/>
              </w:rPr>
              <w:t>基于龙芯3A4000，分别安装麒麟、</w:t>
            </w:r>
            <w:r w:rsidR="00FE64FC" w:rsidRPr="00514E79">
              <w:rPr>
                <w:rFonts w:ascii="宋体" w:hAnsi="宋体" w:hint="eastAsia"/>
                <w:szCs w:val="21"/>
              </w:rPr>
              <w:t>统信桌面操作系统，执行所有原型版测试用例</w:t>
            </w:r>
            <w:r w:rsidRPr="00514E79">
              <w:rPr>
                <w:rFonts w:ascii="宋体" w:hAnsi="宋体" w:hint="eastAsia"/>
                <w:noProof/>
                <w:szCs w:val="21"/>
              </w:rPr>
              <w:t>；</w:t>
            </w:r>
          </w:p>
          <w:p w:rsidR="00E64824" w:rsidRPr="00514E79" w:rsidRDefault="00C016B0" w:rsidP="005055F8">
            <w:pPr>
              <w:pStyle w:val="a9"/>
              <w:rPr>
                <w:rFonts w:ascii="宋体" w:hAnsi="宋体"/>
                <w:noProof/>
                <w:szCs w:val="21"/>
              </w:rPr>
            </w:pPr>
            <w:r w:rsidRPr="00514E79">
              <w:rPr>
                <w:rFonts w:ascii="宋体" w:hAnsi="宋体" w:hint="eastAsia"/>
                <w:b/>
                <w:noProof/>
                <w:szCs w:val="21"/>
              </w:rPr>
              <w:t>合格判据</w:t>
            </w:r>
            <w:r w:rsidR="00EE245A" w:rsidRPr="00514E79">
              <w:rPr>
                <w:rFonts w:ascii="宋体" w:hAnsi="宋体" w:hint="eastAsia"/>
                <w:b/>
                <w:noProof/>
                <w:szCs w:val="21"/>
              </w:rPr>
              <w:t>：</w:t>
            </w:r>
            <w:r w:rsidR="00FE64FC" w:rsidRPr="00514E79">
              <w:rPr>
                <w:rFonts w:ascii="宋体" w:hAnsi="宋体" w:hint="eastAsia"/>
                <w:noProof/>
                <w:szCs w:val="21"/>
              </w:rPr>
              <w:t>所有</w:t>
            </w:r>
            <w:r w:rsidR="00FE64FC" w:rsidRPr="00514E79">
              <w:rPr>
                <w:rFonts w:ascii="宋体" w:hAnsi="宋体" w:hint="eastAsia"/>
                <w:szCs w:val="21"/>
              </w:rPr>
              <w:t>原型版</w:t>
            </w:r>
            <w:r w:rsidR="00FE64FC" w:rsidRPr="00514E79">
              <w:rPr>
                <w:rFonts w:ascii="宋体" w:hAnsi="宋体" w:hint="eastAsia"/>
                <w:noProof/>
                <w:szCs w:val="21"/>
              </w:rPr>
              <w:t>测试用例均在龙芯3A4000上通过</w:t>
            </w:r>
            <w:r w:rsidRPr="00514E79">
              <w:rPr>
                <w:rFonts w:ascii="宋体" w:hAnsi="宋体" w:hint="eastAsia"/>
                <w:noProof/>
                <w:szCs w:val="21"/>
              </w:rPr>
              <w:t>。</w:t>
            </w:r>
          </w:p>
        </w:tc>
      </w:tr>
      <w:tr w:rsidR="00E64824" w:rsidRPr="00514E79" w:rsidTr="005055F8">
        <w:tc>
          <w:tcPr>
            <w:tcW w:w="368" w:type="pct"/>
            <w:tcBorders>
              <w:top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前提和约束</w:t>
            </w:r>
          </w:p>
        </w:tc>
        <w:tc>
          <w:tcPr>
            <w:tcW w:w="386" w:type="pct"/>
            <w:tcBorders>
              <w:top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输入</w:t>
            </w:r>
          </w:p>
        </w:tc>
        <w:tc>
          <w:tcPr>
            <w:tcW w:w="1700" w:type="pct"/>
            <w:tcBorders>
              <w:top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目的和动作</w:t>
            </w:r>
          </w:p>
        </w:tc>
        <w:tc>
          <w:tcPr>
            <w:tcW w:w="773" w:type="pct"/>
            <w:tcBorders>
              <w:top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E64824" w:rsidRPr="00514E79" w:rsidRDefault="00C016B0" w:rsidP="005055F8">
            <w:pPr>
              <w:pStyle w:val="a9"/>
              <w:jc w:val="center"/>
              <w:rPr>
                <w:rFonts w:ascii="宋体" w:hAnsi="宋体"/>
                <w:szCs w:val="21"/>
              </w:rPr>
            </w:pPr>
            <w:r w:rsidRPr="00514E79">
              <w:rPr>
                <w:rFonts w:ascii="宋体" w:hAnsi="宋体" w:hint="eastAsia"/>
                <w:szCs w:val="21"/>
              </w:rPr>
              <w:t>备注</w:t>
            </w:r>
          </w:p>
        </w:tc>
      </w:tr>
      <w:tr w:rsidR="00E64824" w:rsidRPr="00514E79" w:rsidTr="005055F8">
        <w:tc>
          <w:tcPr>
            <w:tcW w:w="368" w:type="pct"/>
            <w:shd w:val="clear" w:color="auto" w:fill="auto"/>
          </w:tcPr>
          <w:p w:rsidR="00E64824" w:rsidRPr="00514E79" w:rsidRDefault="00C016B0" w:rsidP="005055F8">
            <w:pPr>
              <w:pStyle w:val="a9"/>
              <w:jc w:val="center"/>
              <w:rPr>
                <w:rFonts w:ascii="宋体" w:hAnsi="宋体"/>
                <w:szCs w:val="21"/>
              </w:rPr>
            </w:pPr>
            <w:r w:rsidRPr="00514E79">
              <w:rPr>
                <w:rFonts w:ascii="宋体" w:hAnsi="宋体"/>
                <w:noProof/>
                <w:szCs w:val="21"/>
              </w:rPr>
              <w:t>步骤 1</w:t>
            </w:r>
          </w:p>
        </w:tc>
        <w:tc>
          <w:tcPr>
            <w:tcW w:w="773" w:type="pct"/>
            <w:shd w:val="clear" w:color="auto" w:fill="auto"/>
          </w:tcPr>
          <w:p w:rsidR="00E64824" w:rsidRPr="00514E79" w:rsidRDefault="002F7A6C" w:rsidP="005055F8">
            <w:pPr>
              <w:rPr>
                <w:rFonts w:ascii="宋体" w:hAnsi="宋体"/>
                <w:noProof/>
                <w:szCs w:val="21"/>
              </w:rPr>
            </w:pPr>
            <w:r w:rsidRPr="00514E79">
              <w:rPr>
                <w:rFonts w:ascii="宋体" w:hAnsi="宋体" w:hint="eastAsia"/>
                <w:noProof/>
                <w:szCs w:val="21"/>
              </w:rPr>
              <w:t>龙芯3A4000计算机就绪，部署好麒麟桌面操作系统</w:t>
            </w:r>
            <w:r w:rsidR="00157814" w:rsidRPr="00514E79">
              <w:rPr>
                <w:rFonts w:ascii="宋体" w:hAnsi="宋体" w:hint="eastAsia"/>
                <w:noProof/>
                <w:szCs w:val="21"/>
              </w:rPr>
              <w:t>。</w:t>
            </w:r>
          </w:p>
        </w:tc>
        <w:tc>
          <w:tcPr>
            <w:tcW w:w="386" w:type="pct"/>
            <w:shd w:val="clear" w:color="auto" w:fill="auto"/>
          </w:tcPr>
          <w:p w:rsidR="00E64824" w:rsidRPr="00514E79" w:rsidRDefault="00FE64FC" w:rsidP="005055F8">
            <w:pPr>
              <w:rPr>
                <w:rFonts w:ascii="宋体" w:hAnsi="宋体"/>
                <w:szCs w:val="21"/>
              </w:rPr>
            </w:pPr>
            <w:r w:rsidRPr="00514E79">
              <w:rPr>
                <w:rFonts w:ascii="宋体" w:hAnsi="宋体" w:hint="eastAsia"/>
                <w:szCs w:val="21"/>
              </w:rPr>
              <w:t>无</w:t>
            </w:r>
          </w:p>
        </w:tc>
        <w:tc>
          <w:tcPr>
            <w:tcW w:w="1700" w:type="pct"/>
            <w:shd w:val="clear" w:color="auto" w:fill="auto"/>
          </w:tcPr>
          <w:p w:rsidR="00E64824" w:rsidRPr="00514E79" w:rsidRDefault="002F7A6C" w:rsidP="005055F8">
            <w:pPr>
              <w:rPr>
                <w:rFonts w:ascii="宋体" w:hAnsi="宋体"/>
                <w:szCs w:val="21"/>
              </w:rPr>
            </w:pPr>
            <w:r w:rsidRPr="00514E79">
              <w:rPr>
                <w:rFonts w:ascii="宋体" w:hAnsi="宋体" w:hint="eastAsia"/>
                <w:szCs w:val="21"/>
              </w:rPr>
              <w:t>在</w:t>
            </w:r>
            <w:r w:rsidRPr="00514E79">
              <w:rPr>
                <w:rFonts w:ascii="宋体" w:hAnsi="宋体" w:hint="eastAsia"/>
                <w:noProof/>
                <w:szCs w:val="21"/>
              </w:rPr>
              <w:t>龙芯3A4000、</w:t>
            </w:r>
            <w:r w:rsidRPr="00514E79">
              <w:rPr>
                <w:rFonts w:ascii="宋体" w:hAnsi="宋体" w:hint="eastAsia"/>
                <w:szCs w:val="21"/>
              </w:rPr>
              <w:t>银河麒麟桌面操作系统（</w:t>
            </w:r>
            <w:r w:rsidR="009A41D4">
              <w:rPr>
                <w:rFonts w:ascii="宋体" w:hAnsi="宋体" w:hint="eastAsia"/>
                <w:szCs w:val="21"/>
              </w:rPr>
              <w:t>GF</w:t>
            </w:r>
            <w:r w:rsidRPr="00514E79">
              <w:rPr>
                <w:rFonts w:ascii="宋体" w:hAnsi="宋体" w:hint="eastAsia"/>
                <w:szCs w:val="21"/>
              </w:rPr>
              <w:t>版）V10上，运行5.1.2~5.1.4所有测试项和测试用例</w:t>
            </w:r>
            <w:r w:rsidR="00157814" w:rsidRPr="00514E79">
              <w:rPr>
                <w:rFonts w:ascii="宋体" w:hAnsi="宋体" w:hint="eastAsia"/>
                <w:szCs w:val="21"/>
              </w:rPr>
              <w:t>。</w:t>
            </w:r>
          </w:p>
        </w:tc>
        <w:tc>
          <w:tcPr>
            <w:tcW w:w="773" w:type="pct"/>
            <w:shd w:val="clear" w:color="auto" w:fill="auto"/>
          </w:tcPr>
          <w:p w:rsidR="00E64824" w:rsidRPr="00514E79" w:rsidRDefault="002F7A6C"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7" w:type="pct"/>
            <w:shd w:val="clear" w:color="auto" w:fill="auto"/>
          </w:tcPr>
          <w:p w:rsidR="00E64824" w:rsidRPr="00514E79" w:rsidRDefault="00C016B0"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E64824" w:rsidRPr="00514E79" w:rsidRDefault="00C016B0" w:rsidP="005055F8">
            <w:pPr>
              <w:jc w:val="center"/>
              <w:rPr>
                <w:rFonts w:ascii="宋体" w:hAnsi="宋体"/>
                <w:szCs w:val="21"/>
              </w:rPr>
            </w:pPr>
            <w:r w:rsidRPr="00514E79">
              <w:rPr>
                <w:rFonts w:ascii="宋体" w:hAnsi="宋体" w:hint="eastAsia"/>
                <w:szCs w:val="21"/>
              </w:rPr>
              <w:t>-</w:t>
            </w:r>
          </w:p>
        </w:tc>
      </w:tr>
      <w:tr w:rsidR="002F7A6C" w:rsidRPr="00514E79" w:rsidTr="005055F8">
        <w:tc>
          <w:tcPr>
            <w:tcW w:w="368" w:type="pct"/>
            <w:shd w:val="clear" w:color="auto" w:fill="auto"/>
          </w:tcPr>
          <w:p w:rsidR="002F7A6C" w:rsidRPr="00514E79" w:rsidRDefault="002F7A6C" w:rsidP="005055F8">
            <w:pPr>
              <w:pStyle w:val="a9"/>
              <w:jc w:val="center"/>
              <w:rPr>
                <w:rFonts w:ascii="宋体" w:hAnsi="宋体"/>
                <w:szCs w:val="21"/>
              </w:rPr>
            </w:pPr>
            <w:r w:rsidRPr="00514E79">
              <w:rPr>
                <w:rFonts w:ascii="宋体" w:hAnsi="宋体"/>
                <w:noProof/>
                <w:szCs w:val="21"/>
              </w:rPr>
              <w:t>步骤 2</w:t>
            </w:r>
          </w:p>
        </w:tc>
        <w:tc>
          <w:tcPr>
            <w:tcW w:w="773" w:type="pct"/>
            <w:shd w:val="clear" w:color="auto" w:fill="auto"/>
          </w:tcPr>
          <w:p w:rsidR="002F7A6C" w:rsidRPr="00514E79" w:rsidRDefault="002F7A6C" w:rsidP="005055F8">
            <w:pPr>
              <w:rPr>
                <w:rFonts w:ascii="宋体" w:hAnsi="宋体"/>
                <w:szCs w:val="21"/>
              </w:rPr>
            </w:pPr>
            <w:r w:rsidRPr="00514E79">
              <w:rPr>
                <w:rFonts w:ascii="宋体" w:hAnsi="宋体" w:hint="eastAsia"/>
                <w:noProof/>
                <w:szCs w:val="21"/>
              </w:rPr>
              <w:t>龙芯3A4000计算机就绪，部署好统信桌面操作系统</w:t>
            </w:r>
            <w:r w:rsidR="00157814" w:rsidRPr="00514E79">
              <w:rPr>
                <w:rFonts w:ascii="宋体" w:hAnsi="宋体" w:hint="eastAsia"/>
                <w:noProof/>
                <w:szCs w:val="21"/>
              </w:rPr>
              <w:t>。</w:t>
            </w:r>
          </w:p>
        </w:tc>
        <w:tc>
          <w:tcPr>
            <w:tcW w:w="386" w:type="pct"/>
            <w:shd w:val="clear" w:color="auto" w:fill="auto"/>
          </w:tcPr>
          <w:p w:rsidR="002F7A6C" w:rsidRPr="00514E79" w:rsidRDefault="00FE64FC" w:rsidP="005055F8">
            <w:pPr>
              <w:rPr>
                <w:rFonts w:ascii="宋体" w:hAnsi="宋体"/>
                <w:szCs w:val="21"/>
              </w:rPr>
            </w:pPr>
            <w:r w:rsidRPr="00514E79">
              <w:rPr>
                <w:rFonts w:ascii="宋体" w:hAnsi="宋体" w:hint="eastAsia"/>
                <w:szCs w:val="21"/>
              </w:rPr>
              <w:t>无</w:t>
            </w:r>
          </w:p>
        </w:tc>
        <w:tc>
          <w:tcPr>
            <w:tcW w:w="1700" w:type="pct"/>
            <w:shd w:val="clear" w:color="auto" w:fill="auto"/>
          </w:tcPr>
          <w:p w:rsidR="002F7A6C" w:rsidRPr="00514E79" w:rsidRDefault="002F7A6C" w:rsidP="005055F8">
            <w:pPr>
              <w:rPr>
                <w:rFonts w:ascii="宋体" w:hAnsi="宋体"/>
                <w:szCs w:val="21"/>
              </w:rPr>
            </w:pPr>
            <w:r w:rsidRPr="00514E79">
              <w:rPr>
                <w:rFonts w:ascii="宋体" w:hAnsi="宋体" w:hint="eastAsia"/>
                <w:szCs w:val="21"/>
              </w:rPr>
              <w:t>在</w:t>
            </w:r>
            <w:r w:rsidRPr="00514E79">
              <w:rPr>
                <w:rFonts w:ascii="宋体" w:hAnsi="宋体" w:hint="eastAsia"/>
                <w:noProof/>
                <w:szCs w:val="21"/>
              </w:rPr>
              <w:t>龙芯3A4000、</w:t>
            </w:r>
            <w:r w:rsidRPr="00514E79">
              <w:rPr>
                <w:rFonts w:ascii="宋体" w:hAnsi="宋体" w:hint="eastAsia"/>
                <w:szCs w:val="21"/>
              </w:rPr>
              <w:t>统信桌面操作系统（</w:t>
            </w:r>
            <w:r w:rsidR="009A41D4">
              <w:rPr>
                <w:rFonts w:ascii="宋体" w:hAnsi="宋体" w:hint="eastAsia"/>
                <w:szCs w:val="21"/>
              </w:rPr>
              <w:t>J</w:t>
            </w:r>
            <w:r w:rsidRPr="00514E79">
              <w:rPr>
                <w:rFonts w:ascii="宋体" w:hAnsi="宋体" w:hint="eastAsia"/>
                <w:szCs w:val="21"/>
              </w:rPr>
              <w:t>用版）上，运行5.1.2~5.1.4所有测试项和测试用例</w:t>
            </w:r>
            <w:r w:rsidR="00157814" w:rsidRPr="00514E79">
              <w:rPr>
                <w:rFonts w:ascii="宋体" w:hAnsi="宋体" w:hint="eastAsia"/>
                <w:szCs w:val="21"/>
              </w:rPr>
              <w:t>。</w:t>
            </w:r>
          </w:p>
        </w:tc>
        <w:tc>
          <w:tcPr>
            <w:tcW w:w="773" w:type="pct"/>
            <w:shd w:val="clear" w:color="auto" w:fill="auto"/>
          </w:tcPr>
          <w:p w:rsidR="002F7A6C" w:rsidRPr="00514E79" w:rsidRDefault="002F7A6C"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7" w:type="pct"/>
            <w:shd w:val="clear" w:color="auto" w:fill="auto"/>
          </w:tcPr>
          <w:p w:rsidR="002F7A6C" w:rsidRPr="00514E79" w:rsidRDefault="002F7A6C"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2F7A6C" w:rsidRPr="00514E79" w:rsidRDefault="002F7A6C" w:rsidP="005055F8">
            <w:pPr>
              <w:jc w:val="center"/>
              <w:rPr>
                <w:rFonts w:ascii="宋体" w:hAnsi="宋体"/>
                <w:szCs w:val="21"/>
              </w:rPr>
            </w:pPr>
            <w:r w:rsidRPr="00514E79">
              <w:rPr>
                <w:rFonts w:ascii="宋体" w:hAnsi="宋体" w:hint="eastAsia"/>
                <w:szCs w:val="21"/>
              </w:rPr>
              <w:t>-</w:t>
            </w:r>
          </w:p>
        </w:tc>
      </w:tr>
    </w:tbl>
    <w:bookmarkEnd w:id="5"/>
    <w:bookmarkEnd w:id="6"/>
    <w:p w:rsidR="00817F69" w:rsidRPr="00514E79" w:rsidRDefault="00817F69" w:rsidP="00CA547C">
      <w:pPr>
        <w:pStyle w:val="a5"/>
        <w:numPr>
          <w:ilvl w:val="0"/>
          <w:numId w:val="12"/>
        </w:numPr>
        <w:ind w:firstLineChars="0"/>
        <w:jc w:val="center"/>
        <w:rPr>
          <w:rFonts w:ascii="宋体" w:hAnsi="宋体"/>
          <w:sz w:val="21"/>
          <w:szCs w:val="21"/>
        </w:rPr>
      </w:pPr>
      <w:r w:rsidRPr="00514E79">
        <w:rPr>
          <w:rFonts w:ascii="宋体" w:hAnsi="宋体" w:hint="eastAsia"/>
          <w:sz w:val="21"/>
          <w:szCs w:val="21"/>
        </w:rPr>
        <w:t>龙芯平台支持龙芯3B4000测试用例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559"/>
        <w:gridCol w:w="567"/>
        <w:gridCol w:w="3119"/>
        <w:gridCol w:w="1416"/>
        <w:gridCol w:w="1134"/>
        <w:gridCol w:w="703"/>
      </w:tblGrid>
      <w:tr w:rsidR="00817F69" w:rsidRPr="00514E79" w:rsidTr="00514E79">
        <w:tc>
          <w:tcPr>
            <w:tcW w:w="1218" w:type="pct"/>
            <w:gridSpan w:val="2"/>
            <w:tcBorders>
              <w:bottom w:val="single" w:sz="6"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817F69" w:rsidRPr="00514E79" w:rsidRDefault="00817F69" w:rsidP="005055F8">
            <w:pPr>
              <w:pStyle w:val="a9"/>
              <w:rPr>
                <w:rFonts w:ascii="宋体" w:hAnsi="宋体"/>
                <w:szCs w:val="21"/>
              </w:rPr>
            </w:pPr>
            <w:r w:rsidRPr="00514E79">
              <w:rPr>
                <w:rFonts w:ascii="宋体" w:hAnsi="宋体" w:hint="eastAsia"/>
                <w:szCs w:val="21"/>
              </w:rPr>
              <w:t>龙芯平台支持支持龙芯3B4000/GN_GX</w:t>
            </w:r>
            <w:r w:rsidR="002815BD" w:rsidRPr="00514E79">
              <w:rPr>
                <w:rFonts w:ascii="宋体" w:hAnsi="宋体" w:hint="eastAsia"/>
                <w:szCs w:val="21"/>
              </w:rPr>
              <w:t>C</w:t>
            </w:r>
            <w:r w:rsidRPr="00514E79">
              <w:rPr>
                <w:rFonts w:ascii="宋体" w:hAnsi="宋体" w:hint="eastAsia"/>
                <w:szCs w:val="21"/>
              </w:rPr>
              <w:t>_LX3B</w:t>
            </w:r>
          </w:p>
        </w:tc>
      </w:tr>
      <w:tr w:rsidR="00817F69" w:rsidRPr="00514E79" w:rsidTr="00514E79">
        <w:tc>
          <w:tcPr>
            <w:tcW w:w="1218" w:type="pct"/>
            <w:gridSpan w:val="2"/>
            <w:tcBorders>
              <w:top w:val="single" w:sz="6" w:space="0" w:color="000000"/>
              <w:bottom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EE245A" w:rsidRPr="00514E79" w:rsidRDefault="00EE245A" w:rsidP="005055F8">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noProof/>
                <w:szCs w:val="21"/>
              </w:rPr>
              <w:t>测试运行时框架的</w:t>
            </w:r>
            <w:r w:rsidRPr="00514E79">
              <w:rPr>
                <w:rFonts w:ascii="宋体" w:hAnsi="宋体" w:hint="eastAsia"/>
                <w:szCs w:val="21"/>
              </w:rPr>
              <w:t>原型版</w:t>
            </w:r>
            <w:r w:rsidRPr="00514E79">
              <w:rPr>
                <w:rFonts w:ascii="宋体" w:hAnsi="宋体" w:hint="eastAsia"/>
                <w:noProof/>
                <w:szCs w:val="21"/>
              </w:rPr>
              <w:t>技术指标在龙芯3B4000上的支持情况。</w:t>
            </w:r>
          </w:p>
          <w:p w:rsidR="00EE245A" w:rsidRPr="00514E79" w:rsidRDefault="00EE245A" w:rsidP="005055F8">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基于龙芯3B4000，分别安装麒麟、</w:t>
            </w:r>
            <w:r w:rsidRPr="00514E79">
              <w:rPr>
                <w:rFonts w:ascii="宋体" w:hAnsi="宋体" w:hint="eastAsia"/>
                <w:szCs w:val="21"/>
              </w:rPr>
              <w:t>统信服务器操作系统，执行所有原型版测试用例</w:t>
            </w:r>
            <w:r w:rsidRPr="00514E79">
              <w:rPr>
                <w:rFonts w:ascii="宋体" w:hAnsi="宋体" w:hint="eastAsia"/>
                <w:noProof/>
                <w:szCs w:val="21"/>
              </w:rPr>
              <w:t>；</w:t>
            </w:r>
          </w:p>
          <w:p w:rsidR="00817F69" w:rsidRPr="00514E79" w:rsidRDefault="00EE245A" w:rsidP="005055F8">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szCs w:val="21"/>
              </w:rPr>
              <w:t>所有</w:t>
            </w:r>
            <w:r w:rsidRPr="00514E79">
              <w:rPr>
                <w:rFonts w:ascii="宋体" w:hAnsi="宋体" w:hint="eastAsia"/>
                <w:szCs w:val="21"/>
              </w:rPr>
              <w:t>原型版</w:t>
            </w:r>
            <w:r w:rsidRPr="00514E79">
              <w:rPr>
                <w:rFonts w:ascii="宋体" w:hAnsi="宋体" w:hint="eastAsia"/>
                <w:noProof/>
                <w:szCs w:val="21"/>
              </w:rPr>
              <w:t>测试用例均在龙芯3B4000上通过。</w:t>
            </w:r>
          </w:p>
        </w:tc>
      </w:tr>
      <w:tr w:rsidR="00817F69" w:rsidRPr="00514E79" w:rsidTr="00514E79">
        <w:tc>
          <w:tcPr>
            <w:tcW w:w="368"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步骤</w:t>
            </w:r>
          </w:p>
        </w:tc>
        <w:tc>
          <w:tcPr>
            <w:tcW w:w="850"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前提和约束</w:t>
            </w:r>
          </w:p>
        </w:tc>
        <w:tc>
          <w:tcPr>
            <w:tcW w:w="309"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输入</w:t>
            </w:r>
          </w:p>
        </w:tc>
        <w:tc>
          <w:tcPr>
            <w:tcW w:w="1700"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目的和动作</w:t>
            </w:r>
          </w:p>
        </w:tc>
        <w:tc>
          <w:tcPr>
            <w:tcW w:w="772"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备注</w:t>
            </w:r>
          </w:p>
        </w:tc>
      </w:tr>
      <w:tr w:rsidR="00EE245A" w:rsidRPr="00514E79" w:rsidTr="00514E79">
        <w:tc>
          <w:tcPr>
            <w:tcW w:w="368" w:type="pct"/>
            <w:shd w:val="clear" w:color="auto" w:fill="auto"/>
          </w:tcPr>
          <w:p w:rsidR="00EE245A" w:rsidRPr="00514E79" w:rsidRDefault="00EE245A" w:rsidP="005055F8">
            <w:pPr>
              <w:pStyle w:val="a9"/>
              <w:jc w:val="center"/>
              <w:rPr>
                <w:rFonts w:ascii="宋体" w:hAnsi="宋体"/>
                <w:szCs w:val="21"/>
              </w:rPr>
            </w:pPr>
            <w:r w:rsidRPr="00514E79">
              <w:rPr>
                <w:rFonts w:ascii="宋体" w:hAnsi="宋体"/>
                <w:noProof/>
                <w:szCs w:val="21"/>
              </w:rPr>
              <w:t>步骤 1</w:t>
            </w:r>
          </w:p>
        </w:tc>
        <w:tc>
          <w:tcPr>
            <w:tcW w:w="850" w:type="pct"/>
            <w:shd w:val="clear" w:color="auto" w:fill="auto"/>
          </w:tcPr>
          <w:p w:rsidR="00EE245A" w:rsidRPr="00514E79" w:rsidRDefault="00EE245A" w:rsidP="005055F8">
            <w:pPr>
              <w:rPr>
                <w:rFonts w:ascii="宋体" w:hAnsi="宋体"/>
                <w:noProof/>
                <w:szCs w:val="21"/>
              </w:rPr>
            </w:pPr>
            <w:r w:rsidRPr="00514E79">
              <w:rPr>
                <w:rFonts w:ascii="宋体" w:hAnsi="宋体" w:hint="eastAsia"/>
                <w:noProof/>
                <w:szCs w:val="21"/>
              </w:rPr>
              <w:t>龙芯3B4000计算机就绪，部署好麒麟服务器操作系统</w:t>
            </w:r>
            <w:r w:rsidR="00157814" w:rsidRPr="00514E79">
              <w:rPr>
                <w:rFonts w:ascii="宋体" w:hAnsi="宋体" w:hint="eastAsia"/>
                <w:noProof/>
                <w:szCs w:val="21"/>
              </w:rPr>
              <w:t>。</w:t>
            </w:r>
          </w:p>
        </w:tc>
        <w:tc>
          <w:tcPr>
            <w:tcW w:w="309" w:type="pct"/>
            <w:shd w:val="clear" w:color="auto" w:fill="auto"/>
          </w:tcPr>
          <w:p w:rsidR="00EE245A" w:rsidRPr="00514E79" w:rsidRDefault="00EE245A" w:rsidP="005055F8">
            <w:pPr>
              <w:rPr>
                <w:rFonts w:ascii="宋体" w:hAnsi="宋体"/>
                <w:szCs w:val="21"/>
              </w:rPr>
            </w:pPr>
            <w:r w:rsidRPr="00514E79">
              <w:rPr>
                <w:rFonts w:ascii="宋体" w:hAnsi="宋体" w:hint="eastAsia"/>
                <w:szCs w:val="21"/>
              </w:rPr>
              <w:t>无</w:t>
            </w:r>
          </w:p>
        </w:tc>
        <w:tc>
          <w:tcPr>
            <w:tcW w:w="1700" w:type="pct"/>
            <w:shd w:val="clear" w:color="auto" w:fill="auto"/>
          </w:tcPr>
          <w:p w:rsidR="00EE245A" w:rsidRPr="00514E79" w:rsidRDefault="00EE245A" w:rsidP="005055F8">
            <w:pPr>
              <w:rPr>
                <w:rFonts w:ascii="宋体" w:hAnsi="宋体"/>
                <w:szCs w:val="21"/>
              </w:rPr>
            </w:pPr>
            <w:r w:rsidRPr="00514E79">
              <w:rPr>
                <w:rFonts w:ascii="宋体" w:hAnsi="宋体" w:hint="eastAsia"/>
                <w:szCs w:val="21"/>
              </w:rPr>
              <w:t>在</w:t>
            </w:r>
            <w:r w:rsidRPr="00514E79">
              <w:rPr>
                <w:rFonts w:ascii="宋体" w:hAnsi="宋体" w:hint="eastAsia"/>
                <w:noProof/>
                <w:szCs w:val="21"/>
              </w:rPr>
              <w:t>龙芯3B4000、</w:t>
            </w:r>
            <w:r w:rsidRPr="00514E79">
              <w:rPr>
                <w:rFonts w:ascii="宋体" w:hAnsi="宋体" w:hint="eastAsia"/>
                <w:szCs w:val="21"/>
              </w:rPr>
              <w:t>银河麒麟服务器操作系统（</w:t>
            </w:r>
            <w:r w:rsidR="009A41D4">
              <w:rPr>
                <w:rFonts w:ascii="宋体" w:hAnsi="宋体" w:hint="eastAsia"/>
                <w:szCs w:val="21"/>
              </w:rPr>
              <w:t>GF</w:t>
            </w:r>
            <w:r w:rsidRPr="00514E79">
              <w:rPr>
                <w:rFonts w:ascii="宋体" w:hAnsi="宋体" w:hint="eastAsia"/>
                <w:szCs w:val="21"/>
              </w:rPr>
              <w:t>版）V10上，运行5.1.2~5.1.4所有测试项和测试用例</w:t>
            </w:r>
            <w:r w:rsidR="00157814" w:rsidRPr="00514E79">
              <w:rPr>
                <w:rFonts w:ascii="宋体" w:hAnsi="宋体" w:hint="eastAsia"/>
                <w:szCs w:val="21"/>
              </w:rPr>
              <w:t>。</w:t>
            </w:r>
          </w:p>
        </w:tc>
        <w:tc>
          <w:tcPr>
            <w:tcW w:w="772" w:type="pct"/>
            <w:shd w:val="clear" w:color="auto" w:fill="auto"/>
          </w:tcPr>
          <w:p w:rsidR="00EE245A" w:rsidRPr="00514E79" w:rsidRDefault="00EE245A"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8" w:type="pct"/>
            <w:shd w:val="clear" w:color="auto" w:fill="auto"/>
          </w:tcPr>
          <w:p w:rsidR="00EE245A" w:rsidRPr="00514E79" w:rsidRDefault="00EE245A"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EE245A" w:rsidRPr="00514E79" w:rsidRDefault="00EE245A" w:rsidP="005055F8">
            <w:pPr>
              <w:jc w:val="center"/>
              <w:rPr>
                <w:rFonts w:ascii="宋体" w:hAnsi="宋体"/>
                <w:szCs w:val="21"/>
              </w:rPr>
            </w:pPr>
            <w:r w:rsidRPr="00514E79">
              <w:rPr>
                <w:rFonts w:ascii="宋体" w:hAnsi="宋体" w:hint="eastAsia"/>
                <w:szCs w:val="21"/>
              </w:rPr>
              <w:t>-</w:t>
            </w:r>
          </w:p>
        </w:tc>
      </w:tr>
      <w:tr w:rsidR="00EE245A" w:rsidRPr="00514E79" w:rsidTr="00514E79">
        <w:tc>
          <w:tcPr>
            <w:tcW w:w="368" w:type="pct"/>
            <w:shd w:val="clear" w:color="auto" w:fill="auto"/>
          </w:tcPr>
          <w:p w:rsidR="00EE245A" w:rsidRPr="00514E79" w:rsidRDefault="00EE245A" w:rsidP="005055F8">
            <w:pPr>
              <w:pStyle w:val="a9"/>
              <w:jc w:val="center"/>
              <w:rPr>
                <w:rFonts w:ascii="宋体" w:hAnsi="宋体"/>
                <w:szCs w:val="21"/>
              </w:rPr>
            </w:pPr>
            <w:r w:rsidRPr="00514E79">
              <w:rPr>
                <w:rFonts w:ascii="宋体" w:hAnsi="宋体"/>
                <w:noProof/>
                <w:szCs w:val="21"/>
              </w:rPr>
              <w:t>步骤 2</w:t>
            </w:r>
          </w:p>
        </w:tc>
        <w:tc>
          <w:tcPr>
            <w:tcW w:w="850" w:type="pct"/>
            <w:shd w:val="clear" w:color="auto" w:fill="auto"/>
          </w:tcPr>
          <w:p w:rsidR="00EE245A" w:rsidRPr="00514E79" w:rsidRDefault="00EE245A" w:rsidP="005055F8">
            <w:pPr>
              <w:rPr>
                <w:rFonts w:ascii="宋体" w:hAnsi="宋体"/>
                <w:szCs w:val="21"/>
              </w:rPr>
            </w:pPr>
            <w:r w:rsidRPr="00514E79">
              <w:rPr>
                <w:rFonts w:ascii="宋体" w:hAnsi="宋体" w:hint="eastAsia"/>
                <w:noProof/>
                <w:szCs w:val="21"/>
              </w:rPr>
              <w:t>龙芯3B4000计算机就绪，部署好统信服务器操作系统</w:t>
            </w:r>
            <w:r w:rsidR="00157814" w:rsidRPr="00514E79">
              <w:rPr>
                <w:rFonts w:ascii="宋体" w:hAnsi="宋体" w:hint="eastAsia"/>
                <w:noProof/>
                <w:szCs w:val="21"/>
              </w:rPr>
              <w:t>。</w:t>
            </w:r>
          </w:p>
        </w:tc>
        <w:tc>
          <w:tcPr>
            <w:tcW w:w="309" w:type="pct"/>
            <w:shd w:val="clear" w:color="auto" w:fill="auto"/>
          </w:tcPr>
          <w:p w:rsidR="00EE245A" w:rsidRPr="00514E79" w:rsidRDefault="00525A51" w:rsidP="005055F8">
            <w:pPr>
              <w:rPr>
                <w:rFonts w:ascii="宋体" w:hAnsi="宋体"/>
                <w:szCs w:val="21"/>
              </w:rPr>
            </w:pPr>
            <w:r w:rsidRPr="00514E79">
              <w:rPr>
                <w:rFonts w:ascii="宋体" w:hAnsi="宋体" w:hint="eastAsia"/>
                <w:szCs w:val="21"/>
              </w:rPr>
              <w:t>无</w:t>
            </w:r>
          </w:p>
        </w:tc>
        <w:tc>
          <w:tcPr>
            <w:tcW w:w="1700" w:type="pct"/>
            <w:shd w:val="clear" w:color="auto" w:fill="auto"/>
          </w:tcPr>
          <w:p w:rsidR="00EE245A" w:rsidRPr="00514E79" w:rsidRDefault="00EE245A" w:rsidP="005055F8">
            <w:pPr>
              <w:rPr>
                <w:rFonts w:ascii="宋体" w:hAnsi="宋体"/>
                <w:szCs w:val="21"/>
              </w:rPr>
            </w:pPr>
            <w:r w:rsidRPr="00514E79">
              <w:rPr>
                <w:rFonts w:ascii="宋体" w:hAnsi="宋体" w:hint="eastAsia"/>
                <w:szCs w:val="21"/>
              </w:rPr>
              <w:t>在</w:t>
            </w:r>
            <w:r w:rsidRPr="00514E79">
              <w:rPr>
                <w:rFonts w:ascii="宋体" w:hAnsi="宋体" w:hint="eastAsia"/>
                <w:noProof/>
                <w:szCs w:val="21"/>
              </w:rPr>
              <w:t>龙芯3B4000、</w:t>
            </w:r>
            <w:r w:rsidRPr="00514E79">
              <w:rPr>
                <w:rFonts w:ascii="宋体" w:hAnsi="宋体" w:hint="eastAsia"/>
                <w:szCs w:val="21"/>
              </w:rPr>
              <w:t>统信服务器操作系统（</w:t>
            </w:r>
            <w:r w:rsidR="009A41D4">
              <w:rPr>
                <w:rFonts w:ascii="宋体" w:hAnsi="宋体" w:hint="eastAsia"/>
                <w:szCs w:val="21"/>
              </w:rPr>
              <w:t>J</w:t>
            </w:r>
            <w:r w:rsidRPr="00514E79">
              <w:rPr>
                <w:rFonts w:ascii="宋体" w:hAnsi="宋体" w:hint="eastAsia"/>
                <w:szCs w:val="21"/>
              </w:rPr>
              <w:t>用版）上，运行5.1.2~5.1.4所有测试项和测试用例</w:t>
            </w:r>
            <w:r w:rsidR="00157814" w:rsidRPr="00514E79">
              <w:rPr>
                <w:rFonts w:ascii="宋体" w:hAnsi="宋体" w:hint="eastAsia"/>
                <w:szCs w:val="21"/>
              </w:rPr>
              <w:t>。</w:t>
            </w:r>
          </w:p>
        </w:tc>
        <w:tc>
          <w:tcPr>
            <w:tcW w:w="772" w:type="pct"/>
            <w:shd w:val="clear" w:color="auto" w:fill="auto"/>
          </w:tcPr>
          <w:p w:rsidR="00EE245A" w:rsidRPr="00514E79" w:rsidRDefault="00EE245A"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8" w:type="pct"/>
            <w:shd w:val="clear" w:color="auto" w:fill="auto"/>
          </w:tcPr>
          <w:p w:rsidR="00EE245A" w:rsidRPr="00514E79" w:rsidRDefault="00EE245A"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EE245A" w:rsidRPr="00514E79" w:rsidRDefault="00EE245A" w:rsidP="005055F8">
            <w:pPr>
              <w:jc w:val="center"/>
              <w:rPr>
                <w:rFonts w:ascii="宋体" w:hAnsi="宋体"/>
                <w:szCs w:val="21"/>
              </w:rPr>
            </w:pPr>
            <w:r w:rsidRPr="00514E79">
              <w:rPr>
                <w:rFonts w:ascii="宋体" w:hAnsi="宋体" w:hint="eastAsia"/>
                <w:szCs w:val="21"/>
              </w:rPr>
              <w:t>-</w:t>
            </w:r>
          </w:p>
        </w:tc>
      </w:tr>
    </w:tbl>
    <w:p w:rsidR="00817F69" w:rsidRDefault="00817F69">
      <w:pPr>
        <w:pStyle w:val="30"/>
        <w:rPr>
          <w:rFonts w:ascii="Times New Roman" w:hAnsi="Times New Roman"/>
        </w:rPr>
      </w:pPr>
      <w:bookmarkStart w:id="8" w:name="OLE_LINK77"/>
      <w:commentRangeStart w:id="9"/>
      <w:r>
        <w:rPr>
          <w:rFonts w:ascii="Times New Roman" w:hAnsi="Times New Roman" w:hint="eastAsia"/>
        </w:rPr>
        <w:lastRenderedPageBreak/>
        <w:t>飞腾平台测试</w:t>
      </w:r>
      <w:commentRangeEnd w:id="9"/>
      <w:r w:rsidR="00134DB6">
        <w:rPr>
          <w:rStyle w:val="af3"/>
          <w:rFonts w:ascii="Times New Roman" w:hAnsi="Times New Roman"/>
          <w:b w:val="0"/>
        </w:rPr>
        <w:commentReference w:id="9"/>
      </w:r>
    </w:p>
    <w:p w:rsidR="00817F69" w:rsidRPr="008558F1" w:rsidRDefault="00817F69" w:rsidP="00CA547C">
      <w:pPr>
        <w:pStyle w:val="a5"/>
        <w:numPr>
          <w:ilvl w:val="0"/>
          <w:numId w:val="12"/>
        </w:numPr>
        <w:ind w:firstLineChars="0"/>
        <w:jc w:val="center"/>
        <w:rPr>
          <w:rFonts w:ascii="宋体" w:hAnsi="宋体"/>
          <w:sz w:val="21"/>
          <w:szCs w:val="21"/>
        </w:rPr>
      </w:pPr>
      <w:r w:rsidRPr="008558F1">
        <w:rPr>
          <w:rFonts w:ascii="宋体" w:hAnsi="宋体" w:hint="eastAsia"/>
          <w:sz w:val="21"/>
          <w:szCs w:val="21"/>
        </w:rPr>
        <w:t>飞腾平台支持FT 2000客户机测试用例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708"/>
        <w:gridCol w:w="3119"/>
        <w:gridCol w:w="1416"/>
        <w:gridCol w:w="1134"/>
        <w:gridCol w:w="703"/>
      </w:tblGrid>
      <w:tr w:rsidR="00817F69" w:rsidRPr="00514E79" w:rsidTr="005055F8">
        <w:tc>
          <w:tcPr>
            <w:tcW w:w="1141" w:type="pct"/>
            <w:gridSpan w:val="2"/>
            <w:tcBorders>
              <w:bottom w:val="single" w:sz="6"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817F69" w:rsidRPr="00514E79" w:rsidRDefault="00817F69" w:rsidP="005055F8">
            <w:pPr>
              <w:pStyle w:val="a9"/>
              <w:rPr>
                <w:rFonts w:ascii="宋体" w:hAnsi="宋体"/>
                <w:szCs w:val="21"/>
              </w:rPr>
            </w:pPr>
            <w:r w:rsidRPr="00514E79">
              <w:rPr>
                <w:rFonts w:ascii="宋体" w:hAnsi="宋体" w:hint="eastAsia"/>
                <w:szCs w:val="21"/>
              </w:rPr>
              <w:t>飞腾平台支持FT 2000客户机/GN_GX</w:t>
            </w:r>
            <w:r w:rsidR="002815BD" w:rsidRPr="00514E79">
              <w:rPr>
                <w:rFonts w:ascii="宋体" w:hAnsi="宋体" w:hint="eastAsia"/>
                <w:szCs w:val="21"/>
              </w:rPr>
              <w:t>C</w:t>
            </w:r>
            <w:r w:rsidRPr="00514E79">
              <w:rPr>
                <w:rFonts w:ascii="宋体" w:hAnsi="宋体" w:hint="eastAsia"/>
                <w:szCs w:val="21"/>
              </w:rPr>
              <w:t>_FTKHJ</w:t>
            </w:r>
          </w:p>
        </w:tc>
      </w:tr>
      <w:tr w:rsidR="00817F69" w:rsidRPr="00514E79" w:rsidTr="005055F8">
        <w:tc>
          <w:tcPr>
            <w:tcW w:w="1141" w:type="pct"/>
            <w:gridSpan w:val="2"/>
            <w:tcBorders>
              <w:top w:val="single" w:sz="6" w:space="0" w:color="000000"/>
              <w:bottom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977F5D" w:rsidRPr="00514E79" w:rsidRDefault="00977F5D" w:rsidP="005055F8">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noProof/>
                <w:szCs w:val="21"/>
              </w:rPr>
              <w:t>测试运行时框架的</w:t>
            </w:r>
            <w:r w:rsidRPr="00514E79">
              <w:rPr>
                <w:rFonts w:ascii="宋体" w:hAnsi="宋体" w:hint="eastAsia"/>
                <w:szCs w:val="21"/>
              </w:rPr>
              <w:t>原型版</w:t>
            </w:r>
            <w:r w:rsidRPr="00514E79">
              <w:rPr>
                <w:rFonts w:ascii="宋体" w:hAnsi="宋体" w:hint="eastAsia"/>
                <w:noProof/>
                <w:szCs w:val="21"/>
              </w:rPr>
              <w:t>技术指标在</w:t>
            </w:r>
            <w:r w:rsidRPr="00514E79">
              <w:rPr>
                <w:rFonts w:ascii="宋体" w:hAnsi="宋体" w:hint="eastAsia"/>
                <w:szCs w:val="21"/>
              </w:rPr>
              <w:t>FT 2000客户机</w:t>
            </w:r>
            <w:r w:rsidRPr="00514E79">
              <w:rPr>
                <w:rFonts w:ascii="宋体" w:hAnsi="宋体" w:hint="eastAsia"/>
                <w:noProof/>
                <w:szCs w:val="21"/>
              </w:rPr>
              <w:t>上的支持情况。</w:t>
            </w:r>
          </w:p>
          <w:p w:rsidR="00977F5D" w:rsidRPr="00514E79" w:rsidRDefault="00977F5D" w:rsidP="005055F8">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基于</w:t>
            </w:r>
            <w:r w:rsidRPr="00514E79">
              <w:rPr>
                <w:rFonts w:ascii="宋体" w:hAnsi="宋体" w:hint="eastAsia"/>
                <w:szCs w:val="21"/>
              </w:rPr>
              <w:t>FT 2000客户机</w:t>
            </w:r>
            <w:r w:rsidRPr="00514E79">
              <w:rPr>
                <w:rFonts w:ascii="宋体" w:hAnsi="宋体" w:hint="eastAsia"/>
                <w:noProof/>
                <w:szCs w:val="21"/>
              </w:rPr>
              <w:t>，分别安装麒麟、</w:t>
            </w:r>
            <w:r w:rsidRPr="00514E79">
              <w:rPr>
                <w:rFonts w:ascii="宋体" w:hAnsi="宋体" w:hint="eastAsia"/>
                <w:szCs w:val="21"/>
              </w:rPr>
              <w:t>统信桌面操作系统，执行所有原型版测试用例</w:t>
            </w:r>
            <w:r w:rsidRPr="00514E79">
              <w:rPr>
                <w:rFonts w:ascii="宋体" w:hAnsi="宋体" w:hint="eastAsia"/>
                <w:noProof/>
                <w:szCs w:val="21"/>
              </w:rPr>
              <w:t>；</w:t>
            </w:r>
          </w:p>
          <w:p w:rsidR="00817F69" w:rsidRPr="00514E79" w:rsidRDefault="00977F5D" w:rsidP="005055F8">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szCs w:val="21"/>
              </w:rPr>
              <w:t>所有</w:t>
            </w:r>
            <w:r w:rsidRPr="00514E79">
              <w:rPr>
                <w:rFonts w:ascii="宋体" w:hAnsi="宋体" w:hint="eastAsia"/>
                <w:szCs w:val="21"/>
              </w:rPr>
              <w:t>原型版</w:t>
            </w:r>
            <w:r w:rsidRPr="00514E79">
              <w:rPr>
                <w:rFonts w:ascii="宋体" w:hAnsi="宋体" w:hint="eastAsia"/>
                <w:noProof/>
                <w:szCs w:val="21"/>
              </w:rPr>
              <w:t>测试用例均在</w:t>
            </w:r>
            <w:r w:rsidRPr="00514E79">
              <w:rPr>
                <w:rFonts w:ascii="宋体" w:hAnsi="宋体" w:hint="eastAsia"/>
                <w:szCs w:val="21"/>
              </w:rPr>
              <w:t>FT 2000客户机</w:t>
            </w:r>
            <w:r w:rsidRPr="00514E79">
              <w:rPr>
                <w:rFonts w:ascii="宋体" w:hAnsi="宋体" w:hint="eastAsia"/>
                <w:noProof/>
                <w:szCs w:val="21"/>
              </w:rPr>
              <w:t>上通过。</w:t>
            </w:r>
          </w:p>
        </w:tc>
      </w:tr>
      <w:tr w:rsidR="00817F69" w:rsidRPr="00514E79" w:rsidTr="005055F8">
        <w:tc>
          <w:tcPr>
            <w:tcW w:w="368"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前提和约束</w:t>
            </w:r>
          </w:p>
        </w:tc>
        <w:tc>
          <w:tcPr>
            <w:tcW w:w="386"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输入</w:t>
            </w:r>
          </w:p>
        </w:tc>
        <w:tc>
          <w:tcPr>
            <w:tcW w:w="1700"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目的和动作</w:t>
            </w:r>
          </w:p>
        </w:tc>
        <w:tc>
          <w:tcPr>
            <w:tcW w:w="772"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备注</w:t>
            </w:r>
          </w:p>
        </w:tc>
      </w:tr>
      <w:tr w:rsidR="00977F5D" w:rsidRPr="00514E79" w:rsidTr="005055F8">
        <w:tc>
          <w:tcPr>
            <w:tcW w:w="368" w:type="pct"/>
            <w:shd w:val="clear" w:color="auto" w:fill="auto"/>
          </w:tcPr>
          <w:p w:rsidR="00977F5D" w:rsidRPr="00514E79" w:rsidRDefault="00977F5D" w:rsidP="005055F8">
            <w:pPr>
              <w:pStyle w:val="a9"/>
              <w:jc w:val="center"/>
              <w:rPr>
                <w:rFonts w:ascii="宋体" w:hAnsi="宋体"/>
                <w:szCs w:val="21"/>
              </w:rPr>
            </w:pPr>
            <w:r w:rsidRPr="00514E79">
              <w:rPr>
                <w:rFonts w:ascii="宋体" w:hAnsi="宋体"/>
                <w:noProof/>
                <w:szCs w:val="21"/>
              </w:rPr>
              <w:t>步骤 1</w:t>
            </w:r>
          </w:p>
        </w:tc>
        <w:tc>
          <w:tcPr>
            <w:tcW w:w="773" w:type="pct"/>
            <w:shd w:val="clear" w:color="auto" w:fill="auto"/>
          </w:tcPr>
          <w:p w:rsidR="00977F5D" w:rsidRPr="00514E79" w:rsidRDefault="00977F5D" w:rsidP="005055F8">
            <w:pPr>
              <w:rPr>
                <w:rFonts w:ascii="宋体" w:hAnsi="宋体"/>
                <w:noProof/>
                <w:szCs w:val="21"/>
              </w:rPr>
            </w:pPr>
            <w:r w:rsidRPr="00514E79">
              <w:rPr>
                <w:rFonts w:ascii="宋体" w:hAnsi="宋体" w:hint="eastAsia"/>
                <w:szCs w:val="21"/>
              </w:rPr>
              <w:t>FT 2000客户机</w:t>
            </w:r>
            <w:r w:rsidRPr="00514E79">
              <w:rPr>
                <w:rFonts w:ascii="宋体" w:hAnsi="宋体" w:hint="eastAsia"/>
                <w:noProof/>
                <w:szCs w:val="21"/>
              </w:rPr>
              <w:t>计算机就绪，部署好麒麟桌面操作系统</w:t>
            </w:r>
            <w:r w:rsidR="00157814" w:rsidRPr="00514E79">
              <w:rPr>
                <w:rFonts w:ascii="宋体" w:hAnsi="宋体" w:hint="eastAsia"/>
                <w:noProof/>
                <w:szCs w:val="21"/>
              </w:rPr>
              <w:t>。</w:t>
            </w:r>
          </w:p>
        </w:tc>
        <w:tc>
          <w:tcPr>
            <w:tcW w:w="386" w:type="pct"/>
            <w:shd w:val="clear" w:color="auto" w:fill="auto"/>
          </w:tcPr>
          <w:p w:rsidR="00977F5D" w:rsidRPr="00514E79" w:rsidRDefault="00977F5D" w:rsidP="005055F8">
            <w:pPr>
              <w:rPr>
                <w:rFonts w:ascii="宋体" w:hAnsi="宋体"/>
                <w:szCs w:val="21"/>
              </w:rPr>
            </w:pPr>
            <w:r w:rsidRPr="00514E79">
              <w:rPr>
                <w:rFonts w:ascii="宋体" w:hAnsi="宋体" w:hint="eastAsia"/>
                <w:szCs w:val="21"/>
              </w:rPr>
              <w:t>无</w:t>
            </w:r>
          </w:p>
        </w:tc>
        <w:tc>
          <w:tcPr>
            <w:tcW w:w="1700" w:type="pct"/>
            <w:shd w:val="clear" w:color="auto" w:fill="auto"/>
          </w:tcPr>
          <w:p w:rsidR="00977F5D" w:rsidRPr="00514E79" w:rsidRDefault="00977F5D" w:rsidP="005055F8">
            <w:pPr>
              <w:rPr>
                <w:rFonts w:ascii="宋体" w:hAnsi="宋体"/>
                <w:szCs w:val="21"/>
              </w:rPr>
            </w:pPr>
            <w:r w:rsidRPr="00514E79">
              <w:rPr>
                <w:rFonts w:ascii="宋体" w:hAnsi="宋体" w:hint="eastAsia"/>
                <w:szCs w:val="21"/>
              </w:rPr>
              <w:t>在FT 2000客户机</w:t>
            </w:r>
            <w:r w:rsidRPr="00514E79">
              <w:rPr>
                <w:rFonts w:ascii="宋体" w:hAnsi="宋体" w:hint="eastAsia"/>
                <w:noProof/>
                <w:szCs w:val="21"/>
              </w:rPr>
              <w:t>、</w:t>
            </w:r>
            <w:r w:rsidRPr="00514E79">
              <w:rPr>
                <w:rFonts w:ascii="宋体" w:hAnsi="宋体" w:hint="eastAsia"/>
                <w:szCs w:val="21"/>
              </w:rPr>
              <w:t>银河麒麟桌面操作系统（</w:t>
            </w:r>
            <w:r w:rsidR="009A41D4">
              <w:rPr>
                <w:rFonts w:ascii="宋体" w:hAnsi="宋体" w:hint="eastAsia"/>
                <w:szCs w:val="21"/>
              </w:rPr>
              <w:t>GF</w:t>
            </w:r>
            <w:r w:rsidRPr="00514E79">
              <w:rPr>
                <w:rFonts w:ascii="宋体" w:hAnsi="宋体" w:hint="eastAsia"/>
                <w:szCs w:val="21"/>
              </w:rPr>
              <w:t>版）V10上，运行5.1.2~5.1.4所有测试项和测试用例</w:t>
            </w:r>
            <w:r w:rsidR="00157814" w:rsidRPr="00514E79">
              <w:rPr>
                <w:rFonts w:ascii="宋体" w:hAnsi="宋体" w:hint="eastAsia"/>
                <w:szCs w:val="21"/>
              </w:rPr>
              <w:t>。</w:t>
            </w:r>
          </w:p>
        </w:tc>
        <w:tc>
          <w:tcPr>
            <w:tcW w:w="772" w:type="pct"/>
            <w:shd w:val="clear" w:color="auto" w:fill="auto"/>
          </w:tcPr>
          <w:p w:rsidR="00977F5D" w:rsidRPr="00514E79" w:rsidRDefault="00977F5D"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8" w:type="pct"/>
            <w:shd w:val="clear" w:color="auto" w:fill="auto"/>
          </w:tcPr>
          <w:p w:rsidR="00977F5D" w:rsidRPr="00514E79" w:rsidRDefault="00977F5D"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977F5D" w:rsidRPr="00514E79" w:rsidRDefault="00977F5D" w:rsidP="005055F8">
            <w:pPr>
              <w:jc w:val="center"/>
              <w:rPr>
                <w:rFonts w:ascii="宋体" w:hAnsi="宋体"/>
                <w:szCs w:val="21"/>
              </w:rPr>
            </w:pPr>
            <w:r w:rsidRPr="00514E79">
              <w:rPr>
                <w:rFonts w:ascii="宋体" w:hAnsi="宋体" w:hint="eastAsia"/>
                <w:szCs w:val="21"/>
              </w:rPr>
              <w:t>-</w:t>
            </w:r>
          </w:p>
        </w:tc>
      </w:tr>
      <w:tr w:rsidR="00977F5D" w:rsidRPr="00514E79" w:rsidTr="005055F8">
        <w:tc>
          <w:tcPr>
            <w:tcW w:w="368" w:type="pct"/>
            <w:shd w:val="clear" w:color="auto" w:fill="auto"/>
          </w:tcPr>
          <w:p w:rsidR="00977F5D" w:rsidRPr="00514E79" w:rsidRDefault="00977F5D" w:rsidP="005055F8">
            <w:pPr>
              <w:pStyle w:val="a9"/>
              <w:jc w:val="center"/>
              <w:rPr>
                <w:rFonts w:ascii="宋体" w:hAnsi="宋体"/>
                <w:szCs w:val="21"/>
              </w:rPr>
            </w:pPr>
            <w:r w:rsidRPr="00514E79">
              <w:rPr>
                <w:rFonts w:ascii="宋体" w:hAnsi="宋体"/>
                <w:noProof/>
                <w:szCs w:val="21"/>
              </w:rPr>
              <w:t>步骤 2</w:t>
            </w:r>
          </w:p>
        </w:tc>
        <w:tc>
          <w:tcPr>
            <w:tcW w:w="773" w:type="pct"/>
            <w:shd w:val="clear" w:color="auto" w:fill="auto"/>
          </w:tcPr>
          <w:p w:rsidR="00977F5D" w:rsidRPr="00514E79" w:rsidRDefault="00977F5D" w:rsidP="005055F8">
            <w:pPr>
              <w:rPr>
                <w:rFonts w:ascii="宋体" w:hAnsi="宋体"/>
                <w:szCs w:val="21"/>
              </w:rPr>
            </w:pPr>
            <w:r w:rsidRPr="00514E79">
              <w:rPr>
                <w:rFonts w:ascii="宋体" w:hAnsi="宋体" w:hint="eastAsia"/>
                <w:szCs w:val="21"/>
              </w:rPr>
              <w:t>FT 2000客户机</w:t>
            </w:r>
            <w:r w:rsidRPr="00514E79">
              <w:rPr>
                <w:rFonts w:ascii="宋体" w:hAnsi="宋体" w:hint="eastAsia"/>
                <w:noProof/>
                <w:szCs w:val="21"/>
              </w:rPr>
              <w:t>计算机就绪，部署好统信桌面操作系统</w:t>
            </w:r>
            <w:r w:rsidR="00157814" w:rsidRPr="00514E79">
              <w:rPr>
                <w:rFonts w:ascii="宋体" w:hAnsi="宋体" w:hint="eastAsia"/>
                <w:noProof/>
                <w:szCs w:val="21"/>
              </w:rPr>
              <w:t>。</w:t>
            </w:r>
          </w:p>
        </w:tc>
        <w:tc>
          <w:tcPr>
            <w:tcW w:w="386" w:type="pct"/>
            <w:shd w:val="clear" w:color="auto" w:fill="auto"/>
          </w:tcPr>
          <w:p w:rsidR="00977F5D" w:rsidRPr="00514E79" w:rsidRDefault="00977F5D" w:rsidP="005055F8">
            <w:pPr>
              <w:rPr>
                <w:rFonts w:ascii="宋体" w:hAnsi="宋体"/>
                <w:szCs w:val="21"/>
              </w:rPr>
            </w:pPr>
            <w:r w:rsidRPr="00514E79">
              <w:rPr>
                <w:rFonts w:ascii="宋体" w:hAnsi="宋体" w:hint="eastAsia"/>
                <w:szCs w:val="21"/>
              </w:rPr>
              <w:t>无</w:t>
            </w:r>
          </w:p>
        </w:tc>
        <w:tc>
          <w:tcPr>
            <w:tcW w:w="1700" w:type="pct"/>
            <w:shd w:val="clear" w:color="auto" w:fill="auto"/>
          </w:tcPr>
          <w:p w:rsidR="00977F5D" w:rsidRPr="00514E79" w:rsidRDefault="00977F5D" w:rsidP="005055F8">
            <w:pPr>
              <w:rPr>
                <w:rFonts w:ascii="宋体" w:hAnsi="宋体"/>
                <w:szCs w:val="21"/>
              </w:rPr>
            </w:pPr>
            <w:r w:rsidRPr="00514E79">
              <w:rPr>
                <w:rFonts w:ascii="宋体" w:hAnsi="宋体" w:hint="eastAsia"/>
                <w:szCs w:val="21"/>
              </w:rPr>
              <w:t>在FT 2000客户机</w:t>
            </w:r>
            <w:r w:rsidRPr="00514E79">
              <w:rPr>
                <w:rFonts w:ascii="宋体" w:hAnsi="宋体" w:hint="eastAsia"/>
                <w:noProof/>
                <w:szCs w:val="21"/>
              </w:rPr>
              <w:t>、</w:t>
            </w:r>
            <w:r w:rsidRPr="00514E79">
              <w:rPr>
                <w:rFonts w:ascii="宋体" w:hAnsi="宋体" w:hint="eastAsia"/>
                <w:szCs w:val="21"/>
              </w:rPr>
              <w:t>统信桌面操作系统（</w:t>
            </w:r>
            <w:r w:rsidR="009A41D4">
              <w:rPr>
                <w:rFonts w:ascii="宋体" w:hAnsi="宋体" w:hint="eastAsia"/>
                <w:szCs w:val="21"/>
              </w:rPr>
              <w:t>J</w:t>
            </w:r>
            <w:r w:rsidRPr="00514E79">
              <w:rPr>
                <w:rFonts w:ascii="宋体" w:hAnsi="宋体" w:hint="eastAsia"/>
                <w:szCs w:val="21"/>
              </w:rPr>
              <w:t>用版）上，运行5.1.2~5.1.4所有测试项和测试用例</w:t>
            </w:r>
            <w:r w:rsidR="00157814" w:rsidRPr="00514E79">
              <w:rPr>
                <w:rFonts w:ascii="宋体" w:hAnsi="宋体" w:hint="eastAsia"/>
                <w:szCs w:val="21"/>
              </w:rPr>
              <w:t>。</w:t>
            </w:r>
          </w:p>
        </w:tc>
        <w:tc>
          <w:tcPr>
            <w:tcW w:w="772" w:type="pct"/>
            <w:shd w:val="clear" w:color="auto" w:fill="auto"/>
          </w:tcPr>
          <w:p w:rsidR="00977F5D" w:rsidRPr="00514E79" w:rsidRDefault="00977F5D"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8" w:type="pct"/>
            <w:shd w:val="clear" w:color="auto" w:fill="auto"/>
          </w:tcPr>
          <w:p w:rsidR="00977F5D" w:rsidRPr="00514E79" w:rsidRDefault="00977F5D"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977F5D" w:rsidRPr="00514E79" w:rsidRDefault="00977F5D" w:rsidP="005055F8">
            <w:pPr>
              <w:jc w:val="center"/>
              <w:rPr>
                <w:rFonts w:ascii="宋体" w:hAnsi="宋体"/>
                <w:szCs w:val="21"/>
              </w:rPr>
            </w:pPr>
            <w:r w:rsidRPr="00514E79">
              <w:rPr>
                <w:rFonts w:ascii="宋体" w:hAnsi="宋体" w:hint="eastAsia"/>
                <w:szCs w:val="21"/>
              </w:rPr>
              <w:t>-</w:t>
            </w:r>
          </w:p>
        </w:tc>
      </w:tr>
    </w:tbl>
    <w:p w:rsidR="00817F69" w:rsidRPr="00514E79" w:rsidRDefault="00817F69" w:rsidP="00CA547C">
      <w:pPr>
        <w:pStyle w:val="a5"/>
        <w:numPr>
          <w:ilvl w:val="0"/>
          <w:numId w:val="12"/>
        </w:numPr>
        <w:ind w:firstLineChars="0"/>
        <w:jc w:val="center"/>
        <w:rPr>
          <w:rFonts w:ascii="宋体" w:hAnsi="宋体"/>
          <w:sz w:val="21"/>
          <w:szCs w:val="21"/>
        </w:rPr>
      </w:pPr>
      <w:r w:rsidRPr="00514E79">
        <w:rPr>
          <w:rFonts w:ascii="宋体" w:hAnsi="宋体" w:hint="eastAsia"/>
          <w:sz w:val="21"/>
          <w:szCs w:val="21"/>
        </w:rPr>
        <w:t>飞腾平台支持FT 2000+服务器测试用例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708"/>
        <w:gridCol w:w="3119"/>
        <w:gridCol w:w="1416"/>
        <w:gridCol w:w="1134"/>
        <w:gridCol w:w="703"/>
      </w:tblGrid>
      <w:tr w:rsidR="00817F69" w:rsidRPr="00514E79" w:rsidTr="005055F8">
        <w:tc>
          <w:tcPr>
            <w:tcW w:w="1141" w:type="pct"/>
            <w:gridSpan w:val="2"/>
            <w:tcBorders>
              <w:bottom w:val="single" w:sz="6" w:space="0" w:color="000000"/>
            </w:tcBorders>
            <w:shd w:val="clear" w:color="auto" w:fill="auto"/>
          </w:tcPr>
          <w:p w:rsidR="00817F69" w:rsidRPr="00514E79" w:rsidRDefault="00817F69" w:rsidP="005055F8">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817F69" w:rsidRPr="00514E79" w:rsidRDefault="00817F69" w:rsidP="005055F8">
            <w:pPr>
              <w:pStyle w:val="a9"/>
              <w:rPr>
                <w:rFonts w:ascii="宋体" w:hAnsi="宋体"/>
                <w:szCs w:val="21"/>
              </w:rPr>
            </w:pPr>
            <w:r w:rsidRPr="00514E79">
              <w:rPr>
                <w:rFonts w:ascii="宋体" w:hAnsi="宋体" w:hint="eastAsia"/>
                <w:szCs w:val="21"/>
              </w:rPr>
              <w:t>飞腾平台支持FT 2000+服务器/GN_GX</w:t>
            </w:r>
            <w:r w:rsidR="002815BD" w:rsidRPr="00514E79">
              <w:rPr>
                <w:rFonts w:ascii="宋体" w:hAnsi="宋体" w:hint="eastAsia"/>
                <w:szCs w:val="21"/>
              </w:rPr>
              <w:t>C</w:t>
            </w:r>
            <w:r w:rsidRPr="00514E79">
              <w:rPr>
                <w:rFonts w:ascii="宋体" w:hAnsi="宋体" w:hint="eastAsia"/>
                <w:szCs w:val="21"/>
              </w:rPr>
              <w:t>_FTFWQ</w:t>
            </w:r>
          </w:p>
        </w:tc>
      </w:tr>
      <w:tr w:rsidR="00977F5D" w:rsidRPr="00514E79" w:rsidTr="005055F8">
        <w:tc>
          <w:tcPr>
            <w:tcW w:w="1141" w:type="pct"/>
            <w:gridSpan w:val="2"/>
            <w:tcBorders>
              <w:top w:val="single" w:sz="6" w:space="0" w:color="000000"/>
              <w:bottom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977F5D" w:rsidRPr="00514E79" w:rsidRDefault="00977F5D" w:rsidP="005055F8">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noProof/>
                <w:szCs w:val="21"/>
              </w:rPr>
              <w:t>测试运行时框架的</w:t>
            </w:r>
            <w:r w:rsidRPr="00514E79">
              <w:rPr>
                <w:rFonts w:ascii="宋体" w:hAnsi="宋体" w:hint="eastAsia"/>
                <w:szCs w:val="21"/>
              </w:rPr>
              <w:t>原型版</w:t>
            </w:r>
            <w:r w:rsidRPr="00514E79">
              <w:rPr>
                <w:rFonts w:ascii="宋体" w:hAnsi="宋体" w:hint="eastAsia"/>
                <w:noProof/>
                <w:szCs w:val="21"/>
              </w:rPr>
              <w:t>技术指标在</w:t>
            </w:r>
            <w:r w:rsidRPr="00514E79">
              <w:rPr>
                <w:rFonts w:ascii="宋体" w:hAnsi="宋体" w:hint="eastAsia"/>
                <w:szCs w:val="21"/>
              </w:rPr>
              <w:t>FT 2000+服务器</w:t>
            </w:r>
            <w:r w:rsidRPr="00514E79">
              <w:rPr>
                <w:rFonts w:ascii="宋体" w:hAnsi="宋体" w:hint="eastAsia"/>
                <w:noProof/>
                <w:szCs w:val="21"/>
              </w:rPr>
              <w:t>上的支持情况。</w:t>
            </w:r>
          </w:p>
          <w:p w:rsidR="00977F5D" w:rsidRPr="00514E79" w:rsidRDefault="00977F5D" w:rsidP="005055F8">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基于</w:t>
            </w:r>
            <w:r w:rsidRPr="00514E79">
              <w:rPr>
                <w:rFonts w:ascii="宋体" w:hAnsi="宋体" w:hint="eastAsia"/>
                <w:szCs w:val="21"/>
              </w:rPr>
              <w:t>FT 2000+服务器</w:t>
            </w:r>
            <w:r w:rsidRPr="00514E79">
              <w:rPr>
                <w:rFonts w:ascii="宋体" w:hAnsi="宋体" w:hint="eastAsia"/>
                <w:noProof/>
                <w:szCs w:val="21"/>
              </w:rPr>
              <w:t>，分别安装麒麟、</w:t>
            </w:r>
            <w:r w:rsidRPr="00514E79">
              <w:rPr>
                <w:rFonts w:ascii="宋体" w:hAnsi="宋体" w:hint="eastAsia"/>
                <w:szCs w:val="21"/>
              </w:rPr>
              <w:t>统信服务器操作系统，执行所有原型版测试用例</w:t>
            </w:r>
            <w:r w:rsidRPr="00514E79">
              <w:rPr>
                <w:rFonts w:ascii="宋体" w:hAnsi="宋体" w:hint="eastAsia"/>
                <w:noProof/>
                <w:szCs w:val="21"/>
              </w:rPr>
              <w:t>；</w:t>
            </w:r>
          </w:p>
          <w:p w:rsidR="00977F5D" w:rsidRPr="00514E79" w:rsidRDefault="00977F5D" w:rsidP="005055F8">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szCs w:val="21"/>
              </w:rPr>
              <w:t>所有</w:t>
            </w:r>
            <w:r w:rsidRPr="00514E79">
              <w:rPr>
                <w:rFonts w:ascii="宋体" w:hAnsi="宋体" w:hint="eastAsia"/>
                <w:szCs w:val="21"/>
              </w:rPr>
              <w:t>原型版</w:t>
            </w:r>
            <w:r w:rsidRPr="00514E79">
              <w:rPr>
                <w:rFonts w:ascii="宋体" w:hAnsi="宋体" w:hint="eastAsia"/>
                <w:noProof/>
                <w:szCs w:val="21"/>
              </w:rPr>
              <w:t>测试用例均在</w:t>
            </w:r>
            <w:r w:rsidRPr="00514E79">
              <w:rPr>
                <w:rFonts w:ascii="宋体" w:hAnsi="宋体" w:hint="eastAsia"/>
                <w:szCs w:val="21"/>
              </w:rPr>
              <w:t>FT 2000+服务器</w:t>
            </w:r>
            <w:r w:rsidRPr="00514E79">
              <w:rPr>
                <w:rFonts w:ascii="宋体" w:hAnsi="宋体" w:hint="eastAsia"/>
                <w:noProof/>
                <w:szCs w:val="21"/>
              </w:rPr>
              <w:t>上通过。</w:t>
            </w:r>
          </w:p>
        </w:tc>
      </w:tr>
      <w:tr w:rsidR="00977F5D" w:rsidRPr="00514E79" w:rsidTr="005055F8">
        <w:tc>
          <w:tcPr>
            <w:tcW w:w="368" w:type="pct"/>
            <w:tcBorders>
              <w:top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前提和约束</w:t>
            </w:r>
          </w:p>
        </w:tc>
        <w:tc>
          <w:tcPr>
            <w:tcW w:w="386" w:type="pct"/>
            <w:tcBorders>
              <w:top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输入</w:t>
            </w:r>
          </w:p>
        </w:tc>
        <w:tc>
          <w:tcPr>
            <w:tcW w:w="1700" w:type="pct"/>
            <w:tcBorders>
              <w:top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目的和动作</w:t>
            </w:r>
          </w:p>
        </w:tc>
        <w:tc>
          <w:tcPr>
            <w:tcW w:w="772" w:type="pct"/>
            <w:tcBorders>
              <w:top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977F5D" w:rsidRPr="00514E79" w:rsidRDefault="00977F5D" w:rsidP="005055F8">
            <w:pPr>
              <w:pStyle w:val="a9"/>
              <w:jc w:val="center"/>
              <w:rPr>
                <w:rFonts w:ascii="宋体" w:hAnsi="宋体"/>
                <w:szCs w:val="21"/>
              </w:rPr>
            </w:pPr>
            <w:r w:rsidRPr="00514E79">
              <w:rPr>
                <w:rFonts w:ascii="宋体" w:hAnsi="宋体" w:hint="eastAsia"/>
                <w:szCs w:val="21"/>
              </w:rPr>
              <w:t>备注</w:t>
            </w:r>
          </w:p>
        </w:tc>
      </w:tr>
      <w:tr w:rsidR="00525A51" w:rsidRPr="00514E79" w:rsidTr="005055F8">
        <w:trPr>
          <w:trHeight w:val="1484"/>
        </w:trPr>
        <w:tc>
          <w:tcPr>
            <w:tcW w:w="368" w:type="pct"/>
            <w:shd w:val="clear" w:color="auto" w:fill="auto"/>
          </w:tcPr>
          <w:p w:rsidR="00525A51" w:rsidRPr="00514E79" w:rsidRDefault="00525A51" w:rsidP="005055F8">
            <w:pPr>
              <w:pStyle w:val="a9"/>
              <w:jc w:val="center"/>
              <w:rPr>
                <w:rFonts w:ascii="宋体" w:hAnsi="宋体"/>
                <w:szCs w:val="21"/>
              </w:rPr>
            </w:pPr>
            <w:r w:rsidRPr="00514E79">
              <w:rPr>
                <w:rFonts w:ascii="宋体" w:hAnsi="宋体"/>
                <w:noProof/>
                <w:szCs w:val="21"/>
              </w:rPr>
              <w:t>步骤 1</w:t>
            </w:r>
          </w:p>
        </w:tc>
        <w:tc>
          <w:tcPr>
            <w:tcW w:w="773" w:type="pct"/>
            <w:shd w:val="clear" w:color="auto" w:fill="auto"/>
          </w:tcPr>
          <w:p w:rsidR="00525A51" w:rsidRPr="00514E79" w:rsidRDefault="00525A51" w:rsidP="005055F8">
            <w:pPr>
              <w:rPr>
                <w:rFonts w:ascii="宋体" w:hAnsi="宋体"/>
                <w:noProof/>
                <w:szCs w:val="21"/>
              </w:rPr>
            </w:pPr>
            <w:r w:rsidRPr="00514E79">
              <w:rPr>
                <w:rFonts w:ascii="宋体" w:hAnsi="宋体" w:hint="eastAsia"/>
                <w:szCs w:val="21"/>
              </w:rPr>
              <w:t>FT 2000+服务器</w:t>
            </w:r>
            <w:r w:rsidRPr="00514E79">
              <w:rPr>
                <w:rFonts w:ascii="宋体" w:hAnsi="宋体" w:hint="eastAsia"/>
                <w:noProof/>
                <w:szCs w:val="21"/>
              </w:rPr>
              <w:t>计算机就绪，部署好麒麟服务器操作系统</w:t>
            </w:r>
            <w:r w:rsidR="00157814" w:rsidRPr="00514E79">
              <w:rPr>
                <w:rFonts w:ascii="宋体" w:hAnsi="宋体" w:hint="eastAsia"/>
                <w:noProof/>
                <w:szCs w:val="21"/>
              </w:rPr>
              <w:t>。</w:t>
            </w:r>
          </w:p>
        </w:tc>
        <w:tc>
          <w:tcPr>
            <w:tcW w:w="386" w:type="pct"/>
            <w:shd w:val="clear" w:color="auto" w:fill="auto"/>
          </w:tcPr>
          <w:p w:rsidR="00525A51" w:rsidRPr="00514E79" w:rsidRDefault="00525A51" w:rsidP="005055F8">
            <w:pPr>
              <w:rPr>
                <w:rFonts w:ascii="宋体" w:hAnsi="宋体"/>
                <w:szCs w:val="21"/>
              </w:rPr>
            </w:pPr>
            <w:r w:rsidRPr="00514E79">
              <w:rPr>
                <w:rFonts w:ascii="宋体" w:hAnsi="宋体" w:hint="eastAsia"/>
                <w:szCs w:val="21"/>
              </w:rPr>
              <w:t>无</w:t>
            </w:r>
          </w:p>
        </w:tc>
        <w:tc>
          <w:tcPr>
            <w:tcW w:w="1700" w:type="pct"/>
            <w:shd w:val="clear" w:color="auto" w:fill="auto"/>
          </w:tcPr>
          <w:p w:rsidR="00525A51" w:rsidRPr="00514E79" w:rsidRDefault="00525A51" w:rsidP="005055F8">
            <w:pPr>
              <w:rPr>
                <w:rFonts w:ascii="宋体" w:hAnsi="宋体"/>
                <w:szCs w:val="21"/>
              </w:rPr>
            </w:pPr>
            <w:r w:rsidRPr="00514E79">
              <w:rPr>
                <w:rFonts w:ascii="宋体" w:hAnsi="宋体" w:hint="eastAsia"/>
                <w:szCs w:val="21"/>
              </w:rPr>
              <w:t>在FT 2000+服务器</w:t>
            </w:r>
            <w:r w:rsidRPr="00514E79">
              <w:rPr>
                <w:rFonts w:ascii="宋体" w:hAnsi="宋体" w:hint="eastAsia"/>
                <w:noProof/>
                <w:szCs w:val="21"/>
              </w:rPr>
              <w:t>、</w:t>
            </w:r>
            <w:r w:rsidRPr="00514E79">
              <w:rPr>
                <w:rFonts w:ascii="宋体" w:hAnsi="宋体" w:hint="eastAsia"/>
                <w:szCs w:val="21"/>
              </w:rPr>
              <w:t>银河麒麟服务器操作系统（</w:t>
            </w:r>
            <w:r w:rsidR="009A41D4">
              <w:rPr>
                <w:rFonts w:ascii="宋体" w:hAnsi="宋体" w:hint="eastAsia"/>
                <w:szCs w:val="21"/>
              </w:rPr>
              <w:t>GF</w:t>
            </w:r>
            <w:r w:rsidRPr="00514E79">
              <w:rPr>
                <w:rFonts w:ascii="宋体" w:hAnsi="宋体" w:hint="eastAsia"/>
                <w:szCs w:val="21"/>
              </w:rPr>
              <w:t>版）V10上，运行5.1.2~5.1.4所有测试项和测试用例</w:t>
            </w:r>
            <w:r w:rsidR="00157814" w:rsidRPr="00514E79">
              <w:rPr>
                <w:rFonts w:ascii="宋体" w:hAnsi="宋体" w:hint="eastAsia"/>
                <w:szCs w:val="21"/>
              </w:rPr>
              <w:t>。</w:t>
            </w:r>
          </w:p>
        </w:tc>
        <w:tc>
          <w:tcPr>
            <w:tcW w:w="772" w:type="pct"/>
            <w:shd w:val="clear" w:color="auto" w:fill="auto"/>
          </w:tcPr>
          <w:p w:rsidR="00525A51" w:rsidRPr="00514E79" w:rsidRDefault="00525A51"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8" w:type="pct"/>
            <w:shd w:val="clear" w:color="auto" w:fill="auto"/>
          </w:tcPr>
          <w:p w:rsidR="00525A51" w:rsidRPr="00514E79" w:rsidRDefault="00525A51"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525A51" w:rsidRPr="00514E79" w:rsidRDefault="00525A51" w:rsidP="005055F8">
            <w:pPr>
              <w:jc w:val="center"/>
              <w:rPr>
                <w:rFonts w:ascii="宋体" w:hAnsi="宋体"/>
                <w:szCs w:val="21"/>
              </w:rPr>
            </w:pPr>
            <w:r w:rsidRPr="00514E79">
              <w:rPr>
                <w:rFonts w:ascii="宋体" w:hAnsi="宋体" w:hint="eastAsia"/>
                <w:szCs w:val="21"/>
              </w:rPr>
              <w:t>-</w:t>
            </w:r>
          </w:p>
        </w:tc>
      </w:tr>
      <w:tr w:rsidR="00525A51" w:rsidRPr="00514E79" w:rsidTr="005055F8">
        <w:tc>
          <w:tcPr>
            <w:tcW w:w="368" w:type="pct"/>
            <w:shd w:val="clear" w:color="auto" w:fill="auto"/>
          </w:tcPr>
          <w:p w:rsidR="00525A51" w:rsidRPr="00514E79" w:rsidRDefault="00525A51" w:rsidP="005055F8">
            <w:pPr>
              <w:pStyle w:val="a9"/>
              <w:jc w:val="center"/>
              <w:rPr>
                <w:rFonts w:ascii="宋体" w:hAnsi="宋体"/>
                <w:szCs w:val="21"/>
              </w:rPr>
            </w:pPr>
            <w:r w:rsidRPr="00514E79">
              <w:rPr>
                <w:rFonts w:ascii="宋体" w:hAnsi="宋体"/>
                <w:noProof/>
                <w:szCs w:val="21"/>
              </w:rPr>
              <w:t>步骤 2</w:t>
            </w:r>
          </w:p>
        </w:tc>
        <w:tc>
          <w:tcPr>
            <w:tcW w:w="773" w:type="pct"/>
            <w:shd w:val="clear" w:color="auto" w:fill="auto"/>
          </w:tcPr>
          <w:p w:rsidR="00525A51" w:rsidRPr="00514E79" w:rsidRDefault="00525A51" w:rsidP="005055F8">
            <w:pPr>
              <w:rPr>
                <w:rFonts w:ascii="宋体" w:hAnsi="宋体"/>
                <w:szCs w:val="21"/>
              </w:rPr>
            </w:pPr>
            <w:r w:rsidRPr="00514E79">
              <w:rPr>
                <w:rFonts w:ascii="宋体" w:hAnsi="宋体" w:hint="eastAsia"/>
                <w:szCs w:val="21"/>
              </w:rPr>
              <w:t>FT 2000+服务器</w:t>
            </w:r>
            <w:r w:rsidRPr="00514E79">
              <w:rPr>
                <w:rFonts w:ascii="宋体" w:hAnsi="宋体" w:hint="eastAsia"/>
                <w:noProof/>
                <w:szCs w:val="21"/>
              </w:rPr>
              <w:t>计算机就绪，部署好统信服务器操作系统</w:t>
            </w:r>
            <w:r w:rsidR="00157814" w:rsidRPr="00514E79">
              <w:rPr>
                <w:rFonts w:ascii="宋体" w:hAnsi="宋体" w:hint="eastAsia"/>
                <w:noProof/>
                <w:szCs w:val="21"/>
              </w:rPr>
              <w:t>。</w:t>
            </w:r>
          </w:p>
        </w:tc>
        <w:tc>
          <w:tcPr>
            <w:tcW w:w="386" w:type="pct"/>
            <w:shd w:val="clear" w:color="auto" w:fill="auto"/>
          </w:tcPr>
          <w:p w:rsidR="00525A51" w:rsidRPr="00514E79" w:rsidRDefault="00525A51" w:rsidP="005055F8">
            <w:pPr>
              <w:rPr>
                <w:rFonts w:ascii="宋体" w:hAnsi="宋体"/>
                <w:szCs w:val="21"/>
              </w:rPr>
            </w:pPr>
            <w:r w:rsidRPr="00514E79">
              <w:rPr>
                <w:rFonts w:ascii="宋体" w:hAnsi="宋体" w:hint="eastAsia"/>
                <w:szCs w:val="21"/>
              </w:rPr>
              <w:t>无</w:t>
            </w:r>
          </w:p>
        </w:tc>
        <w:tc>
          <w:tcPr>
            <w:tcW w:w="1700" w:type="pct"/>
            <w:shd w:val="clear" w:color="auto" w:fill="auto"/>
          </w:tcPr>
          <w:p w:rsidR="00525A51" w:rsidRPr="00514E79" w:rsidRDefault="00525A51" w:rsidP="005055F8">
            <w:pPr>
              <w:rPr>
                <w:rFonts w:ascii="宋体" w:hAnsi="宋体"/>
                <w:szCs w:val="21"/>
              </w:rPr>
            </w:pPr>
            <w:r w:rsidRPr="00514E79">
              <w:rPr>
                <w:rFonts w:ascii="宋体" w:hAnsi="宋体" w:hint="eastAsia"/>
                <w:szCs w:val="21"/>
              </w:rPr>
              <w:t>在FT 2000+服务器</w:t>
            </w:r>
            <w:r w:rsidRPr="00514E79">
              <w:rPr>
                <w:rFonts w:ascii="宋体" w:hAnsi="宋体" w:hint="eastAsia"/>
                <w:noProof/>
                <w:szCs w:val="21"/>
              </w:rPr>
              <w:t>、</w:t>
            </w:r>
            <w:r w:rsidRPr="00514E79">
              <w:rPr>
                <w:rFonts w:ascii="宋体" w:hAnsi="宋体" w:hint="eastAsia"/>
                <w:szCs w:val="21"/>
              </w:rPr>
              <w:t>统信服务器操作系统（</w:t>
            </w:r>
            <w:r w:rsidR="009A41D4">
              <w:rPr>
                <w:rFonts w:ascii="宋体" w:hAnsi="宋体" w:hint="eastAsia"/>
                <w:szCs w:val="21"/>
              </w:rPr>
              <w:t>J</w:t>
            </w:r>
            <w:r w:rsidRPr="00514E79">
              <w:rPr>
                <w:rFonts w:ascii="宋体" w:hAnsi="宋体" w:hint="eastAsia"/>
                <w:szCs w:val="21"/>
              </w:rPr>
              <w:t>用版）上，运行5.1.2~5.1.4所有测试项和测试用例</w:t>
            </w:r>
            <w:r w:rsidR="00157814" w:rsidRPr="00514E79">
              <w:rPr>
                <w:rFonts w:ascii="宋体" w:hAnsi="宋体" w:hint="eastAsia"/>
                <w:szCs w:val="21"/>
              </w:rPr>
              <w:t>。</w:t>
            </w:r>
          </w:p>
        </w:tc>
        <w:tc>
          <w:tcPr>
            <w:tcW w:w="772" w:type="pct"/>
            <w:shd w:val="clear" w:color="auto" w:fill="auto"/>
          </w:tcPr>
          <w:p w:rsidR="00525A51" w:rsidRPr="00514E79" w:rsidRDefault="00525A51" w:rsidP="005055F8">
            <w:pPr>
              <w:rPr>
                <w:rFonts w:ascii="宋体" w:hAnsi="宋体"/>
                <w:szCs w:val="21"/>
              </w:rPr>
            </w:pPr>
            <w:r w:rsidRPr="00514E79">
              <w:rPr>
                <w:rFonts w:ascii="宋体" w:hAnsi="宋体" w:hint="eastAsia"/>
                <w:szCs w:val="21"/>
              </w:rPr>
              <w:t>所有测试用例通过</w:t>
            </w:r>
            <w:r w:rsidR="00157814" w:rsidRPr="00514E79">
              <w:rPr>
                <w:rFonts w:ascii="宋体" w:hAnsi="宋体" w:hint="eastAsia"/>
                <w:szCs w:val="21"/>
              </w:rPr>
              <w:t>。</w:t>
            </w:r>
          </w:p>
        </w:tc>
        <w:tc>
          <w:tcPr>
            <w:tcW w:w="618" w:type="pct"/>
            <w:shd w:val="clear" w:color="auto" w:fill="auto"/>
          </w:tcPr>
          <w:p w:rsidR="00525A51" w:rsidRPr="00514E79" w:rsidRDefault="00525A51" w:rsidP="005055F8">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525A51" w:rsidRPr="00514E79" w:rsidRDefault="00525A51" w:rsidP="005055F8">
            <w:pPr>
              <w:jc w:val="center"/>
              <w:rPr>
                <w:rFonts w:ascii="宋体" w:hAnsi="宋体"/>
                <w:szCs w:val="21"/>
              </w:rPr>
            </w:pPr>
            <w:r w:rsidRPr="00514E79">
              <w:rPr>
                <w:rFonts w:ascii="宋体" w:hAnsi="宋体" w:hint="eastAsia"/>
                <w:szCs w:val="21"/>
              </w:rPr>
              <w:t>-</w:t>
            </w:r>
          </w:p>
        </w:tc>
      </w:tr>
    </w:tbl>
    <w:p w:rsidR="00E64824" w:rsidRDefault="00EF3DC7">
      <w:pPr>
        <w:pStyle w:val="2"/>
      </w:pPr>
      <w:bookmarkStart w:id="10" w:name="_Toc85010810"/>
      <w:bookmarkEnd w:id="8"/>
      <w:r>
        <w:rPr>
          <w:rFonts w:hint="eastAsia"/>
        </w:rPr>
        <w:t>应用框架</w:t>
      </w:r>
      <w:r w:rsidR="00DF4175" w:rsidRPr="00DF4175">
        <w:rPr>
          <w:rFonts w:hint="eastAsia"/>
        </w:rPr>
        <w:t>/GN_ YYK</w:t>
      </w:r>
      <w:r w:rsidR="00DF4175">
        <w:rPr>
          <w:rFonts w:hint="eastAsia"/>
        </w:rPr>
        <w:t>JC</w:t>
      </w:r>
      <w:bookmarkEnd w:id="10"/>
    </w:p>
    <w:p w:rsidR="007E2D16" w:rsidRDefault="007E2D16" w:rsidP="007E2D16">
      <w:pPr>
        <w:pStyle w:val="30"/>
        <w:rPr>
          <w:rFonts w:ascii="Times New Roman" w:hAnsi="Times New Roman"/>
        </w:rPr>
      </w:pPr>
      <w:bookmarkStart w:id="11" w:name="_Hlk15851330"/>
      <w:bookmarkStart w:id="12" w:name="OLE_LINK93"/>
      <w:bookmarkStart w:id="13" w:name="OLE_LINK97"/>
      <w:commentRangeStart w:id="14"/>
      <w:r w:rsidRPr="007D711E">
        <w:rPr>
          <w:rFonts w:ascii="宋体" w:hAnsi="宋体" w:hint="eastAsia"/>
          <w:szCs w:val="32"/>
        </w:rPr>
        <w:t>JavaScript客户</w:t>
      </w:r>
      <w:r>
        <w:rPr>
          <w:rFonts w:ascii="仿宋_GB2312" w:hAnsi="楷体" w:hint="eastAsia"/>
          <w:szCs w:val="32"/>
        </w:rPr>
        <w:t>端应用框架</w:t>
      </w:r>
      <w:r>
        <w:rPr>
          <w:rFonts w:ascii="Times New Roman" w:hAnsi="Times New Roman" w:hint="eastAsia"/>
        </w:rPr>
        <w:t>测试</w:t>
      </w:r>
      <w:commentRangeEnd w:id="14"/>
      <w:r w:rsidR="00134DB6">
        <w:rPr>
          <w:rStyle w:val="af3"/>
          <w:rFonts w:ascii="Times New Roman" w:hAnsi="Times New Roman"/>
          <w:b w:val="0"/>
        </w:rPr>
        <w:commentReference w:id="14"/>
      </w:r>
    </w:p>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界面交互功能测试用例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0"/>
        <w:gridCol w:w="1706"/>
        <w:gridCol w:w="1136"/>
        <w:gridCol w:w="1699"/>
        <w:gridCol w:w="2128"/>
        <w:gridCol w:w="1137"/>
        <w:gridCol w:w="697"/>
      </w:tblGrid>
      <w:tr w:rsidR="007E2D16" w:rsidRPr="008558F1" w:rsidTr="003E4014">
        <w:tc>
          <w:tcPr>
            <w:tcW w:w="1295"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lastRenderedPageBreak/>
              <w:t>用例名称/标识</w:t>
            </w:r>
          </w:p>
        </w:tc>
        <w:tc>
          <w:tcPr>
            <w:tcW w:w="3705"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界面交互功能/GN_YYKJ_JS_JMJH</w:t>
            </w:r>
          </w:p>
        </w:tc>
      </w:tr>
      <w:tr w:rsidR="007E2D16" w:rsidRPr="008558F1" w:rsidTr="003E4014">
        <w:tc>
          <w:tcPr>
            <w:tcW w:w="1295"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测试软件是否支持常用界面控件。</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通过访问已经集成好的常用界面控件库的页面，判断常用界面控件是否在框架中能够正常显示。</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szCs w:val="21"/>
              </w:rPr>
              <w:t>常用界面控件能够正常在框架中显示。</w:t>
            </w:r>
          </w:p>
        </w:tc>
      </w:tr>
      <w:tr w:rsidR="007E2D16" w:rsidRPr="008558F1" w:rsidTr="003E4014">
        <w:tc>
          <w:tcPr>
            <w:tcW w:w="365"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93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61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926"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16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2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3E4014">
        <w:tc>
          <w:tcPr>
            <w:tcW w:w="365"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93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，登录的用户已成功安装“常用界面控件”应用。</w:t>
            </w:r>
          </w:p>
        </w:tc>
        <w:tc>
          <w:tcPr>
            <w:tcW w:w="61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157814">
              <w:rPr>
                <w:rFonts w:ascii="宋体" w:hAnsi="宋体" w:hint="eastAsia"/>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登录</w:t>
            </w:r>
            <w:r w:rsidRPr="008558F1">
              <w:rPr>
                <w:rFonts w:ascii="宋体" w:hAnsi="宋体" w:hint="eastAsia"/>
                <w:szCs w:val="21"/>
              </w:rPr>
              <w:t>JavaScript客户端应用框架。</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hint="eastAsia"/>
                <w:color w:val="000000"/>
                <w:szCs w:val="21"/>
              </w:rPr>
              <w:t>。</w:t>
            </w:r>
          </w:p>
        </w:tc>
        <w:tc>
          <w:tcPr>
            <w:tcW w:w="620"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0"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5"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930"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用户</w:t>
            </w: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p>
        </w:tc>
        <w:tc>
          <w:tcPr>
            <w:tcW w:w="619"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用户点击“常用界面控件”应用</w:t>
            </w:r>
            <w:r w:rsidRPr="008558F1">
              <w:rPr>
                <w:rFonts w:ascii="宋体" w:hAnsi="宋体" w:hint="eastAsia"/>
                <w:color w:val="000000"/>
                <w:szCs w:val="21"/>
              </w:rPr>
              <w:t>。</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szCs w:val="21"/>
              </w:rPr>
              <w:t>进入</w:t>
            </w:r>
            <w:r w:rsidRPr="008558F1">
              <w:rPr>
                <w:rFonts w:ascii="宋体" w:hAnsi="宋体"/>
                <w:szCs w:val="21"/>
              </w:rPr>
              <w:t>”</w:t>
            </w:r>
            <w:r w:rsidRPr="008558F1">
              <w:rPr>
                <w:rFonts w:ascii="宋体" w:hAnsi="宋体" w:hint="eastAsia"/>
                <w:color w:val="000000"/>
                <w:szCs w:val="21"/>
              </w:rPr>
              <w:t>常用界面控件</w:t>
            </w:r>
            <w:r w:rsidRPr="008558F1">
              <w:rPr>
                <w:rFonts w:ascii="宋体" w:hAnsi="宋体"/>
                <w:color w:val="000000"/>
                <w:szCs w:val="21"/>
              </w:rPr>
              <w:t>”</w:t>
            </w:r>
            <w:r w:rsidRPr="008558F1">
              <w:rPr>
                <w:rFonts w:ascii="宋体" w:hAnsi="宋体" w:hint="eastAsia"/>
                <w:color w:val="000000"/>
                <w:szCs w:val="21"/>
              </w:rPr>
              <w:t>应用，可以成功展示</w:t>
            </w:r>
            <w:r w:rsidRPr="008558F1">
              <w:rPr>
                <w:rFonts w:ascii="宋体" w:hAnsi="宋体" w:hint="eastAsia"/>
                <w:szCs w:val="21"/>
              </w:rPr>
              <w:t>常用界面控件的展示效果，包括表单、图表、树、列表、编辑、布局、数据绑定等常用界面控件。</w:t>
            </w:r>
          </w:p>
        </w:tc>
        <w:tc>
          <w:tcPr>
            <w:tcW w:w="620"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0"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界面集成功能测试用例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846"/>
        <w:gridCol w:w="1134"/>
        <w:gridCol w:w="1844"/>
        <w:gridCol w:w="1840"/>
        <w:gridCol w:w="1134"/>
        <w:gridCol w:w="703"/>
      </w:tblGrid>
      <w:tr w:rsidR="007E2D16" w:rsidRPr="008558F1" w:rsidTr="003E4014">
        <w:tc>
          <w:tcPr>
            <w:tcW w:w="1373"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627"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界面集成功能/GN_YYKJ_JS_JMJC</w:t>
            </w:r>
          </w:p>
        </w:tc>
      </w:tr>
      <w:tr w:rsidR="007E2D16" w:rsidRPr="008558F1" w:rsidTr="003E4014">
        <w:tc>
          <w:tcPr>
            <w:tcW w:w="1373"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627"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b/>
                <w:szCs w:val="21"/>
              </w:rPr>
              <w:t>测试目的：</w:t>
            </w:r>
            <w:r w:rsidRPr="008558F1">
              <w:rPr>
                <w:rFonts w:ascii="宋体" w:hAnsi="宋体" w:hint="eastAsia"/>
                <w:szCs w:val="21"/>
              </w:rPr>
              <w:t xml:space="preserve"> 测试软件的界面集成能力。</w:t>
            </w:r>
          </w:p>
          <w:p w:rsidR="007E2D16" w:rsidRPr="008558F1" w:rsidRDefault="007E2D16" w:rsidP="005055F8">
            <w:pPr>
              <w:pStyle w:val="a9"/>
              <w:rPr>
                <w:rFonts w:ascii="宋体" w:hAnsi="宋体"/>
                <w:szCs w:val="21"/>
              </w:rPr>
            </w:pPr>
            <w:r w:rsidRPr="008558F1">
              <w:rPr>
                <w:rFonts w:ascii="宋体" w:hAnsi="宋体" w:hint="eastAsia"/>
                <w:szCs w:val="21"/>
              </w:rPr>
              <w:t>1.提供界面框架，包括个性化页面框架、信息浏览框架以及功能导航框架。</w:t>
            </w:r>
          </w:p>
          <w:p w:rsidR="007E2D16" w:rsidRPr="008558F1" w:rsidRDefault="007E2D16" w:rsidP="005055F8">
            <w:pPr>
              <w:pStyle w:val="a9"/>
              <w:rPr>
                <w:rFonts w:ascii="宋体" w:hAnsi="宋体"/>
                <w:szCs w:val="21"/>
              </w:rPr>
            </w:pPr>
            <w:r w:rsidRPr="008558F1">
              <w:rPr>
                <w:rFonts w:ascii="宋体" w:hAnsi="宋体" w:hint="eastAsia"/>
                <w:szCs w:val="21"/>
              </w:rPr>
              <w:t>2.支持在框架中集成web页面。</w:t>
            </w:r>
          </w:p>
          <w:p w:rsidR="007E2D16" w:rsidRPr="008558F1" w:rsidRDefault="007E2D16" w:rsidP="005055F8">
            <w:pPr>
              <w:pStyle w:val="a9"/>
              <w:rPr>
                <w:rFonts w:ascii="宋体" w:hAnsi="宋体"/>
                <w:szCs w:val="21"/>
              </w:rPr>
            </w:pPr>
            <w:r w:rsidRPr="008558F1">
              <w:rPr>
                <w:rFonts w:ascii="宋体" w:hAnsi="宋体" w:hint="eastAsia"/>
                <w:szCs w:val="21"/>
              </w:rPr>
              <w:t>3.支持以插件的方式将常用界面控件动态加载到界面框架。</w:t>
            </w:r>
          </w:p>
          <w:p w:rsidR="007E2D16" w:rsidRPr="008558F1" w:rsidRDefault="007E2D16" w:rsidP="005055F8">
            <w:pPr>
              <w:pStyle w:val="a9"/>
              <w:rPr>
                <w:rFonts w:ascii="宋体" w:hAnsi="宋体"/>
                <w:color w:val="FF0000"/>
                <w:szCs w:val="21"/>
              </w:rPr>
            </w:pPr>
            <w:r w:rsidRPr="008558F1">
              <w:rPr>
                <w:rFonts w:ascii="宋体" w:hAnsi="宋体" w:hint="eastAsia"/>
                <w:b/>
                <w:szCs w:val="21"/>
              </w:rPr>
              <w:t>测试方法：</w:t>
            </w:r>
          </w:p>
          <w:p w:rsidR="007E2D16" w:rsidRPr="008558F1" w:rsidRDefault="007E2D16" w:rsidP="005055F8">
            <w:pPr>
              <w:pStyle w:val="a9"/>
              <w:rPr>
                <w:rFonts w:ascii="宋体" w:hAnsi="宋体"/>
                <w:szCs w:val="21"/>
              </w:rPr>
            </w:pPr>
            <w:r w:rsidRPr="008558F1">
              <w:rPr>
                <w:rFonts w:ascii="宋体" w:hAnsi="宋体" w:hint="eastAsia"/>
                <w:szCs w:val="21"/>
              </w:rPr>
              <w:t>1.通过功能导航框架的导航，找到个性化页面框架的入口，进入个性化页面框架。</w:t>
            </w:r>
          </w:p>
          <w:p w:rsidR="007E2D16" w:rsidRPr="008558F1" w:rsidRDefault="007E2D16" w:rsidP="005055F8">
            <w:pPr>
              <w:pStyle w:val="a9"/>
              <w:rPr>
                <w:rFonts w:ascii="宋体" w:hAnsi="宋体"/>
                <w:szCs w:val="21"/>
              </w:rPr>
            </w:pPr>
            <w:r w:rsidRPr="008558F1">
              <w:rPr>
                <w:rFonts w:ascii="宋体" w:hAnsi="宋体" w:hint="eastAsia"/>
                <w:szCs w:val="21"/>
              </w:rPr>
              <w:t>2.在个性化设置框架的插件库中找到web页面插件和控件展示插件，拖动添加并保存设置。</w:t>
            </w:r>
          </w:p>
          <w:p w:rsidR="007E2D16" w:rsidRPr="008558F1" w:rsidRDefault="007E2D16" w:rsidP="005055F8">
            <w:pPr>
              <w:pStyle w:val="a9"/>
              <w:rPr>
                <w:rFonts w:ascii="宋体" w:hAnsi="宋体"/>
                <w:szCs w:val="21"/>
              </w:rPr>
            </w:pPr>
            <w:r w:rsidRPr="008558F1">
              <w:rPr>
                <w:rFonts w:ascii="宋体" w:hAnsi="宋体" w:hint="eastAsia"/>
                <w:szCs w:val="21"/>
              </w:rPr>
              <w:t>3.回到信息浏览框架，可以看到在个性化页面框架的设置生效，信息浏览框架中成功集成了web页面和插件展示应用。插件展示应用动态展示了常用的图标控件。</w:t>
            </w:r>
          </w:p>
          <w:p w:rsidR="007E2D16" w:rsidRPr="008558F1" w:rsidRDefault="007E2D16" w:rsidP="005055F8">
            <w:pPr>
              <w:pStyle w:val="a9"/>
              <w:rPr>
                <w:rFonts w:ascii="宋体" w:hAnsi="宋体"/>
                <w:color w:val="FF0000"/>
                <w:szCs w:val="21"/>
              </w:rPr>
            </w:pPr>
            <w:r w:rsidRPr="008558F1">
              <w:rPr>
                <w:rFonts w:ascii="宋体" w:hAnsi="宋体" w:hint="eastAsia"/>
                <w:b/>
                <w:szCs w:val="21"/>
              </w:rPr>
              <w:t>合格判据：</w:t>
            </w:r>
          </w:p>
          <w:p w:rsidR="007E2D16" w:rsidRPr="008558F1" w:rsidRDefault="007E2D16" w:rsidP="005055F8">
            <w:pPr>
              <w:pStyle w:val="a9"/>
              <w:rPr>
                <w:rFonts w:ascii="宋体" w:hAnsi="宋体"/>
                <w:szCs w:val="21"/>
              </w:rPr>
            </w:pPr>
            <w:r w:rsidRPr="008558F1">
              <w:rPr>
                <w:rFonts w:ascii="宋体" w:hAnsi="宋体" w:hint="eastAsia"/>
                <w:szCs w:val="21"/>
              </w:rPr>
              <w:t>1.提供界面框架，可以通过功能导航框架进入个性化页面框架，选择插件集成。集成后在信息浏览框架中看到集成对应的插件展示效果。</w:t>
            </w:r>
          </w:p>
          <w:p w:rsidR="007E2D16" w:rsidRPr="008558F1" w:rsidRDefault="007E2D16" w:rsidP="005055F8">
            <w:pPr>
              <w:pStyle w:val="a9"/>
              <w:rPr>
                <w:rFonts w:ascii="宋体" w:hAnsi="宋体"/>
                <w:szCs w:val="21"/>
              </w:rPr>
            </w:pPr>
            <w:r w:rsidRPr="008558F1">
              <w:rPr>
                <w:rFonts w:ascii="宋体" w:hAnsi="宋体" w:hint="eastAsia"/>
                <w:szCs w:val="21"/>
              </w:rPr>
              <w:t>2.支持在框架中集成web页面，可以在信息浏览框架中看到集成了web页面。</w:t>
            </w:r>
          </w:p>
          <w:p w:rsidR="007E2D16" w:rsidRPr="008558F1" w:rsidRDefault="007E2D16" w:rsidP="005055F8">
            <w:pPr>
              <w:pStyle w:val="a9"/>
              <w:rPr>
                <w:rFonts w:ascii="宋体" w:hAnsi="宋体"/>
                <w:szCs w:val="21"/>
              </w:rPr>
            </w:pPr>
            <w:r w:rsidRPr="008558F1">
              <w:rPr>
                <w:rFonts w:ascii="宋体" w:hAnsi="宋体" w:hint="eastAsia"/>
                <w:szCs w:val="21"/>
              </w:rPr>
              <w:t>3.支持以插件的方式将常用界面控件动态加载到界面框架，可以在信息浏览框架中看到集成的控件展示插件中动态展示了页面的内容。</w:t>
            </w:r>
          </w:p>
        </w:tc>
      </w:tr>
      <w:tr w:rsidR="007E2D16" w:rsidRPr="008558F1" w:rsidTr="003E4014">
        <w:tc>
          <w:tcPr>
            <w:tcW w:w="367"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lastRenderedPageBreak/>
              <w:t>步骤</w:t>
            </w:r>
          </w:p>
        </w:tc>
        <w:tc>
          <w:tcPr>
            <w:tcW w:w="1005"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005"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0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。框架中存在以常用控件开发的插件小程序。</w:t>
            </w:r>
          </w:p>
        </w:tc>
        <w:tc>
          <w:tcPr>
            <w:tcW w:w="618"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登录</w:t>
            </w:r>
            <w:r w:rsidRPr="008558F1">
              <w:rPr>
                <w:rFonts w:ascii="宋体" w:hAnsi="宋体" w:hint="eastAsia"/>
                <w:szCs w:val="21"/>
              </w:rPr>
              <w:t>JavaScript客户端应用框架。</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点击设置。</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成功展示功能导航。</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hint="eastAsia"/>
                <w:color w:val="000000"/>
                <w:szCs w:val="21"/>
              </w:rPr>
              <w:t>成功展示功能导航框架。</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在功能导航中找到个性化页面框架入口，并点击进入</w:t>
            </w:r>
            <w:r w:rsidR="00157814">
              <w:rPr>
                <w:rFonts w:ascii="宋体" w:hAnsi="宋体" w:hint="eastAsia"/>
                <w:color w:val="000000"/>
                <w:szCs w:val="21"/>
              </w:rPr>
              <w:t>。</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成功进入个性化页面，展示插件小程序库和用户的个性化设置信息</w:t>
            </w:r>
            <w:r w:rsidR="00157814">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4</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hint="eastAsia"/>
                <w:color w:val="000000"/>
                <w:szCs w:val="21"/>
              </w:rPr>
              <w:t>的个性化页面框架成功展示插件库。</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在插件小程序库中找到“web页面”和“控件展示”</w:t>
            </w:r>
            <w:r w:rsidRPr="008558F1">
              <w:rPr>
                <w:rFonts w:ascii="宋体" w:hAnsi="宋体" w:hint="eastAsia"/>
                <w:color w:val="000000"/>
                <w:szCs w:val="21"/>
              </w:rPr>
              <w:t>放置在显示区域，并提交保存</w:t>
            </w:r>
            <w:r w:rsidRPr="008558F1">
              <w:rPr>
                <w:rFonts w:ascii="宋体" w:hAnsi="宋体" w:hint="eastAsia"/>
                <w:szCs w:val="21"/>
              </w:rPr>
              <w:t>。</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成功添加插件小程序并保存设置</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hint="eastAsia"/>
                <w:szCs w:val="21"/>
              </w:rPr>
              <w:t>5</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hint="eastAsia"/>
                <w:color w:val="000000"/>
                <w:szCs w:val="21"/>
              </w:rPr>
              <w:t>的个性化页面框架成功</w:t>
            </w:r>
            <w:r w:rsidRPr="008558F1">
              <w:rPr>
                <w:rFonts w:ascii="宋体" w:hAnsi="宋体" w:hint="eastAsia"/>
                <w:szCs w:val="21"/>
              </w:rPr>
              <w:t>添加插件并保存设置。</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重新打开信息浏览框架页面。</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成功看到信息浏览框架集成并展示了web页面插件小程序和控件展示插件小程序</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hint="eastAsia"/>
                <w:szCs w:val="21"/>
              </w:rPr>
              <w:t>5</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hint="eastAsia"/>
                <w:color w:val="000000"/>
                <w:szCs w:val="21"/>
              </w:rPr>
              <w:t>的</w:t>
            </w:r>
            <w:r w:rsidRPr="008558F1">
              <w:rPr>
                <w:rFonts w:ascii="宋体" w:hAnsi="宋体" w:hint="eastAsia"/>
                <w:szCs w:val="21"/>
              </w:rPr>
              <w:t>信息浏览框架展示了web页面插件和控件展示插件</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查看信息浏览框架</w:t>
            </w:r>
            <w:r w:rsidR="00157814">
              <w:rPr>
                <w:rFonts w:ascii="宋体" w:hAnsi="宋体" w:hint="eastAsia"/>
                <w:szCs w:val="21"/>
              </w:rPr>
              <w:t>。</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信息浏览框架能够正常显示“web页面”和“控件展示”插件小程序中的内容。</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界面驱动功能测试用例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704"/>
        <w:gridCol w:w="1134"/>
        <w:gridCol w:w="2128"/>
        <w:gridCol w:w="1699"/>
        <w:gridCol w:w="1134"/>
        <w:gridCol w:w="703"/>
      </w:tblGrid>
      <w:tr w:rsidR="007E2D16" w:rsidRPr="008558F1" w:rsidTr="005055F8">
        <w:tc>
          <w:tcPr>
            <w:tcW w:w="1295"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705"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界面驱动功能/ GN_YYKJ_JS_JMQD</w:t>
            </w:r>
          </w:p>
        </w:tc>
      </w:tr>
      <w:tr w:rsidR="007E2D16" w:rsidRPr="008558F1" w:rsidTr="005055F8">
        <w:tc>
          <w:tcPr>
            <w:tcW w:w="1295"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 xml:space="preserve"> 测试软件是否支持界面驱动功能。</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添加数据驱动界面插件小程序，确定好数据源后，软件可以实现界面驱动功能以及界面显示自适应。</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color w:val="FF0000"/>
                <w:szCs w:val="21"/>
              </w:rPr>
              <w:t xml:space="preserve"> </w:t>
            </w:r>
            <w:r w:rsidRPr="008558F1">
              <w:rPr>
                <w:rFonts w:ascii="宋体" w:hAnsi="宋体" w:hint="eastAsia"/>
                <w:szCs w:val="21"/>
              </w:rPr>
              <w:t>数据驱动界面能够动态展现接收到的数据。</w:t>
            </w:r>
          </w:p>
        </w:tc>
      </w:tr>
      <w:tr w:rsidR="00157814" w:rsidRPr="008558F1" w:rsidTr="003E4014">
        <w:tc>
          <w:tcPr>
            <w:tcW w:w="366"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92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16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926"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1578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92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，通知通告数据接口程序运行正常。</w:t>
            </w:r>
          </w:p>
        </w:tc>
        <w:tc>
          <w:tcPr>
            <w:tcW w:w="618"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157814">
              <w:rPr>
                <w:rFonts w:ascii="宋体" w:hAnsi="宋体" w:hint="eastAsia"/>
                <w:szCs w:val="21"/>
              </w:rPr>
              <w:t>。</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管理员访问插件小程序后台管理</w:t>
            </w:r>
            <w:r w:rsidR="00157814">
              <w:rPr>
                <w:rFonts w:ascii="宋体" w:hAnsi="宋体" w:hint="eastAsia"/>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szCs w:val="21"/>
              </w:rPr>
              <w:t>成功</w:t>
            </w:r>
            <w:r w:rsidRPr="008558F1">
              <w:rPr>
                <w:rFonts w:ascii="宋体" w:hAnsi="宋体" w:hint="eastAsia"/>
                <w:szCs w:val="21"/>
              </w:rPr>
              <w:t>访问插件小程序管理页面</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1578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92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通知通告数据接口程序运行正</w:t>
            </w:r>
            <w:r w:rsidRPr="008558F1">
              <w:rPr>
                <w:rFonts w:ascii="宋体" w:hAnsi="宋体" w:hint="eastAsia"/>
                <w:color w:val="000000"/>
                <w:szCs w:val="21"/>
              </w:rPr>
              <w:lastRenderedPageBreak/>
              <w:t>常，</w:t>
            </w: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应用插件小程序</w:t>
            </w:r>
            <w:r w:rsidRPr="008558F1">
              <w:rPr>
                <w:rFonts w:ascii="宋体" w:hAnsi="宋体" w:hint="eastAsia"/>
                <w:color w:val="000000"/>
                <w:szCs w:val="21"/>
              </w:rPr>
              <w:t>管理页面</w:t>
            </w:r>
            <w:r w:rsidR="00157814">
              <w:rPr>
                <w:rFonts w:ascii="宋体" w:hAnsi="宋体" w:hint="eastAsia"/>
                <w:color w:val="000000"/>
                <w:szCs w:val="21"/>
              </w:rPr>
              <w:t>。</w:t>
            </w:r>
          </w:p>
        </w:tc>
        <w:tc>
          <w:tcPr>
            <w:tcW w:w="618"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lastRenderedPageBreak/>
              <w:t>通知通告数据接口</w:t>
            </w:r>
            <w:r w:rsidRPr="008558F1">
              <w:rPr>
                <w:rFonts w:ascii="宋体" w:hAnsi="宋体" w:hint="eastAsia"/>
                <w:szCs w:val="21"/>
              </w:rPr>
              <w:lastRenderedPageBreak/>
              <w:t>地址</w:t>
            </w:r>
            <w:r w:rsidR="00157814">
              <w:rPr>
                <w:rFonts w:ascii="宋体" w:hAnsi="宋体" w:hint="eastAsia"/>
                <w:szCs w:val="21"/>
              </w:rPr>
              <w:t>。</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lastRenderedPageBreak/>
              <w:t>在插件小程序管理页面，新增一个插件小</w:t>
            </w:r>
            <w:r w:rsidRPr="008558F1">
              <w:rPr>
                <w:rFonts w:ascii="宋体" w:hAnsi="宋体" w:hint="eastAsia"/>
                <w:szCs w:val="21"/>
              </w:rPr>
              <w:lastRenderedPageBreak/>
              <w:t>程序，选择模板为“通知通告”，接口方式为“数据接口”，接口地址为通知通告数据接口，提交保存</w:t>
            </w:r>
            <w:r w:rsidR="00157814">
              <w:rPr>
                <w:rFonts w:ascii="宋体" w:hAnsi="宋体" w:hint="eastAsia"/>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lastRenderedPageBreak/>
              <w:t>保存成功</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1578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lastRenderedPageBreak/>
              <w:t>步骤 3</w:t>
            </w:r>
          </w:p>
        </w:tc>
        <w:tc>
          <w:tcPr>
            <w:tcW w:w="92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，成功在应用插件小程序管理页面新增</w:t>
            </w:r>
            <w:r w:rsidRPr="008558F1">
              <w:rPr>
                <w:rFonts w:ascii="宋体" w:hAnsi="宋体" w:hint="eastAsia"/>
                <w:szCs w:val="21"/>
              </w:rPr>
              <w:t>应用插件小程序</w:t>
            </w:r>
            <w:r w:rsidR="00157814">
              <w:rPr>
                <w:rFonts w:ascii="宋体" w:hAnsi="宋体" w:hint="eastAsia"/>
                <w:szCs w:val="21"/>
              </w:rPr>
              <w:t>。</w:t>
            </w:r>
          </w:p>
        </w:tc>
        <w:tc>
          <w:tcPr>
            <w:tcW w:w="618"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157814">
              <w:rPr>
                <w:rFonts w:ascii="宋体" w:hAnsi="宋体" w:hint="eastAsia"/>
                <w:szCs w:val="21"/>
              </w:rPr>
              <w:t>。</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普通用户登录访问JavaScript客户端应用框架</w:t>
            </w:r>
            <w:r w:rsidR="00157814">
              <w:rPr>
                <w:rFonts w:ascii="宋体" w:hAnsi="宋体" w:hint="eastAsia"/>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登录成功</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1578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hint="eastAsia"/>
                <w:szCs w:val="21"/>
              </w:rPr>
              <w:t>4</w:t>
            </w:r>
          </w:p>
        </w:tc>
        <w:tc>
          <w:tcPr>
            <w:tcW w:w="92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成功登录JavaScript客户端应用框架，功能导航框架成功展示导航</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在功能导航中找到个性化页面框架入口，并点击进入</w:t>
            </w:r>
            <w:r w:rsidR="00157814">
              <w:rPr>
                <w:rFonts w:ascii="宋体" w:hAnsi="宋体" w:hint="eastAsia"/>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成功进入个性化页面，展示插件小程序库和用户的个性化设置信息</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p>
        </w:tc>
      </w:tr>
      <w:tr w:rsidR="001578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hint="eastAsia"/>
                <w:szCs w:val="21"/>
              </w:rPr>
              <w:t>5</w:t>
            </w:r>
          </w:p>
        </w:tc>
        <w:tc>
          <w:tcPr>
            <w:tcW w:w="92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成功进入个性化页面框架</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在插件小程序列表中，选择刚刚新增的插件小程序放置在显示区域，点击保存。</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保存成功</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p>
        </w:tc>
      </w:tr>
      <w:tr w:rsidR="001578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hint="eastAsia"/>
                <w:szCs w:val="21"/>
              </w:rPr>
              <w:t>6</w:t>
            </w:r>
          </w:p>
        </w:tc>
        <w:tc>
          <w:tcPr>
            <w:tcW w:w="92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个性化页面框架设置保存成功</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回到信息浏览框架综合首页</w:t>
            </w:r>
            <w:r w:rsidR="00157814">
              <w:rPr>
                <w:rFonts w:ascii="宋体" w:hAnsi="宋体" w:hint="eastAsia"/>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显示刚刚定制的综合首页</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p>
        </w:tc>
      </w:tr>
      <w:tr w:rsidR="001578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hint="eastAsia"/>
                <w:szCs w:val="21"/>
              </w:rPr>
              <w:t>7</w:t>
            </w:r>
          </w:p>
        </w:tc>
        <w:tc>
          <w:tcPr>
            <w:tcW w:w="92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个性化页面框架设置保存成功</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1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将屏幕的分辨率分别调整为“1600*900”、“1920*1080”，刷新页面</w:t>
            </w:r>
            <w:r w:rsidR="00157814">
              <w:rPr>
                <w:rFonts w:ascii="宋体" w:hAnsi="宋体" w:hint="eastAsia"/>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综合首页根据设备的分辨率自动调整界面的显示效果</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本地界面融合功能测试用例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559"/>
        <w:gridCol w:w="851"/>
        <w:gridCol w:w="2411"/>
        <w:gridCol w:w="1840"/>
        <w:gridCol w:w="1134"/>
        <w:gridCol w:w="703"/>
      </w:tblGrid>
      <w:tr w:rsidR="007E2D16" w:rsidRPr="008558F1" w:rsidTr="005055F8">
        <w:tc>
          <w:tcPr>
            <w:tcW w:w="1218"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782"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本地界面融合功能/ GN_YYKJ_JS_JMRH</w:t>
            </w:r>
          </w:p>
        </w:tc>
      </w:tr>
      <w:tr w:rsidR="007E2D16" w:rsidRPr="008558F1" w:rsidTr="005055F8">
        <w:tc>
          <w:tcPr>
            <w:tcW w:w="1218"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b/>
                <w:szCs w:val="21"/>
              </w:rPr>
              <w:t>测试目的：</w:t>
            </w:r>
            <w:r w:rsidRPr="008558F1">
              <w:rPr>
                <w:rFonts w:ascii="宋体" w:hAnsi="宋体" w:hint="eastAsia"/>
                <w:szCs w:val="21"/>
              </w:rPr>
              <w:t xml:space="preserve"> 测试软件的本地界面融合功能。</w:t>
            </w:r>
          </w:p>
          <w:p w:rsidR="007E2D16" w:rsidRPr="008558F1" w:rsidRDefault="007E2D16" w:rsidP="005055F8">
            <w:pPr>
              <w:pStyle w:val="a9"/>
              <w:rPr>
                <w:rFonts w:ascii="宋体" w:hAnsi="宋体"/>
                <w:szCs w:val="21"/>
              </w:rPr>
            </w:pPr>
            <w:r w:rsidRPr="008558F1">
              <w:rPr>
                <w:rFonts w:ascii="宋体" w:hAnsi="宋体" w:hint="eastAsia"/>
                <w:szCs w:val="21"/>
              </w:rPr>
              <w:t>1.支持将web页面封装成为本地窗口，可以创建系统菜单及系统托盘。</w:t>
            </w:r>
          </w:p>
          <w:p w:rsidR="007E2D16" w:rsidRPr="008558F1" w:rsidRDefault="007E2D16" w:rsidP="005055F8">
            <w:pPr>
              <w:pStyle w:val="a9"/>
              <w:rPr>
                <w:rFonts w:ascii="宋体" w:hAnsi="宋体"/>
                <w:szCs w:val="21"/>
              </w:rPr>
            </w:pPr>
            <w:r w:rsidRPr="008558F1">
              <w:rPr>
                <w:rFonts w:ascii="宋体" w:hAnsi="宋体" w:hint="eastAsia"/>
                <w:szCs w:val="21"/>
              </w:rPr>
              <w:t>2.支持在web页面里对封装本地窗口的位置、大小等进行显示控制</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color w:val="FF0000"/>
                <w:szCs w:val="21"/>
              </w:rPr>
              <w:t xml:space="preserve"> </w:t>
            </w:r>
            <w:r w:rsidRPr="008558F1">
              <w:rPr>
                <w:rFonts w:ascii="宋体" w:hAnsi="宋体" w:hint="eastAsia"/>
                <w:szCs w:val="21"/>
              </w:rPr>
              <w:t>登录JavaScript客户端应用框架后可以创建系统菜单及系统托盘，并对窗口位置大小等显示进行控制。</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color w:val="FF0000"/>
                <w:szCs w:val="21"/>
              </w:rPr>
              <w:t xml:space="preserve"> </w:t>
            </w:r>
            <w:r w:rsidRPr="008558F1">
              <w:rPr>
                <w:rFonts w:ascii="宋体" w:hAnsi="宋体" w:hint="eastAsia"/>
                <w:szCs w:val="21"/>
              </w:rPr>
              <w:t>成功创建系统菜单及系统托盘，并对窗口的位置大小进行控制。</w:t>
            </w:r>
          </w:p>
        </w:tc>
      </w:tr>
      <w:tr w:rsidR="007E2D16" w:rsidRPr="008558F1" w:rsidTr="005055F8">
        <w:tc>
          <w:tcPr>
            <w:tcW w:w="36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85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46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31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0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85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1314"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JavaScript客户端应用框架，自动创建系统托盘窗口和系统菜单。</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hint="eastAsia"/>
                <w:szCs w:val="21"/>
              </w:rPr>
              <w:lastRenderedPageBreak/>
              <w:t>2</w:t>
            </w:r>
          </w:p>
        </w:tc>
        <w:tc>
          <w:tcPr>
            <w:tcW w:w="85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lastRenderedPageBreak/>
              <w:t>用户成功登录</w:t>
            </w:r>
            <w:r w:rsidRPr="008558F1">
              <w:rPr>
                <w:rFonts w:ascii="宋体" w:hAnsi="宋体" w:hint="eastAsia"/>
                <w:szCs w:val="21"/>
              </w:rPr>
              <w:lastRenderedPageBreak/>
              <w:t>JavaScript客户端应用框架</w:t>
            </w:r>
            <w:r w:rsidR="00157814">
              <w:rPr>
                <w:rFonts w:ascii="宋体" w:hAnsi="宋体" w:hint="eastAsia"/>
                <w:szCs w:val="21"/>
              </w:rPr>
              <w:t>。</w:t>
            </w:r>
          </w:p>
        </w:tc>
        <w:tc>
          <w:tcPr>
            <w:tcW w:w="46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lastRenderedPageBreak/>
              <w:t>无</w:t>
            </w:r>
          </w:p>
        </w:tc>
        <w:tc>
          <w:tcPr>
            <w:tcW w:w="1314" w:type="pct"/>
            <w:shd w:val="clear" w:color="auto" w:fill="auto"/>
          </w:tcPr>
          <w:p w:rsidR="007E2D16" w:rsidRPr="008558F1" w:rsidRDefault="007E2D16" w:rsidP="005055F8">
            <w:pPr>
              <w:rPr>
                <w:rFonts w:ascii="宋体" w:hAnsi="宋体"/>
                <w:color w:val="000000"/>
                <w:szCs w:val="21"/>
              </w:rPr>
            </w:pPr>
            <w:r w:rsidRPr="008558F1">
              <w:rPr>
                <w:rFonts w:ascii="宋体" w:hAnsi="宋体" w:hint="eastAsia"/>
                <w:color w:val="000000"/>
                <w:szCs w:val="21"/>
              </w:rPr>
              <w:t>点击</w:t>
            </w:r>
            <w:r w:rsidRPr="008558F1">
              <w:rPr>
                <w:rFonts w:ascii="宋体" w:hAnsi="宋体" w:hint="eastAsia"/>
                <w:szCs w:val="21"/>
              </w:rPr>
              <w:t>JavaScript客户端</w:t>
            </w:r>
            <w:r w:rsidRPr="008558F1">
              <w:rPr>
                <w:rFonts w:ascii="宋体" w:hAnsi="宋体" w:hint="eastAsia"/>
                <w:szCs w:val="21"/>
              </w:rPr>
              <w:lastRenderedPageBreak/>
              <w:t>应用框架上的“最小化”图标</w:t>
            </w:r>
            <w:r w:rsidR="00157814">
              <w:rPr>
                <w:rFonts w:ascii="宋体" w:hAnsi="宋体" w:hint="eastAsia"/>
                <w:szCs w:val="21"/>
              </w:rPr>
              <w:t>。</w:t>
            </w:r>
          </w:p>
        </w:tc>
        <w:tc>
          <w:tcPr>
            <w:tcW w:w="1003" w:type="pct"/>
            <w:shd w:val="clear" w:color="auto" w:fill="auto"/>
          </w:tcPr>
          <w:p w:rsidR="007E2D16" w:rsidRPr="008558F1" w:rsidRDefault="007E2D16" w:rsidP="005055F8">
            <w:pPr>
              <w:rPr>
                <w:rFonts w:ascii="宋体" w:hAnsi="宋体"/>
                <w:color w:val="000000"/>
                <w:szCs w:val="21"/>
              </w:rPr>
            </w:pPr>
            <w:r w:rsidRPr="008558F1">
              <w:rPr>
                <w:rFonts w:ascii="宋体" w:hAnsi="宋体" w:hint="eastAsia"/>
                <w:szCs w:val="21"/>
              </w:rPr>
              <w:lastRenderedPageBreak/>
              <w:t>JavaScript客户</w:t>
            </w:r>
            <w:r w:rsidRPr="008558F1">
              <w:rPr>
                <w:rFonts w:ascii="宋体" w:hAnsi="宋体" w:hint="eastAsia"/>
                <w:szCs w:val="21"/>
              </w:rPr>
              <w:lastRenderedPageBreak/>
              <w:t>端应用框架窗口最小化成功</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lastRenderedPageBreak/>
              <w:t>与预期结</w:t>
            </w:r>
            <w:r w:rsidRPr="008558F1">
              <w:rPr>
                <w:rFonts w:ascii="宋体" w:hAnsi="宋体" w:hint="eastAsia"/>
                <w:szCs w:val="21"/>
              </w:rPr>
              <w:lastRenderedPageBreak/>
              <w:t>果一致</w:t>
            </w:r>
          </w:p>
        </w:tc>
        <w:tc>
          <w:tcPr>
            <w:tcW w:w="383" w:type="pct"/>
            <w:shd w:val="clear" w:color="auto" w:fill="auto"/>
          </w:tcPr>
          <w:p w:rsidR="007E2D16" w:rsidRPr="008558F1" w:rsidRDefault="007E2D16" w:rsidP="005055F8">
            <w:pPr>
              <w:jc w:val="center"/>
              <w:rPr>
                <w:rFonts w:ascii="宋体" w:hAnsi="宋体"/>
                <w:szCs w:val="21"/>
              </w:rPr>
            </w:pP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lastRenderedPageBreak/>
              <w:t xml:space="preserve">步骤 </w:t>
            </w:r>
            <w:r w:rsidRPr="008558F1">
              <w:rPr>
                <w:rFonts w:ascii="宋体" w:hAnsi="宋体" w:hint="eastAsia"/>
                <w:szCs w:val="21"/>
              </w:rPr>
              <w:t>3</w:t>
            </w:r>
          </w:p>
        </w:tc>
        <w:tc>
          <w:tcPr>
            <w:tcW w:w="85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用户成功登录JavaScript客户端应用框架</w:t>
            </w:r>
            <w:r w:rsidR="00157814">
              <w:rPr>
                <w:rFonts w:ascii="宋体" w:hAnsi="宋体" w:hint="eastAsia"/>
                <w:szCs w:val="21"/>
              </w:rPr>
              <w:t>。</w:t>
            </w:r>
          </w:p>
        </w:tc>
        <w:tc>
          <w:tcPr>
            <w:tcW w:w="46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314" w:type="pct"/>
            <w:shd w:val="clear" w:color="auto" w:fill="auto"/>
          </w:tcPr>
          <w:p w:rsidR="007E2D16" w:rsidRPr="008558F1" w:rsidRDefault="007E2D16" w:rsidP="005055F8">
            <w:pPr>
              <w:rPr>
                <w:rFonts w:ascii="宋体" w:hAnsi="宋体"/>
                <w:color w:val="000000"/>
                <w:szCs w:val="21"/>
              </w:rPr>
            </w:pPr>
            <w:r w:rsidRPr="008558F1">
              <w:rPr>
                <w:rFonts w:ascii="宋体" w:hAnsi="宋体" w:hint="eastAsia"/>
                <w:color w:val="000000"/>
                <w:szCs w:val="21"/>
              </w:rPr>
              <w:t>在</w:t>
            </w:r>
            <w:r w:rsidRPr="008558F1">
              <w:rPr>
                <w:rFonts w:ascii="宋体" w:hAnsi="宋体" w:hint="eastAsia"/>
                <w:szCs w:val="21"/>
              </w:rPr>
              <w:t>JavaScript客户端应用框架最小化窗口，在窗口内的web页面可拖拽区域，执行拖拽操作</w:t>
            </w:r>
            <w:r w:rsidR="00157814">
              <w:rPr>
                <w:rFonts w:ascii="宋体" w:hAnsi="宋体" w:hint="eastAsia"/>
                <w:szCs w:val="21"/>
              </w:rPr>
              <w:t>。</w:t>
            </w:r>
          </w:p>
        </w:tc>
        <w:tc>
          <w:tcPr>
            <w:tcW w:w="1003" w:type="pct"/>
            <w:shd w:val="clear" w:color="auto" w:fill="auto"/>
          </w:tcPr>
          <w:p w:rsidR="007E2D16" w:rsidRPr="008558F1" w:rsidRDefault="007E2D16" w:rsidP="005055F8">
            <w:pPr>
              <w:rPr>
                <w:rFonts w:ascii="宋体" w:hAnsi="宋体"/>
                <w:color w:val="000000"/>
                <w:szCs w:val="21"/>
              </w:rPr>
            </w:pPr>
            <w:r w:rsidRPr="008558F1">
              <w:rPr>
                <w:rFonts w:ascii="宋体" w:hAnsi="宋体" w:hint="eastAsia"/>
                <w:color w:val="000000"/>
                <w:szCs w:val="21"/>
              </w:rPr>
              <w:t>成功改变</w:t>
            </w:r>
            <w:r w:rsidRPr="008558F1">
              <w:rPr>
                <w:rFonts w:ascii="宋体" w:hAnsi="宋体" w:hint="eastAsia"/>
                <w:szCs w:val="21"/>
              </w:rPr>
              <w:t>JavaScript客户端应用框架最小化显示窗口位置</w:t>
            </w:r>
            <w:r w:rsidR="001578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窗口之间的信息交互功能测试用例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701"/>
        <w:gridCol w:w="993"/>
        <w:gridCol w:w="1981"/>
        <w:gridCol w:w="1985"/>
        <w:gridCol w:w="1134"/>
        <w:gridCol w:w="704"/>
      </w:tblGrid>
      <w:tr w:rsidR="007E2D16" w:rsidRPr="008558F1" w:rsidTr="005055F8">
        <w:tc>
          <w:tcPr>
            <w:tcW w:w="1295"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705"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窗口之间的信息交互功能/ GN_YYKJ_JS_XXJH</w:t>
            </w:r>
          </w:p>
        </w:tc>
      </w:tr>
      <w:tr w:rsidR="007E2D16" w:rsidRPr="008558F1" w:rsidTr="005055F8">
        <w:tc>
          <w:tcPr>
            <w:tcW w:w="1295"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b/>
                <w:szCs w:val="21"/>
              </w:rPr>
              <w:t>测试目的：</w:t>
            </w:r>
            <w:r w:rsidRPr="008558F1">
              <w:rPr>
                <w:rFonts w:ascii="宋体" w:hAnsi="宋体" w:hint="eastAsia"/>
                <w:szCs w:val="21"/>
              </w:rPr>
              <w:t xml:space="preserve"> 测试软件的窗口之间的信息交互功能。</w:t>
            </w:r>
          </w:p>
          <w:p w:rsidR="007E2D16" w:rsidRPr="008558F1" w:rsidRDefault="007E2D16" w:rsidP="005055F8">
            <w:pPr>
              <w:pStyle w:val="a9"/>
              <w:rPr>
                <w:rFonts w:ascii="宋体" w:hAnsi="宋体"/>
                <w:szCs w:val="21"/>
              </w:rPr>
            </w:pPr>
            <w:r w:rsidRPr="008558F1">
              <w:rPr>
                <w:rFonts w:ascii="宋体" w:hAnsi="宋体" w:hint="eastAsia"/>
                <w:szCs w:val="21"/>
              </w:rPr>
              <w:t>1. 支持web页面窗口之间进行信息交互</w:t>
            </w:r>
          </w:p>
          <w:p w:rsidR="007E2D16" w:rsidRPr="008558F1" w:rsidRDefault="007E2D16" w:rsidP="005055F8">
            <w:pPr>
              <w:pStyle w:val="a9"/>
              <w:rPr>
                <w:rFonts w:ascii="宋体" w:hAnsi="宋体"/>
                <w:b/>
                <w:szCs w:val="21"/>
              </w:rPr>
            </w:pPr>
            <w:r w:rsidRPr="008558F1">
              <w:rPr>
                <w:rFonts w:ascii="宋体" w:hAnsi="宋体" w:hint="eastAsia"/>
                <w:szCs w:val="21"/>
              </w:rPr>
              <w:t>2. 支持web页面与本地窗口之间进行信息交互</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color w:val="FF0000"/>
                <w:szCs w:val="21"/>
              </w:rPr>
              <w:t xml:space="preserve"> </w:t>
            </w:r>
            <w:r w:rsidRPr="008558F1">
              <w:rPr>
                <w:rFonts w:ascii="宋体" w:hAnsi="宋体" w:hint="eastAsia"/>
                <w:color w:val="000000"/>
                <w:szCs w:val="21"/>
              </w:rPr>
              <w:t>访问</w:t>
            </w:r>
            <w:r w:rsidRPr="008558F1">
              <w:rPr>
                <w:rFonts w:ascii="宋体" w:hAnsi="宋体" w:hint="eastAsia"/>
                <w:szCs w:val="21"/>
              </w:rPr>
              <w:t>JavaScript客户端应用框架，打开2个web应用和一个本地应用，其中一个web应用发送的信息可以被另外两个应用接收并展示出来。</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color w:val="FF0000"/>
                <w:szCs w:val="21"/>
              </w:rPr>
              <w:t xml:space="preserve"> </w:t>
            </w:r>
            <w:r w:rsidRPr="008558F1">
              <w:rPr>
                <w:rFonts w:ascii="宋体" w:hAnsi="宋体" w:hint="eastAsia"/>
                <w:szCs w:val="21"/>
              </w:rPr>
              <w:t>未发送信息的web窗口和本地窗口可以展示发送信息的web窗户口发送的信息。</w:t>
            </w:r>
          </w:p>
        </w:tc>
      </w:tr>
      <w:tr w:rsidR="007E2D16" w:rsidRPr="008558F1" w:rsidTr="005055F8">
        <w:tc>
          <w:tcPr>
            <w:tcW w:w="36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927"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541"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08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82"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登录用户成功安装相关的“web信息发送”、“web信息接收”、“本地信息接收”</w:t>
            </w:r>
            <w:r w:rsidRPr="008558F1">
              <w:rPr>
                <w:rFonts w:ascii="宋体" w:hAnsi="宋体" w:hint="eastAsia"/>
                <w:szCs w:val="21"/>
              </w:rPr>
              <w:t>应用。</w:t>
            </w:r>
          </w:p>
        </w:tc>
        <w:tc>
          <w:tcPr>
            <w:tcW w:w="541"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1080"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w:t>
            </w:r>
            <w:r w:rsidRPr="008558F1">
              <w:rPr>
                <w:rFonts w:ascii="宋体" w:hAnsi="宋体" w:hint="eastAsia"/>
                <w:szCs w:val="21"/>
              </w:rPr>
              <w:t>可以看到</w:t>
            </w:r>
            <w:r w:rsidRPr="008558F1">
              <w:rPr>
                <w:rFonts w:ascii="宋体" w:hAnsi="宋体" w:hint="eastAsia"/>
                <w:color w:val="000000"/>
                <w:szCs w:val="21"/>
              </w:rPr>
              <w:t>相关的“web信息发送”、“web信息接收”、“本地信息接收”</w:t>
            </w:r>
            <w:r w:rsidRPr="008558F1">
              <w:rPr>
                <w:rFonts w:ascii="宋体" w:hAnsi="宋体" w:hint="eastAsia"/>
                <w:szCs w:val="21"/>
              </w:rPr>
              <w:t>应用。</w:t>
            </w:r>
          </w:p>
        </w:tc>
        <w:tc>
          <w:tcPr>
            <w:tcW w:w="541"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8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分别启动相关的3个</w:t>
            </w:r>
            <w:r w:rsidRPr="008558F1">
              <w:rPr>
                <w:rFonts w:ascii="宋体" w:hAnsi="宋体" w:hint="eastAsia"/>
                <w:color w:val="000000"/>
                <w:szCs w:val="21"/>
              </w:rPr>
              <w:t>“web信息发送”、“web信息接收”、“本地信息接收”</w:t>
            </w:r>
            <w:r w:rsidRPr="008558F1">
              <w:rPr>
                <w:rFonts w:ascii="宋体" w:hAnsi="宋体" w:hint="eastAsia"/>
                <w:szCs w:val="21"/>
              </w:rPr>
              <w:t>应用。</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成功打开2个web页应用，和一个本地应用</w:t>
            </w:r>
            <w:r w:rsidR="003E4014">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成功打开2个web页应用，和一个本地应用</w:t>
            </w:r>
          </w:p>
        </w:tc>
        <w:tc>
          <w:tcPr>
            <w:tcW w:w="541"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80"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在“web信息发送”应用中输入一段文字信息，点击“发送消息”。</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，“web信息接收”、“本地信息接收”</w:t>
            </w:r>
            <w:r w:rsidRPr="008558F1">
              <w:rPr>
                <w:rFonts w:ascii="宋体" w:hAnsi="宋体" w:hint="eastAsia"/>
                <w:szCs w:val="21"/>
              </w:rPr>
              <w:t>应用成功显示刚刚发送的信息</w:t>
            </w:r>
            <w:r w:rsidR="003E4014">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调用本地shell命令功能测试用例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701"/>
        <w:gridCol w:w="994"/>
        <w:gridCol w:w="1983"/>
        <w:gridCol w:w="1985"/>
        <w:gridCol w:w="1134"/>
        <w:gridCol w:w="701"/>
      </w:tblGrid>
      <w:tr w:rsidR="007E2D16" w:rsidRPr="008558F1" w:rsidTr="005055F8">
        <w:tc>
          <w:tcPr>
            <w:tcW w:w="1295"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705"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调用本地shell命令功能/ GN_YYKJ_JS_DYML</w:t>
            </w:r>
          </w:p>
        </w:tc>
      </w:tr>
      <w:tr w:rsidR="007E2D16" w:rsidRPr="008558F1" w:rsidTr="005055F8">
        <w:tc>
          <w:tcPr>
            <w:tcW w:w="1295"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 xml:space="preserve"> 测试软件是否支持调用本地shell命令功能。</w:t>
            </w:r>
          </w:p>
          <w:p w:rsidR="007E2D16" w:rsidRPr="008558F1" w:rsidRDefault="007E2D16" w:rsidP="005055F8">
            <w:pPr>
              <w:pStyle w:val="a9"/>
              <w:rPr>
                <w:rFonts w:ascii="宋体" w:hAnsi="宋体"/>
                <w:szCs w:val="21"/>
              </w:rPr>
            </w:pPr>
            <w:r w:rsidRPr="008558F1">
              <w:rPr>
                <w:rFonts w:ascii="宋体" w:hAnsi="宋体" w:hint="eastAsia"/>
                <w:b/>
                <w:szCs w:val="21"/>
              </w:rPr>
              <w:t xml:space="preserve">测试方法： </w:t>
            </w:r>
            <w:r w:rsidRPr="008558F1">
              <w:rPr>
                <w:rFonts w:ascii="宋体" w:hAnsi="宋体" w:hint="eastAsia"/>
                <w:szCs w:val="21"/>
              </w:rPr>
              <w:t>通过打开</w:t>
            </w:r>
            <w:r w:rsidRPr="008558F1">
              <w:rPr>
                <w:rFonts w:ascii="宋体" w:hAnsi="宋体"/>
                <w:szCs w:val="21"/>
              </w:rPr>
              <w:t>Shell调用</w:t>
            </w:r>
            <w:r w:rsidRPr="008558F1">
              <w:rPr>
                <w:rFonts w:ascii="宋体" w:hAnsi="宋体"/>
                <w:color w:val="000000"/>
                <w:szCs w:val="21"/>
              </w:rPr>
              <w:t>应用</w:t>
            </w:r>
            <w:r w:rsidRPr="008558F1">
              <w:rPr>
                <w:rFonts w:ascii="宋体" w:hAnsi="宋体" w:hint="eastAsia"/>
                <w:color w:val="000000"/>
                <w:szCs w:val="21"/>
              </w:rPr>
              <w:t>，展示调用shell脚本获取到的信息</w:t>
            </w:r>
            <w:r w:rsidRPr="008558F1">
              <w:rPr>
                <w:rFonts w:ascii="宋体" w:hAnsi="宋体" w:hint="eastAsia"/>
                <w:szCs w:val="21"/>
              </w:rPr>
              <w:t>。</w:t>
            </w:r>
          </w:p>
          <w:p w:rsidR="007E2D16" w:rsidRPr="008558F1" w:rsidRDefault="007E2D16" w:rsidP="005055F8">
            <w:pPr>
              <w:pStyle w:val="a9"/>
              <w:rPr>
                <w:rFonts w:ascii="宋体" w:hAnsi="宋体"/>
                <w:szCs w:val="21"/>
              </w:rPr>
            </w:pPr>
            <w:r w:rsidRPr="008558F1">
              <w:rPr>
                <w:rFonts w:ascii="宋体" w:hAnsi="宋体" w:hint="eastAsia"/>
                <w:b/>
                <w:szCs w:val="21"/>
              </w:rPr>
              <w:lastRenderedPageBreak/>
              <w:t>合格判据：</w:t>
            </w:r>
            <w:r w:rsidRPr="008558F1">
              <w:rPr>
                <w:rFonts w:ascii="宋体" w:hAnsi="宋体" w:hint="eastAsia"/>
                <w:color w:val="FF0000"/>
                <w:szCs w:val="21"/>
              </w:rPr>
              <w:t xml:space="preserve"> </w:t>
            </w:r>
            <w:r w:rsidRPr="008558F1">
              <w:rPr>
                <w:rFonts w:ascii="宋体" w:hAnsi="宋体" w:hint="eastAsia"/>
                <w:szCs w:val="21"/>
              </w:rPr>
              <w:t>支持调用本地shell命令功能，</w:t>
            </w:r>
            <w:r w:rsidRPr="008558F1">
              <w:rPr>
                <w:rFonts w:ascii="宋体" w:hAnsi="宋体"/>
                <w:szCs w:val="21"/>
              </w:rPr>
              <w:t>Shell调用</w:t>
            </w:r>
            <w:r w:rsidRPr="008558F1">
              <w:rPr>
                <w:rFonts w:ascii="宋体" w:hAnsi="宋体"/>
                <w:color w:val="000000"/>
                <w:szCs w:val="21"/>
              </w:rPr>
              <w:t>应用显示调用shell脚本的返回信息</w:t>
            </w:r>
            <w:r w:rsidRPr="008558F1">
              <w:rPr>
                <w:rFonts w:ascii="宋体" w:hAnsi="宋体" w:hint="eastAsia"/>
                <w:szCs w:val="21"/>
              </w:rPr>
              <w:t>。</w:t>
            </w:r>
          </w:p>
        </w:tc>
      </w:tr>
      <w:tr w:rsidR="007E2D16" w:rsidRPr="008558F1" w:rsidTr="005055F8">
        <w:tc>
          <w:tcPr>
            <w:tcW w:w="36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lastRenderedPageBreak/>
              <w:t>步骤</w:t>
            </w:r>
          </w:p>
        </w:tc>
        <w:tc>
          <w:tcPr>
            <w:tcW w:w="927"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542"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081"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82"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2"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正常运行，登录用户已成功安装</w:t>
            </w:r>
            <w:r w:rsidRPr="008558F1">
              <w:rPr>
                <w:rFonts w:ascii="宋体" w:hAnsi="宋体" w:hint="eastAsia"/>
                <w:color w:val="000000"/>
                <w:szCs w:val="21"/>
              </w:rPr>
              <w:t>“</w:t>
            </w:r>
            <w:r w:rsidRPr="008558F1">
              <w:rPr>
                <w:rFonts w:ascii="宋体" w:hAnsi="宋体"/>
                <w:szCs w:val="21"/>
              </w:rPr>
              <w:t>Shell调用</w:t>
            </w:r>
            <w:r w:rsidRPr="008558F1">
              <w:rPr>
                <w:rFonts w:ascii="宋体" w:hAnsi="宋体"/>
                <w:color w:val="000000"/>
                <w:szCs w:val="21"/>
              </w:rPr>
              <w:t>应用</w:t>
            </w:r>
            <w:r w:rsidRPr="008558F1">
              <w:rPr>
                <w:rFonts w:ascii="宋体" w:hAnsi="宋体" w:hint="eastAsia"/>
                <w:color w:val="000000"/>
                <w:szCs w:val="21"/>
              </w:rPr>
              <w:t>”</w:t>
            </w:r>
            <w:r w:rsidR="003E4014">
              <w:rPr>
                <w:rFonts w:ascii="宋体" w:hAnsi="宋体" w:hint="eastAsia"/>
                <w:color w:val="000000"/>
                <w:szCs w:val="21"/>
              </w:rPr>
              <w:t>。</w:t>
            </w:r>
          </w:p>
        </w:tc>
        <w:tc>
          <w:tcPr>
            <w:tcW w:w="542"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1081"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w:t>
            </w:r>
            <w:r w:rsidRPr="008558F1">
              <w:rPr>
                <w:rFonts w:ascii="宋体" w:hAnsi="宋体" w:hint="eastAsia"/>
                <w:szCs w:val="21"/>
              </w:rPr>
              <w:t>可以看到</w:t>
            </w:r>
            <w:r w:rsidRPr="008558F1">
              <w:rPr>
                <w:rFonts w:ascii="宋体" w:hAnsi="宋体" w:hint="eastAsia"/>
                <w:color w:val="000000"/>
                <w:szCs w:val="21"/>
              </w:rPr>
              <w:t>“</w:t>
            </w:r>
            <w:r w:rsidRPr="008558F1">
              <w:rPr>
                <w:rFonts w:ascii="宋体" w:hAnsi="宋体"/>
                <w:szCs w:val="21"/>
              </w:rPr>
              <w:t>Shell调用</w:t>
            </w:r>
            <w:r w:rsidRPr="008558F1">
              <w:rPr>
                <w:rFonts w:ascii="宋体" w:hAnsi="宋体" w:hint="eastAsia"/>
                <w:color w:val="000000"/>
                <w:szCs w:val="21"/>
              </w:rPr>
              <w:t>”</w:t>
            </w:r>
            <w:r w:rsidRPr="008558F1">
              <w:rPr>
                <w:rFonts w:ascii="宋体" w:hAnsi="宋体" w:hint="eastAsia"/>
                <w:szCs w:val="21"/>
              </w:rPr>
              <w:t>应用</w:t>
            </w:r>
            <w:r w:rsidRPr="008558F1">
              <w:rPr>
                <w:rFonts w:ascii="宋体" w:hAnsi="宋体" w:hint="eastAsia"/>
                <w:color w:val="000000"/>
                <w:szCs w:val="21"/>
              </w:rPr>
              <w:t>。</w:t>
            </w:r>
          </w:p>
        </w:tc>
        <w:tc>
          <w:tcPr>
            <w:tcW w:w="542"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1081"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在已安装的应用列表，打开</w:t>
            </w:r>
            <w:r w:rsidRPr="008558F1">
              <w:rPr>
                <w:rFonts w:ascii="宋体" w:hAnsi="宋体" w:hint="eastAsia"/>
                <w:color w:val="000000"/>
                <w:szCs w:val="21"/>
              </w:rPr>
              <w:t>“</w:t>
            </w:r>
            <w:r w:rsidRPr="008558F1">
              <w:rPr>
                <w:rFonts w:ascii="宋体" w:hAnsi="宋体"/>
                <w:szCs w:val="21"/>
              </w:rPr>
              <w:t>Shell调用</w:t>
            </w:r>
            <w:r w:rsidRPr="008558F1">
              <w:rPr>
                <w:rFonts w:ascii="宋体" w:hAnsi="宋体" w:hint="eastAsia"/>
                <w:color w:val="000000"/>
                <w:szCs w:val="21"/>
              </w:rPr>
              <w:t>”</w:t>
            </w:r>
            <w:r w:rsidRPr="008558F1">
              <w:rPr>
                <w:rFonts w:ascii="宋体" w:hAnsi="宋体"/>
                <w:color w:val="000000"/>
                <w:szCs w:val="21"/>
              </w:rPr>
              <w:t>应用</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成功打开</w:t>
            </w:r>
            <w:r w:rsidRPr="008558F1">
              <w:rPr>
                <w:rFonts w:ascii="宋体" w:hAnsi="宋体" w:hint="eastAsia"/>
                <w:color w:val="000000"/>
                <w:szCs w:val="21"/>
              </w:rPr>
              <w:t>“</w:t>
            </w:r>
            <w:r w:rsidRPr="008558F1">
              <w:rPr>
                <w:rFonts w:ascii="宋体" w:hAnsi="宋体"/>
                <w:szCs w:val="21"/>
              </w:rPr>
              <w:t>Shell调用</w:t>
            </w:r>
            <w:r w:rsidRPr="008558F1">
              <w:rPr>
                <w:rFonts w:ascii="宋体" w:hAnsi="宋体" w:hint="eastAsia"/>
                <w:szCs w:val="21"/>
              </w:rPr>
              <w:t>”</w:t>
            </w:r>
            <w:r w:rsidRPr="008558F1">
              <w:rPr>
                <w:rFonts w:ascii="宋体" w:hAnsi="宋体"/>
                <w:color w:val="000000"/>
                <w:szCs w:val="21"/>
              </w:rPr>
              <w:t>应用，并显示</w:t>
            </w:r>
            <w:r w:rsidRPr="008558F1">
              <w:rPr>
                <w:rFonts w:ascii="宋体" w:hAnsi="宋体"/>
                <w:szCs w:val="21"/>
              </w:rPr>
              <w:t>Shell调用</w:t>
            </w:r>
            <w:r w:rsidRPr="008558F1">
              <w:rPr>
                <w:rFonts w:ascii="宋体" w:hAnsi="宋体"/>
                <w:color w:val="000000"/>
                <w:szCs w:val="21"/>
              </w:rPr>
              <w:t>应用调用shell脚本的返回信息</w:t>
            </w:r>
            <w:r w:rsidR="003E4014">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数据传输功能测试用例</w:t>
      </w:r>
    </w:p>
    <w:tbl>
      <w:tblPr>
        <w:tblW w:w="503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63"/>
        <w:gridCol w:w="2140"/>
        <w:gridCol w:w="849"/>
        <w:gridCol w:w="1842"/>
        <w:gridCol w:w="1933"/>
        <w:gridCol w:w="1113"/>
        <w:gridCol w:w="690"/>
      </w:tblGrid>
      <w:tr w:rsidR="007E2D16" w:rsidRPr="008558F1" w:rsidTr="005055F8">
        <w:trPr>
          <w:trHeight w:val="347"/>
        </w:trPr>
        <w:tc>
          <w:tcPr>
            <w:tcW w:w="1518"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482" w:type="pct"/>
            <w:gridSpan w:val="5"/>
            <w:tcBorders>
              <w:bottom w:val="single" w:sz="6" w:space="0" w:color="000000"/>
            </w:tcBorders>
            <w:shd w:val="clear" w:color="auto" w:fill="auto"/>
          </w:tcPr>
          <w:p w:rsidR="007E2D16" w:rsidRPr="008558F1" w:rsidRDefault="007E2D16" w:rsidP="005055F8">
            <w:pPr>
              <w:rPr>
                <w:rFonts w:ascii="宋体" w:hAnsi="宋体"/>
                <w:szCs w:val="21"/>
              </w:rPr>
            </w:pPr>
            <w:r w:rsidRPr="008558F1">
              <w:rPr>
                <w:rFonts w:ascii="宋体" w:hAnsi="宋体" w:hint="eastAsia"/>
                <w:szCs w:val="21"/>
              </w:rPr>
              <w:t>数据传输功能/ GN_YYKJ_JS_SJCS</w:t>
            </w:r>
          </w:p>
        </w:tc>
      </w:tr>
      <w:tr w:rsidR="007E2D16" w:rsidRPr="008558F1" w:rsidTr="005055F8">
        <w:trPr>
          <w:trHeight w:val="3948"/>
        </w:trPr>
        <w:tc>
          <w:tcPr>
            <w:tcW w:w="1518"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482"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b/>
                <w:szCs w:val="21"/>
              </w:rPr>
              <w:t>测试目的：</w:t>
            </w:r>
            <w:r w:rsidRPr="008558F1">
              <w:rPr>
                <w:rFonts w:ascii="宋体" w:hAnsi="宋体" w:hint="eastAsia"/>
                <w:szCs w:val="21"/>
              </w:rPr>
              <w:t xml:space="preserve"> 测试软件的数据传输能力</w:t>
            </w:r>
          </w:p>
          <w:p w:rsidR="007E2D16" w:rsidRPr="008558F1" w:rsidRDefault="007E2D16" w:rsidP="005055F8">
            <w:pPr>
              <w:pStyle w:val="a9"/>
              <w:rPr>
                <w:rFonts w:ascii="宋体" w:hAnsi="宋体"/>
                <w:szCs w:val="21"/>
              </w:rPr>
            </w:pPr>
            <w:r w:rsidRPr="008558F1">
              <w:rPr>
                <w:rFonts w:ascii="宋体" w:hAnsi="宋体" w:hint="eastAsia"/>
                <w:szCs w:val="21"/>
              </w:rPr>
              <w:t>1. 支持基于websocket、http等协议的数据传输</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打开应用了本地数据传输库的程序，打开发送端发送数据。</w:t>
            </w:r>
          </w:p>
          <w:p w:rsidR="007E2D16" w:rsidRPr="008558F1" w:rsidRDefault="007E2D16" w:rsidP="005055F8">
            <w:pPr>
              <w:pStyle w:val="a9"/>
              <w:rPr>
                <w:rFonts w:ascii="宋体" w:hAnsi="宋体"/>
                <w:szCs w:val="21"/>
              </w:rPr>
            </w:pPr>
            <w:r w:rsidRPr="008558F1">
              <w:rPr>
                <w:rFonts w:ascii="宋体" w:hAnsi="宋体" w:hint="eastAsia"/>
                <w:szCs w:val="21"/>
              </w:rPr>
              <w:t>1.支持在界面程序中通过javascript语言调用本地数据传输库进行基于websocket协议的数据传输，并在接收端接收显示信息。</w:t>
            </w:r>
          </w:p>
          <w:p w:rsidR="007E2D16" w:rsidRPr="008558F1" w:rsidRDefault="007E2D16" w:rsidP="005055F8">
            <w:pPr>
              <w:pStyle w:val="a9"/>
              <w:rPr>
                <w:rFonts w:ascii="宋体" w:hAnsi="宋体"/>
                <w:szCs w:val="21"/>
              </w:rPr>
            </w:pPr>
            <w:r w:rsidRPr="008558F1">
              <w:rPr>
                <w:rFonts w:ascii="宋体" w:hAnsi="宋体" w:hint="eastAsia"/>
                <w:szCs w:val="21"/>
              </w:rPr>
              <w:t>2.支持在界面程序中通过javascript语言调用本地数据传输库进行基于http协议的数据传输，并在接收端接收显示信息。</w:t>
            </w:r>
          </w:p>
          <w:p w:rsidR="007E2D16" w:rsidRPr="008558F1" w:rsidRDefault="007E2D16" w:rsidP="005055F8">
            <w:pPr>
              <w:pStyle w:val="a9"/>
              <w:rPr>
                <w:rFonts w:ascii="宋体" w:hAnsi="宋体"/>
                <w:szCs w:val="21"/>
              </w:rPr>
            </w:pPr>
            <w:r w:rsidRPr="008558F1">
              <w:rPr>
                <w:rFonts w:ascii="宋体" w:hAnsi="宋体" w:hint="eastAsia"/>
                <w:b/>
                <w:szCs w:val="21"/>
              </w:rPr>
              <w:t>合格判据：</w:t>
            </w:r>
          </w:p>
          <w:p w:rsidR="007E2D16" w:rsidRPr="008558F1" w:rsidRDefault="007E2D16" w:rsidP="005055F8">
            <w:pPr>
              <w:pStyle w:val="a9"/>
              <w:rPr>
                <w:rFonts w:ascii="宋体" w:hAnsi="宋体"/>
                <w:szCs w:val="21"/>
              </w:rPr>
            </w:pPr>
            <w:r w:rsidRPr="008558F1">
              <w:rPr>
                <w:rFonts w:ascii="宋体" w:hAnsi="宋体" w:hint="eastAsia"/>
                <w:szCs w:val="21"/>
              </w:rPr>
              <w:t>1.JavaScript客户端应用框架使用</w:t>
            </w:r>
            <w:r w:rsidRPr="008558F1">
              <w:rPr>
                <w:rFonts w:ascii="宋体" w:hAnsi="宋体"/>
                <w:szCs w:val="21"/>
              </w:rPr>
              <w:t>websocket</w:t>
            </w:r>
            <w:r w:rsidRPr="008558F1">
              <w:rPr>
                <w:rFonts w:ascii="宋体" w:hAnsi="宋体" w:hint="eastAsia"/>
                <w:szCs w:val="21"/>
              </w:rPr>
              <w:t>协议对数据进行传输的能力，可以发送并接收显示</w:t>
            </w:r>
            <w:r w:rsidRPr="008558F1">
              <w:rPr>
                <w:rFonts w:ascii="宋体" w:hAnsi="宋体"/>
                <w:szCs w:val="21"/>
              </w:rPr>
              <w:t>websocket</w:t>
            </w:r>
            <w:r w:rsidRPr="008558F1">
              <w:rPr>
                <w:rFonts w:ascii="宋体" w:hAnsi="宋体" w:hint="eastAsia"/>
                <w:szCs w:val="21"/>
              </w:rPr>
              <w:t>协议传送的信息。</w:t>
            </w:r>
          </w:p>
          <w:p w:rsidR="007E2D16" w:rsidRPr="008558F1" w:rsidRDefault="007E2D16" w:rsidP="005055F8">
            <w:pPr>
              <w:pStyle w:val="a9"/>
              <w:rPr>
                <w:rFonts w:ascii="宋体" w:hAnsi="宋体"/>
                <w:szCs w:val="21"/>
              </w:rPr>
            </w:pPr>
            <w:r w:rsidRPr="008558F1">
              <w:rPr>
                <w:rFonts w:ascii="宋体" w:hAnsi="宋体" w:hint="eastAsia"/>
                <w:szCs w:val="21"/>
              </w:rPr>
              <w:t>2.JavaScript客户端应用框架使用http协议对数据进行传输的能力，可以发送并接收显示http协议传送的信息</w:t>
            </w:r>
          </w:p>
        </w:tc>
      </w:tr>
      <w:tr w:rsidR="000440B6" w:rsidRPr="008558F1" w:rsidTr="005055F8">
        <w:trPr>
          <w:trHeight w:val="347"/>
        </w:trPr>
        <w:tc>
          <w:tcPr>
            <w:tcW w:w="35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115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46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99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47"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0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7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0440B6" w:rsidRPr="008558F1" w:rsidTr="005055F8">
        <w:trPr>
          <w:trHeight w:val="1567"/>
        </w:trPr>
        <w:tc>
          <w:tcPr>
            <w:tcW w:w="359"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正常运行，登录用户已成功安装</w:t>
            </w:r>
            <w:r w:rsidRPr="008558F1">
              <w:rPr>
                <w:rFonts w:ascii="宋体" w:hAnsi="宋体" w:hint="eastAsia"/>
                <w:color w:val="000000"/>
                <w:szCs w:val="21"/>
              </w:rPr>
              <w:t>“信息发送”、“信息接收”</w:t>
            </w:r>
            <w:r w:rsidRPr="008558F1">
              <w:rPr>
                <w:rFonts w:ascii="宋体" w:hAnsi="宋体" w:hint="eastAsia"/>
                <w:szCs w:val="21"/>
              </w:rPr>
              <w:t>应用。</w:t>
            </w:r>
          </w:p>
        </w:tc>
        <w:tc>
          <w:tcPr>
            <w:tcW w:w="4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99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1047"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0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7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0440B6" w:rsidRPr="008558F1" w:rsidTr="005055F8">
        <w:trPr>
          <w:trHeight w:val="145"/>
        </w:trPr>
        <w:tc>
          <w:tcPr>
            <w:tcW w:w="359"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，可以看到“信息发送”、“信息接收”</w:t>
            </w:r>
            <w:r w:rsidRPr="008558F1">
              <w:rPr>
                <w:rFonts w:ascii="宋体" w:hAnsi="宋体" w:hint="eastAsia"/>
                <w:szCs w:val="21"/>
              </w:rPr>
              <w:t>应用。</w:t>
            </w:r>
          </w:p>
        </w:tc>
        <w:tc>
          <w:tcPr>
            <w:tcW w:w="460"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99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在已安装的应用列表</w:t>
            </w:r>
            <w:r w:rsidRPr="008558F1">
              <w:rPr>
                <w:rFonts w:ascii="宋体" w:hAnsi="宋体" w:hint="eastAsia"/>
                <w:color w:val="000000"/>
                <w:szCs w:val="21"/>
              </w:rPr>
              <w:t>中</w:t>
            </w:r>
            <w:r w:rsidRPr="008558F1">
              <w:rPr>
                <w:rFonts w:ascii="宋体" w:hAnsi="宋体"/>
                <w:color w:val="000000"/>
                <w:szCs w:val="21"/>
              </w:rPr>
              <w:t>打开</w:t>
            </w:r>
            <w:r w:rsidRPr="008558F1">
              <w:rPr>
                <w:rFonts w:ascii="宋体" w:hAnsi="宋体" w:hint="eastAsia"/>
                <w:color w:val="000000"/>
                <w:szCs w:val="21"/>
              </w:rPr>
              <w:t>“信息发送”、“信息接收”</w:t>
            </w:r>
            <w:r w:rsidRPr="008558F1">
              <w:rPr>
                <w:rFonts w:ascii="宋体" w:hAnsi="宋体" w:hint="eastAsia"/>
                <w:szCs w:val="21"/>
              </w:rPr>
              <w:t>应用</w:t>
            </w:r>
            <w:r w:rsidR="000440B6">
              <w:rPr>
                <w:rFonts w:ascii="宋体" w:hAnsi="宋体" w:hint="eastAsia"/>
                <w:szCs w:val="21"/>
              </w:rPr>
              <w:t>。</w:t>
            </w:r>
          </w:p>
        </w:tc>
        <w:tc>
          <w:tcPr>
            <w:tcW w:w="1047"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成功打开</w:t>
            </w:r>
            <w:r w:rsidRPr="008558F1">
              <w:rPr>
                <w:rFonts w:ascii="宋体" w:hAnsi="宋体" w:hint="eastAsia"/>
                <w:color w:val="000000"/>
                <w:szCs w:val="21"/>
              </w:rPr>
              <w:t>“信息发送”、“信息接收”</w:t>
            </w:r>
            <w:r w:rsidRPr="008558F1">
              <w:rPr>
                <w:rFonts w:ascii="宋体" w:hAnsi="宋体" w:hint="eastAsia"/>
                <w:szCs w:val="21"/>
              </w:rPr>
              <w:t>应用</w:t>
            </w:r>
            <w:r w:rsidR="000440B6">
              <w:rPr>
                <w:rFonts w:ascii="宋体" w:hAnsi="宋体" w:hint="eastAsia"/>
                <w:szCs w:val="21"/>
              </w:rPr>
              <w:t>。</w:t>
            </w:r>
          </w:p>
        </w:tc>
        <w:tc>
          <w:tcPr>
            <w:tcW w:w="60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7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0440B6" w:rsidRPr="008558F1" w:rsidTr="005055F8">
        <w:trPr>
          <w:trHeight w:val="145"/>
        </w:trPr>
        <w:tc>
          <w:tcPr>
            <w:tcW w:w="359"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“信息发送”、“信息接收”</w:t>
            </w:r>
            <w:r w:rsidRPr="008558F1">
              <w:rPr>
                <w:rFonts w:ascii="宋体" w:hAnsi="宋体" w:hint="eastAsia"/>
                <w:szCs w:val="21"/>
              </w:rPr>
              <w:t>应用成功打开</w:t>
            </w:r>
            <w:r w:rsidR="000440B6">
              <w:rPr>
                <w:rFonts w:ascii="宋体" w:hAnsi="宋体" w:hint="eastAsia"/>
                <w:szCs w:val="21"/>
              </w:rPr>
              <w:t>。</w:t>
            </w:r>
          </w:p>
        </w:tc>
        <w:tc>
          <w:tcPr>
            <w:tcW w:w="4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自定义信息</w:t>
            </w:r>
            <w:r w:rsidR="000440B6">
              <w:rPr>
                <w:rFonts w:ascii="宋体" w:hAnsi="宋体" w:hint="eastAsia"/>
                <w:szCs w:val="21"/>
              </w:rPr>
              <w:t>。</w:t>
            </w:r>
          </w:p>
        </w:tc>
        <w:tc>
          <w:tcPr>
            <w:tcW w:w="99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点击</w:t>
            </w:r>
            <w:r w:rsidRPr="008558F1">
              <w:rPr>
                <w:rFonts w:ascii="宋体" w:hAnsi="宋体" w:hint="eastAsia"/>
                <w:color w:val="000000"/>
                <w:szCs w:val="21"/>
              </w:rPr>
              <w:t>“信息发送”应用</w:t>
            </w:r>
            <w:r w:rsidRPr="008558F1">
              <w:rPr>
                <w:rFonts w:ascii="宋体" w:hAnsi="宋体"/>
                <w:color w:val="000000"/>
                <w:szCs w:val="21"/>
              </w:rPr>
              <w:t>页面中的“</w:t>
            </w:r>
            <w:r w:rsidRPr="008558F1">
              <w:rPr>
                <w:rFonts w:ascii="宋体" w:hAnsi="宋体" w:hint="eastAsia"/>
                <w:szCs w:val="21"/>
              </w:rPr>
              <w:t>websocket协议</w:t>
            </w:r>
            <w:r w:rsidRPr="008558F1">
              <w:rPr>
                <w:rFonts w:ascii="宋体" w:hAnsi="宋体" w:hint="eastAsia"/>
                <w:color w:val="000000"/>
                <w:szCs w:val="21"/>
              </w:rPr>
              <w:t>发送信息</w:t>
            </w:r>
            <w:r w:rsidRPr="008558F1">
              <w:rPr>
                <w:rFonts w:ascii="宋体" w:hAnsi="宋体"/>
                <w:color w:val="000000"/>
                <w:szCs w:val="21"/>
              </w:rPr>
              <w:t>”按钮</w:t>
            </w:r>
            <w:r w:rsidRPr="008558F1">
              <w:rPr>
                <w:rFonts w:ascii="宋体" w:hAnsi="宋体" w:hint="eastAsia"/>
                <w:color w:val="000000"/>
                <w:szCs w:val="21"/>
              </w:rPr>
              <w:t>，</w:t>
            </w:r>
            <w:r w:rsidRPr="008558F1">
              <w:rPr>
                <w:rFonts w:ascii="宋体" w:hAnsi="宋体" w:hint="eastAsia"/>
                <w:color w:val="000000"/>
                <w:szCs w:val="21"/>
              </w:rPr>
              <w:lastRenderedPageBreak/>
              <w:t>使用</w:t>
            </w:r>
            <w:r w:rsidRPr="008558F1">
              <w:rPr>
                <w:rFonts w:ascii="宋体" w:hAnsi="宋体" w:hint="eastAsia"/>
                <w:szCs w:val="21"/>
              </w:rPr>
              <w:t>websocket协议</w:t>
            </w:r>
            <w:r w:rsidRPr="008558F1">
              <w:rPr>
                <w:rFonts w:ascii="宋体" w:hAnsi="宋体"/>
                <w:szCs w:val="21"/>
              </w:rPr>
              <w:t>对</w:t>
            </w:r>
            <w:r w:rsidRPr="008558F1">
              <w:rPr>
                <w:rFonts w:ascii="宋体" w:hAnsi="宋体" w:hint="eastAsia"/>
                <w:szCs w:val="21"/>
              </w:rPr>
              <w:t>输入的自定义信息</w:t>
            </w:r>
            <w:r w:rsidRPr="008558F1">
              <w:rPr>
                <w:rFonts w:ascii="宋体" w:hAnsi="宋体"/>
                <w:szCs w:val="21"/>
              </w:rPr>
              <w:t>数据报文进行传输</w:t>
            </w:r>
            <w:r w:rsidRPr="008558F1">
              <w:rPr>
                <w:rFonts w:ascii="宋体" w:hAnsi="宋体"/>
                <w:color w:val="000000"/>
                <w:szCs w:val="21"/>
              </w:rPr>
              <w:t>。</w:t>
            </w:r>
          </w:p>
        </w:tc>
        <w:tc>
          <w:tcPr>
            <w:tcW w:w="104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lastRenderedPageBreak/>
              <w:t>“信息接收”应用页面展示“信息发送”应用页面中使用</w:t>
            </w:r>
            <w:r w:rsidRPr="008558F1">
              <w:rPr>
                <w:rFonts w:ascii="宋体" w:hAnsi="宋体" w:hint="eastAsia"/>
                <w:szCs w:val="21"/>
              </w:rPr>
              <w:t>websocket协议</w:t>
            </w:r>
            <w:r w:rsidRPr="008558F1">
              <w:rPr>
                <w:rFonts w:ascii="宋体" w:hAnsi="宋体" w:hint="eastAsia"/>
                <w:color w:val="000000"/>
                <w:szCs w:val="21"/>
              </w:rPr>
              <w:lastRenderedPageBreak/>
              <w:t>传送来的数据信息。</w:t>
            </w:r>
          </w:p>
        </w:tc>
        <w:tc>
          <w:tcPr>
            <w:tcW w:w="60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lastRenderedPageBreak/>
              <w:t>与预期结果一致</w:t>
            </w:r>
          </w:p>
        </w:tc>
        <w:tc>
          <w:tcPr>
            <w:tcW w:w="37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0440B6" w:rsidRPr="008558F1" w:rsidTr="005055F8">
        <w:trPr>
          <w:trHeight w:val="145"/>
        </w:trPr>
        <w:tc>
          <w:tcPr>
            <w:tcW w:w="359"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lastRenderedPageBreak/>
              <w:t xml:space="preserve">步骤 </w:t>
            </w:r>
            <w:r w:rsidRPr="008558F1">
              <w:rPr>
                <w:rFonts w:ascii="宋体" w:hAnsi="宋体" w:hint="eastAsia"/>
                <w:szCs w:val="21"/>
              </w:rPr>
              <w:t>4</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“信息发送”、“信息接收”</w:t>
            </w:r>
            <w:r w:rsidRPr="008558F1">
              <w:rPr>
                <w:rFonts w:ascii="宋体" w:hAnsi="宋体" w:hint="eastAsia"/>
                <w:szCs w:val="21"/>
              </w:rPr>
              <w:t>应用成功打开</w:t>
            </w:r>
            <w:r w:rsidR="000440B6">
              <w:rPr>
                <w:rFonts w:ascii="宋体" w:hAnsi="宋体" w:hint="eastAsia"/>
                <w:szCs w:val="21"/>
              </w:rPr>
              <w:t>。</w:t>
            </w:r>
          </w:p>
        </w:tc>
        <w:tc>
          <w:tcPr>
            <w:tcW w:w="46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自定义信息</w:t>
            </w:r>
            <w:r w:rsidR="000440B6">
              <w:rPr>
                <w:rFonts w:ascii="宋体" w:hAnsi="宋体" w:hint="eastAsia"/>
                <w:szCs w:val="21"/>
              </w:rPr>
              <w:t>。</w:t>
            </w:r>
          </w:p>
        </w:tc>
        <w:tc>
          <w:tcPr>
            <w:tcW w:w="99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点击</w:t>
            </w:r>
            <w:r w:rsidRPr="008558F1">
              <w:rPr>
                <w:rFonts w:ascii="宋体" w:hAnsi="宋体" w:hint="eastAsia"/>
                <w:color w:val="000000"/>
                <w:szCs w:val="21"/>
              </w:rPr>
              <w:t>“信息发送”应用</w:t>
            </w:r>
            <w:r w:rsidRPr="008558F1">
              <w:rPr>
                <w:rFonts w:ascii="宋体" w:hAnsi="宋体"/>
                <w:color w:val="000000"/>
                <w:szCs w:val="21"/>
              </w:rPr>
              <w:t>页面中的“</w:t>
            </w:r>
            <w:r w:rsidRPr="008558F1">
              <w:rPr>
                <w:rFonts w:ascii="宋体" w:hAnsi="宋体" w:hint="eastAsia"/>
                <w:szCs w:val="21"/>
              </w:rPr>
              <w:t>http协议</w:t>
            </w:r>
            <w:r w:rsidRPr="008558F1">
              <w:rPr>
                <w:rFonts w:ascii="宋体" w:hAnsi="宋体" w:hint="eastAsia"/>
                <w:color w:val="000000"/>
                <w:szCs w:val="21"/>
              </w:rPr>
              <w:t>发送信息</w:t>
            </w:r>
            <w:r w:rsidRPr="008558F1">
              <w:rPr>
                <w:rFonts w:ascii="宋体" w:hAnsi="宋体"/>
                <w:color w:val="000000"/>
                <w:szCs w:val="21"/>
              </w:rPr>
              <w:t>”按钮</w:t>
            </w:r>
            <w:r w:rsidRPr="008558F1">
              <w:rPr>
                <w:rFonts w:ascii="宋体" w:hAnsi="宋体" w:hint="eastAsia"/>
                <w:color w:val="000000"/>
                <w:szCs w:val="21"/>
              </w:rPr>
              <w:t>，使用</w:t>
            </w:r>
            <w:r w:rsidRPr="008558F1">
              <w:rPr>
                <w:rFonts w:ascii="宋体" w:hAnsi="宋体" w:hint="eastAsia"/>
                <w:szCs w:val="21"/>
              </w:rPr>
              <w:t>http协议</w:t>
            </w:r>
            <w:r w:rsidRPr="008558F1">
              <w:rPr>
                <w:rFonts w:ascii="宋体" w:hAnsi="宋体"/>
                <w:szCs w:val="21"/>
              </w:rPr>
              <w:t>对</w:t>
            </w:r>
            <w:r w:rsidRPr="008558F1">
              <w:rPr>
                <w:rFonts w:ascii="宋体" w:hAnsi="宋体" w:hint="eastAsia"/>
                <w:szCs w:val="21"/>
              </w:rPr>
              <w:t>输入的自定义信息</w:t>
            </w:r>
            <w:r w:rsidRPr="008558F1">
              <w:rPr>
                <w:rFonts w:ascii="宋体" w:hAnsi="宋体"/>
                <w:szCs w:val="21"/>
              </w:rPr>
              <w:t>数据报文进行传输</w:t>
            </w:r>
            <w:r w:rsidRPr="008558F1">
              <w:rPr>
                <w:rFonts w:ascii="宋体" w:hAnsi="宋体"/>
                <w:color w:val="000000"/>
                <w:szCs w:val="21"/>
              </w:rPr>
              <w:t>。</w:t>
            </w:r>
          </w:p>
        </w:tc>
        <w:tc>
          <w:tcPr>
            <w:tcW w:w="104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“信息接收”应用页面展示“信息发送”应用页面中使用</w:t>
            </w:r>
            <w:r w:rsidRPr="008558F1">
              <w:rPr>
                <w:rFonts w:ascii="宋体" w:hAnsi="宋体" w:hint="eastAsia"/>
                <w:szCs w:val="21"/>
              </w:rPr>
              <w:t>http协议</w:t>
            </w:r>
            <w:r w:rsidRPr="008558F1">
              <w:rPr>
                <w:rFonts w:ascii="宋体" w:hAnsi="宋体" w:hint="eastAsia"/>
                <w:color w:val="000000"/>
                <w:szCs w:val="21"/>
              </w:rPr>
              <w:t>传送来的数据信息。</w:t>
            </w:r>
          </w:p>
        </w:tc>
        <w:tc>
          <w:tcPr>
            <w:tcW w:w="60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74" w:type="pct"/>
            <w:shd w:val="clear" w:color="auto" w:fill="auto"/>
          </w:tcPr>
          <w:p w:rsidR="007E2D16" w:rsidRPr="008558F1" w:rsidRDefault="007E2D16" w:rsidP="005055F8">
            <w:pPr>
              <w:jc w:val="center"/>
              <w:rPr>
                <w:rFonts w:ascii="宋体" w:hAnsi="宋体"/>
                <w:szCs w:val="21"/>
              </w:rPr>
            </w:pP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数据访问功能测试用例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2126"/>
        <w:gridCol w:w="851"/>
        <w:gridCol w:w="1701"/>
        <w:gridCol w:w="1985"/>
        <w:gridCol w:w="1134"/>
        <w:gridCol w:w="701"/>
      </w:tblGrid>
      <w:tr w:rsidR="007E2D16" w:rsidRPr="008558F1" w:rsidTr="005055F8">
        <w:tc>
          <w:tcPr>
            <w:tcW w:w="1527"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473"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数据访问功能/GN_YYKJ_JS_SJFW</w:t>
            </w:r>
          </w:p>
        </w:tc>
      </w:tr>
      <w:tr w:rsidR="007E2D16" w:rsidRPr="008558F1" w:rsidTr="005055F8">
        <w:tc>
          <w:tcPr>
            <w:tcW w:w="1527"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473"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 xml:space="preserve"> 测试软件是否支持数据访问功能，包括用javascript语言进行持久化存储以及访问websql数据库。</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 xml:space="preserve"> 在应用中对数据数据进行持久化存储，对websql进行数据新增，关闭应用并重新打开后仍能获取到数据。</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color w:val="FF0000"/>
                <w:szCs w:val="21"/>
              </w:rPr>
              <w:t xml:space="preserve"> </w:t>
            </w:r>
            <w:r w:rsidRPr="008558F1">
              <w:rPr>
                <w:rFonts w:ascii="宋体" w:hAnsi="宋体" w:hint="eastAsia"/>
                <w:szCs w:val="21"/>
              </w:rPr>
              <w:t>支持数据访问功能，可以用javascript语言对数据进行持久化存储，可以访问websql。</w:t>
            </w:r>
          </w:p>
        </w:tc>
      </w:tr>
      <w:tr w:rsidR="007E2D16" w:rsidRPr="008558F1" w:rsidTr="005055F8">
        <w:tc>
          <w:tcPr>
            <w:tcW w:w="36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115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46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927"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82"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2"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登录用户已成功安装数据访问“数据访问”应用</w:t>
            </w:r>
            <w:r w:rsidR="000440B6">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0440B6">
              <w:rPr>
                <w:rFonts w:ascii="宋体" w:hAnsi="宋体" w:hint="eastAsia"/>
                <w:szCs w:val="21"/>
              </w:rPr>
              <w:t>。</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中可以看到“数</w:t>
            </w:r>
            <w:r w:rsidRPr="008558F1">
              <w:rPr>
                <w:rFonts w:ascii="宋体" w:hAnsi="宋体" w:hint="eastAsia"/>
                <w:szCs w:val="21"/>
              </w:rPr>
              <w:t>据访问</w:t>
            </w:r>
            <w:r w:rsidRPr="008558F1">
              <w:rPr>
                <w:rFonts w:ascii="宋体" w:hAnsi="宋体"/>
                <w:color w:val="000000"/>
                <w:szCs w:val="21"/>
              </w:rPr>
              <w:t>用</w:t>
            </w:r>
            <w:r w:rsidR="000440B6">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无</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在已安装的应用列表，打开</w:t>
            </w:r>
            <w:r w:rsidRPr="008558F1">
              <w:rPr>
                <w:rFonts w:ascii="宋体" w:hAnsi="宋体" w:hint="eastAsia"/>
                <w:szCs w:val="21"/>
              </w:rPr>
              <w:t>“数据访问”</w:t>
            </w:r>
            <w:r w:rsidRPr="008558F1">
              <w:rPr>
                <w:rFonts w:ascii="宋体" w:hAnsi="宋体"/>
                <w:color w:val="000000"/>
                <w:szCs w:val="21"/>
              </w:rPr>
              <w:t>应用</w:t>
            </w:r>
            <w:r w:rsidR="000440B6">
              <w:rPr>
                <w:rFonts w:ascii="宋体" w:hAnsi="宋体" w:hint="eastAsia"/>
                <w:color w:val="000000"/>
                <w:szCs w:val="21"/>
              </w:rPr>
              <w:t>。</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成功打开</w:t>
            </w:r>
            <w:r w:rsidRPr="008558F1">
              <w:rPr>
                <w:rFonts w:ascii="宋体" w:hAnsi="宋体" w:hint="eastAsia"/>
                <w:szCs w:val="21"/>
              </w:rPr>
              <w:t>“数据访问”</w:t>
            </w:r>
            <w:r w:rsidRPr="008558F1">
              <w:rPr>
                <w:rFonts w:ascii="宋体" w:hAnsi="宋体"/>
                <w:color w:val="000000"/>
                <w:szCs w:val="21"/>
              </w:rPr>
              <w:t>应用</w:t>
            </w:r>
            <w:r w:rsidR="000440B6">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“数据访问”</w:t>
            </w:r>
            <w:r w:rsidRPr="008558F1">
              <w:rPr>
                <w:rFonts w:ascii="宋体" w:hAnsi="宋体"/>
                <w:color w:val="000000"/>
                <w:szCs w:val="21"/>
              </w:rPr>
              <w:t>应用</w:t>
            </w:r>
            <w:r w:rsidRPr="008558F1">
              <w:rPr>
                <w:rFonts w:ascii="宋体" w:hAnsi="宋体" w:hint="eastAsia"/>
                <w:color w:val="000000"/>
                <w:szCs w:val="21"/>
              </w:rPr>
              <w:t>已经成功打开</w:t>
            </w:r>
            <w:r w:rsidR="000440B6">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自定义信息</w:t>
            </w:r>
            <w:r w:rsidR="003E4014">
              <w:rPr>
                <w:rFonts w:ascii="宋体" w:hAnsi="宋体" w:hint="eastAsia"/>
                <w:szCs w:val="21"/>
              </w:rPr>
              <w:t>。</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hint="eastAsia"/>
                <w:szCs w:val="21"/>
              </w:rPr>
              <w:t>“数据访问”应用页面的“持久化”</w:t>
            </w:r>
            <w:r w:rsidRPr="008558F1">
              <w:rPr>
                <w:rFonts w:ascii="宋体" w:hAnsi="宋体" w:hint="eastAsia"/>
                <w:color w:val="000000"/>
                <w:szCs w:val="21"/>
              </w:rPr>
              <w:t>输入框中输入信息并保存。</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提示保存成功</w:t>
            </w:r>
            <w:r w:rsidR="000440B6">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4</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“数据访问”</w:t>
            </w:r>
            <w:r w:rsidRPr="008558F1">
              <w:rPr>
                <w:rFonts w:ascii="宋体" w:hAnsi="宋体"/>
                <w:color w:val="000000"/>
                <w:szCs w:val="21"/>
              </w:rPr>
              <w:t>应用</w:t>
            </w:r>
            <w:r w:rsidRPr="008558F1">
              <w:rPr>
                <w:rFonts w:ascii="宋体" w:hAnsi="宋体" w:hint="eastAsia"/>
                <w:color w:val="000000"/>
                <w:szCs w:val="21"/>
              </w:rPr>
              <w:t>已经成功打开</w:t>
            </w:r>
            <w:r w:rsidR="000440B6">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自定义信息</w:t>
            </w:r>
            <w:r w:rsidR="003E4014">
              <w:rPr>
                <w:rFonts w:ascii="宋体" w:hAnsi="宋体" w:hint="eastAsia"/>
                <w:szCs w:val="21"/>
              </w:rPr>
              <w:t>。</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hint="eastAsia"/>
                <w:szCs w:val="21"/>
              </w:rPr>
              <w:t>“数据访问”应用页面的“存储到websql”</w:t>
            </w:r>
            <w:r w:rsidRPr="008558F1">
              <w:rPr>
                <w:rFonts w:ascii="宋体" w:hAnsi="宋体" w:hint="eastAsia"/>
                <w:color w:val="000000"/>
                <w:szCs w:val="21"/>
              </w:rPr>
              <w:t>输入框中输入信息，点击“新增”进行新增数据</w:t>
            </w:r>
            <w:r w:rsidR="003E4014">
              <w:rPr>
                <w:rFonts w:ascii="宋体" w:hAnsi="宋体" w:hint="eastAsia"/>
                <w:color w:val="000000"/>
                <w:szCs w:val="21"/>
              </w:rPr>
              <w:t>。</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提示新增成功</w:t>
            </w:r>
            <w:r w:rsidR="000440B6">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5</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“数据访问”</w:t>
            </w:r>
            <w:r w:rsidRPr="008558F1">
              <w:rPr>
                <w:rFonts w:ascii="宋体" w:hAnsi="宋体"/>
                <w:color w:val="000000"/>
                <w:szCs w:val="21"/>
              </w:rPr>
              <w:t>应用</w:t>
            </w:r>
            <w:r w:rsidRPr="008558F1">
              <w:rPr>
                <w:rFonts w:ascii="宋体" w:hAnsi="宋体" w:hint="eastAsia"/>
                <w:color w:val="000000"/>
                <w:szCs w:val="21"/>
              </w:rPr>
              <w:t>已经成功打开</w:t>
            </w:r>
            <w:r w:rsidR="000440B6">
              <w:rPr>
                <w:rFonts w:ascii="宋体" w:hAnsi="宋体" w:hint="eastAsia"/>
                <w:color w:val="000000"/>
                <w:szCs w:val="21"/>
              </w:rPr>
              <w:t>。</w:t>
            </w:r>
          </w:p>
        </w:tc>
        <w:tc>
          <w:tcPr>
            <w:tcW w:w="46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点击关闭按钮，关闭应用</w:t>
            </w:r>
            <w:r w:rsidR="000440B6">
              <w:rPr>
                <w:rFonts w:ascii="宋体" w:hAnsi="宋体" w:hint="eastAsia"/>
                <w:color w:val="000000"/>
                <w:szCs w:val="21"/>
              </w:rPr>
              <w:t>。</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成功关闭</w:t>
            </w:r>
            <w:r w:rsidRPr="008558F1">
              <w:rPr>
                <w:rFonts w:ascii="宋体" w:hAnsi="宋体" w:hint="eastAsia"/>
                <w:szCs w:val="21"/>
              </w:rPr>
              <w:t>“数据访问”应用</w:t>
            </w:r>
            <w:r w:rsidR="000440B6">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 xml:space="preserve">步骤 </w:t>
            </w:r>
            <w:r w:rsidRPr="008558F1">
              <w:rPr>
                <w:rFonts w:ascii="宋体" w:hAnsi="宋体"/>
                <w:szCs w:val="21"/>
              </w:rPr>
              <w:lastRenderedPageBreak/>
              <w:t>6</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lastRenderedPageBreak/>
              <w:t>“数据访问”</w:t>
            </w:r>
            <w:r w:rsidRPr="008558F1">
              <w:rPr>
                <w:rFonts w:ascii="宋体" w:hAnsi="宋体"/>
                <w:color w:val="000000"/>
                <w:szCs w:val="21"/>
              </w:rPr>
              <w:t>应用</w:t>
            </w:r>
            <w:r w:rsidRPr="008558F1">
              <w:rPr>
                <w:rFonts w:ascii="宋体" w:hAnsi="宋体" w:hint="eastAsia"/>
                <w:color w:val="000000"/>
                <w:szCs w:val="21"/>
              </w:rPr>
              <w:t>已</w:t>
            </w:r>
            <w:r w:rsidRPr="008558F1">
              <w:rPr>
                <w:rFonts w:ascii="宋体" w:hAnsi="宋体" w:hint="eastAsia"/>
                <w:color w:val="000000"/>
                <w:szCs w:val="21"/>
              </w:rPr>
              <w:lastRenderedPageBreak/>
              <w:t>经关闭，在</w:t>
            </w:r>
            <w:r w:rsidRPr="008558F1">
              <w:rPr>
                <w:rFonts w:ascii="宋体" w:hAnsi="宋体"/>
                <w:color w:val="000000"/>
                <w:szCs w:val="21"/>
              </w:rPr>
              <w:t>已安装的应用列表</w:t>
            </w:r>
            <w:r w:rsidRPr="008558F1">
              <w:rPr>
                <w:rFonts w:ascii="宋体" w:hAnsi="宋体" w:hint="eastAsia"/>
                <w:color w:val="000000"/>
                <w:szCs w:val="21"/>
              </w:rPr>
              <w:t>中可以看到“数</w:t>
            </w:r>
            <w:r w:rsidRPr="008558F1">
              <w:rPr>
                <w:rFonts w:ascii="宋体" w:hAnsi="宋体" w:hint="eastAsia"/>
                <w:szCs w:val="21"/>
              </w:rPr>
              <w:t>据传输</w:t>
            </w:r>
            <w:r w:rsidRPr="008558F1">
              <w:rPr>
                <w:rFonts w:ascii="宋体" w:hAnsi="宋体" w:hint="eastAsia"/>
                <w:color w:val="000000"/>
                <w:szCs w:val="21"/>
              </w:rPr>
              <w:t>”</w:t>
            </w:r>
            <w:r w:rsidRPr="008558F1">
              <w:rPr>
                <w:rFonts w:ascii="宋体" w:hAnsi="宋体"/>
                <w:color w:val="000000"/>
                <w:szCs w:val="21"/>
              </w:rPr>
              <w:t>应用</w:t>
            </w:r>
            <w:r w:rsidR="000440B6">
              <w:rPr>
                <w:rFonts w:ascii="宋体" w:hAnsi="宋体" w:hint="eastAsia"/>
                <w:color w:val="000000"/>
                <w:szCs w:val="21"/>
              </w:rPr>
              <w:t>。</w:t>
            </w:r>
          </w:p>
        </w:tc>
        <w:tc>
          <w:tcPr>
            <w:tcW w:w="46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lastRenderedPageBreak/>
              <w:t>无</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重新打开</w:t>
            </w:r>
            <w:r w:rsidRPr="008558F1">
              <w:rPr>
                <w:rFonts w:ascii="宋体" w:hAnsi="宋体" w:hint="eastAsia"/>
                <w:szCs w:val="21"/>
              </w:rPr>
              <w:t>“数据</w:t>
            </w:r>
            <w:r w:rsidRPr="008558F1">
              <w:rPr>
                <w:rFonts w:ascii="宋体" w:hAnsi="宋体" w:hint="eastAsia"/>
                <w:szCs w:val="21"/>
              </w:rPr>
              <w:lastRenderedPageBreak/>
              <w:t>访问”应用</w:t>
            </w:r>
            <w:r w:rsidR="000440B6">
              <w:rPr>
                <w:rFonts w:ascii="宋体" w:hAnsi="宋体" w:hint="eastAsia"/>
                <w:szCs w:val="21"/>
              </w:rPr>
              <w:t>。</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lastRenderedPageBreak/>
              <w:t>成功打开</w:t>
            </w:r>
            <w:r w:rsidRPr="008558F1">
              <w:rPr>
                <w:rFonts w:ascii="宋体" w:hAnsi="宋体" w:hint="eastAsia"/>
                <w:szCs w:val="21"/>
              </w:rPr>
              <w:t>“数据访</w:t>
            </w:r>
            <w:r w:rsidRPr="008558F1">
              <w:rPr>
                <w:rFonts w:ascii="宋体" w:hAnsi="宋体" w:hint="eastAsia"/>
                <w:szCs w:val="21"/>
              </w:rPr>
              <w:lastRenderedPageBreak/>
              <w:t>问”</w:t>
            </w:r>
            <w:r w:rsidRPr="008558F1">
              <w:rPr>
                <w:rFonts w:ascii="宋体" w:hAnsi="宋体"/>
                <w:color w:val="000000"/>
                <w:szCs w:val="21"/>
              </w:rPr>
              <w:t>应用</w:t>
            </w:r>
            <w:r w:rsidR="000440B6">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lastRenderedPageBreak/>
              <w:t>与预期结</w:t>
            </w:r>
            <w:r w:rsidRPr="008558F1">
              <w:rPr>
                <w:rFonts w:ascii="宋体" w:hAnsi="宋体" w:hint="eastAsia"/>
                <w:szCs w:val="21"/>
              </w:rPr>
              <w:lastRenderedPageBreak/>
              <w:t>果一致</w:t>
            </w:r>
          </w:p>
        </w:tc>
        <w:tc>
          <w:tcPr>
            <w:tcW w:w="382" w:type="pct"/>
            <w:shd w:val="clear" w:color="auto" w:fill="auto"/>
          </w:tcPr>
          <w:p w:rsidR="007E2D16" w:rsidRPr="008558F1" w:rsidRDefault="007E2D16" w:rsidP="005055F8">
            <w:pPr>
              <w:jc w:val="center"/>
              <w:rPr>
                <w:rFonts w:ascii="宋体" w:hAnsi="宋体"/>
                <w:szCs w:val="21"/>
              </w:rPr>
            </w:pP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lastRenderedPageBreak/>
              <w:t>步骤 7</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“数据访问”</w:t>
            </w:r>
            <w:r w:rsidRPr="008558F1">
              <w:rPr>
                <w:rFonts w:ascii="宋体" w:hAnsi="宋体"/>
                <w:color w:val="000000"/>
                <w:szCs w:val="21"/>
              </w:rPr>
              <w:t>应用</w:t>
            </w:r>
            <w:r w:rsidRPr="008558F1">
              <w:rPr>
                <w:rFonts w:ascii="宋体" w:hAnsi="宋体" w:hint="eastAsia"/>
                <w:color w:val="000000"/>
                <w:szCs w:val="21"/>
              </w:rPr>
              <w:t>已经成功打开</w:t>
            </w:r>
            <w:r w:rsidR="000440B6">
              <w:rPr>
                <w:rFonts w:ascii="宋体" w:hAnsi="宋体" w:hint="eastAsia"/>
                <w:color w:val="000000"/>
                <w:szCs w:val="21"/>
              </w:rPr>
              <w:t>。</w:t>
            </w:r>
          </w:p>
        </w:tc>
        <w:tc>
          <w:tcPr>
            <w:tcW w:w="46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点击“获取持久化信息”</w:t>
            </w:r>
            <w:r w:rsidR="000440B6">
              <w:rPr>
                <w:rFonts w:ascii="宋体" w:hAnsi="宋体" w:hint="eastAsia"/>
                <w:color w:val="000000"/>
                <w:szCs w:val="21"/>
              </w:rPr>
              <w:t>。</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成功展示步骤3中</w:t>
            </w:r>
            <w:r w:rsidRPr="008558F1">
              <w:rPr>
                <w:rFonts w:ascii="宋体" w:hAnsi="宋体" w:hint="eastAsia"/>
                <w:szCs w:val="21"/>
              </w:rPr>
              <w:t>“持久化”</w:t>
            </w:r>
            <w:r w:rsidRPr="008558F1">
              <w:rPr>
                <w:rFonts w:ascii="宋体" w:hAnsi="宋体" w:hint="eastAsia"/>
                <w:color w:val="000000"/>
                <w:szCs w:val="21"/>
              </w:rPr>
              <w:t>输入框中输入的信息</w:t>
            </w:r>
            <w:r w:rsidR="000440B6">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p>
        </w:tc>
      </w:tr>
      <w:tr w:rsidR="007E2D16" w:rsidRPr="008558F1" w:rsidTr="005055F8">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8</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“数据访问”</w:t>
            </w:r>
            <w:r w:rsidRPr="008558F1">
              <w:rPr>
                <w:rFonts w:ascii="宋体" w:hAnsi="宋体"/>
                <w:color w:val="000000"/>
                <w:szCs w:val="21"/>
              </w:rPr>
              <w:t>应用</w:t>
            </w:r>
            <w:r w:rsidRPr="008558F1">
              <w:rPr>
                <w:rFonts w:ascii="宋体" w:hAnsi="宋体" w:hint="eastAsia"/>
                <w:color w:val="000000"/>
                <w:szCs w:val="21"/>
              </w:rPr>
              <w:t>已经成功打开</w:t>
            </w:r>
            <w:r w:rsidR="000440B6">
              <w:rPr>
                <w:rFonts w:ascii="宋体" w:hAnsi="宋体" w:hint="eastAsia"/>
                <w:color w:val="000000"/>
                <w:szCs w:val="21"/>
              </w:rPr>
              <w:t>。</w:t>
            </w:r>
          </w:p>
        </w:tc>
        <w:tc>
          <w:tcPr>
            <w:tcW w:w="46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无</w:t>
            </w:r>
          </w:p>
        </w:tc>
        <w:tc>
          <w:tcPr>
            <w:tcW w:w="927"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点击“获取数据库信息”去访问本地websql</w:t>
            </w:r>
            <w:r w:rsidR="000440B6">
              <w:rPr>
                <w:rFonts w:ascii="宋体" w:hAnsi="宋体" w:hint="eastAsia"/>
                <w:color w:val="000000"/>
                <w:szCs w:val="21"/>
              </w:rPr>
              <w:t>。</w:t>
            </w:r>
          </w:p>
        </w:tc>
        <w:tc>
          <w:tcPr>
            <w:tcW w:w="1082"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成功获取到</w:t>
            </w:r>
            <w:r w:rsidRPr="008558F1">
              <w:rPr>
                <w:rFonts w:ascii="宋体" w:hAnsi="宋体" w:hint="eastAsia"/>
                <w:szCs w:val="21"/>
              </w:rPr>
              <w:t>存储到websql</w:t>
            </w:r>
            <w:r w:rsidRPr="008558F1">
              <w:rPr>
                <w:rFonts w:ascii="宋体" w:hAnsi="宋体" w:hint="eastAsia"/>
                <w:color w:val="000000"/>
                <w:szCs w:val="21"/>
              </w:rPr>
              <w:t>输入框中输入信息以及历史输入的信息</w:t>
            </w:r>
            <w:r w:rsidR="000440B6">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2" w:type="pct"/>
            <w:shd w:val="clear" w:color="auto" w:fill="auto"/>
          </w:tcPr>
          <w:p w:rsidR="007E2D16" w:rsidRPr="008558F1" w:rsidRDefault="007E2D16" w:rsidP="005055F8">
            <w:pPr>
              <w:jc w:val="center"/>
              <w:rPr>
                <w:rFonts w:ascii="宋体" w:hAnsi="宋体"/>
                <w:szCs w:val="21"/>
              </w:rPr>
            </w:pP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文本解析功能测试用例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987"/>
        <w:gridCol w:w="851"/>
        <w:gridCol w:w="2126"/>
        <w:gridCol w:w="1699"/>
        <w:gridCol w:w="1134"/>
        <w:gridCol w:w="703"/>
      </w:tblGrid>
      <w:tr w:rsidR="007E2D16" w:rsidRPr="008558F1" w:rsidTr="003E4014">
        <w:tc>
          <w:tcPr>
            <w:tcW w:w="1450"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550"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文本解析功能/ GN_YYKJ_JS_WBJX</w:t>
            </w:r>
          </w:p>
        </w:tc>
      </w:tr>
      <w:tr w:rsidR="007E2D16" w:rsidRPr="008558F1" w:rsidTr="003E4014">
        <w:tc>
          <w:tcPr>
            <w:tcW w:w="1450"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550"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提供文本解析能力：支持在界面程序中通过javascript语言调用本地文本解析库对ini、xml、Json等常见文本格式进行解析。</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将ini、xml、json等文件上传到调用本地文本解析库的应用中，应用可以对文件进行解析。</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szCs w:val="21"/>
              </w:rPr>
              <w:t>程序可以正常调用本地文本解析库，对ini，xml，json等常见文本格式的文件进行解析。</w:t>
            </w:r>
          </w:p>
        </w:tc>
      </w:tr>
      <w:tr w:rsidR="003E4014" w:rsidRPr="008558F1" w:rsidTr="003E4014">
        <w:tc>
          <w:tcPr>
            <w:tcW w:w="367"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10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46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15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926"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3E4014"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Pr="008558F1">
              <w:rPr>
                <w:rFonts w:ascii="宋体" w:hAnsi="宋体" w:hint="eastAsia"/>
                <w:color w:val="000000"/>
                <w:szCs w:val="21"/>
              </w:rPr>
              <w:t>登录用户已成功安装“文本解析”应用</w:t>
            </w:r>
            <w:r w:rsidR="000440B6">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0440B6">
              <w:rPr>
                <w:rFonts w:ascii="宋体" w:hAnsi="宋体" w:hint="eastAsia"/>
                <w:szCs w:val="21"/>
              </w:rPr>
              <w:t>。</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中可以看到“文本解析”</w:t>
            </w:r>
            <w:r w:rsidRPr="008558F1">
              <w:rPr>
                <w:rFonts w:ascii="宋体" w:hAnsi="宋体"/>
                <w:color w:val="000000"/>
                <w:szCs w:val="21"/>
              </w:rPr>
              <w:t>应用</w:t>
            </w:r>
            <w:r w:rsidR="000440B6">
              <w:rPr>
                <w:rFonts w:ascii="宋体" w:hAnsi="宋体" w:hint="eastAsia"/>
                <w:color w:val="000000"/>
                <w:szCs w:val="21"/>
              </w:rPr>
              <w:t>。</w:t>
            </w:r>
          </w:p>
        </w:tc>
        <w:tc>
          <w:tcPr>
            <w:tcW w:w="464"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在已安装的应用列表，打开</w:t>
            </w:r>
            <w:r w:rsidRPr="008558F1">
              <w:rPr>
                <w:rFonts w:ascii="宋体" w:hAnsi="宋体" w:hint="eastAsia"/>
                <w:color w:val="000000"/>
                <w:szCs w:val="21"/>
              </w:rPr>
              <w:t>“文本解析”应用</w:t>
            </w:r>
            <w:r w:rsidR="003E4014">
              <w:rPr>
                <w:rFonts w:ascii="宋体" w:hAnsi="宋体" w:hint="eastAsia"/>
                <w:color w:val="000000"/>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成功打开</w:t>
            </w:r>
            <w:r w:rsidRPr="008558F1">
              <w:rPr>
                <w:rFonts w:ascii="宋体" w:hAnsi="宋体" w:hint="eastAsia"/>
                <w:color w:val="000000"/>
                <w:szCs w:val="21"/>
              </w:rPr>
              <w:t>“文本解析”应用</w:t>
            </w:r>
            <w:r w:rsidR="000440B6">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“文本解析”应用已成功打开，已有</w:t>
            </w:r>
            <w:r w:rsidRPr="008558F1">
              <w:rPr>
                <w:rFonts w:ascii="宋体" w:hAnsi="宋体" w:hint="eastAsia"/>
                <w:szCs w:val="21"/>
              </w:rPr>
              <w:t>相关格式文本文件</w:t>
            </w:r>
            <w:r w:rsidR="000A46C9">
              <w:rPr>
                <w:rFonts w:ascii="宋体" w:hAnsi="宋体" w:hint="eastAsia"/>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json文件</w:t>
            </w:r>
            <w:r w:rsidR="003E4014">
              <w:rPr>
                <w:rFonts w:ascii="宋体" w:hAnsi="宋体" w:hint="eastAsia"/>
                <w:szCs w:val="21"/>
              </w:rPr>
              <w:t>。</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hint="eastAsia"/>
                <w:szCs w:val="21"/>
              </w:rPr>
              <w:t>“文本解析”应用页面中，点击文件选择</w:t>
            </w:r>
            <w:r w:rsidRPr="008558F1">
              <w:rPr>
                <w:rFonts w:ascii="宋体" w:hAnsi="宋体" w:hint="eastAsia"/>
                <w:color w:val="000000"/>
                <w:szCs w:val="21"/>
              </w:rPr>
              <w:t>输入框并选择json文件，并点击上传</w:t>
            </w:r>
            <w:r w:rsidR="000A46C9">
              <w:rPr>
                <w:rFonts w:ascii="宋体" w:hAnsi="宋体" w:hint="eastAsia"/>
                <w:color w:val="000000"/>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提示上传成功，页面上成功展示解析后的json的内容</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4</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“文本解析”应用已成功打开，已有</w:t>
            </w:r>
            <w:r w:rsidRPr="008558F1">
              <w:rPr>
                <w:rFonts w:ascii="宋体" w:hAnsi="宋体" w:hint="eastAsia"/>
                <w:szCs w:val="21"/>
              </w:rPr>
              <w:t>相关格式文本文件</w:t>
            </w:r>
            <w:r w:rsidR="000A46C9">
              <w:rPr>
                <w:rFonts w:ascii="宋体" w:hAnsi="宋体" w:hint="eastAsia"/>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xml文件</w:t>
            </w:r>
            <w:r w:rsidR="003E4014">
              <w:rPr>
                <w:rFonts w:ascii="宋体" w:hAnsi="宋体" w:hint="eastAsia"/>
                <w:szCs w:val="21"/>
              </w:rPr>
              <w:t>。</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hint="eastAsia"/>
                <w:szCs w:val="21"/>
              </w:rPr>
              <w:t>“文本解析”应用页面中，点击文件选择</w:t>
            </w:r>
            <w:r w:rsidRPr="008558F1">
              <w:rPr>
                <w:rFonts w:ascii="宋体" w:hAnsi="宋体" w:hint="eastAsia"/>
                <w:color w:val="000000"/>
                <w:szCs w:val="21"/>
              </w:rPr>
              <w:t>输入框并选择xml文件，并点击上传</w:t>
            </w:r>
            <w:r w:rsidR="000A46C9">
              <w:rPr>
                <w:rFonts w:ascii="宋体" w:hAnsi="宋体" w:hint="eastAsia"/>
                <w:color w:val="000000"/>
                <w:szCs w:val="21"/>
              </w:rPr>
              <w:t>。</w:t>
            </w:r>
          </w:p>
        </w:tc>
        <w:tc>
          <w:tcPr>
            <w:tcW w:w="926"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提示上传成功，页面上成功展示解析后的xml的内容</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w:t>
            </w:r>
          </w:p>
          <w:p w:rsidR="007E2D16" w:rsidRPr="008558F1" w:rsidRDefault="007E2D16" w:rsidP="005055F8">
            <w:pPr>
              <w:pStyle w:val="a9"/>
              <w:jc w:val="center"/>
              <w:rPr>
                <w:rFonts w:ascii="宋体" w:hAnsi="宋体"/>
                <w:szCs w:val="21"/>
              </w:rPr>
            </w:pPr>
            <w:r w:rsidRPr="008558F1">
              <w:rPr>
                <w:rFonts w:ascii="宋体" w:hAnsi="宋体" w:hint="eastAsia"/>
                <w:szCs w:val="21"/>
              </w:rPr>
              <w:t>5</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“文本解析”应用已成功打开，已有</w:t>
            </w:r>
            <w:r w:rsidRPr="008558F1">
              <w:rPr>
                <w:rFonts w:ascii="宋体" w:hAnsi="宋体" w:hint="eastAsia"/>
                <w:szCs w:val="21"/>
              </w:rPr>
              <w:t>相关格式文本文件</w:t>
            </w:r>
            <w:r w:rsidR="000A46C9">
              <w:rPr>
                <w:rFonts w:ascii="宋体" w:hAnsi="宋体" w:hint="eastAsia"/>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ini文件</w:t>
            </w:r>
            <w:r w:rsidR="003E4014">
              <w:rPr>
                <w:rFonts w:ascii="宋体" w:hAnsi="宋体" w:hint="eastAsia"/>
                <w:szCs w:val="21"/>
              </w:rPr>
              <w:t>。</w:t>
            </w:r>
          </w:p>
        </w:tc>
        <w:tc>
          <w:tcPr>
            <w:tcW w:w="1159" w:type="pct"/>
            <w:shd w:val="clear" w:color="auto" w:fill="auto"/>
          </w:tcPr>
          <w:p w:rsidR="007E2D16" w:rsidRPr="008558F1" w:rsidRDefault="007E2D16" w:rsidP="005055F8">
            <w:pPr>
              <w:rPr>
                <w:rFonts w:ascii="宋体" w:hAnsi="宋体"/>
                <w:color w:val="000000"/>
                <w:szCs w:val="21"/>
              </w:rPr>
            </w:pPr>
            <w:r w:rsidRPr="008558F1">
              <w:rPr>
                <w:rFonts w:ascii="宋体" w:hAnsi="宋体" w:hint="eastAsia"/>
                <w:color w:val="000000"/>
                <w:szCs w:val="21"/>
              </w:rPr>
              <w:t>在</w:t>
            </w:r>
            <w:r w:rsidRPr="008558F1">
              <w:rPr>
                <w:rFonts w:ascii="宋体" w:hAnsi="宋体" w:hint="eastAsia"/>
                <w:szCs w:val="21"/>
              </w:rPr>
              <w:t>“文本解析”应用页面中，点击文件选择</w:t>
            </w:r>
            <w:r w:rsidRPr="008558F1">
              <w:rPr>
                <w:rFonts w:ascii="宋体" w:hAnsi="宋体" w:hint="eastAsia"/>
                <w:color w:val="000000"/>
                <w:szCs w:val="21"/>
              </w:rPr>
              <w:t>输入框并选择ini文件，并点击上传</w:t>
            </w:r>
            <w:r w:rsidR="000A46C9">
              <w:rPr>
                <w:rFonts w:ascii="宋体" w:hAnsi="宋体" w:hint="eastAsia"/>
                <w:color w:val="000000"/>
                <w:szCs w:val="21"/>
              </w:rPr>
              <w:t>。</w:t>
            </w:r>
          </w:p>
        </w:tc>
        <w:tc>
          <w:tcPr>
            <w:tcW w:w="926" w:type="pct"/>
            <w:shd w:val="clear" w:color="auto" w:fill="auto"/>
          </w:tcPr>
          <w:p w:rsidR="007E2D16" w:rsidRPr="008558F1" w:rsidRDefault="007E2D16" w:rsidP="005055F8">
            <w:pPr>
              <w:rPr>
                <w:rFonts w:ascii="宋体" w:hAnsi="宋体"/>
                <w:color w:val="000000"/>
                <w:szCs w:val="21"/>
              </w:rPr>
            </w:pPr>
            <w:r w:rsidRPr="008558F1">
              <w:rPr>
                <w:rFonts w:ascii="宋体" w:hAnsi="宋体" w:hint="eastAsia"/>
                <w:color w:val="000000"/>
                <w:szCs w:val="21"/>
              </w:rPr>
              <w:t>提示上传成功，页面上成功展示解析后的ini的内容</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p>
        </w:tc>
      </w:tr>
    </w:tbl>
    <w:p w:rsidR="003E4014" w:rsidRDefault="003E4014" w:rsidP="003E4014">
      <w:pPr>
        <w:pStyle w:val="a5"/>
        <w:ind w:firstLineChars="0"/>
        <w:rPr>
          <w:rFonts w:ascii="宋体" w:hAnsi="宋体"/>
          <w:sz w:val="21"/>
          <w:szCs w:val="21"/>
        </w:rPr>
      </w:pPr>
    </w:p>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lastRenderedPageBreak/>
        <w:t>日志处理功能测试用例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69"/>
        <w:gridCol w:w="1987"/>
        <w:gridCol w:w="993"/>
        <w:gridCol w:w="1703"/>
        <w:gridCol w:w="1983"/>
        <w:gridCol w:w="1134"/>
        <w:gridCol w:w="704"/>
      </w:tblGrid>
      <w:tr w:rsidR="007E2D16" w:rsidRPr="008558F1" w:rsidTr="003E4014">
        <w:tc>
          <w:tcPr>
            <w:tcW w:w="1448"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552"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日志处理功能/ GN_YYKJ_JS_RZCL</w:t>
            </w:r>
          </w:p>
        </w:tc>
      </w:tr>
      <w:tr w:rsidR="007E2D16" w:rsidRPr="008558F1" w:rsidTr="003E4014">
        <w:tc>
          <w:tcPr>
            <w:tcW w:w="1448"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552"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b/>
                <w:szCs w:val="21"/>
              </w:rPr>
              <w:t>测试目的：</w:t>
            </w:r>
            <w:r w:rsidRPr="008558F1">
              <w:rPr>
                <w:rFonts w:ascii="宋体" w:hAnsi="宋体" w:hint="eastAsia"/>
                <w:szCs w:val="21"/>
              </w:rPr>
              <w:t xml:space="preserve"> 测试软件是否具有日志处理能力，使界面程序可以通过javascript语言调用本地日志处理库将日志记录到本地文件。</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打开一个使用javascript语言调用本地日志处理库的应用，将记录的日志输出到本地文件。</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szCs w:val="21"/>
              </w:rPr>
              <w:t>程序可以正常调用本地日志处理库，将日志记录到本能地文件。</w:t>
            </w:r>
          </w:p>
        </w:tc>
      </w:tr>
      <w:tr w:rsidR="003E4014" w:rsidRPr="008558F1" w:rsidTr="003E4014">
        <w:tc>
          <w:tcPr>
            <w:tcW w:w="365"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10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541"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92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81"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3E4014" w:rsidRPr="008558F1" w:rsidTr="003E4014">
        <w:tc>
          <w:tcPr>
            <w:tcW w:w="365"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正常运行，登录用户已成功</w:t>
            </w:r>
            <w:r w:rsidRPr="008558F1">
              <w:rPr>
                <w:rFonts w:ascii="宋体" w:hAnsi="宋体" w:hint="eastAsia"/>
                <w:color w:val="000000"/>
                <w:szCs w:val="21"/>
              </w:rPr>
              <w:t>“日志处理”</w:t>
            </w:r>
            <w:r w:rsidRPr="008558F1">
              <w:rPr>
                <w:rFonts w:ascii="宋体" w:hAnsi="宋体"/>
                <w:color w:val="000000"/>
                <w:szCs w:val="21"/>
              </w:rPr>
              <w:t>应用</w:t>
            </w:r>
            <w:r w:rsidR="000A46C9">
              <w:rPr>
                <w:rFonts w:ascii="宋体" w:hAnsi="宋体" w:hint="eastAsia"/>
                <w:color w:val="000000"/>
                <w:szCs w:val="21"/>
              </w:rPr>
              <w:t>。</w:t>
            </w:r>
          </w:p>
        </w:tc>
        <w:tc>
          <w:tcPr>
            <w:tcW w:w="541"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92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1081"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5"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中可以看到“</w:t>
            </w:r>
            <w:r w:rsidRPr="008558F1">
              <w:rPr>
                <w:rFonts w:ascii="宋体" w:hAnsi="宋体" w:hint="eastAsia"/>
                <w:szCs w:val="21"/>
              </w:rPr>
              <w:t>日志处理</w:t>
            </w:r>
            <w:r w:rsidRPr="008558F1">
              <w:rPr>
                <w:rFonts w:ascii="宋体" w:hAnsi="宋体" w:hint="eastAsia"/>
                <w:color w:val="000000"/>
                <w:szCs w:val="21"/>
              </w:rPr>
              <w:t>”</w:t>
            </w:r>
            <w:r w:rsidRPr="008558F1">
              <w:rPr>
                <w:rFonts w:ascii="宋体" w:hAnsi="宋体"/>
                <w:color w:val="000000"/>
                <w:szCs w:val="21"/>
              </w:rPr>
              <w:t>应用</w:t>
            </w:r>
            <w:r w:rsidR="000A46C9">
              <w:rPr>
                <w:rFonts w:ascii="宋体" w:hAnsi="宋体" w:hint="eastAsia"/>
                <w:color w:val="000000"/>
                <w:szCs w:val="21"/>
              </w:rPr>
              <w:t>。</w:t>
            </w:r>
          </w:p>
        </w:tc>
        <w:tc>
          <w:tcPr>
            <w:tcW w:w="541"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92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在已安装的应用列表，打开</w:t>
            </w:r>
            <w:r w:rsidRPr="008558F1">
              <w:rPr>
                <w:rFonts w:ascii="宋体" w:hAnsi="宋体" w:hint="eastAsia"/>
                <w:color w:val="000000"/>
                <w:szCs w:val="21"/>
              </w:rPr>
              <w:t>“日志处理”</w:t>
            </w:r>
            <w:r w:rsidRPr="008558F1">
              <w:rPr>
                <w:rFonts w:ascii="宋体" w:hAnsi="宋体"/>
                <w:color w:val="000000"/>
                <w:szCs w:val="21"/>
              </w:rPr>
              <w:t>应用</w:t>
            </w:r>
            <w:r w:rsidR="000A46C9">
              <w:rPr>
                <w:rFonts w:ascii="宋体" w:hAnsi="宋体" w:hint="eastAsia"/>
                <w:color w:val="000000"/>
                <w:szCs w:val="21"/>
              </w:rPr>
              <w:t>。</w:t>
            </w:r>
          </w:p>
        </w:tc>
        <w:tc>
          <w:tcPr>
            <w:tcW w:w="1081"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成功</w:t>
            </w:r>
            <w:r w:rsidRPr="008558F1">
              <w:rPr>
                <w:rFonts w:ascii="宋体" w:hAnsi="宋体"/>
                <w:color w:val="000000"/>
                <w:szCs w:val="21"/>
              </w:rPr>
              <w:t>打开</w:t>
            </w:r>
            <w:r w:rsidRPr="008558F1">
              <w:rPr>
                <w:rFonts w:ascii="宋体" w:hAnsi="宋体" w:hint="eastAsia"/>
                <w:szCs w:val="21"/>
              </w:rPr>
              <w:t>“日志处理”</w:t>
            </w:r>
            <w:r w:rsidRPr="008558F1">
              <w:rPr>
                <w:rFonts w:ascii="宋体" w:hAnsi="宋体"/>
                <w:color w:val="000000"/>
                <w:szCs w:val="21"/>
              </w:rPr>
              <w:t>应用</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5"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1083"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“日志处理”</w:t>
            </w:r>
            <w:r w:rsidRPr="008558F1">
              <w:rPr>
                <w:rFonts w:ascii="宋体" w:hAnsi="宋体"/>
                <w:color w:val="000000"/>
                <w:szCs w:val="21"/>
              </w:rPr>
              <w:t>应用</w:t>
            </w:r>
            <w:r w:rsidRPr="008558F1">
              <w:rPr>
                <w:rFonts w:ascii="宋体" w:hAnsi="宋体" w:hint="eastAsia"/>
                <w:color w:val="000000"/>
                <w:szCs w:val="21"/>
              </w:rPr>
              <w:t>已成功打开</w:t>
            </w:r>
            <w:r w:rsidR="000A46C9">
              <w:rPr>
                <w:rFonts w:ascii="宋体" w:hAnsi="宋体" w:hint="eastAsia"/>
                <w:color w:val="000000"/>
                <w:szCs w:val="21"/>
              </w:rPr>
              <w:t>。</w:t>
            </w:r>
          </w:p>
        </w:tc>
        <w:tc>
          <w:tcPr>
            <w:tcW w:w="541"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928"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hint="eastAsia"/>
                <w:szCs w:val="21"/>
              </w:rPr>
              <w:t>“日志处理”应用页面中，点击“日志输出”按钮</w:t>
            </w:r>
            <w:r w:rsidRPr="008558F1">
              <w:rPr>
                <w:rFonts w:ascii="宋体" w:hAnsi="宋体" w:hint="eastAsia"/>
                <w:color w:val="000000"/>
                <w:szCs w:val="21"/>
              </w:rPr>
              <w:t>，将日志输出</w:t>
            </w:r>
            <w:r w:rsidR="000A46C9">
              <w:rPr>
                <w:rFonts w:ascii="宋体" w:hAnsi="宋体" w:hint="eastAsia"/>
                <w:color w:val="000000"/>
                <w:szCs w:val="21"/>
              </w:rPr>
              <w:t>。</w:t>
            </w:r>
          </w:p>
        </w:tc>
        <w:tc>
          <w:tcPr>
            <w:tcW w:w="1081"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页面上展示成功输出日志的路径，访问日志路径，可以看到日志文件中有输出的日志内容</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图像处理功能测试用例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4"/>
        <w:gridCol w:w="1560"/>
        <w:gridCol w:w="851"/>
        <w:gridCol w:w="2126"/>
        <w:gridCol w:w="2124"/>
        <w:gridCol w:w="1134"/>
        <w:gridCol w:w="704"/>
      </w:tblGrid>
      <w:tr w:rsidR="007E2D16" w:rsidRPr="008558F1" w:rsidTr="003E4014">
        <w:tc>
          <w:tcPr>
            <w:tcW w:w="1217"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783"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图像处理功能/ GN_YYKJ_JS_TXCL</w:t>
            </w:r>
          </w:p>
        </w:tc>
      </w:tr>
      <w:tr w:rsidR="007E2D16" w:rsidRPr="008558F1" w:rsidTr="003E4014">
        <w:tc>
          <w:tcPr>
            <w:tcW w:w="1217"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783"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 xml:space="preserve"> 测试软件是否支持图像处理功能，支持界面程序中通过javascript和html语言进行常用的canvas图像处理。</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打开一个使用javascript语言和html语言进行canvas绘图的界面应用程序，可以进行正常绘图。</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szCs w:val="21"/>
              </w:rPr>
              <w:t>具备图像处理能力，界面程序可以通过javascript和html语言进行常用的canvas图像处理。</w:t>
            </w:r>
          </w:p>
        </w:tc>
      </w:tr>
      <w:tr w:rsidR="007E2D16" w:rsidRPr="008558F1" w:rsidTr="003E4014">
        <w:tc>
          <w:tcPr>
            <w:tcW w:w="367"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85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46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15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15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85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正常运行，登录用户已成功安装</w:t>
            </w:r>
            <w:r w:rsidRPr="008558F1">
              <w:rPr>
                <w:rFonts w:ascii="宋体" w:hAnsi="宋体" w:hint="eastAsia"/>
                <w:color w:val="000000"/>
                <w:szCs w:val="21"/>
              </w:rPr>
              <w:t>“图像处理”</w:t>
            </w:r>
            <w:r w:rsidRPr="008558F1">
              <w:rPr>
                <w:rFonts w:ascii="宋体" w:hAnsi="宋体"/>
                <w:color w:val="000000"/>
                <w:szCs w:val="21"/>
              </w:rPr>
              <w:t>应用</w:t>
            </w:r>
            <w:r w:rsidR="000A46C9">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115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850"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中可以看到“图像处理”</w:t>
            </w:r>
            <w:r w:rsidRPr="008558F1">
              <w:rPr>
                <w:rFonts w:ascii="宋体" w:hAnsi="宋体"/>
                <w:color w:val="000000"/>
                <w:szCs w:val="21"/>
              </w:rPr>
              <w:t>应用</w:t>
            </w:r>
            <w:r w:rsidR="000A46C9">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无</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在已安装的应用列表，打开</w:t>
            </w:r>
            <w:r w:rsidRPr="008558F1">
              <w:rPr>
                <w:rFonts w:ascii="宋体" w:hAnsi="宋体" w:hint="eastAsia"/>
                <w:color w:val="000000"/>
                <w:szCs w:val="21"/>
              </w:rPr>
              <w:t>“图像处理”</w:t>
            </w:r>
            <w:r w:rsidRPr="008558F1">
              <w:rPr>
                <w:rFonts w:ascii="宋体" w:hAnsi="宋体"/>
                <w:color w:val="000000"/>
                <w:szCs w:val="21"/>
              </w:rPr>
              <w:t>应用</w:t>
            </w:r>
            <w:r w:rsidR="000A46C9">
              <w:rPr>
                <w:rFonts w:ascii="宋体" w:hAnsi="宋体" w:hint="eastAsia"/>
                <w:color w:val="000000"/>
                <w:szCs w:val="21"/>
              </w:rPr>
              <w:t>。</w:t>
            </w:r>
          </w:p>
        </w:tc>
        <w:tc>
          <w:tcPr>
            <w:tcW w:w="1158"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成功打开</w:t>
            </w:r>
            <w:r w:rsidRPr="008558F1">
              <w:rPr>
                <w:rFonts w:ascii="宋体" w:hAnsi="宋体" w:hint="eastAsia"/>
                <w:color w:val="000000"/>
                <w:szCs w:val="21"/>
              </w:rPr>
              <w:t>“图像处理”</w:t>
            </w:r>
            <w:r w:rsidRPr="008558F1">
              <w:rPr>
                <w:rFonts w:ascii="宋体" w:hAnsi="宋体"/>
                <w:color w:val="000000"/>
                <w:szCs w:val="21"/>
              </w:rPr>
              <w:t>应用</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7"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lastRenderedPageBreak/>
              <w:t>步骤 3</w:t>
            </w:r>
          </w:p>
        </w:tc>
        <w:tc>
          <w:tcPr>
            <w:tcW w:w="850"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“图像处理”</w:t>
            </w:r>
            <w:r w:rsidRPr="008558F1">
              <w:rPr>
                <w:rFonts w:ascii="宋体" w:hAnsi="宋体"/>
                <w:color w:val="000000"/>
                <w:szCs w:val="21"/>
              </w:rPr>
              <w:t>应用</w:t>
            </w:r>
            <w:r w:rsidRPr="008558F1">
              <w:rPr>
                <w:rFonts w:ascii="宋体" w:hAnsi="宋体" w:hint="eastAsia"/>
                <w:color w:val="000000"/>
                <w:szCs w:val="21"/>
              </w:rPr>
              <w:t>已成功打开</w:t>
            </w:r>
            <w:r w:rsidR="000A46C9">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无</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hint="eastAsia"/>
                <w:szCs w:val="21"/>
              </w:rPr>
              <w:t>“图像处理”应用页面中，使用鼠标在空白画布上绘图</w:t>
            </w:r>
            <w:r w:rsidR="000A46C9">
              <w:rPr>
                <w:rFonts w:ascii="宋体" w:hAnsi="宋体" w:hint="eastAsia"/>
                <w:szCs w:val="21"/>
              </w:rPr>
              <w:t>。</w:t>
            </w:r>
          </w:p>
        </w:tc>
        <w:tc>
          <w:tcPr>
            <w:tcW w:w="1158"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成功使用鼠标在画板上绘图</w:t>
            </w:r>
            <w:r w:rsidR="000A46C9">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协议处理功能测试用例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844"/>
        <w:gridCol w:w="851"/>
        <w:gridCol w:w="2126"/>
        <w:gridCol w:w="1840"/>
        <w:gridCol w:w="1134"/>
        <w:gridCol w:w="703"/>
      </w:tblGrid>
      <w:tr w:rsidR="007E2D16" w:rsidRPr="008558F1" w:rsidTr="003E4014">
        <w:tc>
          <w:tcPr>
            <w:tcW w:w="1373"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627"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协议处理功能/ GN_YYKJ_JS_XYCL</w:t>
            </w:r>
          </w:p>
        </w:tc>
      </w:tr>
      <w:tr w:rsidR="007E2D16" w:rsidRPr="008558F1" w:rsidTr="003E4014">
        <w:tc>
          <w:tcPr>
            <w:tcW w:w="1373"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627"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b/>
                <w:szCs w:val="21"/>
              </w:rPr>
              <w:t>测试目的：</w:t>
            </w:r>
            <w:r w:rsidRPr="008558F1">
              <w:rPr>
                <w:rFonts w:ascii="宋体" w:hAnsi="宋体" w:hint="eastAsia"/>
                <w:szCs w:val="21"/>
              </w:rPr>
              <w:t xml:space="preserve"> 测试软件是具备协议处理能力，支持在界面程序中通过javascript语言调用本地协议处理库，支持对xml、http等格式的数据协议进行处理。</w:t>
            </w:r>
          </w:p>
          <w:p w:rsidR="007E2D16" w:rsidRPr="008558F1" w:rsidRDefault="007E2D16" w:rsidP="005055F8">
            <w:pPr>
              <w:pStyle w:val="a9"/>
              <w:rPr>
                <w:rFonts w:ascii="宋体" w:hAnsi="宋体"/>
                <w:szCs w:val="21"/>
              </w:rPr>
            </w:pPr>
            <w:r w:rsidRPr="008558F1">
              <w:rPr>
                <w:rFonts w:ascii="宋体" w:hAnsi="宋体" w:hint="eastAsia"/>
                <w:b/>
                <w:szCs w:val="21"/>
              </w:rPr>
              <w:t>测试方法：</w:t>
            </w:r>
            <w:r w:rsidRPr="008558F1">
              <w:rPr>
                <w:rFonts w:ascii="宋体" w:hAnsi="宋体" w:hint="eastAsia"/>
                <w:szCs w:val="21"/>
              </w:rPr>
              <w:t>打开应用了本地协议处理库的程序，发送相关协议封装的数据并进行协议解析</w:t>
            </w:r>
            <w:r w:rsidR="003E4014">
              <w:rPr>
                <w:rFonts w:ascii="宋体" w:hAnsi="宋体" w:hint="eastAsia"/>
                <w:szCs w:val="21"/>
              </w:rPr>
              <w:t>。</w:t>
            </w:r>
          </w:p>
          <w:p w:rsidR="007E2D16" w:rsidRPr="008558F1" w:rsidRDefault="007E2D16" w:rsidP="005055F8">
            <w:pPr>
              <w:pStyle w:val="a9"/>
              <w:rPr>
                <w:rFonts w:ascii="宋体" w:hAnsi="宋体"/>
                <w:szCs w:val="21"/>
              </w:rPr>
            </w:pPr>
            <w:r w:rsidRPr="008558F1">
              <w:rPr>
                <w:rFonts w:ascii="宋体" w:hAnsi="宋体" w:hint="eastAsia"/>
                <w:szCs w:val="21"/>
              </w:rPr>
              <w:t>1支持在界面程序中通过javascript语言调用本地协议处理库对xml协议的数据进行解析，并显示参数信息。</w:t>
            </w:r>
          </w:p>
          <w:p w:rsidR="007E2D16" w:rsidRPr="008558F1" w:rsidRDefault="007E2D16" w:rsidP="005055F8">
            <w:pPr>
              <w:pStyle w:val="a9"/>
              <w:rPr>
                <w:rFonts w:ascii="宋体" w:hAnsi="宋体"/>
                <w:szCs w:val="21"/>
              </w:rPr>
            </w:pPr>
            <w:r w:rsidRPr="008558F1">
              <w:rPr>
                <w:rFonts w:ascii="宋体" w:hAnsi="宋体" w:hint="eastAsia"/>
                <w:szCs w:val="21"/>
              </w:rPr>
              <w:t>2支持在界面程序中通过javascript语言调用本地协议处理库对http协议的数据进行解析，并显示参数信息。</w:t>
            </w:r>
          </w:p>
          <w:p w:rsidR="007E2D16" w:rsidRPr="008558F1" w:rsidRDefault="007E2D16" w:rsidP="005055F8">
            <w:pPr>
              <w:pStyle w:val="a9"/>
              <w:rPr>
                <w:rFonts w:ascii="宋体" w:hAnsi="宋体"/>
                <w:szCs w:val="21"/>
              </w:rPr>
            </w:pPr>
            <w:r w:rsidRPr="008558F1">
              <w:rPr>
                <w:rFonts w:ascii="宋体" w:hAnsi="宋体" w:hint="eastAsia"/>
                <w:b/>
                <w:szCs w:val="21"/>
              </w:rPr>
              <w:t>合格判据：</w:t>
            </w:r>
          </w:p>
          <w:p w:rsidR="007E2D16" w:rsidRPr="008558F1" w:rsidRDefault="007E2D16" w:rsidP="005055F8">
            <w:pPr>
              <w:pStyle w:val="a9"/>
              <w:rPr>
                <w:rFonts w:ascii="宋体" w:hAnsi="宋体"/>
                <w:szCs w:val="21"/>
              </w:rPr>
            </w:pPr>
            <w:r w:rsidRPr="008558F1">
              <w:rPr>
                <w:rFonts w:ascii="宋体" w:hAnsi="宋体" w:hint="eastAsia"/>
                <w:szCs w:val="21"/>
              </w:rPr>
              <w:t>1 JavaScript客户端应用框架提供通过javascript语言调用本地协议处理库对xml协议进行处理的能力，可以显示xml协议中的参数。</w:t>
            </w:r>
          </w:p>
          <w:p w:rsidR="007E2D16" w:rsidRPr="008558F1" w:rsidRDefault="007E2D16" w:rsidP="005055F8">
            <w:pPr>
              <w:pStyle w:val="a9"/>
              <w:rPr>
                <w:rFonts w:ascii="宋体" w:hAnsi="宋体"/>
                <w:szCs w:val="21"/>
              </w:rPr>
            </w:pPr>
            <w:r w:rsidRPr="008558F1">
              <w:rPr>
                <w:rFonts w:ascii="宋体" w:hAnsi="宋体" w:hint="eastAsia"/>
                <w:szCs w:val="21"/>
              </w:rPr>
              <w:t>2 JavaScript客户端应用框架提供通过javascript语言调用本地协议处理库对</w:t>
            </w:r>
            <w:r w:rsidRPr="008558F1">
              <w:rPr>
                <w:rFonts w:ascii="宋体" w:hAnsi="宋体"/>
                <w:szCs w:val="21"/>
              </w:rPr>
              <w:t>http</w:t>
            </w:r>
            <w:r w:rsidRPr="008558F1">
              <w:rPr>
                <w:rFonts w:ascii="宋体" w:hAnsi="宋体" w:hint="eastAsia"/>
                <w:szCs w:val="21"/>
              </w:rPr>
              <w:t>协议进行处理的能力，可以显示</w:t>
            </w:r>
            <w:r w:rsidRPr="008558F1">
              <w:rPr>
                <w:rFonts w:ascii="宋体" w:hAnsi="宋体"/>
                <w:szCs w:val="21"/>
              </w:rPr>
              <w:t>http</w:t>
            </w:r>
            <w:r w:rsidRPr="008558F1">
              <w:rPr>
                <w:rFonts w:ascii="宋体" w:hAnsi="宋体" w:hint="eastAsia"/>
                <w:szCs w:val="21"/>
              </w:rPr>
              <w:t>协议中的参数</w:t>
            </w:r>
          </w:p>
        </w:tc>
      </w:tr>
      <w:tr w:rsidR="007E2D16" w:rsidRPr="008558F1" w:rsidTr="003E4014">
        <w:tc>
          <w:tcPr>
            <w:tcW w:w="36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1005"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46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15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0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7E2D16" w:rsidRPr="008558F1" w:rsidTr="003E4014">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正常运行，登录用户已成功安装</w:t>
            </w:r>
            <w:r w:rsidRPr="008558F1">
              <w:rPr>
                <w:rFonts w:ascii="宋体" w:hAnsi="宋体" w:hint="eastAsia"/>
                <w:color w:val="000000"/>
                <w:szCs w:val="21"/>
              </w:rPr>
              <w:t>“协议处理”</w:t>
            </w:r>
            <w:r w:rsidRPr="008558F1">
              <w:rPr>
                <w:rFonts w:ascii="宋体" w:hAnsi="宋体"/>
                <w:color w:val="000000"/>
                <w:szCs w:val="21"/>
              </w:rPr>
              <w:t>应用</w:t>
            </w:r>
            <w:r w:rsidR="000A46C9">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3E4014">
              <w:rPr>
                <w:rFonts w:ascii="宋体" w:hAnsi="宋体" w:hint="eastAsia"/>
                <w:szCs w:val="21"/>
              </w:rPr>
              <w:t>。</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，查看已安装的应用列表。</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中可以看到“协议处理”</w:t>
            </w:r>
            <w:r w:rsidRPr="008558F1">
              <w:rPr>
                <w:rFonts w:ascii="宋体" w:hAnsi="宋体"/>
                <w:color w:val="000000"/>
                <w:szCs w:val="21"/>
              </w:rPr>
              <w:t>应用</w:t>
            </w:r>
            <w:r w:rsidR="000A46C9">
              <w:rPr>
                <w:rFonts w:ascii="宋体" w:hAnsi="宋体" w:hint="eastAsia"/>
                <w:color w:val="000000"/>
                <w:szCs w:val="21"/>
              </w:rPr>
              <w:t>。</w:t>
            </w:r>
          </w:p>
        </w:tc>
        <w:tc>
          <w:tcPr>
            <w:tcW w:w="464"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打开“</w:t>
            </w:r>
            <w:r w:rsidRPr="008558F1">
              <w:rPr>
                <w:rFonts w:ascii="宋体" w:hAnsi="宋体" w:hint="eastAsia"/>
                <w:color w:val="000000"/>
                <w:szCs w:val="21"/>
              </w:rPr>
              <w:t>协议处理</w:t>
            </w:r>
            <w:r w:rsidRPr="008558F1">
              <w:rPr>
                <w:rFonts w:ascii="宋体" w:hAnsi="宋体"/>
                <w:szCs w:val="21"/>
              </w:rPr>
              <w:t>”</w:t>
            </w:r>
            <w:r w:rsidRPr="008558F1">
              <w:rPr>
                <w:rFonts w:ascii="宋体" w:hAnsi="宋体" w:hint="eastAsia"/>
                <w:szCs w:val="21"/>
              </w:rPr>
              <w:t>应用</w:t>
            </w:r>
            <w:r w:rsidR="000A46C9">
              <w:rPr>
                <w:rFonts w:ascii="宋体" w:hAnsi="宋体" w:hint="eastAsia"/>
                <w:szCs w:val="21"/>
              </w:rPr>
              <w:t>。</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成功打开应用</w:t>
            </w:r>
            <w:r w:rsidR="000A46C9">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7E2D16" w:rsidRPr="008558F1" w:rsidTr="003E4014">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w:t>
            </w:r>
            <w:r w:rsidRPr="008558F1">
              <w:rPr>
                <w:rFonts w:ascii="宋体" w:hAnsi="宋体" w:hint="eastAsia"/>
                <w:color w:val="000000"/>
                <w:szCs w:val="21"/>
              </w:rPr>
              <w:t>协议处理</w:t>
            </w:r>
            <w:r w:rsidRPr="008558F1">
              <w:rPr>
                <w:rFonts w:ascii="宋体" w:hAnsi="宋体"/>
                <w:szCs w:val="21"/>
              </w:rPr>
              <w:t>”</w:t>
            </w:r>
            <w:r w:rsidRPr="008558F1">
              <w:rPr>
                <w:rFonts w:ascii="宋体" w:hAnsi="宋体" w:hint="eastAsia"/>
                <w:szCs w:val="21"/>
              </w:rPr>
              <w:t>应用已成功打开</w:t>
            </w:r>
            <w:r w:rsidR="000A46C9">
              <w:rPr>
                <w:rFonts w:ascii="宋体" w:hAnsi="宋体" w:hint="eastAsia"/>
                <w:szCs w:val="21"/>
              </w:rPr>
              <w:t>。</w:t>
            </w:r>
          </w:p>
        </w:tc>
        <w:tc>
          <w:tcPr>
            <w:tcW w:w="464"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点击“发送http请求”</w:t>
            </w:r>
            <w:r w:rsidR="000A46C9">
              <w:rPr>
                <w:rFonts w:ascii="宋体" w:hAnsi="宋体" w:hint="eastAsia"/>
                <w:color w:val="000000"/>
                <w:szCs w:val="21"/>
              </w:rPr>
              <w:t>。</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应用页面上显示本调用http请求结果</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p>
        </w:tc>
      </w:tr>
      <w:tr w:rsidR="007E2D16" w:rsidRPr="008558F1" w:rsidTr="003E4014">
        <w:tc>
          <w:tcPr>
            <w:tcW w:w="36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4</w:t>
            </w:r>
          </w:p>
        </w:tc>
        <w:tc>
          <w:tcPr>
            <w:tcW w:w="100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w:t>
            </w:r>
            <w:r w:rsidRPr="008558F1">
              <w:rPr>
                <w:rFonts w:ascii="宋体" w:hAnsi="宋体" w:hint="eastAsia"/>
                <w:color w:val="000000"/>
                <w:szCs w:val="21"/>
              </w:rPr>
              <w:t>协议处理</w:t>
            </w:r>
            <w:r w:rsidRPr="008558F1">
              <w:rPr>
                <w:rFonts w:ascii="宋体" w:hAnsi="宋体"/>
                <w:szCs w:val="21"/>
              </w:rPr>
              <w:t>”</w:t>
            </w:r>
            <w:r w:rsidRPr="008558F1">
              <w:rPr>
                <w:rFonts w:ascii="宋体" w:hAnsi="宋体" w:hint="eastAsia"/>
                <w:szCs w:val="21"/>
              </w:rPr>
              <w:t>应用已成功打开</w:t>
            </w:r>
            <w:r w:rsidR="000A46C9">
              <w:rPr>
                <w:rFonts w:ascii="宋体" w:hAnsi="宋体" w:hint="eastAsia"/>
                <w:szCs w:val="21"/>
              </w:rPr>
              <w:t>。</w:t>
            </w:r>
          </w:p>
        </w:tc>
        <w:tc>
          <w:tcPr>
            <w:tcW w:w="464"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1159"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hint="eastAsia"/>
                <w:szCs w:val="21"/>
              </w:rPr>
              <w:t>“</w:t>
            </w:r>
            <w:r w:rsidRPr="008558F1">
              <w:rPr>
                <w:rFonts w:ascii="宋体" w:hAnsi="宋体" w:hint="eastAsia"/>
                <w:color w:val="000000"/>
                <w:szCs w:val="21"/>
              </w:rPr>
              <w:t>协议处理</w:t>
            </w:r>
            <w:r w:rsidRPr="008558F1">
              <w:rPr>
                <w:rFonts w:ascii="宋体" w:hAnsi="宋体" w:hint="eastAsia"/>
                <w:szCs w:val="21"/>
              </w:rPr>
              <w:t>”应用页面中，点击文件选择</w:t>
            </w:r>
            <w:r w:rsidRPr="008558F1">
              <w:rPr>
                <w:rFonts w:ascii="宋体" w:hAnsi="宋体" w:hint="eastAsia"/>
                <w:color w:val="000000"/>
                <w:szCs w:val="21"/>
              </w:rPr>
              <w:t>输入框并选择xml文件，并点击上传</w:t>
            </w:r>
            <w:r w:rsidR="000A46C9">
              <w:rPr>
                <w:rFonts w:ascii="宋体" w:hAnsi="宋体" w:hint="eastAsia"/>
                <w:color w:val="000000"/>
                <w:szCs w:val="21"/>
              </w:rPr>
              <w:t>。</w:t>
            </w:r>
          </w:p>
        </w:tc>
        <w:tc>
          <w:tcPr>
            <w:tcW w:w="1003"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提示上传成功，页面上成功展示解析后的xml的内容</w:t>
            </w:r>
            <w:r w:rsidR="000A46C9">
              <w:rPr>
                <w:rFonts w:ascii="宋体" w:hAnsi="宋体" w:hint="eastAsia"/>
                <w:color w:val="000000"/>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4" w:type="pct"/>
            <w:shd w:val="clear" w:color="auto" w:fill="auto"/>
          </w:tcPr>
          <w:p w:rsidR="007E2D16" w:rsidRPr="008558F1" w:rsidRDefault="007E2D16" w:rsidP="005055F8">
            <w:pPr>
              <w:jc w:val="center"/>
              <w:rPr>
                <w:rFonts w:ascii="宋体" w:hAnsi="宋体"/>
                <w:szCs w:val="21"/>
              </w:rPr>
            </w:pPr>
          </w:p>
        </w:tc>
      </w:tr>
    </w:tbl>
    <w:p w:rsidR="007E2D16" w:rsidRPr="008558F1" w:rsidRDefault="007E2D16" w:rsidP="007E2D16">
      <w:pPr>
        <w:pStyle w:val="a5"/>
        <w:numPr>
          <w:ilvl w:val="0"/>
          <w:numId w:val="12"/>
        </w:numPr>
        <w:ind w:firstLineChars="0"/>
        <w:jc w:val="center"/>
        <w:rPr>
          <w:rFonts w:ascii="宋体" w:hAnsi="宋体"/>
          <w:sz w:val="21"/>
          <w:szCs w:val="21"/>
        </w:rPr>
      </w:pPr>
      <w:r w:rsidRPr="008558F1">
        <w:rPr>
          <w:rFonts w:ascii="宋体" w:hAnsi="宋体" w:hint="eastAsia"/>
          <w:sz w:val="21"/>
          <w:szCs w:val="21"/>
        </w:rPr>
        <w:t>javascript高级API接口测试用例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706"/>
        <w:gridCol w:w="851"/>
        <w:gridCol w:w="1558"/>
        <w:gridCol w:w="2550"/>
        <w:gridCol w:w="1134"/>
        <w:gridCol w:w="703"/>
      </w:tblGrid>
      <w:tr w:rsidR="007E2D16" w:rsidRPr="008558F1" w:rsidTr="003E4014">
        <w:tc>
          <w:tcPr>
            <w:tcW w:w="1296"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704"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javascript高级API接口/GN_YYKJ_JS_GJJK</w:t>
            </w:r>
          </w:p>
        </w:tc>
      </w:tr>
      <w:tr w:rsidR="007E2D16" w:rsidRPr="008558F1" w:rsidTr="003E4014">
        <w:tc>
          <w:tcPr>
            <w:tcW w:w="1296"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704"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 xml:space="preserve"> 测试软件是否支持javascript高级API接口。</w:t>
            </w:r>
          </w:p>
          <w:p w:rsidR="007E2D16" w:rsidRPr="008558F1" w:rsidRDefault="007E2D16" w:rsidP="005055F8">
            <w:pPr>
              <w:pStyle w:val="a9"/>
              <w:rPr>
                <w:rFonts w:ascii="宋体" w:hAnsi="宋体"/>
                <w:szCs w:val="21"/>
              </w:rPr>
            </w:pPr>
            <w:r w:rsidRPr="008558F1">
              <w:rPr>
                <w:rFonts w:ascii="宋体" w:hAnsi="宋体" w:hint="eastAsia"/>
                <w:b/>
                <w:szCs w:val="21"/>
              </w:rPr>
              <w:t xml:space="preserve">测试方法： </w:t>
            </w:r>
            <w:r w:rsidRPr="008558F1">
              <w:rPr>
                <w:rFonts w:ascii="宋体" w:hAnsi="宋体" w:hint="eastAsia"/>
                <w:szCs w:val="21"/>
              </w:rPr>
              <w:t>打开一个规范了javascript高级API接口的应用，可以展示包括对界面集成、数据传输、数据访问、文本解析、日志处理、图像处理、协议处理等方面的能力的统一规范，并可以唤醒应用某一规范的</w:t>
            </w:r>
            <w:r w:rsidRPr="008558F1">
              <w:rPr>
                <w:rFonts w:ascii="宋体" w:hAnsi="宋体" w:hint="eastAsia"/>
                <w:szCs w:val="21"/>
              </w:rPr>
              <w:lastRenderedPageBreak/>
              <w:t>样例程序。</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color w:val="FF0000"/>
                <w:szCs w:val="21"/>
              </w:rPr>
              <w:t xml:space="preserve"> </w:t>
            </w:r>
            <w:r w:rsidRPr="008558F1">
              <w:rPr>
                <w:rFonts w:ascii="宋体" w:hAnsi="宋体" w:hint="eastAsia"/>
                <w:szCs w:val="21"/>
              </w:rPr>
              <w:t>支持javascript高级API接口。</w:t>
            </w:r>
          </w:p>
        </w:tc>
      </w:tr>
      <w:tr w:rsidR="003E4014" w:rsidRPr="008558F1" w:rsidTr="003E4014">
        <w:tc>
          <w:tcPr>
            <w:tcW w:w="366"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lastRenderedPageBreak/>
              <w:t>步骤</w:t>
            </w:r>
          </w:p>
        </w:tc>
        <w:tc>
          <w:tcPr>
            <w:tcW w:w="93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464"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849"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39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1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38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3E40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93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正常运行，登录用户已成功安装</w:t>
            </w:r>
            <w:r w:rsidRPr="008558F1">
              <w:rPr>
                <w:rFonts w:ascii="宋体" w:hAnsi="宋体" w:hint="eastAsia"/>
                <w:color w:val="000000"/>
                <w:szCs w:val="21"/>
              </w:rPr>
              <w:t>“高级API接口”</w:t>
            </w:r>
            <w:r w:rsidRPr="008558F1">
              <w:rPr>
                <w:rFonts w:ascii="宋体" w:hAnsi="宋体"/>
                <w:color w:val="000000"/>
                <w:szCs w:val="21"/>
              </w:rPr>
              <w:t>应用</w:t>
            </w:r>
            <w:r w:rsidR="000A46C9">
              <w:rPr>
                <w:rFonts w:ascii="宋体" w:hAnsi="宋体" w:hint="eastAsia"/>
                <w:color w:val="000000"/>
                <w:szCs w:val="21"/>
              </w:rPr>
              <w:t>。</w:t>
            </w:r>
          </w:p>
        </w:tc>
        <w:tc>
          <w:tcPr>
            <w:tcW w:w="464"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0A46C9">
              <w:rPr>
                <w:rFonts w:ascii="宋体" w:hAnsi="宋体" w:hint="eastAsia"/>
                <w:szCs w:val="21"/>
              </w:rPr>
              <w:t>。</w:t>
            </w:r>
          </w:p>
        </w:tc>
        <w:tc>
          <w:tcPr>
            <w:tcW w:w="849"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w:t>
            </w:r>
          </w:p>
        </w:tc>
        <w:tc>
          <w:tcPr>
            <w:tcW w:w="1390"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hint="eastAsia"/>
                <w:color w:val="000000"/>
                <w:szCs w:val="21"/>
              </w:rPr>
              <w:t>，</w:t>
            </w:r>
            <w:r w:rsidRPr="008558F1">
              <w:rPr>
                <w:rFonts w:ascii="宋体" w:hAnsi="宋体"/>
                <w:color w:val="000000"/>
                <w:szCs w:val="21"/>
              </w:rPr>
              <w:t>并成功查看已安装的应用列表。</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930"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w:t>
            </w:r>
            <w:r w:rsidRPr="008558F1">
              <w:rPr>
                <w:rFonts w:ascii="宋体" w:hAnsi="宋体"/>
                <w:color w:val="000000"/>
                <w:szCs w:val="21"/>
              </w:rPr>
              <w:t>已安装的应用列表</w:t>
            </w:r>
            <w:r w:rsidRPr="008558F1">
              <w:rPr>
                <w:rFonts w:ascii="宋体" w:hAnsi="宋体" w:hint="eastAsia"/>
                <w:color w:val="000000"/>
                <w:szCs w:val="21"/>
              </w:rPr>
              <w:t>中可以看到“高级API接口”</w:t>
            </w:r>
            <w:r w:rsidRPr="008558F1">
              <w:rPr>
                <w:rFonts w:ascii="宋体" w:hAnsi="宋体"/>
                <w:color w:val="000000"/>
                <w:szCs w:val="21"/>
              </w:rPr>
              <w:t>应用</w:t>
            </w:r>
            <w:r w:rsidR="000A46C9">
              <w:rPr>
                <w:rFonts w:ascii="宋体" w:hAnsi="宋体" w:hint="eastAsia"/>
                <w:color w:val="000000"/>
                <w:szCs w:val="21"/>
              </w:rPr>
              <w:t>。</w:t>
            </w:r>
          </w:p>
        </w:tc>
        <w:tc>
          <w:tcPr>
            <w:tcW w:w="464"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84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打开“</w:t>
            </w:r>
            <w:r w:rsidRPr="008558F1">
              <w:rPr>
                <w:rFonts w:ascii="宋体" w:hAnsi="宋体" w:hint="eastAsia"/>
                <w:color w:val="000000"/>
                <w:szCs w:val="21"/>
              </w:rPr>
              <w:t>高级API接口</w:t>
            </w:r>
            <w:r w:rsidRPr="008558F1">
              <w:rPr>
                <w:rFonts w:ascii="宋体" w:hAnsi="宋体" w:hint="eastAsia"/>
                <w:szCs w:val="21"/>
              </w:rPr>
              <w:t>”</w:t>
            </w:r>
            <w:r w:rsidRPr="008558F1">
              <w:rPr>
                <w:rFonts w:ascii="宋体" w:hAnsi="宋体"/>
                <w:color w:val="000000"/>
                <w:szCs w:val="21"/>
              </w:rPr>
              <w:t>应用</w:t>
            </w:r>
            <w:r w:rsidR="003E4014">
              <w:rPr>
                <w:rFonts w:ascii="宋体" w:hAnsi="宋体" w:hint="eastAsia"/>
                <w:color w:val="000000"/>
                <w:szCs w:val="21"/>
              </w:rPr>
              <w:t>。</w:t>
            </w:r>
          </w:p>
        </w:tc>
        <w:tc>
          <w:tcPr>
            <w:tcW w:w="1390" w:type="pct"/>
            <w:shd w:val="clear" w:color="auto" w:fill="auto"/>
          </w:tcPr>
          <w:p w:rsidR="007E2D16" w:rsidRPr="008558F1" w:rsidRDefault="007E2D16" w:rsidP="005055F8">
            <w:pPr>
              <w:rPr>
                <w:rFonts w:ascii="宋体" w:hAnsi="宋体"/>
                <w:color w:val="000000"/>
                <w:szCs w:val="21"/>
              </w:rPr>
            </w:pPr>
            <w:r w:rsidRPr="008558F1">
              <w:rPr>
                <w:rFonts w:ascii="宋体" w:hAnsi="宋体" w:hint="eastAsia"/>
                <w:szCs w:val="21"/>
              </w:rPr>
              <w:t>成功打开应用，页面展示javascript</w:t>
            </w:r>
            <w:r w:rsidRPr="008558F1">
              <w:rPr>
                <w:rFonts w:ascii="宋体" w:hAnsi="宋体" w:hint="eastAsia"/>
                <w:color w:val="000000"/>
                <w:szCs w:val="21"/>
              </w:rPr>
              <w:t>高级API接口的使用规范，包括界面集成、数据传输、数据访问、文本解析、日志处理、图像处理、协议处理规范。</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3E4014" w:rsidRPr="008558F1" w:rsidTr="003E4014">
        <w:tc>
          <w:tcPr>
            <w:tcW w:w="366"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3</w:t>
            </w:r>
          </w:p>
        </w:tc>
        <w:tc>
          <w:tcPr>
            <w:tcW w:w="93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w:t>
            </w:r>
            <w:r w:rsidRPr="008558F1">
              <w:rPr>
                <w:rFonts w:ascii="宋体" w:hAnsi="宋体" w:hint="eastAsia"/>
                <w:color w:val="000000"/>
                <w:szCs w:val="21"/>
              </w:rPr>
              <w:t>高级API接口</w:t>
            </w:r>
            <w:r w:rsidRPr="008558F1">
              <w:rPr>
                <w:rFonts w:ascii="宋体" w:hAnsi="宋体" w:hint="eastAsia"/>
                <w:szCs w:val="21"/>
              </w:rPr>
              <w:t>”</w:t>
            </w:r>
            <w:r w:rsidRPr="008558F1">
              <w:rPr>
                <w:rFonts w:ascii="宋体" w:hAnsi="宋体"/>
                <w:color w:val="000000"/>
                <w:szCs w:val="21"/>
              </w:rPr>
              <w:t>应用</w:t>
            </w:r>
            <w:r w:rsidRPr="008558F1">
              <w:rPr>
                <w:rFonts w:ascii="宋体" w:hAnsi="宋体" w:hint="eastAsia"/>
                <w:color w:val="000000"/>
                <w:szCs w:val="21"/>
              </w:rPr>
              <w:t>成功展示规范内容</w:t>
            </w:r>
            <w:r w:rsidR="000A46C9">
              <w:rPr>
                <w:rFonts w:ascii="宋体" w:hAnsi="宋体" w:hint="eastAsia"/>
                <w:color w:val="000000"/>
                <w:szCs w:val="21"/>
              </w:rPr>
              <w:t>。</w:t>
            </w:r>
          </w:p>
        </w:tc>
        <w:tc>
          <w:tcPr>
            <w:tcW w:w="464"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849"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点击对应规范的条目后边的“查看示例”按钮</w:t>
            </w:r>
            <w:r w:rsidR="000A46C9">
              <w:rPr>
                <w:rFonts w:ascii="宋体" w:hAnsi="宋体" w:hint="eastAsia"/>
                <w:szCs w:val="21"/>
              </w:rPr>
              <w:t>。</w:t>
            </w:r>
          </w:p>
        </w:tc>
        <w:tc>
          <w:tcPr>
            <w:tcW w:w="139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可以唤醒实现了该规范的样例小程序</w:t>
            </w:r>
            <w:r w:rsidR="000A46C9">
              <w:rPr>
                <w:rFonts w:ascii="宋体" w:hAnsi="宋体" w:hint="eastAsia"/>
                <w:szCs w:val="21"/>
              </w:rPr>
              <w:t>。</w:t>
            </w:r>
          </w:p>
        </w:tc>
        <w:tc>
          <w:tcPr>
            <w:tcW w:w="61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38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bl>
    <w:bookmarkEnd w:id="11"/>
    <w:bookmarkEnd w:id="12"/>
    <w:bookmarkEnd w:id="13"/>
    <w:p w:rsidR="007E2D16" w:rsidRPr="008558F1" w:rsidRDefault="007E2D16" w:rsidP="006B0BFF">
      <w:pPr>
        <w:pStyle w:val="a5"/>
        <w:numPr>
          <w:ilvl w:val="0"/>
          <w:numId w:val="12"/>
        </w:numPr>
        <w:ind w:firstLineChars="0"/>
        <w:jc w:val="center"/>
        <w:rPr>
          <w:rFonts w:ascii="宋体" w:hAnsi="宋体"/>
          <w:sz w:val="21"/>
          <w:szCs w:val="21"/>
        </w:rPr>
      </w:pPr>
      <w:r w:rsidRPr="008558F1">
        <w:rPr>
          <w:rFonts w:ascii="宋体" w:hAnsi="宋体" w:hint="eastAsia"/>
          <w:sz w:val="21"/>
          <w:szCs w:val="21"/>
        </w:rPr>
        <w:t>稳定运行功能测试用例</w:t>
      </w:r>
    </w:p>
    <w:tbl>
      <w:tblPr>
        <w:tblW w:w="49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57"/>
        <w:gridCol w:w="1384"/>
        <w:gridCol w:w="1100"/>
        <w:gridCol w:w="2073"/>
        <w:gridCol w:w="1934"/>
        <w:gridCol w:w="1105"/>
        <w:gridCol w:w="913"/>
      </w:tblGrid>
      <w:tr w:rsidR="007E2D16" w:rsidRPr="008558F1" w:rsidTr="005055F8">
        <w:trPr>
          <w:trHeight w:val="361"/>
        </w:trPr>
        <w:tc>
          <w:tcPr>
            <w:tcW w:w="1113" w:type="pct"/>
            <w:gridSpan w:val="2"/>
            <w:tcBorders>
              <w:bottom w:val="single" w:sz="6"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用例名称/标识</w:t>
            </w:r>
          </w:p>
        </w:tc>
        <w:tc>
          <w:tcPr>
            <w:tcW w:w="3887" w:type="pct"/>
            <w:gridSpan w:val="5"/>
            <w:tcBorders>
              <w:bottom w:val="single" w:sz="6" w:space="0" w:color="000000"/>
            </w:tcBorders>
            <w:shd w:val="clear" w:color="auto" w:fill="auto"/>
          </w:tcPr>
          <w:p w:rsidR="007E2D16" w:rsidRPr="008558F1" w:rsidRDefault="007E2D16" w:rsidP="005055F8">
            <w:pPr>
              <w:pStyle w:val="a9"/>
              <w:rPr>
                <w:rFonts w:ascii="宋体" w:hAnsi="宋体"/>
                <w:szCs w:val="21"/>
              </w:rPr>
            </w:pPr>
            <w:r w:rsidRPr="008558F1">
              <w:rPr>
                <w:rFonts w:ascii="宋体" w:hAnsi="宋体" w:hint="eastAsia"/>
                <w:szCs w:val="21"/>
              </w:rPr>
              <w:t>稳定运行/GN_YYKJ_JS_WDYX</w:t>
            </w:r>
          </w:p>
        </w:tc>
      </w:tr>
      <w:tr w:rsidR="007E2D16" w:rsidRPr="008558F1" w:rsidTr="005055F8">
        <w:trPr>
          <w:trHeight w:val="1360"/>
        </w:trPr>
        <w:tc>
          <w:tcPr>
            <w:tcW w:w="1113" w:type="pct"/>
            <w:gridSpan w:val="2"/>
            <w:tcBorders>
              <w:top w:val="single" w:sz="6" w:space="0" w:color="000000"/>
              <w:bottom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用例说明</w:t>
            </w:r>
          </w:p>
        </w:tc>
        <w:tc>
          <w:tcPr>
            <w:tcW w:w="3887" w:type="pct"/>
            <w:gridSpan w:val="5"/>
            <w:tcBorders>
              <w:top w:val="single" w:sz="6" w:space="0" w:color="000000"/>
              <w:bottom w:val="single" w:sz="12" w:space="0" w:color="000000"/>
            </w:tcBorders>
            <w:shd w:val="clear" w:color="auto" w:fill="auto"/>
          </w:tcPr>
          <w:p w:rsidR="007E2D16" w:rsidRPr="008558F1" w:rsidRDefault="007E2D16" w:rsidP="005055F8">
            <w:pPr>
              <w:pStyle w:val="a9"/>
              <w:rPr>
                <w:rFonts w:ascii="宋体" w:hAnsi="宋体"/>
                <w:b/>
                <w:szCs w:val="21"/>
              </w:rPr>
            </w:pPr>
            <w:r w:rsidRPr="008558F1">
              <w:rPr>
                <w:rFonts w:ascii="宋体" w:hAnsi="宋体" w:hint="eastAsia"/>
                <w:b/>
                <w:szCs w:val="21"/>
              </w:rPr>
              <w:t>测试目的：</w:t>
            </w:r>
            <w:r w:rsidRPr="008558F1">
              <w:rPr>
                <w:rFonts w:ascii="宋体" w:hAnsi="宋体" w:hint="eastAsia"/>
                <w:szCs w:val="21"/>
              </w:rPr>
              <w:t>测试框架支持7*24小时连续稳定运行。</w:t>
            </w:r>
          </w:p>
          <w:p w:rsidR="007E2D16" w:rsidRPr="008558F1" w:rsidRDefault="007E2D16" w:rsidP="005055F8">
            <w:pPr>
              <w:pStyle w:val="a9"/>
              <w:rPr>
                <w:rFonts w:ascii="宋体" w:hAnsi="宋体"/>
                <w:szCs w:val="21"/>
              </w:rPr>
            </w:pPr>
            <w:r w:rsidRPr="008558F1">
              <w:rPr>
                <w:rFonts w:ascii="宋体" w:hAnsi="宋体" w:hint="eastAsia"/>
                <w:b/>
                <w:szCs w:val="21"/>
              </w:rPr>
              <w:t xml:space="preserve">测试方法： </w:t>
            </w:r>
            <w:r w:rsidRPr="008558F1">
              <w:rPr>
                <w:rFonts w:ascii="宋体" w:hAnsi="宋体" w:hint="eastAsia"/>
                <w:szCs w:val="21"/>
              </w:rPr>
              <w:t>启动并访问javascript客户端应用框架可以正常访问，在7*24小时后再次访问，可以正常访问。</w:t>
            </w:r>
          </w:p>
          <w:p w:rsidR="007E2D16" w:rsidRPr="008558F1" w:rsidRDefault="007E2D16" w:rsidP="005055F8">
            <w:pPr>
              <w:pStyle w:val="a9"/>
              <w:rPr>
                <w:rFonts w:ascii="宋体" w:hAnsi="宋体"/>
                <w:szCs w:val="21"/>
              </w:rPr>
            </w:pPr>
            <w:r w:rsidRPr="008558F1">
              <w:rPr>
                <w:rFonts w:ascii="宋体" w:hAnsi="宋体" w:hint="eastAsia"/>
                <w:b/>
                <w:szCs w:val="21"/>
              </w:rPr>
              <w:t>合格判据：</w:t>
            </w:r>
            <w:r w:rsidRPr="008558F1">
              <w:rPr>
                <w:rFonts w:ascii="宋体" w:hAnsi="宋体" w:hint="eastAsia"/>
                <w:szCs w:val="21"/>
              </w:rPr>
              <w:t>框架支持7*24小时连续稳定运行。</w:t>
            </w:r>
          </w:p>
        </w:tc>
      </w:tr>
      <w:tr w:rsidR="008B7A34" w:rsidRPr="008558F1" w:rsidTr="005055F8">
        <w:trPr>
          <w:trHeight w:val="361"/>
        </w:trPr>
        <w:tc>
          <w:tcPr>
            <w:tcW w:w="35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步骤</w:t>
            </w:r>
          </w:p>
        </w:tc>
        <w:tc>
          <w:tcPr>
            <w:tcW w:w="755"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前提和约束</w:t>
            </w:r>
          </w:p>
        </w:tc>
        <w:tc>
          <w:tcPr>
            <w:tcW w:w="600"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输入</w:t>
            </w:r>
          </w:p>
        </w:tc>
        <w:tc>
          <w:tcPr>
            <w:tcW w:w="1131"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目的和动作</w:t>
            </w:r>
          </w:p>
        </w:tc>
        <w:tc>
          <w:tcPr>
            <w:tcW w:w="1055"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预期结果</w:t>
            </w:r>
          </w:p>
        </w:tc>
        <w:tc>
          <w:tcPr>
            <w:tcW w:w="603"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评估准则</w:t>
            </w:r>
          </w:p>
        </w:tc>
        <w:tc>
          <w:tcPr>
            <w:tcW w:w="498" w:type="pct"/>
            <w:tcBorders>
              <w:top w:val="single" w:sz="12" w:space="0" w:color="000000"/>
            </w:tcBorders>
            <w:shd w:val="clear" w:color="auto" w:fill="auto"/>
          </w:tcPr>
          <w:p w:rsidR="007E2D16" w:rsidRPr="008558F1" w:rsidRDefault="007E2D16" w:rsidP="005055F8">
            <w:pPr>
              <w:pStyle w:val="a9"/>
              <w:jc w:val="center"/>
              <w:rPr>
                <w:rFonts w:ascii="宋体" w:hAnsi="宋体"/>
                <w:szCs w:val="21"/>
              </w:rPr>
            </w:pPr>
            <w:r w:rsidRPr="008558F1">
              <w:rPr>
                <w:rFonts w:ascii="宋体" w:hAnsi="宋体" w:hint="eastAsia"/>
                <w:szCs w:val="21"/>
              </w:rPr>
              <w:t>备注</w:t>
            </w:r>
          </w:p>
        </w:tc>
      </w:tr>
      <w:tr w:rsidR="008B7A34" w:rsidRPr="008558F1" w:rsidTr="005055F8">
        <w:trPr>
          <w:trHeight w:val="1277"/>
        </w:trPr>
        <w:tc>
          <w:tcPr>
            <w:tcW w:w="35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1</w:t>
            </w:r>
          </w:p>
        </w:tc>
        <w:tc>
          <w:tcPr>
            <w:tcW w:w="755"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JavaScript客户端应用框架</w:t>
            </w:r>
            <w:r w:rsidRPr="008558F1">
              <w:rPr>
                <w:rFonts w:ascii="宋体" w:hAnsi="宋体"/>
                <w:color w:val="000000"/>
                <w:szCs w:val="21"/>
              </w:rPr>
              <w:t>正常运行</w:t>
            </w:r>
            <w:r w:rsidR="000A46C9">
              <w:rPr>
                <w:rFonts w:ascii="宋体" w:hAnsi="宋体" w:hint="eastAsia"/>
                <w:color w:val="000000"/>
                <w:szCs w:val="21"/>
              </w:rPr>
              <w:t>。</w:t>
            </w:r>
          </w:p>
        </w:tc>
        <w:tc>
          <w:tcPr>
            <w:tcW w:w="600" w:type="pct"/>
            <w:shd w:val="clear" w:color="auto" w:fill="auto"/>
          </w:tcPr>
          <w:p w:rsidR="007E2D16" w:rsidRPr="008558F1" w:rsidRDefault="007E2D16" w:rsidP="005055F8">
            <w:pPr>
              <w:rPr>
                <w:rFonts w:ascii="宋体" w:hAnsi="宋体"/>
                <w:szCs w:val="21"/>
              </w:rPr>
            </w:pPr>
            <w:r w:rsidRPr="008558F1">
              <w:rPr>
                <w:rFonts w:ascii="宋体" w:hAnsi="宋体" w:hint="eastAsia"/>
                <w:szCs w:val="21"/>
              </w:rPr>
              <w:t>用户名、密码等登录信息</w:t>
            </w:r>
            <w:r w:rsidR="000A46C9">
              <w:rPr>
                <w:rFonts w:ascii="宋体" w:hAnsi="宋体" w:hint="eastAsia"/>
                <w:szCs w:val="21"/>
              </w:rPr>
              <w:t>。</w:t>
            </w:r>
          </w:p>
        </w:tc>
        <w:tc>
          <w:tcPr>
            <w:tcW w:w="1131"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用户</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color w:val="000000"/>
                <w:szCs w:val="21"/>
              </w:rPr>
              <w:t>。</w:t>
            </w:r>
          </w:p>
        </w:tc>
        <w:tc>
          <w:tcPr>
            <w:tcW w:w="1055" w:type="pct"/>
            <w:shd w:val="clear" w:color="auto" w:fill="auto"/>
          </w:tcPr>
          <w:p w:rsidR="007E2D16" w:rsidRPr="008558F1" w:rsidRDefault="007E2D16" w:rsidP="005055F8">
            <w:pPr>
              <w:rPr>
                <w:rFonts w:ascii="宋体" w:hAnsi="宋体"/>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r w:rsidRPr="008558F1">
              <w:rPr>
                <w:rFonts w:ascii="宋体" w:hAnsi="宋体" w:hint="eastAsia"/>
                <w:color w:val="000000"/>
                <w:szCs w:val="21"/>
              </w:rPr>
              <w:t>。</w:t>
            </w:r>
          </w:p>
        </w:tc>
        <w:tc>
          <w:tcPr>
            <w:tcW w:w="60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49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r w:rsidR="008B7A34" w:rsidRPr="008558F1" w:rsidTr="005055F8">
        <w:trPr>
          <w:trHeight w:val="958"/>
        </w:trPr>
        <w:tc>
          <w:tcPr>
            <w:tcW w:w="358" w:type="pct"/>
            <w:shd w:val="clear" w:color="auto" w:fill="auto"/>
          </w:tcPr>
          <w:p w:rsidR="007E2D16" w:rsidRPr="008558F1" w:rsidRDefault="007E2D16" w:rsidP="005055F8">
            <w:pPr>
              <w:pStyle w:val="a9"/>
              <w:jc w:val="center"/>
              <w:rPr>
                <w:rFonts w:ascii="宋体" w:hAnsi="宋体"/>
                <w:szCs w:val="21"/>
              </w:rPr>
            </w:pPr>
            <w:r w:rsidRPr="008558F1">
              <w:rPr>
                <w:rFonts w:ascii="宋体" w:hAnsi="宋体"/>
                <w:szCs w:val="21"/>
              </w:rPr>
              <w:t>步骤 2</w:t>
            </w:r>
          </w:p>
        </w:tc>
        <w:tc>
          <w:tcPr>
            <w:tcW w:w="755" w:type="pct"/>
            <w:shd w:val="clear" w:color="auto" w:fill="auto"/>
          </w:tcPr>
          <w:p w:rsidR="007E2D16" w:rsidRPr="008558F1" w:rsidRDefault="007E2D16" w:rsidP="005055F8">
            <w:pPr>
              <w:rPr>
                <w:rFonts w:ascii="宋体" w:hAnsi="宋体"/>
                <w:szCs w:val="21"/>
              </w:rPr>
            </w:pPr>
          </w:p>
        </w:tc>
        <w:tc>
          <w:tcPr>
            <w:tcW w:w="600" w:type="pct"/>
            <w:shd w:val="clear" w:color="auto" w:fill="auto"/>
          </w:tcPr>
          <w:p w:rsidR="007E2D16" w:rsidRPr="008558F1" w:rsidRDefault="007E2D16" w:rsidP="003E4014">
            <w:pPr>
              <w:jc w:val="center"/>
              <w:rPr>
                <w:rFonts w:ascii="宋体" w:hAnsi="宋体"/>
                <w:szCs w:val="21"/>
              </w:rPr>
            </w:pPr>
            <w:r w:rsidRPr="008558F1">
              <w:rPr>
                <w:rFonts w:ascii="宋体" w:hAnsi="宋体" w:hint="eastAsia"/>
                <w:szCs w:val="21"/>
              </w:rPr>
              <w:t>无</w:t>
            </w:r>
          </w:p>
        </w:tc>
        <w:tc>
          <w:tcPr>
            <w:tcW w:w="1131" w:type="pct"/>
            <w:shd w:val="clear" w:color="auto" w:fill="auto"/>
          </w:tcPr>
          <w:p w:rsidR="007E2D16" w:rsidRPr="008558F1" w:rsidRDefault="007E2D16" w:rsidP="005055F8">
            <w:pPr>
              <w:rPr>
                <w:rFonts w:ascii="宋体" w:hAnsi="宋体"/>
                <w:szCs w:val="21"/>
              </w:rPr>
            </w:pPr>
            <w:r w:rsidRPr="008558F1">
              <w:rPr>
                <w:rFonts w:ascii="宋体" w:hAnsi="宋体" w:hint="eastAsia"/>
                <w:color w:val="000000"/>
                <w:szCs w:val="21"/>
              </w:rPr>
              <w:t>在7*24小时后再次</w:t>
            </w:r>
            <w:r w:rsidRPr="008558F1">
              <w:rPr>
                <w:rFonts w:ascii="宋体" w:hAnsi="宋体" w:hint="eastAsia"/>
                <w:szCs w:val="21"/>
              </w:rPr>
              <w:t>访问javascript客户端应用框架</w:t>
            </w:r>
            <w:r w:rsidR="000A46C9">
              <w:rPr>
                <w:rFonts w:ascii="宋体" w:hAnsi="宋体" w:hint="eastAsia"/>
                <w:szCs w:val="21"/>
              </w:rPr>
              <w:t>。</w:t>
            </w:r>
          </w:p>
        </w:tc>
        <w:tc>
          <w:tcPr>
            <w:tcW w:w="1055" w:type="pct"/>
            <w:shd w:val="clear" w:color="auto" w:fill="auto"/>
          </w:tcPr>
          <w:p w:rsidR="007E2D16" w:rsidRPr="008558F1" w:rsidRDefault="007E2D16" w:rsidP="005055F8">
            <w:pPr>
              <w:rPr>
                <w:rFonts w:ascii="宋体" w:hAnsi="宋体"/>
                <w:color w:val="000000"/>
                <w:szCs w:val="21"/>
              </w:rPr>
            </w:pPr>
            <w:r w:rsidRPr="008558F1">
              <w:rPr>
                <w:rFonts w:ascii="宋体" w:hAnsi="宋体"/>
                <w:color w:val="000000"/>
                <w:szCs w:val="21"/>
              </w:rPr>
              <w:t>成功</w:t>
            </w:r>
            <w:r w:rsidRPr="008558F1">
              <w:rPr>
                <w:rFonts w:ascii="宋体" w:hAnsi="宋体" w:hint="eastAsia"/>
                <w:color w:val="000000"/>
                <w:szCs w:val="21"/>
              </w:rPr>
              <w:t>访问</w:t>
            </w:r>
            <w:r w:rsidRPr="008558F1">
              <w:rPr>
                <w:rFonts w:ascii="宋体" w:hAnsi="宋体" w:hint="eastAsia"/>
                <w:szCs w:val="21"/>
              </w:rPr>
              <w:t>JavaScript客户端应用框架。</w:t>
            </w:r>
          </w:p>
        </w:tc>
        <w:tc>
          <w:tcPr>
            <w:tcW w:w="603"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与预期结果一致</w:t>
            </w:r>
          </w:p>
        </w:tc>
        <w:tc>
          <w:tcPr>
            <w:tcW w:w="498" w:type="pct"/>
            <w:shd w:val="clear" w:color="auto" w:fill="auto"/>
          </w:tcPr>
          <w:p w:rsidR="007E2D16" w:rsidRPr="008558F1" w:rsidRDefault="007E2D16" w:rsidP="005055F8">
            <w:pPr>
              <w:jc w:val="center"/>
              <w:rPr>
                <w:rFonts w:ascii="宋体" w:hAnsi="宋体"/>
                <w:szCs w:val="21"/>
              </w:rPr>
            </w:pPr>
            <w:r w:rsidRPr="008558F1">
              <w:rPr>
                <w:rFonts w:ascii="宋体" w:hAnsi="宋体" w:hint="eastAsia"/>
                <w:szCs w:val="21"/>
              </w:rPr>
              <w:t>-</w:t>
            </w:r>
          </w:p>
        </w:tc>
      </w:tr>
    </w:tbl>
    <w:p w:rsidR="00E64824" w:rsidRDefault="00E147E5">
      <w:pPr>
        <w:pStyle w:val="30"/>
        <w:rPr>
          <w:rFonts w:ascii="Times New Roman" w:hAnsi="Times New Roman"/>
        </w:rPr>
      </w:pPr>
      <w:commentRangeStart w:id="15"/>
      <w:r w:rsidRPr="00362070">
        <w:rPr>
          <w:rFonts w:ascii="宋体" w:hAnsi="宋体" w:hint="eastAsia"/>
          <w:szCs w:val="32"/>
        </w:rPr>
        <w:t>C++服</w:t>
      </w:r>
      <w:r>
        <w:rPr>
          <w:rFonts w:ascii="仿宋_GB2312" w:hAnsi="楷体" w:hint="eastAsia"/>
          <w:szCs w:val="32"/>
        </w:rPr>
        <w:t>务端应用框架</w:t>
      </w:r>
      <w:r w:rsidR="00C016B0">
        <w:rPr>
          <w:rFonts w:ascii="Times New Roman" w:hAnsi="Times New Roman" w:hint="eastAsia"/>
        </w:rPr>
        <w:t>测试</w:t>
      </w:r>
      <w:commentRangeEnd w:id="15"/>
      <w:r w:rsidR="00134DB6">
        <w:rPr>
          <w:rStyle w:val="af3"/>
          <w:rFonts w:ascii="Times New Roman" w:hAnsi="Times New Roman"/>
          <w:b w:val="0"/>
        </w:rPr>
        <w:commentReference w:id="15"/>
      </w:r>
    </w:p>
    <w:p w:rsidR="00E147E5" w:rsidRDefault="00E147E5" w:rsidP="00CA547C">
      <w:pPr>
        <w:pStyle w:val="a5"/>
        <w:numPr>
          <w:ilvl w:val="0"/>
          <w:numId w:val="12"/>
        </w:numPr>
        <w:ind w:firstLineChars="0"/>
        <w:jc w:val="center"/>
        <w:rPr>
          <w:rFonts w:ascii="宋体" w:hAnsi="宋体"/>
          <w:sz w:val="21"/>
          <w:szCs w:val="21"/>
        </w:rPr>
      </w:pPr>
      <w:bookmarkStart w:id="16" w:name="_Toc415498677"/>
      <w:bookmarkStart w:id="17" w:name="_Toc415498697"/>
      <w:bookmarkStart w:id="18" w:name="_Toc415648038"/>
      <w:bookmarkStart w:id="19" w:name="_Toc431310621"/>
      <w:bookmarkStart w:id="20" w:name="_Toc431310655"/>
      <w:r w:rsidRPr="00E147E5">
        <w:rPr>
          <w:rFonts w:ascii="宋体" w:hAnsi="宋体" w:hint="eastAsia"/>
          <w:sz w:val="21"/>
          <w:szCs w:val="21"/>
        </w:rPr>
        <w:t>模块集成功能测试用例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420"/>
        <w:gridCol w:w="849"/>
        <w:gridCol w:w="2978"/>
        <w:gridCol w:w="1277"/>
        <w:gridCol w:w="1134"/>
        <w:gridCol w:w="842"/>
      </w:tblGrid>
      <w:tr w:rsidR="00902CF2" w:rsidTr="005055F8">
        <w:tc>
          <w:tcPr>
            <w:tcW w:w="1141" w:type="pct"/>
            <w:gridSpan w:val="2"/>
            <w:tcBorders>
              <w:bottom w:val="single" w:sz="6"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用例名称/标识</w:t>
            </w:r>
          </w:p>
        </w:tc>
        <w:tc>
          <w:tcPr>
            <w:tcW w:w="3859" w:type="pct"/>
            <w:gridSpan w:val="5"/>
            <w:tcBorders>
              <w:bottom w:val="single" w:sz="6" w:space="0" w:color="000000"/>
            </w:tcBorders>
            <w:shd w:val="clear" w:color="auto" w:fill="auto"/>
          </w:tcPr>
          <w:p w:rsidR="00902CF2" w:rsidRPr="008615C4" w:rsidRDefault="00902CF2" w:rsidP="005055F8">
            <w:pPr>
              <w:pStyle w:val="a9"/>
              <w:rPr>
                <w:rFonts w:ascii="宋体" w:hAnsi="宋体"/>
                <w:szCs w:val="21"/>
              </w:rPr>
            </w:pPr>
            <w:r w:rsidRPr="008615C4">
              <w:rPr>
                <w:rFonts w:ascii="宋体" w:hAnsi="宋体" w:hint="eastAsia"/>
                <w:szCs w:val="21"/>
              </w:rPr>
              <w:t>模块集成功能/ GN_YYKJ_CPP_MKJC</w:t>
            </w:r>
          </w:p>
        </w:tc>
      </w:tr>
      <w:tr w:rsidR="00902CF2" w:rsidTr="005055F8">
        <w:tc>
          <w:tcPr>
            <w:tcW w:w="1141" w:type="pct"/>
            <w:gridSpan w:val="2"/>
            <w:tcBorders>
              <w:top w:val="single" w:sz="6" w:space="0" w:color="000000"/>
              <w:bottom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995D09" w:rsidRPr="008615C4" w:rsidRDefault="00902CF2" w:rsidP="005055F8">
            <w:pPr>
              <w:pStyle w:val="a9"/>
              <w:rPr>
                <w:rFonts w:ascii="宋体" w:hAnsi="宋体"/>
                <w:szCs w:val="21"/>
              </w:rPr>
            </w:pPr>
            <w:r w:rsidRPr="008615C4">
              <w:rPr>
                <w:rFonts w:ascii="宋体" w:hAnsi="宋体" w:hint="eastAsia"/>
                <w:b/>
                <w:szCs w:val="21"/>
              </w:rPr>
              <w:t>测试目的</w:t>
            </w:r>
            <w:r w:rsidR="00EE245A">
              <w:rPr>
                <w:rFonts w:ascii="宋体" w:hAnsi="宋体" w:hint="eastAsia"/>
                <w:b/>
                <w:szCs w:val="21"/>
              </w:rPr>
              <w:t>：</w:t>
            </w:r>
            <w:r w:rsidRPr="008615C4">
              <w:rPr>
                <w:rFonts w:ascii="宋体" w:hAnsi="宋体" w:hint="eastAsia"/>
                <w:b/>
                <w:szCs w:val="21"/>
              </w:rPr>
              <w:t xml:space="preserve"> </w:t>
            </w:r>
            <w:r w:rsidR="002E34B0">
              <w:rPr>
                <w:rFonts w:ascii="宋体" w:hAnsi="宋体" w:hint="eastAsia"/>
                <w:szCs w:val="21"/>
              </w:rPr>
              <w:t>测试</w:t>
            </w:r>
            <w:r w:rsidRPr="008615C4">
              <w:rPr>
                <w:rFonts w:ascii="宋体" w:hAnsi="宋体" w:hint="eastAsia"/>
                <w:szCs w:val="21"/>
              </w:rPr>
              <w:t>插件集成框架</w:t>
            </w:r>
            <w:r w:rsidR="002E34B0">
              <w:rPr>
                <w:rFonts w:ascii="宋体" w:hAnsi="宋体" w:hint="eastAsia"/>
                <w:szCs w:val="21"/>
              </w:rPr>
              <w:t>的模块集成能力</w:t>
            </w:r>
            <w:r w:rsidR="003E4014">
              <w:rPr>
                <w:rFonts w:ascii="宋体" w:hAnsi="宋体" w:hint="eastAsia"/>
                <w:szCs w:val="21"/>
              </w:rPr>
              <w:t>。</w:t>
            </w:r>
          </w:p>
          <w:p w:rsidR="00995D09" w:rsidRPr="008615C4" w:rsidRDefault="00902CF2" w:rsidP="005055F8">
            <w:pPr>
              <w:pStyle w:val="a9"/>
              <w:rPr>
                <w:rFonts w:ascii="宋体" w:hAnsi="宋体"/>
                <w:szCs w:val="21"/>
              </w:rPr>
            </w:pPr>
            <w:r w:rsidRPr="008615C4">
              <w:rPr>
                <w:rFonts w:ascii="宋体" w:hAnsi="宋体" w:hint="eastAsia"/>
                <w:szCs w:val="21"/>
              </w:rPr>
              <w:t>1.支持以插件的方式对软件模块进行集成，支持动态加载插件</w:t>
            </w:r>
            <w:r w:rsidR="00DF0326" w:rsidRPr="008615C4">
              <w:rPr>
                <w:rFonts w:ascii="宋体" w:hAnsi="宋体" w:hint="eastAsia"/>
                <w:szCs w:val="21"/>
              </w:rPr>
              <w:t>。</w:t>
            </w:r>
          </w:p>
          <w:p w:rsidR="00902CF2" w:rsidRPr="008615C4" w:rsidRDefault="00902CF2" w:rsidP="005055F8">
            <w:pPr>
              <w:pStyle w:val="a9"/>
              <w:rPr>
                <w:rFonts w:ascii="宋体" w:hAnsi="宋体"/>
                <w:b/>
                <w:szCs w:val="21"/>
              </w:rPr>
            </w:pPr>
            <w:r w:rsidRPr="008615C4">
              <w:rPr>
                <w:rFonts w:ascii="宋体" w:hAnsi="宋体" w:hint="eastAsia"/>
                <w:szCs w:val="21"/>
              </w:rPr>
              <w:t>2.支持对插件的生命周期进行管理。</w:t>
            </w:r>
          </w:p>
          <w:p w:rsidR="00995D09" w:rsidRPr="008615C4" w:rsidRDefault="00902CF2" w:rsidP="005055F8">
            <w:pPr>
              <w:pStyle w:val="a9"/>
              <w:rPr>
                <w:rFonts w:ascii="宋体" w:hAnsi="宋体"/>
                <w:b/>
                <w:szCs w:val="21"/>
              </w:rPr>
            </w:pPr>
            <w:r w:rsidRPr="008615C4">
              <w:rPr>
                <w:rFonts w:ascii="宋体" w:hAnsi="宋体" w:hint="eastAsia"/>
                <w:b/>
                <w:szCs w:val="21"/>
              </w:rPr>
              <w:t>测试方法</w:t>
            </w:r>
            <w:r w:rsidR="00EE245A">
              <w:rPr>
                <w:rFonts w:ascii="宋体" w:hAnsi="宋体" w:hint="eastAsia"/>
                <w:b/>
                <w:szCs w:val="21"/>
              </w:rPr>
              <w:t>：</w:t>
            </w:r>
          </w:p>
          <w:p w:rsidR="00995D09" w:rsidRPr="008615C4" w:rsidRDefault="00902CF2" w:rsidP="005055F8">
            <w:pPr>
              <w:pStyle w:val="a9"/>
              <w:rPr>
                <w:rFonts w:ascii="宋体" w:hAnsi="宋体"/>
                <w:szCs w:val="21"/>
              </w:rPr>
            </w:pPr>
            <w:r w:rsidRPr="008615C4">
              <w:rPr>
                <w:rFonts w:ascii="宋体" w:hAnsi="宋体" w:hint="eastAsia"/>
                <w:szCs w:val="21"/>
              </w:rPr>
              <w:lastRenderedPageBreak/>
              <w:t>1.模块集成：C++服务端应用框架能都发现模块目录下的指定格式的应用模块插件，并将其加载至C++服务端应用框架中</w:t>
            </w:r>
            <w:r w:rsidR="00DF0326" w:rsidRPr="008615C4">
              <w:rPr>
                <w:rFonts w:ascii="宋体" w:hAnsi="宋体" w:hint="eastAsia"/>
                <w:szCs w:val="21"/>
              </w:rPr>
              <w:t>。</w:t>
            </w:r>
          </w:p>
          <w:p w:rsidR="00995D09" w:rsidRPr="008615C4" w:rsidRDefault="00902CF2" w:rsidP="005055F8">
            <w:pPr>
              <w:pStyle w:val="a9"/>
              <w:rPr>
                <w:rFonts w:ascii="宋体" w:hAnsi="宋体"/>
                <w:szCs w:val="21"/>
              </w:rPr>
            </w:pPr>
            <w:r w:rsidRPr="008615C4">
              <w:rPr>
                <w:rFonts w:ascii="宋体" w:hAnsi="宋体" w:hint="eastAsia"/>
                <w:szCs w:val="21"/>
              </w:rPr>
              <w:t>2.生命周期管理：C++服务端应用框架可以对应用模块插件生命周期管理，可对应用模块插件进行加载和卸载</w:t>
            </w:r>
            <w:r w:rsidR="00DF0326" w:rsidRPr="008615C4">
              <w:rPr>
                <w:rFonts w:ascii="宋体" w:hAnsi="宋体" w:hint="eastAsia"/>
                <w:szCs w:val="21"/>
              </w:rPr>
              <w:t>。</w:t>
            </w:r>
          </w:p>
          <w:p w:rsidR="00902CF2" w:rsidRPr="008615C4" w:rsidRDefault="00902CF2" w:rsidP="005055F8">
            <w:pPr>
              <w:pStyle w:val="a9"/>
              <w:rPr>
                <w:rFonts w:ascii="宋体" w:hAnsi="宋体"/>
                <w:szCs w:val="21"/>
              </w:rPr>
            </w:pPr>
            <w:r w:rsidRPr="008615C4">
              <w:rPr>
                <w:rFonts w:ascii="宋体" w:hAnsi="宋体" w:hint="eastAsia"/>
                <w:szCs w:val="21"/>
              </w:rPr>
              <w:t>3.服务注册与发现：应用模块插件可向C++服务端应用框架注册服务，亦可以从C++服务端应用框架发现所需要的服务。</w:t>
            </w:r>
          </w:p>
          <w:p w:rsidR="00995D09" w:rsidRPr="008615C4" w:rsidRDefault="00902CF2" w:rsidP="005055F8">
            <w:pPr>
              <w:pStyle w:val="a9"/>
              <w:rPr>
                <w:rFonts w:ascii="宋体" w:hAnsi="宋体"/>
                <w:szCs w:val="21"/>
              </w:rPr>
            </w:pPr>
            <w:r w:rsidRPr="008615C4">
              <w:rPr>
                <w:rFonts w:ascii="宋体" w:hAnsi="宋体" w:hint="eastAsia"/>
                <w:b/>
                <w:szCs w:val="21"/>
              </w:rPr>
              <w:t>合格判据</w:t>
            </w:r>
            <w:r w:rsidR="00EE245A">
              <w:rPr>
                <w:rFonts w:ascii="宋体" w:hAnsi="宋体" w:hint="eastAsia"/>
                <w:b/>
                <w:szCs w:val="21"/>
              </w:rPr>
              <w:t>：</w:t>
            </w:r>
          </w:p>
          <w:p w:rsidR="00995D09" w:rsidRPr="008615C4" w:rsidRDefault="00902CF2" w:rsidP="005055F8">
            <w:pPr>
              <w:pStyle w:val="a9"/>
              <w:rPr>
                <w:rFonts w:ascii="宋体" w:hAnsi="宋体"/>
                <w:szCs w:val="21"/>
              </w:rPr>
            </w:pPr>
            <w:r w:rsidRPr="008615C4">
              <w:rPr>
                <w:rFonts w:ascii="宋体" w:hAnsi="宋体" w:hint="eastAsia"/>
                <w:szCs w:val="21"/>
              </w:rPr>
              <w:t>1.C++服务端应用框架可将相关的用户插件模块集成至C++服务端应用框架</w:t>
            </w:r>
            <w:r w:rsidR="00DF0326" w:rsidRPr="008615C4">
              <w:rPr>
                <w:rFonts w:ascii="宋体" w:hAnsi="宋体" w:hint="eastAsia"/>
                <w:szCs w:val="21"/>
              </w:rPr>
              <w:t>。</w:t>
            </w:r>
          </w:p>
          <w:p w:rsidR="00995D09" w:rsidRPr="008615C4" w:rsidRDefault="00902CF2" w:rsidP="005055F8">
            <w:pPr>
              <w:pStyle w:val="a9"/>
              <w:rPr>
                <w:rFonts w:ascii="宋体" w:hAnsi="宋体"/>
                <w:szCs w:val="21"/>
              </w:rPr>
            </w:pPr>
            <w:r w:rsidRPr="008615C4">
              <w:rPr>
                <w:rFonts w:ascii="宋体" w:hAnsi="宋体" w:hint="eastAsia"/>
                <w:szCs w:val="21"/>
              </w:rPr>
              <w:t>2.C++服务端应用框架可以对应用模块插件生命周期管理，可对应用模块插件进行加载和卸载</w:t>
            </w:r>
            <w:r w:rsidR="00DF0326" w:rsidRPr="008615C4">
              <w:rPr>
                <w:rFonts w:ascii="宋体" w:hAnsi="宋体" w:hint="eastAsia"/>
                <w:szCs w:val="21"/>
              </w:rPr>
              <w:t>。</w:t>
            </w:r>
          </w:p>
          <w:p w:rsidR="00902CF2" w:rsidRPr="008615C4" w:rsidRDefault="00902CF2" w:rsidP="005055F8">
            <w:pPr>
              <w:pStyle w:val="a9"/>
              <w:rPr>
                <w:rFonts w:ascii="宋体" w:hAnsi="宋体"/>
                <w:szCs w:val="21"/>
              </w:rPr>
            </w:pPr>
            <w:r w:rsidRPr="008615C4">
              <w:rPr>
                <w:rFonts w:ascii="宋体" w:hAnsi="宋体" w:hint="eastAsia"/>
                <w:szCs w:val="21"/>
              </w:rPr>
              <w:t>3.应用模块插件可向C++服务端应用框架注册服务，亦可以从C++服务端应用框架发现所需要的服务。</w:t>
            </w:r>
          </w:p>
        </w:tc>
      </w:tr>
      <w:tr w:rsidR="00902CF2" w:rsidTr="003E4014">
        <w:tc>
          <w:tcPr>
            <w:tcW w:w="367" w:type="pct"/>
            <w:tcBorders>
              <w:top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lastRenderedPageBreak/>
              <w:t>步骤</w:t>
            </w:r>
          </w:p>
        </w:tc>
        <w:tc>
          <w:tcPr>
            <w:tcW w:w="774" w:type="pct"/>
            <w:tcBorders>
              <w:top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前提和约束</w:t>
            </w:r>
          </w:p>
        </w:tc>
        <w:tc>
          <w:tcPr>
            <w:tcW w:w="463" w:type="pct"/>
            <w:tcBorders>
              <w:top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输入</w:t>
            </w:r>
          </w:p>
        </w:tc>
        <w:tc>
          <w:tcPr>
            <w:tcW w:w="1623" w:type="pct"/>
            <w:tcBorders>
              <w:top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目的和动作</w:t>
            </w:r>
          </w:p>
        </w:tc>
        <w:tc>
          <w:tcPr>
            <w:tcW w:w="696" w:type="pct"/>
            <w:tcBorders>
              <w:top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预期结果</w:t>
            </w:r>
          </w:p>
        </w:tc>
        <w:tc>
          <w:tcPr>
            <w:tcW w:w="618" w:type="pct"/>
            <w:tcBorders>
              <w:top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评估准则</w:t>
            </w:r>
          </w:p>
        </w:tc>
        <w:tc>
          <w:tcPr>
            <w:tcW w:w="459" w:type="pct"/>
            <w:tcBorders>
              <w:top w:val="single" w:sz="12" w:space="0" w:color="000000"/>
            </w:tcBorders>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备注</w:t>
            </w:r>
          </w:p>
        </w:tc>
      </w:tr>
      <w:tr w:rsidR="00902CF2" w:rsidTr="003E4014">
        <w:tc>
          <w:tcPr>
            <w:tcW w:w="367" w:type="pct"/>
            <w:shd w:val="clear" w:color="auto" w:fill="auto"/>
          </w:tcPr>
          <w:p w:rsidR="00902CF2" w:rsidRPr="008615C4" w:rsidRDefault="00902CF2" w:rsidP="005055F8">
            <w:pPr>
              <w:jc w:val="center"/>
              <w:rPr>
                <w:rFonts w:ascii="宋体" w:hAnsi="宋体"/>
                <w:szCs w:val="21"/>
              </w:rPr>
            </w:pPr>
            <w:r w:rsidRPr="008615C4">
              <w:rPr>
                <w:rFonts w:ascii="宋体" w:hAnsi="宋体"/>
                <w:szCs w:val="21"/>
              </w:rPr>
              <w:t>步骤 1</w:t>
            </w:r>
          </w:p>
        </w:tc>
        <w:tc>
          <w:tcPr>
            <w:tcW w:w="774" w:type="pct"/>
            <w:shd w:val="clear" w:color="auto" w:fill="auto"/>
          </w:tcPr>
          <w:p w:rsidR="00902CF2" w:rsidRPr="008615C4" w:rsidRDefault="000A46C9" w:rsidP="005055F8">
            <w:pPr>
              <w:rPr>
                <w:rFonts w:ascii="宋体" w:hAnsi="宋体"/>
                <w:szCs w:val="21"/>
              </w:rPr>
            </w:pPr>
            <w:r>
              <w:rPr>
                <w:rFonts w:ascii="宋体" w:hAnsi="宋体" w:hint="eastAsia"/>
                <w:szCs w:val="21"/>
              </w:rPr>
              <w:t>1.</w:t>
            </w:r>
            <w:r w:rsidR="003A5F03">
              <w:rPr>
                <w:rFonts w:ascii="宋体" w:hAnsi="宋体"/>
                <w:szCs w:val="21"/>
              </w:rPr>
              <w:t>软件仓库</w:t>
            </w:r>
            <w:r w:rsidR="00902CF2" w:rsidRPr="008615C4">
              <w:rPr>
                <w:rFonts w:ascii="宋体" w:hAnsi="宋体" w:hint="eastAsia"/>
                <w:szCs w:val="21"/>
              </w:rPr>
              <w:t>已经布置，并且仓库中已包含C++服务端应用框架镜像</w:t>
            </w:r>
            <w:r>
              <w:rPr>
                <w:rFonts w:ascii="宋体" w:hAnsi="宋体" w:hint="eastAsia"/>
                <w:szCs w:val="21"/>
              </w:rPr>
              <w:t>。</w:t>
            </w:r>
          </w:p>
          <w:p w:rsidR="00902CF2" w:rsidRPr="008615C4" w:rsidRDefault="000A46C9" w:rsidP="005055F8">
            <w:pPr>
              <w:rPr>
                <w:rFonts w:ascii="宋体" w:hAnsi="宋体"/>
                <w:szCs w:val="21"/>
              </w:rPr>
            </w:pPr>
            <w:r>
              <w:rPr>
                <w:rFonts w:ascii="宋体" w:hAnsi="宋体" w:hint="eastAsia"/>
                <w:szCs w:val="21"/>
              </w:rPr>
              <w:t>2.</w:t>
            </w:r>
            <w:r w:rsidR="00902CF2" w:rsidRPr="008615C4">
              <w:rPr>
                <w:rFonts w:ascii="宋体" w:hAnsi="宋体" w:hint="eastAsia"/>
                <w:szCs w:val="21"/>
              </w:rPr>
              <w:t>应用沙箱工具已正常运行</w:t>
            </w:r>
            <w:r w:rsidR="00DF0326" w:rsidRPr="008615C4">
              <w:rPr>
                <w:rFonts w:ascii="宋体" w:hAnsi="宋体" w:hint="eastAsia"/>
                <w:szCs w:val="21"/>
              </w:rPr>
              <w:t>。</w:t>
            </w:r>
          </w:p>
        </w:tc>
        <w:tc>
          <w:tcPr>
            <w:tcW w:w="46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应用沙箱命令行命令pull，images，start。</w:t>
            </w:r>
          </w:p>
        </w:tc>
        <w:tc>
          <w:tcPr>
            <w:tcW w:w="162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通过应用沙箱命令（sandboxCli）拉取C++服务端应用框架镜像（sandboxCli</w:t>
            </w:r>
            <w:r w:rsidRPr="008615C4">
              <w:rPr>
                <w:rFonts w:ascii="宋体" w:hAnsi="宋体"/>
                <w:szCs w:val="21"/>
              </w:rPr>
              <w:t xml:space="preserve"> </w:t>
            </w:r>
            <w:r w:rsidRPr="008615C4">
              <w:rPr>
                <w:rFonts w:ascii="宋体" w:hAnsi="宋体" w:hint="eastAsia"/>
                <w:szCs w:val="21"/>
              </w:rPr>
              <w:t>pull</w:t>
            </w:r>
            <w:r w:rsidRPr="008615C4">
              <w:rPr>
                <w:rFonts w:ascii="宋体" w:hAnsi="宋体"/>
                <w:szCs w:val="21"/>
              </w:rPr>
              <w:t xml:space="preserve"> </w:t>
            </w:r>
            <w:r w:rsidRPr="008615C4">
              <w:rPr>
                <w:rFonts w:ascii="宋体" w:hAnsi="宋体" w:hint="eastAsia"/>
                <w:szCs w:val="21"/>
              </w:rPr>
              <w:t>cpp_rtf_xx）；拉取完毕通过应用沙箱命令（sandboxCli</w:t>
            </w:r>
            <w:r w:rsidRPr="008615C4">
              <w:rPr>
                <w:rFonts w:ascii="宋体" w:hAnsi="宋体"/>
                <w:szCs w:val="21"/>
              </w:rPr>
              <w:t xml:space="preserve"> </w:t>
            </w:r>
            <w:r w:rsidRPr="008615C4">
              <w:rPr>
                <w:rFonts w:ascii="宋体" w:hAnsi="宋体" w:hint="eastAsia"/>
                <w:szCs w:val="21"/>
              </w:rPr>
              <w:t>images）查看拉取镜像；确定</w:t>
            </w:r>
            <w:r w:rsidR="00636809">
              <w:rPr>
                <w:rFonts w:ascii="宋体" w:hAnsi="宋体" w:hint="eastAsia"/>
                <w:szCs w:val="21"/>
              </w:rPr>
              <w:t>拉取</w:t>
            </w:r>
            <w:r w:rsidRPr="008615C4">
              <w:rPr>
                <w:rFonts w:ascii="宋体" w:hAnsi="宋体" w:hint="eastAsia"/>
                <w:szCs w:val="21"/>
              </w:rPr>
              <w:t>成功后通过应用沙箱命令（sandboxCli</w:t>
            </w:r>
            <w:r w:rsidRPr="008615C4">
              <w:rPr>
                <w:rFonts w:ascii="宋体" w:hAnsi="宋体"/>
                <w:szCs w:val="21"/>
              </w:rPr>
              <w:t xml:space="preserve"> </w:t>
            </w:r>
            <w:r w:rsidRPr="008615C4">
              <w:rPr>
                <w:rFonts w:ascii="宋体" w:hAnsi="宋体" w:hint="eastAsia"/>
                <w:szCs w:val="21"/>
              </w:rPr>
              <w:t>start</w:t>
            </w:r>
            <w:r w:rsidRPr="008615C4">
              <w:rPr>
                <w:rFonts w:ascii="宋体" w:hAnsi="宋体"/>
                <w:szCs w:val="21"/>
              </w:rPr>
              <w:t xml:space="preserve"> </w:t>
            </w:r>
            <w:r w:rsidRPr="008615C4">
              <w:rPr>
                <w:rFonts w:ascii="宋体" w:hAnsi="宋体" w:hint="eastAsia"/>
                <w:szCs w:val="21"/>
              </w:rPr>
              <w:t>cpp_rtf_xx）启动C++服务端应用框架镜像。</w:t>
            </w:r>
          </w:p>
        </w:tc>
        <w:tc>
          <w:tcPr>
            <w:tcW w:w="696"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成功拉取C++服务端应用框架镜像到本地；可通过沙箱命令查看本地镜像；启动本地C++服务端应用框架成功。</w:t>
            </w:r>
          </w:p>
        </w:tc>
        <w:tc>
          <w:tcPr>
            <w:tcW w:w="618"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与预期结果一致</w:t>
            </w:r>
          </w:p>
        </w:tc>
        <w:tc>
          <w:tcPr>
            <w:tcW w:w="459" w:type="pct"/>
            <w:shd w:val="clear" w:color="auto" w:fill="auto"/>
          </w:tcPr>
          <w:p w:rsidR="00902CF2" w:rsidRPr="008615C4" w:rsidRDefault="00AB4D32" w:rsidP="005055F8">
            <w:pPr>
              <w:jc w:val="center"/>
              <w:rPr>
                <w:rFonts w:ascii="宋体" w:hAnsi="宋体"/>
                <w:szCs w:val="21"/>
              </w:rPr>
            </w:pPr>
            <w:r>
              <w:rPr>
                <w:rFonts w:ascii="宋体" w:hAnsi="宋体" w:hint="eastAsia"/>
                <w:szCs w:val="21"/>
              </w:rPr>
              <w:t>-</w:t>
            </w:r>
          </w:p>
        </w:tc>
      </w:tr>
      <w:tr w:rsidR="00902CF2" w:rsidTr="003E4014">
        <w:tc>
          <w:tcPr>
            <w:tcW w:w="367" w:type="pct"/>
            <w:shd w:val="clear" w:color="auto" w:fill="auto"/>
          </w:tcPr>
          <w:p w:rsidR="00902CF2" w:rsidRPr="008615C4" w:rsidRDefault="00902CF2" w:rsidP="005055F8">
            <w:pPr>
              <w:jc w:val="center"/>
              <w:rPr>
                <w:rFonts w:ascii="宋体" w:hAnsi="宋体"/>
                <w:szCs w:val="21"/>
              </w:rPr>
            </w:pPr>
            <w:r w:rsidRPr="008615C4">
              <w:rPr>
                <w:rFonts w:ascii="宋体" w:hAnsi="宋体"/>
                <w:szCs w:val="21"/>
              </w:rPr>
              <w:t>步骤 2</w:t>
            </w:r>
          </w:p>
        </w:tc>
        <w:tc>
          <w:tcPr>
            <w:tcW w:w="774"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应用沙箱工具已正常运行</w:t>
            </w:r>
            <w:r w:rsidR="00DF0326" w:rsidRPr="008615C4">
              <w:rPr>
                <w:rFonts w:ascii="宋体" w:hAnsi="宋体" w:hint="eastAsia"/>
                <w:szCs w:val="21"/>
              </w:rPr>
              <w:t>。</w:t>
            </w:r>
          </w:p>
        </w:tc>
        <w:tc>
          <w:tcPr>
            <w:tcW w:w="46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应用沙箱命令行命令start，cp。</w:t>
            </w:r>
          </w:p>
        </w:tc>
        <w:tc>
          <w:tcPr>
            <w:tcW w:w="162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通过tty模式进入C++服务端应用框架镜像，将应用模块插件目录拷贝至C++服务端应用框架指定目录（/</w:t>
            </w:r>
            <w:r w:rsidRPr="008615C4">
              <w:rPr>
                <w:rFonts w:ascii="宋体" w:hAnsi="宋体"/>
                <w:szCs w:val="21"/>
              </w:rPr>
              <w:t>opt/pluginPlatform/</w:t>
            </w:r>
            <w:r w:rsidRPr="008615C4">
              <w:rPr>
                <w:rFonts w:ascii="宋体" w:hAnsi="宋体" w:hint="eastAsia"/>
                <w:szCs w:val="21"/>
              </w:rPr>
              <w:t>）下，并在应用启动配置中添加需要依赖的C++服务端应用框架模块，并生成启动应用相关目录。</w:t>
            </w:r>
          </w:p>
        </w:tc>
        <w:tc>
          <w:tcPr>
            <w:tcW w:w="696"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成功进入C++服务端应用框架容器中，在应用框架目录下成功生成启动应用相关目录。</w:t>
            </w:r>
          </w:p>
        </w:tc>
        <w:tc>
          <w:tcPr>
            <w:tcW w:w="618"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与预期结果一致</w:t>
            </w:r>
          </w:p>
        </w:tc>
        <w:tc>
          <w:tcPr>
            <w:tcW w:w="459"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w:t>
            </w:r>
          </w:p>
        </w:tc>
      </w:tr>
      <w:tr w:rsidR="00902CF2" w:rsidTr="003E4014">
        <w:tc>
          <w:tcPr>
            <w:tcW w:w="367" w:type="pct"/>
            <w:shd w:val="clear" w:color="auto" w:fill="auto"/>
          </w:tcPr>
          <w:p w:rsidR="00902CF2" w:rsidRPr="008615C4" w:rsidRDefault="00902CF2" w:rsidP="005055F8">
            <w:pPr>
              <w:jc w:val="center"/>
              <w:rPr>
                <w:rFonts w:ascii="宋体" w:hAnsi="宋体"/>
                <w:szCs w:val="21"/>
              </w:rPr>
            </w:pPr>
            <w:r w:rsidRPr="008615C4">
              <w:rPr>
                <w:rFonts w:ascii="宋体" w:hAnsi="宋体"/>
                <w:szCs w:val="21"/>
              </w:rPr>
              <w:t>步骤 3</w:t>
            </w:r>
          </w:p>
        </w:tc>
        <w:tc>
          <w:tcPr>
            <w:tcW w:w="774" w:type="pct"/>
            <w:shd w:val="clear" w:color="auto" w:fill="auto"/>
          </w:tcPr>
          <w:p w:rsidR="00902CF2" w:rsidRPr="008615C4" w:rsidRDefault="000A46C9" w:rsidP="005055F8">
            <w:pPr>
              <w:rPr>
                <w:rFonts w:ascii="宋体" w:hAnsi="宋体"/>
                <w:szCs w:val="21"/>
              </w:rPr>
            </w:pPr>
            <w:r>
              <w:rPr>
                <w:rFonts w:ascii="宋体" w:hAnsi="宋体" w:hint="eastAsia"/>
                <w:szCs w:val="21"/>
              </w:rPr>
              <w:t>1.</w:t>
            </w:r>
            <w:r w:rsidR="00902CF2" w:rsidRPr="008615C4">
              <w:rPr>
                <w:rFonts w:ascii="宋体" w:hAnsi="宋体" w:hint="eastAsia"/>
                <w:szCs w:val="21"/>
              </w:rPr>
              <w:t>应用模块插件实现C++服务端应用框架相关接口，并具备相关配置文件</w:t>
            </w:r>
            <w:r w:rsidR="00DF0326" w:rsidRPr="008615C4">
              <w:rPr>
                <w:rFonts w:ascii="宋体" w:hAnsi="宋体" w:hint="eastAsia"/>
                <w:szCs w:val="21"/>
              </w:rPr>
              <w:t>。</w:t>
            </w:r>
          </w:p>
          <w:p w:rsidR="00902CF2" w:rsidRPr="008615C4" w:rsidRDefault="000A46C9" w:rsidP="005055F8">
            <w:pPr>
              <w:rPr>
                <w:rFonts w:ascii="宋体" w:hAnsi="宋体"/>
                <w:szCs w:val="21"/>
              </w:rPr>
            </w:pPr>
            <w:r>
              <w:rPr>
                <w:rFonts w:ascii="宋体" w:hAnsi="宋体" w:hint="eastAsia"/>
                <w:szCs w:val="21"/>
              </w:rPr>
              <w:t>2.</w:t>
            </w:r>
            <w:r w:rsidR="00902CF2" w:rsidRPr="008615C4">
              <w:rPr>
                <w:rFonts w:ascii="宋体" w:hAnsi="宋体" w:hint="eastAsia"/>
                <w:szCs w:val="21"/>
              </w:rPr>
              <w:t>应用沙箱工具已正常运行</w:t>
            </w:r>
            <w:r w:rsidR="00DF0326" w:rsidRPr="008615C4">
              <w:rPr>
                <w:rFonts w:ascii="宋体" w:hAnsi="宋体" w:hint="eastAsia"/>
                <w:szCs w:val="21"/>
              </w:rPr>
              <w:t>。</w:t>
            </w:r>
          </w:p>
        </w:tc>
        <w:tc>
          <w:tcPr>
            <w:tcW w:w="46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进入相关目录，启动用户程序。</w:t>
            </w:r>
          </w:p>
        </w:tc>
        <w:tc>
          <w:tcPr>
            <w:tcW w:w="162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C++服务端应用框架在发现应用启动配置项中的所需要的的模块插件，并将其加载至C++应用端服务框架中，可通过相关日志查看已加载至C++服务端应用框架中的模块插件。</w:t>
            </w:r>
          </w:p>
        </w:tc>
        <w:tc>
          <w:tcPr>
            <w:tcW w:w="696"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C++服务端应用框架成功加载用户应用模块插件。</w:t>
            </w:r>
          </w:p>
        </w:tc>
        <w:tc>
          <w:tcPr>
            <w:tcW w:w="618"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与预期结果一致</w:t>
            </w:r>
          </w:p>
        </w:tc>
        <w:tc>
          <w:tcPr>
            <w:tcW w:w="459"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w:t>
            </w:r>
          </w:p>
        </w:tc>
      </w:tr>
      <w:tr w:rsidR="00902CF2" w:rsidTr="003E4014">
        <w:tc>
          <w:tcPr>
            <w:tcW w:w="367" w:type="pct"/>
            <w:shd w:val="clear" w:color="auto" w:fill="auto"/>
          </w:tcPr>
          <w:p w:rsidR="00902CF2" w:rsidRPr="008615C4" w:rsidRDefault="00902CF2" w:rsidP="005055F8">
            <w:pPr>
              <w:jc w:val="center"/>
              <w:rPr>
                <w:rFonts w:ascii="宋体" w:hAnsi="宋体"/>
                <w:szCs w:val="21"/>
              </w:rPr>
            </w:pPr>
            <w:r w:rsidRPr="008615C4">
              <w:rPr>
                <w:rFonts w:ascii="宋体" w:hAnsi="宋体"/>
                <w:szCs w:val="21"/>
              </w:rPr>
              <w:t>步骤 4</w:t>
            </w:r>
          </w:p>
        </w:tc>
        <w:tc>
          <w:tcPr>
            <w:tcW w:w="774"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应用沙箱工具已正常运行</w:t>
            </w:r>
            <w:r w:rsidR="00DF0326" w:rsidRPr="008615C4">
              <w:rPr>
                <w:rFonts w:ascii="宋体" w:hAnsi="宋体" w:hint="eastAsia"/>
                <w:szCs w:val="21"/>
              </w:rPr>
              <w:t>。</w:t>
            </w:r>
          </w:p>
        </w:tc>
        <w:tc>
          <w:tcPr>
            <w:tcW w:w="46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用户程序输入。</w:t>
            </w:r>
          </w:p>
        </w:tc>
        <w:tc>
          <w:tcPr>
            <w:tcW w:w="162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C++服务端应用框架通过调用应用模块插件继承自C++服务端应用框架的纯虚函数</w:t>
            </w:r>
            <w:r w:rsidRPr="008615C4">
              <w:rPr>
                <w:rFonts w:ascii="宋体" w:hAnsi="宋体" w:hint="eastAsia"/>
                <w:szCs w:val="21"/>
              </w:rPr>
              <w:lastRenderedPageBreak/>
              <w:t>（start，stop）对应用模块框架进行生命周期管理。可通过日志查看已加载至C++服务端应用框架中的模块插件的加载卸载</w:t>
            </w:r>
            <w:r w:rsidR="00DF0326" w:rsidRPr="008615C4">
              <w:rPr>
                <w:rFonts w:ascii="宋体" w:hAnsi="宋体" w:hint="eastAsia"/>
                <w:szCs w:val="21"/>
              </w:rPr>
              <w:t>。</w:t>
            </w:r>
          </w:p>
        </w:tc>
        <w:tc>
          <w:tcPr>
            <w:tcW w:w="696"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lastRenderedPageBreak/>
              <w:t>可成功通过start函数和stop对</w:t>
            </w:r>
            <w:r w:rsidRPr="008615C4">
              <w:rPr>
                <w:rFonts w:ascii="宋体" w:hAnsi="宋体" w:hint="eastAsia"/>
                <w:szCs w:val="21"/>
              </w:rPr>
              <w:lastRenderedPageBreak/>
              <w:t>用户模块插件进行生命周期管理。</w:t>
            </w:r>
          </w:p>
        </w:tc>
        <w:tc>
          <w:tcPr>
            <w:tcW w:w="618"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lastRenderedPageBreak/>
              <w:t>与预期结果一致</w:t>
            </w:r>
          </w:p>
        </w:tc>
        <w:tc>
          <w:tcPr>
            <w:tcW w:w="459"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w:t>
            </w:r>
          </w:p>
        </w:tc>
      </w:tr>
      <w:tr w:rsidR="00902CF2" w:rsidTr="003E4014">
        <w:tc>
          <w:tcPr>
            <w:tcW w:w="367"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lastRenderedPageBreak/>
              <w:t>步骤5</w:t>
            </w:r>
          </w:p>
        </w:tc>
        <w:tc>
          <w:tcPr>
            <w:tcW w:w="774"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应用模块插件实现C++服务端应用框架相关接口，并具备相关配置文件</w:t>
            </w:r>
            <w:r w:rsidR="00DF0326" w:rsidRPr="008615C4">
              <w:rPr>
                <w:rFonts w:ascii="宋体" w:hAnsi="宋体" w:hint="eastAsia"/>
                <w:szCs w:val="21"/>
              </w:rPr>
              <w:t>。</w:t>
            </w:r>
          </w:p>
        </w:tc>
        <w:tc>
          <w:tcPr>
            <w:tcW w:w="46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用户程序输入。</w:t>
            </w:r>
          </w:p>
        </w:tc>
        <w:tc>
          <w:tcPr>
            <w:tcW w:w="1623"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应用模块插件通过C++服务端应用框架提供的接口向C++服务端应用模块注册相关服务，或通过相关接口发现C++服务端应用框架相关服务。</w:t>
            </w:r>
          </w:p>
        </w:tc>
        <w:tc>
          <w:tcPr>
            <w:tcW w:w="696" w:type="pct"/>
            <w:shd w:val="clear" w:color="auto" w:fill="auto"/>
          </w:tcPr>
          <w:p w:rsidR="00902CF2" w:rsidRPr="008615C4" w:rsidRDefault="00902CF2" w:rsidP="005055F8">
            <w:pPr>
              <w:rPr>
                <w:rFonts w:ascii="宋体" w:hAnsi="宋体"/>
                <w:szCs w:val="21"/>
              </w:rPr>
            </w:pPr>
            <w:r w:rsidRPr="008615C4">
              <w:rPr>
                <w:rFonts w:ascii="宋体" w:hAnsi="宋体" w:hint="eastAsia"/>
                <w:szCs w:val="21"/>
              </w:rPr>
              <w:t>应用模块插件成功发现所需应用框架中的相关服务。</w:t>
            </w:r>
          </w:p>
        </w:tc>
        <w:tc>
          <w:tcPr>
            <w:tcW w:w="618" w:type="pct"/>
            <w:shd w:val="clear" w:color="auto" w:fill="auto"/>
          </w:tcPr>
          <w:p w:rsidR="00902CF2" w:rsidRPr="008615C4" w:rsidRDefault="00902CF2" w:rsidP="005055F8">
            <w:pPr>
              <w:jc w:val="center"/>
              <w:rPr>
                <w:rFonts w:ascii="宋体" w:hAnsi="宋体"/>
                <w:szCs w:val="21"/>
              </w:rPr>
            </w:pPr>
            <w:r w:rsidRPr="008615C4">
              <w:rPr>
                <w:rFonts w:ascii="宋体" w:hAnsi="宋体" w:hint="eastAsia"/>
                <w:szCs w:val="21"/>
              </w:rPr>
              <w:t>与预期结果一致</w:t>
            </w:r>
          </w:p>
        </w:tc>
        <w:tc>
          <w:tcPr>
            <w:tcW w:w="459" w:type="pct"/>
            <w:shd w:val="clear" w:color="auto" w:fill="auto"/>
          </w:tcPr>
          <w:p w:rsidR="00902CF2" w:rsidRPr="008615C4" w:rsidRDefault="00902CF2" w:rsidP="005055F8">
            <w:pPr>
              <w:jc w:val="center"/>
              <w:rPr>
                <w:rFonts w:ascii="宋体" w:hAnsi="宋体"/>
                <w:szCs w:val="21"/>
              </w:rPr>
            </w:pPr>
          </w:p>
        </w:tc>
      </w:tr>
    </w:tbl>
    <w:p w:rsidR="00E147E5" w:rsidRDefault="00E147E5" w:rsidP="00CA547C">
      <w:pPr>
        <w:pStyle w:val="a5"/>
        <w:numPr>
          <w:ilvl w:val="0"/>
          <w:numId w:val="12"/>
        </w:numPr>
        <w:ind w:firstLineChars="0"/>
        <w:jc w:val="center"/>
        <w:rPr>
          <w:rFonts w:ascii="宋体" w:hAnsi="宋体"/>
          <w:sz w:val="21"/>
          <w:szCs w:val="21"/>
        </w:rPr>
      </w:pPr>
      <w:r w:rsidRPr="00E147E5">
        <w:rPr>
          <w:rFonts w:ascii="宋体" w:hAnsi="宋体" w:hint="eastAsia"/>
          <w:sz w:val="21"/>
          <w:szCs w:val="21"/>
        </w:rPr>
        <w:t>多任务处理功能测试用例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69"/>
        <w:gridCol w:w="1277"/>
        <w:gridCol w:w="1139"/>
        <w:gridCol w:w="1842"/>
        <w:gridCol w:w="2268"/>
        <w:gridCol w:w="1130"/>
        <w:gridCol w:w="848"/>
      </w:tblGrid>
      <w:tr w:rsidR="000224F8" w:rsidTr="005055F8">
        <w:tc>
          <w:tcPr>
            <w:tcW w:w="1061" w:type="pct"/>
            <w:gridSpan w:val="2"/>
            <w:tcBorders>
              <w:bottom w:val="single" w:sz="6"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用例名称/标识</w:t>
            </w:r>
          </w:p>
        </w:tc>
        <w:tc>
          <w:tcPr>
            <w:tcW w:w="3939" w:type="pct"/>
            <w:gridSpan w:val="5"/>
            <w:tcBorders>
              <w:bottom w:val="single" w:sz="6" w:space="0" w:color="000000"/>
            </w:tcBorders>
            <w:shd w:val="clear" w:color="auto" w:fill="auto"/>
          </w:tcPr>
          <w:p w:rsidR="000224F8" w:rsidRPr="008615C4" w:rsidRDefault="000224F8" w:rsidP="005055F8">
            <w:pPr>
              <w:pStyle w:val="a9"/>
              <w:rPr>
                <w:rFonts w:ascii="宋体" w:hAnsi="宋体"/>
                <w:szCs w:val="21"/>
              </w:rPr>
            </w:pPr>
            <w:r w:rsidRPr="008615C4">
              <w:rPr>
                <w:rFonts w:ascii="宋体" w:hAnsi="宋体" w:hint="eastAsia"/>
                <w:szCs w:val="21"/>
              </w:rPr>
              <w:t>多任务处理功能/ GN_YYKJ_CPP_RWCL</w:t>
            </w:r>
          </w:p>
        </w:tc>
      </w:tr>
      <w:tr w:rsidR="000224F8" w:rsidTr="005055F8">
        <w:tc>
          <w:tcPr>
            <w:tcW w:w="1061" w:type="pct"/>
            <w:gridSpan w:val="2"/>
            <w:tcBorders>
              <w:top w:val="single" w:sz="6" w:space="0" w:color="000000"/>
              <w:bottom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用例说明</w:t>
            </w:r>
          </w:p>
        </w:tc>
        <w:tc>
          <w:tcPr>
            <w:tcW w:w="3939" w:type="pct"/>
            <w:gridSpan w:val="5"/>
            <w:tcBorders>
              <w:top w:val="single" w:sz="6" w:space="0" w:color="000000"/>
              <w:bottom w:val="single" w:sz="12" w:space="0" w:color="000000"/>
            </w:tcBorders>
            <w:shd w:val="clear" w:color="auto" w:fill="auto"/>
          </w:tcPr>
          <w:p w:rsidR="00995D09" w:rsidRPr="008615C4" w:rsidRDefault="000224F8" w:rsidP="005055F8">
            <w:pPr>
              <w:pStyle w:val="a9"/>
              <w:rPr>
                <w:rFonts w:ascii="宋体" w:hAnsi="宋体"/>
                <w:szCs w:val="21"/>
              </w:rPr>
            </w:pPr>
            <w:r w:rsidRPr="008615C4">
              <w:rPr>
                <w:rFonts w:ascii="宋体" w:hAnsi="宋体" w:hint="eastAsia"/>
                <w:b/>
                <w:szCs w:val="21"/>
              </w:rPr>
              <w:t>测试目的</w:t>
            </w:r>
            <w:r w:rsidR="00EE245A">
              <w:rPr>
                <w:rFonts w:ascii="宋体" w:hAnsi="宋体" w:hint="eastAsia"/>
                <w:b/>
                <w:szCs w:val="21"/>
              </w:rPr>
              <w:t>：</w:t>
            </w:r>
            <w:r w:rsidRPr="008615C4">
              <w:rPr>
                <w:rFonts w:ascii="宋体" w:hAnsi="宋体" w:hint="eastAsia"/>
                <w:szCs w:val="21"/>
              </w:rPr>
              <w:t xml:space="preserve"> </w:t>
            </w:r>
            <w:r w:rsidR="00AB4D32">
              <w:rPr>
                <w:rFonts w:ascii="宋体" w:hAnsi="宋体" w:hint="eastAsia"/>
                <w:szCs w:val="21"/>
              </w:rPr>
              <w:t>测试C++</w:t>
            </w:r>
            <w:r w:rsidR="00AB4D32" w:rsidRPr="00362070">
              <w:rPr>
                <w:rFonts w:ascii="宋体" w:hAnsi="宋体" w:hint="eastAsia"/>
                <w:szCs w:val="32"/>
              </w:rPr>
              <w:t>服</w:t>
            </w:r>
            <w:r w:rsidR="00AB4D32">
              <w:rPr>
                <w:rFonts w:ascii="仿宋_GB2312" w:hAnsi="楷体" w:hint="eastAsia"/>
                <w:szCs w:val="32"/>
              </w:rPr>
              <w:t>务端应用框架</w:t>
            </w:r>
            <w:r w:rsidR="00AB4D32">
              <w:rPr>
                <w:rFonts w:ascii="宋体" w:hAnsi="宋体" w:hint="eastAsia"/>
                <w:szCs w:val="21"/>
              </w:rPr>
              <w:t>的</w:t>
            </w:r>
            <w:r w:rsidR="00AB4D32" w:rsidRPr="00E147E5">
              <w:rPr>
                <w:rFonts w:ascii="宋体" w:hAnsi="宋体" w:hint="eastAsia"/>
                <w:szCs w:val="21"/>
              </w:rPr>
              <w:t>多任务处理</w:t>
            </w:r>
            <w:r w:rsidR="00AB4D32">
              <w:rPr>
                <w:rFonts w:ascii="宋体" w:hAnsi="宋体" w:hint="eastAsia"/>
                <w:szCs w:val="21"/>
              </w:rPr>
              <w:t>能力。</w:t>
            </w:r>
          </w:p>
          <w:p w:rsidR="00995D09" w:rsidRPr="008615C4" w:rsidRDefault="000224F8" w:rsidP="005055F8">
            <w:pPr>
              <w:pStyle w:val="a9"/>
              <w:rPr>
                <w:rFonts w:ascii="宋体" w:hAnsi="宋体"/>
                <w:szCs w:val="21"/>
              </w:rPr>
            </w:pPr>
            <w:r w:rsidRPr="008615C4">
              <w:rPr>
                <w:rFonts w:ascii="宋体" w:hAnsi="宋体" w:hint="eastAsia"/>
                <w:szCs w:val="21"/>
              </w:rPr>
              <w:t>1.支持基于任务队列对服务请求进行处理。</w:t>
            </w:r>
          </w:p>
          <w:p w:rsidR="000224F8" w:rsidRPr="008615C4" w:rsidRDefault="000224F8" w:rsidP="005055F8">
            <w:pPr>
              <w:pStyle w:val="a9"/>
              <w:rPr>
                <w:rFonts w:ascii="宋体" w:hAnsi="宋体"/>
                <w:szCs w:val="21"/>
              </w:rPr>
            </w:pPr>
            <w:r w:rsidRPr="008615C4">
              <w:rPr>
                <w:rFonts w:ascii="宋体" w:hAnsi="宋体" w:hint="eastAsia"/>
                <w:szCs w:val="21"/>
              </w:rPr>
              <w:t>2.支持基于多线程的方式对服务请求进行处理。</w:t>
            </w:r>
          </w:p>
          <w:p w:rsidR="00995D09" w:rsidRPr="008615C4" w:rsidRDefault="000224F8" w:rsidP="005055F8">
            <w:pPr>
              <w:pStyle w:val="a9"/>
              <w:rPr>
                <w:rFonts w:ascii="宋体" w:hAnsi="宋体"/>
                <w:szCs w:val="21"/>
              </w:rPr>
            </w:pPr>
            <w:r w:rsidRPr="008615C4">
              <w:rPr>
                <w:rFonts w:ascii="宋体" w:hAnsi="宋体" w:hint="eastAsia"/>
                <w:b/>
                <w:szCs w:val="21"/>
              </w:rPr>
              <w:t>测试方法</w:t>
            </w:r>
            <w:r w:rsidR="00EE245A">
              <w:rPr>
                <w:rFonts w:ascii="宋体" w:hAnsi="宋体" w:hint="eastAsia"/>
                <w:b/>
                <w:szCs w:val="21"/>
              </w:rPr>
              <w:t>：</w:t>
            </w:r>
          </w:p>
          <w:p w:rsidR="00995D09" w:rsidRPr="008615C4" w:rsidRDefault="000224F8" w:rsidP="005055F8">
            <w:pPr>
              <w:pStyle w:val="a9"/>
              <w:rPr>
                <w:rFonts w:ascii="宋体" w:hAnsi="宋体"/>
                <w:szCs w:val="21"/>
              </w:rPr>
            </w:pPr>
            <w:r w:rsidRPr="008615C4">
              <w:rPr>
                <w:rFonts w:ascii="宋体" w:hAnsi="宋体" w:hint="eastAsia"/>
                <w:szCs w:val="21"/>
              </w:rPr>
              <w:t>1.任务队列的方式对任务请求进行处理：用户软件模块可通过C++服务端应用框架提供的多任务处理模块以任务队列的方式对任务请求进行处理。</w:t>
            </w:r>
          </w:p>
          <w:p w:rsidR="000224F8" w:rsidRPr="008615C4" w:rsidRDefault="000224F8" w:rsidP="005055F8">
            <w:pPr>
              <w:pStyle w:val="a9"/>
              <w:rPr>
                <w:rFonts w:ascii="宋体" w:hAnsi="宋体"/>
                <w:szCs w:val="21"/>
              </w:rPr>
            </w:pPr>
            <w:r w:rsidRPr="008615C4">
              <w:rPr>
                <w:rFonts w:ascii="宋体" w:hAnsi="宋体" w:hint="eastAsia"/>
                <w:szCs w:val="21"/>
              </w:rPr>
              <w:t>2.多线程的方式对服务请求进行处理：用户软件模块可通过C++服务端应用框架提供的多任务处理模块以多线程的方式对任务请求进行处理。</w:t>
            </w:r>
          </w:p>
          <w:p w:rsidR="00995D09" w:rsidRPr="008615C4" w:rsidRDefault="000224F8" w:rsidP="005055F8">
            <w:pPr>
              <w:pStyle w:val="a9"/>
              <w:rPr>
                <w:rFonts w:ascii="宋体" w:hAnsi="宋体"/>
                <w:b/>
                <w:szCs w:val="21"/>
              </w:rPr>
            </w:pPr>
            <w:r w:rsidRPr="008615C4">
              <w:rPr>
                <w:rFonts w:ascii="宋体" w:hAnsi="宋体" w:hint="eastAsia"/>
                <w:b/>
                <w:szCs w:val="21"/>
              </w:rPr>
              <w:t>合格判据</w:t>
            </w:r>
            <w:r w:rsidR="00EE245A">
              <w:rPr>
                <w:rFonts w:ascii="宋体" w:hAnsi="宋体" w:hint="eastAsia"/>
                <w:b/>
                <w:szCs w:val="21"/>
              </w:rPr>
              <w:t>：</w:t>
            </w:r>
          </w:p>
          <w:p w:rsidR="00995D09" w:rsidRPr="008615C4" w:rsidRDefault="000224F8" w:rsidP="005055F8">
            <w:pPr>
              <w:pStyle w:val="a9"/>
              <w:rPr>
                <w:rFonts w:ascii="宋体" w:hAnsi="宋体"/>
                <w:szCs w:val="21"/>
              </w:rPr>
            </w:pPr>
            <w:r w:rsidRPr="008615C4">
              <w:rPr>
                <w:rFonts w:ascii="宋体" w:hAnsi="宋体" w:hint="eastAsia"/>
                <w:szCs w:val="21"/>
              </w:rPr>
              <w:t>1.C++服务端应用框架可以提供多任务处理模块以任务队列的方式对任务请求进行处理。</w:t>
            </w:r>
          </w:p>
          <w:p w:rsidR="000224F8" w:rsidRPr="008615C4" w:rsidRDefault="000224F8" w:rsidP="005055F8">
            <w:pPr>
              <w:pStyle w:val="a9"/>
              <w:rPr>
                <w:rFonts w:ascii="宋体" w:hAnsi="宋体"/>
                <w:szCs w:val="21"/>
              </w:rPr>
            </w:pPr>
            <w:r w:rsidRPr="008615C4">
              <w:rPr>
                <w:rFonts w:ascii="宋体" w:hAnsi="宋体" w:hint="eastAsia"/>
                <w:szCs w:val="21"/>
              </w:rPr>
              <w:t>2.C++服务端应用框架可以提供多任务处理模块以多线程的方式对任务请求进行处理。</w:t>
            </w:r>
          </w:p>
        </w:tc>
      </w:tr>
      <w:tr w:rsidR="000224F8" w:rsidRPr="00DE21B7" w:rsidTr="001A18B8">
        <w:tc>
          <w:tcPr>
            <w:tcW w:w="365"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步骤</w:t>
            </w:r>
          </w:p>
        </w:tc>
        <w:tc>
          <w:tcPr>
            <w:tcW w:w="696"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前提和约束</w:t>
            </w:r>
          </w:p>
        </w:tc>
        <w:tc>
          <w:tcPr>
            <w:tcW w:w="621"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输入</w:t>
            </w:r>
          </w:p>
        </w:tc>
        <w:tc>
          <w:tcPr>
            <w:tcW w:w="1004"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目的和动作</w:t>
            </w:r>
          </w:p>
        </w:tc>
        <w:tc>
          <w:tcPr>
            <w:tcW w:w="1236"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预期结果</w:t>
            </w:r>
          </w:p>
        </w:tc>
        <w:tc>
          <w:tcPr>
            <w:tcW w:w="616"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评估准则</w:t>
            </w:r>
          </w:p>
        </w:tc>
        <w:tc>
          <w:tcPr>
            <w:tcW w:w="462"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备注</w:t>
            </w:r>
          </w:p>
        </w:tc>
      </w:tr>
      <w:tr w:rsidR="00455784" w:rsidTr="001A18B8">
        <w:tc>
          <w:tcPr>
            <w:tcW w:w="365" w:type="pct"/>
            <w:shd w:val="clear" w:color="auto" w:fill="auto"/>
          </w:tcPr>
          <w:p w:rsidR="00455784" w:rsidRPr="00B36BEA" w:rsidRDefault="00455784" w:rsidP="005055F8">
            <w:pPr>
              <w:jc w:val="center"/>
              <w:rPr>
                <w:rFonts w:ascii="宋体" w:hAnsi="宋体"/>
              </w:rPr>
            </w:pPr>
            <w:r w:rsidRPr="00B36BEA">
              <w:rPr>
                <w:rFonts w:ascii="宋体" w:hAnsi="宋体"/>
              </w:rPr>
              <w:t>步骤 1</w:t>
            </w:r>
          </w:p>
        </w:tc>
        <w:tc>
          <w:tcPr>
            <w:tcW w:w="696" w:type="pct"/>
            <w:shd w:val="clear" w:color="auto" w:fill="auto"/>
          </w:tcPr>
          <w:p w:rsidR="00455784" w:rsidRPr="00B36BEA" w:rsidRDefault="00455784" w:rsidP="005055F8">
            <w:pPr>
              <w:rPr>
                <w:rFonts w:ascii="宋体" w:hAnsi="宋体"/>
              </w:rPr>
            </w:pPr>
            <w:r>
              <w:rPr>
                <w:rFonts w:ascii="宋体" w:hAnsi="宋体" w:hint="eastAsia"/>
              </w:rPr>
              <w:t>1.</w:t>
            </w:r>
            <w:r>
              <w:rPr>
                <w:rFonts w:ascii="宋体" w:hAnsi="宋体"/>
              </w:rPr>
              <w:t>软件仓库</w:t>
            </w:r>
            <w:r>
              <w:rPr>
                <w:rFonts w:ascii="宋体" w:hAnsi="宋体" w:hint="eastAsia"/>
              </w:rPr>
              <w:t>已经就绪。</w:t>
            </w:r>
          </w:p>
          <w:p w:rsidR="00455784" w:rsidRPr="00B36BEA" w:rsidRDefault="00455784" w:rsidP="005055F8">
            <w:pPr>
              <w:rPr>
                <w:rFonts w:ascii="宋体" w:hAnsi="宋体"/>
              </w:rPr>
            </w:pPr>
            <w:r>
              <w:rPr>
                <w:rFonts w:ascii="宋体" w:hAnsi="宋体" w:hint="eastAsia"/>
              </w:rPr>
              <w:t>2.应用沙箱工具已正常运行。</w:t>
            </w:r>
          </w:p>
        </w:tc>
        <w:tc>
          <w:tcPr>
            <w:tcW w:w="621"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应用沙箱命令行命令pull，images，start。</w:t>
            </w:r>
          </w:p>
        </w:tc>
        <w:tc>
          <w:tcPr>
            <w:tcW w:w="1004" w:type="pct"/>
            <w:shd w:val="clear" w:color="auto" w:fill="auto"/>
          </w:tcPr>
          <w:p w:rsidR="00455784" w:rsidRPr="00B36BEA" w:rsidRDefault="00455784" w:rsidP="005055F8">
            <w:pPr>
              <w:rPr>
                <w:rFonts w:ascii="宋体" w:hAnsi="宋体"/>
              </w:rPr>
            </w:pPr>
            <w:r w:rsidRPr="00B36BEA">
              <w:rPr>
                <w:rFonts w:ascii="宋体" w:hAnsi="宋体" w:hint="eastAsia"/>
              </w:rPr>
              <w:t>通过应用沙箱命令（sandboxCli）拉取</w:t>
            </w:r>
            <w:r>
              <w:rPr>
                <w:rFonts w:ascii="宋体" w:hAnsi="宋体" w:hint="eastAsia"/>
              </w:rPr>
              <w:t>、</w:t>
            </w:r>
            <w:r w:rsidRPr="00B36BEA">
              <w:rPr>
                <w:rFonts w:ascii="宋体" w:hAnsi="宋体" w:hint="eastAsia"/>
              </w:rPr>
              <w:t>查看</w:t>
            </w:r>
            <w:r>
              <w:rPr>
                <w:rFonts w:ascii="宋体" w:hAnsi="宋体" w:hint="eastAsia"/>
              </w:rPr>
              <w:t>和</w:t>
            </w:r>
            <w:r w:rsidRPr="00B36BEA">
              <w:rPr>
                <w:rFonts w:ascii="宋体" w:hAnsi="宋体" w:hint="eastAsia"/>
              </w:rPr>
              <w:t>启动C++服务端应用框架镜像。</w:t>
            </w:r>
          </w:p>
        </w:tc>
        <w:tc>
          <w:tcPr>
            <w:tcW w:w="1236" w:type="pct"/>
            <w:shd w:val="clear" w:color="auto" w:fill="auto"/>
          </w:tcPr>
          <w:p w:rsidR="00455784" w:rsidRPr="00B36BEA" w:rsidRDefault="00455784" w:rsidP="005055F8">
            <w:pPr>
              <w:rPr>
                <w:rFonts w:ascii="宋体" w:hAnsi="宋体"/>
              </w:rPr>
            </w:pPr>
            <w:r w:rsidRPr="00B36BEA">
              <w:rPr>
                <w:rFonts w:ascii="宋体" w:hAnsi="宋体" w:hint="eastAsia"/>
              </w:rPr>
              <w:t>成功拉取C++服务端应用框架镜像到本地；可通过沙箱命令查看本地镜像；启动本地C++服务端应用框架成功。</w:t>
            </w:r>
          </w:p>
        </w:tc>
        <w:tc>
          <w:tcPr>
            <w:tcW w:w="616"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与预期结果一致</w:t>
            </w:r>
          </w:p>
        </w:tc>
        <w:tc>
          <w:tcPr>
            <w:tcW w:w="462"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455784" w:rsidTr="001A18B8">
        <w:tc>
          <w:tcPr>
            <w:tcW w:w="365" w:type="pct"/>
            <w:shd w:val="clear" w:color="auto" w:fill="auto"/>
          </w:tcPr>
          <w:p w:rsidR="00455784" w:rsidRPr="00B36BEA" w:rsidRDefault="00455784" w:rsidP="005055F8">
            <w:pPr>
              <w:jc w:val="center"/>
              <w:rPr>
                <w:rFonts w:ascii="宋体" w:hAnsi="宋体"/>
              </w:rPr>
            </w:pPr>
            <w:r w:rsidRPr="00B36BEA">
              <w:rPr>
                <w:rFonts w:ascii="宋体" w:hAnsi="宋体"/>
              </w:rPr>
              <w:t>步骤 2</w:t>
            </w:r>
          </w:p>
        </w:tc>
        <w:tc>
          <w:tcPr>
            <w:tcW w:w="696" w:type="pct"/>
            <w:shd w:val="clear" w:color="auto" w:fill="auto"/>
          </w:tcPr>
          <w:p w:rsidR="00455784" w:rsidRPr="00B36BEA" w:rsidRDefault="00455784" w:rsidP="005055F8">
            <w:pPr>
              <w:rPr>
                <w:rFonts w:ascii="宋体" w:hAnsi="宋体"/>
              </w:rPr>
            </w:pPr>
            <w:r w:rsidRPr="00B36BEA">
              <w:rPr>
                <w:rFonts w:ascii="宋体" w:hAnsi="宋体" w:hint="eastAsia"/>
              </w:rPr>
              <w:t>启动本地C++服务端应用框架成功。</w:t>
            </w:r>
          </w:p>
        </w:tc>
        <w:tc>
          <w:tcPr>
            <w:tcW w:w="621"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应用沙箱命令行命令start，cp。</w:t>
            </w:r>
          </w:p>
        </w:tc>
        <w:tc>
          <w:tcPr>
            <w:tcW w:w="1004" w:type="pct"/>
            <w:shd w:val="clear" w:color="auto" w:fill="auto"/>
          </w:tcPr>
          <w:p w:rsidR="00455784" w:rsidRPr="00B36BEA" w:rsidRDefault="00455784" w:rsidP="005055F8">
            <w:pPr>
              <w:rPr>
                <w:rFonts w:ascii="宋体" w:hAnsi="宋体"/>
              </w:rPr>
            </w:pPr>
            <w:r w:rsidRPr="00B36BEA">
              <w:rPr>
                <w:rFonts w:ascii="宋体" w:hAnsi="宋体" w:hint="eastAsia"/>
              </w:rPr>
              <w:t>通过tty模式进入C++服务端应用框架镜像，</w:t>
            </w:r>
            <w:r>
              <w:rPr>
                <w:rFonts w:ascii="宋体" w:hAnsi="宋体" w:hint="eastAsia"/>
              </w:rPr>
              <w:t>拷贝</w:t>
            </w:r>
            <w:r w:rsidRPr="00B36BEA">
              <w:rPr>
                <w:rFonts w:ascii="宋体" w:hAnsi="宋体" w:hint="eastAsia"/>
              </w:rPr>
              <w:t>应用模块插件目录</w:t>
            </w:r>
            <w:r>
              <w:rPr>
                <w:rFonts w:ascii="宋体" w:hAnsi="宋体" w:hint="eastAsia"/>
              </w:rPr>
              <w:t>，</w:t>
            </w:r>
            <w:r w:rsidRPr="00B36BEA">
              <w:rPr>
                <w:rFonts w:ascii="宋体" w:hAnsi="宋体" w:hint="eastAsia"/>
              </w:rPr>
              <w:t>并生成启动应用相关目录。</w:t>
            </w:r>
          </w:p>
        </w:tc>
        <w:tc>
          <w:tcPr>
            <w:tcW w:w="1236" w:type="pct"/>
            <w:shd w:val="clear" w:color="auto" w:fill="auto"/>
          </w:tcPr>
          <w:p w:rsidR="00455784" w:rsidRPr="00B36BEA" w:rsidRDefault="00455784" w:rsidP="005055F8">
            <w:pPr>
              <w:rPr>
                <w:rFonts w:ascii="宋体" w:hAnsi="宋体"/>
              </w:rPr>
            </w:pPr>
            <w:r w:rsidRPr="00B36BEA">
              <w:rPr>
                <w:rFonts w:ascii="宋体" w:hAnsi="宋体" w:hint="eastAsia"/>
              </w:rPr>
              <w:t>成功进入C++服务端应用框架容器中，在应用框架目录下成功生成启动应用相关目录。</w:t>
            </w:r>
          </w:p>
        </w:tc>
        <w:tc>
          <w:tcPr>
            <w:tcW w:w="616"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与预期结果一致</w:t>
            </w:r>
          </w:p>
        </w:tc>
        <w:tc>
          <w:tcPr>
            <w:tcW w:w="462"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455784" w:rsidTr="001A18B8">
        <w:tc>
          <w:tcPr>
            <w:tcW w:w="365" w:type="pct"/>
            <w:shd w:val="clear" w:color="auto" w:fill="auto"/>
          </w:tcPr>
          <w:p w:rsidR="00455784" w:rsidRPr="00B36BEA" w:rsidRDefault="00455784" w:rsidP="005055F8">
            <w:pPr>
              <w:jc w:val="center"/>
              <w:rPr>
                <w:rFonts w:ascii="宋体" w:hAnsi="宋体"/>
              </w:rPr>
            </w:pPr>
            <w:r w:rsidRPr="00B36BEA">
              <w:rPr>
                <w:rFonts w:ascii="宋体" w:hAnsi="宋体"/>
              </w:rPr>
              <w:t>步骤 3</w:t>
            </w:r>
          </w:p>
        </w:tc>
        <w:tc>
          <w:tcPr>
            <w:tcW w:w="696" w:type="pct"/>
            <w:shd w:val="clear" w:color="auto" w:fill="auto"/>
          </w:tcPr>
          <w:p w:rsidR="00455784" w:rsidRPr="00B36BEA" w:rsidRDefault="00455784" w:rsidP="005055F8">
            <w:pPr>
              <w:rPr>
                <w:rFonts w:ascii="宋体" w:hAnsi="宋体"/>
              </w:rPr>
            </w:pPr>
            <w:r w:rsidRPr="00B36BEA">
              <w:rPr>
                <w:rFonts w:ascii="宋体" w:hAnsi="宋体" w:hint="eastAsia"/>
              </w:rPr>
              <w:t>在应用框架目录下成功生成启动应用相关目</w:t>
            </w:r>
            <w:r w:rsidRPr="00B36BEA">
              <w:rPr>
                <w:rFonts w:ascii="宋体" w:hAnsi="宋体" w:hint="eastAsia"/>
              </w:rPr>
              <w:lastRenderedPageBreak/>
              <w:t>录。</w:t>
            </w:r>
          </w:p>
        </w:tc>
        <w:tc>
          <w:tcPr>
            <w:tcW w:w="621" w:type="pct"/>
            <w:shd w:val="clear" w:color="auto" w:fill="auto"/>
          </w:tcPr>
          <w:p w:rsidR="00455784" w:rsidRPr="00B36BEA" w:rsidRDefault="00455784" w:rsidP="005055F8">
            <w:pPr>
              <w:rPr>
                <w:rFonts w:ascii="宋体" w:hAnsi="宋体"/>
              </w:rPr>
            </w:pPr>
            <w:r w:rsidRPr="00B36BEA">
              <w:rPr>
                <w:rFonts w:ascii="宋体" w:hAnsi="宋体" w:hint="eastAsia"/>
              </w:rPr>
              <w:lastRenderedPageBreak/>
              <w:t>进入相关目录，启动用户程序。</w:t>
            </w:r>
          </w:p>
        </w:tc>
        <w:tc>
          <w:tcPr>
            <w:tcW w:w="1004" w:type="pct"/>
            <w:shd w:val="clear" w:color="auto" w:fill="auto"/>
          </w:tcPr>
          <w:p w:rsidR="00455784" w:rsidRPr="00B36BEA" w:rsidRDefault="00455784" w:rsidP="005055F8">
            <w:pPr>
              <w:rPr>
                <w:rFonts w:ascii="宋体" w:hAnsi="宋体"/>
              </w:rPr>
            </w:pPr>
            <w:r w:rsidRPr="00B36BEA">
              <w:rPr>
                <w:rFonts w:ascii="宋体" w:hAnsi="宋体" w:hint="eastAsia"/>
              </w:rPr>
              <w:t>C++服务端应用框架</w:t>
            </w:r>
            <w:r>
              <w:rPr>
                <w:rFonts w:ascii="宋体" w:hAnsi="宋体" w:hint="eastAsia"/>
              </w:rPr>
              <w:t>启动</w:t>
            </w:r>
            <w:r w:rsidRPr="00B36BEA">
              <w:rPr>
                <w:rFonts w:ascii="宋体" w:hAnsi="宋体" w:hint="eastAsia"/>
              </w:rPr>
              <w:t>，</w:t>
            </w:r>
            <w:r>
              <w:rPr>
                <w:rFonts w:ascii="宋体" w:hAnsi="宋体" w:hint="eastAsia"/>
              </w:rPr>
              <w:t>已成功加载</w:t>
            </w:r>
            <w:r w:rsidRPr="00B36BEA">
              <w:rPr>
                <w:rFonts w:ascii="宋体" w:hAnsi="宋体" w:hint="eastAsia"/>
              </w:rPr>
              <w:t>C++应用插件。</w:t>
            </w:r>
          </w:p>
        </w:tc>
        <w:tc>
          <w:tcPr>
            <w:tcW w:w="1236" w:type="pct"/>
            <w:shd w:val="clear" w:color="auto" w:fill="auto"/>
          </w:tcPr>
          <w:p w:rsidR="00455784" w:rsidRPr="00B36BEA" w:rsidRDefault="00455784" w:rsidP="005055F8">
            <w:pPr>
              <w:rPr>
                <w:rFonts w:ascii="宋体" w:hAnsi="宋体"/>
              </w:rPr>
            </w:pPr>
            <w:r w:rsidRPr="00B36BEA">
              <w:rPr>
                <w:rFonts w:ascii="宋体" w:hAnsi="宋体" w:hint="eastAsia"/>
              </w:rPr>
              <w:t>可通过相关日志查看</w:t>
            </w:r>
            <w:r>
              <w:rPr>
                <w:rFonts w:ascii="宋体" w:hAnsi="宋体" w:hint="eastAsia"/>
              </w:rPr>
              <w:t>到</w:t>
            </w:r>
            <w:r w:rsidRPr="00B36BEA">
              <w:rPr>
                <w:rFonts w:ascii="宋体" w:hAnsi="宋体" w:hint="eastAsia"/>
              </w:rPr>
              <w:t>C++服务端应用框架</w:t>
            </w:r>
            <w:r>
              <w:rPr>
                <w:rFonts w:ascii="宋体" w:hAnsi="宋体" w:hint="eastAsia"/>
              </w:rPr>
              <w:t>已</w:t>
            </w:r>
            <w:r w:rsidRPr="00B36BEA">
              <w:rPr>
                <w:rFonts w:ascii="宋体" w:hAnsi="宋体" w:hint="eastAsia"/>
              </w:rPr>
              <w:t>成功加载用户应用插件。</w:t>
            </w:r>
          </w:p>
        </w:tc>
        <w:tc>
          <w:tcPr>
            <w:tcW w:w="616"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与预期结果一致</w:t>
            </w:r>
          </w:p>
        </w:tc>
        <w:tc>
          <w:tcPr>
            <w:tcW w:w="462"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0224F8" w:rsidTr="001A18B8">
        <w:tc>
          <w:tcPr>
            <w:tcW w:w="365" w:type="pct"/>
            <w:shd w:val="clear" w:color="auto" w:fill="auto"/>
          </w:tcPr>
          <w:p w:rsidR="000224F8" w:rsidRPr="008615C4" w:rsidRDefault="000224F8" w:rsidP="005055F8">
            <w:pPr>
              <w:jc w:val="center"/>
              <w:rPr>
                <w:rFonts w:ascii="宋体" w:hAnsi="宋体"/>
                <w:szCs w:val="21"/>
              </w:rPr>
            </w:pPr>
            <w:r w:rsidRPr="008615C4">
              <w:rPr>
                <w:rFonts w:ascii="宋体" w:hAnsi="宋体"/>
                <w:szCs w:val="21"/>
              </w:rPr>
              <w:lastRenderedPageBreak/>
              <w:t>步骤 4</w:t>
            </w:r>
          </w:p>
        </w:tc>
        <w:tc>
          <w:tcPr>
            <w:tcW w:w="696"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应用模块插件实现C++服务端应用框架相关接口</w:t>
            </w:r>
            <w:r w:rsidR="00DF0326" w:rsidRPr="008615C4">
              <w:rPr>
                <w:rFonts w:ascii="宋体" w:hAnsi="宋体" w:hint="eastAsia"/>
                <w:szCs w:val="21"/>
              </w:rPr>
              <w:t>。</w:t>
            </w:r>
          </w:p>
        </w:tc>
        <w:tc>
          <w:tcPr>
            <w:tcW w:w="621"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用户程序输入。任务处理请求，任务处理程序。</w:t>
            </w:r>
          </w:p>
        </w:tc>
        <w:tc>
          <w:tcPr>
            <w:tcW w:w="1004"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软件模块通过之前获取的多任务模块接口，通过相关接口注册任务处理函数，用户软件模块发送端通过传递参数以任务队列的方式向多任务处理模块发送任务处理请求，多任务处理模块将任务处理完成后返回处理结果。可通过相关日志查看任务处理结果。</w:t>
            </w:r>
          </w:p>
        </w:tc>
        <w:tc>
          <w:tcPr>
            <w:tcW w:w="1236"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发送端成功向接收端发送任务处理请求，接收端处理完成后返回处理结果</w:t>
            </w:r>
            <w:r w:rsidR="00DF0326" w:rsidRPr="008615C4">
              <w:rPr>
                <w:rFonts w:ascii="宋体" w:hAnsi="宋体" w:hint="eastAsia"/>
                <w:szCs w:val="21"/>
              </w:rPr>
              <w:t>。</w:t>
            </w:r>
          </w:p>
        </w:tc>
        <w:tc>
          <w:tcPr>
            <w:tcW w:w="616"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与预期结果一致</w:t>
            </w:r>
          </w:p>
        </w:tc>
        <w:tc>
          <w:tcPr>
            <w:tcW w:w="462"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w:t>
            </w:r>
          </w:p>
        </w:tc>
      </w:tr>
      <w:tr w:rsidR="000224F8" w:rsidTr="001A18B8">
        <w:tc>
          <w:tcPr>
            <w:tcW w:w="365" w:type="pct"/>
            <w:shd w:val="clear" w:color="auto" w:fill="auto"/>
          </w:tcPr>
          <w:p w:rsidR="000224F8" w:rsidRPr="008615C4" w:rsidRDefault="000224F8" w:rsidP="005055F8">
            <w:pPr>
              <w:jc w:val="center"/>
              <w:rPr>
                <w:rFonts w:ascii="宋体" w:hAnsi="宋体"/>
                <w:szCs w:val="21"/>
              </w:rPr>
            </w:pPr>
            <w:r w:rsidRPr="008615C4">
              <w:rPr>
                <w:rFonts w:ascii="宋体" w:hAnsi="宋体"/>
                <w:szCs w:val="21"/>
              </w:rPr>
              <w:t>步骤 5</w:t>
            </w:r>
          </w:p>
        </w:tc>
        <w:tc>
          <w:tcPr>
            <w:tcW w:w="696"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应用模块插件实现C++服务端应用框架相关接口</w:t>
            </w:r>
            <w:r w:rsidR="00DF0326" w:rsidRPr="008615C4">
              <w:rPr>
                <w:rFonts w:ascii="宋体" w:hAnsi="宋体" w:hint="eastAsia"/>
                <w:szCs w:val="21"/>
              </w:rPr>
              <w:t>。</w:t>
            </w:r>
          </w:p>
        </w:tc>
        <w:tc>
          <w:tcPr>
            <w:tcW w:w="621"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用户程序输入。任务处理请求，任务处理程序。</w:t>
            </w:r>
          </w:p>
        </w:tc>
        <w:tc>
          <w:tcPr>
            <w:tcW w:w="1004"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软件模块通过之前获取的多任务模块接口，通过相关接口注册任务处理函数，用户软件模块发送端通过传递参数以多线程的方式向多任务处理模块发送任务处理请求，多任务处理模块将任务处理完成后返回处理结果。可通过相关日志查看任务处理结果。</w:t>
            </w:r>
          </w:p>
        </w:tc>
        <w:tc>
          <w:tcPr>
            <w:tcW w:w="1236"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发送端成功向接收端发送任务处理请求，接收端处理完成后返回处理结果</w:t>
            </w:r>
            <w:r w:rsidR="00DF0326" w:rsidRPr="008615C4">
              <w:rPr>
                <w:rFonts w:ascii="宋体" w:hAnsi="宋体" w:hint="eastAsia"/>
                <w:szCs w:val="21"/>
              </w:rPr>
              <w:t>。</w:t>
            </w:r>
          </w:p>
        </w:tc>
        <w:tc>
          <w:tcPr>
            <w:tcW w:w="616"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与预期结果一致</w:t>
            </w:r>
          </w:p>
        </w:tc>
        <w:tc>
          <w:tcPr>
            <w:tcW w:w="462"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w:t>
            </w:r>
          </w:p>
        </w:tc>
      </w:tr>
    </w:tbl>
    <w:p w:rsidR="00E147E5" w:rsidRDefault="00E147E5" w:rsidP="00CA547C">
      <w:pPr>
        <w:pStyle w:val="a5"/>
        <w:numPr>
          <w:ilvl w:val="0"/>
          <w:numId w:val="12"/>
        </w:numPr>
        <w:ind w:firstLineChars="0"/>
        <w:jc w:val="center"/>
        <w:rPr>
          <w:rFonts w:ascii="宋体" w:hAnsi="宋体"/>
          <w:sz w:val="21"/>
          <w:szCs w:val="21"/>
        </w:rPr>
      </w:pPr>
      <w:r w:rsidRPr="00E147E5">
        <w:rPr>
          <w:rFonts w:ascii="宋体" w:hAnsi="宋体" w:hint="eastAsia"/>
          <w:sz w:val="21"/>
          <w:szCs w:val="21"/>
        </w:rPr>
        <w:t>数据传输功能测试用例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69"/>
        <w:gridCol w:w="1281"/>
        <w:gridCol w:w="1136"/>
        <w:gridCol w:w="1840"/>
        <w:gridCol w:w="2266"/>
        <w:gridCol w:w="1130"/>
        <w:gridCol w:w="851"/>
      </w:tblGrid>
      <w:tr w:rsidR="000224F8" w:rsidTr="005055F8">
        <w:tc>
          <w:tcPr>
            <w:tcW w:w="1063" w:type="pct"/>
            <w:gridSpan w:val="2"/>
            <w:tcBorders>
              <w:bottom w:val="single" w:sz="6"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用例名称/标识</w:t>
            </w:r>
          </w:p>
        </w:tc>
        <w:tc>
          <w:tcPr>
            <w:tcW w:w="3937" w:type="pct"/>
            <w:gridSpan w:val="5"/>
            <w:tcBorders>
              <w:bottom w:val="single" w:sz="6" w:space="0" w:color="000000"/>
            </w:tcBorders>
            <w:shd w:val="clear" w:color="auto" w:fill="auto"/>
          </w:tcPr>
          <w:p w:rsidR="000224F8" w:rsidRPr="008615C4" w:rsidRDefault="000224F8" w:rsidP="005055F8">
            <w:pPr>
              <w:pStyle w:val="a9"/>
              <w:rPr>
                <w:rFonts w:ascii="宋体" w:hAnsi="宋体"/>
                <w:szCs w:val="21"/>
              </w:rPr>
            </w:pPr>
            <w:r w:rsidRPr="008615C4">
              <w:rPr>
                <w:rFonts w:ascii="宋体" w:hAnsi="宋体" w:hint="eastAsia"/>
                <w:szCs w:val="21"/>
              </w:rPr>
              <w:t>数据传输功能/ GN_YYKJ_CPP_SJCS</w:t>
            </w:r>
          </w:p>
        </w:tc>
      </w:tr>
      <w:tr w:rsidR="000224F8" w:rsidTr="005055F8">
        <w:tc>
          <w:tcPr>
            <w:tcW w:w="1063" w:type="pct"/>
            <w:gridSpan w:val="2"/>
            <w:tcBorders>
              <w:top w:val="single" w:sz="6" w:space="0" w:color="000000"/>
              <w:bottom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DF0326" w:rsidRPr="008615C4" w:rsidRDefault="000224F8" w:rsidP="005055F8">
            <w:pPr>
              <w:rPr>
                <w:rFonts w:ascii="宋体" w:hAnsi="宋体"/>
                <w:szCs w:val="21"/>
              </w:rPr>
            </w:pPr>
            <w:r w:rsidRPr="008615C4">
              <w:rPr>
                <w:rFonts w:ascii="宋体" w:hAnsi="宋体" w:hint="eastAsia"/>
                <w:b/>
                <w:szCs w:val="21"/>
              </w:rPr>
              <w:t>测试目的</w:t>
            </w:r>
            <w:r w:rsidR="00EE245A">
              <w:rPr>
                <w:rFonts w:ascii="宋体" w:hAnsi="宋体" w:hint="eastAsia"/>
                <w:b/>
                <w:szCs w:val="21"/>
              </w:rPr>
              <w:t>：</w:t>
            </w:r>
            <w:r w:rsidRPr="008615C4">
              <w:rPr>
                <w:rFonts w:ascii="宋体" w:hAnsi="宋体" w:hint="eastAsia"/>
                <w:szCs w:val="21"/>
              </w:rPr>
              <w:t xml:space="preserve"> 提供数据传输插件</w:t>
            </w:r>
            <w:r w:rsidR="001A18B8">
              <w:rPr>
                <w:rFonts w:ascii="宋体" w:hAnsi="宋体" w:hint="eastAsia"/>
                <w:szCs w:val="21"/>
              </w:rPr>
              <w:t>。</w:t>
            </w:r>
          </w:p>
          <w:p w:rsidR="00DF0326" w:rsidRPr="008615C4" w:rsidRDefault="000224F8" w:rsidP="005055F8">
            <w:pPr>
              <w:rPr>
                <w:rFonts w:ascii="宋体" w:hAnsi="宋体"/>
                <w:szCs w:val="21"/>
              </w:rPr>
            </w:pPr>
            <w:r w:rsidRPr="008615C4">
              <w:rPr>
                <w:rFonts w:ascii="宋体" w:hAnsi="宋体" w:hint="eastAsia"/>
                <w:szCs w:val="21"/>
              </w:rPr>
              <w:t>1.支持基于tcp协议的数据传输。</w:t>
            </w:r>
          </w:p>
          <w:p w:rsidR="000224F8" w:rsidRPr="008615C4" w:rsidRDefault="000224F8" w:rsidP="005055F8">
            <w:pPr>
              <w:rPr>
                <w:rFonts w:ascii="宋体" w:hAnsi="宋体"/>
                <w:szCs w:val="21"/>
              </w:rPr>
            </w:pPr>
            <w:r w:rsidRPr="008615C4">
              <w:rPr>
                <w:rFonts w:ascii="宋体" w:hAnsi="宋体" w:hint="eastAsia"/>
                <w:szCs w:val="21"/>
              </w:rPr>
              <w:t>2.支持基于http协议的数据传输。</w:t>
            </w:r>
          </w:p>
          <w:p w:rsidR="00995D09" w:rsidRPr="008615C4" w:rsidRDefault="000224F8" w:rsidP="005055F8">
            <w:pPr>
              <w:rPr>
                <w:rFonts w:ascii="宋体" w:hAnsi="宋体"/>
                <w:szCs w:val="21"/>
              </w:rPr>
            </w:pPr>
            <w:r w:rsidRPr="008615C4">
              <w:rPr>
                <w:rFonts w:ascii="宋体" w:hAnsi="宋体" w:hint="eastAsia"/>
                <w:b/>
                <w:szCs w:val="21"/>
              </w:rPr>
              <w:t>测试方法</w:t>
            </w:r>
            <w:r w:rsidR="00EE245A">
              <w:rPr>
                <w:rFonts w:ascii="宋体" w:hAnsi="宋体" w:hint="eastAsia"/>
                <w:b/>
                <w:szCs w:val="21"/>
              </w:rPr>
              <w:t>：</w:t>
            </w:r>
          </w:p>
          <w:p w:rsidR="00995D09" w:rsidRPr="008615C4" w:rsidRDefault="000224F8" w:rsidP="005055F8">
            <w:pPr>
              <w:rPr>
                <w:rFonts w:ascii="宋体" w:hAnsi="宋体"/>
                <w:szCs w:val="21"/>
              </w:rPr>
            </w:pPr>
            <w:r w:rsidRPr="008615C4">
              <w:rPr>
                <w:rFonts w:ascii="宋体" w:hAnsi="宋体" w:hint="eastAsia"/>
                <w:szCs w:val="21"/>
              </w:rPr>
              <w:t>1.支持基于tcp协议的数据传输：用户软件模块可通过C++服务端应用框架提供的数据传输模块以tcp协议进行数据传输。</w:t>
            </w:r>
          </w:p>
          <w:p w:rsidR="000224F8" w:rsidRPr="008615C4" w:rsidRDefault="000224F8" w:rsidP="005055F8">
            <w:pPr>
              <w:rPr>
                <w:rFonts w:ascii="宋体" w:hAnsi="宋体"/>
                <w:szCs w:val="21"/>
              </w:rPr>
            </w:pPr>
            <w:r w:rsidRPr="008615C4">
              <w:rPr>
                <w:rFonts w:ascii="宋体" w:hAnsi="宋体" w:hint="eastAsia"/>
                <w:szCs w:val="21"/>
              </w:rPr>
              <w:t>2.支持基于http协议的数据传输：用户软件模块可通过C++服务端应用框架提供的数据传输模块以http协议进行数据传输。</w:t>
            </w:r>
          </w:p>
          <w:p w:rsidR="00995D09" w:rsidRPr="008615C4" w:rsidRDefault="000224F8" w:rsidP="005055F8">
            <w:pPr>
              <w:rPr>
                <w:rFonts w:ascii="宋体" w:hAnsi="宋体"/>
                <w:szCs w:val="21"/>
              </w:rPr>
            </w:pPr>
            <w:r w:rsidRPr="008615C4">
              <w:rPr>
                <w:rFonts w:ascii="宋体" w:hAnsi="宋体" w:hint="eastAsia"/>
                <w:b/>
                <w:szCs w:val="21"/>
              </w:rPr>
              <w:lastRenderedPageBreak/>
              <w:t>合格判据</w:t>
            </w:r>
            <w:r w:rsidR="00EE245A">
              <w:rPr>
                <w:rFonts w:ascii="宋体" w:hAnsi="宋体" w:hint="eastAsia"/>
                <w:b/>
                <w:szCs w:val="21"/>
              </w:rPr>
              <w:t>：</w:t>
            </w:r>
          </w:p>
          <w:p w:rsidR="00995D09" w:rsidRPr="008615C4" w:rsidRDefault="000224F8" w:rsidP="005055F8">
            <w:pPr>
              <w:rPr>
                <w:rFonts w:ascii="宋体" w:hAnsi="宋体"/>
                <w:szCs w:val="21"/>
              </w:rPr>
            </w:pPr>
            <w:r w:rsidRPr="008615C4">
              <w:rPr>
                <w:rFonts w:ascii="宋体" w:hAnsi="宋体" w:hint="eastAsia"/>
                <w:szCs w:val="21"/>
              </w:rPr>
              <w:t>1.C++服务端应用框架可以提供tcp协议对数据进行传输。</w:t>
            </w:r>
          </w:p>
          <w:p w:rsidR="000224F8" w:rsidRPr="008615C4" w:rsidRDefault="000224F8" w:rsidP="005055F8">
            <w:pPr>
              <w:rPr>
                <w:rFonts w:ascii="宋体" w:hAnsi="宋体"/>
                <w:szCs w:val="21"/>
              </w:rPr>
            </w:pPr>
            <w:r w:rsidRPr="008615C4">
              <w:rPr>
                <w:rFonts w:ascii="宋体" w:hAnsi="宋体" w:hint="eastAsia"/>
                <w:szCs w:val="21"/>
              </w:rPr>
              <w:t>2.C++服务端应用框架可以提供http协议对数据进行传输。</w:t>
            </w:r>
          </w:p>
        </w:tc>
      </w:tr>
      <w:tr w:rsidR="000224F8" w:rsidTr="001A18B8">
        <w:tc>
          <w:tcPr>
            <w:tcW w:w="365"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lastRenderedPageBreak/>
              <w:t>步骤</w:t>
            </w:r>
          </w:p>
        </w:tc>
        <w:tc>
          <w:tcPr>
            <w:tcW w:w="698"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前提和约束</w:t>
            </w:r>
          </w:p>
        </w:tc>
        <w:tc>
          <w:tcPr>
            <w:tcW w:w="619"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输入</w:t>
            </w:r>
          </w:p>
        </w:tc>
        <w:tc>
          <w:tcPr>
            <w:tcW w:w="1003"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目的和动作</w:t>
            </w:r>
          </w:p>
        </w:tc>
        <w:tc>
          <w:tcPr>
            <w:tcW w:w="1235"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预期结果</w:t>
            </w:r>
          </w:p>
        </w:tc>
        <w:tc>
          <w:tcPr>
            <w:tcW w:w="616"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评估准则</w:t>
            </w:r>
          </w:p>
        </w:tc>
        <w:tc>
          <w:tcPr>
            <w:tcW w:w="463" w:type="pct"/>
            <w:tcBorders>
              <w:top w:val="single" w:sz="12" w:space="0" w:color="000000"/>
            </w:tcBorders>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备注</w:t>
            </w:r>
          </w:p>
        </w:tc>
      </w:tr>
      <w:tr w:rsidR="00455784" w:rsidTr="001A18B8">
        <w:tc>
          <w:tcPr>
            <w:tcW w:w="365" w:type="pct"/>
            <w:shd w:val="clear" w:color="auto" w:fill="auto"/>
          </w:tcPr>
          <w:p w:rsidR="00455784" w:rsidRPr="00B36BEA" w:rsidRDefault="00455784" w:rsidP="005055F8">
            <w:pPr>
              <w:jc w:val="center"/>
              <w:rPr>
                <w:rFonts w:ascii="宋体" w:hAnsi="宋体"/>
              </w:rPr>
            </w:pPr>
            <w:r w:rsidRPr="00B36BEA">
              <w:rPr>
                <w:rFonts w:ascii="宋体" w:hAnsi="宋体"/>
              </w:rPr>
              <w:t>步骤 1</w:t>
            </w:r>
          </w:p>
        </w:tc>
        <w:tc>
          <w:tcPr>
            <w:tcW w:w="698" w:type="pct"/>
            <w:shd w:val="clear" w:color="auto" w:fill="auto"/>
          </w:tcPr>
          <w:p w:rsidR="00455784" w:rsidRPr="00B36BEA" w:rsidRDefault="00455784" w:rsidP="005055F8">
            <w:pPr>
              <w:rPr>
                <w:rFonts w:ascii="宋体" w:hAnsi="宋体"/>
              </w:rPr>
            </w:pPr>
            <w:r>
              <w:rPr>
                <w:rFonts w:ascii="宋体" w:hAnsi="宋体" w:hint="eastAsia"/>
              </w:rPr>
              <w:t>1.</w:t>
            </w:r>
            <w:r>
              <w:rPr>
                <w:rFonts w:ascii="宋体" w:hAnsi="宋体"/>
              </w:rPr>
              <w:t>软件仓库</w:t>
            </w:r>
            <w:r>
              <w:rPr>
                <w:rFonts w:ascii="宋体" w:hAnsi="宋体" w:hint="eastAsia"/>
              </w:rPr>
              <w:t>已经就绪。</w:t>
            </w:r>
          </w:p>
          <w:p w:rsidR="00455784" w:rsidRPr="00B36BEA" w:rsidRDefault="00455784" w:rsidP="005055F8">
            <w:pPr>
              <w:rPr>
                <w:rFonts w:ascii="宋体" w:hAnsi="宋体"/>
              </w:rPr>
            </w:pPr>
            <w:r>
              <w:rPr>
                <w:rFonts w:ascii="宋体" w:hAnsi="宋体" w:hint="eastAsia"/>
              </w:rPr>
              <w:t>2.应用沙箱工具已正常运行。</w:t>
            </w:r>
          </w:p>
        </w:tc>
        <w:tc>
          <w:tcPr>
            <w:tcW w:w="619"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应用沙箱命令行命令pull，images，start。</w:t>
            </w:r>
          </w:p>
        </w:tc>
        <w:tc>
          <w:tcPr>
            <w:tcW w:w="1003" w:type="pct"/>
            <w:shd w:val="clear" w:color="auto" w:fill="auto"/>
          </w:tcPr>
          <w:p w:rsidR="00455784" w:rsidRPr="00B36BEA" w:rsidRDefault="00455784" w:rsidP="005055F8">
            <w:pPr>
              <w:rPr>
                <w:rFonts w:ascii="宋体" w:hAnsi="宋体"/>
              </w:rPr>
            </w:pPr>
            <w:r w:rsidRPr="00B36BEA">
              <w:rPr>
                <w:rFonts w:ascii="宋体" w:hAnsi="宋体" w:hint="eastAsia"/>
              </w:rPr>
              <w:t>通过应用沙箱命令（sandboxCli）拉取</w:t>
            </w:r>
            <w:r>
              <w:rPr>
                <w:rFonts w:ascii="宋体" w:hAnsi="宋体" w:hint="eastAsia"/>
              </w:rPr>
              <w:t>、</w:t>
            </w:r>
            <w:r w:rsidRPr="00B36BEA">
              <w:rPr>
                <w:rFonts w:ascii="宋体" w:hAnsi="宋体" w:hint="eastAsia"/>
              </w:rPr>
              <w:t>查看</w:t>
            </w:r>
            <w:r>
              <w:rPr>
                <w:rFonts w:ascii="宋体" w:hAnsi="宋体" w:hint="eastAsia"/>
              </w:rPr>
              <w:t>和</w:t>
            </w:r>
            <w:r w:rsidRPr="00B36BEA">
              <w:rPr>
                <w:rFonts w:ascii="宋体" w:hAnsi="宋体" w:hint="eastAsia"/>
              </w:rPr>
              <w:t>启动C++服务端应用框架镜像。</w:t>
            </w:r>
          </w:p>
        </w:tc>
        <w:tc>
          <w:tcPr>
            <w:tcW w:w="1235" w:type="pct"/>
            <w:shd w:val="clear" w:color="auto" w:fill="auto"/>
          </w:tcPr>
          <w:p w:rsidR="00455784" w:rsidRPr="00B36BEA" w:rsidRDefault="00455784" w:rsidP="005055F8">
            <w:pPr>
              <w:rPr>
                <w:rFonts w:ascii="宋体" w:hAnsi="宋体"/>
              </w:rPr>
            </w:pPr>
            <w:r w:rsidRPr="00B36BEA">
              <w:rPr>
                <w:rFonts w:ascii="宋体" w:hAnsi="宋体" w:hint="eastAsia"/>
              </w:rPr>
              <w:t>成功拉取C++服务端应用框架镜像到本地；可通过沙箱命令查看本地镜像；启动本地C++服务端应用框架成功。</w:t>
            </w:r>
          </w:p>
        </w:tc>
        <w:tc>
          <w:tcPr>
            <w:tcW w:w="616"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与预期结果一致</w:t>
            </w:r>
          </w:p>
        </w:tc>
        <w:tc>
          <w:tcPr>
            <w:tcW w:w="463"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455784" w:rsidTr="001A18B8">
        <w:tc>
          <w:tcPr>
            <w:tcW w:w="365" w:type="pct"/>
            <w:shd w:val="clear" w:color="auto" w:fill="auto"/>
          </w:tcPr>
          <w:p w:rsidR="00455784" w:rsidRPr="00B36BEA" w:rsidRDefault="00455784" w:rsidP="005055F8">
            <w:pPr>
              <w:jc w:val="center"/>
              <w:rPr>
                <w:rFonts w:ascii="宋体" w:hAnsi="宋体"/>
              </w:rPr>
            </w:pPr>
            <w:r w:rsidRPr="00B36BEA">
              <w:rPr>
                <w:rFonts w:ascii="宋体" w:hAnsi="宋体"/>
              </w:rPr>
              <w:t>步骤 2</w:t>
            </w:r>
          </w:p>
        </w:tc>
        <w:tc>
          <w:tcPr>
            <w:tcW w:w="698" w:type="pct"/>
            <w:shd w:val="clear" w:color="auto" w:fill="auto"/>
          </w:tcPr>
          <w:p w:rsidR="00455784" w:rsidRPr="00B36BEA" w:rsidRDefault="00455784" w:rsidP="005055F8">
            <w:pPr>
              <w:rPr>
                <w:rFonts w:ascii="宋体" w:hAnsi="宋体"/>
              </w:rPr>
            </w:pPr>
            <w:r w:rsidRPr="00B36BEA">
              <w:rPr>
                <w:rFonts w:ascii="宋体" w:hAnsi="宋体" w:hint="eastAsia"/>
              </w:rPr>
              <w:t>启动本地C++服务端应用框架成功。</w:t>
            </w:r>
          </w:p>
        </w:tc>
        <w:tc>
          <w:tcPr>
            <w:tcW w:w="619"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应用沙箱命令行命令start，cp。</w:t>
            </w:r>
          </w:p>
        </w:tc>
        <w:tc>
          <w:tcPr>
            <w:tcW w:w="1003" w:type="pct"/>
            <w:shd w:val="clear" w:color="auto" w:fill="auto"/>
          </w:tcPr>
          <w:p w:rsidR="00455784" w:rsidRPr="00B36BEA" w:rsidRDefault="00455784" w:rsidP="005055F8">
            <w:pPr>
              <w:rPr>
                <w:rFonts w:ascii="宋体" w:hAnsi="宋体"/>
              </w:rPr>
            </w:pPr>
            <w:r w:rsidRPr="00B36BEA">
              <w:rPr>
                <w:rFonts w:ascii="宋体" w:hAnsi="宋体" w:hint="eastAsia"/>
              </w:rPr>
              <w:t>通过tty模式进入C++服务端应用框架镜像，</w:t>
            </w:r>
            <w:r>
              <w:rPr>
                <w:rFonts w:ascii="宋体" w:hAnsi="宋体" w:hint="eastAsia"/>
              </w:rPr>
              <w:t>拷贝</w:t>
            </w:r>
            <w:r w:rsidRPr="00B36BEA">
              <w:rPr>
                <w:rFonts w:ascii="宋体" w:hAnsi="宋体" w:hint="eastAsia"/>
              </w:rPr>
              <w:t>应用模块插件目录</w:t>
            </w:r>
            <w:r>
              <w:rPr>
                <w:rFonts w:ascii="宋体" w:hAnsi="宋体" w:hint="eastAsia"/>
              </w:rPr>
              <w:t>，</w:t>
            </w:r>
            <w:r w:rsidRPr="00B36BEA">
              <w:rPr>
                <w:rFonts w:ascii="宋体" w:hAnsi="宋体" w:hint="eastAsia"/>
              </w:rPr>
              <w:t>并生成启动应用相关目录。</w:t>
            </w:r>
          </w:p>
        </w:tc>
        <w:tc>
          <w:tcPr>
            <w:tcW w:w="1235" w:type="pct"/>
            <w:shd w:val="clear" w:color="auto" w:fill="auto"/>
          </w:tcPr>
          <w:p w:rsidR="00455784" w:rsidRPr="00B36BEA" w:rsidRDefault="00455784" w:rsidP="005055F8">
            <w:pPr>
              <w:rPr>
                <w:rFonts w:ascii="宋体" w:hAnsi="宋体"/>
              </w:rPr>
            </w:pPr>
            <w:r w:rsidRPr="00B36BEA">
              <w:rPr>
                <w:rFonts w:ascii="宋体" w:hAnsi="宋体" w:hint="eastAsia"/>
              </w:rPr>
              <w:t>成功进入C++服务端应用框架容器中，在应用框架目录下成功生成启动应用相关目录。</w:t>
            </w:r>
          </w:p>
        </w:tc>
        <w:tc>
          <w:tcPr>
            <w:tcW w:w="616"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与预期结果一致</w:t>
            </w:r>
          </w:p>
        </w:tc>
        <w:tc>
          <w:tcPr>
            <w:tcW w:w="463"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455784" w:rsidTr="001A18B8">
        <w:tc>
          <w:tcPr>
            <w:tcW w:w="365" w:type="pct"/>
            <w:shd w:val="clear" w:color="auto" w:fill="auto"/>
          </w:tcPr>
          <w:p w:rsidR="00455784" w:rsidRPr="00B36BEA" w:rsidRDefault="00455784" w:rsidP="005055F8">
            <w:pPr>
              <w:jc w:val="center"/>
              <w:rPr>
                <w:rFonts w:ascii="宋体" w:hAnsi="宋体"/>
              </w:rPr>
            </w:pPr>
            <w:r w:rsidRPr="00B36BEA">
              <w:rPr>
                <w:rFonts w:ascii="宋体" w:hAnsi="宋体"/>
              </w:rPr>
              <w:t>步骤 3</w:t>
            </w:r>
          </w:p>
        </w:tc>
        <w:tc>
          <w:tcPr>
            <w:tcW w:w="698" w:type="pct"/>
            <w:shd w:val="clear" w:color="auto" w:fill="auto"/>
          </w:tcPr>
          <w:p w:rsidR="00455784" w:rsidRPr="00B36BEA" w:rsidRDefault="00455784" w:rsidP="005055F8">
            <w:pPr>
              <w:rPr>
                <w:rFonts w:ascii="宋体" w:hAnsi="宋体"/>
              </w:rPr>
            </w:pPr>
            <w:r w:rsidRPr="00B36BEA">
              <w:rPr>
                <w:rFonts w:ascii="宋体" w:hAnsi="宋体" w:hint="eastAsia"/>
              </w:rPr>
              <w:t>在应用框架目录下成功生成启动应用相关目录。</w:t>
            </w:r>
          </w:p>
        </w:tc>
        <w:tc>
          <w:tcPr>
            <w:tcW w:w="619" w:type="pct"/>
            <w:shd w:val="clear" w:color="auto" w:fill="auto"/>
          </w:tcPr>
          <w:p w:rsidR="00455784" w:rsidRPr="00B36BEA" w:rsidRDefault="00455784" w:rsidP="005055F8">
            <w:pPr>
              <w:rPr>
                <w:rFonts w:ascii="宋体" w:hAnsi="宋体"/>
              </w:rPr>
            </w:pPr>
            <w:r w:rsidRPr="00B36BEA">
              <w:rPr>
                <w:rFonts w:ascii="宋体" w:hAnsi="宋体" w:hint="eastAsia"/>
              </w:rPr>
              <w:t>进入相关目录，启动用户程序。</w:t>
            </w:r>
          </w:p>
        </w:tc>
        <w:tc>
          <w:tcPr>
            <w:tcW w:w="1003" w:type="pct"/>
            <w:shd w:val="clear" w:color="auto" w:fill="auto"/>
          </w:tcPr>
          <w:p w:rsidR="00455784" w:rsidRPr="00B36BEA" w:rsidRDefault="00455784" w:rsidP="005055F8">
            <w:pPr>
              <w:rPr>
                <w:rFonts w:ascii="宋体" w:hAnsi="宋体"/>
              </w:rPr>
            </w:pPr>
            <w:r w:rsidRPr="00B36BEA">
              <w:rPr>
                <w:rFonts w:ascii="宋体" w:hAnsi="宋体" w:hint="eastAsia"/>
              </w:rPr>
              <w:t>C++服务端应用框架</w:t>
            </w:r>
            <w:r>
              <w:rPr>
                <w:rFonts w:ascii="宋体" w:hAnsi="宋体" w:hint="eastAsia"/>
              </w:rPr>
              <w:t>启动</w:t>
            </w:r>
            <w:r w:rsidRPr="00B36BEA">
              <w:rPr>
                <w:rFonts w:ascii="宋体" w:hAnsi="宋体" w:hint="eastAsia"/>
              </w:rPr>
              <w:t>，</w:t>
            </w:r>
            <w:r>
              <w:rPr>
                <w:rFonts w:ascii="宋体" w:hAnsi="宋体" w:hint="eastAsia"/>
              </w:rPr>
              <w:t>已成功加载</w:t>
            </w:r>
            <w:r w:rsidRPr="00B36BEA">
              <w:rPr>
                <w:rFonts w:ascii="宋体" w:hAnsi="宋体" w:hint="eastAsia"/>
              </w:rPr>
              <w:t>C++应用插件。</w:t>
            </w:r>
          </w:p>
        </w:tc>
        <w:tc>
          <w:tcPr>
            <w:tcW w:w="1235" w:type="pct"/>
            <w:shd w:val="clear" w:color="auto" w:fill="auto"/>
          </w:tcPr>
          <w:p w:rsidR="00455784" w:rsidRPr="00B36BEA" w:rsidRDefault="00455784" w:rsidP="005055F8">
            <w:pPr>
              <w:rPr>
                <w:rFonts w:ascii="宋体" w:hAnsi="宋体"/>
              </w:rPr>
            </w:pPr>
            <w:r w:rsidRPr="00B36BEA">
              <w:rPr>
                <w:rFonts w:ascii="宋体" w:hAnsi="宋体" w:hint="eastAsia"/>
              </w:rPr>
              <w:t>可通过相关日志查看</w:t>
            </w:r>
            <w:r>
              <w:rPr>
                <w:rFonts w:ascii="宋体" w:hAnsi="宋体" w:hint="eastAsia"/>
              </w:rPr>
              <w:t>到</w:t>
            </w:r>
            <w:r w:rsidRPr="00B36BEA">
              <w:rPr>
                <w:rFonts w:ascii="宋体" w:hAnsi="宋体" w:hint="eastAsia"/>
              </w:rPr>
              <w:t>C++服务端应用框架</w:t>
            </w:r>
            <w:r>
              <w:rPr>
                <w:rFonts w:ascii="宋体" w:hAnsi="宋体" w:hint="eastAsia"/>
              </w:rPr>
              <w:t>已</w:t>
            </w:r>
            <w:r w:rsidRPr="00B36BEA">
              <w:rPr>
                <w:rFonts w:ascii="宋体" w:hAnsi="宋体" w:hint="eastAsia"/>
              </w:rPr>
              <w:t>成功加载用户应用插件。</w:t>
            </w:r>
          </w:p>
        </w:tc>
        <w:tc>
          <w:tcPr>
            <w:tcW w:w="616"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与预期结果一致</w:t>
            </w:r>
          </w:p>
        </w:tc>
        <w:tc>
          <w:tcPr>
            <w:tcW w:w="463"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0224F8" w:rsidTr="001A18B8">
        <w:tc>
          <w:tcPr>
            <w:tcW w:w="365" w:type="pct"/>
            <w:shd w:val="clear" w:color="auto" w:fill="auto"/>
          </w:tcPr>
          <w:p w:rsidR="000224F8" w:rsidRPr="008615C4" w:rsidRDefault="000224F8" w:rsidP="005055F8">
            <w:pPr>
              <w:jc w:val="center"/>
              <w:rPr>
                <w:rFonts w:ascii="宋体" w:hAnsi="宋体"/>
                <w:szCs w:val="21"/>
              </w:rPr>
            </w:pPr>
            <w:r w:rsidRPr="008615C4">
              <w:rPr>
                <w:rFonts w:ascii="宋体" w:hAnsi="宋体"/>
                <w:szCs w:val="21"/>
              </w:rPr>
              <w:t>步骤 4</w:t>
            </w:r>
          </w:p>
        </w:tc>
        <w:tc>
          <w:tcPr>
            <w:tcW w:w="698"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应用模块插件实现C++服务端应用框架相关接口</w:t>
            </w:r>
            <w:r w:rsidR="00EE3F1F" w:rsidRPr="008615C4">
              <w:rPr>
                <w:rFonts w:ascii="宋体" w:hAnsi="宋体" w:hint="eastAsia"/>
                <w:szCs w:val="21"/>
              </w:rPr>
              <w:t>。</w:t>
            </w:r>
          </w:p>
        </w:tc>
        <w:tc>
          <w:tcPr>
            <w:tcW w:w="619"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用户程序输入。数据传输请求，数据处理程序。</w:t>
            </w:r>
          </w:p>
        </w:tc>
        <w:tc>
          <w:tcPr>
            <w:tcW w:w="1003"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用户软件模块通过之前获取的数据传输模块接口，启动</w:t>
            </w:r>
            <w:r w:rsidRPr="008615C4">
              <w:rPr>
                <w:rFonts w:ascii="宋体" w:hAnsi="宋体"/>
                <w:szCs w:val="21"/>
              </w:rPr>
              <w:t>tcp</w:t>
            </w:r>
            <w:r w:rsidRPr="008615C4">
              <w:rPr>
                <w:rFonts w:ascii="宋体" w:hAnsi="宋体" w:hint="eastAsia"/>
                <w:szCs w:val="21"/>
              </w:rPr>
              <w:t>协议</w:t>
            </w:r>
            <w:r w:rsidRPr="008615C4">
              <w:rPr>
                <w:rFonts w:ascii="宋体" w:hAnsi="宋体"/>
                <w:szCs w:val="21"/>
              </w:rPr>
              <w:t>的接收端和发送端，用户软件模块发送端通过传递参数以tcp协议对数据报文进行传输，用户软件模块接收端接收到报文之后向发送端返回接收结果。可通过相关日志查看任务处理结果。</w:t>
            </w:r>
          </w:p>
        </w:tc>
        <w:tc>
          <w:tcPr>
            <w:tcW w:w="1235"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发送端成功向接收端发送数据传输请求，接收端处理完成后返回处理结果</w:t>
            </w:r>
            <w:r w:rsidR="00EE3F1F" w:rsidRPr="008615C4">
              <w:rPr>
                <w:rFonts w:ascii="宋体" w:hAnsi="宋体" w:hint="eastAsia"/>
                <w:szCs w:val="21"/>
              </w:rPr>
              <w:t>。</w:t>
            </w:r>
          </w:p>
        </w:tc>
        <w:tc>
          <w:tcPr>
            <w:tcW w:w="616"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与预期结果一致</w:t>
            </w:r>
          </w:p>
        </w:tc>
        <w:tc>
          <w:tcPr>
            <w:tcW w:w="463"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w:t>
            </w:r>
          </w:p>
        </w:tc>
      </w:tr>
      <w:tr w:rsidR="000224F8" w:rsidTr="001A18B8">
        <w:tc>
          <w:tcPr>
            <w:tcW w:w="365" w:type="pct"/>
            <w:shd w:val="clear" w:color="auto" w:fill="auto"/>
          </w:tcPr>
          <w:p w:rsidR="000224F8" w:rsidRPr="008615C4" w:rsidRDefault="000224F8" w:rsidP="005055F8">
            <w:pPr>
              <w:jc w:val="center"/>
              <w:rPr>
                <w:rFonts w:ascii="宋体" w:hAnsi="宋体"/>
                <w:szCs w:val="21"/>
              </w:rPr>
            </w:pPr>
            <w:r w:rsidRPr="008615C4">
              <w:rPr>
                <w:rFonts w:ascii="宋体" w:hAnsi="宋体"/>
                <w:szCs w:val="21"/>
              </w:rPr>
              <w:t>步骤 5</w:t>
            </w:r>
          </w:p>
        </w:tc>
        <w:tc>
          <w:tcPr>
            <w:tcW w:w="698"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应用模块插件实现C++服务端应用框架相关接口</w:t>
            </w:r>
            <w:r w:rsidR="00EE3F1F" w:rsidRPr="008615C4">
              <w:rPr>
                <w:rFonts w:ascii="宋体" w:hAnsi="宋体" w:hint="eastAsia"/>
                <w:szCs w:val="21"/>
              </w:rPr>
              <w:t>。</w:t>
            </w:r>
          </w:p>
        </w:tc>
        <w:tc>
          <w:tcPr>
            <w:tcW w:w="619"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用户程序输入。数据传输请求，数据处理程序。</w:t>
            </w:r>
          </w:p>
        </w:tc>
        <w:tc>
          <w:tcPr>
            <w:tcW w:w="1003"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t>用户软件模块通过之前获取的数据传输模块接口，启动http协议</w:t>
            </w:r>
            <w:r w:rsidRPr="008615C4">
              <w:rPr>
                <w:rFonts w:ascii="宋体" w:hAnsi="宋体"/>
                <w:szCs w:val="21"/>
              </w:rPr>
              <w:t>的接收端和发送端，用户软件模块发送端通过传递参数以</w:t>
            </w:r>
            <w:r w:rsidRPr="008615C4">
              <w:rPr>
                <w:rFonts w:ascii="宋体" w:hAnsi="宋体" w:hint="eastAsia"/>
                <w:szCs w:val="21"/>
              </w:rPr>
              <w:t>http</w:t>
            </w:r>
            <w:r w:rsidRPr="008615C4">
              <w:rPr>
                <w:rFonts w:ascii="宋体" w:hAnsi="宋体"/>
                <w:szCs w:val="21"/>
              </w:rPr>
              <w:t>协议对数据报文进行传</w:t>
            </w:r>
            <w:r w:rsidRPr="008615C4">
              <w:rPr>
                <w:rFonts w:ascii="宋体" w:hAnsi="宋体"/>
                <w:szCs w:val="21"/>
              </w:rPr>
              <w:lastRenderedPageBreak/>
              <w:t>输，用户软件模块接收端接收到报文之后向发送端返回接收结果。可通过相关日志查看任务处理结果。</w:t>
            </w:r>
          </w:p>
        </w:tc>
        <w:tc>
          <w:tcPr>
            <w:tcW w:w="1235" w:type="pct"/>
            <w:shd w:val="clear" w:color="auto" w:fill="auto"/>
          </w:tcPr>
          <w:p w:rsidR="000224F8" w:rsidRPr="008615C4" w:rsidRDefault="000224F8" w:rsidP="005055F8">
            <w:pPr>
              <w:rPr>
                <w:rFonts w:ascii="宋体" w:hAnsi="宋体"/>
                <w:szCs w:val="21"/>
              </w:rPr>
            </w:pPr>
            <w:r w:rsidRPr="008615C4">
              <w:rPr>
                <w:rFonts w:ascii="宋体" w:hAnsi="宋体" w:hint="eastAsia"/>
                <w:szCs w:val="21"/>
              </w:rPr>
              <w:lastRenderedPageBreak/>
              <w:t>发送端成功向接收端发送数据传输请求，接收端处理完成后返回处理结果</w:t>
            </w:r>
            <w:r w:rsidR="00EE3F1F" w:rsidRPr="008615C4">
              <w:rPr>
                <w:rFonts w:ascii="宋体" w:hAnsi="宋体" w:hint="eastAsia"/>
                <w:szCs w:val="21"/>
              </w:rPr>
              <w:t>。</w:t>
            </w:r>
          </w:p>
        </w:tc>
        <w:tc>
          <w:tcPr>
            <w:tcW w:w="616"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与预期结果一致</w:t>
            </w:r>
          </w:p>
        </w:tc>
        <w:tc>
          <w:tcPr>
            <w:tcW w:w="463" w:type="pct"/>
            <w:shd w:val="clear" w:color="auto" w:fill="auto"/>
          </w:tcPr>
          <w:p w:rsidR="000224F8" w:rsidRPr="008615C4" w:rsidRDefault="000224F8" w:rsidP="005055F8">
            <w:pPr>
              <w:jc w:val="center"/>
              <w:rPr>
                <w:rFonts w:ascii="宋体" w:hAnsi="宋体"/>
                <w:szCs w:val="21"/>
              </w:rPr>
            </w:pPr>
            <w:r w:rsidRPr="008615C4">
              <w:rPr>
                <w:rFonts w:ascii="宋体" w:hAnsi="宋体" w:hint="eastAsia"/>
                <w:szCs w:val="21"/>
              </w:rPr>
              <w:t>-</w:t>
            </w:r>
          </w:p>
        </w:tc>
      </w:tr>
    </w:tbl>
    <w:p w:rsidR="000224F8" w:rsidRDefault="00E147E5" w:rsidP="00EE3F1F">
      <w:pPr>
        <w:pStyle w:val="a5"/>
        <w:numPr>
          <w:ilvl w:val="0"/>
          <w:numId w:val="12"/>
        </w:numPr>
        <w:spacing w:line="240" w:lineRule="auto"/>
        <w:ind w:firstLineChars="0"/>
        <w:jc w:val="center"/>
        <w:rPr>
          <w:rFonts w:ascii="宋体" w:hAnsi="宋体"/>
          <w:sz w:val="21"/>
          <w:szCs w:val="21"/>
        </w:rPr>
      </w:pPr>
      <w:r w:rsidRPr="00E147E5">
        <w:rPr>
          <w:rFonts w:ascii="宋体" w:hAnsi="宋体" w:hint="eastAsia"/>
          <w:sz w:val="21"/>
          <w:szCs w:val="21"/>
        </w:rPr>
        <w:lastRenderedPageBreak/>
        <w:t>数据访问功能测试用例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275"/>
        <w:gridCol w:w="1136"/>
        <w:gridCol w:w="2126"/>
        <w:gridCol w:w="2128"/>
        <w:gridCol w:w="1134"/>
        <w:gridCol w:w="701"/>
      </w:tblGrid>
      <w:tr w:rsidR="007116AF" w:rsidRPr="007116AF" w:rsidTr="005055F8">
        <w:tc>
          <w:tcPr>
            <w:tcW w:w="1062" w:type="pct"/>
            <w:gridSpan w:val="2"/>
            <w:tcBorders>
              <w:bottom w:val="single" w:sz="6"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用例名称/标识</w:t>
            </w:r>
          </w:p>
        </w:tc>
        <w:tc>
          <w:tcPr>
            <w:tcW w:w="3938" w:type="pct"/>
            <w:gridSpan w:val="5"/>
            <w:tcBorders>
              <w:bottom w:val="single" w:sz="6" w:space="0" w:color="000000"/>
            </w:tcBorders>
            <w:shd w:val="clear" w:color="auto" w:fill="auto"/>
          </w:tcPr>
          <w:p w:rsidR="007116AF" w:rsidRPr="008615C4" w:rsidRDefault="007116AF" w:rsidP="005055F8">
            <w:pPr>
              <w:spacing w:before="20" w:after="20"/>
              <w:rPr>
                <w:rFonts w:ascii="宋体" w:hAnsi="宋体"/>
                <w:szCs w:val="21"/>
              </w:rPr>
            </w:pPr>
            <w:r w:rsidRPr="008615C4">
              <w:rPr>
                <w:rFonts w:ascii="宋体" w:hAnsi="宋体" w:hint="eastAsia"/>
                <w:spacing w:val="2"/>
                <w:szCs w:val="21"/>
              </w:rPr>
              <w:t>数据访问功能</w:t>
            </w:r>
            <w:r w:rsidRPr="008615C4">
              <w:rPr>
                <w:rFonts w:ascii="宋体" w:hAnsi="宋体" w:hint="eastAsia"/>
                <w:szCs w:val="21"/>
              </w:rPr>
              <w:t>测试/ GN_YYKJ_CPP_SJFW</w:t>
            </w:r>
          </w:p>
        </w:tc>
      </w:tr>
      <w:tr w:rsidR="007116AF" w:rsidRPr="007116AF" w:rsidTr="005055F8">
        <w:tc>
          <w:tcPr>
            <w:tcW w:w="1062" w:type="pct"/>
            <w:gridSpan w:val="2"/>
            <w:tcBorders>
              <w:top w:val="single" w:sz="6" w:space="0" w:color="000000"/>
              <w:bottom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7116AF" w:rsidRPr="008615C4" w:rsidRDefault="007116AF" w:rsidP="005055F8">
            <w:pPr>
              <w:ind w:left="39"/>
              <w:rPr>
                <w:rFonts w:ascii="宋体" w:hAnsi="宋体"/>
                <w:szCs w:val="21"/>
              </w:rPr>
            </w:pPr>
            <w:r w:rsidRPr="008615C4">
              <w:rPr>
                <w:rFonts w:ascii="宋体" w:hAnsi="宋体" w:hint="eastAsia"/>
                <w:b/>
                <w:szCs w:val="21"/>
              </w:rPr>
              <w:t>测试目的</w:t>
            </w:r>
            <w:r w:rsidR="00EE245A">
              <w:rPr>
                <w:rFonts w:ascii="宋体" w:hAnsi="宋体" w:hint="eastAsia"/>
                <w:b/>
                <w:szCs w:val="21"/>
              </w:rPr>
              <w:t>：</w:t>
            </w:r>
            <w:r w:rsidRPr="008615C4">
              <w:rPr>
                <w:rFonts w:ascii="宋体" w:hAnsi="宋体" w:hint="eastAsia"/>
                <w:szCs w:val="21"/>
              </w:rPr>
              <w:t xml:space="preserve"> 提供数据访问插件：支持对sqllite等典型数据文件进行访问。</w:t>
            </w:r>
          </w:p>
          <w:p w:rsidR="007116AF" w:rsidRPr="008615C4" w:rsidRDefault="007116AF" w:rsidP="005055F8">
            <w:pPr>
              <w:ind w:left="39"/>
              <w:rPr>
                <w:rFonts w:ascii="宋体" w:hAnsi="宋体"/>
                <w:szCs w:val="21"/>
              </w:rPr>
            </w:pPr>
            <w:r w:rsidRPr="008615C4">
              <w:rPr>
                <w:rFonts w:ascii="宋体" w:hAnsi="宋体" w:hint="eastAsia"/>
                <w:b/>
                <w:szCs w:val="21"/>
              </w:rPr>
              <w:t>测试方法</w:t>
            </w:r>
            <w:r w:rsidR="00EE245A">
              <w:rPr>
                <w:rFonts w:ascii="宋体" w:hAnsi="宋体" w:hint="eastAsia"/>
                <w:b/>
                <w:szCs w:val="21"/>
              </w:rPr>
              <w:t>：</w:t>
            </w:r>
            <w:r w:rsidRPr="008615C4">
              <w:rPr>
                <w:rFonts w:ascii="宋体" w:hAnsi="宋体" w:hint="eastAsia"/>
                <w:szCs w:val="21"/>
              </w:rPr>
              <w:t xml:space="preserve"> 支持对sqllite等典型数据文件进行访问：用户软件模块可通过C++服务端应用框架提供的数据访问模块对sqlite数据文件进行访问，对其进行增删查改等操作。</w:t>
            </w:r>
          </w:p>
          <w:p w:rsidR="007116AF" w:rsidRPr="008615C4" w:rsidRDefault="007116AF" w:rsidP="005055F8">
            <w:pPr>
              <w:ind w:left="39"/>
              <w:rPr>
                <w:rFonts w:ascii="宋体" w:hAnsi="宋体"/>
                <w:szCs w:val="21"/>
              </w:rPr>
            </w:pPr>
            <w:r w:rsidRPr="008615C4">
              <w:rPr>
                <w:rFonts w:ascii="宋体" w:hAnsi="宋体" w:hint="eastAsia"/>
                <w:b/>
                <w:szCs w:val="21"/>
              </w:rPr>
              <w:t>合格判据</w:t>
            </w:r>
            <w:r w:rsidR="00EE245A">
              <w:rPr>
                <w:rFonts w:ascii="宋体" w:hAnsi="宋体" w:hint="eastAsia"/>
                <w:b/>
                <w:szCs w:val="21"/>
              </w:rPr>
              <w:t>：</w:t>
            </w:r>
            <w:r w:rsidRPr="008615C4">
              <w:rPr>
                <w:rFonts w:ascii="宋体" w:hAnsi="宋体" w:hint="eastAsia"/>
                <w:szCs w:val="21"/>
              </w:rPr>
              <w:t xml:space="preserve"> 通过对数据访问模块的调用可以成功对sqlite等文件进行增删查改等操作。</w:t>
            </w:r>
          </w:p>
        </w:tc>
      </w:tr>
      <w:tr w:rsidR="007116AF" w:rsidRPr="007116AF" w:rsidTr="005055F8">
        <w:tc>
          <w:tcPr>
            <w:tcW w:w="367" w:type="pct"/>
            <w:tcBorders>
              <w:top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步骤</w:t>
            </w:r>
          </w:p>
        </w:tc>
        <w:tc>
          <w:tcPr>
            <w:tcW w:w="695" w:type="pct"/>
            <w:tcBorders>
              <w:top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前提和约束</w:t>
            </w:r>
          </w:p>
        </w:tc>
        <w:tc>
          <w:tcPr>
            <w:tcW w:w="619" w:type="pct"/>
            <w:tcBorders>
              <w:top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输入</w:t>
            </w:r>
          </w:p>
        </w:tc>
        <w:tc>
          <w:tcPr>
            <w:tcW w:w="1159" w:type="pct"/>
            <w:tcBorders>
              <w:top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目的和动作</w:t>
            </w:r>
          </w:p>
        </w:tc>
        <w:tc>
          <w:tcPr>
            <w:tcW w:w="1160" w:type="pct"/>
            <w:tcBorders>
              <w:top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预期结果</w:t>
            </w:r>
          </w:p>
        </w:tc>
        <w:tc>
          <w:tcPr>
            <w:tcW w:w="618" w:type="pct"/>
            <w:tcBorders>
              <w:top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评估准则</w:t>
            </w:r>
          </w:p>
        </w:tc>
        <w:tc>
          <w:tcPr>
            <w:tcW w:w="382" w:type="pct"/>
            <w:tcBorders>
              <w:top w:val="single" w:sz="12" w:space="0" w:color="000000"/>
            </w:tcBorders>
            <w:shd w:val="clear" w:color="auto" w:fill="auto"/>
          </w:tcPr>
          <w:p w:rsidR="007116AF" w:rsidRPr="008615C4" w:rsidRDefault="007116AF" w:rsidP="005055F8">
            <w:pPr>
              <w:spacing w:before="20" w:after="20"/>
              <w:jc w:val="center"/>
              <w:rPr>
                <w:rFonts w:ascii="宋体" w:hAnsi="宋体"/>
                <w:szCs w:val="21"/>
              </w:rPr>
            </w:pPr>
            <w:r w:rsidRPr="008615C4">
              <w:rPr>
                <w:rFonts w:ascii="宋体" w:hAnsi="宋体" w:hint="eastAsia"/>
                <w:szCs w:val="21"/>
              </w:rPr>
              <w:t>备注</w:t>
            </w:r>
          </w:p>
        </w:tc>
      </w:tr>
      <w:tr w:rsidR="00455784" w:rsidRPr="007116AF" w:rsidTr="005055F8">
        <w:tc>
          <w:tcPr>
            <w:tcW w:w="367" w:type="pct"/>
            <w:shd w:val="clear" w:color="auto" w:fill="auto"/>
          </w:tcPr>
          <w:p w:rsidR="00455784" w:rsidRPr="00B36BEA" w:rsidRDefault="00455784" w:rsidP="005055F8">
            <w:pPr>
              <w:jc w:val="center"/>
              <w:rPr>
                <w:rFonts w:ascii="宋体" w:hAnsi="宋体"/>
              </w:rPr>
            </w:pPr>
            <w:r w:rsidRPr="00B36BEA">
              <w:rPr>
                <w:rFonts w:ascii="宋体" w:hAnsi="宋体"/>
              </w:rPr>
              <w:t>步骤 1</w:t>
            </w:r>
          </w:p>
        </w:tc>
        <w:tc>
          <w:tcPr>
            <w:tcW w:w="695" w:type="pct"/>
            <w:shd w:val="clear" w:color="auto" w:fill="auto"/>
          </w:tcPr>
          <w:p w:rsidR="00455784" w:rsidRPr="00B36BEA" w:rsidRDefault="00455784" w:rsidP="005055F8">
            <w:pPr>
              <w:rPr>
                <w:rFonts w:ascii="宋体" w:hAnsi="宋体"/>
              </w:rPr>
            </w:pPr>
            <w:r>
              <w:rPr>
                <w:rFonts w:ascii="宋体" w:hAnsi="宋体" w:hint="eastAsia"/>
              </w:rPr>
              <w:t>1.</w:t>
            </w:r>
            <w:r>
              <w:rPr>
                <w:rFonts w:ascii="宋体" w:hAnsi="宋体"/>
              </w:rPr>
              <w:t>软件仓库</w:t>
            </w:r>
            <w:r>
              <w:rPr>
                <w:rFonts w:ascii="宋体" w:hAnsi="宋体" w:hint="eastAsia"/>
              </w:rPr>
              <w:t>已经就绪。</w:t>
            </w:r>
          </w:p>
          <w:p w:rsidR="00455784" w:rsidRPr="00B36BEA" w:rsidRDefault="00455784" w:rsidP="005055F8">
            <w:pPr>
              <w:rPr>
                <w:rFonts w:ascii="宋体" w:hAnsi="宋体"/>
              </w:rPr>
            </w:pPr>
            <w:r>
              <w:rPr>
                <w:rFonts w:ascii="宋体" w:hAnsi="宋体" w:hint="eastAsia"/>
              </w:rPr>
              <w:t>2.应用沙箱工具已正常运行。</w:t>
            </w:r>
          </w:p>
        </w:tc>
        <w:tc>
          <w:tcPr>
            <w:tcW w:w="619"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应用沙箱命令行命令pull，images，start。</w:t>
            </w:r>
          </w:p>
        </w:tc>
        <w:tc>
          <w:tcPr>
            <w:tcW w:w="1159" w:type="pct"/>
            <w:shd w:val="clear" w:color="auto" w:fill="auto"/>
          </w:tcPr>
          <w:p w:rsidR="00455784" w:rsidRPr="00B36BEA" w:rsidRDefault="00455784" w:rsidP="005055F8">
            <w:pPr>
              <w:rPr>
                <w:rFonts w:ascii="宋体" w:hAnsi="宋体"/>
              </w:rPr>
            </w:pPr>
            <w:r w:rsidRPr="00B36BEA">
              <w:rPr>
                <w:rFonts w:ascii="宋体" w:hAnsi="宋体" w:hint="eastAsia"/>
              </w:rPr>
              <w:t>通过应用沙箱命令（sandboxCli）拉取</w:t>
            </w:r>
            <w:r>
              <w:rPr>
                <w:rFonts w:ascii="宋体" w:hAnsi="宋体" w:hint="eastAsia"/>
              </w:rPr>
              <w:t>、</w:t>
            </w:r>
            <w:r w:rsidRPr="00B36BEA">
              <w:rPr>
                <w:rFonts w:ascii="宋体" w:hAnsi="宋体" w:hint="eastAsia"/>
              </w:rPr>
              <w:t>查看</w:t>
            </w:r>
            <w:r>
              <w:rPr>
                <w:rFonts w:ascii="宋体" w:hAnsi="宋体" w:hint="eastAsia"/>
              </w:rPr>
              <w:t>和</w:t>
            </w:r>
            <w:r w:rsidRPr="00B36BEA">
              <w:rPr>
                <w:rFonts w:ascii="宋体" w:hAnsi="宋体" w:hint="eastAsia"/>
              </w:rPr>
              <w:t>启动C++服务端应用框架镜像。</w:t>
            </w:r>
          </w:p>
        </w:tc>
        <w:tc>
          <w:tcPr>
            <w:tcW w:w="1160" w:type="pct"/>
            <w:shd w:val="clear" w:color="auto" w:fill="auto"/>
          </w:tcPr>
          <w:p w:rsidR="00455784" w:rsidRPr="00B36BEA" w:rsidRDefault="00455784" w:rsidP="005055F8">
            <w:pPr>
              <w:rPr>
                <w:rFonts w:ascii="宋体" w:hAnsi="宋体"/>
              </w:rPr>
            </w:pPr>
            <w:r w:rsidRPr="00B36BEA">
              <w:rPr>
                <w:rFonts w:ascii="宋体" w:hAnsi="宋体" w:hint="eastAsia"/>
              </w:rPr>
              <w:t>成功拉取C++服务端应用框架镜像到本地；可通过沙箱命令查看本地镜像；启动本地C++服务端应用框架成功。</w:t>
            </w:r>
          </w:p>
        </w:tc>
        <w:tc>
          <w:tcPr>
            <w:tcW w:w="618" w:type="pct"/>
            <w:shd w:val="clear" w:color="auto" w:fill="auto"/>
          </w:tcPr>
          <w:p w:rsidR="00455784"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455784" w:rsidRPr="008615C4" w:rsidRDefault="00455784" w:rsidP="005055F8">
            <w:pPr>
              <w:ind w:left="39"/>
              <w:jc w:val="center"/>
              <w:rPr>
                <w:rFonts w:ascii="宋体" w:hAnsi="宋体"/>
                <w:szCs w:val="21"/>
              </w:rPr>
            </w:pPr>
            <w:r w:rsidRPr="008615C4">
              <w:rPr>
                <w:rFonts w:ascii="宋体" w:hAnsi="宋体" w:hint="eastAsia"/>
                <w:szCs w:val="21"/>
              </w:rPr>
              <w:t>-</w:t>
            </w:r>
          </w:p>
        </w:tc>
      </w:tr>
      <w:tr w:rsidR="00455784" w:rsidRPr="007116AF" w:rsidTr="005055F8">
        <w:tc>
          <w:tcPr>
            <w:tcW w:w="367" w:type="pct"/>
            <w:shd w:val="clear" w:color="auto" w:fill="auto"/>
          </w:tcPr>
          <w:p w:rsidR="00455784" w:rsidRPr="00B36BEA" w:rsidRDefault="00455784" w:rsidP="005055F8">
            <w:pPr>
              <w:jc w:val="center"/>
              <w:rPr>
                <w:rFonts w:ascii="宋体" w:hAnsi="宋体"/>
              </w:rPr>
            </w:pPr>
            <w:r w:rsidRPr="00B36BEA">
              <w:rPr>
                <w:rFonts w:ascii="宋体" w:hAnsi="宋体"/>
              </w:rPr>
              <w:t>步骤 2</w:t>
            </w:r>
          </w:p>
        </w:tc>
        <w:tc>
          <w:tcPr>
            <w:tcW w:w="695" w:type="pct"/>
            <w:shd w:val="clear" w:color="auto" w:fill="auto"/>
          </w:tcPr>
          <w:p w:rsidR="00455784" w:rsidRPr="00B36BEA" w:rsidRDefault="00455784" w:rsidP="005055F8">
            <w:pPr>
              <w:rPr>
                <w:rFonts w:ascii="宋体" w:hAnsi="宋体"/>
              </w:rPr>
            </w:pPr>
            <w:r w:rsidRPr="00B36BEA">
              <w:rPr>
                <w:rFonts w:ascii="宋体" w:hAnsi="宋体" w:hint="eastAsia"/>
              </w:rPr>
              <w:t>启动本地C++服务端应用框架成功。</w:t>
            </w:r>
          </w:p>
        </w:tc>
        <w:tc>
          <w:tcPr>
            <w:tcW w:w="619"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应用沙箱命令行命令start，cp。</w:t>
            </w:r>
          </w:p>
        </w:tc>
        <w:tc>
          <w:tcPr>
            <w:tcW w:w="1159" w:type="pct"/>
            <w:shd w:val="clear" w:color="auto" w:fill="auto"/>
          </w:tcPr>
          <w:p w:rsidR="00455784" w:rsidRPr="00B36BEA" w:rsidRDefault="00455784" w:rsidP="005055F8">
            <w:pPr>
              <w:rPr>
                <w:rFonts w:ascii="宋体" w:hAnsi="宋体"/>
              </w:rPr>
            </w:pPr>
            <w:r w:rsidRPr="00B36BEA">
              <w:rPr>
                <w:rFonts w:ascii="宋体" w:hAnsi="宋体" w:hint="eastAsia"/>
              </w:rPr>
              <w:t>通过tty模式进入C++服务端应用框架镜像，</w:t>
            </w:r>
            <w:r>
              <w:rPr>
                <w:rFonts w:ascii="宋体" w:hAnsi="宋体" w:hint="eastAsia"/>
              </w:rPr>
              <w:t>拷贝</w:t>
            </w:r>
            <w:r w:rsidRPr="00B36BEA">
              <w:rPr>
                <w:rFonts w:ascii="宋体" w:hAnsi="宋体" w:hint="eastAsia"/>
              </w:rPr>
              <w:t>应用模块插件目录</w:t>
            </w:r>
            <w:r>
              <w:rPr>
                <w:rFonts w:ascii="宋体" w:hAnsi="宋体" w:hint="eastAsia"/>
              </w:rPr>
              <w:t>，</w:t>
            </w:r>
            <w:r w:rsidRPr="00B36BEA">
              <w:rPr>
                <w:rFonts w:ascii="宋体" w:hAnsi="宋体" w:hint="eastAsia"/>
              </w:rPr>
              <w:t>并生成启动应用相关目录。</w:t>
            </w:r>
          </w:p>
        </w:tc>
        <w:tc>
          <w:tcPr>
            <w:tcW w:w="1160" w:type="pct"/>
            <w:shd w:val="clear" w:color="auto" w:fill="auto"/>
          </w:tcPr>
          <w:p w:rsidR="00455784" w:rsidRPr="00B36BEA" w:rsidRDefault="00455784" w:rsidP="005055F8">
            <w:pPr>
              <w:rPr>
                <w:rFonts w:ascii="宋体" w:hAnsi="宋体"/>
              </w:rPr>
            </w:pPr>
            <w:r w:rsidRPr="00B36BEA">
              <w:rPr>
                <w:rFonts w:ascii="宋体" w:hAnsi="宋体" w:hint="eastAsia"/>
              </w:rPr>
              <w:t>成功进入C++服务端应用框架容器中，在应用框架目录下成功生成启动应用相关目录。</w:t>
            </w:r>
          </w:p>
        </w:tc>
        <w:tc>
          <w:tcPr>
            <w:tcW w:w="618" w:type="pct"/>
            <w:shd w:val="clear" w:color="auto" w:fill="auto"/>
          </w:tcPr>
          <w:p w:rsidR="00455784"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455784" w:rsidRPr="008615C4" w:rsidRDefault="00455784" w:rsidP="005055F8">
            <w:pPr>
              <w:ind w:left="39"/>
              <w:jc w:val="center"/>
              <w:rPr>
                <w:rFonts w:ascii="宋体" w:hAnsi="宋体"/>
                <w:szCs w:val="21"/>
              </w:rPr>
            </w:pPr>
            <w:r w:rsidRPr="008615C4">
              <w:rPr>
                <w:rFonts w:ascii="宋体" w:hAnsi="宋体" w:hint="eastAsia"/>
                <w:szCs w:val="21"/>
              </w:rPr>
              <w:t>-</w:t>
            </w:r>
          </w:p>
        </w:tc>
      </w:tr>
      <w:tr w:rsidR="00455784" w:rsidRPr="007116AF" w:rsidTr="005055F8">
        <w:tc>
          <w:tcPr>
            <w:tcW w:w="367" w:type="pct"/>
            <w:shd w:val="clear" w:color="auto" w:fill="auto"/>
          </w:tcPr>
          <w:p w:rsidR="00455784" w:rsidRPr="00B36BEA" w:rsidRDefault="00455784" w:rsidP="005055F8">
            <w:pPr>
              <w:jc w:val="center"/>
              <w:rPr>
                <w:rFonts w:ascii="宋体" w:hAnsi="宋体"/>
              </w:rPr>
            </w:pPr>
            <w:r w:rsidRPr="00B36BEA">
              <w:rPr>
                <w:rFonts w:ascii="宋体" w:hAnsi="宋体"/>
              </w:rPr>
              <w:t>步骤 3</w:t>
            </w:r>
          </w:p>
        </w:tc>
        <w:tc>
          <w:tcPr>
            <w:tcW w:w="695" w:type="pct"/>
            <w:shd w:val="clear" w:color="auto" w:fill="auto"/>
          </w:tcPr>
          <w:p w:rsidR="00455784" w:rsidRPr="00B36BEA" w:rsidRDefault="00455784" w:rsidP="005055F8">
            <w:pPr>
              <w:rPr>
                <w:rFonts w:ascii="宋体" w:hAnsi="宋体"/>
              </w:rPr>
            </w:pPr>
            <w:r w:rsidRPr="00B36BEA">
              <w:rPr>
                <w:rFonts w:ascii="宋体" w:hAnsi="宋体" w:hint="eastAsia"/>
              </w:rPr>
              <w:t>在应用框架目录下成功生成启动应用相关目录。</w:t>
            </w:r>
          </w:p>
        </w:tc>
        <w:tc>
          <w:tcPr>
            <w:tcW w:w="619" w:type="pct"/>
            <w:shd w:val="clear" w:color="auto" w:fill="auto"/>
          </w:tcPr>
          <w:p w:rsidR="00455784" w:rsidRPr="00B36BEA" w:rsidRDefault="00455784" w:rsidP="005055F8">
            <w:pPr>
              <w:rPr>
                <w:rFonts w:ascii="宋体" w:hAnsi="宋体"/>
              </w:rPr>
            </w:pPr>
            <w:r w:rsidRPr="00B36BEA">
              <w:rPr>
                <w:rFonts w:ascii="宋体" w:hAnsi="宋体" w:hint="eastAsia"/>
              </w:rPr>
              <w:t>进入相关目录，启动用户程序。</w:t>
            </w:r>
          </w:p>
        </w:tc>
        <w:tc>
          <w:tcPr>
            <w:tcW w:w="1159" w:type="pct"/>
            <w:shd w:val="clear" w:color="auto" w:fill="auto"/>
          </w:tcPr>
          <w:p w:rsidR="00455784" w:rsidRPr="00B36BEA" w:rsidRDefault="00455784" w:rsidP="005055F8">
            <w:pPr>
              <w:rPr>
                <w:rFonts w:ascii="宋体" w:hAnsi="宋体"/>
              </w:rPr>
            </w:pPr>
            <w:r w:rsidRPr="00B36BEA">
              <w:rPr>
                <w:rFonts w:ascii="宋体" w:hAnsi="宋体" w:hint="eastAsia"/>
              </w:rPr>
              <w:t>C++服务端应用框架</w:t>
            </w:r>
            <w:r>
              <w:rPr>
                <w:rFonts w:ascii="宋体" w:hAnsi="宋体" w:hint="eastAsia"/>
              </w:rPr>
              <w:t>启动</w:t>
            </w:r>
            <w:r w:rsidRPr="00B36BEA">
              <w:rPr>
                <w:rFonts w:ascii="宋体" w:hAnsi="宋体" w:hint="eastAsia"/>
              </w:rPr>
              <w:t>，</w:t>
            </w:r>
            <w:r>
              <w:rPr>
                <w:rFonts w:ascii="宋体" w:hAnsi="宋体" w:hint="eastAsia"/>
              </w:rPr>
              <w:t>已成功加载</w:t>
            </w:r>
            <w:r w:rsidRPr="00B36BEA">
              <w:rPr>
                <w:rFonts w:ascii="宋体" w:hAnsi="宋体" w:hint="eastAsia"/>
              </w:rPr>
              <w:t>C++应用插件。</w:t>
            </w:r>
          </w:p>
        </w:tc>
        <w:tc>
          <w:tcPr>
            <w:tcW w:w="1160" w:type="pct"/>
            <w:shd w:val="clear" w:color="auto" w:fill="auto"/>
          </w:tcPr>
          <w:p w:rsidR="00455784" w:rsidRPr="00B36BEA" w:rsidRDefault="00455784" w:rsidP="005055F8">
            <w:pPr>
              <w:rPr>
                <w:rFonts w:ascii="宋体" w:hAnsi="宋体"/>
              </w:rPr>
            </w:pPr>
            <w:r w:rsidRPr="00B36BEA">
              <w:rPr>
                <w:rFonts w:ascii="宋体" w:hAnsi="宋体" w:hint="eastAsia"/>
              </w:rPr>
              <w:t>可通过相关日志查看</w:t>
            </w:r>
            <w:r>
              <w:rPr>
                <w:rFonts w:ascii="宋体" w:hAnsi="宋体" w:hint="eastAsia"/>
              </w:rPr>
              <w:t>到</w:t>
            </w:r>
            <w:r w:rsidRPr="00B36BEA">
              <w:rPr>
                <w:rFonts w:ascii="宋体" w:hAnsi="宋体" w:hint="eastAsia"/>
              </w:rPr>
              <w:t>C++服务端应用框架</w:t>
            </w:r>
            <w:r>
              <w:rPr>
                <w:rFonts w:ascii="宋体" w:hAnsi="宋体" w:hint="eastAsia"/>
              </w:rPr>
              <w:t>已</w:t>
            </w:r>
            <w:r w:rsidRPr="00B36BEA">
              <w:rPr>
                <w:rFonts w:ascii="宋体" w:hAnsi="宋体" w:hint="eastAsia"/>
              </w:rPr>
              <w:t>成功加载用户应用插件。</w:t>
            </w:r>
          </w:p>
        </w:tc>
        <w:tc>
          <w:tcPr>
            <w:tcW w:w="618" w:type="pct"/>
            <w:shd w:val="clear" w:color="auto" w:fill="auto"/>
          </w:tcPr>
          <w:p w:rsidR="00455784"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455784" w:rsidRPr="008615C4" w:rsidRDefault="00455784" w:rsidP="005055F8">
            <w:pPr>
              <w:ind w:left="39"/>
              <w:jc w:val="center"/>
              <w:rPr>
                <w:rFonts w:ascii="宋体" w:hAnsi="宋体"/>
                <w:szCs w:val="21"/>
              </w:rPr>
            </w:pPr>
            <w:r w:rsidRPr="008615C4">
              <w:rPr>
                <w:rFonts w:ascii="宋体" w:hAnsi="宋体" w:hint="eastAsia"/>
                <w:szCs w:val="21"/>
              </w:rPr>
              <w:t>-</w:t>
            </w:r>
          </w:p>
        </w:tc>
      </w:tr>
      <w:tr w:rsidR="007116AF" w:rsidRPr="007116AF" w:rsidTr="005055F8">
        <w:tc>
          <w:tcPr>
            <w:tcW w:w="367" w:type="pct"/>
            <w:shd w:val="clear" w:color="auto" w:fill="auto"/>
          </w:tcPr>
          <w:p w:rsidR="007116AF" w:rsidRPr="00972BA4" w:rsidRDefault="007116AF" w:rsidP="005055F8">
            <w:pPr>
              <w:jc w:val="center"/>
              <w:rPr>
                <w:rFonts w:ascii="宋体" w:hAnsi="宋体"/>
              </w:rPr>
            </w:pPr>
            <w:r w:rsidRPr="00972BA4">
              <w:rPr>
                <w:rFonts w:ascii="宋体" w:hAnsi="宋体"/>
              </w:rPr>
              <w:t>步骤 4</w:t>
            </w:r>
          </w:p>
        </w:tc>
        <w:tc>
          <w:tcPr>
            <w:tcW w:w="695" w:type="pct"/>
            <w:shd w:val="clear" w:color="auto" w:fill="auto"/>
          </w:tcPr>
          <w:p w:rsidR="007116AF" w:rsidRPr="008615C4" w:rsidRDefault="007116AF" w:rsidP="003330A2">
            <w:pPr>
              <w:numPr>
                <w:ilvl w:val="0"/>
                <w:numId w:val="20"/>
              </w:numPr>
              <w:ind w:left="39"/>
              <w:rPr>
                <w:rFonts w:ascii="宋体" w:hAnsi="宋体"/>
                <w:szCs w:val="21"/>
              </w:rPr>
            </w:pPr>
            <w:r w:rsidRPr="008615C4">
              <w:rPr>
                <w:rFonts w:ascii="宋体" w:hAnsi="宋体"/>
                <w:szCs w:val="21"/>
              </w:rPr>
              <w:t>S</w:t>
            </w:r>
            <w:r w:rsidRPr="008615C4">
              <w:rPr>
                <w:rFonts w:ascii="宋体" w:hAnsi="宋体" w:hint="eastAsia"/>
                <w:szCs w:val="21"/>
              </w:rPr>
              <w:t>qlite相关文件。</w:t>
            </w:r>
          </w:p>
        </w:tc>
        <w:tc>
          <w:tcPr>
            <w:tcW w:w="619" w:type="pct"/>
            <w:shd w:val="clear" w:color="auto" w:fill="auto"/>
          </w:tcPr>
          <w:p w:rsidR="007116AF" w:rsidRPr="008615C4" w:rsidRDefault="007116AF" w:rsidP="005055F8">
            <w:pPr>
              <w:ind w:left="39"/>
              <w:rPr>
                <w:rFonts w:ascii="宋体" w:hAnsi="宋体"/>
                <w:szCs w:val="21"/>
              </w:rPr>
            </w:pPr>
            <w:r w:rsidRPr="008615C4">
              <w:rPr>
                <w:rFonts w:ascii="宋体" w:hAnsi="宋体"/>
                <w:szCs w:val="21"/>
              </w:rPr>
              <w:t>S</w:t>
            </w:r>
            <w:r w:rsidRPr="008615C4">
              <w:rPr>
                <w:rFonts w:ascii="宋体" w:hAnsi="宋体" w:hint="eastAsia"/>
                <w:szCs w:val="21"/>
              </w:rPr>
              <w:t>qlite相关文件。</w:t>
            </w:r>
          </w:p>
        </w:tc>
        <w:tc>
          <w:tcPr>
            <w:tcW w:w="1159"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用户软件模块通过之前获取的数据访问模块接口，通过加载公共运行库中的</w:t>
            </w:r>
            <w:r w:rsidRPr="008615C4">
              <w:rPr>
                <w:rFonts w:ascii="宋体" w:hAnsi="宋体"/>
                <w:szCs w:val="21"/>
              </w:rPr>
              <w:t>sqlite库，用户软件模块加载指定sqlite文件，并对其进行解析</w:t>
            </w:r>
            <w:r w:rsidRPr="008615C4">
              <w:rPr>
                <w:rFonts w:ascii="宋体" w:hAnsi="宋体" w:hint="eastAsia"/>
                <w:szCs w:val="21"/>
              </w:rPr>
              <w:t>。</w:t>
            </w:r>
          </w:p>
        </w:tc>
        <w:tc>
          <w:tcPr>
            <w:tcW w:w="1160"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数据访问模块加载sqlite文件成功。</w:t>
            </w:r>
          </w:p>
        </w:tc>
        <w:tc>
          <w:tcPr>
            <w:tcW w:w="618" w:type="pct"/>
            <w:shd w:val="clear" w:color="auto" w:fill="auto"/>
          </w:tcPr>
          <w:p w:rsidR="007116AF"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7116AF" w:rsidRPr="008615C4" w:rsidRDefault="007116AF" w:rsidP="005055F8">
            <w:pPr>
              <w:ind w:left="39"/>
              <w:jc w:val="center"/>
              <w:rPr>
                <w:rFonts w:ascii="宋体" w:hAnsi="宋体"/>
                <w:szCs w:val="21"/>
              </w:rPr>
            </w:pPr>
            <w:r w:rsidRPr="008615C4">
              <w:rPr>
                <w:rFonts w:ascii="宋体" w:hAnsi="宋体" w:hint="eastAsia"/>
                <w:szCs w:val="21"/>
              </w:rPr>
              <w:t>-</w:t>
            </w:r>
          </w:p>
        </w:tc>
      </w:tr>
      <w:tr w:rsidR="007116AF" w:rsidRPr="007116AF" w:rsidTr="005055F8">
        <w:tc>
          <w:tcPr>
            <w:tcW w:w="367" w:type="pct"/>
            <w:shd w:val="clear" w:color="auto" w:fill="auto"/>
          </w:tcPr>
          <w:p w:rsidR="007116AF" w:rsidRPr="00972BA4" w:rsidRDefault="007116AF" w:rsidP="005055F8">
            <w:pPr>
              <w:jc w:val="center"/>
              <w:rPr>
                <w:rFonts w:ascii="宋体" w:hAnsi="宋体"/>
              </w:rPr>
            </w:pPr>
            <w:r w:rsidRPr="00972BA4">
              <w:rPr>
                <w:rFonts w:ascii="宋体" w:hAnsi="宋体"/>
              </w:rPr>
              <w:t>步骤 5</w:t>
            </w:r>
          </w:p>
        </w:tc>
        <w:tc>
          <w:tcPr>
            <w:tcW w:w="695" w:type="pct"/>
            <w:shd w:val="clear" w:color="auto" w:fill="auto"/>
          </w:tcPr>
          <w:p w:rsidR="007116AF" w:rsidRPr="008615C4" w:rsidRDefault="007116AF" w:rsidP="003330A2">
            <w:pPr>
              <w:numPr>
                <w:ilvl w:val="0"/>
                <w:numId w:val="21"/>
              </w:numPr>
              <w:ind w:left="39"/>
              <w:rPr>
                <w:rFonts w:ascii="宋体" w:hAnsi="宋体"/>
                <w:szCs w:val="21"/>
              </w:rPr>
            </w:pPr>
            <w:r w:rsidRPr="008615C4">
              <w:rPr>
                <w:rFonts w:ascii="宋体" w:hAnsi="宋体" w:hint="eastAsia"/>
                <w:szCs w:val="21"/>
              </w:rPr>
              <w:t>1.</w:t>
            </w:r>
            <w:r w:rsidRPr="008615C4">
              <w:rPr>
                <w:rFonts w:ascii="宋体" w:hAnsi="宋体"/>
                <w:szCs w:val="21"/>
              </w:rPr>
              <w:t>S</w:t>
            </w:r>
            <w:r w:rsidRPr="008615C4">
              <w:rPr>
                <w:rFonts w:ascii="宋体" w:hAnsi="宋体" w:hint="eastAsia"/>
                <w:szCs w:val="21"/>
              </w:rPr>
              <w:t>qlite相关文件。</w:t>
            </w:r>
          </w:p>
          <w:p w:rsidR="007116AF" w:rsidRPr="008615C4" w:rsidRDefault="007116AF" w:rsidP="003330A2">
            <w:pPr>
              <w:numPr>
                <w:ilvl w:val="0"/>
                <w:numId w:val="21"/>
              </w:numPr>
              <w:ind w:left="39"/>
              <w:rPr>
                <w:rFonts w:ascii="宋体" w:hAnsi="宋体"/>
                <w:szCs w:val="21"/>
              </w:rPr>
            </w:pPr>
            <w:r w:rsidRPr="008615C4">
              <w:rPr>
                <w:rFonts w:ascii="宋体" w:hAnsi="宋体" w:hint="eastAsia"/>
                <w:szCs w:val="21"/>
              </w:rPr>
              <w:t>2.新增的数据项。</w:t>
            </w:r>
          </w:p>
        </w:tc>
        <w:tc>
          <w:tcPr>
            <w:tcW w:w="619" w:type="pct"/>
            <w:shd w:val="clear" w:color="auto" w:fill="auto"/>
          </w:tcPr>
          <w:p w:rsidR="007116AF" w:rsidRPr="008615C4" w:rsidRDefault="007116AF" w:rsidP="005055F8">
            <w:pPr>
              <w:ind w:left="39"/>
              <w:rPr>
                <w:rFonts w:ascii="宋体" w:hAnsi="宋体"/>
                <w:szCs w:val="21"/>
              </w:rPr>
            </w:pPr>
            <w:r w:rsidRPr="008615C4">
              <w:rPr>
                <w:rFonts w:ascii="宋体" w:hAnsi="宋体"/>
                <w:szCs w:val="21"/>
              </w:rPr>
              <w:t>S</w:t>
            </w:r>
            <w:r w:rsidRPr="008615C4">
              <w:rPr>
                <w:rFonts w:ascii="宋体" w:hAnsi="宋体" w:hint="eastAsia"/>
                <w:szCs w:val="21"/>
              </w:rPr>
              <w:t>qlite相关文件。</w:t>
            </w:r>
          </w:p>
        </w:tc>
        <w:tc>
          <w:tcPr>
            <w:tcW w:w="1159"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通过</w:t>
            </w:r>
            <w:r w:rsidRPr="008615C4">
              <w:rPr>
                <w:rFonts w:ascii="宋体" w:hAnsi="宋体"/>
                <w:szCs w:val="21"/>
              </w:rPr>
              <w:t>sqlite处理库在sqlite文件中新增指定数据项。可通过相关日志查看任</w:t>
            </w:r>
            <w:r w:rsidRPr="008615C4">
              <w:rPr>
                <w:rFonts w:ascii="宋体" w:hAnsi="宋体"/>
                <w:szCs w:val="21"/>
              </w:rPr>
              <w:lastRenderedPageBreak/>
              <w:t>务处理结果</w:t>
            </w:r>
            <w:r w:rsidRPr="008615C4">
              <w:rPr>
                <w:rFonts w:ascii="宋体" w:hAnsi="宋体" w:hint="eastAsia"/>
                <w:szCs w:val="21"/>
              </w:rPr>
              <w:t>。</w:t>
            </w:r>
          </w:p>
        </w:tc>
        <w:tc>
          <w:tcPr>
            <w:tcW w:w="1160"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lastRenderedPageBreak/>
              <w:t>在sqlite文件中新增数据项成功。</w:t>
            </w:r>
          </w:p>
        </w:tc>
        <w:tc>
          <w:tcPr>
            <w:tcW w:w="618" w:type="pct"/>
            <w:shd w:val="clear" w:color="auto" w:fill="auto"/>
          </w:tcPr>
          <w:p w:rsidR="007116AF"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7116AF" w:rsidRPr="008615C4" w:rsidRDefault="00393F17" w:rsidP="005055F8">
            <w:pPr>
              <w:ind w:left="39"/>
              <w:jc w:val="center"/>
              <w:rPr>
                <w:rFonts w:ascii="宋体" w:hAnsi="宋体"/>
                <w:szCs w:val="21"/>
              </w:rPr>
            </w:pPr>
            <w:r>
              <w:rPr>
                <w:rFonts w:ascii="宋体" w:hAnsi="宋体" w:hint="eastAsia"/>
                <w:szCs w:val="21"/>
              </w:rPr>
              <w:t>-</w:t>
            </w:r>
          </w:p>
        </w:tc>
      </w:tr>
      <w:tr w:rsidR="007116AF" w:rsidRPr="007116AF" w:rsidTr="005055F8">
        <w:tc>
          <w:tcPr>
            <w:tcW w:w="367" w:type="pct"/>
            <w:shd w:val="clear" w:color="auto" w:fill="auto"/>
          </w:tcPr>
          <w:p w:rsidR="007116AF" w:rsidRPr="00972BA4" w:rsidRDefault="007116AF" w:rsidP="005055F8">
            <w:pPr>
              <w:jc w:val="center"/>
              <w:rPr>
                <w:rFonts w:ascii="宋体" w:hAnsi="宋体"/>
              </w:rPr>
            </w:pPr>
            <w:r w:rsidRPr="00972BA4">
              <w:rPr>
                <w:rFonts w:ascii="宋体" w:hAnsi="宋体"/>
              </w:rPr>
              <w:lastRenderedPageBreak/>
              <w:t>步骤 6</w:t>
            </w:r>
          </w:p>
        </w:tc>
        <w:tc>
          <w:tcPr>
            <w:tcW w:w="695" w:type="pct"/>
            <w:shd w:val="clear" w:color="auto" w:fill="auto"/>
          </w:tcPr>
          <w:p w:rsidR="007116AF" w:rsidRPr="008615C4" w:rsidRDefault="007116AF" w:rsidP="003330A2">
            <w:pPr>
              <w:numPr>
                <w:ilvl w:val="0"/>
                <w:numId w:val="22"/>
              </w:numPr>
              <w:ind w:left="39"/>
              <w:rPr>
                <w:rFonts w:ascii="宋体" w:hAnsi="宋体"/>
                <w:szCs w:val="21"/>
              </w:rPr>
            </w:pPr>
            <w:r w:rsidRPr="008615C4">
              <w:rPr>
                <w:rFonts w:ascii="宋体" w:hAnsi="宋体" w:hint="eastAsia"/>
                <w:szCs w:val="21"/>
              </w:rPr>
              <w:t>1.</w:t>
            </w:r>
            <w:r w:rsidRPr="008615C4">
              <w:rPr>
                <w:rFonts w:ascii="宋体" w:hAnsi="宋体"/>
                <w:szCs w:val="21"/>
              </w:rPr>
              <w:t>S</w:t>
            </w:r>
            <w:r w:rsidRPr="008615C4">
              <w:rPr>
                <w:rFonts w:ascii="宋体" w:hAnsi="宋体" w:hint="eastAsia"/>
                <w:szCs w:val="21"/>
              </w:rPr>
              <w:t>qlite相关文件。</w:t>
            </w:r>
          </w:p>
          <w:p w:rsidR="007116AF" w:rsidRPr="008615C4" w:rsidRDefault="007116AF" w:rsidP="003330A2">
            <w:pPr>
              <w:numPr>
                <w:ilvl w:val="0"/>
                <w:numId w:val="22"/>
              </w:numPr>
              <w:ind w:left="39"/>
              <w:rPr>
                <w:rFonts w:ascii="宋体" w:hAnsi="宋体"/>
                <w:szCs w:val="21"/>
              </w:rPr>
            </w:pPr>
            <w:r w:rsidRPr="008615C4">
              <w:rPr>
                <w:rFonts w:ascii="宋体" w:hAnsi="宋体" w:hint="eastAsia"/>
                <w:szCs w:val="21"/>
              </w:rPr>
              <w:t>2.删除的数据项。</w:t>
            </w:r>
          </w:p>
        </w:tc>
        <w:tc>
          <w:tcPr>
            <w:tcW w:w="619" w:type="pct"/>
            <w:shd w:val="clear" w:color="auto" w:fill="auto"/>
          </w:tcPr>
          <w:p w:rsidR="007116AF" w:rsidRPr="008615C4" w:rsidRDefault="007116AF" w:rsidP="005055F8">
            <w:pPr>
              <w:ind w:left="39"/>
              <w:rPr>
                <w:rFonts w:ascii="宋体" w:hAnsi="宋体"/>
                <w:szCs w:val="21"/>
              </w:rPr>
            </w:pPr>
            <w:r w:rsidRPr="008615C4">
              <w:rPr>
                <w:rFonts w:ascii="宋体" w:hAnsi="宋体"/>
                <w:szCs w:val="21"/>
              </w:rPr>
              <w:t>S</w:t>
            </w:r>
            <w:r w:rsidRPr="008615C4">
              <w:rPr>
                <w:rFonts w:ascii="宋体" w:hAnsi="宋体" w:hint="eastAsia"/>
                <w:szCs w:val="21"/>
              </w:rPr>
              <w:t>qlite相关文件。</w:t>
            </w:r>
          </w:p>
        </w:tc>
        <w:tc>
          <w:tcPr>
            <w:tcW w:w="1159"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通过</w:t>
            </w:r>
            <w:r w:rsidRPr="008615C4">
              <w:rPr>
                <w:rFonts w:ascii="宋体" w:hAnsi="宋体"/>
                <w:szCs w:val="21"/>
              </w:rPr>
              <w:t>sqlite处理库在sqlite文件中</w:t>
            </w:r>
            <w:r w:rsidRPr="008615C4">
              <w:rPr>
                <w:rFonts w:ascii="宋体" w:hAnsi="宋体" w:hint="eastAsia"/>
                <w:szCs w:val="21"/>
              </w:rPr>
              <w:t>删除</w:t>
            </w:r>
            <w:r w:rsidRPr="008615C4">
              <w:rPr>
                <w:rFonts w:ascii="宋体" w:hAnsi="宋体"/>
                <w:szCs w:val="21"/>
              </w:rPr>
              <w:t>指定数据项。可通过相关日志查看任务处理结果</w:t>
            </w:r>
            <w:r w:rsidRPr="008615C4">
              <w:rPr>
                <w:rFonts w:ascii="宋体" w:hAnsi="宋体" w:hint="eastAsia"/>
                <w:szCs w:val="21"/>
              </w:rPr>
              <w:t>。</w:t>
            </w:r>
          </w:p>
        </w:tc>
        <w:tc>
          <w:tcPr>
            <w:tcW w:w="1160"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在sqlite文件中删除数据项成功。</w:t>
            </w:r>
          </w:p>
        </w:tc>
        <w:tc>
          <w:tcPr>
            <w:tcW w:w="618" w:type="pct"/>
            <w:shd w:val="clear" w:color="auto" w:fill="auto"/>
          </w:tcPr>
          <w:p w:rsidR="007116AF"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7116AF" w:rsidRPr="008615C4" w:rsidRDefault="00393F17" w:rsidP="005055F8">
            <w:pPr>
              <w:ind w:left="39"/>
              <w:jc w:val="center"/>
              <w:rPr>
                <w:rFonts w:ascii="宋体" w:hAnsi="宋体"/>
                <w:szCs w:val="21"/>
              </w:rPr>
            </w:pPr>
            <w:r>
              <w:rPr>
                <w:rFonts w:ascii="宋体" w:hAnsi="宋体" w:hint="eastAsia"/>
                <w:szCs w:val="21"/>
              </w:rPr>
              <w:t>-</w:t>
            </w:r>
          </w:p>
        </w:tc>
      </w:tr>
      <w:tr w:rsidR="007116AF" w:rsidRPr="007116AF" w:rsidTr="005055F8">
        <w:tc>
          <w:tcPr>
            <w:tcW w:w="367" w:type="pct"/>
            <w:shd w:val="clear" w:color="auto" w:fill="auto"/>
          </w:tcPr>
          <w:p w:rsidR="007116AF" w:rsidRPr="00972BA4" w:rsidRDefault="007116AF" w:rsidP="005055F8">
            <w:pPr>
              <w:jc w:val="center"/>
              <w:rPr>
                <w:rFonts w:ascii="宋体" w:hAnsi="宋体"/>
              </w:rPr>
            </w:pPr>
            <w:r w:rsidRPr="00972BA4">
              <w:rPr>
                <w:rFonts w:ascii="宋体" w:hAnsi="宋体"/>
              </w:rPr>
              <w:t>步骤 7</w:t>
            </w:r>
          </w:p>
        </w:tc>
        <w:tc>
          <w:tcPr>
            <w:tcW w:w="695" w:type="pct"/>
            <w:shd w:val="clear" w:color="auto" w:fill="auto"/>
          </w:tcPr>
          <w:p w:rsidR="007116AF" w:rsidRPr="008615C4" w:rsidRDefault="007116AF" w:rsidP="003330A2">
            <w:pPr>
              <w:numPr>
                <w:ilvl w:val="0"/>
                <w:numId w:val="23"/>
              </w:numPr>
              <w:ind w:left="39"/>
              <w:rPr>
                <w:rFonts w:ascii="宋体" w:hAnsi="宋体"/>
                <w:szCs w:val="21"/>
              </w:rPr>
            </w:pPr>
            <w:r w:rsidRPr="008615C4">
              <w:rPr>
                <w:rFonts w:ascii="宋体" w:hAnsi="宋体" w:hint="eastAsia"/>
                <w:szCs w:val="21"/>
              </w:rPr>
              <w:t>1.</w:t>
            </w:r>
            <w:r w:rsidRPr="008615C4">
              <w:rPr>
                <w:rFonts w:ascii="宋体" w:hAnsi="宋体"/>
                <w:szCs w:val="21"/>
              </w:rPr>
              <w:t>S</w:t>
            </w:r>
            <w:r w:rsidRPr="008615C4">
              <w:rPr>
                <w:rFonts w:ascii="宋体" w:hAnsi="宋体" w:hint="eastAsia"/>
                <w:szCs w:val="21"/>
              </w:rPr>
              <w:t>qlite相关文件。</w:t>
            </w:r>
          </w:p>
          <w:p w:rsidR="007116AF" w:rsidRPr="008615C4" w:rsidRDefault="007116AF" w:rsidP="003330A2">
            <w:pPr>
              <w:numPr>
                <w:ilvl w:val="0"/>
                <w:numId w:val="23"/>
              </w:numPr>
              <w:ind w:left="39"/>
              <w:rPr>
                <w:rFonts w:ascii="宋体" w:hAnsi="宋体"/>
                <w:szCs w:val="21"/>
              </w:rPr>
            </w:pPr>
            <w:r w:rsidRPr="008615C4">
              <w:rPr>
                <w:rFonts w:ascii="宋体" w:hAnsi="宋体" w:hint="eastAsia"/>
                <w:szCs w:val="21"/>
              </w:rPr>
              <w:t>2.查找的数据项。</w:t>
            </w:r>
          </w:p>
        </w:tc>
        <w:tc>
          <w:tcPr>
            <w:tcW w:w="619" w:type="pct"/>
            <w:shd w:val="clear" w:color="auto" w:fill="auto"/>
          </w:tcPr>
          <w:p w:rsidR="007116AF" w:rsidRPr="008615C4" w:rsidRDefault="007116AF" w:rsidP="005055F8">
            <w:pPr>
              <w:ind w:left="39"/>
              <w:rPr>
                <w:rFonts w:ascii="宋体" w:hAnsi="宋体"/>
                <w:szCs w:val="21"/>
              </w:rPr>
            </w:pPr>
            <w:r w:rsidRPr="008615C4">
              <w:rPr>
                <w:rFonts w:ascii="宋体" w:hAnsi="宋体"/>
                <w:szCs w:val="21"/>
              </w:rPr>
              <w:t>S</w:t>
            </w:r>
            <w:r w:rsidRPr="008615C4">
              <w:rPr>
                <w:rFonts w:ascii="宋体" w:hAnsi="宋体" w:hint="eastAsia"/>
                <w:szCs w:val="21"/>
              </w:rPr>
              <w:t>qlite相关文件。</w:t>
            </w:r>
          </w:p>
        </w:tc>
        <w:tc>
          <w:tcPr>
            <w:tcW w:w="1159"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通过</w:t>
            </w:r>
            <w:r w:rsidRPr="008615C4">
              <w:rPr>
                <w:rFonts w:ascii="宋体" w:hAnsi="宋体"/>
                <w:szCs w:val="21"/>
              </w:rPr>
              <w:t>sqlite处理库在sqlite文件中</w:t>
            </w:r>
            <w:r w:rsidRPr="008615C4">
              <w:rPr>
                <w:rFonts w:ascii="宋体" w:hAnsi="宋体" w:hint="eastAsia"/>
                <w:szCs w:val="21"/>
              </w:rPr>
              <w:t>查找</w:t>
            </w:r>
            <w:r w:rsidRPr="008615C4">
              <w:rPr>
                <w:rFonts w:ascii="宋体" w:hAnsi="宋体"/>
                <w:szCs w:val="21"/>
              </w:rPr>
              <w:t>指定数据项。可通过相关日志查看任务处理结果</w:t>
            </w:r>
            <w:r w:rsidRPr="008615C4">
              <w:rPr>
                <w:rFonts w:ascii="宋体" w:hAnsi="宋体" w:hint="eastAsia"/>
                <w:szCs w:val="21"/>
              </w:rPr>
              <w:t>。</w:t>
            </w:r>
          </w:p>
        </w:tc>
        <w:tc>
          <w:tcPr>
            <w:tcW w:w="1160"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在sqlite文件中查找数据项成功。</w:t>
            </w:r>
          </w:p>
        </w:tc>
        <w:tc>
          <w:tcPr>
            <w:tcW w:w="618" w:type="pct"/>
            <w:shd w:val="clear" w:color="auto" w:fill="auto"/>
          </w:tcPr>
          <w:p w:rsidR="007116AF"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7116AF" w:rsidRPr="008615C4" w:rsidRDefault="00393F17" w:rsidP="005055F8">
            <w:pPr>
              <w:ind w:left="39"/>
              <w:jc w:val="center"/>
              <w:rPr>
                <w:rFonts w:ascii="宋体" w:hAnsi="宋体"/>
                <w:szCs w:val="21"/>
              </w:rPr>
            </w:pPr>
            <w:r>
              <w:rPr>
                <w:rFonts w:ascii="宋体" w:hAnsi="宋体" w:hint="eastAsia"/>
                <w:szCs w:val="21"/>
              </w:rPr>
              <w:t>-</w:t>
            </w:r>
          </w:p>
        </w:tc>
      </w:tr>
      <w:tr w:rsidR="007116AF" w:rsidRPr="007116AF" w:rsidTr="005055F8">
        <w:tc>
          <w:tcPr>
            <w:tcW w:w="367" w:type="pct"/>
            <w:shd w:val="clear" w:color="auto" w:fill="auto"/>
          </w:tcPr>
          <w:p w:rsidR="007116AF" w:rsidRPr="00972BA4" w:rsidRDefault="007116AF" w:rsidP="005055F8">
            <w:pPr>
              <w:jc w:val="center"/>
              <w:rPr>
                <w:rFonts w:ascii="宋体" w:hAnsi="宋体"/>
              </w:rPr>
            </w:pPr>
            <w:r w:rsidRPr="00972BA4">
              <w:rPr>
                <w:rFonts w:ascii="宋体" w:hAnsi="宋体"/>
              </w:rPr>
              <w:t>步骤 8</w:t>
            </w:r>
          </w:p>
        </w:tc>
        <w:tc>
          <w:tcPr>
            <w:tcW w:w="695" w:type="pct"/>
            <w:shd w:val="clear" w:color="auto" w:fill="auto"/>
          </w:tcPr>
          <w:p w:rsidR="007116AF" w:rsidRPr="008615C4" w:rsidRDefault="007116AF" w:rsidP="003330A2">
            <w:pPr>
              <w:numPr>
                <w:ilvl w:val="0"/>
                <w:numId w:val="24"/>
              </w:numPr>
              <w:ind w:left="39"/>
              <w:rPr>
                <w:rFonts w:ascii="宋体" w:hAnsi="宋体"/>
                <w:szCs w:val="21"/>
              </w:rPr>
            </w:pPr>
            <w:r w:rsidRPr="008615C4">
              <w:rPr>
                <w:rFonts w:ascii="宋体" w:hAnsi="宋体" w:hint="eastAsia"/>
                <w:szCs w:val="21"/>
              </w:rPr>
              <w:t>1.</w:t>
            </w:r>
            <w:r w:rsidRPr="008615C4">
              <w:rPr>
                <w:rFonts w:ascii="宋体" w:hAnsi="宋体"/>
                <w:szCs w:val="21"/>
              </w:rPr>
              <w:t>S</w:t>
            </w:r>
            <w:r w:rsidRPr="008615C4">
              <w:rPr>
                <w:rFonts w:ascii="宋体" w:hAnsi="宋体" w:hint="eastAsia"/>
                <w:szCs w:val="21"/>
              </w:rPr>
              <w:t>qlite相关文件。</w:t>
            </w:r>
          </w:p>
          <w:p w:rsidR="007116AF" w:rsidRPr="008615C4" w:rsidRDefault="007116AF" w:rsidP="003330A2">
            <w:pPr>
              <w:numPr>
                <w:ilvl w:val="0"/>
                <w:numId w:val="24"/>
              </w:numPr>
              <w:ind w:left="39"/>
              <w:rPr>
                <w:rFonts w:ascii="宋体" w:hAnsi="宋体"/>
                <w:szCs w:val="21"/>
              </w:rPr>
            </w:pPr>
            <w:r w:rsidRPr="008615C4">
              <w:rPr>
                <w:rFonts w:ascii="宋体" w:hAnsi="宋体" w:hint="eastAsia"/>
                <w:szCs w:val="21"/>
              </w:rPr>
              <w:t>2.修改的数据项。</w:t>
            </w:r>
          </w:p>
        </w:tc>
        <w:tc>
          <w:tcPr>
            <w:tcW w:w="619" w:type="pct"/>
            <w:shd w:val="clear" w:color="auto" w:fill="auto"/>
          </w:tcPr>
          <w:p w:rsidR="007116AF" w:rsidRPr="008615C4" w:rsidRDefault="007116AF" w:rsidP="005055F8">
            <w:pPr>
              <w:ind w:left="39"/>
              <w:rPr>
                <w:rFonts w:ascii="宋体" w:hAnsi="宋体"/>
                <w:szCs w:val="21"/>
              </w:rPr>
            </w:pPr>
            <w:r w:rsidRPr="008615C4">
              <w:rPr>
                <w:rFonts w:ascii="宋体" w:hAnsi="宋体"/>
                <w:szCs w:val="21"/>
              </w:rPr>
              <w:t>S</w:t>
            </w:r>
            <w:r w:rsidRPr="008615C4">
              <w:rPr>
                <w:rFonts w:ascii="宋体" w:hAnsi="宋体" w:hint="eastAsia"/>
                <w:szCs w:val="21"/>
              </w:rPr>
              <w:t>qlite相关文件。</w:t>
            </w:r>
          </w:p>
        </w:tc>
        <w:tc>
          <w:tcPr>
            <w:tcW w:w="1159"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通过</w:t>
            </w:r>
            <w:r w:rsidRPr="008615C4">
              <w:rPr>
                <w:rFonts w:ascii="宋体" w:hAnsi="宋体"/>
                <w:szCs w:val="21"/>
              </w:rPr>
              <w:t>sqlite处理库在sqlite文件中</w:t>
            </w:r>
            <w:r w:rsidRPr="008615C4">
              <w:rPr>
                <w:rFonts w:ascii="宋体" w:hAnsi="宋体" w:hint="eastAsia"/>
                <w:szCs w:val="21"/>
              </w:rPr>
              <w:t>修改</w:t>
            </w:r>
            <w:r w:rsidRPr="008615C4">
              <w:rPr>
                <w:rFonts w:ascii="宋体" w:hAnsi="宋体"/>
                <w:szCs w:val="21"/>
              </w:rPr>
              <w:t>指定数据项。可通过相关日志查看任务处理结果</w:t>
            </w:r>
            <w:r w:rsidRPr="008615C4">
              <w:rPr>
                <w:rFonts w:ascii="宋体" w:hAnsi="宋体" w:hint="eastAsia"/>
                <w:szCs w:val="21"/>
              </w:rPr>
              <w:t>。</w:t>
            </w:r>
          </w:p>
        </w:tc>
        <w:tc>
          <w:tcPr>
            <w:tcW w:w="1160" w:type="pct"/>
            <w:shd w:val="clear" w:color="auto" w:fill="auto"/>
          </w:tcPr>
          <w:p w:rsidR="007116AF" w:rsidRPr="008615C4" w:rsidRDefault="007116AF" w:rsidP="005055F8">
            <w:pPr>
              <w:ind w:left="39"/>
              <w:rPr>
                <w:rFonts w:ascii="宋体" w:hAnsi="宋体"/>
                <w:szCs w:val="21"/>
              </w:rPr>
            </w:pPr>
            <w:r w:rsidRPr="008615C4">
              <w:rPr>
                <w:rFonts w:ascii="宋体" w:hAnsi="宋体" w:hint="eastAsia"/>
                <w:szCs w:val="21"/>
              </w:rPr>
              <w:t>在sqlite文件中修改数据项成功。</w:t>
            </w:r>
          </w:p>
        </w:tc>
        <w:tc>
          <w:tcPr>
            <w:tcW w:w="618" w:type="pct"/>
            <w:shd w:val="clear" w:color="auto" w:fill="auto"/>
          </w:tcPr>
          <w:p w:rsidR="007116AF" w:rsidRPr="008615C4" w:rsidRDefault="00731D95" w:rsidP="005055F8">
            <w:pPr>
              <w:ind w:left="39"/>
              <w:jc w:val="center"/>
              <w:rPr>
                <w:rFonts w:ascii="宋体" w:hAnsi="宋体"/>
                <w:szCs w:val="21"/>
              </w:rPr>
            </w:pPr>
            <w:r>
              <w:rPr>
                <w:rFonts w:ascii="宋体" w:hAnsi="宋体" w:hint="eastAsia"/>
                <w:szCs w:val="21"/>
              </w:rPr>
              <w:t>与预期结果一致</w:t>
            </w:r>
          </w:p>
        </w:tc>
        <w:tc>
          <w:tcPr>
            <w:tcW w:w="382" w:type="pct"/>
            <w:shd w:val="clear" w:color="auto" w:fill="auto"/>
          </w:tcPr>
          <w:p w:rsidR="007116AF" w:rsidRPr="008615C4" w:rsidRDefault="00393F17" w:rsidP="005055F8">
            <w:pPr>
              <w:ind w:left="39"/>
              <w:jc w:val="center"/>
              <w:rPr>
                <w:rFonts w:ascii="宋体" w:hAnsi="宋体"/>
                <w:szCs w:val="21"/>
              </w:rPr>
            </w:pPr>
            <w:r>
              <w:rPr>
                <w:rFonts w:ascii="宋体" w:hAnsi="宋体" w:hint="eastAsia"/>
                <w:szCs w:val="21"/>
              </w:rPr>
              <w:t>-</w:t>
            </w:r>
          </w:p>
        </w:tc>
      </w:tr>
    </w:tbl>
    <w:p w:rsidR="00E147E5" w:rsidRDefault="00E147E5" w:rsidP="00CA547C">
      <w:pPr>
        <w:pStyle w:val="a5"/>
        <w:numPr>
          <w:ilvl w:val="0"/>
          <w:numId w:val="12"/>
        </w:numPr>
        <w:ind w:firstLineChars="0"/>
        <w:jc w:val="center"/>
        <w:rPr>
          <w:rFonts w:ascii="宋体" w:hAnsi="宋体"/>
          <w:sz w:val="21"/>
          <w:szCs w:val="21"/>
        </w:rPr>
      </w:pPr>
      <w:r w:rsidRPr="00E147E5">
        <w:rPr>
          <w:rFonts w:ascii="宋体" w:hAnsi="宋体" w:hint="eastAsia"/>
          <w:sz w:val="21"/>
          <w:szCs w:val="21"/>
        </w:rPr>
        <w:t>文本解析功能测试用例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277"/>
        <w:gridCol w:w="1035"/>
        <w:gridCol w:w="2227"/>
        <w:gridCol w:w="2126"/>
        <w:gridCol w:w="1132"/>
        <w:gridCol w:w="704"/>
      </w:tblGrid>
      <w:tr w:rsidR="000224F8" w:rsidRPr="00E147E5" w:rsidTr="005055F8">
        <w:tc>
          <w:tcPr>
            <w:tcW w:w="1062" w:type="pct"/>
            <w:gridSpan w:val="2"/>
            <w:tcBorders>
              <w:bottom w:val="single" w:sz="6"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用例名称/标识</w:t>
            </w:r>
          </w:p>
        </w:tc>
        <w:tc>
          <w:tcPr>
            <w:tcW w:w="3938" w:type="pct"/>
            <w:gridSpan w:val="5"/>
            <w:tcBorders>
              <w:bottom w:val="single" w:sz="6" w:space="0" w:color="000000"/>
            </w:tcBorders>
            <w:shd w:val="clear" w:color="auto" w:fill="auto"/>
          </w:tcPr>
          <w:p w:rsidR="000224F8" w:rsidRPr="008615C4" w:rsidRDefault="000224F8" w:rsidP="005055F8">
            <w:pPr>
              <w:pStyle w:val="a9"/>
              <w:rPr>
                <w:rFonts w:ascii="宋体" w:hAnsi="宋体"/>
                <w:szCs w:val="21"/>
              </w:rPr>
            </w:pPr>
            <w:r w:rsidRPr="008615C4">
              <w:rPr>
                <w:rFonts w:ascii="宋体" w:hAnsi="宋体" w:hint="eastAsia"/>
                <w:szCs w:val="21"/>
              </w:rPr>
              <w:t>文本解析功能/ GN_YYKJ_CPP_</w:t>
            </w:r>
            <w:r w:rsidR="00995D09" w:rsidRPr="008615C4">
              <w:rPr>
                <w:rFonts w:ascii="宋体" w:hAnsi="宋体" w:hint="eastAsia"/>
                <w:szCs w:val="21"/>
              </w:rPr>
              <w:t>WB</w:t>
            </w:r>
            <w:r w:rsidRPr="008615C4">
              <w:rPr>
                <w:rFonts w:ascii="宋体" w:hAnsi="宋体" w:hint="eastAsia"/>
                <w:szCs w:val="21"/>
              </w:rPr>
              <w:t>J</w:t>
            </w:r>
            <w:r w:rsidR="00995D09" w:rsidRPr="008615C4">
              <w:rPr>
                <w:rFonts w:ascii="宋体" w:hAnsi="宋体" w:hint="eastAsia"/>
                <w:szCs w:val="21"/>
              </w:rPr>
              <w:t>X</w:t>
            </w:r>
          </w:p>
        </w:tc>
      </w:tr>
      <w:tr w:rsidR="000224F8" w:rsidRPr="00E147E5" w:rsidTr="005055F8">
        <w:tc>
          <w:tcPr>
            <w:tcW w:w="1062" w:type="pct"/>
            <w:gridSpan w:val="2"/>
            <w:tcBorders>
              <w:top w:val="single" w:sz="6" w:space="0" w:color="000000"/>
              <w:bottom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0224F8" w:rsidRPr="00972BA4" w:rsidRDefault="000224F8" w:rsidP="005055F8">
            <w:pPr>
              <w:ind w:left="39"/>
              <w:rPr>
                <w:rFonts w:ascii="宋体" w:hAnsi="宋体"/>
                <w:szCs w:val="21"/>
              </w:rPr>
            </w:pPr>
            <w:r w:rsidRPr="008615C4">
              <w:rPr>
                <w:rFonts w:ascii="宋体" w:hAnsi="宋体" w:hint="eastAsia"/>
                <w:b/>
                <w:szCs w:val="21"/>
              </w:rPr>
              <w:t>测试目的</w:t>
            </w:r>
            <w:r w:rsidR="00972BA4">
              <w:rPr>
                <w:rFonts w:ascii="宋体" w:hAnsi="宋体" w:hint="eastAsia"/>
                <w:b/>
                <w:szCs w:val="21"/>
              </w:rPr>
              <w:t>：</w:t>
            </w:r>
            <w:r w:rsidR="00B36BEA" w:rsidRPr="00972BA4">
              <w:rPr>
                <w:rFonts w:ascii="宋体" w:hAnsi="宋体" w:hint="eastAsia"/>
                <w:szCs w:val="21"/>
              </w:rPr>
              <w:t>提供文本解析插件：支持对ini、xml、Json等常见文本格式进行解析</w:t>
            </w:r>
            <w:r w:rsidRPr="00972BA4">
              <w:rPr>
                <w:rFonts w:ascii="宋体" w:hAnsi="宋体" w:hint="eastAsia"/>
                <w:szCs w:val="21"/>
              </w:rPr>
              <w:t>。</w:t>
            </w:r>
          </w:p>
          <w:p w:rsidR="00B36BEA" w:rsidRPr="008615C4" w:rsidRDefault="000224F8" w:rsidP="005055F8">
            <w:pPr>
              <w:ind w:left="39"/>
              <w:rPr>
                <w:rFonts w:ascii="宋体" w:hAnsi="宋体"/>
                <w:b/>
                <w:szCs w:val="21"/>
              </w:rPr>
            </w:pPr>
            <w:r w:rsidRPr="008615C4">
              <w:rPr>
                <w:rFonts w:ascii="宋体" w:hAnsi="宋体" w:hint="eastAsia"/>
                <w:b/>
                <w:szCs w:val="21"/>
              </w:rPr>
              <w:t>测试方法</w:t>
            </w:r>
            <w:r w:rsidR="00EE245A">
              <w:rPr>
                <w:rFonts w:ascii="宋体" w:hAnsi="宋体" w:hint="eastAsia"/>
                <w:b/>
                <w:szCs w:val="21"/>
              </w:rPr>
              <w:t>：</w:t>
            </w:r>
          </w:p>
          <w:p w:rsidR="00B36BEA" w:rsidRPr="00972BA4" w:rsidRDefault="00B36BEA" w:rsidP="005055F8">
            <w:pPr>
              <w:ind w:left="39"/>
              <w:rPr>
                <w:rFonts w:ascii="宋体" w:hAnsi="宋体"/>
                <w:szCs w:val="21"/>
              </w:rPr>
            </w:pPr>
            <w:r w:rsidRPr="00972BA4">
              <w:rPr>
                <w:rFonts w:ascii="宋体" w:hAnsi="宋体"/>
                <w:szCs w:val="21"/>
              </w:rPr>
              <w:t>1.</w:t>
            </w:r>
            <w:r w:rsidRPr="00972BA4">
              <w:rPr>
                <w:rFonts w:ascii="宋体" w:hAnsi="宋体" w:hint="eastAsia"/>
                <w:szCs w:val="21"/>
              </w:rPr>
              <w:t xml:space="preserve"> 用户软件模块可通过C++服务端应用框架提供的文本解析模块对ini格式的文本进行处理。</w:t>
            </w:r>
          </w:p>
          <w:p w:rsidR="00B36BEA" w:rsidRPr="00972BA4" w:rsidRDefault="00B36BEA" w:rsidP="005055F8">
            <w:pPr>
              <w:ind w:left="39"/>
              <w:rPr>
                <w:rFonts w:ascii="宋体" w:hAnsi="宋体"/>
                <w:szCs w:val="21"/>
              </w:rPr>
            </w:pPr>
            <w:r w:rsidRPr="00972BA4">
              <w:rPr>
                <w:rFonts w:ascii="宋体" w:hAnsi="宋体" w:hint="eastAsia"/>
                <w:szCs w:val="21"/>
              </w:rPr>
              <w:t>2</w:t>
            </w:r>
            <w:r w:rsidRPr="00972BA4">
              <w:rPr>
                <w:rFonts w:ascii="宋体" w:hAnsi="宋体"/>
                <w:szCs w:val="21"/>
              </w:rPr>
              <w:t>.</w:t>
            </w:r>
            <w:r w:rsidRPr="00972BA4">
              <w:rPr>
                <w:rFonts w:ascii="宋体" w:hAnsi="宋体" w:hint="eastAsia"/>
                <w:szCs w:val="21"/>
              </w:rPr>
              <w:t xml:space="preserve"> 用户软件模块可通过C++服务端应用框架提供的文本解析模块对xml格式的文本进行处理。</w:t>
            </w:r>
          </w:p>
          <w:p w:rsidR="000224F8" w:rsidRPr="00972BA4" w:rsidRDefault="00B36BEA" w:rsidP="005055F8">
            <w:pPr>
              <w:ind w:left="39"/>
              <w:rPr>
                <w:rFonts w:ascii="宋体" w:hAnsi="宋体"/>
                <w:b/>
                <w:szCs w:val="21"/>
              </w:rPr>
            </w:pPr>
            <w:r w:rsidRPr="00972BA4">
              <w:rPr>
                <w:rFonts w:ascii="宋体" w:hAnsi="宋体"/>
                <w:szCs w:val="21"/>
              </w:rPr>
              <w:t>3.</w:t>
            </w:r>
            <w:r w:rsidRPr="00972BA4">
              <w:rPr>
                <w:rFonts w:ascii="宋体" w:hAnsi="宋体" w:hint="eastAsia"/>
                <w:szCs w:val="21"/>
              </w:rPr>
              <w:t xml:space="preserve"> 用户软件模块可通过C++服务端应用框架提供的文本解析模块对json格式的文本进行处理。</w:t>
            </w:r>
          </w:p>
          <w:p w:rsidR="000224F8" w:rsidRPr="008615C4" w:rsidRDefault="000224F8" w:rsidP="005055F8">
            <w:pPr>
              <w:ind w:left="39"/>
              <w:rPr>
                <w:rFonts w:ascii="宋体" w:hAnsi="宋体"/>
                <w:szCs w:val="21"/>
              </w:rPr>
            </w:pPr>
            <w:r w:rsidRPr="008615C4">
              <w:rPr>
                <w:rFonts w:ascii="宋体" w:hAnsi="宋体" w:hint="eastAsia"/>
                <w:b/>
                <w:szCs w:val="21"/>
              </w:rPr>
              <w:t>合格判据</w:t>
            </w:r>
            <w:r w:rsidR="00972BA4">
              <w:rPr>
                <w:rFonts w:ascii="宋体" w:hAnsi="宋体" w:hint="eastAsia"/>
                <w:b/>
                <w:szCs w:val="21"/>
              </w:rPr>
              <w:t>：</w:t>
            </w:r>
            <w:r w:rsidR="00B36BEA" w:rsidRPr="00972BA4">
              <w:rPr>
                <w:rFonts w:ascii="宋体" w:hAnsi="宋体" w:hint="eastAsia"/>
                <w:szCs w:val="21"/>
              </w:rPr>
              <w:t>客户程序可以正常调用文本解析插件，对ini，xml，Json等常见文本格式的文件进行解析和操作</w:t>
            </w:r>
            <w:r w:rsidRPr="00972BA4">
              <w:rPr>
                <w:rFonts w:ascii="宋体" w:hAnsi="宋体" w:hint="eastAsia"/>
                <w:szCs w:val="21"/>
              </w:rPr>
              <w:t>。</w:t>
            </w:r>
          </w:p>
        </w:tc>
      </w:tr>
      <w:tr w:rsidR="00972BA4" w:rsidRPr="00E147E5" w:rsidTr="005055F8">
        <w:tc>
          <w:tcPr>
            <w:tcW w:w="366" w:type="pct"/>
            <w:tcBorders>
              <w:top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步骤</w:t>
            </w:r>
          </w:p>
        </w:tc>
        <w:tc>
          <w:tcPr>
            <w:tcW w:w="696" w:type="pct"/>
            <w:tcBorders>
              <w:top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前提和约束</w:t>
            </w:r>
          </w:p>
        </w:tc>
        <w:tc>
          <w:tcPr>
            <w:tcW w:w="564" w:type="pct"/>
            <w:tcBorders>
              <w:top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输入</w:t>
            </w:r>
          </w:p>
        </w:tc>
        <w:tc>
          <w:tcPr>
            <w:tcW w:w="1214" w:type="pct"/>
            <w:tcBorders>
              <w:top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目的和动作</w:t>
            </w:r>
          </w:p>
        </w:tc>
        <w:tc>
          <w:tcPr>
            <w:tcW w:w="1159" w:type="pct"/>
            <w:tcBorders>
              <w:top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预期结果</w:t>
            </w:r>
          </w:p>
        </w:tc>
        <w:tc>
          <w:tcPr>
            <w:tcW w:w="617" w:type="pct"/>
            <w:tcBorders>
              <w:top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评估准则</w:t>
            </w:r>
          </w:p>
        </w:tc>
        <w:tc>
          <w:tcPr>
            <w:tcW w:w="384" w:type="pct"/>
            <w:tcBorders>
              <w:top w:val="single" w:sz="12" w:space="0" w:color="000000"/>
            </w:tcBorders>
            <w:shd w:val="clear" w:color="auto" w:fill="auto"/>
          </w:tcPr>
          <w:p w:rsidR="000224F8" w:rsidRPr="008615C4" w:rsidRDefault="000224F8" w:rsidP="005055F8">
            <w:pPr>
              <w:pStyle w:val="a9"/>
              <w:jc w:val="center"/>
              <w:rPr>
                <w:rFonts w:ascii="宋体" w:hAnsi="宋体"/>
                <w:szCs w:val="21"/>
              </w:rPr>
            </w:pPr>
            <w:r w:rsidRPr="008615C4">
              <w:rPr>
                <w:rFonts w:ascii="宋体" w:hAnsi="宋体" w:hint="eastAsia"/>
                <w:szCs w:val="21"/>
              </w:rPr>
              <w:t>备注</w:t>
            </w:r>
          </w:p>
        </w:tc>
      </w:tr>
      <w:tr w:rsidR="00972BA4" w:rsidRPr="00E147E5" w:rsidTr="005055F8">
        <w:tc>
          <w:tcPr>
            <w:tcW w:w="366" w:type="pct"/>
            <w:shd w:val="clear" w:color="auto" w:fill="auto"/>
          </w:tcPr>
          <w:p w:rsidR="00455784" w:rsidRPr="00B36BEA" w:rsidRDefault="00455784" w:rsidP="005055F8">
            <w:pPr>
              <w:jc w:val="center"/>
              <w:rPr>
                <w:rFonts w:ascii="宋体" w:hAnsi="宋体"/>
              </w:rPr>
            </w:pPr>
            <w:r w:rsidRPr="00B36BEA">
              <w:rPr>
                <w:rFonts w:ascii="宋体" w:hAnsi="宋体"/>
              </w:rPr>
              <w:t>步骤 1</w:t>
            </w:r>
          </w:p>
        </w:tc>
        <w:tc>
          <w:tcPr>
            <w:tcW w:w="696" w:type="pct"/>
            <w:shd w:val="clear" w:color="auto" w:fill="auto"/>
          </w:tcPr>
          <w:p w:rsidR="00455784" w:rsidRPr="00B36BEA" w:rsidRDefault="00455784" w:rsidP="005055F8">
            <w:pPr>
              <w:rPr>
                <w:rFonts w:ascii="宋体" w:hAnsi="宋体"/>
              </w:rPr>
            </w:pPr>
            <w:r>
              <w:rPr>
                <w:rFonts w:ascii="宋体" w:hAnsi="宋体" w:hint="eastAsia"/>
              </w:rPr>
              <w:t>1.</w:t>
            </w:r>
            <w:r>
              <w:rPr>
                <w:rFonts w:ascii="宋体" w:hAnsi="宋体"/>
              </w:rPr>
              <w:t>软件仓库</w:t>
            </w:r>
            <w:r>
              <w:rPr>
                <w:rFonts w:ascii="宋体" w:hAnsi="宋体" w:hint="eastAsia"/>
              </w:rPr>
              <w:t>已经就绪。</w:t>
            </w:r>
          </w:p>
          <w:p w:rsidR="00455784" w:rsidRPr="00B36BEA" w:rsidRDefault="00455784" w:rsidP="005055F8">
            <w:pPr>
              <w:rPr>
                <w:rFonts w:ascii="宋体" w:hAnsi="宋体"/>
              </w:rPr>
            </w:pPr>
            <w:r>
              <w:rPr>
                <w:rFonts w:ascii="宋体" w:hAnsi="宋体" w:hint="eastAsia"/>
              </w:rPr>
              <w:t>2.应用沙箱工具已正常运行。</w:t>
            </w:r>
          </w:p>
        </w:tc>
        <w:tc>
          <w:tcPr>
            <w:tcW w:w="564"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应用沙箱命令行命令pull，images，start。</w:t>
            </w:r>
          </w:p>
        </w:tc>
        <w:tc>
          <w:tcPr>
            <w:tcW w:w="1214" w:type="pct"/>
            <w:shd w:val="clear" w:color="auto" w:fill="auto"/>
          </w:tcPr>
          <w:p w:rsidR="00455784" w:rsidRPr="00B36BEA" w:rsidRDefault="00455784" w:rsidP="005055F8">
            <w:pPr>
              <w:rPr>
                <w:rFonts w:ascii="宋体" w:hAnsi="宋体"/>
              </w:rPr>
            </w:pPr>
            <w:r w:rsidRPr="00B36BEA">
              <w:rPr>
                <w:rFonts w:ascii="宋体" w:hAnsi="宋体" w:hint="eastAsia"/>
              </w:rPr>
              <w:t>通过应用沙箱命令（sandboxCli）拉取</w:t>
            </w:r>
            <w:r>
              <w:rPr>
                <w:rFonts w:ascii="宋体" w:hAnsi="宋体" w:hint="eastAsia"/>
              </w:rPr>
              <w:t>、</w:t>
            </w:r>
            <w:r w:rsidRPr="00B36BEA">
              <w:rPr>
                <w:rFonts w:ascii="宋体" w:hAnsi="宋体" w:hint="eastAsia"/>
              </w:rPr>
              <w:t>查看</w:t>
            </w:r>
            <w:r>
              <w:rPr>
                <w:rFonts w:ascii="宋体" w:hAnsi="宋体" w:hint="eastAsia"/>
              </w:rPr>
              <w:t>和</w:t>
            </w:r>
            <w:r w:rsidRPr="00B36BEA">
              <w:rPr>
                <w:rFonts w:ascii="宋体" w:hAnsi="宋体" w:hint="eastAsia"/>
              </w:rPr>
              <w:t>启动C++服务端应用框架镜像。</w:t>
            </w:r>
          </w:p>
        </w:tc>
        <w:tc>
          <w:tcPr>
            <w:tcW w:w="1159" w:type="pct"/>
            <w:shd w:val="clear" w:color="auto" w:fill="auto"/>
          </w:tcPr>
          <w:p w:rsidR="00455784" w:rsidRPr="00B36BEA" w:rsidRDefault="00455784" w:rsidP="005055F8">
            <w:pPr>
              <w:rPr>
                <w:rFonts w:ascii="宋体" w:hAnsi="宋体"/>
              </w:rPr>
            </w:pPr>
            <w:r w:rsidRPr="00B36BEA">
              <w:rPr>
                <w:rFonts w:ascii="宋体" w:hAnsi="宋体" w:hint="eastAsia"/>
              </w:rPr>
              <w:t>成功拉取C++服务端应用框架镜像到本地；可通过沙箱命令查看本地镜像；启动本地C++服务端应用框架成功。</w:t>
            </w:r>
          </w:p>
        </w:tc>
        <w:tc>
          <w:tcPr>
            <w:tcW w:w="617" w:type="pct"/>
            <w:shd w:val="clear" w:color="auto" w:fill="auto"/>
          </w:tcPr>
          <w:p w:rsidR="00455784" w:rsidRPr="008615C4" w:rsidRDefault="00731D95" w:rsidP="005055F8">
            <w:pPr>
              <w:jc w:val="center"/>
              <w:rPr>
                <w:rFonts w:ascii="宋体" w:hAnsi="宋体"/>
                <w:szCs w:val="21"/>
              </w:rPr>
            </w:pPr>
            <w:r>
              <w:rPr>
                <w:rFonts w:ascii="宋体" w:hAnsi="宋体" w:hint="eastAsia"/>
                <w:szCs w:val="21"/>
              </w:rPr>
              <w:t>与预期结果一致</w:t>
            </w:r>
          </w:p>
        </w:tc>
        <w:tc>
          <w:tcPr>
            <w:tcW w:w="384"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972BA4" w:rsidRPr="00E147E5" w:rsidTr="005055F8">
        <w:tc>
          <w:tcPr>
            <w:tcW w:w="366" w:type="pct"/>
            <w:shd w:val="clear" w:color="auto" w:fill="auto"/>
          </w:tcPr>
          <w:p w:rsidR="00455784" w:rsidRPr="00B36BEA" w:rsidRDefault="00455784" w:rsidP="005055F8">
            <w:pPr>
              <w:jc w:val="center"/>
              <w:rPr>
                <w:rFonts w:ascii="宋体" w:hAnsi="宋体"/>
              </w:rPr>
            </w:pPr>
            <w:r w:rsidRPr="00B36BEA">
              <w:rPr>
                <w:rFonts w:ascii="宋体" w:hAnsi="宋体"/>
              </w:rPr>
              <w:t>步骤 2</w:t>
            </w:r>
          </w:p>
        </w:tc>
        <w:tc>
          <w:tcPr>
            <w:tcW w:w="696" w:type="pct"/>
            <w:shd w:val="clear" w:color="auto" w:fill="auto"/>
          </w:tcPr>
          <w:p w:rsidR="00455784" w:rsidRPr="00B36BEA" w:rsidRDefault="00455784" w:rsidP="005055F8">
            <w:pPr>
              <w:rPr>
                <w:rFonts w:ascii="宋体" w:hAnsi="宋体"/>
              </w:rPr>
            </w:pPr>
            <w:r w:rsidRPr="00B36BEA">
              <w:rPr>
                <w:rFonts w:ascii="宋体" w:hAnsi="宋体" w:hint="eastAsia"/>
              </w:rPr>
              <w:t>启动本地C++服务端应用框架成功。</w:t>
            </w:r>
          </w:p>
        </w:tc>
        <w:tc>
          <w:tcPr>
            <w:tcW w:w="564" w:type="pct"/>
            <w:shd w:val="clear" w:color="auto" w:fill="auto"/>
          </w:tcPr>
          <w:p w:rsidR="00455784" w:rsidRPr="00B36BEA" w:rsidRDefault="00455784" w:rsidP="005055F8">
            <w:pPr>
              <w:rPr>
                <w:rFonts w:ascii="宋体" w:hAnsi="宋体"/>
              </w:rPr>
            </w:pPr>
            <w:r w:rsidRPr="00B36BEA">
              <w:rPr>
                <w:rFonts w:ascii="宋体" w:hAnsi="宋体" w:hint="eastAsia"/>
              </w:rPr>
              <w:t>应用沙箱命令行命令start，cp。</w:t>
            </w:r>
          </w:p>
        </w:tc>
        <w:tc>
          <w:tcPr>
            <w:tcW w:w="1214" w:type="pct"/>
            <w:shd w:val="clear" w:color="auto" w:fill="auto"/>
          </w:tcPr>
          <w:p w:rsidR="00455784" w:rsidRPr="00B36BEA" w:rsidRDefault="00455784" w:rsidP="005055F8">
            <w:pPr>
              <w:rPr>
                <w:rFonts w:ascii="宋体" w:hAnsi="宋体"/>
              </w:rPr>
            </w:pPr>
            <w:r w:rsidRPr="00B36BEA">
              <w:rPr>
                <w:rFonts w:ascii="宋体" w:hAnsi="宋体" w:hint="eastAsia"/>
              </w:rPr>
              <w:t>通过tty模式进入C++服务端应用框架镜像，</w:t>
            </w:r>
            <w:r>
              <w:rPr>
                <w:rFonts w:ascii="宋体" w:hAnsi="宋体" w:hint="eastAsia"/>
              </w:rPr>
              <w:t>拷贝</w:t>
            </w:r>
            <w:r w:rsidRPr="00B36BEA">
              <w:rPr>
                <w:rFonts w:ascii="宋体" w:hAnsi="宋体" w:hint="eastAsia"/>
              </w:rPr>
              <w:t>应用模块插件目录</w:t>
            </w:r>
            <w:r>
              <w:rPr>
                <w:rFonts w:ascii="宋体" w:hAnsi="宋体" w:hint="eastAsia"/>
              </w:rPr>
              <w:t>，</w:t>
            </w:r>
            <w:r w:rsidRPr="00B36BEA">
              <w:rPr>
                <w:rFonts w:ascii="宋体" w:hAnsi="宋体" w:hint="eastAsia"/>
              </w:rPr>
              <w:t>并生成启动应用相关目录。</w:t>
            </w:r>
          </w:p>
        </w:tc>
        <w:tc>
          <w:tcPr>
            <w:tcW w:w="1159" w:type="pct"/>
            <w:shd w:val="clear" w:color="auto" w:fill="auto"/>
          </w:tcPr>
          <w:p w:rsidR="00455784" w:rsidRPr="00B36BEA" w:rsidRDefault="00455784" w:rsidP="005055F8">
            <w:pPr>
              <w:rPr>
                <w:rFonts w:ascii="宋体" w:hAnsi="宋体"/>
              </w:rPr>
            </w:pPr>
            <w:r w:rsidRPr="00B36BEA">
              <w:rPr>
                <w:rFonts w:ascii="宋体" w:hAnsi="宋体" w:hint="eastAsia"/>
              </w:rPr>
              <w:t>成功进入C++服务端应用框架容器中，在应用框架目录下成功生成启动应用相关目录。</w:t>
            </w:r>
          </w:p>
        </w:tc>
        <w:tc>
          <w:tcPr>
            <w:tcW w:w="617"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与预期结果一致</w:t>
            </w:r>
          </w:p>
        </w:tc>
        <w:tc>
          <w:tcPr>
            <w:tcW w:w="384"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972BA4" w:rsidRPr="00E147E5" w:rsidTr="005055F8">
        <w:tc>
          <w:tcPr>
            <w:tcW w:w="366" w:type="pct"/>
            <w:shd w:val="clear" w:color="auto" w:fill="auto"/>
          </w:tcPr>
          <w:p w:rsidR="00455784" w:rsidRPr="00B36BEA" w:rsidRDefault="00455784" w:rsidP="005055F8">
            <w:pPr>
              <w:jc w:val="center"/>
              <w:rPr>
                <w:rFonts w:ascii="宋体" w:hAnsi="宋体"/>
              </w:rPr>
            </w:pPr>
            <w:r w:rsidRPr="00B36BEA">
              <w:rPr>
                <w:rFonts w:ascii="宋体" w:hAnsi="宋体"/>
              </w:rPr>
              <w:t>步骤 3</w:t>
            </w:r>
          </w:p>
        </w:tc>
        <w:tc>
          <w:tcPr>
            <w:tcW w:w="696" w:type="pct"/>
            <w:shd w:val="clear" w:color="auto" w:fill="auto"/>
          </w:tcPr>
          <w:p w:rsidR="00455784" w:rsidRPr="00B36BEA" w:rsidRDefault="00455784" w:rsidP="005055F8">
            <w:pPr>
              <w:rPr>
                <w:rFonts w:ascii="宋体" w:hAnsi="宋体"/>
              </w:rPr>
            </w:pPr>
            <w:r w:rsidRPr="00B36BEA">
              <w:rPr>
                <w:rFonts w:ascii="宋体" w:hAnsi="宋体" w:hint="eastAsia"/>
              </w:rPr>
              <w:t>在应用框架目录下成功</w:t>
            </w:r>
            <w:r w:rsidRPr="00B36BEA">
              <w:rPr>
                <w:rFonts w:ascii="宋体" w:hAnsi="宋体" w:hint="eastAsia"/>
              </w:rPr>
              <w:lastRenderedPageBreak/>
              <w:t>生成启动应用相关目录。</w:t>
            </w:r>
          </w:p>
        </w:tc>
        <w:tc>
          <w:tcPr>
            <w:tcW w:w="564" w:type="pct"/>
            <w:shd w:val="clear" w:color="auto" w:fill="auto"/>
          </w:tcPr>
          <w:p w:rsidR="00455784" w:rsidRPr="00B36BEA" w:rsidRDefault="00455784" w:rsidP="005055F8">
            <w:pPr>
              <w:rPr>
                <w:rFonts w:ascii="宋体" w:hAnsi="宋体"/>
              </w:rPr>
            </w:pPr>
            <w:r w:rsidRPr="00B36BEA">
              <w:rPr>
                <w:rFonts w:ascii="宋体" w:hAnsi="宋体" w:hint="eastAsia"/>
              </w:rPr>
              <w:lastRenderedPageBreak/>
              <w:t>进入相关目录，</w:t>
            </w:r>
            <w:r w:rsidRPr="00B36BEA">
              <w:rPr>
                <w:rFonts w:ascii="宋体" w:hAnsi="宋体" w:hint="eastAsia"/>
              </w:rPr>
              <w:lastRenderedPageBreak/>
              <w:t>启动用户程序。</w:t>
            </w:r>
          </w:p>
        </w:tc>
        <w:tc>
          <w:tcPr>
            <w:tcW w:w="1214" w:type="pct"/>
            <w:shd w:val="clear" w:color="auto" w:fill="auto"/>
          </w:tcPr>
          <w:p w:rsidR="00455784" w:rsidRPr="00B36BEA" w:rsidRDefault="00455784" w:rsidP="005055F8">
            <w:pPr>
              <w:rPr>
                <w:rFonts w:ascii="宋体" w:hAnsi="宋体"/>
              </w:rPr>
            </w:pPr>
            <w:r w:rsidRPr="00B36BEA">
              <w:rPr>
                <w:rFonts w:ascii="宋体" w:hAnsi="宋体" w:hint="eastAsia"/>
              </w:rPr>
              <w:lastRenderedPageBreak/>
              <w:t>C++服务端应用框架</w:t>
            </w:r>
            <w:r>
              <w:rPr>
                <w:rFonts w:ascii="宋体" w:hAnsi="宋体" w:hint="eastAsia"/>
              </w:rPr>
              <w:t>启动</w:t>
            </w:r>
            <w:r w:rsidRPr="00B36BEA">
              <w:rPr>
                <w:rFonts w:ascii="宋体" w:hAnsi="宋体" w:hint="eastAsia"/>
              </w:rPr>
              <w:t>，</w:t>
            </w:r>
            <w:r>
              <w:rPr>
                <w:rFonts w:ascii="宋体" w:hAnsi="宋体" w:hint="eastAsia"/>
              </w:rPr>
              <w:t>已成功加载</w:t>
            </w:r>
            <w:r w:rsidRPr="00B36BEA">
              <w:rPr>
                <w:rFonts w:ascii="宋体" w:hAnsi="宋体" w:hint="eastAsia"/>
              </w:rPr>
              <w:t>C++应</w:t>
            </w:r>
            <w:r w:rsidRPr="00B36BEA">
              <w:rPr>
                <w:rFonts w:ascii="宋体" w:hAnsi="宋体" w:hint="eastAsia"/>
              </w:rPr>
              <w:lastRenderedPageBreak/>
              <w:t>用插件。</w:t>
            </w:r>
          </w:p>
        </w:tc>
        <w:tc>
          <w:tcPr>
            <w:tcW w:w="1159" w:type="pct"/>
            <w:shd w:val="clear" w:color="auto" w:fill="auto"/>
          </w:tcPr>
          <w:p w:rsidR="00455784" w:rsidRPr="00B36BEA" w:rsidRDefault="00455784" w:rsidP="005055F8">
            <w:pPr>
              <w:rPr>
                <w:rFonts w:ascii="宋体" w:hAnsi="宋体"/>
              </w:rPr>
            </w:pPr>
            <w:r w:rsidRPr="00B36BEA">
              <w:rPr>
                <w:rFonts w:ascii="宋体" w:hAnsi="宋体" w:hint="eastAsia"/>
              </w:rPr>
              <w:lastRenderedPageBreak/>
              <w:t>可通过相关日志查看</w:t>
            </w:r>
            <w:r>
              <w:rPr>
                <w:rFonts w:ascii="宋体" w:hAnsi="宋体" w:hint="eastAsia"/>
              </w:rPr>
              <w:t>到</w:t>
            </w:r>
            <w:r w:rsidRPr="00B36BEA">
              <w:rPr>
                <w:rFonts w:ascii="宋体" w:hAnsi="宋体" w:hint="eastAsia"/>
              </w:rPr>
              <w:t>C++服务端应用框</w:t>
            </w:r>
            <w:r w:rsidRPr="00B36BEA">
              <w:rPr>
                <w:rFonts w:ascii="宋体" w:hAnsi="宋体" w:hint="eastAsia"/>
              </w:rPr>
              <w:lastRenderedPageBreak/>
              <w:t>架</w:t>
            </w:r>
            <w:r>
              <w:rPr>
                <w:rFonts w:ascii="宋体" w:hAnsi="宋体" w:hint="eastAsia"/>
              </w:rPr>
              <w:t>已</w:t>
            </w:r>
            <w:r w:rsidRPr="00B36BEA">
              <w:rPr>
                <w:rFonts w:ascii="宋体" w:hAnsi="宋体" w:hint="eastAsia"/>
              </w:rPr>
              <w:t>成功加载用户应用插件。</w:t>
            </w:r>
          </w:p>
        </w:tc>
        <w:tc>
          <w:tcPr>
            <w:tcW w:w="617" w:type="pct"/>
            <w:shd w:val="clear" w:color="auto" w:fill="auto"/>
          </w:tcPr>
          <w:p w:rsidR="00455784" w:rsidRPr="008615C4" w:rsidRDefault="00731D95" w:rsidP="005055F8">
            <w:pPr>
              <w:jc w:val="center"/>
              <w:rPr>
                <w:rFonts w:ascii="宋体" w:hAnsi="宋体"/>
                <w:szCs w:val="21"/>
              </w:rPr>
            </w:pPr>
            <w:r>
              <w:rPr>
                <w:rFonts w:ascii="宋体" w:hAnsi="宋体" w:hint="eastAsia"/>
                <w:szCs w:val="21"/>
              </w:rPr>
              <w:lastRenderedPageBreak/>
              <w:t>与预期结果一致</w:t>
            </w:r>
          </w:p>
        </w:tc>
        <w:tc>
          <w:tcPr>
            <w:tcW w:w="384" w:type="pct"/>
            <w:shd w:val="clear" w:color="auto" w:fill="auto"/>
          </w:tcPr>
          <w:p w:rsidR="00455784" w:rsidRPr="008615C4" w:rsidRDefault="00455784" w:rsidP="005055F8">
            <w:pPr>
              <w:jc w:val="center"/>
              <w:rPr>
                <w:rFonts w:ascii="宋体" w:hAnsi="宋体"/>
                <w:szCs w:val="21"/>
              </w:rPr>
            </w:pPr>
            <w:r w:rsidRPr="008615C4">
              <w:rPr>
                <w:rFonts w:ascii="宋体" w:hAnsi="宋体" w:hint="eastAsia"/>
                <w:szCs w:val="21"/>
              </w:rPr>
              <w:t>-</w:t>
            </w:r>
          </w:p>
        </w:tc>
      </w:tr>
      <w:tr w:rsidR="00972BA4" w:rsidRPr="00E147E5" w:rsidTr="005055F8">
        <w:tc>
          <w:tcPr>
            <w:tcW w:w="366" w:type="pct"/>
            <w:shd w:val="clear" w:color="auto" w:fill="auto"/>
          </w:tcPr>
          <w:p w:rsidR="00B36BEA" w:rsidRPr="008615C4" w:rsidRDefault="00B36BEA" w:rsidP="005055F8">
            <w:pPr>
              <w:jc w:val="center"/>
              <w:rPr>
                <w:rFonts w:ascii="宋体" w:hAnsi="宋体"/>
                <w:szCs w:val="21"/>
              </w:rPr>
            </w:pPr>
            <w:r w:rsidRPr="008615C4">
              <w:rPr>
                <w:rFonts w:ascii="宋体" w:hAnsi="宋体"/>
                <w:szCs w:val="21"/>
              </w:rPr>
              <w:lastRenderedPageBreak/>
              <w:t>步骤 4</w:t>
            </w:r>
          </w:p>
        </w:tc>
        <w:tc>
          <w:tcPr>
            <w:tcW w:w="696"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相关格式文本文件。</w:t>
            </w:r>
          </w:p>
        </w:tc>
        <w:tc>
          <w:tcPr>
            <w:tcW w:w="564"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ini</w:t>
            </w:r>
            <w:r w:rsidRPr="008615C4">
              <w:rPr>
                <w:rFonts w:ascii="宋体" w:hAnsi="宋体"/>
                <w:szCs w:val="21"/>
              </w:rPr>
              <w:t>文件</w:t>
            </w:r>
            <w:r w:rsidRPr="008615C4">
              <w:rPr>
                <w:rFonts w:ascii="宋体" w:hAnsi="宋体" w:hint="eastAsia"/>
                <w:szCs w:val="21"/>
              </w:rPr>
              <w:t>。</w:t>
            </w:r>
          </w:p>
        </w:tc>
        <w:tc>
          <w:tcPr>
            <w:tcW w:w="1214"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通过文本处理插件相关接口对ini</w:t>
            </w:r>
            <w:r w:rsidRPr="008615C4">
              <w:rPr>
                <w:rFonts w:ascii="宋体" w:hAnsi="宋体"/>
                <w:szCs w:val="21"/>
              </w:rPr>
              <w:t>文件中</w:t>
            </w:r>
            <w:r w:rsidRPr="008615C4">
              <w:rPr>
                <w:rFonts w:ascii="宋体" w:hAnsi="宋体" w:hint="eastAsia"/>
                <w:szCs w:val="21"/>
              </w:rPr>
              <w:t>指定</w:t>
            </w:r>
            <w:r w:rsidRPr="008615C4">
              <w:rPr>
                <w:rFonts w:ascii="宋体" w:hAnsi="宋体"/>
                <w:szCs w:val="21"/>
              </w:rPr>
              <w:t>数据项</w:t>
            </w:r>
            <w:r w:rsidRPr="008615C4">
              <w:rPr>
                <w:rFonts w:ascii="宋体" w:hAnsi="宋体" w:hint="eastAsia"/>
                <w:szCs w:val="21"/>
              </w:rPr>
              <w:t>进行增删查改等操作</w:t>
            </w:r>
            <w:r w:rsidRPr="008615C4">
              <w:rPr>
                <w:rFonts w:ascii="宋体" w:hAnsi="宋体"/>
                <w:szCs w:val="21"/>
              </w:rPr>
              <w:t>。可通过相关日志查看任务处理结果</w:t>
            </w:r>
            <w:r w:rsidRPr="008615C4">
              <w:rPr>
                <w:rFonts w:ascii="宋体" w:hAnsi="宋体" w:hint="eastAsia"/>
                <w:szCs w:val="21"/>
              </w:rPr>
              <w:t>。</w:t>
            </w:r>
          </w:p>
        </w:tc>
        <w:tc>
          <w:tcPr>
            <w:tcW w:w="1159"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应用框架文本处理插件对ini文件中相关数据项成功进行增删查改等操作。</w:t>
            </w:r>
          </w:p>
        </w:tc>
        <w:tc>
          <w:tcPr>
            <w:tcW w:w="617" w:type="pct"/>
            <w:shd w:val="clear" w:color="auto" w:fill="auto"/>
          </w:tcPr>
          <w:p w:rsidR="00B36BEA" w:rsidRPr="008615C4" w:rsidRDefault="00731D95" w:rsidP="005055F8">
            <w:pPr>
              <w:jc w:val="center"/>
              <w:rPr>
                <w:rFonts w:ascii="宋体" w:hAnsi="宋体"/>
                <w:szCs w:val="21"/>
              </w:rPr>
            </w:pPr>
            <w:r>
              <w:rPr>
                <w:rFonts w:ascii="宋体" w:hAnsi="宋体" w:hint="eastAsia"/>
                <w:szCs w:val="21"/>
              </w:rPr>
              <w:t>与预期结果一致</w:t>
            </w:r>
          </w:p>
        </w:tc>
        <w:tc>
          <w:tcPr>
            <w:tcW w:w="384" w:type="pct"/>
            <w:shd w:val="clear" w:color="auto" w:fill="auto"/>
          </w:tcPr>
          <w:p w:rsidR="00B36BEA" w:rsidRPr="008615C4" w:rsidRDefault="00B36BEA" w:rsidP="005055F8">
            <w:pPr>
              <w:jc w:val="center"/>
              <w:rPr>
                <w:rFonts w:ascii="宋体" w:hAnsi="宋体"/>
                <w:szCs w:val="21"/>
              </w:rPr>
            </w:pPr>
            <w:r w:rsidRPr="008615C4">
              <w:rPr>
                <w:rFonts w:ascii="宋体" w:hAnsi="宋体" w:hint="eastAsia"/>
                <w:szCs w:val="21"/>
              </w:rPr>
              <w:t>-</w:t>
            </w:r>
          </w:p>
        </w:tc>
      </w:tr>
      <w:tr w:rsidR="00972BA4" w:rsidRPr="00E147E5" w:rsidTr="005055F8">
        <w:tc>
          <w:tcPr>
            <w:tcW w:w="366" w:type="pct"/>
            <w:shd w:val="clear" w:color="auto" w:fill="auto"/>
          </w:tcPr>
          <w:p w:rsidR="00B36BEA" w:rsidRPr="008615C4" w:rsidRDefault="00B36BEA" w:rsidP="005055F8">
            <w:pPr>
              <w:jc w:val="center"/>
              <w:rPr>
                <w:rFonts w:ascii="宋体" w:hAnsi="宋体"/>
                <w:szCs w:val="21"/>
              </w:rPr>
            </w:pPr>
            <w:r w:rsidRPr="008615C4">
              <w:rPr>
                <w:rFonts w:ascii="宋体" w:hAnsi="宋体"/>
                <w:szCs w:val="21"/>
              </w:rPr>
              <w:t>步骤 5</w:t>
            </w:r>
          </w:p>
        </w:tc>
        <w:tc>
          <w:tcPr>
            <w:tcW w:w="696"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相关格式文本文件。</w:t>
            </w:r>
          </w:p>
        </w:tc>
        <w:tc>
          <w:tcPr>
            <w:tcW w:w="564"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xml</w:t>
            </w:r>
            <w:r w:rsidRPr="008615C4">
              <w:rPr>
                <w:rFonts w:ascii="宋体" w:hAnsi="宋体"/>
                <w:szCs w:val="21"/>
              </w:rPr>
              <w:t>文件</w:t>
            </w:r>
            <w:r w:rsidRPr="008615C4">
              <w:rPr>
                <w:rFonts w:ascii="宋体" w:hAnsi="宋体" w:hint="eastAsia"/>
                <w:szCs w:val="21"/>
              </w:rPr>
              <w:t>。</w:t>
            </w:r>
          </w:p>
        </w:tc>
        <w:tc>
          <w:tcPr>
            <w:tcW w:w="1214"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通过文本处理插件相关接口对xml</w:t>
            </w:r>
            <w:r w:rsidRPr="008615C4">
              <w:rPr>
                <w:rFonts w:ascii="宋体" w:hAnsi="宋体"/>
                <w:szCs w:val="21"/>
              </w:rPr>
              <w:t>文件中</w:t>
            </w:r>
            <w:r w:rsidRPr="008615C4">
              <w:rPr>
                <w:rFonts w:ascii="宋体" w:hAnsi="宋体" w:hint="eastAsia"/>
                <w:szCs w:val="21"/>
              </w:rPr>
              <w:t>指定</w:t>
            </w:r>
            <w:r w:rsidRPr="008615C4">
              <w:rPr>
                <w:rFonts w:ascii="宋体" w:hAnsi="宋体"/>
                <w:szCs w:val="21"/>
              </w:rPr>
              <w:t>数据项</w:t>
            </w:r>
            <w:r w:rsidRPr="008615C4">
              <w:rPr>
                <w:rFonts w:ascii="宋体" w:hAnsi="宋体" w:hint="eastAsia"/>
                <w:szCs w:val="21"/>
              </w:rPr>
              <w:t>进行增删查改等操作</w:t>
            </w:r>
            <w:r w:rsidRPr="008615C4">
              <w:rPr>
                <w:rFonts w:ascii="宋体" w:hAnsi="宋体"/>
                <w:szCs w:val="21"/>
              </w:rPr>
              <w:t>。可通过相关日志查看任务处理结果</w:t>
            </w:r>
            <w:r w:rsidRPr="008615C4">
              <w:rPr>
                <w:rFonts w:ascii="宋体" w:hAnsi="宋体" w:hint="eastAsia"/>
                <w:szCs w:val="21"/>
              </w:rPr>
              <w:t>。</w:t>
            </w:r>
          </w:p>
        </w:tc>
        <w:tc>
          <w:tcPr>
            <w:tcW w:w="1159"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应用框架文本处理插件对xml文件中相关数据项成功进行增删查改等操作。</w:t>
            </w:r>
          </w:p>
        </w:tc>
        <w:tc>
          <w:tcPr>
            <w:tcW w:w="617" w:type="pct"/>
            <w:shd w:val="clear" w:color="auto" w:fill="auto"/>
          </w:tcPr>
          <w:p w:rsidR="00B36BEA" w:rsidRPr="008615C4" w:rsidRDefault="00731D95" w:rsidP="005055F8">
            <w:pPr>
              <w:jc w:val="center"/>
              <w:rPr>
                <w:rFonts w:ascii="宋体" w:hAnsi="宋体"/>
                <w:szCs w:val="21"/>
              </w:rPr>
            </w:pPr>
            <w:r>
              <w:rPr>
                <w:rFonts w:ascii="宋体" w:hAnsi="宋体" w:hint="eastAsia"/>
                <w:szCs w:val="21"/>
              </w:rPr>
              <w:t>与预期结果一致</w:t>
            </w:r>
          </w:p>
        </w:tc>
        <w:tc>
          <w:tcPr>
            <w:tcW w:w="384" w:type="pct"/>
            <w:shd w:val="clear" w:color="auto" w:fill="auto"/>
          </w:tcPr>
          <w:p w:rsidR="00B36BEA" w:rsidRPr="008615C4" w:rsidRDefault="00B36BEA" w:rsidP="005055F8">
            <w:pPr>
              <w:jc w:val="center"/>
              <w:rPr>
                <w:rFonts w:ascii="宋体" w:hAnsi="宋体"/>
                <w:szCs w:val="21"/>
              </w:rPr>
            </w:pPr>
          </w:p>
        </w:tc>
      </w:tr>
      <w:tr w:rsidR="00972BA4" w:rsidRPr="00E147E5" w:rsidTr="005055F8">
        <w:tc>
          <w:tcPr>
            <w:tcW w:w="366" w:type="pct"/>
            <w:shd w:val="clear" w:color="auto" w:fill="auto"/>
          </w:tcPr>
          <w:p w:rsidR="00B36BEA" w:rsidRPr="008615C4" w:rsidRDefault="00B36BEA" w:rsidP="005055F8">
            <w:pPr>
              <w:jc w:val="center"/>
              <w:rPr>
                <w:rFonts w:ascii="宋体" w:hAnsi="宋体"/>
                <w:szCs w:val="21"/>
              </w:rPr>
            </w:pPr>
            <w:r w:rsidRPr="008615C4">
              <w:rPr>
                <w:rFonts w:ascii="宋体" w:hAnsi="宋体"/>
                <w:szCs w:val="21"/>
              </w:rPr>
              <w:t>步骤 6</w:t>
            </w:r>
          </w:p>
        </w:tc>
        <w:tc>
          <w:tcPr>
            <w:tcW w:w="696"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相关格式文本文件。</w:t>
            </w:r>
          </w:p>
        </w:tc>
        <w:tc>
          <w:tcPr>
            <w:tcW w:w="564"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json</w:t>
            </w:r>
            <w:r w:rsidRPr="008615C4">
              <w:rPr>
                <w:rFonts w:ascii="宋体" w:hAnsi="宋体"/>
                <w:szCs w:val="21"/>
              </w:rPr>
              <w:t>文件</w:t>
            </w:r>
            <w:r w:rsidRPr="008615C4">
              <w:rPr>
                <w:rFonts w:ascii="宋体" w:hAnsi="宋体" w:hint="eastAsia"/>
                <w:szCs w:val="21"/>
              </w:rPr>
              <w:t>。</w:t>
            </w:r>
          </w:p>
        </w:tc>
        <w:tc>
          <w:tcPr>
            <w:tcW w:w="1214"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通过文本处理插件相关接口对json</w:t>
            </w:r>
            <w:r w:rsidRPr="008615C4">
              <w:rPr>
                <w:rFonts w:ascii="宋体" w:hAnsi="宋体"/>
                <w:szCs w:val="21"/>
              </w:rPr>
              <w:t>文件中</w:t>
            </w:r>
            <w:r w:rsidRPr="008615C4">
              <w:rPr>
                <w:rFonts w:ascii="宋体" w:hAnsi="宋体" w:hint="eastAsia"/>
                <w:szCs w:val="21"/>
              </w:rPr>
              <w:t>指定</w:t>
            </w:r>
            <w:r w:rsidRPr="008615C4">
              <w:rPr>
                <w:rFonts w:ascii="宋体" w:hAnsi="宋体"/>
                <w:szCs w:val="21"/>
              </w:rPr>
              <w:t>数据项</w:t>
            </w:r>
            <w:r w:rsidRPr="008615C4">
              <w:rPr>
                <w:rFonts w:ascii="宋体" w:hAnsi="宋体" w:hint="eastAsia"/>
                <w:szCs w:val="21"/>
              </w:rPr>
              <w:t>进行增删查改等操作</w:t>
            </w:r>
            <w:r w:rsidRPr="008615C4">
              <w:rPr>
                <w:rFonts w:ascii="宋体" w:hAnsi="宋体"/>
                <w:szCs w:val="21"/>
              </w:rPr>
              <w:t>。可通过相关日志查看任务处理结果</w:t>
            </w:r>
            <w:r w:rsidRPr="008615C4">
              <w:rPr>
                <w:rFonts w:ascii="宋体" w:hAnsi="宋体" w:hint="eastAsia"/>
                <w:szCs w:val="21"/>
              </w:rPr>
              <w:t>。</w:t>
            </w:r>
          </w:p>
        </w:tc>
        <w:tc>
          <w:tcPr>
            <w:tcW w:w="1159" w:type="pct"/>
            <w:shd w:val="clear" w:color="auto" w:fill="auto"/>
          </w:tcPr>
          <w:p w:rsidR="00B36BEA" w:rsidRPr="008615C4" w:rsidRDefault="00B36BEA" w:rsidP="005055F8">
            <w:pPr>
              <w:rPr>
                <w:rFonts w:ascii="宋体" w:hAnsi="宋体"/>
                <w:szCs w:val="21"/>
              </w:rPr>
            </w:pPr>
            <w:r w:rsidRPr="008615C4">
              <w:rPr>
                <w:rFonts w:ascii="宋体" w:hAnsi="宋体" w:hint="eastAsia"/>
                <w:szCs w:val="21"/>
              </w:rPr>
              <w:t>应用框架文本处理插件对json文件中相关数据项成功进行增删查改等操作。</w:t>
            </w:r>
          </w:p>
        </w:tc>
        <w:tc>
          <w:tcPr>
            <w:tcW w:w="617" w:type="pct"/>
            <w:shd w:val="clear" w:color="auto" w:fill="auto"/>
          </w:tcPr>
          <w:p w:rsidR="00B36BEA" w:rsidRPr="008615C4" w:rsidRDefault="00731D95" w:rsidP="005055F8">
            <w:pPr>
              <w:jc w:val="center"/>
              <w:rPr>
                <w:rFonts w:ascii="宋体" w:hAnsi="宋体"/>
                <w:szCs w:val="21"/>
              </w:rPr>
            </w:pPr>
            <w:r>
              <w:rPr>
                <w:rFonts w:ascii="宋体" w:hAnsi="宋体" w:hint="eastAsia"/>
                <w:szCs w:val="21"/>
              </w:rPr>
              <w:t>与预期结果一致</w:t>
            </w:r>
          </w:p>
        </w:tc>
        <w:tc>
          <w:tcPr>
            <w:tcW w:w="384" w:type="pct"/>
            <w:shd w:val="clear" w:color="auto" w:fill="auto"/>
          </w:tcPr>
          <w:p w:rsidR="00B36BEA" w:rsidRPr="008615C4" w:rsidRDefault="00B36BEA" w:rsidP="005055F8">
            <w:pPr>
              <w:jc w:val="center"/>
              <w:rPr>
                <w:rFonts w:ascii="宋体" w:hAnsi="宋体"/>
                <w:szCs w:val="21"/>
              </w:rPr>
            </w:pPr>
          </w:p>
        </w:tc>
      </w:tr>
    </w:tbl>
    <w:p w:rsidR="00E147E5" w:rsidRPr="00E147E5" w:rsidRDefault="00E147E5" w:rsidP="00CA547C">
      <w:pPr>
        <w:pStyle w:val="a5"/>
        <w:numPr>
          <w:ilvl w:val="0"/>
          <w:numId w:val="12"/>
        </w:numPr>
        <w:ind w:firstLineChars="0"/>
        <w:jc w:val="center"/>
        <w:rPr>
          <w:rFonts w:ascii="宋体" w:hAnsi="宋体"/>
          <w:sz w:val="21"/>
          <w:szCs w:val="21"/>
        </w:rPr>
      </w:pPr>
      <w:r w:rsidRPr="00E147E5">
        <w:rPr>
          <w:rFonts w:ascii="宋体" w:hAnsi="宋体" w:hint="eastAsia"/>
          <w:sz w:val="21"/>
          <w:szCs w:val="21"/>
        </w:rPr>
        <w:t>日志处理功能测试用例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1"/>
        <w:gridCol w:w="1275"/>
        <w:gridCol w:w="1141"/>
        <w:gridCol w:w="2124"/>
        <w:gridCol w:w="2124"/>
        <w:gridCol w:w="1134"/>
        <w:gridCol w:w="704"/>
      </w:tblGrid>
      <w:tr w:rsidR="00E147E5" w:rsidRPr="00E147E5" w:rsidTr="001A18B8">
        <w:tc>
          <w:tcPr>
            <w:tcW w:w="1060" w:type="pct"/>
            <w:gridSpan w:val="2"/>
            <w:tcBorders>
              <w:bottom w:val="single" w:sz="6"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用例名称/标识</w:t>
            </w:r>
          </w:p>
        </w:tc>
        <w:tc>
          <w:tcPr>
            <w:tcW w:w="3940" w:type="pct"/>
            <w:gridSpan w:val="5"/>
            <w:tcBorders>
              <w:bottom w:val="single" w:sz="6" w:space="0" w:color="000000"/>
            </w:tcBorders>
            <w:shd w:val="clear" w:color="auto" w:fill="auto"/>
          </w:tcPr>
          <w:p w:rsidR="00E147E5" w:rsidRPr="00E147E5" w:rsidRDefault="00E147E5" w:rsidP="005055F8">
            <w:pPr>
              <w:pStyle w:val="a9"/>
              <w:rPr>
                <w:rFonts w:ascii="宋体" w:hAnsi="宋体"/>
                <w:szCs w:val="21"/>
              </w:rPr>
            </w:pPr>
            <w:r w:rsidRPr="00E147E5">
              <w:rPr>
                <w:rFonts w:ascii="宋体" w:hAnsi="宋体" w:hint="eastAsia"/>
                <w:szCs w:val="21"/>
              </w:rPr>
              <w:t>日志处理功能/ GN_YYKJ_CPP_RZCL</w:t>
            </w:r>
          </w:p>
        </w:tc>
      </w:tr>
      <w:tr w:rsidR="00E147E5" w:rsidRPr="00E147E5" w:rsidTr="001A18B8">
        <w:tc>
          <w:tcPr>
            <w:tcW w:w="1060" w:type="pct"/>
            <w:gridSpan w:val="2"/>
            <w:tcBorders>
              <w:top w:val="single" w:sz="6" w:space="0" w:color="000000"/>
              <w:bottom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用例说明</w:t>
            </w:r>
          </w:p>
        </w:tc>
        <w:tc>
          <w:tcPr>
            <w:tcW w:w="3940" w:type="pct"/>
            <w:gridSpan w:val="5"/>
            <w:tcBorders>
              <w:top w:val="single" w:sz="6" w:space="0" w:color="000000"/>
              <w:bottom w:val="single" w:sz="12" w:space="0" w:color="000000"/>
            </w:tcBorders>
            <w:shd w:val="clear" w:color="auto" w:fill="auto"/>
          </w:tcPr>
          <w:p w:rsidR="00E147E5" w:rsidRPr="00E147E5" w:rsidRDefault="00E147E5" w:rsidP="005055F8">
            <w:pPr>
              <w:pStyle w:val="a9"/>
              <w:rPr>
                <w:rFonts w:ascii="宋体" w:hAnsi="宋体"/>
                <w:b/>
                <w:noProof/>
                <w:szCs w:val="21"/>
              </w:rPr>
            </w:pPr>
            <w:r w:rsidRPr="00E147E5">
              <w:rPr>
                <w:rFonts w:ascii="宋体" w:hAnsi="宋体" w:hint="eastAsia"/>
                <w:b/>
                <w:noProof/>
                <w:szCs w:val="21"/>
              </w:rPr>
              <w:t>测试目的</w:t>
            </w:r>
            <w:r w:rsidR="00EE245A">
              <w:rPr>
                <w:rFonts w:ascii="宋体" w:hAnsi="宋体" w:hint="eastAsia"/>
                <w:b/>
                <w:noProof/>
                <w:szCs w:val="21"/>
              </w:rPr>
              <w:t>：</w:t>
            </w:r>
            <w:r w:rsidR="00B36BEA">
              <w:rPr>
                <w:rFonts w:hint="eastAsia"/>
                <w:b/>
              </w:rPr>
              <w:t xml:space="preserve"> </w:t>
            </w:r>
            <w:r w:rsidR="00B36BEA" w:rsidRPr="00B36BEA">
              <w:rPr>
                <w:rFonts w:ascii="宋体" w:hAnsi="宋体" w:hint="eastAsia"/>
              </w:rPr>
              <w:t>提供日志处理插件，支持将日志记录到本地文件，支持调试、告警、错误、正常等日志类型</w:t>
            </w:r>
            <w:r w:rsidRPr="00B36BEA">
              <w:rPr>
                <w:rFonts w:ascii="宋体" w:hAnsi="宋体" w:hint="eastAsia"/>
                <w:noProof/>
                <w:szCs w:val="21"/>
              </w:rPr>
              <w:t>。</w:t>
            </w:r>
          </w:p>
          <w:p w:rsidR="00B36BEA" w:rsidRDefault="00E147E5" w:rsidP="005055F8">
            <w:pPr>
              <w:pStyle w:val="a9"/>
              <w:rPr>
                <w:rFonts w:ascii="宋体" w:hAnsi="宋体"/>
                <w:b/>
                <w:noProof/>
                <w:szCs w:val="21"/>
              </w:rPr>
            </w:pPr>
            <w:r w:rsidRPr="00E147E5">
              <w:rPr>
                <w:rFonts w:ascii="宋体" w:hAnsi="宋体" w:hint="eastAsia"/>
                <w:b/>
                <w:noProof/>
                <w:szCs w:val="21"/>
              </w:rPr>
              <w:t>测试方法</w:t>
            </w:r>
            <w:r w:rsidR="00EE245A">
              <w:rPr>
                <w:rFonts w:ascii="宋体" w:hAnsi="宋体" w:hint="eastAsia"/>
                <w:b/>
                <w:noProof/>
                <w:szCs w:val="21"/>
              </w:rPr>
              <w:t>：</w:t>
            </w:r>
          </w:p>
          <w:p w:rsidR="00B36BEA" w:rsidRDefault="00B36BEA" w:rsidP="005055F8">
            <w:pPr>
              <w:pStyle w:val="a9"/>
              <w:rPr>
                <w:rFonts w:ascii="宋体" w:hAnsi="宋体"/>
              </w:rPr>
            </w:pPr>
            <w:r>
              <w:rPr>
                <w:rFonts w:ascii="宋体" w:hAnsi="宋体" w:hint="eastAsia"/>
              </w:rPr>
              <w:t>1.</w:t>
            </w:r>
            <w:r w:rsidRPr="00B36BEA">
              <w:rPr>
                <w:rFonts w:ascii="宋体" w:hAnsi="宋体" w:hint="eastAsia"/>
              </w:rPr>
              <w:t>用户软件模块可通过C++服务端应用框架提供的日志处理模块进行日志记录。</w:t>
            </w:r>
          </w:p>
          <w:p w:rsidR="00B36BEA" w:rsidRDefault="00B36BEA" w:rsidP="005055F8">
            <w:pPr>
              <w:pStyle w:val="a9"/>
              <w:rPr>
                <w:rFonts w:ascii="宋体" w:hAnsi="宋体"/>
              </w:rPr>
            </w:pPr>
            <w:r>
              <w:rPr>
                <w:rFonts w:ascii="宋体" w:hAnsi="宋体" w:hint="eastAsia"/>
              </w:rPr>
              <w:t>2.</w:t>
            </w:r>
            <w:r w:rsidRPr="00B36BEA">
              <w:rPr>
                <w:rFonts w:ascii="宋体" w:hAnsi="宋体" w:hint="eastAsia"/>
              </w:rPr>
              <w:t>用户软件模块可通过C++服务端应用框架提供的日志处理模块对调试级日志进行记录。</w:t>
            </w:r>
          </w:p>
          <w:p w:rsidR="00B36BEA" w:rsidRDefault="00B36BEA" w:rsidP="005055F8">
            <w:pPr>
              <w:pStyle w:val="a9"/>
              <w:rPr>
                <w:rFonts w:ascii="宋体" w:hAnsi="宋体"/>
              </w:rPr>
            </w:pPr>
            <w:r>
              <w:rPr>
                <w:rFonts w:ascii="宋体" w:hAnsi="宋体" w:hint="eastAsia"/>
              </w:rPr>
              <w:t>3.</w:t>
            </w:r>
            <w:r w:rsidRPr="00B36BEA">
              <w:rPr>
                <w:rFonts w:ascii="宋体" w:hAnsi="宋体" w:hint="eastAsia"/>
              </w:rPr>
              <w:t>用户软件模块可通过C++服务端应用框架提供的日志处理模块对警告级日志进行记录。</w:t>
            </w:r>
          </w:p>
          <w:p w:rsidR="00B36BEA" w:rsidRDefault="00B36BEA" w:rsidP="005055F8">
            <w:pPr>
              <w:pStyle w:val="a9"/>
              <w:rPr>
                <w:rFonts w:ascii="宋体" w:hAnsi="宋体"/>
              </w:rPr>
            </w:pPr>
            <w:r w:rsidRPr="00B36BEA">
              <w:rPr>
                <w:rFonts w:ascii="宋体" w:hAnsi="宋体" w:hint="eastAsia"/>
              </w:rPr>
              <w:t>4.用户软件模块可通过C++服务端应用框架提供的日志处理模块对错误级日志进行记录。</w:t>
            </w:r>
          </w:p>
          <w:p w:rsidR="00E147E5" w:rsidRPr="00E147E5" w:rsidRDefault="00B36BEA" w:rsidP="005055F8">
            <w:pPr>
              <w:pStyle w:val="a9"/>
              <w:rPr>
                <w:rFonts w:ascii="宋体" w:hAnsi="宋体"/>
                <w:noProof/>
                <w:szCs w:val="21"/>
              </w:rPr>
            </w:pPr>
            <w:r w:rsidRPr="00B36BEA">
              <w:rPr>
                <w:rFonts w:ascii="宋体" w:hAnsi="宋体" w:hint="eastAsia"/>
              </w:rPr>
              <w:t>5.用户软件模块可通过C++服务端应用框架提供的日志处理模块对信息级日志进行记录。</w:t>
            </w:r>
          </w:p>
          <w:p w:rsidR="00E147E5" w:rsidRPr="00E147E5" w:rsidRDefault="00E147E5" w:rsidP="005055F8">
            <w:pPr>
              <w:pStyle w:val="a9"/>
              <w:rPr>
                <w:rFonts w:ascii="宋体" w:hAnsi="宋体"/>
                <w:noProof/>
                <w:szCs w:val="21"/>
              </w:rPr>
            </w:pPr>
            <w:r w:rsidRPr="00E147E5">
              <w:rPr>
                <w:rFonts w:ascii="宋体" w:hAnsi="宋体" w:hint="eastAsia"/>
                <w:b/>
                <w:noProof/>
                <w:szCs w:val="21"/>
              </w:rPr>
              <w:t>合格判据</w:t>
            </w:r>
            <w:r w:rsidR="00EE245A">
              <w:rPr>
                <w:rFonts w:ascii="宋体" w:hAnsi="宋体" w:hint="eastAsia"/>
                <w:b/>
                <w:noProof/>
                <w:szCs w:val="21"/>
              </w:rPr>
              <w:t>：</w:t>
            </w:r>
            <w:r w:rsidRPr="00E147E5">
              <w:rPr>
                <w:rFonts w:ascii="宋体" w:hAnsi="宋体" w:hint="eastAsia"/>
                <w:noProof/>
                <w:color w:val="FF0000"/>
                <w:szCs w:val="21"/>
              </w:rPr>
              <w:t xml:space="preserve"> </w:t>
            </w:r>
            <w:r w:rsidR="00B36BEA" w:rsidRPr="00B36BEA">
              <w:rPr>
                <w:rFonts w:ascii="宋体" w:hAnsi="宋体" w:hint="eastAsia"/>
              </w:rPr>
              <w:t>客户程序可以成功调用日志功能模块，支持将日志记录到本地文件，支持调试、告警、错误、信息等日志类型</w:t>
            </w:r>
            <w:r w:rsidRPr="00B36BEA">
              <w:rPr>
                <w:rFonts w:ascii="宋体" w:hAnsi="宋体" w:hint="eastAsia"/>
              </w:rPr>
              <w:t>。</w:t>
            </w:r>
          </w:p>
        </w:tc>
      </w:tr>
      <w:tr w:rsidR="00E147E5" w:rsidRPr="00E147E5" w:rsidTr="001A18B8">
        <w:tc>
          <w:tcPr>
            <w:tcW w:w="365" w:type="pct"/>
            <w:tcBorders>
              <w:top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步骤</w:t>
            </w:r>
          </w:p>
        </w:tc>
        <w:tc>
          <w:tcPr>
            <w:tcW w:w="695" w:type="pct"/>
            <w:tcBorders>
              <w:top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前提和约束</w:t>
            </w:r>
          </w:p>
        </w:tc>
        <w:tc>
          <w:tcPr>
            <w:tcW w:w="622" w:type="pct"/>
            <w:tcBorders>
              <w:top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输入</w:t>
            </w:r>
          </w:p>
        </w:tc>
        <w:tc>
          <w:tcPr>
            <w:tcW w:w="1158" w:type="pct"/>
            <w:tcBorders>
              <w:top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目的和动作</w:t>
            </w:r>
          </w:p>
        </w:tc>
        <w:tc>
          <w:tcPr>
            <w:tcW w:w="1158" w:type="pct"/>
            <w:tcBorders>
              <w:top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预期结果</w:t>
            </w:r>
          </w:p>
        </w:tc>
        <w:tc>
          <w:tcPr>
            <w:tcW w:w="618" w:type="pct"/>
            <w:tcBorders>
              <w:top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评估准则</w:t>
            </w:r>
          </w:p>
        </w:tc>
        <w:tc>
          <w:tcPr>
            <w:tcW w:w="384" w:type="pct"/>
            <w:tcBorders>
              <w:top w:val="single" w:sz="12" w:space="0" w:color="000000"/>
            </w:tcBorders>
            <w:shd w:val="clear" w:color="auto" w:fill="auto"/>
          </w:tcPr>
          <w:p w:rsidR="00E147E5" w:rsidRPr="00E147E5" w:rsidRDefault="00E147E5" w:rsidP="005055F8">
            <w:pPr>
              <w:pStyle w:val="a9"/>
              <w:jc w:val="center"/>
              <w:rPr>
                <w:rFonts w:ascii="宋体" w:hAnsi="宋体"/>
                <w:szCs w:val="21"/>
              </w:rPr>
            </w:pPr>
            <w:r w:rsidRPr="00E147E5">
              <w:rPr>
                <w:rFonts w:ascii="宋体" w:hAnsi="宋体" w:hint="eastAsia"/>
                <w:szCs w:val="21"/>
              </w:rPr>
              <w:t>备注</w:t>
            </w:r>
          </w:p>
        </w:tc>
      </w:tr>
      <w:tr w:rsidR="00B36BEA" w:rsidRPr="00E147E5" w:rsidTr="001A18B8">
        <w:tc>
          <w:tcPr>
            <w:tcW w:w="365" w:type="pct"/>
            <w:shd w:val="clear" w:color="auto" w:fill="auto"/>
          </w:tcPr>
          <w:p w:rsidR="00B36BEA" w:rsidRPr="00B36BEA" w:rsidRDefault="00B36BEA" w:rsidP="005055F8">
            <w:pPr>
              <w:jc w:val="center"/>
              <w:rPr>
                <w:rFonts w:ascii="宋体" w:hAnsi="宋体"/>
              </w:rPr>
            </w:pPr>
            <w:r w:rsidRPr="00B36BEA">
              <w:rPr>
                <w:rFonts w:ascii="宋体" w:hAnsi="宋体"/>
              </w:rPr>
              <w:t>步骤 1</w:t>
            </w:r>
          </w:p>
        </w:tc>
        <w:tc>
          <w:tcPr>
            <w:tcW w:w="695" w:type="pct"/>
            <w:shd w:val="clear" w:color="auto" w:fill="auto"/>
          </w:tcPr>
          <w:p w:rsidR="00B36BEA" w:rsidRPr="00B36BEA" w:rsidRDefault="00B36BEA" w:rsidP="005055F8">
            <w:pPr>
              <w:rPr>
                <w:rFonts w:ascii="宋体" w:hAnsi="宋体"/>
              </w:rPr>
            </w:pPr>
            <w:r>
              <w:rPr>
                <w:rFonts w:ascii="宋体" w:hAnsi="宋体" w:hint="eastAsia"/>
              </w:rPr>
              <w:t>1.</w:t>
            </w:r>
            <w:r w:rsidR="003A5F03">
              <w:rPr>
                <w:rFonts w:ascii="宋体" w:hAnsi="宋体"/>
              </w:rPr>
              <w:t>软件仓库</w:t>
            </w:r>
            <w:r>
              <w:rPr>
                <w:rFonts w:ascii="宋体" w:hAnsi="宋体" w:hint="eastAsia"/>
              </w:rPr>
              <w:t>已经</w:t>
            </w:r>
            <w:r w:rsidR="00867C83">
              <w:rPr>
                <w:rFonts w:ascii="宋体" w:hAnsi="宋体" w:hint="eastAsia"/>
              </w:rPr>
              <w:t>就绪</w:t>
            </w:r>
            <w:r>
              <w:rPr>
                <w:rFonts w:ascii="宋体" w:hAnsi="宋体" w:hint="eastAsia"/>
              </w:rPr>
              <w:t>。</w:t>
            </w:r>
          </w:p>
          <w:p w:rsidR="00B36BEA" w:rsidRPr="00B36BEA" w:rsidRDefault="00B36BEA" w:rsidP="005055F8">
            <w:pPr>
              <w:rPr>
                <w:rFonts w:ascii="宋体" w:hAnsi="宋体"/>
              </w:rPr>
            </w:pPr>
            <w:r>
              <w:rPr>
                <w:rFonts w:ascii="宋体" w:hAnsi="宋体" w:hint="eastAsia"/>
              </w:rPr>
              <w:t>2.应用沙箱</w:t>
            </w:r>
            <w:r>
              <w:rPr>
                <w:rFonts w:ascii="宋体" w:hAnsi="宋体" w:hint="eastAsia"/>
              </w:rPr>
              <w:lastRenderedPageBreak/>
              <w:t>工具已正常运行。</w:t>
            </w:r>
          </w:p>
        </w:tc>
        <w:tc>
          <w:tcPr>
            <w:tcW w:w="622" w:type="pct"/>
            <w:shd w:val="clear" w:color="auto" w:fill="auto"/>
          </w:tcPr>
          <w:p w:rsidR="00B36BEA" w:rsidRPr="00B36BEA" w:rsidRDefault="00B36BEA" w:rsidP="005055F8">
            <w:pPr>
              <w:rPr>
                <w:rFonts w:ascii="宋体" w:hAnsi="宋体"/>
              </w:rPr>
            </w:pPr>
            <w:r w:rsidRPr="00B36BEA">
              <w:rPr>
                <w:rFonts w:ascii="宋体" w:hAnsi="宋体" w:hint="eastAsia"/>
              </w:rPr>
              <w:lastRenderedPageBreak/>
              <w:t>应用沙箱命令行命令pull，</w:t>
            </w:r>
            <w:r w:rsidRPr="00B36BEA">
              <w:rPr>
                <w:rFonts w:ascii="宋体" w:hAnsi="宋体" w:hint="eastAsia"/>
              </w:rPr>
              <w:lastRenderedPageBreak/>
              <w:t>images，start。</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lastRenderedPageBreak/>
              <w:t>通过应用沙箱命令（sandboxCli）拉取</w:t>
            </w:r>
            <w:r w:rsidR="00867C83">
              <w:rPr>
                <w:rFonts w:ascii="宋体" w:hAnsi="宋体" w:hint="eastAsia"/>
              </w:rPr>
              <w:t>、</w:t>
            </w:r>
            <w:r w:rsidRPr="00B36BEA">
              <w:rPr>
                <w:rFonts w:ascii="宋体" w:hAnsi="宋体" w:hint="eastAsia"/>
              </w:rPr>
              <w:t>查看</w:t>
            </w:r>
            <w:r w:rsidR="00867C83">
              <w:rPr>
                <w:rFonts w:ascii="宋体" w:hAnsi="宋体" w:hint="eastAsia"/>
              </w:rPr>
              <w:t>和</w:t>
            </w:r>
            <w:r w:rsidRPr="00B36BEA">
              <w:rPr>
                <w:rFonts w:ascii="宋体" w:hAnsi="宋体" w:hint="eastAsia"/>
              </w:rPr>
              <w:t>启动C++服务</w:t>
            </w:r>
            <w:r w:rsidRPr="00B36BEA">
              <w:rPr>
                <w:rFonts w:ascii="宋体" w:hAnsi="宋体" w:hint="eastAsia"/>
              </w:rPr>
              <w:lastRenderedPageBreak/>
              <w:t>端应用框架镜像。</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lastRenderedPageBreak/>
              <w:t>成功拉取C++服务端应用框架镜像到本地；可通过沙箱命令</w:t>
            </w:r>
            <w:r w:rsidRPr="00B36BEA">
              <w:rPr>
                <w:rFonts w:ascii="宋体" w:hAnsi="宋体" w:hint="eastAsia"/>
              </w:rPr>
              <w:lastRenderedPageBreak/>
              <w:t>查看本地镜像；启动本地C++服务端应用框架成功。</w:t>
            </w:r>
          </w:p>
        </w:tc>
        <w:tc>
          <w:tcPr>
            <w:tcW w:w="618" w:type="pct"/>
            <w:shd w:val="clear" w:color="auto" w:fill="auto"/>
          </w:tcPr>
          <w:p w:rsidR="00B36BEA" w:rsidRPr="00B36BEA" w:rsidRDefault="00731D95" w:rsidP="005055F8">
            <w:pPr>
              <w:jc w:val="center"/>
              <w:rPr>
                <w:rFonts w:ascii="宋体" w:hAnsi="宋体"/>
              </w:rPr>
            </w:pPr>
            <w:r>
              <w:rPr>
                <w:rFonts w:ascii="宋体" w:hAnsi="宋体" w:hint="eastAsia"/>
              </w:rPr>
              <w:lastRenderedPageBreak/>
              <w:t>与预期结果一致</w:t>
            </w:r>
          </w:p>
        </w:tc>
        <w:tc>
          <w:tcPr>
            <w:tcW w:w="384" w:type="pct"/>
            <w:shd w:val="clear" w:color="auto" w:fill="auto"/>
          </w:tcPr>
          <w:p w:rsidR="00B36BEA" w:rsidRPr="00B36BEA" w:rsidRDefault="00B36BEA" w:rsidP="005055F8">
            <w:pPr>
              <w:jc w:val="center"/>
              <w:rPr>
                <w:rFonts w:ascii="宋体" w:hAnsi="宋体"/>
              </w:rPr>
            </w:pPr>
            <w:r w:rsidRPr="00B36BEA">
              <w:rPr>
                <w:rFonts w:ascii="宋体" w:hAnsi="宋体" w:hint="eastAsia"/>
              </w:rPr>
              <w:t>-</w:t>
            </w:r>
          </w:p>
        </w:tc>
      </w:tr>
      <w:tr w:rsidR="00B36BEA" w:rsidRPr="00E147E5" w:rsidTr="001A18B8">
        <w:tc>
          <w:tcPr>
            <w:tcW w:w="365" w:type="pct"/>
            <w:shd w:val="clear" w:color="auto" w:fill="auto"/>
          </w:tcPr>
          <w:p w:rsidR="00B36BEA" w:rsidRPr="00B36BEA" w:rsidRDefault="00B36BEA" w:rsidP="005055F8">
            <w:pPr>
              <w:jc w:val="center"/>
              <w:rPr>
                <w:rFonts w:ascii="宋体" w:hAnsi="宋体"/>
              </w:rPr>
            </w:pPr>
            <w:r w:rsidRPr="00B36BEA">
              <w:rPr>
                <w:rFonts w:ascii="宋体" w:hAnsi="宋体"/>
              </w:rPr>
              <w:lastRenderedPageBreak/>
              <w:t>步骤 2</w:t>
            </w:r>
          </w:p>
        </w:tc>
        <w:tc>
          <w:tcPr>
            <w:tcW w:w="695" w:type="pct"/>
            <w:shd w:val="clear" w:color="auto" w:fill="auto"/>
          </w:tcPr>
          <w:p w:rsidR="00B36BEA" w:rsidRPr="00B36BEA" w:rsidRDefault="00867C83" w:rsidP="005055F8">
            <w:pPr>
              <w:rPr>
                <w:rFonts w:ascii="宋体" w:hAnsi="宋体"/>
              </w:rPr>
            </w:pPr>
            <w:r w:rsidRPr="00B36BEA">
              <w:rPr>
                <w:rFonts w:ascii="宋体" w:hAnsi="宋体" w:hint="eastAsia"/>
              </w:rPr>
              <w:t>启动本地C++服务端应用框架成功。</w:t>
            </w:r>
          </w:p>
        </w:tc>
        <w:tc>
          <w:tcPr>
            <w:tcW w:w="622" w:type="pct"/>
            <w:shd w:val="clear" w:color="auto" w:fill="auto"/>
          </w:tcPr>
          <w:p w:rsidR="00B36BEA" w:rsidRPr="00B36BEA" w:rsidRDefault="00B36BEA" w:rsidP="005055F8">
            <w:pPr>
              <w:rPr>
                <w:rFonts w:ascii="宋体" w:hAnsi="宋体"/>
              </w:rPr>
            </w:pPr>
            <w:r w:rsidRPr="00B36BEA">
              <w:rPr>
                <w:rFonts w:ascii="宋体" w:hAnsi="宋体" w:hint="eastAsia"/>
              </w:rPr>
              <w:t>应用沙箱命令行命令start，cp。</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t>通过tty模式进入C++服务端应用框架镜像，</w:t>
            </w:r>
            <w:r w:rsidR="00867C83">
              <w:rPr>
                <w:rFonts w:ascii="宋体" w:hAnsi="宋体" w:hint="eastAsia"/>
              </w:rPr>
              <w:t>拷贝</w:t>
            </w:r>
            <w:r w:rsidRPr="00B36BEA">
              <w:rPr>
                <w:rFonts w:ascii="宋体" w:hAnsi="宋体" w:hint="eastAsia"/>
              </w:rPr>
              <w:t>应用模块插件目录</w:t>
            </w:r>
            <w:r w:rsidR="00867C83">
              <w:rPr>
                <w:rFonts w:ascii="宋体" w:hAnsi="宋体" w:hint="eastAsia"/>
              </w:rPr>
              <w:t>，</w:t>
            </w:r>
            <w:r w:rsidRPr="00B36BEA">
              <w:rPr>
                <w:rFonts w:ascii="宋体" w:hAnsi="宋体" w:hint="eastAsia"/>
              </w:rPr>
              <w:t>并生成启动应用相关目录。</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t>成功进入C++服务端应用框架容器中，在应用框架目录下成功生成启动应用相关目录。</w:t>
            </w:r>
          </w:p>
        </w:tc>
        <w:tc>
          <w:tcPr>
            <w:tcW w:w="618" w:type="pct"/>
            <w:shd w:val="clear" w:color="auto" w:fill="auto"/>
          </w:tcPr>
          <w:p w:rsidR="00B36BEA" w:rsidRPr="00B36BEA" w:rsidRDefault="00B36BEA" w:rsidP="005055F8">
            <w:pPr>
              <w:jc w:val="center"/>
              <w:rPr>
                <w:rFonts w:ascii="宋体" w:hAnsi="宋体"/>
              </w:rPr>
            </w:pPr>
            <w:r w:rsidRPr="00B36BEA">
              <w:rPr>
                <w:rFonts w:ascii="宋体" w:hAnsi="宋体" w:hint="eastAsia"/>
              </w:rPr>
              <w:t>与预期结果一致</w:t>
            </w:r>
          </w:p>
        </w:tc>
        <w:tc>
          <w:tcPr>
            <w:tcW w:w="384" w:type="pct"/>
            <w:shd w:val="clear" w:color="auto" w:fill="auto"/>
          </w:tcPr>
          <w:p w:rsidR="00B36BEA" w:rsidRPr="00B36BEA" w:rsidRDefault="00B36BEA" w:rsidP="005055F8">
            <w:pPr>
              <w:jc w:val="center"/>
              <w:rPr>
                <w:rFonts w:ascii="宋体" w:hAnsi="宋体"/>
              </w:rPr>
            </w:pPr>
            <w:r w:rsidRPr="00B36BEA">
              <w:rPr>
                <w:rFonts w:ascii="宋体" w:hAnsi="宋体" w:hint="eastAsia"/>
              </w:rPr>
              <w:t>-</w:t>
            </w:r>
          </w:p>
        </w:tc>
      </w:tr>
      <w:tr w:rsidR="00B36BEA" w:rsidRPr="00E147E5" w:rsidTr="001A18B8">
        <w:tc>
          <w:tcPr>
            <w:tcW w:w="365" w:type="pct"/>
            <w:shd w:val="clear" w:color="auto" w:fill="auto"/>
          </w:tcPr>
          <w:p w:rsidR="00B36BEA" w:rsidRPr="00B36BEA" w:rsidRDefault="00B36BEA" w:rsidP="005055F8">
            <w:pPr>
              <w:jc w:val="center"/>
              <w:rPr>
                <w:rFonts w:ascii="宋体" w:hAnsi="宋体"/>
              </w:rPr>
            </w:pPr>
            <w:r w:rsidRPr="00B36BEA">
              <w:rPr>
                <w:rFonts w:ascii="宋体" w:hAnsi="宋体"/>
              </w:rPr>
              <w:t>步骤 3</w:t>
            </w:r>
          </w:p>
        </w:tc>
        <w:tc>
          <w:tcPr>
            <w:tcW w:w="695" w:type="pct"/>
            <w:shd w:val="clear" w:color="auto" w:fill="auto"/>
          </w:tcPr>
          <w:p w:rsidR="00B36BEA" w:rsidRPr="00B36BEA" w:rsidRDefault="00867C83" w:rsidP="005055F8">
            <w:pPr>
              <w:rPr>
                <w:rFonts w:ascii="宋体" w:hAnsi="宋体"/>
              </w:rPr>
            </w:pPr>
            <w:r w:rsidRPr="00B36BEA">
              <w:rPr>
                <w:rFonts w:ascii="宋体" w:hAnsi="宋体" w:hint="eastAsia"/>
              </w:rPr>
              <w:t>在应用框架目录下成功生成启动应用相关目录。</w:t>
            </w:r>
          </w:p>
        </w:tc>
        <w:tc>
          <w:tcPr>
            <w:tcW w:w="622" w:type="pct"/>
            <w:shd w:val="clear" w:color="auto" w:fill="auto"/>
          </w:tcPr>
          <w:p w:rsidR="00B36BEA" w:rsidRPr="00B36BEA" w:rsidRDefault="00B36BEA" w:rsidP="005055F8">
            <w:pPr>
              <w:rPr>
                <w:rFonts w:ascii="宋体" w:hAnsi="宋体"/>
              </w:rPr>
            </w:pPr>
            <w:r w:rsidRPr="00B36BEA">
              <w:rPr>
                <w:rFonts w:ascii="宋体" w:hAnsi="宋体" w:hint="eastAsia"/>
              </w:rPr>
              <w:t>进入相关目录，启动用户程序。</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t>C++服务端应用框架</w:t>
            </w:r>
            <w:r w:rsidR="00867C83">
              <w:rPr>
                <w:rFonts w:ascii="宋体" w:hAnsi="宋体" w:hint="eastAsia"/>
              </w:rPr>
              <w:t>启动</w:t>
            </w:r>
            <w:r w:rsidRPr="00B36BEA">
              <w:rPr>
                <w:rFonts w:ascii="宋体" w:hAnsi="宋体" w:hint="eastAsia"/>
              </w:rPr>
              <w:t>，</w:t>
            </w:r>
            <w:r w:rsidR="00867C83">
              <w:rPr>
                <w:rFonts w:ascii="宋体" w:hAnsi="宋体" w:hint="eastAsia"/>
              </w:rPr>
              <w:t>已成功加载</w:t>
            </w:r>
            <w:r w:rsidRPr="00B36BEA">
              <w:rPr>
                <w:rFonts w:ascii="宋体" w:hAnsi="宋体" w:hint="eastAsia"/>
              </w:rPr>
              <w:t>C++应用插件。</w:t>
            </w:r>
          </w:p>
        </w:tc>
        <w:tc>
          <w:tcPr>
            <w:tcW w:w="1158" w:type="pct"/>
            <w:shd w:val="clear" w:color="auto" w:fill="auto"/>
          </w:tcPr>
          <w:p w:rsidR="00B36BEA" w:rsidRPr="00B36BEA" w:rsidRDefault="00867C83" w:rsidP="005055F8">
            <w:pPr>
              <w:rPr>
                <w:rFonts w:ascii="宋体" w:hAnsi="宋体"/>
              </w:rPr>
            </w:pPr>
            <w:r w:rsidRPr="00B36BEA">
              <w:rPr>
                <w:rFonts w:ascii="宋体" w:hAnsi="宋体" w:hint="eastAsia"/>
              </w:rPr>
              <w:t>可通过相关日志查看</w:t>
            </w:r>
            <w:r>
              <w:rPr>
                <w:rFonts w:ascii="宋体" w:hAnsi="宋体" w:hint="eastAsia"/>
              </w:rPr>
              <w:t>到</w:t>
            </w:r>
            <w:r w:rsidR="00B36BEA" w:rsidRPr="00B36BEA">
              <w:rPr>
                <w:rFonts w:ascii="宋体" w:hAnsi="宋体" w:hint="eastAsia"/>
              </w:rPr>
              <w:t>C++服务端应用框架</w:t>
            </w:r>
            <w:r>
              <w:rPr>
                <w:rFonts w:ascii="宋体" w:hAnsi="宋体" w:hint="eastAsia"/>
              </w:rPr>
              <w:t>已</w:t>
            </w:r>
            <w:r w:rsidR="00B36BEA" w:rsidRPr="00B36BEA">
              <w:rPr>
                <w:rFonts w:ascii="宋体" w:hAnsi="宋体" w:hint="eastAsia"/>
              </w:rPr>
              <w:t>成功加载用户应用插件。</w:t>
            </w:r>
          </w:p>
        </w:tc>
        <w:tc>
          <w:tcPr>
            <w:tcW w:w="618" w:type="pct"/>
            <w:shd w:val="clear" w:color="auto" w:fill="auto"/>
          </w:tcPr>
          <w:p w:rsidR="00B36BEA" w:rsidRPr="00B36BEA" w:rsidRDefault="00731D95" w:rsidP="005055F8">
            <w:pPr>
              <w:jc w:val="center"/>
              <w:rPr>
                <w:rFonts w:ascii="宋体" w:hAnsi="宋体"/>
              </w:rPr>
            </w:pPr>
            <w:r>
              <w:rPr>
                <w:rFonts w:ascii="宋体" w:hAnsi="宋体" w:hint="eastAsia"/>
              </w:rPr>
              <w:t>与预期结果一致</w:t>
            </w:r>
          </w:p>
        </w:tc>
        <w:tc>
          <w:tcPr>
            <w:tcW w:w="384" w:type="pct"/>
            <w:shd w:val="clear" w:color="auto" w:fill="auto"/>
          </w:tcPr>
          <w:p w:rsidR="00B36BEA" w:rsidRPr="00B36BEA" w:rsidRDefault="00B36BEA" w:rsidP="005055F8">
            <w:pPr>
              <w:jc w:val="center"/>
              <w:rPr>
                <w:rFonts w:ascii="宋体" w:hAnsi="宋体"/>
              </w:rPr>
            </w:pPr>
            <w:r w:rsidRPr="00B36BEA">
              <w:rPr>
                <w:rFonts w:ascii="宋体" w:hAnsi="宋体" w:hint="eastAsia"/>
              </w:rPr>
              <w:t>-</w:t>
            </w:r>
          </w:p>
        </w:tc>
      </w:tr>
      <w:tr w:rsidR="00B36BEA" w:rsidRPr="00E147E5" w:rsidTr="001A18B8">
        <w:tc>
          <w:tcPr>
            <w:tcW w:w="365" w:type="pct"/>
            <w:shd w:val="clear" w:color="auto" w:fill="auto"/>
          </w:tcPr>
          <w:p w:rsidR="00B36BEA" w:rsidRPr="00B36BEA" w:rsidRDefault="00B36BEA" w:rsidP="005055F8">
            <w:pPr>
              <w:jc w:val="center"/>
              <w:rPr>
                <w:rFonts w:ascii="宋体" w:hAnsi="宋体"/>
              </w:rPr>
            </w:pPr>
            <w:r w:rsidRPr="00B36BEA">
              <w:rPr>
                <w:rFonts w:ascii="宋体" w:hAnsi="宋体"/>
              </w:rPr>
              <w:t>步骤 4</w:t>
            </w:r>
          </w:p>
        </w:tc>
        <w:tc>
          <w:tcPr>
            <w:tcW w:w="695" w:type="pct"/>
            <w:shd w:val="clear" w:color="auto" w:fill="auto"/>
          </w:tcPr>
          <w:p w:rsidR="00B36BEA" w:rsidRPr="00B36BEA" w:rsidRDefault="00867C83" w:rsidP="005055F8">
            <w:pPr>
              <w:rPr>
                <w:rFonts w:ascii="宋体" w:hAnsi="宋体"/>
              </w:rPr>
            </w:pPr>
            <w:r>
              <w:rPr>
                <w:rFonts w:ascii="宋体" w:hAnsi="宋体" w:hint="eastAsia"/>
              </w:rPr>
              <w:t>已成功加载</w:t>
            </w:r>
            <w:r w:rsidRPr="00B36BEA">
              <w:rPr>
                <w:rFonts w:ascii="宋体" w:hAnsi="宋体" w:hint="eastAsia"/>
              </w:rPr>
              <w:t>C++应用插件。</w:t>
            </w:r>
          </w:p>
        </w:tc>
        <w:tc>
          <w:tcPr>
            <w:tcW w:w="622" w:type="pct"/>
            <w:shd w:val="clear" w:color="auto" w:fill="auto"/>
          </w:tcPr>
          <w:p w:rsidR="00B36BEA" w:rsidRPr="00B36BEA" w:rsidRDefault="00B36BEA" w:rsidP="005055F8">
            <w:pPr>
              <w:rPr>
                <w:rFonts w:ascii="宋体" w:hAnsi="宋体"/>
              </w:rPr>
            </w:pPr>
            <w:r w:rsidRPr="00B36BEA">
              <w:rPr>
                <w:rFonts w:ascii="宋体" w:hAnsi="宋体" w:hint="eastAsia"/>
              </w:rPr>
              <w:t>日志文件信息。</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t>通过日志处理插件相关接口新增日志文件</w:t>
            </w:r>
            <w:r w:rsidRPr="00B36BEA">
              <w:rPr>
                <w:rFonts w:ascii="宋体" w:hAnsi="宋体"/>
              </w:rPr>
              <w:t>。</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t>成功生成日志文件。</w:t>
            </w:r>
          </w:p>
        </w:tc>
        <w:tc>
          <w:tcPr>
            <w:tcW w:w="618" w:type="pct"/>
            <w:shd w:val="clear" w:color="auto" w:fill="auto"/>
          </w:tcPr>
          <w:p w:rsidR="00B36BEA" w:rsidRPr="00B36BEA" w:rsidRDefault="00731D95" w:rsidP="005055F8">
            <w:pPr>
              <w:jc w:val="center"/>
              <w:rPr>
                <w:rFonts w:ascii="宋体" w:hAnsi="宋体"/>
              </w:rPr>
            </w:pPr>
            <w:r>
              <w:rPr>
                <w:rFonts w:ascii="宋体" w:hAnsi="宋体" w:hint="eastAsia"/>
              </w:rPr>
              <w:t>与预期结果一致</w:t>
            </w:r>
          </w:p>
        </w:tc>
        <w:tc>
          <w:tcPr>
            <w:tcW w:w="384" w:type="pct"/>
            <w:shd w:val="clear" w:color="auto" w:fill="auto"/>
          </w:tcPr>
          <w:p w:rsidR="00B36BEA" w:rsidRPr="00B36BEA" w:rsidRDefault="00B36BEA" w:rsidP="005055F8">
            <w:pPr>
              <w:jc w:val="center"/>
              <w:rPr>
                <w:rFonts w:ascii="宋体" w:hAnsi="宋体"/>
              </w:rPr>
            </w:pPr>
            <w:r w:rsidRPr="00B36BEA">
              <w:rPr>
                <w:rFonts w:ascii="宋体" w:hAnsi="宋体" w:hint="eastAsia"/>
              </w:rPr>
              <w:t>-</w:t>
            </w:r>
          </w:p>
        </w:tc>
      </w:tr>
      <w:tr w:rsidR="00B36BEA" w:rsidRPr="00E147E5" w:rsidTr="001A18B8">
        <w:tc>
          <w:tcPr>
            <w:tcW w:w="365" w:type="pct"/>
            <w:shd w:val="clear" w:color="auto" w:fill="auto"/>
          </w:tcPr>
          <w:p w:rsidR="00B36BEA" w:rsidRPr="00B36BEA" w:rsidRDefault="00B36BEA" w:rsidP="005055F8">
            <w:pPr>
              <w:jc w:val="center"/>
              <w:rPr>
                <w:rFonts w:ascii="宋体" w:hAnsi="宋体"/>
              </w:rPr>
            </w:pPr>
            <w:r w:rsidRPr="00B36BEA">
              <w:rPr>
                <w:rFonts w:ascii="宋体" w:hAnsi="宋体"/>
              </w:rPr>
              <w:t>步骤 5</w:t>
            </w:r>
          </w:p>
        </w:tc>
        <w:tc>
          <w:tcPr>
            <w:tcW w:w="695" w:type="pct"/>
            <w:shd w:val="clear" w:color="auto" w:fill="auto"/>
          </w:tcPr>
          <w:p w:rsidR="00B36BEA" w:rsidRPr="00B36BEA" w:rsidRDefault="00B36BEA" w:rsidP="005055F8">
            <w:pPr>
              <w:rPr>
                <w:rFonts w:ascii="宋体" w:hAnsi="宋体"/>
              </w:rPr>
            </w:pPr>
            <w:r w:rsidRPr="00B36BEA">
              <w:rPr>
                <w:rFonts w:ascii="宋体" w:hAnsi="宋体" w:hint="eastAsia"/>
              </w:rPr>
              <w:t>日志文件已存在。</w:t>
            </w:r>
          </w:p>
        </w:tc>
        <w:tc>
          <w:tcPr>
            <w:tcW w:w="622" w:type="pct"/>
            <w:shd w:val="clear" w:color="auto" w:fill="auto"/>
          </w:tcPr>
          <w:p w:rsidR="00B36BEA" w:rsidRPr="00B36BEA" w:rsidRDefault="00B36BEA" w:rsidP="005055F8">
            <w:pPr>
              <w:rPr>
                <w:rFonts w:ascii="宋体" w:hAnsi="宋体"/>
              </w:rPr>
            </w:pPr>
            <w:r w:rsidRPr="00B36BEA">
              <w:rPr>
                <w:rFonts w:ascii="宋体" w:hAnsi="宋体" w:hint="eastAsia"/>
              </w:rPr>
              <w:t>调试级日志信息。</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t>通过日志处理插件相关接口在日志文件新增调试级日志</w:t>
            </w:r>
            <w:r w:rsidRPr="00B36BEA">
              <w:rPr>
                <w:rFonts w:ascii="宋体" w:hAnsi="宋体"/>
              </w:rPr>
              <w:t>。</w:t>
            </w:r>
          </w:p>
        </w:tc>
        <w:tc>
          <w:tcPr>
            <w:tcW w:w="1158" w:type="pct"/>
            <w:shd w:val="clear" w:color="auto" w:fill="auto"/>
          </w:tcPr>
          <w:p w:rsidR="00B36BEA" w:rsidRPr="00B36BEA" w:rsidRDefault="00B36BEA" w:rsidP="005055F8">
            <w:pPr>
              <w:rPr>
                <w:rFonts w:ascii="宋体" w:hAnsi="宋体"/>
              </w:rPr>
            </w:pPr>
            <w:r w:rsidRPr="00B36BEA">
              <w:rPr>
                <w:rFonts w:ascii="宋体" w:hAnsi="宋体" w:hint="eastAsia"/>
              </w:rPr>
              <w:t>日志文件成功记录调试级日志。</w:t>
            </w:r>
          </w:p>
        </w:tc>
        <w:tc>
          <w:tcPr>
            <w:tcW w:w="618" w:type="pct"/>
            <w:shd w:val="clear" w:color="auto" w:fill="auto"/>
          </w:tcPr>
          <w:p w:rsidR="00B36BEA" w:rsidRPr="00B36BEA" w:rsidRDefault="00731D95" w:rsidP="005055F8">
            <w:pPr>
              <w:jc w:val="center"/>
              <w:rPr>
                <w:rFonts w:ascii="宋体" w:hAnsi="宋体"/>
              </w:rPr>
            </w:pPr>
            <w:r>
              <w:rPr>
                <w:rFonts w:ascii="宋体" w:hAnsi="宋体" w:hint="eastAsia"/>
              </w:rPr>
              <w:t>与预期结果一致</w:t>
            </w:r>
          </w:p>
        </w:tc>
        <w:tc>
          <w:tcPr>
            <w:tcW w:w="384" w:type="pct"/>
            <w:shd w:val="clear" w:color="auto" w:fill="auto"/>
          </w:tcPr>
          <w:p w:rsidR="00B36BEA" w:rsidRPr="00B36BEA" w:rsidRDefault="00B36BEA" w:rsidP="005055F8">
            <w:pPr>
              <w:jc w:val="center"/>
              <w:rPr>
                <w:rFonts w:ascii="宋体" w:hAnsi="宋体"/>
              </w:rPr>
            </w:pPr>
          </w:p>
        </w:tc>
      </w:tr>
      <w:tr w:rsidR="00867C83" w:rsidRPr="00E147E5" w:rsidTr="001A18B8">
        <w:tc>
          <w:tcPr>
            <w:tcW w:w="365" w:type="pct"/>
            <w:shd w:val="clear" w:color="auto" w:fill="auto"/>
          </w:tcPr>
          <w:p w:rsidR="00867C83" w:rsidRPr="00B36BEA" w:rsidRDefault="00867C83" w:rsidP="005055F8">
            <w:pPr>
              <w:jc w:val="center"/>
              <w:rPr>
                <w:rFonts w:ascii="宋体" w:hAnsi="宋体"/>
              </w:rPr>
            </w:pPr>
            <w:r w:rsidRPr="00B36BEA">
              <w:rPr>
                <w:rFonts w:ascii="宋体" w:hAnsi="宋体"/>
              </w:rPr>
              <w:t>步骤 6</w:t>
            </w:r>
          </w:p>
        </w:tc>
        <w:tc>
          <w:tcPr>
            <w:tcW w:w="695" w:type="pct"/>
            <w:shd w:val="clear" w:color="auto" w:fill="auto"/>
          </w:tcPr>
          <w:p w:rsidR="00867C83" w:rsidRDefault="00867C83" w:rsidP="005055F8">
            <w:r w:rsidRPr="00711E90">
              <w:rPr>
                <w:rFonts w:ascii="宋体" w:hAnsi="宋体" w:hint="eastAsia"/>
              </w:rPr>
              <w:t>日志文件已存在。</w:t>
            </w:r>
          </w:p>
        </w:tc>
        <w:tc>
          <w:tcPr>
            <w:tcW w:w="622" w:type="pct"/>
            <w:shd w:val="clear" w:color="auto" w:fill="auto"/>
          </w:tcPr>
          <w:p w:rsidR="00867C83" w:rsidRPr="00B36BEA" w:rsidRDefault="00867C83" w:rsidP="005055F8">
            <w:pPr>
              <w:rPr>
                <w:rFonts w:ascii="宋体" w:hAnsi="宋体"/>
              </w:rPr>
            </w:pPr>
            <w:r w:rsidRPr="00B36BEA">
              <w:rPr>
                <w:rFonts w:ascii="宋体" w:hAnsi="宋体" w:hint="eastAsia"/>
              </w:rPr>
              <w:t>警告级日志信息。</w:t>
            </w:r>
          </w:p>
        </w:tc>
        <w:tc>
          <w:tcPr>
            <w:tcW w:w="1158" w:type="pct"/>
            <w:shd w:val="clear" w:color="auto" w:fill="auto"/>
          </w:tcPr>
          <w:p w:rsidR="00867C83" w:rsidRPr="00B36BEA" w:rsidRDefault="00867C83" w:rsidP="005055F8">
            <w:pPr>
              <w:rPr>
                <w:rFonts w:ascii="宋体" w:hAnsi="宋体"/>
              </w:rPr>
            </w:pPr>
            <w:r w:rsidRPr="00B36BEA">
              <w:rPr>
                <w:rFonts w:ascii="宋体" w:hAnsi="宋体" w:hint="eastAsia"/>
              </w:rPr>
              <w:t>通过日志处理插件相关接口在日志文件新增警告级日志</w:t>
            </w:r>
            <w:r w:rsidRPr="00B36BEA">
              <w:rPr>
                <w:rFonts w:ascii="宋体" w:hAnsi="宋体"/>
              </w:rPr>
              <w:t>。</w:t>
            </w:r>
          </w:p>
        </w:tc>
        <w:tc>
          <w:tcPr>
            <w:tcW w:w="1158" w:type="pct"/>
            <w:shd w:val="clear" w:color="auto" w:fill="auto"/>
          </w:tcPr>
          <w:p w:rsidR="00867C83" w:rsidRPr="00B36BEA" w:rsidRDefault="00867C83" w:rsidP="005055F8">
            <w:pPr>
              <w:rPr>
                <w:rFonts w:ascii="宋体" w:hAnsi="宋体"/>
              </w:rPr>
            </w:pPr>
            <w:r w:rsidRPr="00B36BEA">
              <w:rPr>
                <w:rFonts w:ascii="宋体" w:hAnsi="宋体" w:hint="eastAsia"/>
              </w:rPr>
              <w:t>日志文件成功记录警告级日志。</w:t>
            </w:r>
          </w:p>
        </w:tc>
        <w:tc>
          <w:tcPr>
            <w:tcW w:w="618" w:type="pct"/>
            <w:shd w:val="clear" w:color="auto" w:fill="auto"/>
          </w:tcPr>
          <w:p w:rsidR="00867C83" w:rsidRPr="00B36BEA" w:rsidRDefault="00731D95" w:rsidP="005055F8">
            <w:pPr>
              <w:jc w:val="center"/>
              <w:rPr>
                <w:rFonts w:ascii="宋体" w:hAnsi="宋体"/>
              </w:rPr>
            </w:pPr>
            <w:r>
              <w:rPr>
                <w:rFonts w:ascii="宋体" w:hAnsi="宋体" w:hint="eastAsia"/>
              </w:rPr>
              <w:t>与预期结果一致</w:t>
            </w:r>
          </w:p>
        </w:tc>
        <w:tc>
          <w:tcPr>
            <w:tcW w:w="384" w:type="pct"/>
            <w:shd w:val="clear" w:color="auto" w:fill="auto"/>
          </w:tcPr>
          <w:p w:rsidR="00867C83" w:rsidRPr="00B36BEA" w:rsidRDefault="00867C83" w:rsidP="005055F8">
            <w:pPr>
              <w:jc w:val="center"/>
              <w:rPr>
                <w:rFonts w:ascii="宋体" w:hAnsi="宋体"/>
              </w:rPr>
            </w:pPr>
          </w:p>
        </w:tc>
      </w:tr>
      <w:tr w:rsidR="00867C83" w:rsidRPr="00E147E5" w:rsidTr="001A18B8">
        <w:tc>
          <w:tcPr>
            <w:tcW w:w="365" w:type="pct"/>
            <w:shd w:val="clear" w:color="auto" w:fill="auto"/>
          </w:tcPr>
          <w:p w:rsidR="00867C83" w:rsidRPr="00B36BEA" w:rsidRDefault="00867C83" w:rsidP="005055F8">
            <w:pPr>
              <w:jc w:val="center"/>
              <w:rPr>
                <w:rFonts w:ascii="宋体" w:hAnsi="宋体"/>
              </w:rPr>
            </w:pPr>
            <w:r w:rsidRPr="00B36BEA">
              <w:rPr>
                <w:rFonts w:ascii="宋体" w:hAnsi="宋体"/>
              </w:rPr>
              <w:t>步骤 7</w:t>
            </w:r>
          </w:p>
        </w:tc>
        <w:tc>
          <w:tcPr>
            <w:tcW w:w="695" w:type="pct"/>
            <w:shd w:val="clear" w:color="auto" w:fill="auto"/>
          </w:tcPr>
          <w:p w:rsidR="00867C83" w:rsidRDefault="00867C83" w:rsidP="005055F8">
            <w:r w:rsidRPr="00711E90">
              <w:rPr>
                <w:rFonts w:ascii="宋体" w:hAnsi="宋体" w:hint="eastAsia"/>
              </w:rPr>
              <w:t>日志文件已存在。</w:t>
            </w:r>
          </w:p>
        </w:tc>
        <w:tc>
          <w:tcPr>
            <w:tcW w:w="622" w:type="pct"/>
            <w:shd w:val="clear" w:color="auto" w:fill="auto"/>
          </w:tcPr>
          <w:p w:rsidR="00867C83" w:rsidRPr="00B36BEA" w:rsidRDefault="00867C83" w:rsidP="005055F8">
            <w:pPr>
              <w:rPr>
                <w:rFonts w:ascii="宋体" w:hAnsi="宋体"/>
              </w:rPr>
            </w:pPr>
            <w:r w:rsidRPr="00B36BEA">
              <w:rPr>
                <w:rFonts w:ascii="宋体" w:hAnsi="宋体" w:hint="eastAsia"/>
              </w:rPr>
              <w:t>错误级日志信息。</w:t>
            </w:r>
          </w:p>
        </w:tc>
        <w:tc>
          <w:tcPr>
            <w:tcW w:w="1158" w:type="pct"/>
            <w:shd w:val="clear" w:color="auto" w:fill="auto"/>
          </w:tcPr>
          <w:p w:rsidR="00867C83" w:rsidRPr="00B36BEA" w:rsidRDefault="00867C83" w:rsidP="005055F8">
            <w:pPr>
              <w:rPr>
                <w:rFonts w:ascii="宋体" w:hAnsi="宋体"/>
              </w:rPr>
            </w:pPr>
            <w:r w:rsidRPr="00B36BEA">
              <w:rPr>
                <w:rFonts w:ascii="宋体" w:hAnsi="宋体" w:hint="eastAsia"/>
              </w:rPr>
              <w:t>通过日志处理插件相关接口在日志文件新增错误级日志</w:t>
            </w:r>
            <w:r w:rsidRPr="00B36BEA">
              <w:rPr>
                <w:rFonts w:ascii="宋体" w:hAnsi="宋体"/>
              </w:rPr>
              <w:t>。</w:t>
            </w:r>
          </w:p>
        </w:tc>
        <w:tc>
          <w:tcPr>
            <w:tcW w:w="1158" w:type="pct"/>
            <w:shd w:val="clear" w:color="auto" w:fill="auto"/>
          </w:tcPr>
          <w:p w:rsidR="00867C83" w:rsidRPr="00B36BEA" w:rsidRDefault="00867C83" w:rsidP="005055F8">
            <w:pPr>
              <w:rPr>
                <w:rFonts w:ascii="宋体" w:hAnsi="宋体"/>
              </w:rPr>
            </w:pPr>
            <w:r w:rsidRPr="00B36BEA">
              <w:rPr>
                <w:rFonts w:ascii="宋体" w:hAnsi="宋体" w:hint="eastAsia"/>
              </w:rPr>
              <w:t>日志文件成功记录错误级日志。</w:t>
            </w:r>
          </w:p>
        </w:tc>
        <w:tc>
          <w:tcPr>
            <w:tcW w:w="618" w:type="pct"/>
            <w:shd w:val="clear" w:color="auto" w:fill="auto"/>
          </w:tcPr>
          <w:p w:rsidR="00867C83" w:rsidRPr="00B36BEA" w:rsidRDefault="00867C83" w:rsidP="005055F8">
            <w:pPr>
              <w:jc w:val="center"/>
              <w:rPr>
                <w:rFonts w:ascii="宋体" w:hAnsi="宋体"/>
              </w:rPr>
            </w:pPr>
            <w:r w:rsidRPr="00B36BEA">
              <w:rPr>
                <w:rFonts w:ascii="宋体" w:hAnsi="宋体" w:hint="eastAsia"/>
              </w:rPr>
              <w:t>与预期结果一致</w:t>
            </w:r>
          </w:p>
        </w:tc>
        <w:tc>
          <w:tcPr>
            <w:tcW w:w="384" w:type="pct"/>
            <w:shd w:val="clear" w:color="auto" w:fill="auto"/>
          </w:tcPr>
          <w:p w:rsidR="00867C83" w:rsidRPr="00B36BEA" w:rsidRDefault="00867C83" w:rsidP="005055F8">
            <w:pPr>
              <w:jc w:val="center"/>
              <w:rPr>
                <w:rFonts w:ascii="宋体" w:hAnsi="宋体"/>
              </w:rPr>
            </w:pPr>
          </w:p>
        </w:tc>
      </w:tr>
      <w:tr w:rsidR="00867C83" w:rsidRPr="00E147E5" w:rsidTr="001A18B8">
        <w:tc>
          <w:tcPr>
            <w:tcW w:w="365" w:type="pct"/>
            <w:shd w:val="clear" w:color="auto" w:fill="auto"/>
          </w:tcPr>
          <w:p w:rsidR="00867C83" w:rsidRPr="00B36BEA" w:rsidRDefault="00867C83" w:rsidP="005055F8">
            <w:pPr>
              <w:jc w:val="center"/>
              <w:rPr>
                <w:rFonts w:ascii="宋体" w:hAnsi="宋体"/>
              </w:rPr>
            </w:pPr>
            <w:r w:rsidRPr="00B36BEA">
              <w:rPr>
                <w:rFonts w:ascii="宋体" w:hAnsi="宋体"/>
              </w:rPr>
              <w:t>步骤 8</w:t>
            </w:r>
          </w:p>
        </w:tc>
        <w:tc>
          <w:tcPr>
            <w:tcW w:w="695" w:type="pct"/>
            <w:shd w:val="clear" w:color="auto" w:fill="auto"/>
          </w:tcPr>
          <w:p w:rsidR="00867C83" w:rsidRDefault="00867C83" w:rsidP="005055F8">
            <w:r w:rsidRPr="00711E90">
              <w:rPr>
                <w:rFonts w:ascii="宋体" w:hAnsi="宋体" w:hint="eastAsia"/>
              </w:rPr>
              <w:t>日志文件已存在。</w:t>
            </w:r>
          </w:p>
        </w:tc>
        <w:tc>
          <w:tcPr>
            <w:tcW w:w="622" w:type="pct"/>
            <w:shd w:val="clear" w:color="auto" w:fill="auto"/>
          </w:tcPr>
          <w:p w:rsidR="00867C83" w:rsidRPr="00B36BEA" w:rsidRDefault="00867C83" w:rsidP="005055F8">
            <w:pPr>
              <w:rPr>
                <w:rFonts w:ascii="宋体" w:hAnsi="宋体"/>
              </w:rPr>
            </w:pPr>
            <w:r w:rsidRPr="00B36BEA">
              <w:rPr>
                <w:rFonts w:ascii="宋体" w:hAnsi="宋体" w:hint="eastAsia"/>
              </w:rPr>
              <w:t>信息级日志信息</w:t>
            </w:r>
          </w:p>
        </w:tc>
        <w:tc>
          <w:tcPr>
            <w:tcW w:w="1158" w:type="pct"/>
            <w:shd w:val="clear" w:color="auto" w:fill="auto"/>
          </w:tcPr>
          <w:p w:rsidR="00867C83" w:rsidRPr="00B36BEA" w:rsidRDefault="00867C83" w:rsidP="005055F8">
            <w:pPr>
              <w:rPr>
                <w:rFonts w:ascii="宋体" w:hAnsi="宋体"/>
              </w:rPr>
            </w:pPr>
            <w:r w:rsidRPr="00B36BEA">
              <w:rPr>
                <w:rFonts w:ascii="宋体" w:hAnsi="宋体" w:hint="eastAsia"/>
              </w:rPr>
              <w:t>通过日志处理插件相关接口在日志文件新增信息级日志</w:t>
            </w:r>
            <w:r w:rsidRPr="00B36BEA">
              <w:rPr>
                <w:rFonts w:ascii="宋体" w:hAnsi="宋体"/>
              </w:rPr>
              <w:t>。</w:t>
            </w:r>
          </w:p>
        </w:tc>
        <w:tc>
          <w:tcPr>
            <w:tcW w:w="1158" w:type="pct"/>
            <w:shd w:val="clear" w:color="auto" w:fill="auto"/>
          </w:tcPr>
          <w:p w:rsidR="00867C83" w:rsidRPr="00B36BEA" w:rsidRDefault="00867C83" w:rsidP="005055F8">
            <w:pPr>
              <w:rPr>
                <w:rFonts w:ascii="宋体" w:hAnsi="宋体"/>
              </w:rPr>
            </w:pPr>
            <w:r w:rsidRPr="00B36BEA">
              <w:rPr>
                <w:rFonts w:ascii="宋体" w:hAnsi="宋体" w:hint="eastAsia"/>
              </w:rPr>
              <w:t>日志文件成功记录信息级日志。</w:t>
            </w:r>
          </w:p>
        </w:tc>
        <w:tc>
          <w:tcPr>
            <w:tcW w:w="618" w:type="pct"/>
            <w:shd w:val="clear" w:color="auto" w:fill="auto"/>
          </w:tcPr>
          <w:p w:rsidR="00867C83" w:rsidRPr="00B36BEA" w:rsidRDefault="00867C83" w:rsidP="005055F8">
            <w:pPr>
              <w:jc w:val="center"/>
              <w:rPr>
                <w:rFonts w:ascii="宋体" w:hAnsi="宋体"/>
              </w:rPr>
            </w:pPr>
            <w:r w:rsidRPr="00B36BEA">
              <w:rPr>
                <w:rFonts w:ascii="宋体" w:hAnsi="宋体" w:hint="eastAsia"/>
              </w:rPr>
              <w:t>与预期结果一致</w:t>
            </w:r>
          </w:p>
        </w:tc>
        <w:tc>
          <w:tcPr>
            <w:tcW w:w="384" w:type="pct"/>
            <w:shd w:val="clear" w:color="auto" w:fill="auto"/>
          </w:tcPr>
          <w:p w:rsidR="00867C83" w:rsidRPr="00B36BEA" w:rsidRDefault="00867C83" w:rsidP="005055F8">
            <w:pPr>
              <w:jc w:val="center"/>
              <w:rPr>
                <w:rFonts w:ascii="宋体" w:hAnsi="宋体"/>
              </w:rPr>
            </w:pPr>
          </w:p>
        </w:tc>
      </w:tr>
    </w:tbl>
    <w:p w:rsidR="00E147E5" w:rsidRPr="00E147E5" w:rsidRDefault="00E147E5" w:rsidP="00CA547C">
      <w:pPr>
        <w:pStyle w:val="a5"/>
        <w:numPr>
          <w:ilvl w:val="0"/>
          <w:numId w:val="12"/>
        </w:numPr>
        <w:ind w:firstLineChars="0"/>
        <w:jc w:val="center"/>
        <w:rPr>
          <w:rFonts w:ascii="宋体" w:hAnsi="宋体"/>
          <w:sz w:val="21"/>
          <w:szCs w:val="21"/>
        </w:rPr>
      </w:pPr>
      <w:r w:rsidRPr="00E147E5">
        <w:rPr>
          <w:rFonts w:ascii="宋体" w:hAnsi="宋体" w:hint="eastAsia"/>
          <w:sz w:val="21"/>
          <w:szCs w:val="21"/>
        </w:rPr>
        <w:t>协议处理功能测试用例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278"/>
        <w:gridCol w:w="1137"/>
        <w:gridCol w:w="2124"/>
        <w:gridCol w:w="2126"/>
        <w:gridCol w:w="1132"/>
        <w:gridCol w:w="704"/>
      </w:tblGrid>
      <w:tr w:rsidR="00E147E5" w:rsidRPr="00E147E5" w:rsidTr="001A18B8">
        <w:tc>
          <w:tcPr>
            <w:tcW w:w="1062" w:type="pct"/>
            <w:gridSpan w:val="2"/>
            <w:tcBorders>
              <w:bottom w:val="single" w:sz="6"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用例名称/标识</w:t>
            </w:r>
          </w:p>
        </w:tc>
        <w:tc>
          <w:tcPr>
            <w:tcW w:w="3938" w:type="pct"/>
            <w:gridSpan w:val="5"/>
            <w:tcBorders>
              <w:bottom w:val="single" w:sz="6" w:space="0" w:color="000000"/>
            </w:tcBorders>
            <w:shd w:val="clear" w:color="auto" w:fill="auto"/>
          </w:tcPr>
          <w:p w:rsidR="00E147E5" w:rsidRPr="00361F78" w:rsidRDefault="00E147E5" w:rsidP="005055F8">
            <w:pPr>
              <w:pStyle w:val="a9"/>
              <w:rPr>
                <w:rFonts w:ascii="宋体" w:hAnsi="宋体"/>
                <w:szCs w:val="21"/>
              </w:rPr>
            </w:pPr>
            <w:r w:rsidRPr="00361F78">
              <w:rPr>
                <w:rFonts w:ascii="宋体" w:hAnsi="宋体" w:hint="eastAsia"/>
                <w:szCs w:val="21"/>
              </w:rPr>
              <w:t>协议处理功能/ GN_YYKJ_CPP_XYCL</w:t>
            </w:r>
          </w:p>
        </w:tc>
      </w:tr>
      <w:tr w:rsidR="00E147E5" w:rsidRPr="00E147E5" w:rsidTr="001A18B8">
        <w:tc>
          <w:tcPr>
            <w:tcW w:w="1062" w:type="pct"/>
            <w:gridSpan w:val="2"/>
            <w:tcBorders>
              <w:top w:val="single" w:sz="6" w:space="0" w:color="000000"/>
              <w:bottom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E147E5" w:rsidRPr="00361F78" w:rsidRDefault="00E147E5" w:rsidP="005055F8">
            <w:pPr>
              <w:pStyle w:val="a9"/>
              <w:rPr>
                <w:rFonts w:ascii="宋体" w:hAnsi="宋体"/>
                <w:b/>
                <w:noProof/>
                <w:szCs w:val="21"/>
              </w:rPr>
            </w:pPr>
            <w:r w:rsidRPr="00361F78">
              <w:rPr>
                <w:rFonts w:ascii="宋体" w:hAnsi="宋体" w:hint="eastAsia"/>
                <w:b/>
                <w:noProof/>
                <w:szCs w:val="21"/>
              </w:rPr>
              <w:t>测试目的</w:t>
            </w:r>
            <w:r w:rsidR="00EE245A">
              <w:rPr>
                <w:rFonts w:ascii="宋体" w:hAnsi="宋体" w:hint="eastAsia"/>
                <w:b/>
                <w:noProof/>
                <w:szCs w:val="21"/>
              </w:rPr>
              <w:t>：</w:t>
            </w:r>
            <w:r w:rsidR="00B36BEA" w:rsidRPr="00361F78">
              <w:rPr>
                <w:rFonts w:ascii="宋体" w:hAnsi="宋体" w:hint="eastAsia"/>
                <w:b/>
                <w:szCs w:val="21"/>
              </w:rPr>
              <w:t xml:space="preserve"> </w:t>
            </w:r>
            <w:r w:rsidR="00B36BEA" w:rsidRPr="00361F78">
              <w:rPr>
                <w:rFonts w:ascii="宋体" w:hAnsi="宋体" w:hint="eastAsia"/>
                <w:szCs w:val="21"/>
              </w:rPr>
              <w:t>提供协议处理插件，支持对protobuf、xml、http等格式的数据协议进行处理</w:t>
            </w:r>
            <w:r w:rsidRPr="00361F78">
              <w:rPr>
                <w:rFonts w:ascii="宋体" w:hAnsi="宋体" w:hint="eastAsia"/>
                <w:szCs w:val="21"/>
              </w:rPr>
              <w:t>。</w:t>
            </w:r>
          </w:p>
          <w:p w:rsidR="00B36BEA" w:rsidRPr="00361F78" w:rsidRDefault="00E147E5" w:rsidP="005055F8">
            <w:pPr>
              <w:pStyle w:val="a9"/>
              <w:rPr>
                <w:rFonts w:ascii="宋体" w:hAnsi="宋体"/>
                <w:b/>
                <w:noProof/>
                <w:szCs w:val="21"/>
              </w:rPr>
            </w:pPr>
            <w:r w:rsidRPr="00361F78">
              <w:rPr>
                <w:rFonts w:ascii="宋体" w:hAnsi="宋体" w:hint="eastAsia"/>
                <w:b/>
                <w:noProof/>
                <w:szCs w:val="21"/>
              </w:rPr>
              <w:t>测试方法</w:t>
            </w:r>
            <w:r w:rsidR="00EE245A">
              <w:rPr>
                <w:rFonts w:ascii="宋体" w:hAnsi="宋体" w:hint="eastAsia"/>
                <w:b/>
                <w:noProof/>
                <w:szCs w:val="21"/>
              </w:rPr>
              <w:t>：</w:t>
            </w:r>
          </w:p>
          <w:p w:rsidR="00B36BEA" w:rsidRPr="00361F78" w:rsidRDefault="00B36BEA" w:rsidP="005055F8">
            <w:pPr>
              <w:pStyle w:val="a9"/>
              <w:rPr>
                <w:rFonts w:ascii="宋体" w:hAnsi="宋体"/>
                <w:szCs w:val="21"/>
              </w:rPr>
            </w:pPr>
            <w:r w:rsidRPr="00361F78">
              <w:rPr>
                <w:rFonts w:ascii="宋体" w:hAnsi="宋体" w:hint="eastAsia"/>
                <w:szCs w:val="21"/>
              </w:rPr>
              <w:t>1.用户软件模块可通过C++服务端应用框架提供的协议处理模块对protobuf格式的数据协议进行处理。</w:t>
            </w:r>
          </w:p>
          <w:p w:rsidR="00B36BEA" w:rsidRPr="00361F78" w:rsidRDefault="00B36BEA" w:rsidP="005055F8">
            <w:pPr>
              <w:pStyle w:val="a9"/>
              <w:rPr>
                <w:rFonts w:ascii="宋体" w:hAnsi="宋体"/>
                <w:szCs w:val="21"/>
              </w:rPr>
            </w:pPr>
            <w:r w:rsidRPr="00361F78">
              <w:rPr>
                <w:rFonts w:ascii="宋体" w:hAnsi="宋体" w:hint="eastAsia"/>
                <w:szCs w:val="21"/>
              </w:rPr>
              <w:t>2.用户软件模块可通过C++服务端应用框架提供的协议处理模块对xml格式的数据协议进行处理。</w:t>
            </w:r>
          </w:p>
          <w:p w:rsidR="00E147E5" w:rsidRPr="00361F78" w:rsidRDefault="00B36BEA" w:rsidP="005055F8">
            <w:pPr>
              <w:pStyle w:val="a9"/>
              <w:rPr>
                <w:rFonts w:ascii="宋体" w:hAnsi="宋体"/>
                <w:noProof/>
                <w:szCs w:val="21"/>
              </w:rPr>
            </w:pPr>
            <w:r w:rsidRPr="00361F78">
              <w:rPr>
                <w:rFonts w:ascii="宋体" w:hAnsi="宋体" w:hint="eastAsia"/>
                <w:szCs w:val="21"/>
              </w:rPr>
              <w:t>3.用户软件模块可通过C++服务端应用框架提供的协议处理模块对http格式的数据协议进行处理。</w:t>
            </w:r>
          </w:p>
          <w:p w:rsidR="00E147E5" w:rsidRPr="00361F78" w:rsidRDefault="00E147E5" w:rsidP="005055F8">
            <w:pPr>
              <w:pStyle w:val="a9"/>
              <w:rPr>
                <w:rFonts w:ascii="宋体" w:hAnsi="宋体"/>
                <w:noProof/>
                <w:szCs w:val="21"/>
              </w:rPr>
            </w:pPr>
            <w:r w:rsidRPr="00361F78">
              <w:rPr>
                <w:rFonts w:ascii="宋体" w:hAnsi="宋体" w:hint="eastAsia"/>
                <w:b/>
                <w:noProof/>
                <w:szCs w:val="21"/>
              </w:rPr>
              <w:t>合格判据</w:t>
            </w:r>
            <w:r w:rsidR="00EE245A">
              <w:rPr>
                <w:rFonts w:ascii="宋体" w:hAnsi="宋体" w:hint="eastAsia"/>
                <w:b/>
                <w:noProof/>
                <w:szCs w:val="21"/>
              </w:rPr>
              <w:t>：</w:t>
            </w:r>
            <w:r w:rsidRPr="00361F78">
              <w:rPr>
                <w:rFonts w:ascii="宋体" w:hAnsi="宋体" w:hint="eastAsia"/>
                <w:noProof/>
                <w:color w:val="FF0000"/>
                <w:szCs w:val="21"/>
              </w:rPr>
              <w:t xml:space="preserve"> </w:t>
            </w:r>
            <w:r w:rsidR="00B36BEA" w:rsidRPr="00361F78">
              <w:rPr>
                <w:rFonts w:ascii="宋体" w:hAnsi="宋体" w:hint="eastAsia"/>
                <w:szCs w:val="21"/>
              </w:rPr>
              <w:t>客户程序可以正常调用协议处理插件的API接口，成功对protobuf、xml、http等格式的数据协议进行处理</w:t>
            </w:r>
            <w:r w:rsidRPr="00361F78">
              <w:rPr>
                <w:rFonts w:ascii="宋体" w:hAnsi="宋体" w:hint="eastAsia"/>
                <w:noProof/>
                <w:szCs w:val="21"/>
              </w:rPr>
              <w:t>。</w:t>
            </w:r>
          </w:p>
        </w:tc>
      </w:tr>
      <w:tr w:rsidR="00E147E5" w:rsidRPr="00E147E5" w:rsidTr="001A18B8">
        <w:tc>
          <w:tcPr>
            <w:tcW w:w="366"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步骤</w:t>
            </w:r>
          </w:p>
        </w:tc>
        <w:tc>
          <w:tcPr>
            <w:tcW w:w="696"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前提和约束</w:t>
            </w:r>
          </w:p>
        </w:tc>
        <w:tc>
          <w:tcPr>
            <w:tcW w:w="620"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输入</w:t>
            </w:r>
          </w:p>
        </w:tc>
        <w:tc>
          <w:tcPr>
            <w:tcW w:w="1158"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目的和动作</w:t>
            </w:r>
          </w:p>
        </w:tc>
        <w:tc>
          <w:tcPr>
            <w:tcW w:w="1159"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预期结果</w:t>
            </w:r>
          </w:p>
        </w:tc>
        <w:tc>
          <w:tcPr>
            <w:tcW w:w="617"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评估准则</w:t>
            </w:r>
          </w:p>
        </w:tc>
        <w:tc>
          <w:tcPr>
            <w:tcW w:w="384"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备注</w:t>
            </w:r>
          </w:p>
        </w:tc>
      </w:tr>
      <w:tr w:rsidR="001C48C8" w:rsidRPr="00B36BEA" w:rsidTr="001A18B8">
        <w:tc>
          <w:tcPr>
            <w:tcW w:w="366" w:type="pct"/>
            <w:shd w:val="clear" w:color="auto" w:fill="auto"/>
          </w:tcPr>
          <w:p w:rsidR="001C48C8" w:rsidRPr="00B36BEA" w:rsidRDefault="001C48C8" w:rsidP="005055F8">
            <w:pPr>
              <w:jc w:val="center"/>
              <w:rPr>
                <w:rFonts w:ascii="宋体" w:hAnsi="宋体"/>
              </w:rPr>
            </w:pPr>
            <w:r w:rsidRPr="00B36BEA">
              <w:rPr>
                <w:rFonts w:ascii="宋体" w:hAnsi="宋体"/>
              </w:rPr>
              <w:lastRenderedPageBreak/>
              <w:t>步骤 1</w:t>
            </w:r>
          </w:p>
        </w:tc>
        <w:tc>
          <w:tcPr>
            <w:tcW w:w="696" w:type="pct"/>
            <w:shd w:val="clear" w:color="auto" w:fill="auto"/>
          </w:tcPr>
          <w:p w:rsidR="001C48C8" w:rsidRPr="00B36BEA" w:rsidRDefault="001C48C8" w:rsidP="005055F8">
            <w:pPr>
              <w:rPr>
                <w:rFonts w:ascii="宋体" w:hAnsi="宋体"/>
              </w:rPr>
            </w:pPr>
            <w:r>
              <w:rPr>
                <w:rFonts w:ascii="宋体" w:hAnsi="宋体" w:hint="eastAsia"/>
              </w:rPr>
              <w:t>1.</w:t>
            </w:r>
            <w:r>
              <w:rPr>
                <w:rFonts w:ascii="宋体" w:hAnsi="宋体"/>
              </w:rPr>
              <w:t>软件仓库</w:t>
            </w:r>
            <w:r>
              <w:rPr>
                <w:rFonts w:ascii="宋体" w:hAnsi="宋体" w:hint="eastAsia"/>
              </w:rPr>
              <w:t>已经就绪。</w:t>
            </w:r>
          </w:p>
          <w:p w:rsidR="001C48C8" w:rsidRPr="00B36BEA" w:rsidRDefault="001C48C8" w:rsidP="005055F8">
            <w:pPr>
              <w:rPr>
                <w:rFonts w:ascii="宋体" w:hAnsi="宋体"/>
              </w:rPr>
            </w:pPr>
            <w:r>
              <w:rPr>
                <w:rFonts w:ascii="宋体" w:hAnsi="宋体" w:hint="eastAsia"/>
              </w:rPr>
              <w:t>2.应用沙箱工具已正常运行。</w:t>
            </w:r>
          </w:p>
        </w:tc>
        <w:tc>
          <w:tcPr>
            <w:tcW w:w="620" w:type="pct"/>
            <w:shd w:val="clear" w:color="auto" w:fill="auto"/>
          </w:tcPr>
          <w:p w:rsidR="001C48C8" w:rsidRPr="00B36BEA" w:rsidRDefault="001C48C8" w:rsidP="005055F8">
            <w:pPr>
              <w:rPr>
                <w:rFonts w:ascii="宋体" w:hAnsi="宋体"/>
              </w:rPr>
            </w:pPr>
            <w:r w:rsidRPr="00B36BEA">
              <w:rPr>
                <w:rFonts w:ascii="宋体" w:hAnsi="宋体" w:hint="eastAsia"/>
              </w:rPr>
              <w:t>应用沙箱命令行命令pull，images，start。</w:t>
            </w:r>
          </w:p>
        </w:tc>
        <w:tc>
          <w:tcPr>
            <w:tcW w:w="1158" w:type="pct"/>
            <w:shd w:val="clear" w:color="auto" w:fill="auto"/>
          </w:tcPr>
          <w:p w:rsidR="001C48C8" w:rsidRPr="00B36BEA" w:rsidRDefault="001C48C8" w:rsidP="005055F8">
            <w:pPr>
              <w:rPr>
                <w:rFonts w:ascii="宋体" w:hAnsi="宋体"/>
              </w:rPr>
            </w:pPr>
            <w:r w:rsidRPr="00B36BEA">
              <w:rPr>
                <w:rFonts w:ascii="宋体" w:hAnsi="宋体" w:hint="eastAsia"/>
              </w:rPr>
              <w:t>通过应用沙箱命令（sandboxCli）拉取</w:t>
            </w:r>
            <w:r>
              <w:rPr>
                <w:rFonts w:ascii="宋体" w:hAnsi="宋体" w:hint="eastAsia"/>
              </w:rPr>
              <w:t>、</w:t>
            </w:r>
            <w:r w:rsidRPr="00B36BEA">
              <w:rPr>
                <w:rFonts w:ascii="宋体" w:hAnsi="宋体" w:hint="eastAsia"/>
              </w:rPr>
              <w:t>查看</w:t>
            </w:r>
            <w:r>
              <w:rPr>
                <w:rFonts w:ascii="宋体" w:hAnsi="宋体" w:hint="eastAsia"/>
              </w:rPr>
              <w:t>和</w:t>
            </w:r>
            <w:r w:rsidRPr="00B36BEA">
              <w:rPr>
                <w:rFonts w:ascii="宋体" w:hAnsi="宋体" w:hint="eastAsia"/>
              </w:rPr>
              <w:t>启动C++服务端应用框架镜像。</w:t>
            </w:r>
          </w:p>
        </w:tc>
        <w:tc>
          <w:tcPr>
            <w:tcW w:w="1159" w:type="pct"/>
            <w:shd w:val="clear" w:color="auto" w:fill="auto"/>
          </w:tcPr>
          <w:p w:rsidR="001C48C8" w:rsidRPr="00B36BEA" w:rsidRDefault="001C48C8" w:rsidP="005055F8">
            <w:pPr>
              <w:rPr>
                <w:rFonts w:ascii="宋体" w:hAnsi="宋体"/>
              </w:rPr>
            </w:pPr>
            <w:r w:rsidRPr="00B36BEA">
              <w:rPr>
                <w:rFonts w:ascii="宋体" w:hAnsi="宋体" w:hint="eastAsia"/>
              </w:rPr>
              <w:t>成功拉取C++服务端应用框架镜像到本地；可通过沙箱命令查看本地镜像；启动本地C++服务端应用框架成功。</w:t>
            </w:r>
          </w:p>
        </w:tc>
        <w:tc>
          <w:tcPr>
            <w:tcW w:w="617" w:type="pct"/>
            <w:shd w:val="clear" w:color="auto" w:fill="auto"/>
          </w:tcPr>
          <w:p w:rsidR="001C48C8" w:rsidRPr="00B36BEA" w:rsidRDefault="00731D95" w:rsidP="005055F8">
            <w:pPr>
              <w:jc w:val="center"/>
              <w:rPr>
                <w:rFonts w:ascii="宋体" w:hAnsi="宋体"/>
              </w:rPr>
            </w:pPr>
            <w:r>
              <w:rPr>
                <w:rFonts w:ascii="宋体" w:hAnsi="宋体" w:hint="eastAsia"/>
              </w:rPr>
              <w:t>与预期结果一致</w:t>
            </w:r>
          </w:p>
        </w:tc>
        <w:tc>
          <w:tcPr>
            <w:tcW w:w="384" w:type="pct"/>
            <w:shd w:val="clear" w:color="auto" w:fill="auto"/>
          </w:tcPr>
          <w:p w:rsidR="001C48C8" w:rsidRPr="00B36BEA" w:rsidRDefault="001C48C8" w:rsidP="005055F8">
            <w:pPr>
              <w:jc w:val="center"/>
              <w:rPr>
                <w:rFonts w:ascii="宋体" w:hAnsi="宋体"/>
              </w:rPr>
            </w:pPr>
            <w:r w:rsidRPr="00B36BEA">
              <w:rPr>
                <w:rFonts w:ascii="宋体" w:hAnsi="宋体" w:hint="eastAsia"/>
              </w:rPr>
              <w:t>-</w:t>
            </w:r>
          </w:p>
        </w:tc>
      </w:tr>
      <w:tr w:rsidR="001C48C8" w:rsidRPr="00B36BEA" w:rsidTr="001A18B8">
        <w:tc>
          <w:tcPr>
            <w:tcW w:w="366" w:type="pct"/>
            <w:shd w:val="clear" w:color="auto" w:fill="auto"/>
          </w:tcPr>
          <w:p w:rsidR="001C48C8" w:rsidRPr="00B36BEA" w:rsidRDefault="001C48C8" w:rsidP="005055F8">
            <w:pPr>
              <w:jc w:val="center"/>
              <w:rPr>
                <w:rFonts w:ascii="宋体" w:hAnsi="宋体"/>
              </w:rPr>
            </w:pPr>
            <w:r w:rsidRPr="00B36BEA">
              <w:rPr>
                <w:rFonts w:ascii="宋体" w:hAnsi="宋体"/>
              </w:rPr>
              <w:t>步骤 2</w:t>
            </w:r>
          </w:p>
        </w:tc>
        <w:tc>
          <w:tcPr>
            <w:tcW w:w="696" w:type="pct"/>
            <w:shd w:val="clear" w:color="auto" w:fill="auto"/>
          </w:tcPr>
          <w:p w:rsidR="001C48C8" w:rsidRPr="00B36BEA" w:rsidRDefault="001C48C8" w:rsidP="005055F8">
            <w:pPr>
              <w:rPr>
                <w:rFonts w:ascii="宋体" w:hAnsi="宋体"/>
              </w:rPr>
            </w:pPr>
            <w:r w:rsidRPr="00B36BEA">
              <w:rPr>
                <w:rFonts w:ascii="宋体" w:hAnsi="宋体" w:hint="eastAsia"/>
              </w:rPr>
              <w:t>启动本地C++服务端应用框架成功。</w:t>
            </w:r>
          </w:p>
        </w:tc>
        <w:tc>
          <w:tcPr>
            <w:tcW w:w="620" w:type="pct"/>
            <w:shd w:val="clear" w:color="auto" w:fill="auto"/>
          </w:tcPr>
          <w:p w:rsidR="001C48C8" w:rsidRPr="00B36BEA" w:rsidRDefault="001C48C8" w:rsidP="005055F8">
            <w:pPr>
              <w:rPr>
                <w:rFonts w:ascii="宋体" w:hAnsi="宋体"/>
              </w:rPr>
            </w:pPr>
            <w:r w:rsidRPr="00B36BEA">
              <w:rPr>
                <w:rFonts w:ascii="宋体" w:hAnsi="宋体" w:hint="eastAsia"/>
              </w:rPr>
              <w:t>应用沙箱命令行命令start，cp。</w:t>
            </w:r>
          </w:p>
        </w:tc>
        <w:tc>
          <w:tcPr>
            <w:tcW w:w="1158" w:type="pct"/>
            <w:shd w:val="clear" w:color="auto" w:fill="auto"/>
          </w:tcPr>
          <w:p w:rsidR="001C48C8" w:rsidRPr="00B36BEA" w:rsidRDefault="001C48C8" w:rsidP="005055F8">
            <w:pPr>
              <w:rPr>
                <w:rFonts w:ascii="宋体" w:hAnsi="宋体"/>
              </w:rPr>
            </w:pPr>
            <w:r w:rsidRPr="00B36BEA">
              <w:rPr>
                <w:rFonts w:ascii="宋体" w:hAnsi="宋体" w:hint="eastAsia"/>
              </w:rPr>
              <w:t>通过tty模式进入C++服务端应用框架镜像，</w:t>
            </w:r>
            <w:r>
              <w:rPr>
                <w:rFonts w:ascii="宋体" w:hAnsi="宋体" w:hint="eastAsia"/>
              </w:rPr>
              <w:t>拷贝</w:t>
            </w:r>
            <w:r w:rsidRPr="00B36BEA">
              <w:rPr>
                <w:rFonts w:ascii="宋体" w:hAnsi="宋体" w:hint="eastAsia"/>
              </w:rPr>
              <w:t>应用模块插件目录</w:t>
            </w:r>
            <w:r>
              <w:rPr>
                <w:rFonts w:ascii="宋体" w:hAnsi="宋体" w:hint="eastAsia"/>
              </w:rPr>
              <w:t>，</w:t>
            </w:r>
            <w:r w:rsidRPr="00B36BEA">
              <w:rPr>
                <w:rFonts w:ascii="宋体" w:hAnsi="宋体" w:hint="eastAsia"/>
              </w:rPr>
              <w:t>并生成启动应用相关目录。</w:t>
            </w:r>
          </w:p>
        </w:tc>
        <w:tc>
          <w:tcPr>
            <w:tcW w:w="1159" w:type="pct"/>
            <w:shd w:val="clear" w:color="auto" w:fill="auto"/>
          </w:tcPr>
          <w:p w:rsidR="001C48C8" w:rsidRPr="00B36BEA" w:rsidRDefault="001C48C8" w:rsidP="005055F8">
            <w:pPr>
              <w:rPr>
                <w:rFonts w:ascii="宋体" w:hAnsi="宋体"/>
              </w:rPr>
            </w:pPr>
            <w:r w:rsidRPr="00B36BEA">
              <w:rPr>
                <w:rFonts w:ascii="宋体" w:hAnsi="宋体" w:hint="eastAsia"/>
              </w:rPr>
              <w:t>成功进入C++服务端应用框架容器中，在应用框架目录下成功生成启动应用相关目录。</w:t>
            </w:r>
          </w:p>
        </w:tc>
        <w:tc>
          <w:tcPr>
            <w:tcW w:w="617" w:type="pct"/>
            <w:shd w:val="clear" w:color="auto" w:fill="auto"/>
          </w:tcPr>
          <w:p w:rsidR="001C48C8" w:rsidRPr="00B36BEA" w:rsidRDefault="00731D95" w:rsidP="005055F8">
            <w:pPr>
              <w:jc w:val="center"/>
              <w:rPr>
                <w:rFonts w:ascii="宋体" w:hAnsi="宋体"/>
              </w:rPr>
            </w:pPr>
            <w:r>
              <w:rPr>
                <w:rFonts w:ascii="宋体" w:hAnsi="宋体" w:hint="eastAsia"/>
              </w:rPr>
              <w:t>与预期结果一致</w:t>
            </w:r>
          </w:p>
        </w:tc>
        <w:tc>
          <w:tcPr>
            <w:tcW w:w="384" w:type="pct"/>
            <w:shd w:val="clear" w:color="auto" w:fill="auto"/>
          </w:tcPr>
          <w:p w:rsidR="001C48C8" w:rsidRPr="00B36BEA" w:rsidRDefault="001C48C8" w:rsidP="005055F8">
            <w:pPr>
              <w:jc w:val="center"/>
              <w:rPr>
                <w:rFonts w:ascii="宋体" w:hAnsi="宋体"/>
              </w:rPr>
            </w:pPr>
            <w:r w:rsidRPr="00B36BEA">
              <w:rPr>
                <w:rFonts w:ascii="宋体" w:hAnsi="宋体" w:hint="eastAsia"/>
              </w:rPr>
              <w:t>-</w:t>
            </w:r>
          </w:p>
        </w:tc>
      </w:tr>
      <w:tr w:rsidR="001C48C8" w:rsidRPr="00B36BEA" w:rsidTr="001A18B8">
        <w:tc>
          <w:tcPr>
            <w:tcW w:w="366" w:type="pct"/>
            <w:shd w:val="clear" w:color="auto" w:fill="auto"/>
          </w:tcPr>
          <w:p w:rsidR="001C48C8" w:rsidRPr="00B36BEA" w:rsidRDefault="001C48C8" w:rsidP="005055F8">
            <w:pPr>
              <w:jc w:val="center"/>
              <w:rPr>
                <w:rFonts w:ascii="宋体" w:hAnsi="宋体"/>
              </w:rPr>
            </w:pPr>
            <w:r w:rsidRPr="00B36BEA">
              <w:rPr>
                <w:rFonts w:ascii="宋体" w:hAnsi="宋体"/>
              </w:rPr>
              <w:t>步骤 3</w:t>
            </w:r>
          </w:p>
        </w:tc>
        <w:tc>
          <w:tcPr>
            <w:tcW w:w="696" w:type="pct"/>
            <w:shd w:val="clear" w:color="auto" w:fill="auto"/>
          </w:tcPr>
          <w:p w:rsidR="001C48C8" w:rsidRPr="00B36BEA" w:rsidRDefault="001C48C8" w:rsidP="005055F8">
            <w:pPr>
              <w:rPr>
                <w:rFonts w:ascii="宋体" w:hAnsi="宋体"/>
              </w:rPr>
            </w:pPr>
            <w:r w:rsidRPr="00B36BEA">
              <w:rPr>
                <w:rFonts w:ascii="宋体" w:hAnsi="宋体" w:hint="eastAsia"/>
              </w:rPr>
              <w:t>在应用框架目录下成功生成启动应用相关目录。</w:t>
            </w:r>
          </w:p>
        </w:tc>
        <w:tc>
          <w:tcPr>
            <w:tcW w:w="620" w:type="pct"/>
            <w:shd w:val="clear" w:color="auto" w:fill="auto"/>
          </w:tcPr>
          <w:p w:rsidR="001C48C8" w:rsidRPr="00B36BEA" w:rsidRDefault="001C48C8" w:rsidP="005055F8">
            <w:pPr>
              <w:rPr>
                <w:rFonts w:ascii="宋体" w:hAnsi="宋体"/>
              </w:rPr>
            </w:pPr>
            <w:r w:rsidRPr="00B36BEA">
              <w:rPr>
                <w:rFonts w:ascii="宋体" w:hAnsi="宋体" w:hint="eastAsia"/>
              </w:rPr>
              <w:t>进入相关目录，启动用户程序。</w:t>
            </w:r>
          </w:p>
        </w:tc>
        <w:tc>
          <w:tcPr>
            <w:tcW w:w="1158" w:type="pct"/>
            <w:shd w:val="clear" w:color="auto" w:fill="auto"/>
          </w:tcPr>
          <w:p w:rsidR="001C48C8" w:rsidRPr="00B36BEA" w:rsidRDefault="001C48C8" w:rsidP="005055F8">
            <w:pPr>
              <w:rPr>
                <w:rFonts w:ascii="宋体" w:hAnsi="宋体"/>
              </w:rPr>
            </w:pPr>
            <w:r w:rsidRPr="00B36BEA">
              <w:rPr>
                <w:rFonts w:ascii="宋体" w:hAnsi="宋体" w:hint="eastAsia"/>
              </w:rPr>
              <w:t>C++服务端应用框架</w:t>
            </w:r>
            <w:r>
              <w:rPr>
                <w:rFonts w:ascii="宋体" w:hAnsi="宋体" w:hint="eastAsia"/>
              </w:rPr>
              <w:t>启动</w:t>
            </w:r>
            <w:r w:rsidRPr="00B36BEA">
              <w:rPr>
                <w:rFonts w:ascii="宋体" w:hAnsi="宋体" w:hint="eastAsia"/>
              </w:rPr>
              <w:t>，</w:t>
            </w:r>
            <w:r>
              <w:rPr>
                <w:rFonts w:ascii="宋体" w:hAnsi="宋体" w:hint="eastAsia"/>
              </w:rPr>
              <w:t>已成功加载</w:t>
            </w:r>
            <w:r w:rsidRPr="00B36BEA">
              <w:rPr>
                <w:rFonts w:ascii="宋体" w:hAnsi="宋体" w:hint="eastAsia"/>
              </w:rPr>
              <w:t>C++应用插件。</w:t>
            </w:r>
          </w:p>
        </w:tc>
        <w:tc>
          <w:tcPr>
            <w:tcW w:w="1159" w:type="pct"/>
            <w:shd w:val="clear" w:color="auto" w:fill="auto"/>
          </w:tcPr>
          <w:p w:rsidR="001C48C8" w:rsidRPr="00B36BEA" w:rsidRDefault="001C48C8" w:rsidP="005055F8">
            <w:pPr>
              <w:rPr>
                <w:rFonts w:ascii="宋体" w:hAnsi="宋体"/>
              </w:rPr>
            </w:pPr>
            <w:r w:rsidRPr="00B36BEA">
              <w:rPr>
                <w:rFonts w:ascii="宋体" w:hAnsi="宋体" w:hint="eastAsia"/>
              </w:rPr>
              <w:t>可通过相关日志查看</w:t>
            </w:r>
            <w:r>
              <w:rPr>
                <w:rFonts w:ascii="宋体" w:hAnsi="宋体" w:hint="eastAsia"/>
              </w:rPr>
              <w:t>到</w:t>
            </w:r>
            <w:r w:rsidRPr="00B36BEA">
              <w:rPr>
                <w:rFonts w:ascii="宋体" w:hAnsi="宋体" w:hint="eastAsia"/>
              </w:rPr>
              <w:t>C++服务端应用框架</w:t>
            </w:r>
            <w:r>
              <w:rPr>
                <w:rFonts w:ascii="宋体" w:hAnsi="宋体" w:hint="eastAsia"/>
              </w:rPr>
              <w:t>已</w:t>
            </w:r>
            <w:r w:rsidRPr="00B36BEA">
              <w:rPr>
                <w:rFonts w:ascii="宋体" w:hAnsi="宋体" w:hint="eastAsia"/>
              </w:rPr>
              <w:t>成功加载用户应用插件。</w:t>
            </w:r>
          </w:p>
        </w:tc>
        <w:tc>
          <w:tcPr>
            <w:tcW w:w="617" w:type="pct"/>
            <w:shd w:val="clear" w:color="auto" w:fill="auto"/>
          </w:tcPr>
          <w:p w:rsidR="001C48C8" w:rsidRPr="00B36BEA" w:rsidRDefault="00731D95" w:rsidP="005055F8">
            <w:pPr>
              <w:jc w:val="center"/>
              <w:rPr>
                <w:rFonts w:ascii="宋体" w:hAnsi="宋体"/>
              </w:rPr>
            </w:pPr>
            <w:r>
              <w:rPr>
                <w:rFonts w:ascii="宋体" w:hAnsi="宋体" w:hint="eastAsia"/>
              </w:rPr>
              <w:t>与预期结果一致</w:t>
            </w:r>
          </w:p>
        </w:tc>
        <w:tc>
          <w:tcPr>
            <w:tcW w:w="384" w:type="pct"/>
            <w:shd w:val="clear" w:color="auto" w:fill="auto"/>
          </w:tcPr>
          <w:p w:rsidR="001C48C8" w:rsidRPr="00B36BEA" w:rsidRDefault="001C48C8" w:rsidP="005055F8">
            <w:pPr>
              <w:jc w:val="center"/>
              <w:rPr>
                <w:rFonts w:ascii="宋体" w:hAnsi="宋体"/>
              </w:rPr>
            </w:pPr>
            <w:r w:rsidRPr="00B36BEA">
              <w:rPr>
                <w:rFonts w:ascii="宋体" w:hAnsi="宋体" w:hint="eastAsia"/>
              </w:rPr>
              <w:t>-</w:t>
            </w:r>
          </w:p>
        </w:tc>
      </w:tr>
      <w:tr w:rsidR="00B36BEA" w:rsidRPr="00E147E5" w:rsidTr="001A18B8">
        <w:tc>
          <w:tcPr>
            <w:tcW w:w="366" w:type="pct"/>
            <w:shd w:val="clear" w:color="auto" w:fill="auto"/>
          </w:tcPr>
          <w:p w:rsidR="00B36BEA" w:rsidRPr="00361F78" w:rsidRDefault="00B36BEA" w:rsidP="005055F8">
            <w:pPr>
              <w:jc w:val="center"/>
              <w:rPr>
                <w:rFonts w:ascii="宋体" w:hAnsi="宋体"/>
                <w:szCs w:val="21"/>
              </w:rPr>
            </w:pPr>
            <w:r w:rsidRPr="00361F78">
              <w:rPr>
                <w:rFonts w:ascii="宋体" w:hAnsi="宋体"/>
                <w:szCs w:val="21"/>
              </w:rPr>
              <w:t>步骤 4</w:t>
            </w:r>
          </w:p>
        </w:tc>
        <w:tc>
          <w:tcPr>
            <w:tcW w:w="696" w:type="pct"/>
            <w:shd w:val="clear" w:color="auto" w:fill="auto"/>
          </w:tcPr>
          <w:p w:rsidR="00B36BEA" w:rsidRPr="00361F78" w:rsidRDefault="001B3F25" w:rsidP="005055F8">
            <w:pPr>
              <w:rPr>
                <w:rFonts w:ascii="宋体" w:hAnsi="宋体"/>
                <w:szCs w:val="21"/>
              </w:rPr>
            </w:pPr>
            <w:r w:rsidRPr="00B36BEA">
              <w:rPr>
                <w:rFonts w:ascii="宋体" w:hAnsi="宋体" w:hint="eastAsia"/>
              </w:rPr>
              <w:t>C++服务端应用</w:t>
            </w:r>
            <w:r>
              <w:rPr>
                <w:rFonts w:ascii="宋体" w:hAnsi="宋体" w:hint="eastAsia"/>
              </w:rPr>
              <w:t>启动 ，</w:t>
            </w:r>
            <w:r w:rsidR="00B36BEA" w:rsidRPr="00361F78">
              <w:rPr>
                <w:rFonts w:ascii="宋体" w:hAnsi="宋体"/>
                <w:szCs w:val="21"/>
              </w:rPr>
              <w:t>protobuf格式文件</w:t>
            </w:r>
            <w:r w:rsidR="001C48C8">
              <w:rPr>
                <w:rFonts w:ascii="宋体" w:hAnsi="宋体" w:hint="eastAsia"/>
                <w:szCs w:val="21"/>
              </w:rPr>
              <w:t>准备好</w:t>
            </w:r>
            <w:r w:rsidR="00B36BEA" w:rsidRPr="00361F78">
              <w:rPr>
                <w:rFonts w:ascii="宋体" w:hAnsi="宋体" w:hint="eastAsia"/>
                <w:szCs w:val="21"/>
              </w:rPr>
              <w:t>。</w:t>
            </w:r>
          </w:p>
        </w:tc>
        <w:tc>
          <w:tcPr>
            <w:tcW w:w="620" w:type="pct"/>
            <w:shd w:val="clear" w:color="auto" w:fill="auto"/>
          </w:tcPr>
          <w:p w:rsidR="00B36BEA" w:rsidRPr="00361F78" w:rsidRDefault="00B36BEA" w:rsidP="005055F8">
            <w:pPr>
              <w:rPr>
                <w:rFonts w:ascii="宋体" w:hAnsi="宋体"/>
                <w:szCs w:val="21"/>
              </w:rPr>
            </w:pPr>
            <w:r w:rsidRPr="00361F78">
              <w:rPr>
                <w:rFonts w:ascii="宋体" w:hAnsi="宋体"/>
                <w:szCs w:val="21"/>
              </w:rPr>
              <w:t>protobuf格式文件</w:t>
            </w:r>
            <w:r w:rsidRPr="00361F78">
              <w:rPr>
                <w:rFonts w:ascii="宋体" w:hAnsi="宋体" w:hint="eastAsia"/>
                <w:szCs w:val="21"/>
              </w:rPr>
              <w:t>。</w:t>
            </w:r>
          </w:p>
        </w:tc>
        <w:tc>
          <w:tcPr>
            <w:tcW w:w="1158" w:type="pct"/>
            <w:shd w:val="clear" w:color="auto" w:fill="auto"/>
          </w:tcPr>
          <w:p w:rsidR="00B36BEA" w:rsidRPr="00361F78" w:rsidRDefault="00B36BEA" w:rsidP="005055F8">
            <w:pPr>
              <w:rPr>
                <w:rFonts w:ascii="宋体" w:hAnsi="宋体"/>
                <w:szCs w:val="21"/>
              </w:rPr>
            </w:pPr>
            <w:r w:rsidRPr="00361F78">
              <w:rPr>
                <w:rFonts w:ascii="宋体" w:hAnsi="宋体"/>
                <w:szCs w:val="21"/>
              </w:rPr>
              <w:t>用户软件通过协议处理插件加载protobuf格式文件</w:t>
            </w:r>
            <w:r w:rsidRPr="00361F78">
              <w:rPr>
                <w:rFonts w:ascii="宋体" w:hAnsi="宋体" w:hint="eastAsia"/>
                <w:szCs w:val="21"/>
              </w:rPr>
              <w:t>，</w:t>
            </w:r>
            <w:r w:rsidRPr="00361F78">
              <w:rPr>
                <w:rFonts w:ascii="宋体" w:hAnsi="宋体"/>
                <w:szCs w:val="21"/>
              </w:rPr>
              <w:t>并对protobuf格式文件进行增删查改等操作</w:t>
            </w:r>
            <w:r w:rsidRPr="00361F78">
              <w:rPr>
                <w:rFonts w:ascii="宋体" w:hAnsi="宋体" w:hint="eastAsia"/>
                <w:szCs w:val="21"/>
              </w:rPr>
              <w:t>。</w:t>
            </w:r>
          </w:p>
        </w:tc>
        <w:tc>
          <w:tcPr>
            <w:tcW w:w="1159" w:type="pct"/>
            <w:shd w:val="clear" w:color="auto" w:fill="auto"/>
          </w:tcPr>
          <w:p w:rsidR="00B36BEA" w:rsidRPr="00361F78" w:rsidRDefault="00B36BEA" w:rsidP="005055F8">
            <w:pPr>
              <w:rPr>
                <w:rFonts w:ascii="宋体" w:hAnsi="宋体"/>
                <w:szCs w:val="21"/>
              </w:rPr>
            </w:pPr>
            <w:r w:rsidRPr="00361F78">
              <w:rPr>
                <w:rFonts w:ascii="宋体" w:hAnsi="宋体"/>
                <w:szCs w:val="21"/>
              </w:rPr>
              <w:t>成功加载protobuf格式文件</w:t>
            </w:r>
            <w:r w:rsidRPr="00361F78">
              <w:rPr>
                <w:rFonts w:ascii="宋体" w:hAnsi="宋体" w:hint="eastAsia"/>
                <w:szCs w:val="21"/>
              </w:rPr>
              <w:t>，</w:t>
            </w:r>
            <w:r w:rsidRPr="00361F78">
              <w:rPr>
                <w:rFonts w:ascii="宋体" w:hAnsi="宋体"/>
                <w:szCs w:val="21"/>
              </w:rPr>
              <w:t>并对其进行相关操作成功</w:t>
            </w:r>
            <w:r w:rsidRPr="00361F78">
              <w:rPr>
                <w:rFonts w:ascii="宋体" w:hAnsi="宋体" w:hint="eastAsia"/>
                <w:szCs w:val="21"/>
              </w:rPr>
              <w:t>。</w:t>
            </w:r>
          </w:p>
        </w:tc>
        <w:tc>
          <w:tcPr>
            <w:tcW w:w="617" w:type="pct"/>
            <w:shd w:val="clear" w:color="auto" w:fill="auto"/>
          </w:tcPr>
          <w:p w:rsidR="00B36BEA" w:rsidRPr="00361F78" w:rsidRDefault="00731D95" w:rsidP="005055F8">
            <w:pPr>
              <w:jc w:val="center"/>
              <w:rPr>
                <w:rFonts w:ascii="宋体" w:hAnsi="宋体"/>
                <w:szCs w:val="21"/>
              </w:rPr>
            </w:pPr>
            <w:r>
              <w:rPr>
                <w:rFonts w:ascii="宋体" w:hAnsi="宋体" w:hint="eastAsia"/>
                <w:szCs w:val="21"/>
              </w:rPr>
              <w:t>与预期结果一致</w:t>
            </w:r>
          </w:p>
        </w:tc>
        <w:tc>
          <w:tcPr>
            <w:tcW w:w="384" w:type="pct"/>
            <w:shd w:val="clear" w:color="auto" w:fill="auto"/>
          </w:tcPr>
          <w:p w:rsidR="00B36BEA" w:rsidRPr="00361F78" w:rsidRDefault="00B36BEA" w:rsidP="005055F8">
            <w:pPr>
              <w:jc w:val="center"/>
              <w:rPr>
                <w:rFonts w:ascii="宋体" w:hAnsi="宋体"/>
                <w:szCs w:val="21"/>
              </w:rPr>
            </w:pPr>
            <w:r w:rsidRPr="00361F78">
              <w:rPr>
                <w:rFonts w:ascii="宋体" w:hAnsi="宋体" w:hint="eastAsia"/>
                <w:szCs w:val="21"/>
              </w:rPr>
              <w:t>-</w:t>
            </w:r>
          </w:p>
        </w:tc>
      </w:tr>
      <w:tr w:rsidR="00B36BEA" w:rsidRPr="00E147E5" w:rsidTr="001A18B8">
        <w:tc>
          <w:tcPr>
            <w:tcW w:w="366" w:type="pct"/>
            <w:shd w:val="clear" w:color="auto" w:fill="auto"/>
          </w:tcPr>
          <w:p w:rsidR="00B36BEA" w:rsidRPr="00361F78" w:rsidRDefault="00B36BEA" w:rsidP="005055F8">
            <w:pPr>
              <w:jc w:val="center"/>
              <w:rPr>
                <w:rFonts w:ascii="宋体" w:hAnsi="宋体"/>
                <w:szCs w:val="21"/>
              </w:rPr>
            </w:pPr>
            <w:r w:rsidRPr="00361F78">
              <w:rPr>
                <w:rFonts w:ascii="宋体" w:hAnsi="宋体"/>
                <w:szCs w:val="21"/>
              </w:rPr>
              <w:t>步骤5</w:t>
            </w:r>
          </w:p>
        </w:tc>
        <w:tc>
          <w:tcPr>
            <w:tcW w:w="696" w:type="pct"/>
            <w:shd w:val="clear" w:color="auto" w:fill="auto"/>
          </w:tcPr>
          <w:p w:rsidR="00B36BEA" w:rsidRPr="00361F78" w:rsidRDefault="001B3F25" w:rsidP="005055F8">
            <w:pPr>
              <w:rPr>
                <w:rFonts w:ascii="宋体" w:hAnsi="宋体"/>
                <w:szCs w:val="21"/>
              </w:rPr>
            </w:pPr>
            <w:r w:rsidRPr="00B36BEA">
              <w:rPr>
                <w:rFonts w:ascii="宋体" w:hAnsi="宋体" w:hint="eastAsia"/>
              </w:rPr>
              <w:t>C++服务端应用</w:t>
            </w:r>
            <w:r>
              <w:rPr>
                <w:rFonts w:ascii="宋体" w:hAnsi="宋体" w:hint="eastAsia"/>
              </w:rPr>
              <w:t>启动 ，</w:t>
            </w:r>
            <w:r w:rsidR="00B36BEA" w:rsidRPr="00361F78">
              <w:rPr>
                <w:rFonts w:ascii="宋体" w:hAnsi="宋体"/>
                <w:szCs w:val="21"/>
              </w:rPr>
              <w:t>xml格式文件</w:t>
            </w:r>
            <w:r w:rsidR="001C48C8">
              <w:rPr>
                <w:rFonts w:ascii="宋体" w:hAnsi="宋体" w:hint="eastAsia"/>
                <w:szCs w:val="21"/>
              </w:rPr>
              <w:t>准备好</w:t>
            </w:r>
            <w:r w:rsidR="00B36BEA" w:rsidRPr="00361F78">
              <w:rPr>
                <w:rFonts w:ascii="宋体" w:hAnsi="宋体" w:hint="eastAsia"/>
                <w:szCs w:val="21"/>
              </w:rPr>
              <w:t>。</w:t>
            </w:r>
          </w:p>
        </w:tc>
        <w:tc>
          <w:tcPr>
            <w:tcW w:w="620" w:type="pct"/>
            <w:shd w:val="clear" w:color="auto" w:fill="auto"/>
          </w:tcPr>
          <w:p w:rsidR="00B36BEA" w:rsidRPr="00361F78" w:rsidRDefault="00B36BEA" w:rsidP="005055F8">
            <w:pPr>
              <w:rPr>
                <w:rFonts w:ascii="宋体" w:hAnsi="宋体"/>
                <w:szCs w:val="21"/>
              </w:rPr>
            </w:pPr>
            <w:r w:rsidRPr="00361F78">
              <w:rPr>
                <w:rFonts w:ascii="宋体" w:hAnsi="宋体"/>
                <w:szCs w:val="21"/>
              </w:rPr>
              <w:t>xml格式文件</w:t>
            </w:r>
            <w:r w:rsidRPr="00361F78">
              <w:rPr>
                <w:rFonts w:ascii="宋体" w:hAnsi="宋体" w:hint="eastAsia"/>
                <w:szCs w:val="21"/>
              </w:rPr>
              <w:t>。</w:t>
            </w:r>
          </w:p>
        </w:tc>
        <w:tc>
          <w:tcPr>
            <w:tcW w:w="1158" w:type="pct"/>
            <w:shd w:val="clear" w:color="auto" w:fill="auto"/>
          </w:tcPr>
          <w:p w:rsidR="00B36BEA" w:rsidRPr="00361F78" w:rsidRDefault="00B36BEA" w:rsidP="005055F8">
            <w:pPr>
              <w:rPr>
                <w:rFonts w:ascii="宋体" w:hAnsi="宋体"/>
                <w:szCs w:val="21"/>
              </w:rPr>
            </w:pPr>
            <w:r w:rsidRPr="00361F78">
              <w:rPr>
                <w:rFonts w:ascii="宋体" w:hAnsi="宋体"/>
                <w:szCs w:val="21"/>
              </w:rPr>
              <w:t>用户软件通过协议处理插件加载xml格式文件，并对xml格式文件进行增删查改等操作</w:t>
            </w:r>
            <w:r w:rsidRPr="00361F78">
              <w:rPr>
                <w:rFonts w:ascii="宋体" w:hAnsi="宋体" w:hint="eastAsia"/>
                <w:szCs w:val="21"/>
              </w:rPr>
              <w:t>。</w:t>
            </w:r>
          </w:p>
        </w:tc>
        <w:tc>
          <w:tcPr>
            <w:tcW w:w="1159" w:type="pct"/>
            <w:shd w:val="clear" w:color="auto" w:fill="auto"/>
          </w:tcPr>
          <w:p w:rsidR="00B36BEA" w:rsidRPr="00361F78" w:rsidRDefault="00B36BEA" w:rsidP="005055F8">
            <w:pPr>
              <w:rPr>
                <w:rFonts w:ascii="宋体" w:hAnsi="宋体"/>
                <w:szCs w:val="21"/>
              </w:rPr>
            </w:pPr>
            <w:r w:rsidRPr="00361F78">
              <w:rPr>
                <w:rFonts w:ascii="宋体" w:hAnsi="宋体"/>
                <w:szCs w:val="21"/>
              </w:rPr>
              <w:t>成功加载xml格式文件，并对其进行相关操作成功。</w:t>
            </w:r>
          </w:p>
        </w:tc>
        <w:tc>
          <w:tcPr>
            <w:tcW w:w="617" w:type="pct"/>
            <w:shd w:val="clear" w:color="auto" w:fill="auto"/>
          </w:tcPr>
          <w:p w:rsidR="00B36BEA" w:rsidRPr="00361F78" w:rsidRDefault="00B36BEA" w:rsidP="005055F8">
            <w:pPr>
              <w:jc w:val="center"/>
              <w:rPr>
                <w:rFonts w:ascii="宋体" w:hAnsi="宋体"/>
                <w:szCs w:val="21"/>
              </w:rPr>
            </w:pPr>
            <w:r w:rsidRPr="00361F78">
              <w:rPr>
                <w:rFonts w:ascii="宋体" w:hAnsi="宋体"/>
                <w:szCs w:val="21"/>
              </w:rPr>
              <w:t>与预期结果一致</w:t>
            </w:r>
          </w:p>
        </w:tc>
        <w:tc>
          <w:tcPr>
            <w:tcW w:w="384" w:type="pct"/>
            <w:shd w:val="clear" w:color="auto" w:fill="auto"/>
          </w:tcPr>
          <w:p w:rsidR="00B36BEA" w:rsidRPr="00361F78" w:rsidRDefault="00B36BEA" w:rsidP="005055F8">
            <w:pPr>
              <w:jc w:val="center"/>
              <w:rPr>
                <w:rFonts w:ascii="宋体" w:hAnsi="宋体"/>
                <w:szCs w:val="21"/>
              </w:rPr>
            </w:pPr>
          </w:p>
        </w:tc>
      </w:tr>
      <w:tr w:rsidR="00B36BEA" w:rsidRPr="00E147E5" w:rsidTr="001A18B8">
        <w:tc>
          <w:tcPr>
            <w:tcW w:w="366" w:type="pct"/>
            <w:shd w:val="clear" w:color="auto" w:fill="auto"/>
          </w:tcPr>
          <w:p w:rsidR="00B36BEA" w:rsidRPr="00361F78" w:rsidRDefault="00B36BEA" w:rsidP="005055F8">
            <w:pPr>
              <w:jc w:val="center"/>
              <w:rPr>
                <w:rFonts w:ascii="宋体" w:hAnsi="宋体"/>
                <w:szCs w:val="21"/>
              </w:rPr>
            </w:pPr>
            <w:r w:rsidRPr="00361F78">
              <w:rPr>
                <w:rFonts w:ascii="宋体" w:hAnsi="宋体"/>
                <w:szCs w:val="21"/>
              </w:rPr>
              <w:t>步骤6</w:t>
            </w:r>
          </w:p>
        </w:tc>
        <w:tc>
          <w:tcPr>
            <w:tcW w:w="696" w:type="pct"/>
            <w:shd w:val="clear" w:color="auto" w:fill="auto"/>
          </w:tcPr>
          <w:p w:rsidR="00B36BEA" w:rsidRPr="00361F78" w:rsidRDefault="001B3F25" w:rsidP="005055F8">
            <w:pPr>
              <w:rPr>
                <w:rFonts w:ascii="宋体" w:hAnsi="宋体"/>
                <w:szCs w:val="21"/>
              </w:rPr>
            </w:pPr>
            <w:r w:rsidRPr="00B36BEA">
              <w:rPr>
                <w:rFonts w:ascii="宋体" w:hAnsi="宋体" w:hint="eastAsia"/>
              </w:rPr>
              <w:t>C++服务端应用</w:t>
            </w:r>
            <w:r>
              <w:rPr>
                <w:rFonts w:ascii="宋体" w:hAnsi="宋体" w:hint="eastAsia"/>
              </w:rPr>
              <w:t>启动 ，</w:t>
            </w:r>
            <w:r w:rsidR="00B36BEA" w:rsidRPr="00361F78">
              <w:rPr>
                <w:rFonts w:ascii="宋体" w:hAnsi="宋体"/>
                <w:szCs w:val="21"/>
              </w:rPr>
              <w:t>http格式文件</w:t>
            </w:r>
            <w:r w:rsidR="001C48C8">
              <w:rPr>
                <w:rFonts w:ascii="宋体" w:hAnsi="宋体" w:hint="eastAsia"/>
                <w:szCs w:val="21"/>
              </w:rPr>
              <w:t>准备好</w:t>
            </w:r>
            <w:r w:rsidR="00B36BEA" w:rsidRPr="00361F78">
              <w:rPr>
                <w:rFonts w:ascii="宋体" w:hAnsi="宋体" w:hint="eastAsia"/>
                <w:szCs w:val="21"/>
              </w:rPr>
              <w:t>。</w:t>
            </w:r>
          </w:p>
        </w:tc>
        <w:tc>
          <w:tcPr>
            <w:tcW w:w="620" w:type="pct"/>
            <w:shd w:val="clear" w:color="auto" w:fill="auto"/>
          </w:tcPr>
          <w:p w:rsidR="00B36BEA" w:rsidRPr="00361F78" w:rsidRDefault="00B36BEA" w:rsidP="005055F8">
            <w:pPr>
              <w:rPr>
                <w:rFonts w:ascii="宋体" w:hAnsi="宋体"/>
                <w:szCs w:val="21"/>
              </w:rPr>
            </w:pPr>
            <w:r w:rsidRPr="00361F78">
              <w:rPr>
                <w:rFonts w:ascii="宋体" w:hAnsi="宋体"/>
                <w:szCs w:val="21"/>
              </w:rPr>
              <w:t>http格式文件</w:t>
            </w:r>
            <w:r w:rsidRPr="00361F78">
              <w:rPr>
                <w:rFonts w:ascii="宋体" w:hAnsi="宋体" w:hint="eastAsia"/>
                <w:szCs w:val="21"/>
              </w:rPr>
              <w:t>。</w:t>
            </w:r>
          </w:p>
        </w:tc>
        <w:tc>
          <w:tcPr>
            <w:tcW w:w="1158" w:type="pct"/>
            <w:shd w:val="clear" w:color="auto" w:fill="auto"/>
          </w:tcPr>
          <w:p w:rsidR="00B36BEA" w:rsidRPr="00361F78" w:rsidRDefault="00B36BEA" w:rsidP="005055F8">
            <w:pPr>
              <w:rPr>
                <w:rFonts w:ascii="宋体" w:hAnsi="宋体"/>
                <w:szCs w:val="21"/>
              </w:rPr>
            </w:pPr>
            <w:r w:rsidRPr="00361F78">
              <w:rPr>
                <w:rFonts w:ascii="宋体" w:hAnsi="宋体"/>
                <w:szCs w:val="21"/>
              </w:rPr>
              <w:t>用户软件通过协议处理插件加载http格式文件，并对http格式文件进行增删查改等操作</w:t>
            </w:r>
            <w:r w:rsidRPr="00361F78">
              <w:rPr>
                <w:rFonts w:ascii="宋体" w:hAnsi="宋体" w:hint="eastAsia"/>
                <w:szCs w:val="21"/>
              </w:rPr>
              <w:t>。</w:t>
            </w:r>
          </w:p>
        </w:tc>
        <w:tc>
          <w:tcPr>
            <w:tcW w:w="1159" w:type="pct"/>
            <w:shd w:val="clear" w:color="auto" w:fill="auto"/>
          </w:tcPr>
          <w:p w:rsidR="00B36BEA" w:rsidRPr="00361F78" w:rsidRDefault="00B36BEA" w:rsidP="005055F8">
            <w:pPr>
              <w:rPr>
                <w:rFonts w:ascii="宋体" w:hAnsi="宋体"/>
                <w:szCs w:val="21"/>
              </w:rPr>
            </w:pPr>
            <w:r w:rsidRPr="00361F78">
              <w:rPr>
                <w:rFonts w:ascii="宋体" w:hAnsi="宋体"/>
                <w:szCs w:val="21"/>
              </w:rPr>
              <w:t>成功加载http格式文件，并对其进行相关操作成功。</w:t>
            </w:r>
          </w:p>
        </w:tc>
        <w:tc>
          <w:tcPr>
            <w:tcW w:w="617" w:type="pct"/>
            <w:shd w:val="clear" w:color="auto" w:fill="auto"/>
          </w:tcPr>
          <w:p w:rsidR="00B36BEA" w:rsidRPr="00361F78" w:rsidRDefault="00B36BEA" w:rsidP="005055F8">
            <w:pPr>
              <w:jc w:val="center"/>
              <w:rPr>
                <w:rFonts w:ascii="宋体" w:hAnsi="宋体"/>
                <w:szCs w:val="21"/>
              </w:rPr>
            </w:pPr>
            <w:r w:rsidRPr="00361F78">
              <w:rPr>
                <w:rFonts w:ascii="宋体" w:hAnsi="宋体"/>
                <w:szCs w:val="21"/>
              </w:rPr>
              <w:t>与预期结果一致</w:t>
            </w:r>
          </w:p>
        </w:tc>
        <w:tc>
          <w:tcPr>
            <w:tcW w:w="384" w:type="pct"/>
            <w:shd w:val="clear" w:color="auto" w:fill="auto"/>
          </w:tcPr>
          <w:p w:rsidR="00B36BEA" w:rsidRPr="00361F78" w:rsidRDefault="00B36BEA" w:rsidP="005055F8">
            <w:pPr>
              <w:jc w:val="center"/>
              <w:rPr>
                <w:rFonts w:ascii="宋体" w:hAnsi="宋体"/>
                <w:szCs w:val="21"/>
              </w:rPr>
            </w:pPr>
          </w:p>
        </w:tc>
      </w:tr>
    </w:tbl>
    <w:p w:rsidR="00E147E5" w:rsidRPr="00E147E5" w:rsidRDefault="00E147E5" w:rsidP="00CA547C">
      <w:pPr>
        <w:pStyle w:val="a5"/>
        <w:numPr>
          <w:ilvl w:val="0"/>
          <w:numId w:val="12"/>
        </w:numPr>
        <w:ind w:firstLineChars="0"/>
        <w:jc w:val="center"/>
        <w:rPr>
          <w:rFonts w:ascii="宋体" w:hAnsi="宋体"/>
          <w:sz w:val="21"/>
          <w:szCs w:val="21"/>
        </w:rPr>
      </w:pPr>
      <w:r w:rsidRPr="00E147E5">
        <w:rPr>
          <w:rFonts w:ascii="宋体" w:hAnsi="宋体" w:hint="eastAsia"/>
          <w:sz w:val="21"/>
          <w:szCs w:val="21"/>
        </w:rPr>
        <w:t>C++高级API接口测试用例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69"/>
        <w:gridCol w:w="1424"/>
        <w:gridCol w:w="1134"/>
        <w:gridCol w:w="2126"/>
        <w:gridCol w:w="1991"/>
        <w:gridCol w:w="1132"/>
        <w:gridCol w:w="697"/>
      </w:tblGrid>
      <w:tr w:rsidR="00E147E5" w:rsidRPr="00E147E5" w:rsidTr="005055F8">
        <w:tc>
          <w:tcPr>
            <w:tcW w:w="1141" w:type="pct"/>
            <w:gridSpan w:val="2"/>
            <w:tcBorders>
              <w:bottom w:val="single" w:sz="6"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用例名称/标识</w:t>
            </w:r>
          </w:p>
        </w:tc>
        <w:tc>
          <w:tcPr>
            <w:tcW w:w="3859" w:type="pct"/>
            <w:gridSpan w:val="5"/>
            <w:tcBorders>
              <w:bottom w:val="single" w:sz="6" w:space="0" w:color="000000"/>
            </w:tcBorders>
            <w:shd w:val="clear" w:color="auto" w:fill="auto"/>
          </w:tcPr>
          <w:p w:rsidR="00E147E5" w:rsidRPr="00361F78" w:rsidRDefault="00E147E5" w:rsidP="005055F8">
            <w:pPr>
              <w:pStyle w:val="a9"/>
              <w:rPr>
                <w:rFonts w:ascii="宋体" w:hAnsi="宋体"/>
                <w:szCs w:val="21"/>
              </w:rPr>
            </w:pPr>
            <w:r w:rsidRPr="00361F78">
              <w:rPr>
                <w:rFonts w:ascii="宋体" w:hAnsi="宋体" w:hint="eastAsia"/>
                <w:szCs w:val="21"/>
              </w:rPr>
              <w:t>C++高级API接口/ GN_YYKJ_CPP_GJJK</w:t>
            </w:r>
          </w:p>
        </w:tc>
      </w:tr>
      <w:tr w:rsidR="00E147E5" w:rsidRPr="00E147E5" w:rsidTr="005055F8">
        <w:tc>
          <w:tcPr>
            <w:tcW w:w="1141" w:type="pct"/>
            <w:gridSpan w:val="2"/>
            <w:tcBorders>
              <w:top w:val="single" w:sz="6" w:space="0" w:color="000000"/>
              <w:bottom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995D09" w:rsidRPr="00455784" w:rsidRDefault="00E147E5" w:rsidP="005055F8">
            <w:pPr>
              <w:pStyle w:val="a9"/>
              <w:rPr>
                <w:rFonts w:ascii="宋体" w:hAnsi="宋体"/>
                <w:noProof/>
                <w:szCs w:val="21"/>
              </w:rPr>
            </w:pPr>
            <w:r w:rsidRPr="00361F78">
              <w:rPr>
                <w:rFonts w:ascii="宋体" w:hAnsi="宋体" w:hint="eastAsia"/>
                <w:b/>
                <w:noProof/>
                <w:szCs w:val="21"/>
              </w:rPr>
              <w:t>测试目的</w:t>
            </w:r>
            <w:r w:rsidR="00EE245A">
              <w:rPr>
                <w:rFonts w:ascii="宋体" w:hAnsi="宋体" w:hint="eastAsia"/>
                <w:b/>
                <w:noProof/>
                <w:szCs w:val="21"/>
              </w:rPr>
              <w:t>：</w:t>
            </w:r>
            <w:r w:rsidR="00995D09" w:rsidRPr="00455784">
              <w:rPr>
                <w:rFonts w:ascii="宋体" w:hAnsi="宋体" w:hint="eastAsia"/>
                <w:b/>
                <w:noProof/>
                <w:szCs w:val="21"/>
              </w:rPr>
              <w:t xml:space="preserve"> </w:t>
            </w:r>
            <w:r w:rsidR="00B36BEA" w:rsidRPr="00455784">
              <w:rPr>
                <w:rFonts w:ascii="宋体" w:hAnsi="宋体" w:hint="eastAsia"/>
                <w:noProof/>
                <w:szCs w:val="21"/>
              </w:rPr>
              <w:t>对模块集成、多任务处理、数据传输、数据访问、文本解析、J用加解密、数据库访问、日志处理、协议处理、运维监控等方面的能力进行规范。</w:t>
            </w:r>
          </w:p>
          <w:p w:rsidR="00E147E5" w:rsidRPr="00455784" w:rsidRDefault="00E147E5" w:rsidP="005055F8">
            <w:pPr>
              <w:pStyle w:val="a9"/>
              <w:rPr>
                <w:rFonts w:ascii="宋体" w:hAnsi="宋体"/>
                <w:noProof/>
                <w:szCs w:val="21"/>
              </w:rPr>
            </w:pPr>
            <w:r w:rsidRPr="00361F78">
              <w:rPr>
                <w:rFonts w:ascii="宋体" w:hAnsi="宋体" w:hint="eastAsia"/>
                <w:b/>
                <w:noProof/>
                <w:szCs w:val="21"/>
              </w:rPr>
              <w:t>测试方法</w:t>
            </w:r>
            <w:r w:rsidR="00EE245A">
              <w:rPr>
                <w:rFonts w:ascii="宋体" w:hAnsi="宋体" w:hint="eastAsia"/>
                <w:b/>
                <w:noProof/>
                <w:szCs w:val="21"/>
              </w:rPr>
              <w:t>：</w:t>
            </w:r>
            <w:r w:rsidR="00455784" w:rsidRPr="00455784">
              <w:rPr>
                <w:rFonts w:ascii="宋体" w:hAnsi="宋体" w:hint="eastAsia"/>
                <w:noProof/>
                <w:szCs w:val="21"/>
              </w:rPr>
              <w:t>通过查看所有基础插件模块都是否具备相应的API接口定义文件，是否能够涵盖模块集成、多任务处理、数据传输、数据访问、文本解析、J用加解密、数据库访问、日志处理、协议处理、运维监控等方面的能力，并运行简单的demo程序进行验证</w:t>
            </w:r>
            <w:r w:rsidR="00B36BEA" w:rsidRPr="00455784">
              <w:rPr>
                <w:rFonts w:ascii="宋体" w:hAnsi="宋体" w:hint="eastAsia"/>
                <w:noProof/>
                <w:szCs w:val="21"/>
              </w:rPr>
              <w:t>。</w:t>
            </w:r>
          </w:p>
          <w:p w:rsidR="00E147E5" w:rsidRPr="00455784" w:rsidRDefault="00E147E5" w:rsidP="005055F8">
            <w:pPr>
              <w:pStyle w:val="a9"/>
              <w:rPr>
                <w:rFonts w:ascii="宋体" w:hAnsi="宋体"/>
                <w:noProof/>
                <w:szCs w:val="21"/>
              </w:rPr>
            </w:pPr>
            <w:r w:rsidRPr="00361F78">
              <w:rPr>
                <w:rFonts w:ascii="宋体" w:hAnsi="宋体" w:hint="eastAsia"/>
                <w:b/>
                <w:noProof/>
                <w:szCs w:val="21"/>
              </w:rPr>
              <w:t>合格判据</w:t>
            </w:r>
            <w:r w:rsidR="00EE245A">
              <w:rPr>
                <w:rFonts w:ascii="宋体" w:hAnsi="宋体" w:hint="eastAsia"/>
                <w:b/>
                <w:noProof/>
                <w:szCs w:val="21"/>
              </w:rPr>
              <w:t>：</w:t>
            </w:r>
            <w:r w:rsidRPr="00455784">
              <w:rPr>
                <w:rFonts w:ascii="宋体" w:hAnsi="宋体" w:hint="eastAsia"/>
                <w:b/>
                <w:noProof/>
                <w:szCs w:val="21"/>
              </w:rPr>
              <w:t xml:space="preserve"> </w:t>
            </w:r>
            <w:r w:rsidR="00455784" w:rsidRPr="00455784">
              <w:rPr>
                <w:rFonts w:ascii="宋体" w:hAnsi="宋体" w:hint="eastAsia"/>
                <w:noProof/>
                <w:szCs w:val="21"/>
              </w:rPr>
              <w:t>所有基础插件模块都都具备相应的API接口定义文件，能够涵盖模块集成、多任务处理、数据传输、数据访问、文本解析、J用加解密、</w:t>
            </w:r>
            <w:r w:rsidR="00455784" w:rsidRPr="00455784">
              <w:rPr>
                <w:rFonts w:ascii="宋体" w:hAnsi="宋体" w:hint="eastAsia"/>
                <w:noProof/>
                <w:szCs w:val="21"/>
              </w:rPr>
              <w:lastRenderedPageBreak/>
              <w:t>数据库访问、日志处理、协议处理、运维监控等方面的能力，简单的demo程序能运行通过。</w:t>
            </w:r>
          </w:p>
        </w:tc>
      </w:tr>
      <w:tr w:rsidR="000A46C9" w:rsidRPr="00E147E5" w:rsidTr="001A18B8">
        <w:tc>
          <w:tcPr>
            <w:tcW w:w="365"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lastRenderedPageBreak/>
              <w:t>步骤</w:t>
            </w:r>
          </w:p>
        </w:tc>
        <w:tc>
          <w:tcPr>
            <w:tcW w:w="776"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前提和约束</w:t>
            </w:r>
          </w:p>
        </w:tc>
        <w:tc>
          <w:tcPr>
            <w:tcW w:w="618"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输入</w:t>
            </w:r>
          </w:p>
        </w:tc>
        <w:tc>
          <w:tcPr>
            <w:tcW w:w="1159"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目的和动作</w:t>
            </w:r>
          </w:p>
        </w:tc>
        <w:tc>
          <w:tcPr>
            <w:tcW w:w="1085"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预期结果</w:t>
            </w:r>
          </w:p>
        </w:tc>
        <w:tc>
          <w:tcPr>
            <w:tcW w:w="617"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评估准则</w:t>
            </w:r>
          </w:p>
        </w:tc>
        <w:tc>
          <w:tcPr>
            <w:tcW w:w="380"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备注</w:t>
            </w:r>
          </w:p>
        </w:tc>
      </w:tr>
      <w:tr w:rsidR="000A46C9" w:rsidRPr="00E147E5" w:rsidTr="001A18B8">
        <w:tc>
          <w:tcPr>
            <w:tcW w:w="365" w:type="pct"/>
            <w:shd w:val="clear" w:color="auto" w:fill="auto"/>
          </w:tcPr>
          <w:p w:rsidR="00A75128" w:rsidRPr="00361F78" w:rsidRDefault="00A75128" w:rsidP="005055F8">
            <w:pPr>
              <w:pStyle w:val="a9"/>
              <w:jc w:val="center"/>
              <w:rPr>
                <w:rFonts w:ascii="宋体" w:hAnsi="宋体"/>
                <w:szCs w:val="21"/>
              </w:rPr>
            </w:pPr>
            <w:r w:rsidRPr="00361F78">
              <w:rPr>
                <w:rFonts w:ascii="宋体" w:hAnsi="宋体"/>
                <w:szCs w:val="21"/>
              </w:rPr>
              <w:t>步骤 1</w:t>
            </w:r>
          </w:p>
        </w:tc>
        <w:tc>
          <w:tcPr>
            <w:tcW w:w="776" w:type="pct"/>
            <w:shd w:val="clear" w:color="auto" w:fill="auto"/>
          </w:tcPr>
          <w:p w:rsidR="00A75128" w:rsidRPr="00361F78" w:rsidRDefault="00FE6E83" w:rsidP="005055F8">
            <w:pPr>
              <w:rPr>
                <w:rFonts w:ascii="宋体" w:hAnsi="宋体"/>
                <w:color w:val="000000"/>
                <w:szCs w:val="21"/>
              </w:rPr>
            </w:pPr>
            <w:r>
              <w:rPr>
                <w:rFonts w:ascii="宋体" w:hAnsi="宋体" w:hint="eastAsia"/>
                <w:color w:val="000000"/>
                <w:szCs w:val="21"/>
              </w:rPr>
              <w:t>C++运行时框架已经安装成功</w:t>
            </w:r>
            <w:r w:rsidR="002B09DF">
              <w:rPr>
                <w:rFonts w:ascii="宋体" w:hAnsi="宋体" w:hint="eastAsia"/>
                <w:color w:val="000000"/>
                <w:szCs w:val="21"/>
              </w:rPr>
              <w:t>。</w:t>
            </w:r>
          </w:p>
        </w:tc>
        <w:tc>
          <w:tcPr>
            <w:tcW w:w="618" w:type="pct"/>
            <w:shd w:val="clear" w:color="auto" w:fill="auto"/>
          </w:tcPr>
          <w:p w:rsidR="00A75128" w:rsidRPr="00361F78" w:rsidRDefault="00FE6E83" w:rsidP="005055F8">
            <w:pPr>
              <w:rPr>
                <w:rFonts w:ascii="宋体" w:hAnsi="宋体"/>
                <w:szCs w:val="21"/>
              </w:rPr>
            </w:pPr>
            <w:r w:rsidRPr="00455784">
              <w:rPr>
                <w:rFonts w:ascii="宋体" w:hAnsi="宋体" w:hint="eastAsia"/>
                <w:noProof/>
                <w:szCs w:val="21"/>
              </w:rPr>
              <w:t>模块集成</w:t>
            </w:r>
            <w:r>
              <w:rPr>
                <w:rFonts w:ascii="宋体" w:hAnsi="宋体" w:hint="eastAsia"/>
                <w:noProof/>
                <w:szCs w:val="21"/>
              </w:rPr>
              <w:t>头文件目录</w:t>
            </w:r>
            <w:r w:rsidR="002B09DF">
              <w:rPr>
                <w:rFonts w:ascii="宋体" w:hAnsi="宋体" w:hint="eastAsia"/>
                <w:noProof/>
                <w:szCs w:val="21"/>
              </w:rPr>
              <w:t>。</w:t>
            </w:r>
          </w:p>
        </w:tc>
        <w:tc>
          <w:tcPr>
            <w:tcW w:w="1159" w:type="pct"/>
            <w:shd w:val="clear" w:color="auto" w:fill="auto"/>
          </w:tcPr>
          <w:p w:rsidR="00A75128" w:rsidRPr="00361F78" w:rsidRDefault="00FE6E83" w:rsidP="005055F8">
            <w:pPr>
              <w:rPr>
                <w:rFonts w:ascii="宋体" w:hAnsi="宋体"/>
                <w:szCs w:val="21"/>
              </w:rPr>
            </w:pPr>
            <w:r>
              <w:rPr>
                <w:rFonts w:ascii="宋体" w:hAnsi="宋体" w:hint="eastAsia"/>
                <w:szCs w:val="21"/>
              </w:rPr>
              <w:t>查看C++运行时框架的</w:t>
            </w:r>
            <w:r w:rsidRPr="00455784">
              <w:rPr>
                <w:rFonts w:ascii="宋体" w:hAnsi="宋体" w:hint="eastAsia"/>
                <w:noProof/>
                <w:szCs w:val="21"/>
              </w:rPr>
              <w:t>模块集成</w:t>
            </w:r>
            <w:r>
              <w:rPr>
                <w:rFonts w:ascii="宋体" w:hAnsi="宋体" w:hint="eastAsia"/>
                <w:noProof/>
                <w:szCs w:val="21"/>
              </w:rPr>
              <w:t>头文件目录，查看每个头文件</w:t>
            </w:r>
            <w:r w:rsidR="002B09DF">
              <w:rPr>
                <w:rFonts w:ascii="宋体" w:hAnsi="宋体" w:hint="eastAsia"/>
                <w:noProof/>
                <w:szCs w:val="21"/>
              </w:rPr>
              <w:t>。</w:t>
            </w:r>
          </w:p>
        </w:tc>
        <w:tc>
          <w:tcPr>
            <w:tcW w:w="1085" w:type="pct"/>
            <w:shd w:val="clear" w:color="auto" w:fill="auto"/>
          </w:tcPr>
          <w:p w:rsidR="00A75128" w:rsidRPr="00361F78" w:rsidRDefault="00FE6E83" w:rsidP="005055F8">
            <w:pPr>
              <w:rPr>
                <w:rFonts w:ascii="宋体" w:hAnsi="宋体"/>
                <w:szCs w:val="21"/>
              </w:rPr>
            </w:pPr>
            <w:r>
              <w:rPr>
                <w:rFonts w:ascii="宋体" w:hAnsi="宋体" w:hint="eastAsia"/>
                <w:szCs w:val="21"/>
              </w:rPr>
              <w:t>对模块集成的所有能力进行了定义和规范</w:t>
            </w:r>
            <w:r w:rsidR="002B09DF">
              <w:rPr>
                <w:rFonts w:ascii="宋体" w:hAnsi="宋体" w:hint="eastAsia"/>
                <w:szCs w:val="21"/>
              </w:rPr>
              <w:t>。</w:t>
            </w:r>
          </w:p>
        </w:tc>
        <w:tc>
          <w:tcPr>
            <w:tcW w:w="617" w:type="pct"/>
            <w:shd w:val="clear" w:color="auto" w:fill="auto"/>
          </w:tcPr>
          <w:p w:rsidR="00A75128" w:rsidRPr="00361F78" w:rsidRDefault="00FE6E83" w:rsidP="005055F8">
            <w:pPr>
              <w:jc w:val="center"/>
              <w:rPr>
                <w:rFonts w:ascii="宋体" w:hAnsi="宋体"/>
                <w:szCs w:val="21"/>
              </w:rPr>
            </w:pPr>
            <w:r w:rsidRPr="00E147E5">
              <w:rPr>
                <w:rFonts w:ascii="宋体" w:hAnsi="宋体" w:hint="eastAsia"/>
                <w:szCs w:val="21"/>
              </w:rPr>
              <w:t>与预期结果一致</w:t>
            </w:r>
          </w:p>
        </w:tc>
        <w:tc>
          <w:tcPr>
            <w:tcW w:w="380" w:type="pct"/>
            <w:shd w:val="clear" w:color="auto" w:fill="auto"/>
          </w:tcPr>
          <w:p w:rsidR="00A75128" w:rsidRPr="00361F78" w:rsidRDefault="00FE6E83" w:rsidP="005055F8">
            <w:pPr>
              <w:jc w:val="center"/>
              <w:rPr>
                <w:rFonts w:ascii="宋体" w:hAnsi="宋体"/>
                <w:szCs w:val="21"/>
              </w:rPr>
            </w:pPr>
            <w:r>
              <w:rPr>
                <w:rFonts w:ascii="宋体" w:hAnsi="宋体" w:hint="eastAsia"/>
                <w:szCs w:val="21"/>
              </w:rPr>
              <w:t>-</w:t>
            </w:r>
          </w:p>
        </w:tc>
      </w:tr>
      <w:tr w:rsidR="000A46C9" w:rsidRPr="00E147E5" w:rsidTr="001A18B8">
        <w:tc>
          <w:tcPr>
            <w:tcW w:w="365" w:type="pct"/>
            <w:shd w:val="clear" w:color="auto" w:fill="auto"/>
          </w:tcPr>
          <w:p w:rsidR="00FE6E83" w:rsidRPr="00361F78" w:rsidRDefault="00FE6E83" w:rsidP="005055F8">
            <w:pPr>
              <w:pStyle w:val="a9"/>
              <w:jc w:val="center"/>
              <w:rPr>
                <w:rFonts w:ascii="宋体" w:hAnsi="宋体"/>
                <w:szCs w:val="21"/>
              </w:rPr>
            </w:pPr>
            <w:r w:rsidRPr="00361F78">
              <w:rPr>
                <w:rFonts w:ascii="宋体" w:hAnsi="宋体"/>
                <w:szCs w:val="21"/>
              </w:rPr>
              <w:t>步骤 2</w:t>
            </w:r>
          </w:p>
        </w:tc>
        <w:tc>
          <w:tcPr>
            <w:tcW w:w="776" w:type="pct"/>
            <w:shd w:val="clear" w:color="auto" w:fill="auto"/>
          </w:tcPr>
          <w:p w:rsidR="00FE6E83" w:rsidRPr="00361F78" w:rsidRDefault="00FE6E83" w:rsidP="005055F8">
            <w:pPr>
              <w:rPr>
                <w:rFonts w:ascii="宋体" w:hAnsi="宋体"/>
                <w:szCs w:val="21"/>
              </w:rPr>
            </w:pPr>
            <w:r>
              <w:rPr>
                <w:rFonts w:ascii="宋体" w:hAnsi="宋体" w:hint="eastAsia"/>
                <w:color w:val="000000"/>
                <w:szCs w:val="21"/>
              </w:rPr>
              <w:t>C++运行时框架已经安装成功</w:t>
            </w:r>
            <w:r w:rsidR="002B09DF">
              <w:rPr>
                <w:rFonts w:ascii="宋体" w:hAnsi="宋体" w:hint="eastAsia"/>
                <w:color w:val="000000"/>
                <w:szCs w:val="21"/>
              </w:rPr>
              <w:t>。</w:t>
            </w:r>
          </w:p>
        </w:tc>
        <w:tc>
          <w:tcPr>
            <w:tcW w:w="618" w:type="pct"/>
            <w:shd w:val="clear" w:color="auto" w:fill="auto"/>
          </w:tcPr>
          <w:p w:rsidR="00FE6E83" w:rsidRPr="00361F78" w:rsidRDefault="00FE6E83" w:rsidP="005055F8">
            <w:pPr>
              <w:rPr>
                <w:rFonts w:ascii="宋体" w:hAnsi="宋体"/>
                <w:szCs w:val="21"/>
              </w:rPr>
            </w:pPr>
            <w:r>
              <w:rPr>
                <w:rFonts w:ascii="宋体" w:hAnsi="宋体" w:hint="eastAsia"/>
                <w:noProof/>
                <w:szCs w:val="21"/>
              </w:rPr>
              <w:t>各个基础插件的头文件目录</w:t>
            </w:r>
            <w:r w:rsidR="002B09DF">
              <w:rPr>
                <w:rFonts w:ascii="宋体" w:hAnsi="宋体" w:hint="eastAsia"/>
                <w:noProof/>
                <w:szCs w:val="21"/>
              </w:rPr>
              <w:t>。</w:t>
            </w:r>
          </w:p>
        </w:tc>
        <w:tc>
          <w:tcPr>
            <w:tcW w:w="1159" w:type="pct"/>
            <w:shd w:val="clear" w:color="auto" w:fill="auto"/>
          </w:tcPr>
          <w:p w:rsidR="00FE6E83" w:rsidRPr="00361F78" w:rsidRDefault="00FE6E83" w:rsidP="005055F8">
            <w:pPr>
              <w:rPr>
                <w:rFonts w:ascii="宋体" w:hAnsi="宋体"/>
                <w:szCs w:val="21"/>
              </w:rPr>
            </w:pPr>
            <w:r>
              <w:rPr>
                <w:rFonts w:ascii="宋体" w:hAnsi="宋体" w:hint="eastAsia"/>
                <w:noProof/>
                <w:szCs w:val="21"/>
              </w:rPr>
              <w:t>查看</w:t>
            </w:r>
            <w:r w:rsidRPr="00455784">
              <w:rPr>
                <w:rFonts w:ascii="宋体" w:hAnsi="宋体" w:hint="eastAsia"/>
                <w:noProof/>
                <w:szCs w:val="21"/>
              </w:rPr>
              <w:t>多任务处理、数据传输、数据访问、文本解析、J用加解密、数据库访问、日志处理、协议处理、运维监控等</w:t>
            </w:r>
            <w:r>
              <w:rPr>
                <w:rFonts w:ascii="宋体" w:hAnsi="宋体" w:hint="eastAsia"/>
                <w:noProof/>
                <w:szCs w:val="21"/>
              </w:rPr>
              <w:t>插件的头文件目录，查看每个头文件</w:t>
            </w:r>
            <w:r w:rsidR="002B09DF">
              <w:rPr>
                <w:rFonts w:ascii="宋体" w:hAnsi="宋体" w:hint="eastAsia"/>
                <w:noProof/>
                <w:szCs w:val="21"/>
              </w:rPr>
              <w:t>。</w:t>
            </w:r>
          </w:p>
        </w:tc>
        <w:tc>
          <w:tcPr>
            <w:tcW w:w="1085" w:type="pct"/>
            <w:shd w:val="clear" w:color="auto" w:fill="auto"/>
          </w:tcPr>
          <w:p w:rsidR="00FE6E83" w:rsidRPr="00361F78" w:rsidRDefault="00FE6E83" w:rsidP="005055F8">
            <w:pPr>
              <w:rPr>
                <w:rFonts w:ascii="宋体" w:hAnsi="宋体"/>
                <w:szCs w:val="21"/>
              </w:rPr>
            </w:pPr>
            <w:r>
              <w:rPr>
                <w:rFonts w:ascii="宋体" w:hAnsi="宋体" w:hint="eastAsia"/>
                <w:szCs w:val="21"/>
              </w:rPr>
              <w:t>对</w:t>
            </w:r>
            <w:r w:rsidRPr="00455784">
              <w:rPr>
                <w:rFonts w:ascii="宋体" w:hAnsi="宋体" w:hint="eastAsia"/>
                <w:noProof/>
                <w:szCs w:val="21"/>
              </w:rPr>
              <w:t>多任务处理、数据传输、数据访问、文本解析、J用加解密、数据库访问、日志处理、协议处理、运维监控</w:t>
            </w:r>
            <w:r>
              <w:rPr>
                <w:rFonts w:ascii="宋体" w:hAnsi="宋体" w:hint="eastAsia"/>
                <w:szCs w:val="21"/>
              </w:rPr>
              <w:t>的所有能力进行了定义和规范</w:t>
            </w:r>
            <w:r w:rsidR="002B09DF">
              <w:rPr>
                <w:rFonts w:ascii="宋体" w:hAnsi="宋体" w:hint="eastAsia"/>
                <w:szCs w:val="21"/>
              </w:rPr>
              <w:t>。</w:t>
            </w:r>
          </w:p>
        </w:tc>
        <w:tc>
          <w:tcPr>
            <w:tcW w:w="617" w:type="pct"/>
            <w:shd w:val="clear" w:color="auto" w:fill="auto"/>
          </w:tcPr>
          <w:p w:rsidR="00FE6E83" w:rsidRPr="00361F78" w:rsidRDefault="00FE6E83" w:rsidP="005055F8">
            <w:pPr>
              <w:jc w:val="center"/>
              <w:rPr>
                <w:rFonts w:ascii="宋体" w:hAnsi="宋体"/>
                <w:szCs w:val="21"/>
              </w:rPr>
            </w:pPr>
            <w:r w:rsidRPr="00E147E5">
              <w:rPr>
                <w:rFonts w:ascii="宋体" w:hAnsi="宋体" w:hint="eastAsia"/>
                <w:szCs w:val="21"/>
              </w:rPr>
              <w:t>与预期结果一致</w:t>
            </w:r>
          </w:p>
        </w:tc>
        <w:tc>
          <w:tcPr>
            <w:tcW w:w="380" w:type="pct"/>
            <w:shd w:val="clear" w:color="auto" w:fill="auto"/>
          </w:tcPr>
          <w:p w:rsidR="00FE6E83" w:rsidRPr="00361F78" w:rsidRDefault="00FE6E83" w:rsidP="005055F8">
            <w:pPr>
              <w:jc w:val="center"/>
              <w:rPr>
                <w:rFonts w:ascii="宋体" w:hAnsi="宋体"/>
                <w:szCs w:val="21"/>
              </w:rPr>
            </w:pPr>
            <w:r>
              <w:rPr>
                <w:rFonts w:ascii="宋体" w:hAnsi="宋体" w:hint="eastAsia"/>
                <w:szCs w:val="21"/>
              </w:rPr>
              <w:t>-</w:t>
            </w:r>
          </w:p>
        </w:tc>
      </w:tr>
      <w:tr w:rsidR="000A46C9" w:rsidRPr="00E147E5" w:rsidTr="001A18B8">
        <w:tc>
          <w:tcPr>
            <w:tcW w:w="365" w:type="pct"/>
            <w:shd w:val="clear" w:color="auto" w:fill="auto"/>
          </w:tcPr>
          <w:p w:rsidR="00FE6E83" w:rsidRPr="00361F78" w:rsidRDefault="00FE6E83" w:rsidP="005055F8">
            <w:pPr>
              <w:pStyle w:val="a9"/>
              <w:jc w:val="center"/>
              <w:rPr>
                <w:rFonts w:ascii="宋体" w:hAnsi="宋体"/>
                <w:szCs w:val="21"/>
              </w:rPr>
            </w:pPr>
            <w:r w:rsidRPr="00361F78">
              <w:rPr>
                <w:rFonts w:ascii="宋体" w:hAnsi="宋体"/>
                <w:szCs w:val="21"/>
              </w:rPr>
              <w:t xml:space="preserve">步骤 </w:t>
            </w:r>
            <w:r w:rsidRPr="00361F78">
              <w:rPr>
                <w:rFonts w:ascii="宋体" w:hAnsi="宋体" w:hint="eastAsia"/>
                <w:szCs w:val="21"/>
              </w:rPr>
              <w:t>6</w:t>
            </w:r>
          </w:p>
        </w:tc>
        <w:tc>
          <w:tcPr>
            <w:tcW w:w="776" w:type="pct"/>
            <w:shd w:val="clear" w:color="auto" w:fill="auto"/>
          </w:tcPr>
          <w:p w:rsidR="00FE6E83" w:rsidRPr="00361F78" w:rsidRDefault="00FE6E83" w:rsidP="005055F8">
            <w:pPr>
              <w:rPr>
                <w:rFonts w:ascii="宋体" w:hAnsi="宋体"/>
                <w:szCs w:val="21"/>
              </w:rPr>
            </w:pPr>
            <w:r w:rsidRPr="00361F78">
              <w:rPr>
                <w:rFonts w:ascii="宋体" w:hAnsi="宋体" w:hint="eastAsia"/>
                <w:color w:val="000000"/>
                <w:szCs w:val="21"/>
              </w:rPr>
              <w:t>C++运行时框架被正确安装，</w:t>
            </w:r>
            <w:r w:rsidR="007150C7">
              <w:rPr>
                <w:rFonts w:ascii="宋体" w:hAnsi="宋体" w:hint="eastAsia"/>
                <w:color w:val="000000"/>
                <w:szCs w:val="21"/>
              </w:rPr>
              <w:t>简单测试应用准备好</w:t>
            </w:r>
            <w:r w:rsidRPr="00361F78">
              <w:rPr>
                <w:rFonts w:ascii="宋体" w:hAnsi="宋体" w:hint="eastAsia"/>
                <w:color w:val="000000"/>
                <w:szCs w:val="21"/>
              </w:rPr>
              <w:t>。</w:t>
            </w:r>
          </w:p>
        </w:tc>
        <w:tc>
          <w:tcPr>
            <w:tcW w:w="618" w:type="pct"/>
            <w:shd w:val="clear" w:color="auto" w:fill="auto"/>
          </w:tcPr>
          <w:p w:rsidR="00FE6E83" w:rsidRPr="00361F78" w:rsidRDefault="00FE6E83" w:rsidP="005055F8">
            <w:pPr>
              <w:rPr>
                <w:rFonts w:ascii="宋体" w:hAnsi="宋体"/>
                <w:szCs w:val="21"/>
              </w:rPr>
            </w:pPr>
            <w:r w:rsidRPr="00361F78">
              <w:rPr>
                <w:rFonts w:ascii="宋体" w:hAnsi="宋体" w:hint="eastAsia"/>
                <w:szCs w:val="21"/>
              </w:rPr>
              <w:t>C++高级API接口测试程序。</w:t>
            </w:r>
          </w:p>
        </w:tc>
        <w:tc>
          <w:tcPr>
            <w:tcW w:w="1159" w:type="pct"/>
            <w:shd w:val="clear" w:color="auto" w:fill="auto"/>
          </w:tcPr>
          <w:p w:rsidR="00FE6E83" w:rsidRPr="00361F78" w:rsidRDefault="007150C7" w:rsidP="005055F8">
            <w:pPr>
              <w:rPr>
                <w:rFonts w:ascii="宋体" w:hAnsi="宋体"/>
                <w:szCs w:val="21"/>
              </w:rPr>
            </w:pPr>
            <w:r>
              <w:rPr>
                <w:rFonts w:ascii="宋体" w:hAnsi="宋体" w:hint="eastAsia"/>
                <w:szCs w:val="21"/>
              </w:rPr>
              <w:t>运行测试程序，</w:t>
            </w:r>
            <w:r w:rsidR="00FE6E83" w:rsidRPr="00361F78">
              <w:rPr>
                <w:rFonts w:ascii="宋体" w:hAnsi="宋体" w:hint="eastAsia"/>
                <w:szCs w:val="21"/>
              </w:rPr>
              <w:t>调用C++高级API接口（</w:t>
            </w:r>
            <w:r>
              <w:rPr>
                <w:rFonts w:ascii="宋体" w:hAnsi="宋体" w:hint="eastAsia"/>
                <w:szCs w:val="21"/>
              </w:rPr>
              <w:t>load、start</w:t>
            </w:r>
            <w:r w:rsidR="00FE6E83" w:rsidRPr="00361F78">
              <w:rPr>
                <w:rFonts w:ascii="宋体" w:hAnsi="宋体" w:hint="eastAsia"/>
                <w:szCs w:val="21"/>
              </w:rPr>
              <w:t>），</w:t>
            </w:r>
            <w:r>
              <w:rPr>
                <w:rFonts w:ascii="宋体" w:hAnsi="宋体" w:hint="eastAsia"/>
                <w:szCs w:val="21"/>
              </w:rPr>
              <w:t>加载和启动应用插件</w:t>
            </w:r>
            <w:r w:rsidR="00FE6E83" w:rsidRPr="00361F78">
              <w:rPr>
                <w:rFonts w:ascii="宋体" w:hAnsi="宋体" w:hint="eastAsia"/>
                <w:szCs w:val="21"/>
              </w:rPr>
              <w:t>。</w:t>
            </w:r>
          </w:p>
        </w:tc>
        <w:tc>
          <w:tcPr>
            <w:tcW w:w="1085" w:type="pct"/>
            <w:shd w:val="clear" w:color="auto" w:fill="auto"/>
          </w:tcPr>
          <w:p w:rsidR="00FE6E83" w:rsidRPr="00361F78" w:rsidRDefault="007150C7" w:rsidP="005055F8">
            <w:pPr>
              <w:rPr>
                <w:rFonts w:ascii="宋体" w:hAnsi="宋体"/>
                <w:szCs w:val="21"/>
              </w:rPr>
            </w:pPr>
            <w:r>
              <w:rPr>
                <w:rFonts w:ascii="宋体" w:hAnsi="宋体" w:hint="eastAsia"/>
                <w:szCs w:val="21"/>
              </w:rPr>
              <w:t>应用</w:t>
            </w:r>
            <w:r w:rsidR="00FE6E83" w:rsidRPr="00361F78">
              <w:rPr>
                <w:rFonts w:ascii="宋体" w:hAnsi="宋体" w:hint="eastAsia"/>
                <w:szCs w:val="21"/>
              </w:rPr>
              <w:t>插件</w:t>
            </w:r>
            <w:r>
              <w:rPr>
                <w:rFonts w:ascii="宋体" w:hAnsi="宋体" w:hint="eastAsia"/>
                <w:szCs w:val="21"/>
              </w:rPr>
              <w:t>加载和启动成功</w:t>
            </w:r>
            <w:r w:rsidR="00FE6E83" w:rsidRPr="00361F78">
              <w:rPr>
                <w:rFonts w:ascii="宋体" w:hAnsi="宋体" w:hint="eastAsia"/>
                <w:szCs w:val="21"/>
              </w:rPr>
              <w:t>。</w:t>
            </w:r>
          </w:p>
        </w:tc>
        <w:tc>
          <w:tcPr>
            <w:tcW w:w="617" w:type="pct"/>
            <w:shd w:val="clear" w:color="auto" w:fill="auto"/>
          </w:tcPr>
          <w:p w:rsidR="00FE6E83" w:rsidRPr="00361F78" w:rsidRDefault="007150C7" w:rsidP="005055F8">
            <w:pPr>
              <w:jc w:val="center"/>
              <w:rPr>
                <w:rFonts w:ascii="宋体" w:hAnsi="宋体"/>
                <w:szCs w:val="21"/>
              </w:rPr>
            </w:pPr>
            <w:r w:rsidRPr="00E147E5">
              <w:rPr>
                <w:rFonts w:ascii="宋体" w:hAnsi="宋体" w:hint="eastAsia"/>
                <w:szCs w:val="21"/>
              </w:rPr>
              <w:t>与预期结果一致</w:t>
            </w:r>
          </w:p>
        </w:tc>
        <w:tc>
          <w:tcPr>
            <w:tcW w:w="380" w:type="pct"/>
            <w:shd w:val="clear" w:color="auto" w:fill="auto"/>
          </w:tcPr>
          <w:p w:rsidR="00FE6E83" w:rsidRPr="00361F78" w:rsidRDefault="00FE6E83" w:rsidP="005055F8">
            <w:pPr>
              <w:jc w:val="center"/>
              <w:rPr>
                <w:rFonts w:ascii="宋体" w:hAnsi="宋体"/>
                <w:szCs w:val="21"/>
              </w:rPr>
            </w:pPr>
          </w:p>
        </w:tc>
      </w:tr>
      <w:tr w:rsidR="000A46C9" w:rsidRPr="00E147E5" w:rsidTr="001A18B8">
        <w:tc>
          <w:tcPr>
            <w:tcW w:w="365" w:type="pct"/>
            <w:shd w:val="clear" w:color="auto" w:fill="auto"/>
          </w:tcPr>
          <w:p w:rsidR="007150C7" w:rsidRPr="00361F78" w:rsidRDefault="007150C7" w:rsidP="005055F8">
            <w:pPr>
              <w:pStyle w:val="a9"/>
              <w:jc w:val="center"/>
              <w:rPr>
                <w:rFonts w:ascii="宋体" w:hAnsi="宋体"/>
                <w:szCs w:val="21"/>
              </w:rPr>
            </w:pPr>
            <w:r w:rsidRPr="00361F78">
              <w:rPr>
                <w:rFonts w:ascii="宋体" w:hAnsi="宋体"/>
                <w:szCs w:val="21"/>
              </w:rPr>
              <w:t xml:space="preserve">步骤 </w:t>
            </w:r>
            <w:r w:rsidRPr="00361F78">
              <w:rPr>
                <w:rFonts w:ascii="宋体" w:hAnsi="宋体" w:hint="eastAsia"/>
                <w:szCs w:val="21"/>
              </w:rPr>
              <w:t>7</w:t>
            </w:r>
          </w:p>
        </w:tc>
        <w:tc>
          <w:tcPr>
            <w:tcW w:w="776" w:type="pct"/>
            <w:shd w:val="clear" w:color="auto" w:fill="auto"/>
          </w:tcPr>
          <w:p w:rsidR="007150C7" w:rsidRPr="00361F78" w:rsidRDefault="007150C7" w:rsidP="005055F8">
            <w:pPr>
              <w:rPr>
                <w:rFonts w:ascii="宋体" w:hAnsi="宋体"/>
                <w:szCs w:val="21"/>
              </w:rPr>
            </w:pPr>
            <w:r>
              <w:rPr>
                <w:rFonts w:ascii="宋体" w:hAnsi="宋体" w:hint="eastAsia"/>
                <w:szCs w:val="21"/>
              </w:rPr>
              <w:t>应用</w:t>
            </w:r>
            <w:r w:rsidRPr="00361F78">
              <w:rPr>
                <w:rFonts w:ascii="宋体" w:hAnsi="宋体" w:hint="eastAsia"/>
                <w:szCs w:val="21"/>
              </w:rPr>
              <w:t>插件</w:t>
            </w:r>
            <w:r>
              <w:rPr>
                <w:rFonts w:ascii="宋体" w:hAnsi="宋体" w:hint="eastAsia"/>
                <w:szCs w:val="21"/>
              </w:rPr>
              <w:t>加载和启动成功</w:t>
            </w:r>
            <w:r w:rsidRPr="00361F78">
              <w:rPr>
                <w:rFonts w:ascii="宋体" w:hAnsi="宋体" w:hint="eastAsia"/>
                <w:szCs w:val="21"/>
              </w:rPr>
              <w:t>。</w:t>
            </w:r>
          </w:p>
        </w:tc>
        <w:tc>
          <w:tcPr>
            <w:tcW w:w="618" w:type="pct"/>
            <w:shd w:val="clear" w:color="auto" w:fill="auto"/>
          </w:tcPr>
          <w:p w:rsidR="007150C7" w:rsidRPr="00361F78" w:rsidRDefault="007150C7" w:rsidP="005055F8">
            <w:pPr>
              <w:rPr>
                <w:rFonts w:ascii="宋体" w:hAnsi="宋体"/>
                <w:szCs w:val="21"/>
              </w:rPr>
            </w:pPr>
            <w:r w:rsidRPr="00361F78">
              <w:rPr>
                <w:rFonts w:ascii="宋体" w:hAnsi="宋体" w:hint="eastAsia"/>
                <w:szCs w:val="21"/>
              </w:rPr>
              <w:t>C++高级API接口测试程序。</w:t>
            </w:r>
          </w:p>
        </w:tc>
        <w:tc>
          <w:tcPr>
            <w:tcW w:w="1159" w:type="pct"/>
            <w:shd w:val="clear" w:color="auto" w:fill="auto"/>
          </w:tcPr>
          <w:p w:rsidR="007150C7" w:rsidRPr="00361F78" w:rsidRDefault="007150C7" w:rsidP="005055F8">
            <w:pPr>
              <w:rPr>
                <w:rFonts w:ascii="宋体" w:hAnsi="宋体"/>
                <w:szCs w:val="21"/>
              </w:rPr>
            </w:pPr>
            <w:r w:rsidRPr="00361F78">
              <w:rPr>
                <w:rFonts w:ascii="宋体" w:hAnsi="宋体" w:hint="eastAsia"/>
                <w:szCs w:val="21"/>
              </w:rPr>
              <w:t>用户测试程序调用C++高级API接口</w:t>
            </w:r>
            <w:r>
              <w:rPr>
                <w:rFonts w:ascii="宋体" w:hAnsi="宋体" w:hint="eastAsia"/>
                <w:szCs w:val="21"/>
              </w:rPr>
              <w:t>（stop、unload）停止和</w:t>
            </w:r>
            <w:r w:rsidRPr="00361F78">
              <w:rPr>
                <w:rFonts w:ascii="宋体" w:hAnsi="宋体" w:hint="eastAsia"/>
                <w:szCs w:val="21"/>
              </w:rPr>
              <w:t>卸载</w:t>
            </w:r>
            <w:r>
              <w:rPr>
                <w:rFonts w:ascii="宋体" w:hAnsi="宋体" w:hint="eastAsia"/>
                <w:szCs w:val="21"/>
              </w:rPr>
              <w:t>应用</w:t>
            </w:r>
            <w:r w:rsidRPr="00361F78">
              <w:rPr>
                <w:rFonts w:ascii="宋体" w:hAnsi="宋体" w:hint="eastAsia"/>
                <w:szCs w:val="21"/>
              </w:rPr>
              <w:t>插件。</w:t>
            </w:r>
          </w:p>
        </w:tc>
        <w:tc>
          <w:tcPr>
            <w:tcW w:w="1085" w:type="pct"/>
            <w:shd w:val="clear" w:color="auto" w:fill="auto"/>
          </w:tcPr>
          <w:p w:rsidR="007150C7" w:rsidRPr="00361F78" w:rsidRDefault="007150C7" w:rsidP="005055F8">
            <w:pPr>
              <w:rPr>
                <w:rFonts w:ascii="宋体" w:hAnsi="宋体"/>
                <w:szCs w:val="21"/>
              </w:rPr>
            </w:pPr>
            <w:r>
              <w:rPr>
                <w:rFonts w:ascii="宋体" w:hAnsi="宋体" w:hint="eastAsia"/>
                <w:szCs w:val="21"/>
              </w:rPr>
              <w:t>应用</w:t>
            </w:r>
            <w:r w:rsidRPr="00361F78">
              <w:rPr>
                <w:rFonts w:ascii="宋体" w:hAnsi="宋体" w:hint="eastAsia"/>
                <w:szCs w:val="21"/>
              </w:rPr>
              <w:t>插件被正常</w:t>
            </w:r>
            <w:r>
              <w:rPr>
                <w:rFonts w:ascii="宋体" w:hAnsi="宋体" w:hint="eastAsia"/>
                <w:szCs w:val="21"/>
              </w:rPr>
              <w:t>停止和</w:t>
            </w:r>
            <w:r w:rsidRPr="00361F78">
              <w:rPr>
                <w:rFonts w:ascii="宋体" w:hAnsi="宋体" w:hint="eastAsia"/>
                <w:szCs w:val="21"/>
              </w:rPr>
              <w:t>卸载。</w:t>
            </w:r>
          </w:p>
        </w:tc>
        <w:tc>
          <w:tcPr>
            <w:tcW w:w="617" w:type="pct"/>
            <w:shd w:val="clear" w:color="auto" w:fill="auto"/>
          </w:tcPr>
          <w:p w:rsidR="007150C7" w:rsidRPr="00361F78" w:rsidRDefault="007150C7" w:rsidP="005055F8">
            <w:pPr>
              <w:jc w:val="center"/>
              <w:rPr>
                <w:rFonts w:ascii="宋体" w:hAnsi="宋体"/>
                <w:szCs w:val="21"/>
              </w:rPr>
            </w:pPr>
            <w:r w:rsidRPr="00361F78">
              <w:rPr>
                <w:rFonts w:ascii="宋体" w:hAnsi="宋体" w:hint="eastAsia"/>
                <w:szCs w:val="21"/>
              </w:rPr>
              <w:t>与预期结果一致</w:t>
            </w:r>
          </w:p>
        </w:tc>
        <w:tc>
          <w:tcPr>
            <w:tcW w:w="380" w:type="pct"/>
            <w:shd w:val="clear" w:color="auto" w:fill="auto"/>
          </w:tcPr>
          <w:p w:rsidR="007150C7" w:rsidRPr="00361F78" w:rsidRDefault="007150C7" w:rsidP="005055F8">
            <w:pPr>
              <w:jc w:val="center"/>
              <w:rPr>
                <w:rFonts w:ascii="宋体" w:hAnsi="宋体"/>
                <w:szCs w:val="21"/>
              </w:rPr>
            </w:pPr>
          </w:p>
        </w:tc>
      </w:tr>
    </w:tbl>
    <w:p w:rsidR="00E147E5" w:rsidRPr="00E147E5" w:rsidRDefault="00E147E5" w:rsidP="00CA547C">
      <w:pPr>
        <w:pStyle w:val="a5"/>
        <w:numPr>
          <w:ilvl w:val="0"/>
          <w:numId w:val="12"/>
        </w:numPr>
        <w:ind w:firstLineChars="0"/>
        <w:jc w:val="center"/>
        <w:rPr>
          <w:rFonts w:ascii="宋体" w:hAnsi="宋体"/>
          <w:sz w:val="21"/>
          <w:szCs w:val="21"/>
        </w:rPr>
      </w:pPr>
      <w:r w:rsidRPr="00E147E5">
        <w:rPr>
          <w:rFonts w:ascii="宋体" w:hAnsi="宋体" w:hint="eastAsia"/>
          <w:sz w:val="21"/>
          <w:szCs w:val="21"/>
        </w:rPr>
        <w:t>稳定运行功能测试用例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1"/>
        <w:gridCol w:w="1277"/>
        <w:gridCol w:w="1137"/>
        <w:gridCol w:w="1985"/>
        <w:gridCol w:w="2268"/>
        <w:gridCol w:w="1134"/>
        <w:gridCol w:w="701"/>
      </w:tblGrid>
      <w:tr w:rsidR="00E147E5" w:rsidRPr="00E147E5" w:rsidTr="005055F8">
        <w:tc>
          <w:tcPr>
            <w:tcW w:w="1062" w:type="pct"/>
            <w:gridSpan w:val="2"/>
            <w:tcBorders>
              <w:bottom w:val="single" w:sz="6"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用例名称/标识</w:t>
            </w:r>
          </w:p>
        </w:tc>
        <w:tc>
          <w:tcPr>
            <w:tcW w:w="3938" w:type="pct"/>
            <w:gridSpan w:val="5"/>
            <w:tcBorders>
              <w:bottom w:val="single" w:sz="6" w:space="0" w:color="000000"/>
            </w:tcBorders>
            <w:shd w:val="clear" w:color="auto" w:fill="auto"/>
          </w:tcPr>
          <w:p w:rsidR="00E147E5" w:rsidRPr="00361F78" w:rsidRDefault="00E147E5" w:rsidP="005055F8">
            <w:pPr>
              <w:pStyle w:val="a9"/>
              <w:rPr>
                <w:rFonts w:ascii="宋体" w:hAnsi="宋体"/>
                <w:szCs w:val="21"/>
              </w:rPr>
            </w:pPr>
            <w:r w:rsidRPr="00361F78">
              <w:rPr>
                <w:rFonts w:ascii="宋体" w:hAnsi="宋体" w:hint="eastAsia"/>
                <w:szCs w:val="21"/>
              </w:rPr>
              <w:t>稳定运行功能/ GN_YYKJ_CPP_WDYX</w:t>
            </w:r>
          </w:p>
        </w:tc>
      </w:tr>
      <w:tr w:rsidR="00E147E5" w:rsidRPr="00E147E5" w:rsidTr="005055F8">
        <w:tc>
          <w:tcPr>
            <w:tcW w:w="1062" w:type="pct"/>
            <w:gridSpan w:val="2"/>
            <w:tcBorders>
              <w:top w:val="single" w:sz="6" w:space="0" w:color="000000"/>
              <w:bottom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995D09" w:rsidRPr="00361F78" w:rsidRDefault="00E147E5" w:rsidP="005055F8">
            <w:pPr>
              <w:pStyle w:val="a9"/>
              <w:rPr>
                <w:rFonts w:ascii="宋体" w:hAnsi="宋体"/>
                <w:b/>
                <w:noProof/>
                <w:szCs w:val="21"/>
              </w:rPr>
            </w:pPr>
            <w:r w:rsidRPr="00361F78">
              <w:rPr>
                <w:rFonts w:ascii="宋体" w:hAnsi="宋体" w:hint="eastAsia"/>
                <w:b/>
                <w:noProof/>
                <w:szCs w:val="21"/>
              </w:rPr>
              <w:t>测试目的</w:t>
            </w:r>
            <w:r w:rsidR="00EE245A">
              <w:rPr>
                <w:rFonts w:ascii="宋体" w:hAnsi="宋体" w:hint="eastAsia"/>
                <w:b/>
                <w:noProof/>
                <w:szCs w:val="21"/>
              </w:rPr>
              <w:t>：</w:t>
            </w:r>
          </w:p>
          <w:p w:rsidR="00995D09" w:rsidRPr="00361F78" w:rsidRDefault="00995D09" w:rsidP="005055F8">
            <w:pPr>
              <w:pStyle w:val="a9"/>
              <w:rPr>
                <w:rFonts w:ascii="宋体" w:hAnsi="宋体"/>
                <w:noProof/>
                <w:szCs w:val="21"/>
              </w:rPr>
            </w:pPr>
            <w:r w:rsidRPr="00361F78">
              <w:rPr>
                <w:rFonts w:ascii="宋体" w:hAnsi="宋体" w:hint="eastAsia"/>
                <w:noProof/>
                <w:szCs w:val="21"/>
              </w:rPr>
              <w:t>支持C++运行时框架在7*24小时的连续运行过程中，可以持续提供稳定的服务；保证系统长期运行的稳定性和健壮性。</w:t>
            </w:r>
          </w:p>
          <w:p w:rsidR="00E24081" w:rsidRDefault="00E147E5" w:rsidP="005055F8">
            <w:pPr>
              <w:pStyle w:val="a9"/>
              <w:rPr>
                <w:rFonts w:ascii="宋体" w:hAnsi="宋体"/>
                <w:noProof/>
                <w:color w:val="FF0000"/>
                <w:szCs w:val="21"/>
              </w:rPr>
            </w:pPr>
            <w:r w:rsidRPr="00361F78">
              <w:rPr>
                <w:rFonts w:ascii="宋体" w:hAnsi="宋体" w:hint="eastAsia"/>
                <w:b/>
                <w:noProof/>
                <w:szCs w:val="21"/>
              </w:rPr>
              <w:t>测试方法</w:t>
            </w:r>
            <w:r w:rsidR="00EE245A">
              <w:rPr>
                <w:rFonts w:ascii="宋体" w:hAnsi="宋体" w:hint="eastAsia"/>
                <w:b/>
                <w:noProof/>
                <w:szCs w:val="21"/>
              </w:rPr>
              <w:t>：</w:t>
            </w:r>
            <w:r w:rsidRPr="00361F78">
              <w:rPr>
                <w:rFonts w:ascii="宋体" w:hAnsi="宋体" w:hint="eastAsia"/>
                <w:noProof/>
                <w:color w:val="FF0000"/>
                <w:szCs w:val="21"/>
              </w:rPr>
              <w:t xml:space="preserve"> </w:t>
            </w:r>
            <w:r w:rsidR="00E24081">
              <w:rPr>
                <w:rFonts w:ascii="宋体" w:hAnsi="宋体" w:hint="eastAsia"/>
                <w:noProof/>
                <w:color w:val="FF0000"/>
                <w:szCs w:val="21"/>
              </w:rPr>
              <w:t>编写模拟</w:t>
            </w:r>
            <w:r w:rsidR="00665336">
              <w:rPr>
                <w:rFonts w:ascii="宋体" w:hAnsi="宋体" w:hint="eastAsia"/>
                <w:noProof/>
                <w:color w:val="FF0000"/>
                <w:szCs w:val="21"/>
              </w:rPr>
              <w:t>C++</w:t>
            </w:r>
            <w:r w:rsidR="00E24081">
              <w:rPr>
                <w:rFonts w:ascii="宋体" w:hAnsi="宋体" w:hint="eastAsia"/>
                <w:noProof/>
                <w:color w:val="FF0000"/>
                <w:szCs w:val="21"/>
              </w:rPr>
              <w:t>客户端</w:t>
            </w:r>
            <w:r w:rsidR="00665336">
              <w:rPr>
                <w:rFonts w:ascii="宋体" w:hAnsi="宋体" w:hint="eastAsia"/>
                <w:noProof/>
                <w:color w:val="FF0000"/>
                <w:szCs w:val="21"/>
              </w:rPr>
              <w:t>稳定性测试程序</w:t>
            </w:r>
            <w:r w:rsidR="00190164">
              <w:rPr>
                <w:rFonts w:ascii="宋体" w:hAnsi="宋体" w:hint="eastAsia"/>
                <w:noProof/>
                <w:color w:val="FF0000"/>
                <w:szCs w:val="21"/>
              </w:rPr>
              <w:t>不断发送网路调用请求</w:t>
            </w:r>
            <w:r w:rsidR="00E24081">
              <w:rPr>
                <w:rFonts w:ascii="宋体" w:hAnsi="宋体" w:hint="eastAsia"/>
                <w:noProof/>
                <w:color w:val="FF0000"/>
                <w:szCs w:val="21"/>
              </w:rPr>
              <w:t>，</w:t>
            </w:r>
            <w:r w:rsidR="00665336">
              <w:rPr>
                <w:rFonts w:ascii="宋体" w:hAnsi="宋体" w:hint="eastAsia"/>
                <w:noProof/>
                <w:color w:val="FF0000"/>
                <w:szCs w:val="21"/>
              </w:rPr>
              <w:t>编写</w:t>
            </w:r>
            <w:r w:rsidR="00190164">
              <w:rPr>
                <w:rFonts w:ascii="宋体" w:hAnsi="宋体" w:hint="eastAsia"/>
                <w:noProof/>
                <w:color w:val="FF0000"/>
                <w:szCs w:val="21"/>
              </w:rPr>
              <w:t>C++</w:t>
            </w:r>
            <w:r w:rsidR="00665336">
              <w:rPr>
                <w:rFonts w:ascii="宋体" w:hAnsi="宋体" w:hint="eastAsia"/>
                <w:noProof/>
                <w:color w:val="FF0000"/>
                <w:szCs w:val="21"/>
              </w:rPr>
              <w:t>服务端稳定性测试程序，</w:t>
            </w:r>
            <w:r w:rsidR="00E24081">
              <w:rPr>
                <w:rFonts w:ascii="宋体" w:hAnsi="宋体" w:hint="eastAsia"/>
                <w:noProof/>
                <w:color w:val="FF0000"/>
                <w:szCs w:val="21"/>
              </w:rPr>
              <w:t>基于数据传输、协议处理与多任务处理等插件</w:t>
            </w:r>
            <w:r w:rsidR="00190164">
              <w:rPr>
                <w:rFonts w:ascii="宋体" w:hAnsi="宋体" w:hint="eastAsia"/>
                <w:noProof/>
                <w:color w:val="FF0000"/>
                <w:szCs w:val="21"/>
              </w:rPr>
              <w:t>不断处理客户端发送来的</w:t>
            </w:r>
            <w:r w:rsidR="00665336">
              <w:rPr>
                <w:rFonts w:ascii="宋体" w:hAnsi="宋体" w:hint="eastAsia"/>
                <w:noProof/>
                <w:color w:val="FF0000"/>
                <w:szCs w:val="21"/>
              </w:rPr>
              <w:t>请求，确保其长期运行不宕机，内存无泄漏。</w:t>
            </w:r>
          </w:p>
          <w:p w:rsidR="00E147E5" w:rsidRPr="00361F78" w:rsidRDefault="00E147E5" w:rsidP="005055F8">
            <w:pPr>
              <w:pStyle w:val="a9"/>
              <w:rPr>
                <w:rFonts w:ascii="宋体" w:hAnsi="宋体"/>
                <w:noProof/>
                <w:szCs w:val="21"/>
              </w:rPr>
            </w:pPr>
            <w:r w:rsidRPr="00361F78">
              <w:rPr>
                <w:rFonts w:ascii="宋体" w:hAnsi="宋体" w:hint="eastAsia"/>
                <w:b/>
                <w:noProof/>
                <w:szCs w:val="21"/>
              </w:rPr>
              <w:t>合格判据</w:t>
            </w:r>
            <w:r w:rsidR="00EE245A">
              <w:rPr>
                <w:rFonts w:ascii="宋体" w:hAnsi="宋体" w:hint="eastAsia"/>
                <w:b/>
                <w:noProof/>
                <w:szCs w:val="21"/>
              </w:rPr>
              <w:t>：</w:t>
            </w:r>
            <w:r w:rsidR="0075196B" w:rsidRPr="00B36BEA">
              <w:rPr>
                <w:rFonts w:ascii="宋体" w:hAnsi="宋体" w:hint="eastAsia"/>
              </w:rPr>
              <w:t>C++服务端</w:t>
            </w:r>
            <w:r w:rsidR="0075196B" w:rsidRPr="00361F78">
              <w:rPr>
                <w:rFonts w:ascii="宋体" w:hAnsi="宋体" w:hint="eastAsia"/>
                <w:szCs w:val="21"/>
              </w:rPr>
              <w:t>稳定性</w:t>
            </w:r>
            <w:r w:rsidR="0075196B">
              <w:rPr>
                <w:rFonts w:ascii="宋体" w:hAnsi="宋体" w:hint="eastAsia"/>
                <w:szCs w:val="21"/>
              </w:rPr>
              <w:t>测试程序</w:t>
            </w:r>
            <w:r w:rsidR="0075196B" w:rsidRPr="00361F78">
              <w:rPr>
                <w:rFonts w:ascii="宋体" w:hAnsi="宋体" w:hint="eastAsia"/>
                <w:szCs w:val="21"/>
              </w:rPr>
              <w:t>不崩溃</w:t>
            </w:r>
            <w:r w:rsidR="0075196B">
              <w:rPr>
                <w:rFonts w:ascii="宋体" w:hAnsi="宋体" w:hint="eastAsia"/>
                <w:szCs w:val="21"/>
              </w:rPr>
              <w:t>，内存占用没有直线上升，程序持续输出任务处理信息</w:t>
            </w:r>
            <w:r w:rsidR="0075196B" w:rsidRPr="00361F78">
              <w:rPr>
                <w:rFonts w:ascii="宋体" w:hAnsi="宋体" w:hint="eastAsia"/>
                <w:szCs w:val="21"/>
              </w:rPr>
              <w:t>。</w:t>
            </w:r>
          </w:p>
        </w:tc>
      </w:tr>
      <w:tr w:rsidR="00E147E5" w:rsidRPr="00E147E5" w:rsidTr="001A18B8">
        <w:tc>
          <w:tcPr>
            <w:tcW w:w="366"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步骤</w:t>
            </w:r>
          </w:p>
        </w:tc>
        <w:tc>
          <w:tcPr>
            <w:tcW w:w="696"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前提和约束</w:t>
            </w:r>
          </w:p>
        </w:tc>
        <w:tc>
          <w:tcPr>
            <w:tcW w:w="620"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输入</w:t>
            </w:r>
          </w:p>
        </w:tc>
        <w:tc>
          <w:tcPr>
            <w:tcW w:w="1082"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目的和动作</w:t>
            </w:r>
          </w:p>
        </w:tc>
        <w:tc>
          <w:tcPr>
            <w:tcW w:w="1236"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预期结果</w:t>
            </w:r>
          </w:p>
        </w:tc>
        <w:tc>
          <w:tcPr>
            <w:tcW w:w="618"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评估准则</w:t>
            </w:r>
          </w:p>
        </w:tc>
        <w:tc>
          <w:tcPr>
            <w:tcW w:w="382" w:type="pct"/>
            <w:tcBorders>
              <w:top w:val="single" w:sz="12" w:space="0" w:color="000000"/>
            </w:tcBorders>
            <w:shd w:val="clear" w:color="auto" w:fill="auto"/>
          </w:tcPr>
          <w:p w:rsidR="00E147E5" w:rsidRPr="00361F78" w:rsidRDefault="00E147E5" w:rsidP="005055F8">
            <w:pPr>
              <w:pStyle w:val="a9"/>
              <w:jc w:val="center"/>
              <w:rPr>
                <w:rFonts w:ascii="宋体" w:hAnsi="宋体"/>
                <w:szCs w:val="21"/>
              </w:rPr>
            </w:pPr>
            <w:r w:rsidRPr="00361F78">
              <w:rPr>
                <w:rFonts w:ascii="宋体" w:hAnsi="宋体" w:hint="eastAsia"/>
                <w:szCs w:val="21"/>
              </w:rPr>
              <w:t>备注</w:t>
            </w:r>
          </w:p>
        </w:tc>
      </w:tr>
      <w:tr w:rsidR="001541C0" w:rsidRPr="00E147E5" w:rsidTr="001A18B8">
        <w:tc>
          <w:tcPr>
            <w:tcW w:w="366" w:type="pct"/>
            <w:shd w:val="clear" w:color="auto" w:fill="auto"/>
          </w:tcPr>
          <w:p w:rsidR="001541C0" w:rsidRPr="00B36BEA" w:rsidRDefault="001541C0" w:rsidP="005055F8">
            <w:pPr>
              <w:jc w:val="center"/>
              <w:rPr>
                <w:rFonts w:ascii="宋体" w:hAnsi="宋体"/>
              </w:rPr>
            </w:pPr>
            <w:r w:rsidRPr="00B36BEA">
              <w:rPr>
                <w:rFonts w:ascii="宋体" w:hAnsi="宋体"/>
              </w:rPr>
              <w:t>步骤 1</w:t>
            </w:r>
          </w:p>
        </w:tc>
        <w:tc>
          <w:tcPr>
            <w:tcW w:w="696" w:type="pct"/>
            <w:shd w:val="clear" w:color="auto" w:fill="auto"/>
          </w:tcPr>
          <w:p w:rsidR="001541C0" w:rsidRPr="00B36BEA" w:rsidRDefault="001541C0" w:rsidP="005055F8">
            <w:pPr>
              <w:rPr>
                <w:rFonts w:ascii="宋体" w:hAnsi="宋体"/>
              </w:rPr>
            </w:pPr>
            <w:r>
              <w:rPr>
                <w:rFonts w:ascii="宋体" w:hAnsi="宋体" w:hint="eastAsia"/>
              </w:rPr>
              <w:t>1.</w:t>
            </w:r>
            <w:r>
              <w:rPr>
                <w:rFonts w:ascii="宋体" w:hAnsi="宋体"/>
              </w:rPr>
              <w:t>软件仓库</w:t>
            </w:r>
            <w:r>
              <w:rPr>
                <w:rFonts w:ascii="宋体" w:hAnsi="宋体" w:hint="eastAsia"/>
              </w:rPr>
              <w:t>已经就绪。</w:t>
            </w:r>
          </w:p>
          <w:p w:rsidR="001541C0" w:rsidRPr="00B36BEA" w:rsidRDefault="001541C0" w:rsidP="005055F8">
            <w:pPr>
              <w:rPr>
                <w:rFonts w:ascii="宋体" w:hAnsi="宋体"/>
              </w:rPr>
            </w:pPr>
            <w:r>
              <w:rPr>
                <w:rFonts w:ascii="宋体" w:hAnsi="宋体" w:hint="eastAsia"/>
              </w:rPr>
              <w:t>2.应用沙箱工具已正常运行。</w:t>
            </w:r>
          </w:p>
        </w:tc>
        <w:tc>
          <w:tcPr>
            <w:tcW w:w="620" w:type="pct"/>
            <w:shd w:val="clear" w:color="auto" w:fill="auto"/>
          </w:tcPr>
          <w:p w:rsidR="001541C0" w:rsidRPr="00B36BEA" w:rsidRDefault="001541C0" w:rsidP="005055F8">
            <w:pPr>
              <w:rPr>
                <w:rFonts w:ascii="宋体" w:hAnsi="宋体"/>
              </w:rPr>
            </w:pPr>
            <w:r w:rsidRPr="00B36BEA">
              <w:rPr>
                <w:rFonts w:ascii="宋体" w:hAnsi="宋体" w:hint="eastAsia"/>
              </w:rPr>
              <w:t>应用沙箱命令行命令pull，images，start。</w:t>
            </w:r>
          </w:p>
        </w:tc>
        <w:tc>
          <w:tcPr>
            <w:tcW w:w="1082" w:type="pct"/>
            <w:shd w:val="clear" w:color="auto" w:fill="auto"/>
          </w:tcPr>
          <w:p w:rsidR="001541C0" w:rsidRPr="00B36BEA" w:rsidRDefault="001541C0" w:rsidP="005055F8">
            <w:pPr>
              <w:rPr>
                <w:rFonts w:ascii="宋体" w:hAnsi="宋体"/>
              </w:rPr>
            </w:pPr>
            <w:r w:rsidRPr="00B36BEA">
              <w:rPr>
                <w:rFonts w:ascii="宋体" w:hAnsi="宋体" w:hint="eastAsia"/>
              </w:rPr>
              <w:t>通过应用沙箱命令（sandboxCli）拉取</w:t>
            </w:r>
            <w:r>
              <w:rPr>
                <w:rFonts w:ascii="宋体" w:hAnsi="宋体" w:hint="eastAsia"/>
              </w:rPr>
              <w:t>、</w:t>
            </w:r>
            <w:r w:rsidRPr="00B36BEA">
              <w:rPr>
                <w:rFonts w:ascii="宋体" w:hAnsi="宋体" w:hint="eastAsia"/>
              </w:rPr>
              <w:t>查看</w:t>
            </w:r>
            <w:r>
              <w:rPr>
                <w:rFonts w:ascii="宋体" w:hAnsi="宋体" w:hint="eastAsia"/>
              </w:rPr>
              <w:t>和</w:t>
            </w:r>
            <w:r w:rsidRPr="00B36BEA">
              <w:rPr>
                <w:rFonts w:ascii="宋体" w:hAnsi="宋体" w:hint="eastAsia"/>
              </w:rPr>
              <w:t>启动C++服务端应用框架镜像。</w:t>
            </w:r>
          </w:p>
        </w:tc>
        <w:tc>
          <w:tcPr>
            <w:tcW w:w="1236" w:type="pct"/>
            <w:shd w:val="clear" w:color="auto" w:fill="auto"/>
          </w:tcPr>
          <w:p w:rsidR="001541C0" w:rsidRPr="00B36BEA" w:rsidRDefault="001541C0" w:rsidP="005055F8">
            <w:pPr>
              <w:rPr>
                <w:rFonts w:ascii="宋体" w:hAnsi="宋体"/>
              </w:rPr>
            </w:pPr>
            <w:r w:rsidRPr="00B36BEA">
              <w:rPr>
                <w:rFonts w:ascii="宋体" w:hAnsi="宋体" w:hint="eastAsia"/>
              </w:rPr>
              <w:t>成功拉取C++服务端应用框架镜像到本地；可通过沙箱命令查看本地镜像；启动本地C++服务端应用框架成功。</w:t>
            </w:r>
          </w:p>
        </w:tc>
        <w:tc>
          <w:tcPr>
            <w:tcW w:w="618" w:type="pct"/>
            <w:shd w:val="clear" w:color="auto" w:fill="auto"/>
          </w:tcPr>
          <w:p w:rsidR="001541C0" w:rsidRPr="00B36BEA" w:rsidRDefault="00731D95" w:rsidP="005055F8">
            <w:pPr>
              <w:jc w:val="center"/>
              <w:rPr>
                <w:rFonts w:ascii="宋体" w:hAnsi="宋体"/>
              </w:rPr>
            </w:pPr>
            <w:r>
              <w:rPr>
                <w:rFonts w:ascii="宋体" w:hAnsi="宋体" w:hint="eastAsia"/>
              </w:rPr>
              <w:t>与预期结果一致</w:t>
            </w:r>
          </w:p>
        </w:tc>
        <w:tc>
          <w:tcPr>
            <w:tcW w:w="382" w:type="pct"/>
            <w:shd w:val="clear" w:color="auto" w:fill="auto"/>
          </w:tcPr>
          <w:p w:rsidR="001541C0" w:rsidRPr="00361F78" w:rsidRDefault="001541C0" w:rsidP="005055F8">
            <w:pPr>
              <w:jc w:val="center"/>
              <w:rPr>
                <w:rFonts w:ascii="宋体" w:hAnsi="宋体"/>
                <w:szCs w:val="21"/>
              </w:rPr>
            </w:pPr>
            <w:r w:rsidRPr="00361F78">
              <w:rPr>
                <w:rFonts w:ascii="宋体" w:hAnsi="宋体" w:hint="eastAsia"/>
                <w:szCs w:val="21"/>
              </w:rPr>
              <w:t>-</w:t>
            </w:r>
          </w:p>
        </w:tc>
      </w:tr>
      <w:tr w:rsidR="001541C0" w:rsidRPr="00E147E5" w:rsidTr="001A18B8">
        <w:tc>
          <w:tcPr>
            <w:tcW w:w="366" w:type="pct"/>
            <w:shd w:val="clear" w:color="auto" w:fill="auto"/>
          </w:tcPr>
          <w:p w:rsidR="001541C0" w:rsidRPr="00B36BEA" w:rsidRDefault="001541C0" w:rsidP="005055F8">
            <w:pPr>
              <w:jc w:val="center"/>
              <w:rPr>
                <w:rFonts w:ascii="宋体" w:hAnsi="宋体"/>
              </w:rPr>
            </w:pPr>
            <w:r w:rsidRPr="00B36BEA">
              <w:rPr>
                <w:rFonts w:ascii="宋体" w:hAnsi="宋体"/>
              </w:rPr>
              <w:t>步骤 2</w:t>
            </w:r>
          </w:p>
        </w:tc>
        <w:tc>
          <w:tcPr>
            <w:tcW w:w="696" w:type="pct"/>
            <w:shd w:val="clear" w:color="auto" w:fill="auto"/>
          </w:tcPr>
          <w:p w:rsidR="001541C0" w:rsidRPr="00B36BEA" w:rsidRDefault="001541C0" w:rsidP="005055F8">
            <w:pPr>
              <w:rPr>
                <w:rFonts w:ascii="宋体" w:hAnsi="宋体"/>
              </w:rPr>
            </w:pPr>
            <w:r w:rsidRPr="00B36BEA">
              <w:rPr>
                <w:rFonts w:ascii="宋体" w:hAnsi="宋体" w:hint="eastAsia"/>
              </w:rPr>
              <w:t>启动本地C++服务端应用框架成功。</w:t>
            </w:r>
          </w:p>
        </w:tc>
        <w:tc>
          <w:tcPr>
            <w:tcW w:w="620" w:type="pct"/>
            <w:shd w:val="clear" w:color="auto" w:fill="auto"/>
          </w:tcPr>
          <w:p w:rsidR="001541C0" w:rsidRPr="00B36BEA" w:rsidRDefault="001541C0" w:rsidP="005055F8">
            <w:pPr>
              <w:rPr>
                <w:rFonts w:ascii="宋体" w:hAnsi="宋体"/>
              </w:rPr>
            </w:pPr>
            <w:r w:rsidRPr="00B36BEA">
              <w:rPr>
                <w:rFonts w:ascii="宋体" w:hAnsi="宋体" w:hint="eastAsia"/>
              </w:rPr>
              <w:t>应用沙箱命令行命令start，cp。</w:t>
            </w:r>
          </w:p>
        </w:tc>
        <w:tc>
          <w:tcPr>
            <w:tcW w:w="1082" w:type="pct"/>
            <w:shd w:val="clear" w:color="auto" w:fill="auto"/>
          </w:tcPr>
          <w:p w:rsidR="001541C0" w:rsidRPr="00B36BEA" w:rsidRDefault="001541C0" w:rsidP="005055F8">
            <w:pPr>
              <w:rPr>
                <w:rFonts w:ascii="宋体" w:hAnsi="宋体"/>
              </w:rPr>
            </w:pPr>
            <w:r w:rsidRPr="00B36BEA">
              <w:rPr>
                <w:rFonts w:ascii="宋体" w:hAnsi="宋体" w:hint="eastAsia"/>
              </w:rPr>
              <w:t>通过tty模式进入C++服务端应用框架镜像，</w:t>
            </w:r>
            <w:r>
              <w:rPr>
                <w:rFonts w:ascii="宋体" w:hAnsi="宋体" w:hint="eastAsia"/>
              </w:rPr>
              <w:t>拷贝</w:t>
            </w:r>
            <w:r w:rsidRPr="00B36BEA">
              <w:rPr>
                <w:rFonts w:ascii="宋体" w:hAnsi="宋体" w:hint="eastAsia"/>
              </w:rPr>
              <w:t>应用模块插件目录</w:t>
            </w:r>
            <w:r>
              <w:rPr>
                <w:rFonts w:ascii="宋体" w:hAnsi="宋体" w:hint="eastAsia"/>
              </w:rPr>
              <w:t>，</w:t>
            </w:r>
            <w:r w:rsidRPr="00B36BEA">
              <w:rPr>
                <w:rFonts w:ascii="宋体" w:hAnsi="宋体" w:hint="eastAsia"/>
              </w:rPr>
              <w:t>并</w:t>
            </w:r>
            <w:r w:rsidRPr="00B36BEA">
              <w:rPr>
                <w:rFonts w:ascii="宋体" w:hAnsi="宋体" w:hint="eastAsia"/>
              </w:rPr>
              <w:lastRenderedPageBreak/>
              <w:t>生成启动应用相关目录。</w:t>
            </w:r>
          </w:p>
        </w:tc>
        <w:tc>
          <w:tcPr>
            <w:tcW w:w="1236" w:type="pct"/>
            <w:shd w:val="clear" w:color="auto" w:fill="auto"/>
          </w:tcPr>
          <w:p w:rsidR="001541C0" w:rsidRPr="00B36BEA" w:rsidRDefault="001541C0" w:rsidP="005055F8">
            <w:pPr>
              <w:rPr>
                <w:rFonts w:ascii="宋体" w:hAnsi="宋体"/>
              </w:rPr>
            </w:pPr>
            <w:r w:rsidRPr="00B36BEA">
              <w:rPr>
                <w:rFonts w:ascii="宋体" w:hAnsi="宋体" w:hint="eastAsia"/>
              </w:rPr>
              <w:lastRenderedPageBreak/>
              <w:t>成功进入C++服务端应用框架容器中，在应用框架目录下成功生成启动应用相关目录。</w:t>
            </w:r>
          </w:p>
        </w:tc>
        <w:tc>
          <w:tcPr>
            <w:tcW w:w="618" w:type="pct"/>
            <w:shd w:val="clear" w:color="auto" w:fill="auto"/>
          </w:tcPr>
          <w:p w:rsidR="001541C0" w:rsidRPr="00B36BEA" w:rsidRDefault="00731D95" w:rsidP="005055F8">
            <w:pPr>
              <w:jc w:val="center"/>
              <w:rPr>
                <w:rFonts w:ascii="宋体" w:hAnsi="宋体"/>
              </w:rPr>
            </w:pPr>
            <w:r>
              <w:rPr>
                <w:rFonts w:ascii="宋体" w:hAnsi="宋体" w:hint="eastAsia"/>
              </w:rPr>
              <w:t>与预期结果一致</w:t>
            </w:r>
          </w:p>
        </w:tc>
        <w:tc>
          <w:tcPr>
            <w:tcW w:w="382" w:type="pct"/>
            <w:shd w:val="clear" w:color="auto" w:fill="auto"/>
          </w:tcPr>
          <w:p w:rsidR="001541C0" w:rsidRPr="00361F78" w:rsidRDefault="001541C0" w:rsidP="005055F8">
            <w:pPr>
              <w:jc w:val="center"/>
              <w:rPr>
                <w:rFonts w:ascii="宋体" w:hAnsi="宋体"/>
                <w:szCs w:val="21"/>
              </w:rPr>
            </w:pPr>
            <w:r w:rsidRPr="00361F78">
              <w:rPr>
                <w:rFonts w:ascii="宋体" w:hAnsi="宋体" w:hint="eastAsia"/>
                <w:szCs w:val="21"/>
              </w:rPr>
              <w:t>-</w:t>
            </w:r>
          </w:p>
        </w:tc>
      </w:tr>
      <w:tr w:rsidR="001541C0" w:rsidRPr="00E147E5" w:rsidTr="001A18B8">
        <w:tc>
          <w:tcPr>
            <w:tcW w:w="366" w:type="pct"/>
            <w:shd w:val="clear" w:color="auto" w:fill="auto"/>
          </w:tcPr>
          <w:p w:rsidR="001541C0" w:rsidRPr="00B36BEA" w:rsidRDefault="001541C0" w:rsidP="005055F8">
            <w:pPr>
              <w:jc w:val="center"/>
              <w:rPr>
                <w:rFonts w:ascii="宋体" w:hAnsi="宋体"/>
              </w:rPr>
            </w:pPr>
            <w:r w:rsidRPr="00B36BEA">
              <w:rPr>
                <w:rFonts w:ascii="宋体" w:hAnsi="宋体"/>
              </w:rPr>
              <w:lastRenderedPageBreak/>
              <w:t>步骤 3</w:t>
            </w:r>
          </w:p>
        </w:tc>
        <w:tc>
          <w:tcPr>
            <w:tcW w:w="696" w:type="pct"/>
            <w:shd w:val="clear" w:color="auto" w:fill="auto"/>
          </w:tcPr>
          <w:p w:rsidR="001541C0" w:rsidRPr="00B36BEA" w:rsidRDefault="001541C0" w:rsidP="005055F8">
            <w:pPr>
              <w:rPr>
                <w:rFonts w:ascii="宋体" w:hAnsi="宋体"/>
              </w:rPr>
            </w:pPr>
            <w:r w:rsidRPr="00B36BEA">
              <w:rPr>
                <w:rFonts w:ascii="宋体" w:hAnsi="宋体" w:hint="eastAsia"/>
              </w:rPr>
              <w:t>在应用框架目录下成功生成启动</w:t>
            </w:r>
            <w:r w:rsidR="00EC0A46">
              <w:rPr>
                <w:rFonts w:ascii="宋体" w:hAnsi="宋体" w:hint="eastAsia"/>
                <w:szCs w:val="21"/>
              </w:rPr>
              <w:t>服务端</w:t>
            </w:r>
            <w:r w:rsidR="00EC0A46" w:rsidRPr="00361F78">
              <w:rPr>
                <w:rFonts w:ascii="宋体" w:hAnsi="宋体" w:hint="eastAsia"/>
                <w:szCs w:val="21"/>
              </w:rPr>
              <w:t>稳定性</w:t>
            </w:r>
            <w:r w:rsidR="00EC0A46">
              <w:rPr>
                <w:rFonts w:ascii="宋体" w:hAnsi="宋体" w:hint="eastAsia"/>
                <w:szCs w:val="21"/>
              </w:rPr>
              <w:t>测试</w:t>
            </w:r>
            <w:r w:rsidR="00EC0A46" w:rsidRPr="00B36BEA">
              <w:rPr>
                <w:rFonts w:ascii="宋体" w:hAnsi="宋体" w:hint="eastAsia"/>
              </w:rPr>
              <w:t>程序</w:t>
            </w:r>
            <w:r w:rsidRPr="00B36BEA">
              <w:rPr>
                <w:rFonts w:ascii="宋体" w:hAnsi="宋体" w:hint="eastAsia"/>
              </w:rPr>
              <w:t>相关目录。</w:t>
            </w:r>
          </w:p>
        </w:tc>
        <w:tc>
          <w:tcPr>
            <w:tcW w:w="620" w:type="pct"/>
            <w:shd w:val="clear" w:color="auto" w:fill="auto"/>
          </w:tcPr>
          <w:p w:rsidR="001541C0" w:rsidRPr="00B36BEA" w:rsidRDefault="001541C0" w:rsidP="005055F8">
            <w:pPr>
              <w:rPr>
                <w:rFonts w:ascii="宋体" w:hAnsi="宋体"/>
              </w:rPr>
            </w:pPr>
            <w:r w:rsidRPr="00B36BEA">
              <w:rPr>
                <w:rFonts w:ascii="宋体" w:hAnsi="宋体" w:hint="eastAsia"/>
              </w:rPr>
              <w:t>进入相关目录，启动</w:t>
            </w:r>
            <w:r w:rsidR="00EC0A46">
              <w:rPr>
                <w:rFonts w:ascii="宋体" w:hAnsi="宋体" w:hint="eastAsia"/>
                <w:szCs w:val="21"/>
              </w:rPr>
              <w:t>服务端</w:t>
            </w:r>
            <w:r w:rsidR="00EC0A46" w:rsidRPr="00361F78">
              <w:rPr>
                <w:rFonts w:ascii="宋体" w:hAnsi="宋体" w:hint="eastAsia"/>
                <w:szCs w:val="21"/>
              </w:rPr>
              <w:t>稳定性</w:t>
            </w:r>
            <w:r w:rsidR="00EC0A46">
              <w:rPr>
                <w:rFonts w:ascii="宋体" w:hAnsi="宋体" w:hint="eastAsia"/>
                <w:szCs w:val="21"/>
              </w:rPr>
              <w:t>测试</w:t>
            </w:r>
            <w:r w:rsidRPr="00B36BEA">
              <w:rPr>
                <w:rFonts w:ascii="宋体" w:hAnsi="宋体" w:hint="eastAsia"/>
              </w:rPr>
              <w:t>程序。</w:t>
            </w:r>
          </w:p>
        </w:tc>
        <w:tc>
          <w:tcPr>
            <w:tcW w:w="1082" w:type="pct"/>
            <w:shd w:val="clear" w:color="auto" w:fill="auto"/>
          </w:tcPr>
          <w:p w:rsidR="001541C0" w:rsidRPr="00B36BEA" w:rsidRDefault="001541C0" w:rsidP="005055F8">
            <w:pPr>
              <w:rPr>
                <w:rFonts w:ascii="宋体" w:hAnsi="宋体"/>
              </w:rPr>
            </w:pPr>
            <w:r w:rsidRPr="00B36BEA">
              <w:rPr>
                <w:rFonts w:ascii="宋体" w:hAnsi="宋体" w:hint="eastAsia"/>
              </w:rPr>
              <w:t>C++服务端</w:t>
            </w:r>
            <w:r w:rsidR="00EC0A46" w:rsidRPr="00361F78">
              <w:rPr>
                <w:rFonts w:ascii="宋体" w:hAnsi="宋体" w:hint="eastAsia"/>
                <w:szCs w:val="21"/>
              </w:rPr>
              <w:t>稳定性</w:t>
            </w:r>
            <w:r w:rsidR="00EC0A46">
              <w:rPr>
                <w:rFonts w:ascii="宋体" w:hAnsi="宋体" w:hint="eastAsia"/>
                <w:szCs w:val="21"/>
              </w:rPr>
              <w:t>测试程序</w:t>
            </w:r>
            <w:r>
              <w:rPr>
                <w:rFonts w:ascii="宋体" w:hAnsi="宋体" w:hint="eastAsia"/>
              </w:rPr>
              <w:t>启动</w:t>
            </w:r>
            <w:r w:rsidRPr="00B36BEA">
              <w:rPr>
                <w:rFonts w:ascii="宋体" w:hAnsi="宋体" w:hint="eastAsia"/>
              </w:rPr>
              <w:t>。</w:t>
            </w:r>
          </w:p>
        </w:tc>
        <w:tc>
          <w:tcPr>
            <w:tcW w:w="1236" w:type="pct"/>
            <w:shd w:val="clear" w:color="auto" w:fill="auto"/>
          </w:tcPr>
          <w:p w:rsidR="001541C0" w:rsidRPr="00B36BEA" w:rsidRDefault="001541C0" w:rsidP="005055F8">
            <w:pPr>
              <w:rPr>
                <w:rFonts w:ascii="宋体" w:hAnsi="宋体"/>
              </w:rPr>
            </w:pPr>
            <w:r w:rsidRPr="00B36BEA">
              <w:rPr>
                <w:rFonts w:ascii="宋体" w:hAnsi="宋体" w:hint="eastAsia"/>
              </w:rPr>
              <w:t>可通过相关日志查看</w:t>
            </w:r>
            <w:r>
              <w:rPr>
                <w:rFonts w:ascii="宋体" w:hAnsi="宋体" w:hint="eastAsia"/>
              </w:rPr>
              <w:t>到</w:t>
            </w:r>
            <w:r w:rsidRPr="00B36BEA">
              <w:rPr>
                <w:rFonts w:ascii="宋体" w:hAnsi="宋体" w:hint="eastAsia"/>
              </w:rPr>
              <w:t>C++</w:t>
            </w:r>
            <w:r w:rsidR="00EC0A46" w:rsidRPr="00B36BEA">
              <w:rPr>
                <w:rFonts w:ascii="宋体" w:hAnsi="宋体" w:hint="eastAsia"/>
              </w:rPr>
              <w:t>服务端</w:t>
            </w:r>
            <w:r w:rsidR="00EC0A46" w:rsidRPr="00361F78">
              <w:rPr>
                <w:rFonts w:ascii="宋体" w:hAnsi="宋体" w:hint="eastAsia"/>
                <w:szCs w:val="21"/>
              </w:rPr>
              <w:t>稳定性</w:t>
            </w:r>
            <w:r w:rsidR="00EC0A46">
              <w:rPr>
                <w:rFonts w:ascii="宋体" w:hAnsi="宋体" w:hint="eastAsia"/>
                <w:szCs w:val="21"/>
              </w:rPr>
              <w:t>测试程序</w:t>
            </w:r>
            <w:r w:rsidR="00EC0A46">
              <w:rPr>
                <w:rFonts w:ascii="宋体" w:hAnsi="宋体" w:hint="eastAsia"/>
              </w:rPr>
              <w:t>启动</w:t>
            </w:r>
            <w:r w:rsidRPr="00B36BEA">
              <w:rPr>
                <w:rFonts w:ascii="宋体" w:hAnsi="宋体" w:hint="eastAsia"/>
              </w:rPr>
              <w:t>。</w:t>
            </w:r>
          </w:p>
        </w:tc>
        <w:tc>
          <w:tcPr>
            <w:tcW w:w="618" w:type="pct"/>
            <w:shd w:val="clear" w:color="auto" w:fill="auto"/>
          </w:tcPr>
          <w:p w:rsidR="001541C0" w:rsidRPr="00B36BEA" w:rsidRDefault="00731D95" w:rsidP="005055F8">
            <w:pPr>
              <w:jc w:val="center"/>
              <w:rPr>
                <w:rFonts w:ascii="宋体" w:hAnsi="宋体"/>
              </w:rPr>
            </w:pPr>
            <w:r>
              <w:rPr>
                <w:rFonts w:ascii="宋体" w:hAnsi="宋体" w:hint="eastAsia"/>
              </w:rPr>
              <w:t>与预期结果一致</w:t>
            </w:r>
          </w:p>
        </w:tc>
        <w:tc>
          <w:tcPr>
            <w:tcW w:w="382" w:type="pct"/>
            <w:shd w:val="clear" w:color="auto" w:fill="auto"/>
          </w:tcPr>
          <w:p w:rsidR="001541C0" w:rsidRPr="00361F78" w:rsidRDefault="001541C0" w:rsidP="005055F8">
            <w:pPr>
              <w:jc w:val="center"/>
              <w:rPr>
                <w:rFonts w:ascii="宋体" w:hAnsi="宋体"/>
                <w:szCs w:val="21"/>
              </w:rPr>
            </w:pPr>
            <w:r w:rsidRPr="00361F78">
              <w:rPr>
                <w:rFonts w:ascii="宋体" w:hAnsi="宋体" w:hint="eastAsia"/>
                <w:szCs w:val="21"/>
              </w:rPr>
              <w:t>-</w:t>
            </w:r>
          </w:p>
        </w:tc>
      </w:tr>
      <w:tr w:rsidR="00A75128" w:rsidRPr="00E147E5" w:rsidTr="001A18B8">
        <w:tc>
          <w:tcPr>
            <w:tcW w:w="366" w:type="pct"/>
            <w:shd w:val="clear" w:color="auto" w:fill="auto"/>
          </w:tcPr>
          <w:p w:rsidR="00A75128" w:rsidRPr="00361F78" w:rsidRDefault="00A75128" w:rsidP="005055F8">
            <w:pPr>
              <w:pStyle w:val="a9"/>
              <w:jc w:val="center"/>
              <w:rPr>
                <w:rFonts w:ascii="宋体" w:hAnsi="宋体"/>
                <w:szCs w:val="21"/>
              </w:rPr>
            </w:pPr>
            <w:r w:rsidRPr="00361F78">
              <w:rPr>
                <w:rFonts w:ascii="宋体" w:hAnsi="宋体"/>
                <w:szCs w:val="21"/>
              </w:rPr>
              <w:t>步骤</w:t>
            </w:r>
            <w:r w:rsidRPr="00361F78">
              <w:rPr>
                <w:rFonts w:ascii="宋体" w:hAnsi="宋体" w:hint="eastAsia"/>
                <w:szCs w:val="21"/>
              </w:rPr>
              <w:t>4</w:t>
            </w:r>
          </w:p>
        </w:tc>
        <w:tc>
          <w:tcPr>
            <w:tcW w:w="696" w:type="pct"/>
            <w:shd w:val="clear" w:color="auto" w:fill="auto"/>
          </w:tcPr>
          <w:p w:rsidR="00A75128" w:rsidRPr="00361F78" w:rsidRDefault="00665336" w:rsidP="005055F8">
            <w:pPr>
              <w:pStyle w:val="a9"/>
              <w:adjustRightInd w:val="0"/>
              <w:snapToGrid w:val="0"/>
              <w:spacing w:line="300" w:lineRule="auto"/>
              <w:rPr>
                <w:rFonts w:ascii="宋体" w:hAnsi="宋体"/>
                <w:szCs w:val="21"/>
              </w:rPr>
            </w:pPr>
            <w:r>
              <w:rPr>
                <w:rFonts w:ascii="宋体" w:hAnsi="宋体" w:hint="eastAsia"/>
                <w:szCs w:val="21"/>
              </w:rPr>
              <w:t>客户端测试程序已经就绪</w:t>
            </w:r>
            <w:r w:rsidR="001A18B8">
              <w:rPr>
                <w:rFonts w:ascii="宋体" w:hAnsi="宋体" w:hint="eastAsia"/>
                <w:szCs w:val="21"/>
              </w:rPr>
              <w:t>。</w:t>
            </w:r>
          </w:p>
        </w:tc>
        <w:tc>
          <w:tcPr>
            <w:tcW w:w="620" w:type="pct"/>
            <w:shd w:val="clear" w:color="auto" w:fill="auto"/>
          </w:tcPr>
          <w:p w:rsidR="00A75128" w:rsidRPr="00361F78" w:rsidRDefault="00665336" w:rsidP="005055F8">
            <w:pPr>
              <w:rPr>
                <w:rFonts w:ascii="宋体" w:hAnsi="宋体"/>
                <w:szCs w:val="21"/>
              </w:rPr>
            </w:pPr>
            <w:r>
              <w:rPr>
                <w:rFonts w:ascii="宋体" w:hAnsi="宋体" w:hint="eastAsia"/>
                <w:szCs w:val="21"/>
              </w:rPr>
              <w:t>客户端</w:t>
            </w:r>
            <w:r w:rsidR="00A75128" w:rsidRPr="00361F78">
              <w:rPr>
                <w:rFonts w:ascii="宋体" w:hAnsi="宋体" w:hint="eastAsia"/>
                <w:szCs w:val="21"/>
              </w:rPr>
              <w:t>稳定性测试程序。</w:t>
            </w:r>
          </w:p>
        </w:tc>
        <w:tc>
          <w:tcPr>
            <w:tcW w:w="1082" w:type="pct"/>
            <w:shd w:val="clear" w:color="auto" w:fill="auto"/>
          </w:tcPr>
          <w:p w:rsidR="00A75128" w:rsidRPr="00361F78" w:rsidRDefault="00A75128" w:rsidP="005055F8">
            <w:pPr>
              <w:rPr>
                <w:rFonts w:ascii="宋体" w:hAnsi="宋体"/>
                <w:szCs w:val="21"/>
              </w:rPr>
            </w:pPr>
            <w:r w:rsidRPr="00361F78">
              <w:rPr>
                <w:rFonts w:ascii="宋体" w:hAnsi="宋体" w:hint="eastAsia"/>
                <w:szCs w:val="21"/>
              </w:rPr>
              <w:t>运行</w:t>
            </w:r>
            <w:r w:rsidR="00665336">
              <w:rPr>
                <w:rFonts w:ascii="宋体" w:hAnsi="宋体" w:hint="eastAsia"/>
                <w:szCs w:val="21"/>
              </w:rPr>
              <w:t>客户端稳定性</w:t>
            </w:r>
            <w:r w:rsidRPr="00361F78">
              <w:rPr>
                <w:rFonts w:ascii="宋体" w:hAnsi="宋体" w:hint="eastAsia"/>
                <w:szCs w:val="21"/>
              </w:rPr>
              <w:t>测试程序，调用</w:t>
            </w:r>
            <w:r w:rsidR="00665336">
              <w:rPr>
                <w:rFonts w:ascii="宋体" w:hAnsi="宋体" w:hint="eastAsia"/>
                <w:noProof/>
                <w:color w:val="FF0000"/>
                <w:szCs w:val="21"/>
              </w:rPr>
              <w:t>数据传输、协议处理与多任务处理</w:t>
            </w:r>
            <w:r w:rsidR="00665336">
              <w:rPr>
                <w:rFonts w:ascii="宋体" w:hAnsi="宋体" w:hint="eastAsia"/>
                <w:szCs w:val="21"/>
              </w:rPr>
              <w:t>运行时框架</w:t>
            </w:r>
            <w:r w:rsidR="00665336" w:rsidRPr="00361F78">
              <w:rPr>
                <w:rFonts w:ascii="宋体" w:hAnsi="宋体" w:hint="eastAsia"/>
                <w:szCs w:val="21"/>
              </w:rPr>
              <w:t xml:space="preserve"> </w:t>
            </w:r>
            <w:r w:rsidRPr="00361F78">
              <w:rPr>
                <w:rFonts w:ascii="宋体" w:hAnsi="宋体" w:hint="eastAsia"/>
                <w:szCs w:val="21"/>
              </w:rPr>
              <w:t>API接口，反复</w:t>
            </w:r>
            <w:r w:rsidR="00665336">
              <w:rPr>
                <w:rFonts w:ascii="宋体" w:hAnsi="宋体" w:hint="eastAsia"/>
                <w:szCs w:val="21"/>
              </w:rPr>
              <w:t>处理</w:t>
            </w:r>
            <w:r w:rsidR="00EC0A46">
              <w:rPr>
                <w:rFonts w:ascii="宋体" w:hAnsi="宋体" w:hint="eastAsia"/>
                <w:szCs w:val="21"/>
              </w:rPr>
              <w:t>网络请求</w:t>
            </w:r>
            <w:r w:rsidRPr="00361F78">
              <w:rPr>
                <w:rFonts w:ascii="宋体" w:hAnsi="宋体" w:hint="eastAsia"/>
                <w:szCs w:val="21"/>
              </w:rPr>
              <w:t>，查看系统内存占用率等信息。</w:t>
            </w:r>
          </w:p>
        </w:tc>
        <w:tc>
          <w:tcPr>
            <w:tcW w:w="1236" w:type="pct"/>
            <w:shd w:val="clear" w:color="auto" w:fill="auto"/>
          </w:tcPr>
          <w:p w:rsidR="00A75128" w:rsidRPr="00361F78" w:rsidRDefault="00EC0A46" w:rsidP="005055F8">
            <w:pPr>
              <w:rPr>
                <w:rFonts w:ascii="宋体" w:hAnsi="宋体"/>
                <w:szCs w:val="21"/>
              </w:rPr>
            </w:pPr>
            <w:r>
              <w:rPr>
                <w:rFonts w:ascii="宋体" w:hAnsi="宋体" w:hint="eastAsia"/>
                <w:szCs w:val="21"/>
              </w:rPr>
              <w:t>内存占用没有直线上升，服务端稳定性测试程序持续输出任务处理信息。</w:t>
            </w:r>
          </w:p>
        </w:tc>
        <w:tc>
          <w:tcPr>
            <w:tcW w:w="618" w:type="pct"/>
            <w:shd w:val="clear" w:color="auto" w:fill="auto"/>
          </w:tcPr>
          <w:p w:rsidR="00A75128" w:rsidRPr="00361F78" w:rsidRDefault="00A75128" w:rsidP="005055F8">
            <w:pPr>
              <w:jc w:val="center"/>
              <w:rPr>
                <w:rFonts w:ascii="宋体" w:hAnsi="宋体"/>
                <w:szCs w:val="21"/>
              </w:rPr>
            </w:pPr>
            <w:r w:rsidRPr="00361F78">
              <w:rPr>
                <w:rFonts w:ascii="宋体" w:hAnsi="宋体" w:hint="eastAsia"/>
                <w:szCs w:val="21"/>
              </w:rPr>
              <w:t>与预期结果一致</w:t>
            </w:r>
          </w:p>
        </w:tc>
        <w:tc>
          <w:tcPr>
            <w:tcW w:w="382" w:type="pct"/>
            <w:shd w:val="clear" w:color="auto" w:fill="auto"/>
          </w:tcPr>
          <w:p w:rsidR="00A75128" w:rsidRPr="00361F78" w:rsidRDefault="00A75128" w:rsidP="005055F8">
            <w:pPr>
              <w:jc w:val="center"/>
              <w:rPr>
                <w:rFonts w:ascii="宋体" w:hAnsi="宋体"/>
                <w:szCs w:val="21"/>
              </w:rPr>
            </w:pPr>
            <w:r w:rsidRPr="00361F78">
              <w:rPr>
                <w:rFonts w:ascii="宋体" w:hAnsi="宋体" w:hint="eastAsia"/>
                <w:szCs w:val="21"/>
              </w:rPr>
              <w:t>-</w:t>
            </w:r>
          </w:p>
        </w:tc>
      </w:tr>
      <w:tr w:rsidR="00EC0A46" w:rsidRPr="00E147E5" w:rsidTr="001A18B8">
        <w:tc>
          <w:tcPr>
            <w:tcW w:w="366" w:type="pct"/>
            <w:shd w:val="clear" w:color="auto" w:fill="auto"/>
          </w:tcPr>
          <w:p w:rsidR="00EC0A46" w:rsidRPr="00361F78" w:rsidRDefault="00EC0A46" w:rsidP="005055F8">
            <w:pPr>
              <w:pStyle w:val="a9"/>
              <w:jc w:val="center"/>
              <w:rPr>
                <w:rFonts w:ascii="宋体" w:hAnsi="宋体"/>
                <w:szCs w:val="21"/>
              </w:rPr>
            </w:pPr>
            <w:r w:rsidRPr="00361F78">
              <w:rPr>
                <w:rFonts w:ascii="宋体" w:hAnsi="宋体"/>
                <w:szCs w:val="21"/>
              </w:rPr>
              <w:t xml:space="preserve">步骤 </w:t>
            </w:r>
            <w:r>
              <w:rPr>
                <w:rFonts w:ascii="宋体" w:hAnsi="宋体" w:hint="eastAsia"/>
                <w:szCs w:val="21"/>
              </w:rPr>
              <w:t>5</w:t>
            </w:r>
          </w:p>
        </w:tc>
        <w:tc>
          <w:tcPr>
            <w:tcW w:w="696" w:type="pct"/>
            <w:shd w:val="clear" w:color="auto" w:fill="auto"/>
          </w:tcPr>
          <w:p w:rsidR="00EC0A46" w:rsidRPr="00361F78" w:rsidRDefault="00EC0A46" w:rsidP="005055F8">
            <w:pPr>
              <w:pStyle w:val="a9"/>
              <w:adjustRightInd w:val="0"/>
              <w:snapToGrid w:val="0"/>
              <w:spacing w:line="300" w:lineRule="auto"/>
              <w:rPr>
                <w:rFonts w:ascii="宋体" w:hAnsi="宋体"/>
                <w:color w:val="000000"/>
                <w:szCs w:val="21"/>
              </w:rPr>
            </w:pPr>
            <w:r w:rsidRPr="00B36BEA">
              <w:rPr>
                <w:rFonts w:ascii="宋体" w:hAnsi="宋体" w:hint="eastAsia"/>
              </w:rPr>
              <w:t>C++服务端</w:t>
            </w:r>
            <w:r w:rsidRPr="00361F78">
              <w:rPr>
                <w:rFonts w:ascii="宋体" w:hAnsi="宋体" w:hint="eastAsia"/>
                <w:szCs w:val="21"/>
              </w:rPr>
              <w:t>稳定性</w:t>
            </w:r>
            <w:r>
              <w:rPr>
                <w:rFonts w:ascii="宋体" w:hAnsi="宋体" w:hint="eastAsia"/>
                <w:szCs w:val="21"/>
              </w:rPr>
              <w:t>测试程序一直在运行</w:t>
            </w:r>
            <w:r w:rsidR="001A18B8">
              <w:rPr>
                <w:rFonts w:ascii="宋体" w:hAnsi="宋体" w:hint="eastAsia"/>
                <w:szCs w:val="21"/>
              </w:rPr>
              <w:t>。</w:t>
            </w:r>
          </w:p>
        </w:tc>
        <w:tc>
          <w:tcPr>
            <w:tcW w:w="620" w:type="pct"/>
            <w:shd w:val="clear" w:color="auto" w:fill="auto"/>
          </w:tcPr>
          <w:p w:rsidR="00EC0A46" w:rsidRPr="00361F78" w:rsidRDefault="00EC0A46" w:rsidP="005055F8">
            <w:pPr>
              <w:rPr>
                <w:rFonts w:ascii="宋体" w:hAnsi="宋体"/>
                <w:szCs w:val="21"/>
              </w:rPr>
            </w:pPr>
            <w:r>
              <w:rPr>
                <w:rFonts w:ascii="宋体" w:hAnsi="宋体" w:hint="eastAsia"/>
                <w:szCs w:val="21"/>
              </w:rPr>
              <w:t>客户端</w:t>
            </w:r>
            <w:r w:rsidRPr="00361F78">
              <w:rPr>
                <w:rFonts w:ascii="宋体" w:hAnsi="宋体" w:hint="eastAsia"/>
                <w:szCs w:val="21"/>
              </w:rPr>
              <w:t>稳定性测试程序。</w:t>
            </w:r>
          </w:p>
        </w:tc>
        <w:tc>
          <w:tcPr>
            <w:tcW w:w="1082" w:type="pct"/>
            <w:shd w:val="clear" w:color="auto" w:fill="auto"/>
          </w:tcPr>
          <w:p w:rsidR="00EC0A46" w:rsidRPr="00361F78" w:rsidRDefault="00EC0A46" w:rsidP="005055F8">
            <w:pPr>
              <w:rPr>
                <w:rFonts w:ascii="宋体" w:hAnsi="宋体"/>
                <w:szCs w:val="21"/>
              </w:rPr>
            </w:pPr>
            <w:r w:rsidRPr="00361F78">
              <w:rPr>
                <w:rFonts w:ascii="宋体" w:hAnsi="宋体" w:hint="eastAsia"/>
                <w:szCs w:val="21"/>
              </w:rPr>
              <w:t>反复执行步骤</w:t>
            </w:r>
            <w:r>
              <w:rPr>
                <w:rFonts w:ascii="宋体" w:hAnsi="宋体" w:hint="eastAsia"/>
                <w:szCs w:val="21"/>
              </w:rPr>
              <w:t>4</w:t>
            </w:r>
            <w:r w:rsidRPr="00361F78">
              <w:rPr>
                <w:rFonts w:ascii="宋体" w:hAnsi="宋体" w:hint="eastAsia"/>
                <w:szCs w:val="21"/>
              </w:rPr>
              <w:t>。</w:t>
            </w:r>
          </w:p>
        </w:tc>
        <w:tc>
          <w:tcPr>
            <w:tcW w:w="1236" w:type="pct"/>
            <w:shd w:val="clear" w:color="auto" w:fill="auto"/>
          </w:tcPr>
          <w:p w:rsidR="00EC0A46" w:rsidRPr="00361F78" w:rsidRDefault="00EC0A46" w:rsidP="005055F8">
            <w:pPr>
              <w:rPr>
                <w:rFonts w:ascii="宋体" w:hAnsi="宋体"/>
                <w:szCs w:val="21"/>
              </w:rPr>
            </w:pPr>
            <w:r w:rsidRPr="00B36BEA">
              <w:rPr>
                <w:rFonts w:ascii="宋体" w:hAnsi="宋体" w:hint="eastAsia"/>
              </w:rPr>
              <w:t>C++服务端</w:t>
            </w:r>
            <w:r w:rsidRPr="00361F78">
              <w:rPr>
                <w:rFonts w:ascii="宋体" w:hAnsi="宋体" w:hint="eastAsia"/>
                <w:szCs w:val="21"/>
              </w:rPr>
              <w:t>稳定性</w:t>
            </w:r>
            <w:r>
              <w:rPr>
                <w:rFonts w:ascii="宋体" w:hAnsi="宋体" w:hint="eastAsia"/>
                <w:szCs w:val="21"/>
              </w:rPr>
              <w:t>测试程序</w:t>
            </w:r>
            <w:r w:rsidRPr="00361F78">
              <w:rPr>
                <w:rFonts w:ascii="宋体" w:hAnsi="宋体" w:hint="eastAsia"/>
                <w:szCs w:val="21"/>
              </w:rPr>
              <w:t>不崩溃</w:t>
            </w:r>
            <w:r>
              <w:rPr>
                <w:rFonts w:ascii="宋体" w:hAnsi="宋体" w:hint="eastAsia"/>
                <w:szCs w:val="21"/>
              </w:rPr>
              <w:t>，内存占用没有直线上升，程序持续输出任务处理信息</w:t>
            </w:r>
            <w:r w:rsidRPr="00361F78">
              <w:rPr>
                <w:rFonts w:ascii="宋体" w:hAnsi="宋体" w:hint="eastAsia"/>
                <w:szCs w:val="21"/>
              </w:rPr>
              <w:t>。</w:t>
            </w:r>
          </w:p>
        </w:tc>
        <w:tc>
          <w:tcPr>
            <w:tcW w:w="618" w:type="pct"/>
            <w:shd w:val="clear" w:color="auto" w:fill="auto"/>
          </w:tcPr>
          <w:p w:rsidR="00EC0A46" w:rsidRPr="00361F78" w:rsidRDefault="00EC0A46" w:rsidP="005055F8">
            <w:pPr>
              <w:jc w:val="center"/>
              <w:rPr>
                <w:rFonts w:ascii="宋体" w:hAnsi="宋体"/>
                <w:szCs w:val="21"/>
              </w:rPr>
            </w:pPr>
            <w:r w:rsidRPr="00361F78">
              <w:rPr>
                <w:rFonts w:ascii="宋体" w:hAnsi="宋体" w:hint="eastAsia"/>
                <w:szCs w:val="21"/>
              </w:rPr>
              <w:t>与预期结果一致</w:t>
            </w:r>
          </w:p>
        </w:tc>
        <w:tc>
          <w:tcPr>
            <w:tcW w:w="382" w:type="pct"/>
            <w:shd w:val="clear" w:color="auto" w:fill="auto"/>
          </w:tcPr>
          <w:p w:rsidR="00EC0A46" w:rsidRPr="00361F78" w:rsidRDefault="00EC0A46" w:rsidP="005055F8">
            <w:pPr>
              <w:jc w:val="center"/>
              <w:rPr>
                <w:rFonts w:ascii="宋体" w:hAnsi="宋体"/>
                <w:szCs w:val="21"/>
              </w:rPr>
            </w:pPr>
            <w:r>
              <w:rPr>
                <w:rFonts w:ascii="宋体" w:hAnsi="宋体" w:hint="eastAsia"/>
                <w:szCs w:val="21"/>
              </w:rPr>
              <w:t>-</w:t>
            </w:r>
          </w:p>
        </w:tc>
      </w:tr>
    </w:tbl>
    <w:p w:rsidR="0088384C" w:rsidRPr="00507B38" w:rsidRDefault="0088384C" w:rsidP="0088384C">
      <w:pPr>
        <w:pStyle w:val="30"/>
        <w:rPr>
          <w:rFonts w:ascii="宋体" w:hAnsi="宋体"/>
          <w:szCs w:val="32"/>
        </w:rPr>
      </w:pPr>
      <w:commentRangeStart w:id="21"/>
      <w:r w:rsidRPr="007D711E">
        <w:rPr>
          <w:rFonts w:ascii="宋体" w:hAnsi="宋体" w:hint="eastAsia"/>
          <w:szCs w:val="32"/>
        </w:rPr>
        <w:t>Java服</w:t>
      </w:r>
      <w:r>
        <w:rPr>
          <w:rFonts w:ascii="仿宋_GB2312" w:hAnsi="楷体" w:hint="eastAsia"/>
          <w:szCs w:val="32"/>
        </w:rPr>
        <w:t>务端应用框架</w:t>
      </w:r>
      <w:r w:rsidRPr="00E147E5">
        <w:rPr>
          <w:rFonts w:ascii="宋体" w:hAnsi="宋体" w:hint="eastAsia"/>
          <w:szCs w:val="32"/>
        </w:rPr>
        <w:t>测试</w:t>
      </w:r>
      <w:commentRangeEnd w:id="21"/>
      <w:r w:rsidR="00134DB6">
        <w:rPr>
          <w:rStyle w:val="af3"/>
          <w:rFonts w:ascii="Times New Roman" w:hAnsi="Times New Roman"/>
          <w:b w:val="0"/>
        </w:rPr>
        <w:commentReference w:id="21"/>
      </w:r>
    </w:p>
    <w:p w:rsidR="0088384C"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模块集成功能测试用例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69"/>
        <w:gridCol w:w="1849"/>
        <w:gridCol w:w="1134"/>
        <w:gridCol w:w="1985"/>
        <w:gridCol w:w="1697"/>
        <w:gridCol w:w="1136"/>
        <w:gridCol w:w="703"/>
      </w:tblGrid>
      <w:tr w:rsidR="0088384C" w:rsidRPr="00DF4175" w:rsidTr="001A18B8">
        <w:tc>
          <w:tcPr>
            <w:tcW w:w="1373" w:type="pct"/>
            <w:gridSpan w:val="2"/>
            <w:tcBorders>
              <w:bottom w:val="single" w:sz="6"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用例名称/标识</w:t>
            </w:r>
          </w:p>
        </w:tc>
        <w:tc>
          <w:tcPr>
            <w:tcW w:w="3627" w:type="pct"/>
            <w:gridSpan w:val="5"/>
            <w:tcBorders>
              <w:bottom w:val="single" w:sz="6" w:space="0" w:color="000000"/>
            </w:tcBorders>
            <w:shd w:val="clear" w:color="auto" w:fill="auto"/>
          </w:tcPr>
          <w:p w:rsidR="0088384C" w:rsidRPr="00DF4175" w:rsidRDefault="0088384C" w:rsidP="001A18B8">
            <w:pPr>
              <w:pStyle w:val="a9"/>
              <w:rPr>
                <w:rFonts w:ascii="宋体" w:hAnsi="宋体"/>
                <w:szCs w:val="21"/>
              </w:rPr>
            </w:pPr>
            <w:r w:rsidRPr="008171FC">
              <w:rPr>
                <w:rFonts w:ascii="宋体" w:hAnsi="宋体" w:hint="eastAsia"/>
                <w:szCs w:val="21"/>
              </w:rPr>
              <w:t>模块集成测试/ GN_YYKJ_JAVA_MKJC</w:t>
            </w:r>
          </w:p>
        </w:tc>
      </w:tr>
      <w:tr w:rsidR="0088384C" w:rsidRPr="00DF4175" w:rsidTr="001A18B8">
        <w:tc>
          <w:tcPr>
            <w:tcW w:w="1373" w:type="pct"/>
            <w:gridSpan w:val="2"/>
            <w:tcBorders>
              <w:top w:val="single" w:sz="6" w:space="0" w:color="000000"/>
              <w:bottom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用例说明</w:t>
            </w:r>
          </w:p>
        </w:tc>
        <w:tc>
          <w:tcPr>
            <w:tcW w:w="3627" w:type="pct"/>
            <w:gridSpan w:val="5"/>
            <w:tcBorders>
              <w:top w:val="single" w:sz="6" w:space="0" w:color="000000"/>
              <w:bottom w:val="single" w:sz="12" w:space="0" w:color="000000"/>
            </w:tcBorders>
            <w:shd w:val="clear" w:color="auto" w:fill="auto"/>
          </w:tcPr>
          <w:p w:rsidR="0088384C" w:rsidRPr="00DF4175" w:rsidRDefault="0088384C" w:rsidP="001A18B8">
            <w:pPr>
              <w:pStyle w:val="a9"/>
              <w:rPr>
                <w:rFonts w:ascii="宋体" w:hAnsi="宋体"/>
                <w:b/>
                <w:noProof/>
                <w:szCs w:val="21"/>
              </w:rPr>
            </w:pPr>
            <w:r w:rsidRPr="00DF4175">
              <w:rPr>
                <w:rFonts w:ascii="宋体" w:hAnsi="宋体" w:hint="eastAsia"/>
                <w:b/>
                <w:noProof/>
                <w:szCs w:val="21"/>
              </w:rPr>
              <w:t>测试目的:</w:t>
            </w:r>
            <w:r>
              <w:rPr>
                <w:rFonts w:ascii="宋体" w:hAnsi="宋体" w:hint="eastAsia"/>
                <w:color w:val="000000"/>
              </w:rPr>
              <w:t xml:space="preserve"> </w:t>
            </w:r>
            <w:r>
              <w:rPr>
                <w:rFonts w:ascii="仿宋_GB2312" w:hAnsi="楷体" w:hint="eastAsia"/>
                <w:szCs w:val="32"/>
              </w:rPr>
              <w:t>支持以插件的方式对软件模块进行动态集成</w:t>
            </w:r>
            <w:r w:rsidRPr="00DF4175">
              <w:rPr>
                <w:rFonts w:ascii="宋体" w:hAnsi="宋体" w:hint="eastAsia"/>
                <w:noProof/>
                <w:szCs w:val="21"/>
              </w:rPr>
              <w:t>。</w:t>
            </w:r>
          </w:p>
          <w:p w:rsidR="0088384C" w:rsidRPr="00DF4175" w:rsidRDefault="0088384C" w:rsidP="001A18B8">
            <w:pPr>
              <w:pStyle w:val="a9"/>
              <w:rPr>
                <w:rFonts w:ascii="宋体" w:hAnsi="宋体"/>
                <w:noProof/>
                <w:szCs w:val="21"/>
              </w:rPr>
            </w:pPr>
            <w:r w:rsidRPr="00DF4175">
              <w:rPr>
                <w:rFonts w:ascii="宋体" w:hAnsi="宋体" w:hint="eastAsia"/>
                <w:b/>
                <w:noProof/>
                <w:szCs w:val="21"/>
              </w:rPr>
              <w:t>测试方法:</w:t>
            </w:r>
            <w:r w:rsidRPr="00DF4175">
              <w:rPr>
                <w:rFonts w:ascii="宋体" w:hAnsi="宋体" w:hint="eastAsia"/>
                <w:noProof/>
                <w:color w:val="FF0000"/>
                <w:szCs w:val="21"/>
              </w:rPr>
              <w:t xml:space="preserve"> </w:t>
            </w:r>
            <w:r>
              <w:rPr>
                <w:rFonts w:ascii="宋体" w:hAnsi="宋体" w:hint="eastAsia"/>
                <w:color w:val="000000"/>
              </w:rPr>
              <w:t>提供Spring相关的Starter插件和基础库，通过加载到应用运行环境进行模块化集成。</w:t>
            </w:r>
          </w:p>
          <w:p w:rsidR="0088384C" w:rsidRPr="00DF4175" w:rsidRDefault="0088384C" w:rsidP="001A18B8">
            <w:pPr>
              <w:pStyle w:val="a9"/>
              <w:rPr>
                <w:rFonts w:ascii="宋体" w:hAnsi="宋体"/>
                <w:noProof/>
                <w:szCs w:val="21"/>
              </w:rPr>
            </w:pPr>
            <w:r w:rsidRPr="00DF4175">
              <w:rPr>
                <w:rFonts w:ascii="宋体" w:hAnsi="宋体" w:hint="eastAsia"/>
                <w:b/>
                <w:noProof/>
                <w:szCs w:val="21"/>
              </w:rPr>
              <w:t>合格判据:</w:t>
            </w:r>
            <w:r>
              <w:rPr>
                <w:rFonts w:ascii="宋体" w:hAnsi="宋体" w:hint="eastAsia"/>
                <w:color w:val="000000"/>
              </w:rPr>
              <w:t xml:space="preserve"> 能够根据应用需要从运行时框架中提取相应的应用模块，组成满足应用需要的运行时环境</w:t>
            </w:r>
            <w:r w:rsidRPr="00DF4175">
              <w:rPr>
                <w:rFonts w:ascii="宋体" w:hAnsi="宋体" w:hint="eastAsia"/>
                <w:noProof/>
                <w:szCs w:val="21"/>
              </w:rPr>
              <w:t>。</w:t>
            </w:r>
          </w:p>
        </w:tc>
      </w:tr>
      <w:tr w:rsidR="001A18B8" w:rsidRPr="00DF4175" w:rsidTr="001A18B8">
        <w:tc>
          <w:tcPr>
            <w:tcW w:w="365" w:type="pct"/>
            <w:tcBorders>
              <w:top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步骤</w:t>
            </w:r>
          </w:p>
        </w:tc>
        <w:tc>
          <w:tcPr>
            <w:tcW w:w="1008" w:type="pct"/>
            <w:tcBorders>
              <w:top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前提和约束</w:t>
            </w:r>
          </w:p>
        </w:tc>
        <w:tc>
          <w:tcPr>
            <w:tcW w:w="618" w:type="pct"/>
            <w:tcBorders>
              <w:top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输入</w:t>
            </w:r>
          </w:p>
        </w:tc>
        <w:tc>
          <w:tcPr>
            <w:tcW w:w="1082" w:type="pct"/>
            <w:tcBorders>
              <w:top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目的和动作</w:t>
            </w:r>
          </w:p>
        </w:tc>
        <w:tc>
          <w:tcPr>
            <w:tcW w:w="925" w:type="pct"/>
            <w:tcBorders>
              <w:top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预期结果</w:t>
            </w:r>
          </w:p>
        </w:tc>
        <w:tc>
          <w:tcPr>
            <w:tcW w:w="619" w:type="pct"/>
            <w:tcBorders>
              <w:top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评估准则</w:t>
            </w:r>
          </w:p>
        </w:tc>
        <w:tc>
          <w:tcPr>
            <w:tcW w:w="383" w:type="pct"/>
            <w:tcBorders>
              <w:top w:val="single" w:sz="12" w:space="0" w:color="000000"/>
            </w:tcBorders>
            <w:shd w:val="clear" w:color="auto" w:fill="auto"/>
          </w:tcPr>
          <w:p w:rsidR="0088384C" w:rsidRPr="00DF4175" w:rsidRDefault="0088384C" w:rsidP="001A18B8">
            <w:pPr>
              <w:pStyle w:val="a9"/>
              <w:jc w:val="center"/>
              <w:rPr>
                <w:rFonts w:ascii="宋体" w:hAnsi="宋体"/>
                <w:szCs w:val="21"/>
              </w:rPr>
            </w:pPr>
            <w:r w:rsidRPr="00DF4175">
              <w:rPr>
                <w:rFonts w:ascii="宋体" w:hAnsi="宋体" w:hint="eastAsia"/>
                <w:szCs w:val="21"/>
              </w:rPr>
              <w:t>备注</w:t>
            </w:r>
          </w:p>
        </w:tc>
      </w:tr>
      <w:tr w:rsidR="001A18B8" w:rsidRPr="00DF4175" w:rsidTr="001A18B8">
        <w:tc>
          <w:tcPr>
            <w:tcW w:w="365" w:type="pct"/>
            <w:shd w:val="clear" w:color="auto" w:fill="auto"/>
          </w:tcPr>
          <w:p w:rsidR="0088384C" w:rsidRPr="00CB5411" w:rsidRDefault="0088384C" w:rsidP="001A18B8">
            <w:pPr>
              <w:pStyle w:val="a9"/>
              <w:jc w:val="center"/>
              <w:rPr>
                <w:rFonts w:ascii="宋体" w:hAnsi="宋体"/>
              </w:rPr>
            </w:pPr>
            <w:r w:rsidRPr="00CB5411">
              <w:rPr>
                <w:rFonts w:ascii="宋体" w:hAnsi="宋体"/>
              </w:rPr>
              <w:t>步骤 1</w:t>
            </w:r>
          </w:p>
        </w:tc>
        <w:tc>
          <w:tcPr>
            <w:tcW w:w="1008" w:type="pct"/>
            <w:shd w:val="clear" w:color="auto" w:fill="auto"/>
          </w:tcPr>
          <w:p w:rsidR="0088384C" w:rsidRDefault="00731D95" w:rsidP="001A18B8">
            <w:pPr>
              <w:rPr>
                <w:rFonts w:ascii="宋体" w:hAnsi="宋体"/>
              </w:rPr>
            </w:pPr>
            <w:r>
              <w:rPr>
                <w:rFonts w:ascii="宋体" w:hAnsi="宋体" w:hint="eastAsia"/>
              </w:rPr>
              <w:t>1.</w:t>
            </w:r>
            <w:r w:rsidR="0088384C">
              <w:rPr>
                <w:rFonts w:ascii="宋体" w:hAnsi="宋体" w:hint="eastAsia"/>
              </w:rPr>
              <w:t>Java服务端 应用框架已经在运行时框架中具备；</w:t>
            </w:r>
          </w:p>
          <w:p w:rsidR="0088384C" w:rsidRPr="0007582D" w:rsidRDefault="00731D95" w:rsidP="001A18B8">
            <w:pPr>
              <w:rPr>
                <w:rFonts w:ascii="宋体" w:hAnsi="宋体"/>
              </w:rPr>
            </w:pPr>
            <w:r>
              <w:rPr>
                <w:rFonts w:ascii="宋体" w:hAnsi="宋体" w:hint="eastAsia"/>
              </w:rPr>
              <w:t>2.</w:t>
            </w:r>
            <w:r w:rsidR="0088384C">
              <w:rPr>
                <w:rFonts w:ascii="宋体" w:hAnsi="宋体" w:hint="eastAsia"/>
              </w:rPr>
              <w:t>在开发机上部署沙箱工具和服务</w:t>
            </w:r>
            <w:r>
              <w:rPr>
                <w:rFonts w:ascii="宋体" w:hAnsi="宋体" w:hint="eastAsia"/>
              </w:rPr>
              <w:t>。</w:t>
            </w:r>
          </w:p>
        </w:tc>
        <w:tc>
          <w:tcPr>
            <w:tcW w:w="618" w:type="pct"/>
            <w:shd w:val="clear" w:color="auto" w:fill="auto"/>
          </w:tcPr>
          <w:p w:rsidR="0088384C" w:rsidRPr="00CB5411" w:rsidRDefault="0088384C" w:rsidP="001A18B8">
            <w:pPr>
              <w:rPr>
                <w:rFonts w:ascii="宋体" w:hAnsi="宋体"/>
              </w:rPr>
            </w:pPr>
            <w:r>
              <w:rPr>
                <w:rFonts w:ascii="宋体" w:hAnsi="宋体" w:hint="eastAsia"/>
              </w:rPr>
              <w:t>测试应用所需要的功能模块</w:t>
            </w:r>
            <w:r w:rsidR="00731D95">
              <w:rPr>
                <w:rFonts w:ascii="宋体" w:hAnsi="宋体" w:hint="eastAsia"/>
              </w:rPr>
              <w:t>。</w:t>
            </w:r>
          </w:p>
        </w:tc>
        <w:tc>
          <w:tcPr>
            <w:tcW w:w="1082" w:type="pct"/>
            <w:shd w:val="clear" w:color="auto" w:fill="auto"/>
          </w:tcPr>
          <w:p w:rsidR="0088384C" w:rsidRPr="00CB5411" w:rsidRDefault="0088384C" w:rsidP="001A18B8">
            <w:pPr>
              <w:rPr>
                <w:rFonts w:ascii="宋体" w:hAnsi="宋体"/>
              </w:rPr>
            </w:pPr>
            <w:r>
              <w:rPr>
                <w:rFonts w:ascii="宋体" w:hAnsi="宋体" w:hint="eastAsia"/>
                <w:szCs w:val="21"/>
              </w:rPr>
              <w:t>选择SpringCloud应用所需要的Spring Starter和基础库，把它们定义在应用工程pom.xml中</w:t>
            </w:r>
            <w:r w:rsidRPr="00CB5411">
              <w:rPr>
                <w:rFonts w:ascii="宋体" w:hAnsi="宋体" w:hint="eastAsia"/>
                <w:szCs w:val="21"/>
              </w:rPr>
              <w:t>。</w:t>
            </w:r>
            <w:r>
              <w:rPr>
                <w:rFonts w:ascii="宋体" w:hAnsi="宋体" w:hint="eastAsia"/>
                <w:szCs w:val="21"/>
              </w:rPr>
              <w:t>并在沙箱中对应用进行编译</w:t>
            </w:r>
            <w:r w:rsidR="00731D95">
              <w:rPr>
                <w:rFonts w:ascii="宋体" w:hAnsi="宋体" w:hint="eastAsia"/>
                <w:szCs w:val="21"/>
              </w:rPr>
              <w:t>。</w:t>
            </w:r>
          </w:p>
        </w:tc>
        <w:tc>
          <w:tcPr>
            <w:tcW w:w="925" w:type="pct"/>
            <w:shd w:val="clear" w:color="auto" w:fill="auto"/>
          </w:tcPr>
          <w:p w:rsidR="0088384C" w:rsidRPr="00CB5411" w:rsidRDefault="0088384C" w:rsidP="001A18B8">
            <w:pPr>
              <w:rPr>
                <w:rFonts w:ascii="宋体" w:hAnsi="宋体"/>
              </w:rPr>
            </w:pPr>
            <w:r>
              <w:rPr>
                <w:rFonts w:ascii="宋体" w:hAnsi="宋体" w:hint="eastAsia"/>
              </w:rPr>
              <w:t>测试应用能够成功编译</w:t>
            </w:r>
            <w:r w:rsidR="00731D95">
              <w:rPr>
                <w:rFonts w:ascii="宋体" w:hAnsi="宋体" w:hint="eastAsia"/>
              </w:rPr>
              <w:t>。</w:t>
            </w:r>
          </w:p>
        </w:tc>
        <w:tc>
          <w:tcPr>
            <w:tcW w:w="619" w:type="pct"/>
            <w:shd w:val="clear" w:color="auto" w:fill="auto"/>
          </w:tcPr>
          <w:p w:rsidR="0088384C" w:rsidRPr="00CB5411" w:rsidRDefault="0088384C" w:rsidP="001A18B8">
            <w:pPr>
              <w:jc w:val="center"/>
              <w:rPr>
                <w:rFonts w:ascii="宋体" w:hAnsi="宋体"/>
              </w:rPr>
            </w:pPr>
            <w:r w:rsidRPr="00CB5411">
              <w:rPr>
                <w:rFonts w:ascii="宋体" w:hAnsi="宋体" w:hint="eastAsia"/>
              </w:rPr>
              <w:t>与预期结果一致</w:t>
            </w:r>
          </w:p>
        </w:tc>
        <w:tc>
          <w:tcPr>
            <w:tcW w:w="383" w:type="pct"/>
            <w:shd w:val="clear" w:color="auto" w:fill="auto"/>
          </w:tcPr>
          <w:p w:rsidR="0088384C" w:rsidRPr="00CB5411" w:rsidRDefault="0088384C" w:rsidP="001A18B8">
            <w:pPr>
              <w:jc w:val="center"/>
              <w:rPr>
                <w:rFonts w:ascii="宋体" w:hAnsi="宋体"/>
              </w:rPr>
            </w:pPr>
            <w:r w:rsidRPr="00CB5411">
              <w:rPr>
                <w:rFonts w:ascii="宋体" w:hAnsi="宋体" w:hint="eastAsia"/>
              </w:rPr>
              <w:t>-</w:t>
            </w:r>
          </w:p>
        </w:tc>
      </w:tr>
      <w:tr w:rsidR="001A18B8" w:rsidRPr="00DF4175" w:rsidTr="001A18B8">
        <w:tc>
          <w:tcPr>
            <w:tcW w:w="365" w:type="pct"/>
            <w:shd w:val="clear" w:color="auto" w:fill="auto"/>
          </w:tcPr>
          <w:p w:rsidR="0088384C" w:rsidRPr="00CB5411" w:rsidRDefault="0088384C" w:rsidP="001A18B8">
            <w:pPr>
              <w:pStyle w:val="a9"/>
              <w:jc w:val="center"/>
              <w:rPr>
                <w:rFonts w:ascii="宋体" w:hAnsi="宋体"/>
              </w:rPr>
            </w:pPr>
            <w:r w:rsidRPr="00CB5411">
              <w:rPr>
                <w:rFonts w:ascii="宋体" w:hAnsi="宋体"/>
              </w:rPr>
              <w:t>步骤 2</w:t>
            </w:r>
          </w:p>
        </w:tc>
        <w:tc>
          <w:tcPr>
            <w:tcW w:w="1008" w:type="pct"/>
            <w:shd w:val="clear" w:color="auto" w:fill="auto"/>
          </w:tcPr>
          <w:p w:rsidR="0088384C" w:rsidRPr="00CB5411" w:rsidRDefault="0088384C" w:rsidP="001A18B8">
            <w:pPr>
              <w:rPr>
                <w:rFonts w:ascii="宋体" w:hAnsi="宋体"/>
              </w:rPr>
            </w:pPr>
            <w:r w:rsidRPr="00CB5411">
              <w:rPr>
                <w:rFonts w:ascii="宋体" w:hAnsi="宋体" w:hint="eastAsia"/>
              </w:rPr>
              <w:t>应用沙箱工具已正常运行</w:t>
            </w:r>
            <w:r w:rsidR="00731D95">
              <w:rPr>
                <w:rFonts w:ascii="宋体" w:hAnsi="宋体" w:hint="eastAsia"/>
              </w:rPr>
              <w:t>。</w:t>
            </w:r>
          </w:p>
        </w:tc>
        <w:tc>
          <w:tcPr>
            <w:tcW w:w="618" w:type="pct"/>
            <w:shd w:val="clear" w:color="auto" w:fill="auto"/>
          </w:tcPr>
          <w:p w:rsidR="0088384C" w:rsidRPr="00CB5411" w:rsidRDefault="0088384C" w:rsidP="001A18B8">
            <w:pPr>
              <w:rPr>
                <w:rFonts w:ascii="宋体" w:hAnsi="宋体"/>
              </w:rPr>
            </w:pPr>
            <w:r w:rsidRPr="00CB5411">
              <w:rPr>
                <w:rFonts w:ascii="宋体" w:hAnsi="宋体" w:hint="eastAsia"/>
              </w:rPr>
              <w:t>应用沙箱命令行命令</w:t>
            </w:r>
            <w:r>
              <w:rPr>
                <w:rFonts w:ascii="宋体" w:hAnsi="宋体" w:hint="eastAsia"/>
              </w:rPr>
              <w:t>启动应用</w:t>
            </w:r>
            <w:r w:rsidRPr="00CB5411">
              <w:rPr>
                <w:rFonts w:ascii="宋体" w:hAnsi="宋体" w:hint="eastAsia"/>
              </w:rPr>
              <w:t>。</w:t>
            </w:r>
          </w:p>
        </w:tc>
        <w:tc>
          <w:tcPr>
            <w:tcW w:w="1082" w:type="pct"/>
            <w:shd w:val="clear" w:color="auto" w:fill="auto"/>
          </w:tcPr>
          <w:p w:rsidR="0088384C" w:rsidRPr="00CB5411" w:rsidRDefault="0088384C" w:rsidP="001A18B8">
            <w:pPr>
              <w:rPr>
                <w:rFonts w:ascii="宋体" w:hAnsi="宋体"/>
              </w:rPr>
            </w:pPr>
            <w:r>
              <w:rPr>
                <w:rFonts w:ascii="宋体" w:hAnsi="宋体" w:hint="eastAsia"/>
                <w:szCs w:val="21"/>
              </w:rPr>
              <w:t>修改应用的配置文件，将测试应用在沙箱中启动</w:t>
            </w:r>
            <w:r w:rsidRPr="00CB5411">
              <w:rPr>
                <w:rFonts w:ascii="宋体" w:hAnsi="宋体" w:hint="eastAsia"/>
                <w:szCs w:val="21"/>
              </w:rPr>
              <w:t>。</w:t>
            </w:r>
          </w:p>
        </w:tc>
        <w:tc>
          <w:tcPr>
            <w:tcW w:w="925" w:type="pct"/>
            <w:shd w:val="clear" w:color="auto" w:fill="auto"/>
          </w:tcPr>
          <w:p w:rsidR="0088384C" w:rsidRPr="00CB5411" w:rsidRDefault="0088384C" w:rsidP="001A18B8">
            <w:pPr>
              <w:rPr>
                <w:rFonts w:ascii="宋体" w:hAnsi="宋体"/>
              </w:rPr>
            </w:pPr>
            <w:r>
              <w:rPr>
                <w:rFonts w:ascii="宋体" w:hAnsi="宋体" w:hint="eastAsia"/>
              </w:rPr>
              <w:t>测试应用能够成功运行，相关联的软件模块能够分别启动没有异</w:t>
            </w:r>
            <w:r>
              <w:rPr>
                <w:rFonts w:ascii="宋体" w:hAnsi="宋体" w:hint="eastAsia"/>
              </w:rPr>
              <w:lastRenderedPageBreak/>
              <w:t>常</w:t>
            </w:r>
            <w:r w:rsidRPr="00CB5411">
              <w:rPr>
                <w:rFonts w:ascii="宋体" w:hAnsi="宋体" w:hint="eastAsia"/>
              </w:rPr>
              <w:t>。</w:t>
            </w:r>
          </w:p>
        </w:tc>
        <w:tc>
          <w:tcPr>
            <w:tcW w:w="619" w:type="pct"/>
            <w:shd w:val="clear" w:color="auto" w:fill="auto"/>
          </w:tcPr>
          <w:p w:rsidR="0088384C" w:rsidRPr="00CB5411" w:rsidRDefault="0088384C" w:rsidP="001A18B8">
            <w:pPr>
              <w:jc w:val="center"/>
              <w:rPr>
                <w:rFonts w:ascii="宋体" w:hAnsi="宋体"/>
              </w:rPr>
            </w:pPr>
            <w:r w:rsidRPr="00CB5411">
              <w:rPr>
                <w:rFonts w:ascii="宋体" w:hAnsi="宋体" w:hint="eastAsia"/>
              </w:rPr>
              <w:lastRenderedPageBreak/>
              <w:t>与预期结果一致</w:t>
            </w:r>
          </w:p>
        </w:tc>
        <w:tc>
          <w:tcPr>
            <w:tcW w:w="383" w:type="pct"/>
            <w:shd w:val="clear" w:color="auto" w:fill="auto"/>
          </w:tcPr>
          <w:p w:rsidR="0088384C" w:rsidRPr="00CB5411" w:rsidRDefault="0088384C" w:rsidP="001A18B8">
            <w:pPr>
              <w:jc w:val="center"/>
              <w:rPr>
                <w:rFonts w:ascii="宋体" w:hAnsi="宋体"/>
              </w:rPr>
            </w:pPr>
            <w:r w:rsidRPr="00CB5411">
              <w:rPr>
                <w:rFonts w:ascii="宋体" w:hAnsi="宋体" w:hint="eastAsia"/>
              </w:rPr>
              <w:t>-</w:t>
            </w:r>
          </w:p>
        </w:tc>
      </w:tr>
      <w:tr w:rsidR="001A18B8" w:rsidRPr="00DF4175" w:rsidTr="001A18B8">
        <w:tc>
          <w:tcPr>
            <w:tcW w:w="365" w:type="pct"/>
            <w:shd w:val="clear" w:color="auto" w:fill="auto"/>
          </w:tcPr>
          <w:p w:rsidR="0088384C" w:rsidRPr="00CB5411" w:rsidRDefault="0088384C" w:rsidP="001A18B8">
            <w:pPr>
              <w:pStyle w:val="a9"/>
              <w:jc w:val="center"/>
              <w:rPr>
                <w:rFonts w:ascii="宋体" w:hAnsi="宋体"/>
              </w:rPr>
            </w:pPr>
            <w:r w:rsidRPr="00CB5411">
              <w:rPr>
                <w:rFonts w:ascii="宋体" w:hAnsi="宋体"/>
              </w:rPr>
              <w:lastRenderedPageBreak/>
              <w:t>步骤 3</w:t>
            </w:r>
          </w:p>
        </w:tc>
        <w:tc>
          <w:tcPr>
            <w:tcW w:w="1008" w:type="pct"/>
            <w:shd w:val="clear" w:color="auto" w:fill="auto"/>
          </w:tcPr>
          <w:p w:rsidR="0088384C" w:rsidRPr="00CB5411" w:rsidRDefault="0088384C" w:rsidP="001A18B8">
            <w:pPr>
              <w:rPr>
                <w:rFonts w:ascii="宋体" w:hAnsi="宋体"/>
              </w:rPr>
            </w:pPr>
            <w:r w:rsidRPr="00CB5411">
              <w:rPr>
                <w:rFonts w:ascii="宋体" w:hAnsi="宋体" w:hint="eastAsia"/>
              </w:rPr>
              <w:t>应用</w:t>
            </w:r>
            <w:r>
              <w:rPr>
                <w:rFonts w:ascii="宋体" w:hAnsi="宋体" w:hint="eastAsia"/>
              </w:rPr>
              <w:t>已经正常启动</w:t>
            </w:r>
            <w:r w:rsidR="00731D95">
              <w:rPr>
                <w:rFonts w:ascii="宋体" w:hAnsi="宋体" w:hint="eastAsia"/>
              </w:rPr>
              <w:t>。</w:t>
            </w:r>
          </w:p>
        </w:tc>
        <w:tc>
          <w:tcPr>
            <w:tcW w:w="618" w:type="pct"/>
            <w:shd w:val="clear" w:color="auto" w:fill="auto"/>
          </w:tcPr>
          <w:p w:rsidR="0088384C" w:rsidRPr="00CB5411" w:rsidRDefault="0088384C" w:rsidP="001A18B8">
            <w:pPr>
              <w:rPr>
                <w:rFonts w:ascii="宋体" w:hAnsi="宋体"/>
              </w:rPr>
            </w:pPr>
            <w:r>
              <w:rPr>
                <w:rFonts w:ascii="宋体" w:hAnsi="宋体" w:hint="eastAsia"/>
              </w:rPr>
              <w:t>根据应用的设计需要进行相关模块检测</w:t>
            </w:r>
            <w:r w:rsidR="00731D95">
              <w:rPr>
                <w:rFonts w:ascii="宋体" w:hAnsi="宋体" w:hint="eastAsia"/>
              </w:rPr>
              <w:t>。</w:t>
            </w:r>
          </w:p>
        </w:tc>
        <w:tc>
          <w:tcPr>
            <w:tcW w:w="1082" w:type="pct"/>
            <w:shd w:val="clear" w:color="auto" w:fill="auto"/>
          </w:tcPr>
          <w:p w:rsidR="0088384C" w:rsidRPr="00CB5411" w:rsidRDefault="0088384C" w:rsidP="001A18B8">
            <w:pPr>
              <w:rPr>
                <w:rFonts w:ascii="宋体" w:hAnsi="宋体"/>
              </w:rPr>
            </w:pPr>
            <w:r>
              <w:rPr>
                <w:rFonts w:ascii="宋体" w:hAnsi="宋体" w:hint="eastAsia"/>
                <w:szCs w:val="21"/>
              </w:rPr>
              <w:t>查看日志检测应用使用应用框架所提供的各个模块启动状态，逐步测试每个模块的正确性</w:t>
            </w:r>
            <w:r w:rsidRPr="00CB5411">
              <w:rPr>
                <w:rFonts w:ascii="宋体" w:hAnsi="宋体" w:hint="eastAsia"/>
                <w:szCs w:val="21"/>
              </w:rPr>
              <w:t>。</w:t>
            </w:r>
          </w:p>
        </w:tc>
        <w:tc>
          <w:tcPr>
            <w:tcW w:w="925" w:type="pct"/>
            <w:shd w:val="clear" w:color="auto" w:fill="auto"/>
          </w:tcPr>
          <w:p w:rsidR="0088384C" w:rsidRPr="00CB5411" w:rsidRDefault="0088384C" w:rsidP="001A18B8">
            <w:pPr>
              <w:rPr>
                <w:rFonts w:ascii="宋体" w:hAnsi="宋体"/>
              </w:rPr>
            </w:pPr>
            <w:r>
              <w:rPr>
                <w:rFonts w:ascii="宋体" w:hAnsi="宋体" w:hint="eastAsia"/>
              </w:rPr>
              <w:t>应用动态集成的模块能够正常工作</w:t>
            </w:r>
            <w:r w:rsidRPr="00CB5411">
              <w:rPr>
                <w:rFonts w:ascii="宋体" w:hAnsi="宋体" w:hint="eastAsia"/>
              </w:rPr>
              <w:t>。</w:t>
            </w:r>
          </w:p>
        </w:tc>
        <w:tc>
          <w:tcPr>
            <w:tcW w:w="619" w:type="pct"/>
            <w:shd w:val="clear" w:color="auto" w:fill="auto"/>
          </w:tcPr>
          <w:p w:rsidR="0088384C" w:rsidRPr="00CB5411" w:rsidRDefault="0088384C" w:rsidP="001A18B8">
            <w:pPr>
              <w:jc w:val="center"/>
              <w:rPr>
                <w:rFonts w:ascii="宋体" w:hAnsi="宋体"/>
              </w:rPr>
            </w:pPr>
            <w:r w:rsidRPr="00CB5411">
              <w:rPr>
                <w:rFonts w:ascii="宋体" w:hAnsi="宋体" w:hint="eastAsia"/>
              </w:rPr>
              <w:t>与预期结果一致</w:t>
            </w:r>
          </w:p>
        </w:tc>
        <w:tc>
          <w:tcPr>
            <w:tcW w:w="383" w:type="pct"/>
            <w:shd w:val="clear" w:color="auto" w:fill="auto"/>
          </w:tcPr>
          <w:p w:rsidR="0088384C" w:rsidRPr="00CB5411" w:rsidRDefault="0088384C" w:rsidP="001A18B8">
            <w:pPr>
              <w:jc w:val="center"/>
              <w:rPr>
                <w:rFonts w:ascii="宋体" w:hAnsi="宋体"/>
              </w:rPr>
            </w:pPr>
            <w:r w:rsidRPr="00CB5411">
              <w:rPr>
                <w:rFonts w:ascii="宋体" w:hAnsi="宋体" w:hint="eastAsia"/>
              </w:rPr>
              <w:t>-</w:t>
            </w:r>
          </w:p>
        </w:tc>
      </w:tr>
    </w:tbl>
    <w:p w:rsidR="0088384C"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流程集成功能测试用例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275"/>
        <w:gridCol w:w="1279"/>
        <w:gridCol w:w="2268"/>
        <w:gridCol w:w="1844"/>
        <w:gridCol w:w="1134"/>
        <w:gridCol w:w="701"/>
      </w:tblGrid>
      <w:tr w:rsidR="0088384C" w:rsidTr="001A18B8">
        <w:tc>
          <w:tcPr>
            <w:tcW w:w="1062" w:type="pct"/>
            <w:gridSpan w:val="2"/>
            <w:tcBorders>
              <w:bottom w:val="single" w:sz="6"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用例名称/标识</w:t>
            </w:r>
          </w:p>
        </w:tc>
        <w:tc>
          <w:tcPr>
            <w:tcW w:w="3938" w:type="pct"/>
            <w:gridSpan w:val="5"/>
            <w:tcBorders>
              <w:bottom w:val="single" w:sz="6" w:space="0" w:color="000000"/>
            </w:tcBorders>
            <w:shd w:val="clear" w:color="auto" w:fill="auto"/>
            <w:vAlign w:val="center"/>
          </w:tcPr>
          <w:p w:rsidR="0088384C" w:rsidRPr="008171FC" w:rsidRDefault="0088384C" w:rsidP="00731D95">
            <w:pPr>
              <w:pStyle w:val="a9"/>
              <w:rPr>
                <w:rFonts w:ascii="宋体" w:hAnsi="宋体"/>
              </w:rPr>
            </w:pPr>
            <w:r w:rsidRPr="00DF4175">
              <w:rPr>
                <w:rFonts w:ascii="宋体" w:hAnsi="宋体" w:hint="eastAsia"/>
                <w:szCs w:val="21"/>
              </w:rPr>
              <w:t>流程集成功能/GN_YYKJ_JAVA_LCJC</w:t>
            </w:r>
          </w:p>
        </w:tc>
      </w:tr>
      <w:tr w:rsidR="0088384C" w:rsidTr="001A18B8">
        <w:tc>
          <w:tcPr>
            <w:tcW w:w="1062" w:type="pct"/>
            <w:gridSpan w:val="2"/>
            <w:tcBorders>
              <w:top w:val="single" w:sz="6" w:space="0" w:color="000000"/>
              <w:bottom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用例说明</w:t>
            </w:r>
          </w:p>
        </w:tc>
        <w:tc>
          <w:tcPr>
            <w:tcW w:w="3938" w:type="pct"/>
            <w:gridSpan w:val="5"/>
            <w:tcBorders>
              <w:top w:val="single" w:sz="6" w:space="0" w:color="000000"/>
              <w:bottom w:val="single" w:sz="12" w:space="0" w:color="000000"/>
            </w:tcBorders>
            <w:shd w:val="clear" w:color="auto" w:fill="auto"/>
            <w:vAlign w:val="center"/>
          </w:tcPr>
          <w:p w:rsidR="0088384C" w:rsidRPr="008171FC" w:rsidRDefault="0088384C" w:rsidP="004E48D3">
            <w:pPr>
              <w:pStyle w:val="a9"/>
              <w:rPr>
                <w:rFonts w:ascii="宋体" w:hAnsi="宋体"/>
                <w:b/>
                <w:noProof/>
                <w:szCs w:val="21"/>
              </w:rPr>
            </w:pPr>
            <w:r w:rsidRPr="008171FC">
              <w:rPr>
                <w:rFonts w:ascii="宋体" w:hAnsi="宋体" w:hint="eastAsia"/>
                <w:b/>
                <w:noProof/>
                <w:szCs w:val="21"/>
              </w:rPr>
              <w:t>测试目的:</w:t>
            </w:r>
            <w:r w:rsidRPr="008171FC">
              <w:rPr>
                <w:rFonts w:ascii="宋体" w:hAnsi="宋体" w:hint="eastAsia"/>
                <w:szCs w:val="32"/>
              </w:rPr>
              <w:t xml:space="preserve"> 测试运行时框架持通过注解、配置文件等方式进行流程定制，能动态集成事务处理、日志记录、异常处理、权限验证等流程节点</w:t>
            </w:r>
            <w:r w:rsidRPr="008171FC">
              <w:rPr>
                <w:rFonts w:ascii="宋体" w:hAnsi="宋体" w:hint="eastAsia"/>
                <w:noProof/>
                <w:szCs w:val="21"/>
              </w:rPr>
              <w:t>。</w:t>
            </w:r>
          </w:p>
          <w:p w:rsidR="0088384C" w:rsidRPr="008171FC" w:rsidRDefault="0088384C" w:rsidP="004E48D3">
            <w:pPr>
              <w:pStyle w:val="a9"/>
              <w:rPr>
                <w:rFonts w:ascii="宋体" w:hAnsi="宋体"/>
                <w:noProof/>
                <w:szCs w:val="21"/>
              </w:rPr>
            </w:pPr>
            <w:r w:rsidRPr="008171FC">
              <w:rPr>
                <w:rFonts w:ascii="宋体" w:hAnsi="宋体" w:hint="eastAsia"/>
                <w:b/>
                <w:noProof/>
                <w:szCs w:val="21"/>
              </w:rPr>
              <w:t>测试方法:</w:t>
            </w:r>
            <w:r w:rsidRPr="008171FC">
              <w:rPr>
                <w:rFonts w:ascii="宋体" w:hAnsi="宋体" w:hint="eastAsia"/>
                <w:noProof/>
                <w:color w:val="FF0000"/>
                <w:szCs w:val="21"/>
              </w:rPr>
              <w:t xml:space="preserve"> </w:t>
            </w:r>
            <w:r w:rsidRPr="008171FC">
              <w:rPr>
                <w:rFonts w:ascii="宋体" w:hAnsi="宋体" w:hint="eastAsia"/>
                <w:szCs w:val="32"/>
              </w:rPr>
              <w:t>基于运行时框架提供的Spring应用框架搭建测试应用，测试其通过配置或者注解的方式能够进行事务处理，日志处理，异常处理和权限验证等操作。</w:t>
            </w:r>
          </w:p>
          <w:p w:rsidR="0088384C" w:rsidRPr="008171FC" w:rsidRDefault="0088384C" w:rsidP="004E48D3">
            <w:pPr>
              <w:rPr>
                <w:rFonts w:ascii="宋体" w:hAnsi="宋体"/>
              </w:rPr>
            </w:pPr>
            <w:r w:rsidRPr="008171FC">
              <w:rPr>
                <w:rFonts w:ascii="宋体" w:hAnsi="宋体" w:hint="eastAsia"/>
                <w:b/>
                <w:noProof/>
                <w:szCs w:val="21"/>
              </w:rPr>
              <w:t>合格判据:</w:t>
            </w:r>
            <w:r w:rsidRPr="008171FC">
              <w:rPr>
                <w:rFonts w:ascii="宋体" w:hAnsi="宋体" w:hint="eastAsia"/>
                <w:noProof/>
                <w:color w:val="FF0000"/>
                <w:szCs w:val="21"/>
              </w:rPr>
              <w:t xml:space="preserve"> </w:t>
            </w:r>
            <w:r w:rsidRPr="008171FC">
              <w:rPr>
                <w:rFonts w:ascii="宋体" w:hAnsi="宋体" w:hint="eastAsia"/>
                <w:color w:val="000000"/>
              </w:rPr>
              <w:t>通过运行时框架提供的应用运行框架和基础库，能够实现测试应用的流程集成</w:t>
            </w:r>
            <w:r w:rsidRPr="008171FC">
              <w:rPr>
                <w:rFonts w:ascii="宋体" w:hAnsi="宋体" w:hint="eastAsia"/>
                <w:noProof/>
                <w:szCs w:val="21"/>
              </w:rPr>
              <w:t>。</w:t>
            </w:r>
          </w:p>
        </w:tc>
      </w:tr>
      <w:tr w:rsidR="0088384C" w:rsidTr="001A18B8">
        <w:tc>
          <w:tcPr>
            <w:tcW w:w="367" w:type="pct"/>
            <w:tcBorders>
              <w:top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步骤</w:t>
            </w:r>
          </w:p>
        </w:tc>
        <w:tc>
          <w:tcPr>
            <w:tcW w:w="695" w:type="pct"/>
            <w:tcBorders>
              <w:top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前提和约束</w:t>
            </w:r>
          </w:p>
        </w:tc>
        <w:tc>
          <w:tcPr>
            <w:tcW w:w="697" w:type="pct"/>
            <w:tcBorders>
              <w:top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输入</w:t>
            </w:r>
          </w:p>
        </w:tc>
        <w:tc>
          <w:tcPr>
            <w:tcW w:w="1236" w:type="pct"/>
            <w:tcBorders>
              <w:top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目的和动作</w:t>
            </w:r>
          </w:p>
        </w:tc>
        <w:tc>
          <w:tcPr>
            <w:tcW w:w="1005" w:type="pct"/>
            <w:tcBorders>
              <w:top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预期结果</w:t>
            </w:r>
          </w:p>
        </w:tc>
        <w:tc>
          <w:tcPr>
            <w:tcW w:w="618" w:type="pct"/>
            <w:tcBorders>
              <w:top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评估准则</w:t>
            </w:r>
          </w:p>
        </w:tc>
        <w:tc>
          <w:tcPr>
            <w:tcW w:w="382" w:type="pct"/>
            <w:tcBorders>
              <w:top w:val="single" w:sz="12" w:space="0" w:color="000000"/>
            </w:tcBorders>
            <w:shd w:val="clear" w:color="auto" w:fill="auto"/>
            <w:vAlign w:val="center"/>
          </w:tcPr>
          <w:p w:rsidR="0088384C" w:rsidRPr="008171FC" w:rsidRDefault="0088384C" w:rsidP="00731D95">
            <w:pPr>
              <w:pStyle w:val="a9"/>
              <w:jc w:val="center"/>
              <w:rPr>
                <w:rFonts w:ascii="宋体" w:hAnsi="宋体"/>
              </w:rPr>
            </w:pPr>
            <w:r w:rsidRPr="008171FC">
              <w:rPr>
                <w:rFonts w:ascii="宋体" w:hAnsi="宋体" w:hint="eastAsia"/>
              </w:rPr>
              <w:t>备注</w:t>
            </w:r>
          </w:p>
        </w:tc>
      </w:tr>
      <w:tr w:rsidR="0088384C" w:rsidTr="001A18B8">
        <w:tc>
          <w:tcPr>
            <w:tcW w:w="367" w:type="pct"/>
            <w:shd w:val="clear" w:color="auto" w:fill="auto"/>
            <w:vAlign w:val="center"/>
          </w:tcPr>
          <w:p w:rsidR="0088384C" w:rsidRPr="008171FC" w:rsidRDefault="0088384C" w:rsidP="00731D95">
            <w:pPr>
              <w:pStyle w:val="a9"/>
              <w:jc w:val="center"/>
              <w:rPr>
                <w:rFonts w:ascii="宋体" w:hAnsi="宋体"/>
              </w:rPr>
            </w:pPr>
            <w:r w:rsidRPr="008171FC">
              <w:rPr>
                <w:rFonts w:ascii="宋体" w:hAnsi="宋体"/>
              </w:rPr>
              <w:t>步骤1</w:t>
            </w:r>
          </w:p>
        </w:tc>
        <w:tc>
          <w:tcPr>
            <w:tcW w:w="695" w:type="pct"/>
            <w:shd w:val="clear" w:color="auto" w:fill="auto"/>
            <w:vAlign w:val="center"/>
          </w:tcPr>
          <w:p w:rsidR="0088384C" w:rsidRPr="008171FC" w:rsidRDefault="0088384C" w:rsidP="00731D95">
            <w:pPr>
              <w:pStyle w:val="afa"/>
              <w:ind w:firstLineChars="0" w:firstLine="0"/>
              <w:rPr>
                <w:rFonts w:ascii="宋体" w:hAnsi="宋体"/>
                <w:szCs w:val="20"/>
              </w:rPr>
            </w:pPr>
            <w:r w:rsidRPr="008171FC">
              <w:rPr>
                <w:rFonts w:ascii="宋体" w:hAnsi="宋体" w:hint="eastAsia"/>
                <w:szCs w:val="20"/>
              </w:rPr>
              <w:t>运行时框架已经提供</w:t>
            </w:r>
            <w:r w:rsidR="00731D95">
              <w:rPr>
                <w:rFonts w:ascii="宋体" w:hAnsi="宋体" w:hint="eastAsia"/>
                <w:szCs w:val="20"/>
              </w:rPr>
              <w:t>。</w:t>
            </w:r>
          </w:p>
        </w:tc>
        <w:tc>
          <w:tcPr>
            <w:tcW w:w="697"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应用沙箱命令行命令启动应用命令。</w:t>
            </w:r>
          </w:p>
        </w:tc>
        <w:tc>
          <w:tcPr>
            <w:tcW w:w="1236"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修改spring配置文件，开启事务，看到相关的数据库访问操作已经在事务中管理</w:t>
            </w:r>
            <w:r w:rsidR="00731D95">
              <w:rPr>
                <w:rFonts w:ascii="宋体" w:hAnsi="宋体" w:hint="eastAsia"/>
                <w:szCs w:val="20"/>
              </w:rPr>
              <w:t>。</w:t>
            </w:r>
          </w:p>
        </w:tc>
        <w:tc>
          <w:tcPr>
            <w:tcW w:w="1005"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事务的开启可以通过配置来实现。</w:t>
            </w:r>
          </w:p>
        </w:tc>
        <w:tc>
          <w:tcPr>
            <w:tcW w:w="618" w:type="pct"/>
            <w:shd w:val="clear" w:color="auto" w:fill="auto"/>
            <w:vAlign w:val="center"/>
          </w:tcPr>
          <w:p w:rsidR="0088384C" w:rsidRPr="008171FC" w:rsidRDefault="00731D95" w:rsidP="00731D95">
            <w:pPr>
              <w:jc w:val="center"/>
              <w:rPr>
                <w:rFonts w:ascii="宋体" w:hAnsi="宋体"/>
                <w:szCs w:val="20"/>
              </w:rPr>
            </w:pPr>
            <w:r>
              <w:rPr>
                <w:rFonts w:ascii="宋体" w:hAnsi="宋体" w:hint="eastAsia"/>
                <w:szCs w:val="20"/>
              </w:rPr>
              <w:t>与预期结果一致</w:t>
            </w:r>
          </w:p>
        </w:tc>
        <w:tc>
          <w:tcPr>
            <w:tcW w:w="382" w:type="pct"/>
            <w:shd w:val="clear" w:color="auto" w:fill="auto"/>
            <w:vAlign w:val="center"/>
          </w:tcPr>
          <w:p w:rsidR="0088384C" w:rsidRPr="008171FC" w:rsidRDefault="0088384C" w:rsidP="00731D95">
            <w:pPr>
              <w:jc w:val="center"/>
              <w:rPr>
                <w:rFonts w:ascii="宋体" w:hAnsi="宋体"/>
                <w:szCs w:val="20"/>
              </w:rPr>
            </w:pPr>
            <w:r w:rsidRPr="008171FC">
              <w:rPr>
                <w:rFonts w:ascii="宋体" w:hAnsi="宋体" w:hint="eastAsia"/>
                <w:szCs w:val="20"/>
              </w:rPr>
              <w:t>-</w:t>
            </w:r>
          </w:p>
        </w:tc>
      </w:tr>
      <w:tr w:rsidR="0088384C" w:rsidTr="001A18B8">
        <w:tc>
          <w:tcPr>
            <w:tcW w:w="367" w:type="pct"/>
            <w:shd w:val="clear" w:color="auto" w:fill="auto"/>
            <w:vAlign w:val="center"/>
          </w:tcPr>
          <w:p w:rsidR="0088384C" w:rsidRPr="008171FC" w:rsidRDefault="0088384C" w:rsidP="00731D95">
            <w:pPr>
              <w:pStyle w:val="a9"/>
              <w:jc w:val="center"/>
              <w:rPr>
                <w:rFonts w:ascii="宋体" w:hAnsi="宋体"/>
              </w:rPr>
            </w:pPr>
            <w:r w:rsidRPr="008171FC">
              <w:rPr>
                <w:rFonts w:ascii="宋体" w:hAnsi="宋体"/>
              </w:rPr>
              <w:t>步骤 2</w:t>
            </w:r>
          </w:p>
        </w:tc>
        <w:tc>
          <w:tcPr>
            <w:tcW w:w="695" w:type="pct"/>
            <w:shd w:val="clear" w:color="auto" w:fill="auto"/>
            <w:vAlign w:val="center"/>
          </w:tcPr>
          <w:p w:rsidR="0088384C" w:rsidRPr="008171FC" w:rsidRDefault="0088384C" w:rsidP="00731D95">
            <w:pPr>
              <w:pStyle w:val="afa"/>
              <w:ind w:firstLineChars="0" w:firstLine="0"/>
              <w:rPr>
                <w:rFonts w:ascii="宋体" w:hAnsi="宋体"/>
                <w:szCs w:val="20"/>
              </w:rPr>
            </w:pPr>
            <w:r w:rsidRPr="008171FC">
              <w:rPr>
                <w:rFonts w:ascii="宋体" w:hAnsi="宋体" w:hint="eastAsia"/>
                <w:szCs w:val="20"/>
              </w:rPr>
              <w:t>测试应用成功运行</w:t>
            </w:r>
            <w:r w:rsidR="00731D95">
              <w:rPr>
                <w:rFonts w:ascii="宋体" w:hAnsi="宋体" w:hint="eastAsia"/>
                <w:szCs w:val="20"/>
              </w:rPr>
              <w:t>。</w:t>
            </w:r>
          </w:p>
        </w:tc>
        <w:tc>
          <w:tcPr>
            <w:tcW w:w="697" w:type="pct"/>
            <w:shd w:val="clear" w:color="auto" w:fill="auto"/>
            <w:vAlign w:val="center"/>
          </w:tcPr>
          <w:p w:rsidR="0088384C" w:rsidRPr="008171FC" w:rsidRDefault="0088384C" w:rsidP="00731D95">
            <w:pPr>
              <w:rPr>
                <w:rFonts w:ascii="宋体" w:hAnsi="宋体"/>
                <w:szCs w:val="20"/>
              </w:rPr>
            </w:pPr>
            <w:r>
              <w:rPr>
                <w:rFonts w:ascii="宋体" w:hAnsi="宋体" w:hint="eastAsia"/>
                <w:szCs w:val="20"/>
              </w:rPr>
              <w:t>配置修改</w:t>
            </w:r>
            <w:r w:rsidR="00731D95">
              <w:rPr>
                <w:rFonts w:ascii="宋体" w:hAnsi="宋体" w:hint="eastAsia"/>
                <w:szCs w:val="20"/>
              </w:rPr>
              <w:t>。</w:t>
            </w:r>
          </w:p>
        </w:tc>
        <w:tc>
          <w:tcPr>
            <w:tcW w:w="1236"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修改spring配置文件，重启应用，调整日志的输出级别和其他特性</w:t>
            </w:r>
            <w:r w:rsidR="00731D95">
              <w:rPr>
                <w:rFonts w:ascii="宋体" w:hAnsi="宋体" w:hint="eastAsia"/>
                <w:szCs w:val="20"/>
              </w:rPr>
              <w:t>。</w:t>
            </w:r>
          </w:p>
        </w:tc>
        <w:tc>
          <w:tcPr>
            <w:tcW w:w="1005"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日志的调整可以通过配置来实现。</w:t>
            </w:r>
          </w:p>
        </w:tc>
        <w:tc>
          <w:tcPr>
            <w:tcW w:w="618" w:type="pct"/>
            <w:shd w:val="clear" w:color="auto" w:fill="auto"/>
            <w:vAlign w:val="center"/>
          </w:tcPr>
          <w:p w:rsidR="0088384C" w:rsidRPr="008171FC" w:rsidRDefault="00731D95" w:rsidP="00731D95">
            <w:pPr>
              <w:jc w:val="center"/>
              <w:rPr>
                <w:rFonts w:ascii="宋体" w:hAnsi="宋体"/>
                <w:szCs w:val="20"/>
              </w:rPr>
            </w:pPr>
            <w:r>
              <w:rPr>
                <w:rFonts w:ascii="宋体" w:hAnsi="宋体" w:hint="eastAsia"/>
                <w:szCs w:val="20"/>
              </w:rPr>
              <w:t>与预期结果一致</w:t>
            </w:r>
          </w:p>
        </w:tc>
        <w:tc>
          <w:tcPr>
            <w:tcW w:w="382" w:type="pct"/>
            <w:shd w:val="clear" w:color="auto" w:fill="auto"/>
            <w:vAlign w:val="center"/>
          </w:tcPr>
          <w:p w:rsidR="0088384C" w:rsidRPr="008171FC" w:rsidRDefault="0088384C" w:rsidP="00731D95">
            <w:pPr>
              <w:jc w:val="center"/>
              <w:rPr>
                <w:rFonts w:ascii="宋体" w:hAnsi="宋体"/>
                <w:szCs w:val="20"/>
              </w:rPr>
            </w:pPr>
            <w:r w:rsidRPr="008171FC">
              <w:rPr>
                <w:rFonts w:ascii="宋体" w:hAnsi="宋体" w:hint="eastAsia"/>
                <w:szCs w:val="20"/>
              </w:rPr>
              <w:t>-</w:t>
            </w:r>
          </w:p>
        </w:tc>
      </w:tr>
      <w:tr w:rsidR="0088384C" w:rsidTr="001A18B8">
        <w:tc>
          <w:tcPr>
            <w:tcW w:w="367" w:type="pct"/>
            <w:shd w:val="clear" w:color="auto" w:fill="auto"/>
            <w:vAlign w:val="center"/>
          </w:tcPr>
          <w:p w:rsidR="0088384C" w:rsidRPr="008171FC" w:rsidRDefault="0088384C" w:rsidP="00731D95">
            <w:pPr>
              <w:pStyle w:val="a9"/>
              <w:jc w:val="center"/>
              <w:rPr>
                <w:rFonts w:ascii="宋体" w:hAnsi="宋体"/>
              </w:rPr>
            </w:pPr>
            <w:r w:rsidRPr="008171FC">
              <w:rPr>
                <w:rFonts w:ascii="宋体" w:hAnsi="宋体"/>
              </w:rPr>
              <w:t>步骤 3</w:t>
            </w:r>
          </w:p>
        </w:tc>
        <w:tc>
          <w:tcPr>
            <w:tcW w:w="695" w:type="pct"/>
            <w:shd w:val="clear" w:color="auto" w:fill="auto"/>
            <w:vAlign w:val="center"/>
          </w:tcPr>
          <w:p w:rsidR="0088384C" w:rsidRPr="008171FC" w:rsidRDefault="0088384C" w:rsidP="00731D95">
            <w:pPr>
              <w:pStyle w:val="afa"/>
              <w:ind w:firstLineChars="0" w:firstLine="0"/>
              <w:rPr>
                <w:rFonts w:ascii="宋体" w:hAnsi="宋体"/>
                <w:szCs w:val="20"/>
              </w:rPr>
            </w:pPr>
            <w:r w:rsidRPr="008171FC">
              <w:rPr>
                <w:rFonts w:ascii="宋体" w:hAnsi="宋体" w:hint="eastAsia"/>
                <w:szCs w:val="20"/>
              </w:rPr>
              <w:t>测试应用成功运行</w:t>
            </w:r>
            <w:r w:rsidR="00731D95">
              <w:rPr>
                <w:rFonts w:ascii="宋体" w:hAnsi="宋体" w:hint="eastAsia"/>
                <w:szCs w:val="20"/>
              </w:rPr>
              <w:t>。</w:t>
            </w:r>
          </w:p>
        </w:tc>
        <w:tc>
          <w:tcPr>
            <w:tcW w:w="697" w:type="pct"/>
            <w:shd w:val="clear" w:color="auto" w:fill="auto"/>
            <w:vAlign w:val="center"/>
          </w:tcPr>
          <w:p w:rsidR="0088384C" w:rsidRPr="008171FC" w:rsidRDefault="0088384C" w:rsidP="00731D95">
            <w:pPr>
              <w:rPr>
                <w:rFonts w:ascii="宋体" w:hAnsi="宋体"/>
                <w:szCs w:val="20"/>
              </w:rPr>
            </w:pPr>
            <w:r>
              <w:rPr>
                <w:rFonts w:ascii="宋体" w:hAnsi="宋体" w:hint="eastAsia"/>
                <w:szCs w:val="20"/>
              </w:rPr>
              <w:t>修改配置开关</w:t>
            </w:r>
            <w:r w:rsidR="00731D95">
              <w:rPr>
                <w:rFonts w:ascii="宋体" w:hAnsi="宋体" w:hint="eastAsia"/>
                <w:szCs w:val="20"/>
              </w:rPr>
              <w:t>。</w:t>
            </w:r>
          </w:p>
        </w:tc>
        <w:tc>
          <w:tcPr>
            <w:tcW w:w="1236"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修改spring配置文件</w:t>
            </w:r>
            <w:r>
              <w:rPr>
                <w:rFonts w:ascii="宋体" w:hAnsi="宋体" w:hint="eastAsia"/>
                <w:szCs w:val="20"/>
              </w:rPr>
              <w:t>关于异常处理部分</w:t>
            </w:r>
            <w:r w:rsidRPr="008171FC">
              <w:rPr>
                <w:rFonts w:ascii="宋体" w:hAnsi="宋体" w:hint="eastAsia"/>
                <w:szCs w:val="20"/>
              </w:rPr>
              <w:t>，重启应用，可以打印显示某些异常信息，并进行特殊处理</w:t>
            </w:r>
            <w:r w:rsidR="00731D95">
              <w:rPr>
                <w:rFonts w:ascii="宋体" w:hAnsi="宋体" w:hint="eastAsia"/>
                <w:szCs w:val="20"/>
              </w:rPr>
              <w:t>。</w:t>
            </w:r>
          </w:p>
        </w:tc>
        <w:tc>
          <w:tcPr>
            <w:tcW w:w="1005"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通过配置开关能够对异常进行特殊处理。</w:t>
            </w:r>
          </w:p>
        </w:tc>
        <w:tc>
          <w:tcPr>
            <w:tcW w:w="618" w:type="pct"/>
            <w:shd w:val="clear" w:color="auto" w:fill="auto"/>
            <w:vAlign w:val="center"/>
          </w:tcPr>
          <w:p w:rsidR="0088384C" w:rsidRPr="008171FC" w:rsidRDefault="00731D95" w:rsidP="00731D95">
            <w:pPr>
              <w:jc w:val="center"/>
              <w:rPr>
                <w:rFonts w:ascii="宋体" w:hAnsi="宋体"/>
                <w:szCs w:val="20"/>
              </w:rPr>
            </w:pPr>
            <w:r>
              <w:rPr>
                <w:rFonts w:ascii="宋体" w:hAnsi="宋体" w:hint="eastAsia"/>
                <w:szCs w:val="20"/>
              </w:rPr>
              <w:t>与预期结果一致</w:t>
            </w:r>
          </w:p>
        </w:tc>
        <w:tc>
          <w:tcPr>
            <w:tcW w:w="382" w:type="pct"/>
            <w:shd w:val="clear" w:color="auto" w:fill="auto"/>
            <w:vAlign w:val="center"/>
          </w:tcPr>
          <w:p w:rsidR="0088384C" w:rsidRPr="008171FC" w:rsidRDefault="0088384C" w:rsidP="00731D95">
            <w:pPr>
              <w:jc w:val="center"/>
              <w:rPr>
                <w:rFonts w:ascii="宋体" w:hAnsi="宋体"/>
                <w:szCs w:val="20"/>
              </w:rPr>
            </w:pPr>
            <w:r w:rsidRPr="008171FC">
              <w:rPr>
                <w:rFonts w:ascii="宋体" w:hAnsi="宋体" w:hint="eastAsia"/>
                <w:szCs w:val="20"/>
              </w:rPr>
              <w:t>-</w:t>
            </w:r>
          </w:p>
        </w:tc>
      </w:tr>
      <w:tr w:rsidR="0088384C" w:rsidTr="001A18B8">
        <w:tc>
          <w:tcPr>
            <w:tcW w:w="367" w:type="pct"/>
            <w:shd w:val="clear" w:color="auto" w:fill="auto"/>
            <w:vAlign w:val="center"/>
          </w:tcPr>
          <w:p w:rsidR="0088384C" w:rsidRPr="008171FC" w:rsidRDefault="0088384C" w:rsidP="00731D95">
            <w:pPr>
              <w:pStyle w:val="a9"/>
              <w:jc w:val="center"/>
              <w:rPr>
                <w:rFonts w:ascii="宋体" w:hAnsi="宋体"/>
              </w:rPr>
            </w:pPr>
            <w:r w:rsidRPr="008171FC">
              <w:rPr>
                <w:rFonts w:ascii="宋体" w:hAnsi="宋体"/>
              </w:rPr>
              <w:t>步骤 4</w:t>
            </w:r>
          </w:p>
        </w:tc>
        <w:tc>
          <w:tcPr>
            <w:tcW w:w="695" w:type="pct"/>
            <w:shd w:val="clear" w:color="auto" w:fill="auto"/>
            <w:vAlign w:val="center"/>
          </w:tcPr>
          <w:p w:rsidR="0088384C" w:rsidRPr="008171FC" w:rsidRDefault="0088384C" w:rsidP="00731D95">
            <w:pPr>
              <w:pStyle w:val="afa"/>
              <w:ind w:firstLineChars="0" w:firstLine="0"/>
              <w:rPr>
                <w:rFonts w:ascii="宋体" w:hAnsi="宋体"/>
                <w:szCs w:val="20"/>
              </w:rPr>
            </w:pPr>
            <w:r w:rsidRPr="008171FC">
              <w:rPr>
                <w:rFonts w:ascii="宋体" w:hAnsi="宋体" w:hint="eastAsia"/>
                <w:szCs w:val="20"/>
              </w:rPr>
              <w:t>测试应用成功运行</w:t>
            </w:r>
            <w:r w:rsidR="00731D95">
              <w:rPr>
                <w:rFonts w:ascii="宋体" w:hAnsi="宋体" w:hint="eastAsia"/>
                <w:szCs w:val="20"/>
              </w:rPr>
              <w:t>。</w:t>
            </w:r>
          </w:p>
        </w:tc>
        <w:tc>
          <w:tcPr>
            <w:tcW w:w="697" w:type="pct"/>
            <w:shd w:val="clear" w:color="auto" w:fill="auto"/>
            <w:vAlign w:val="center"/>
          </w:tcPr>
          <w:p w:rsidR="0088384C" w:rsidRPr="008171FC" w:rsidRDefault="00FF50D7" w:rsidP="00731D95">
            <w:pPr>
              <w:rPr>
                <w:rFonts w:ascii="宋体" w:hAnsi="宋体"/>
                <w:szCs w:val="20"/>
              </w:rPr>
            </w:pPr>
            <w:r w:rsidRPr="008171FC">
              <w:rPr>
                <w:rFonts w:ascii="宋体" w:hAnsi="宋体" w:hint="eastAsia"/>
                <w:szCs w:val="20"/>
              </w:rPr>
              <w:t>权限认证配置</w:t>
            </w:r>
            <w:r>
              <w:rPr>
                <w:rFonts w:ascii="宋体" w:hAnsi="宋体" w:hint="eastAsia"/>
                <w:szCs w:val="20"/>
              </w:rPr>
              <w:t>修改</w:t>
            </w:r>
            <w:r w:rsidR="00731D95">
              <w:rPr>
                <w:rFonts w:ascii="宋体" w:hAnsi="宋体" w:hint="eastAsia"/>
                <w:szCs w:val="20"/>
              </w:rPr>
              <w:t>。</w:t>
            </w:r>
          </w:p>
        </w:tc>
        <w:tc>
          <w:tcPr>
            <w:tcW w:w="1236"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开启权限认证配置，重启测试应用，使满足指定条件的服务方法调用时必须经过权限认证</w:t>
            </w:r>
            <w:r w:rsidR="00731D95">
              <w:rPr>
                <w:rFonts w:ascii="宋体" w:hAnsi="宋体" w:hint="eastAsia"/>
                <w:szCs w:val="20"/>
              </w:rPr>
              <w:t>。</w:t>
            </w:r>
          </w:p>
        </w:tc>
        <w:tc>
          <w:tcPr>
            <w:tcW w:w="1005" w:type="pct"/>
            <w:shd w:val="clear" w:color="auto" w:fill="auto"/>
            <w:vAlign w:val="center"/>
          </w:tcPr>
          <w:p w:rsidR="0088384C" w:rsidRPr="008171FC" w:rsidRDefault="0088384C" w:rsidP="00731D95">
            <w:pPr>
              <w:rPr>
                <w:rFonts w:ascii="宋体" w:hAnsi="宋体"/>
                <w:szCs w:val="20"/>
              </w:rPr>
            </w:pPr>
            <w:r w:rsidRPr="008171FC">
              <w:rPr>
                <w:rFonts w:ascii="宋体" w:hAnsi="宋体" w:hint="eastAsia"/>
                <w:szCs w:val="20"/>
              </w:rPr>
              <w:t>相关的服务方法可以通过配置文件开启权限验证</w:t>
            </w:r>
            <w:r w:rsidR="00731D95">
              <w:rPr>
                <w:rFonts w:ascii="宋体" w:hAnsi="宋体" w:hint="eastAsia"/>
                <w:szCs w:val="20"/>
              </w:rPr>
              <w:t>。</w:t>
            </w:r>
          </w:p>
        </w:tc>
        <w:tc>
          <w:tcPr>
            <w:tcW w:w="618" w:type="pct"/>
            <w:shd w:val="clear" w:color="auto" w:fill="auto"/>
            <w:vAlign w:val="center"/>
          </w:tcPr>
          <w:p w:rsidR="0088384C" w:rsidRPr="008171FC" w:rsidRDefault="00731D95" w:rsidP="00731D95">
            <w:pPr>
              <w:jc w:val="center"/>
              <w:rPr>
                <w:rFonts w:ascii="宋体" w:hAnsi="宋体"/>
                <w:szCs w:val="20"/>
              </w:rPr>
            </w:pPr>
            <w:r>
              <w:rPr>
                <w:rFonts w:ascii="宋体" w:hAnsi="宋体" w:hint="eastAsia"/>
                <w:szCs w:val="20"/>
              </w:rPr>
              <w:t>与预期结果一致</w:t>
            </w:r>
          </w:p>
        </w:tc>
        <w:tc>
          <w:tcPr>
            <w:tcW w:w="382" w:type="pct"/>
            <w:shd w:val="clear" w:color="auto" w:fill="auto"/>
            <w:vAlign w:val="center"/>
          </w:tcPr>
          <w:p w:rsidR="0088384C" w:rsidRPr="008171FC" w:rsidRDefault="0088384C" w:rsidP="00731D95">
            <w:pPr>
              <w:jc w:val="center"/>
              <w:rPr>
                <w:rFonts w:ascii="宋体" w:hAnsi="宋体"/>
                <w:szCs w:val="20"/>
              </w:rPr>
            </w:pPr>
            <w:r w:rsidRPr="008171FC">
              <w:rPr>
                <w:rFonts w:ascii="宋体" w:hAnsi="宋体" w:hint="eastAsia"/>
                <w:szCs w:val="20"/>
              </w:rPr>
              <w:t>-</w:t>
            </w:r>
          </w:p>
        </w:tc>
      </w:tr>
    </w:tbl>
    <w:p w:rsidR="0088384C" w:rsidRPr="00DF4175"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数据传输功能测试用例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69"/>
        <w:gridCol w:w="1989"/>
        <w:gridCol w:w="994"/>
        <w:gridCol w:w="1985"/>
        <w:gridCol w:w="1701"/>
        <w:gridCol w:w="1134"/>
        <w:gridCol w:w="701"/>
      </w:tblGrid>
      <w:tr w:rsidR="0088384C" w:rsidRPr="00DF4175" w:rsidTr="001A18B8">
        <w:tc>
          <w:tcPr>
            <w:tcW w:w="1448" w:type="pct"/>
            <w:gridSpan w:val="2"/>
            <w:tcBorders>
              <w:bottom w:val="single" w:sz="6"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用例名称/标识</w:t>
            </w:r>
          </w:p>
        </w:tc>
        <w:tc>
          <w:tcPr>
            <w:tcW w:w="3552" w:type="pct"/>
            <w:gridSpan w:val="5"/>
            <w:tcBorders>
              <w:bottom w:val="single" w:sz="6" w:space="0" w:color="000000"/>
            </w:tcBorders>
            <w:shd w:val="clear" w:color="auto" w:fill="auto"/>
            <w:vAlign w:val="center"/>
          </w:tcPr>
          <w:p w:rsidR="0088384C" w:rsidRPr="00731D95" w:rsidRDefault="0088384C" w:rsidP="00731D95">
            <w:pPr>
              <w:pStyle w:val="a9"/>
              <w:rPr>
                <w:rFonts w:ascii="宋体" w:hAnsi="宋体"/>
                <w:szCs w:val="21"/>
              </w:rPr>
            </w:pPr>
            <w:r w:rsidRPr="00731D95">
              <w:rPr>
                <w:rFonts w:ascii="宋体" w:hAnsi="宋体" w:hint="eastAsia"/>
                <w:szCs w:val="21"/>
              </w:rPr>
              <w:t>数据传输功能/GN_YYKJ_JAVA_SJCS</w:t>
            </w:r>
          </w:p>
        </w:tc>
      </w:tr>
      <w:tr w:rsidR="0088384C" w:rsidRPr="00DF4175" w:rsidTr="001A18B8">
        <w:tc>
          <w:tcPr>
            <w:tcW w:w="1448" w:type="pct"/>
            <w:gridSpan w:val="2"/>
            <w:tcBorders>
              <w:top w:val="single" w:sz="6" w:space="0" w:color="000000"/>
              <w:bottom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用例说明</w:t>
            </w:r>
          </w:p>
        </w:tc>
        <w:tc>
          <w:tcPr>
            <w:tcW w:w="3552" w:type="pct"/>
            <w:gridSpan w:val="5"/>
            <w:tcBorders>
              <w:top w:val="single" w:sz="6" w:space="0" w:color="000000"/>
              <w:bottom w:val="single" w:sz="12" w:space="0" w:color="000000"/>
            </w:tcBorders>
            <w:shd w:val="clear" w:color="auto" w:fill="auto"/>
            <w:vAlign w:val="center"/>
          </w:tcPr>
          <w:p w:rsidR="0088384C" w:rsidRPr="00731D95" w:rsidRDefault="0088384C" w:rsidP="00731D95">
            <w:pPr>
              <w:pStyle w:val="a9"/>
              <w:rPr>
                <w:rFonts w:ascii="宋体" w:hAnsi="宋体"/>
                <w:b/>
                <w:noProof/>
                <w:szCs w:val="21"/>
              </w:rPr>
            </w:pPr>
            <w:r w:rsidRPr="00731D95">
              <w:rPr>
                <w:rFonts w:ascii="宋体" w:hAnsi="宋体" w:hint="eastAsia"/>
                <w:b/>
                <w:noProof/>
                <w:szCs w:val="21"/>
              </w:rPr>
              <w:t>测试目的:</w:t>
            </w:r>
            <w:r w:rsidRPr="00731D95">
              <w:rPr>
                <w:rFonts w:ascii="宋体" w:hAnsi="宋体" w:hint="eastAsia"/>
                <w:b/>
                <w:szCs w:val="21"/>
              </w:rPr>
              <w:t xml:space="preserve"> </w:t>
            </w:r>
            <w:r w:rsidRPr="00731D95">
              <w:rPr>
                <w:rFonts w:ascii="宋体" w:hAnsi="宋体" w:hint="eastAsia"/>
                <w:szCs w:val="32"/>
              </w:rPr>
              <w:t>支持基于tcp协议、http协议的数据传输</w:t>
            </w:r>
            <w:r w:rsidRPr="00731D95">
              <w:rPr>
                <w:rFonts w:ascii="宋体" w:hAnsi="宋体" w:hint="eastAsia"/>
                <w:noProof/>
                <w:szCs w:val="21"/>
              </w:rPr>
              <w:t>。</w:t>
            </w:r>
          </w:p>
          <w:p w:rsidR="0088384C" w:rsidRPr="00731D95" w:rsidRDefault="0088384C" w:rsidP="00731D95">
            <w:pPr>
              <w:pStyle w:val="a9"/>
              <w:rPr>
                <w:rFonts w:ascii="宋体" w:hAnsi="宋体"/>
                <w:noProof/>
                <w:color w:val="FF0000"/>
                <w:szCs w:val="21"/>
              </w:rPr>
            </w:pPr>
            <w:r w:rsidRPr="00731D95">
              <w:rPr>
                <w:rFonts w:ascii="宋体" w:hAnsi="宋体" w:hint="eastAsia"/>
                <w:b/>
                <w:noProof/>
                <w:szCs w:val="21"/>
              </w:rPr>
              <w:t>测试方法:</w:t>
            </w:r>
          </w:p>
          <w:p w:rsidR="0088384C" w:rsidRPr="00731D95" w:rsidRDefault="0088384C" w:rsidP="00731D95">
            <w:pPr>
              <w:pStyle w:val="a9"/>
              <w:rPr>
                <w:rFonts w:ascii="宋体" w:hAnsi="宋体"/>
                <w:szCs w:val="21"/>
              </w:rPr>
            </w:pPr>
            <w:r w:rsidRPr="00731D95">
              <w:rPr>
                <w:rFonts w:ascii="宋体" w:hAnsi="宋体" w:hint="eastAsia"/>
                <w:szCs w:val="21"/>
              </w:rPr>
              <w:t>1.支持基于tcp协议的数据传输：用户软件模块可通过Java服务端应用框架提供的数据传输基础库以tcp协议进行数据传输。</w:t>
            </w:r>
          </w:p>
          <w:p w:rsidR="0088384C" w:rsidRPr="00731D95" w:rsidRDefault="0088384C" w:rsidP="00731D95">
            <w:pPr>
              <w:pStyle w:val="a9"/>
              <w:rPr>
                <w:rFonts w:ascii="宋体" w:hAnsi="宋体"/>
                <w:szCs w:val="21"/>
              </w:rPr>
            </w:pPr>
            <w:r w:rsidRPr="00731D95">
              <w:rPr>
                <w:rFonts w:ascii="宋体" w:hAnsi="宋体" w:hint="eastAsia"/>
                <w:szCs w:val="21"/>
              </w:rPr>
              <w:t>2.支持基于http协议的数据传输：用户软件模块可通过Java服务端应用框架提供的数据传输基础库以http协议进行数据传输。</w:t>
            </w:r>
          </w:p>
          <w:p w:rsidR="0088384C" w:rsidRPr="00731D95" w:rsidRDefault="0088384C" w:rsidP="00731D95">
            <w:pPr>
              <w:pStyle w:val="a9"/>
              <w:rPr>
                <w:rFonts w:ascii="宋体" w:hAnsi="宋体"/>
                <w:noProof/>
                <w:color w:val="FF0000"/>
                <w:szCs w:val="21"/>
              </w:rPr>
            </w:pPr>
            <w:r w:rsidRPr="00731D95">
              <w:rPr>
                <w:rFonts w:ascii="宋体" w:hAnsi="宋体" w:hint="eastAsia"/>
                <w:b/>
                <w:noProof/>
                <w:szCs w:val="21"/>
              </w:rPr>
              <w:t>合格判据:</w:t>
            </w:r>
          </w:p>
          <w:p w:rsidR="0088384C" w:rsidRPr="00731D95" w:rsidRDefault="0088384C" w:rsidP="00731D95">
            <w:pPr>
              <w:pStyle w:val="a9"/>
              <w:rPr>
                <w:rFonts w:ascii="宋体" w:hAnsi="宋体"/>
                <w:szCs w:val="21"/>
              </w:rPr>
            </w:pPr>
            <w:r w:rsidRPr="00731D95">
              <w:rPr>
                <w:rFonts w:ascii="宋体" w:hAnsi="宋体" w:hint="eastAsia"/>
                <w:szCs w:val="21"/>
              </w:rPr>
              <w:lastRenderedPageBreak/>
              <w:t>1. JAVA服务端应用框架可以提供tcp协议对数据进行传输。</w:t>
            </w:r>
          </w:p>
          <w:p w:rsidR="0088384C" w:rsidRPr="00731D95" w:rsidRDefault="0088384C" w:rsidP="00731D95">
            <w:pPr>
              <w:pStyle w:val="a9"/>
              <w:rPr>
                <w:rFonts w:ascii="宋体" w:hAnsi="宋体"/>
                <w:noProof/>
                <w:szCs w:val="21"/>
              </w:rPr>
            </w:pPr>
            <w:r w:rsidRPr="00731D95">
              <w:rPr>
                <w:rFonts w:ascii="宋体" w:hAnsi="宋体" w:hint="eastAsia"/>
                <w:szCs w:val="21"/>
              </w:rPr>
              <w:t>2. JAVA服务端应用框架可以提供http协议对数据进行传输</w:t>
            </w:r>
            <w:r w:rsidRPr="00731D95">
              <w:rPr>
                <w:rFonts w:ascii="宋体" w:hAnsi="宋体" w:hint="eastAsia"/>
                <w:noProof/>
                <w:szCs w:val="21"/>
              </w:rPr>
              <w:t>。</w:t>
            </w:r>
          </w:p>
        </w:tc>
      </w:tr>
      <w:tr w:rsidR="00731D95" w:rsidRPr="00DF4175" w:rsidTr="001A18B8">
        <w:tc>
          <w:tcPr>
            <w:tcW w:w="365" w:type="pct"/>
            <w:tcBorders>
              <w:top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lastRenderedPageBreak/>
              <w:t>步骤</w:t>
            </w:r>
          </w:p>
        </w:tc>
        <w:tc>
          <w:tcPr>
            <w:tcW w:w="1084" w:type="pct"/>
            <w:tcBorders>
              <w:top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前提和约束</w:t>
            </w:r>
          </w:p>
        </w:tc>
        <w:tc>
          <w:tcPr>
            <w:tcW w:w="542" w:type="pct"/>
            <w:tcBorders>
              <w:top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输入</w:t>
            </w:r>
          </w:p>
        </w:tc>
        <w:tc>
          <w:tcPr>
            <w:tcW w:w="1082" w:type="pct"/>
            <w:tcBorders>
              <w:top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目的和动作</w:t>
            </w:r>
          </w:p>
        </w:tc>
        <w:tc>
          <w:tcPr>
            <w:tcW w:w="927" w:type="pct"/>
            <w:tcBorders>
              <w:top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预期结果</w:t>
            </w:r>
          </w:p>
        </w:tc>
        <w:tc>
          <w:tcPr>
            <w:tcW w:w="618" w:type="pct"/>
            <w:tcBorders>
              <w:top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评估准则</w:t>
            </w:r>
          </w:p>
        </w:tc>
        <w:tc>
          <w:tcPr>
            <w:tcW w:w="382" w:type="pct"/>
            <w:tcBorders>
              <w:top w:val="single" w:sz="12" w:space="0" w:color="000000"/>
            </w:tcBorders>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hint="eastAsia"/>
                <w:szCs w:val="21"/>
              </w:rPr>
              <w:t>备注</w:t>
            </w:r>
          </w:p>
        </w:tc>
      </w:tr>
      <w:tr w:rsidR="00731D95" w:rsidRPr="00DF4175" w:rsidTr="001A18B8">
        <w:tc>
          <w:tcPr>
            <w:tcW w:w="365" w:type="pct"/>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szCs w:val="21"/>
              </w:rPr>
              <w:t>步骤 1</w:t>
            </w:r>
          </w:p>
        </w:tc>
        <w:tc>
          <w:tcPr>
            <w:tcW w:w="1084" w:type="pct"/>
            <w:shd w:val="clear" w:color="auto" w:fill="auto"/>
          </w:tcPr>
          <w:p w:rsidR="0088384C" w:rsidRDefault="00731D95" w:rsidP="00046A02">
            <w:pPr>
              <w:rPr>
                <w:rFonts w:ascii="宋体" w:hAnsi="宋体"/>
                <w:szCs w:val="21"/>
              </w:rPr>
            </w:pPr>
            <w:r>
              <w:rPr>
                <w:rFonts w:ascii="宋体" w:hAnsi="宋体" w:hint="eastAsia"/>
                <w:szCs w:val="21"/>
              </w:rPr>
              <w:t>1.</w:t>
            </w:r>
            <w:r w:rsidR="0088384C">
              <w:rPr>
                <w:rFonts w:ascii="宋体" w:hAnsi="宋体" w:hint="eastAsia"/>
                <w:szCs w:val="21"/>
              </w:rPr>
              <w:t>Java运行时框架及其内部的应用框架已经具备；</w:t>
            </w:r>
          </w:p>
          <w:p w:rsidR="0088384C" w:rsidRPr="00434B32" w:rsidRDefault="00731D95" w:rsidP="00046A02">
            <w:pPr>
              <w:rPr>
                <w:rFonts w:ascii="宋体" w:hAnsi="宋体"/>
                <w:szCs w:val="21"/>
              </w:rPr>
            </w:pPr>
            <w:r>
              <w:rPr>
                <w:rFonts w:ascii="宋体" w:hAnsi="宋体" w:hint="eastAsia"/>
                <w:szCs w:val="21"/>
              </w:rPr>
              <w:t>2.</w:t>
            </w:r>
            <w:r w:rsidR="0088384C" w:rsidRPr="00434B32">
              <w:rPr>
                <w:rFonts w:ascii="宋体" w:hAnsi="宋体" w:hint="eastAsia"/>
                <w:szCs w:val="21"/>
              </w:rPr>
              <w:t>应用沙箱工具</w:t>
            </w:r>
            <w:r w:rsidR="0088384C">
              <w:rPr>
                <w:rFonts w:ascii="宋体" w:hAnsi="宋体" w:hint="eastAsia"/>
                <w:szCs w:val="21"/>
              </w:rPr>
              <w:t>和服务已经在测试机上安装</w:t>
            </w:r>
            <w:r>
              <w:rPr>
                <w:rFonts w:ascii="宋体" w:hAnsi="宋体" w:hint="eastAsia"/>
                <w:szCs w:val="21"/>
              </w:rPr>
              <w:t>。</w:t>
            </w:r>
          </w:p>
        </w:tc>
        <w:tc>
          <w:tcPr>
            <w:tcW w:w="542" w:type="pct"/>
            <w:shd w:val="clear" w:color="auto" w:fill="auto"/>
          </w:tcPr>
          <w:p w:rsidR="0088384C" w:rsidRPr="00434B32" w:rsidRDefault="0088384C" w:rsidP="00046A02">
            <w:pPr>
              <w:rPr>
                <w:rFonts w:ascii="宋体" w:hAnsi="宋体"/>
                <w:szCs w:val="21"/>
              </w:rPr>
            </w:pPr>
            <w:r>
              <w:rPr>
                <w:rFonts w:ascii="宋体" w:hAnsi="宋体" w:hint="eastAsia"/>
                <w:szCs w:val="21"/>
              </w:rPr>
              <w:t>在应用框架中确定提供tcp服务的模块</w:t>
            </w:r>
            <w:r w:rsidR="00731D95">
              <w:rPr>
                <w:rFonts w:ascii="宋体" w:hAnsi="宋体" w:hint="eastAsia"/>
                <w:szCs w:val="21"/>
              </w:rPr>
              <w:t>。</w:t>
            </w:r>
          </w:p>
        </w:tc>
        <w:tc>
          <w:tcPr>
            <w:tcW w:w="1082" w:type="pct"/>
            <w:shd w:val="clear" w:color="auto" w:fill="auto"/>
          </w:tcPr>
          <w:p w:rsidR="0088384C" w:rsidRPr="00434B32" w:rsidRDefault="0088384C" w:rsidP="00046A02">
            <w:pPr>
              <w:rPr>
                <w:rFonts w:ascii="宋体" w:hAnsi="宋体"/>
                <w:szCs w:val="21"/>
              </w:rPr>
            </w:pPr>
            <w:r>
              <w:rPr>
                <w:rFonts w:ascii="宋体" w:hAnsi="宋体" w:hint="eastAsia"/>
                <w:szCs w:val="21"/>
              </w:rPr>
              <w:t>测试应用集成基于tcp服务的模块，向外提供一个tcp的服务</w:t>
            </w:r>
            <w:r w:rsidRPr="00434B32">
              <w:rPr>
                <w:rFonts w:ascii="宋体" w:hAnsi="宋体" w:hint="eastAsia"/>
                <w:szCs w:val="21"/>
              </w:rPr>
              <w:t>。</w:t>
            </w:r>
            <w:r>
              <w:rPr>
                <w:rFonts w:ascii="宋体" w:hAnsi="宋体" w:hint="eastAsia"/>
                <w:szCs w:val="21"/>
              </w:rPr>
              <w:t>将测试应用进行编译</w:t>
            </w:r>
            <w:r w:rsidR="00731D95">
              <w:rPr>
                <w:rFonts w:ascii="宋体" w:hAnsi="宋体" w:hint="eastAsia"/>
                <w:szCs w:val="21"/>
              </w:rPr>
              <w:t>。</w:t>
            </w:r>
          </w:p>
        </w:tc>
        <w:tc>
          <w:tcPr>
            <w:tcW w:w="927" w:type="pct"/>
            <w:shd w:val="clear" w:color="auto" w:fill="auto"/>
          </w:tcPr>
          <w:p w:rsidR="0088384C" w:rsidRPr="00434B32" w:rsidRDefault="0088384C" w:rsidP="00046A02">
            <w:pPr>
              <w:rPr>
                <w:rFonts w:ascii="宋体" w:hAnsi="宋体"/>
                <w:szCs w:val="21"/>
              </w:rPr>
            </w:pPr>
            <w:r>
              <w:rPr>
                <w:rFonts w:ascii="宋体" w:hAnsi="宋体" w:hint="eastAsia"/>
                <w:szCs w:val="21"/>
              </w:rPr>
              <w:t>测试应用能够正确集成tcp服务模块，能够正确编译</w:t>
            </w:r>
            <w:r w:rsidRPr="00434B32">
              <w:rPr>
                <w:rFonts w:ascii="宋体" w:hAnsi="宋体" w:hint="eastAsia"/>
                <w:szCs w:val="21"/>
              </w:rPr>
              <w:t>。</w:t>
            </w:r>
          </w:p>
        </w:tc>
        <w:tc>
          <w:tcPr>
            <w:tcW w:w="618"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与预期结果一致</w:t>
            </w:r>
          </w:p>
        </w:tc>
        <w:tc>
          <w:tcPr>
            <w:tcW w:w="382"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w:t>
            </w:r>
          </w:p>
        </w:tc>
      </w:tr>
      <w:tr w:rsidR="00731D95" w:rsidRPr="00DF4175" w:rsidTr="001A18B8">
        <w:tc>
          <w:tcPr>
            <w:tcW w:w="365" w:type="pct"/>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szCs w:val="21"/>
              </w:rPr>
              <w:t>步骤 2</w:t>
            </w:r>
          </w:p>
        </w:tc>
        <w:tc>
          <w:tcPr>
            <w:tcW w:w="1084" w:type="pct"/>
            <w:shd w:val="clear" w:color="auto" w:fill="auto"/>
          </w:tcPr>
          <w:p w:rsidR="0088384C" w:rsidRPr="00434B32" w:rsidRDefault="0088384C" w:rsidP="00046A02">
            <w:pPr>
              <w:rPr>
                <w:rFonts w:ascii="宋体" w:hAnsi="宋体"/>
                <w:szCs w:val="21"/>
              </w:rPr>
            </w:pPr>
            <w:r>
              <w:rPr>
                <w:rFonts w:ascii="宋体" w:hAnsi="宋体" w:hint="eastAsia"/>
                <w:szCs w:val="21"/>
              </w:rPr>
              <w:t>测试</w:t>
            </w:r>
            <w:r w:rsidRPr="00434B32">
              <w:rPr>
                <w:rFonts w:ascii="宋体" w:hAnsi="宋体" w:hint="eastAsia"/>
                <w:szCs w:val="21"/>
              </w:rPr>
              <w:t>应用</w:t>
            </w:r>
            <w:r>
              <w:rPr>
                <w:rFonts w:ascii="宋体" w:hAnsi="宋体" w:hint="eastAsia"/>
                <w:szCs w:val="21"/>
              </w:rPr>
              <w:t>已经正确编译</w:t>
            </w:r>
            <w:r w:rsidR="00731D95">
              <w:rPr>
                <w:rFonts w:ascii="宋体" w:hAnsi="宋体" w:hint="eastAsia"/>
                <w:szCs w:val="21"/>
              </w:rPr>
              <w:t>。</w:t>
            </w:r>
          </w:p>
        </w:tc>
        <w:tc>
          <w:tcPr>
            <w:tcW w:w="542" w:type="pct"/>
            <w:shd w:val="clear" w:color="auto" w:fill="auto"/>
          </w:tcPr>
          <w:p w:rsidR="0088384C" w:rsidRPr="00434B32" w:rsidRDefault="0088384C" w:rsidP="00046A02">
            <w:pPr>
              <w:rPr>
                <w:rFonts w:ascii="宋体" w:hAnsi="宋体"/>
                <w:szCs w:val="21"/>
              </w:rPr>
            </w:pPr>
            <w:r w:rsidRPr="00434B32">
              <w:rPr>
                <w:rFonts w:ascii="宋体" w:hAnsi="宋体" w:hint="eastAsia"/>
                <w:szCs w:val="21"/>
              </w:rPr>
              <w:t>应用沙箱命令</w:t>
            </w:r>
            <w:r>
              <w:rPr>
                <w:rFonts w:ascii="宋体" w:hAnsi="宋体" w:hint="eastAsia"/>
                <w:szCs w:val="21"/>
              </w:rPr>
              <w:t>启动测试应用</w:t>
            </w:r>
            <w:r w:rsidR="00046A02">
              <w:rPr>
                <w:rFonts w:ascii="宋体" w:hAnsi="宋体" w:hint="eastAsia"/>
                <w:szCs w:val="21"/>
              </w:rPr>
              <w:t>。</w:t>
            </w:r>
          </w:p>
        </w:tc>
        <w:tc>
          <w:tcPr>
            <w:tcW w:w="1082" w:type="pct"/>
            <w:shd w:val="clear" w:color="auto" w:fill="auto"/>
          </w:tcPr>
          <w:p w:rsidR="0088384C" w:rsidRPr="00434B32" w:rsidRDefault="0088384C" w:rsidP="00046A02">
            <w:pPr>
              <w:rPr>
                <w:rFonts w:ascii="宋体" w:hAnsi="宋体"/>
                <w:szCs w:val="21"/>
              </w:rPr>
            </w:pPr>
            <w:r>
              <w:rPr>
                <w:rFonts w:ascii="宋体" w:hAnsi="宋体" w:hint="eastAsia"/>
                <w:szCs w:val="21"/>
              </w:rPr>
              <w:t>配置相关的tcp端口和服务信息，使用沙箱正确启动测试应用</w:t>
            </w:r>
            <w:r w:rsidR="00731D95">
              <w:rPr>
                <w:rFonts w:ascii="宋体" w:hAnsi="宋体" w:hint="eastAsia"/>
                <w:szCs w:val="21"/>
              </w:rPr>
              <w:t>。</w:t>
            </w:r>
          </w:p>
        </w:tc>
        <w:tc>
          <w:tcPr>
            <w:tcW w:w="927" w:type="pct"/>
            <w:shd w:val="clear" w:color="auto" w:fill="auto"/>
          </w:tcPr>
          <w:p w:rsidR="0088384C" w:rsidRPr="00434B32" w:rsidRDefault="0088384C" w:rsidP="00046A02">
            <w:pPr>
              <w:rPr>
                <w:rFonts w:ascii="宋体" w:hAnsi="宋体"/>
                <w:szCs w:val="21"/>
              </w:rPr>
            </w:pPr>
            <w:r>
              <w:rPr>
                <w:rFonts w:ascii="宋体" w:hAnsi="宋体" w:hint="eastAsia"/>
                <w:szCs w:val="21"/>
              </w:rPr>
              <w:t>成功在沙箱中启动基于应用框架的测试应用，并且检测提供的tcp服务正常</w:t>
            </w:r>
            <w:r w:rsidR="00731D95">
              <w:rPr>
                <w:rFonts w:ascii="宋体" w:hAnsi="宋体" w:hint="eastAsia"/>
                <w:szCs w:val="21"/>
              </w:rPr>
              <w:t>。</w:t>
            </w:r>
          </w:p>
        </w:tc>
        <w:tc>
          <w:tcPr>
            <w:tcW w:w="618"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与预期结果一致</w:t>
            </w:r>
          </w:p>
        </w:tc>
        <w:tc>
          <w:tcPr>
            <w:tcW w:w="382"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w:t>
            </w:r>
          </w:p>
        </w:tc>
      </w:tr>
      <w:tr w:rsidR="00731D95" w:rsidRPr="00DF4175" w:rsidTr="001A18B8">
        <w:tc>
          <w:tcPr>
            <w:tcW w:w="365" w:type="pct"/>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szCs w:val="21"/>
              </w:rPr>
              <w:t>步骤 3</w:t>
            </w:r>
          </w:p>
        </w:tc>
        <w:tc>
          <w:tcPr>
            <w:tcW w:w="1084" w:type="pct"/>
            <w:shd w:val="clear" w:color="auto" w:fill="auto"/>
          </w:tcPr>
          <w:p w:rsidR="0088384C" w:rsidRDefault="00731D95" w:rsidP="00046A02">
            <w:pPr>
              <w:rPr>
                <w:rFonts w:ascii="宋体" w:hAnsi="宋体"/>
                <w:szCs w:val="21"/>
              </w:rPr>
            </w:pPr>
            <w:r>
              <w:rPr>
                <w:rFonts w:ascii="宋体" w:hAnsi="宋体" w:hint="eastAsia"/>
                <w:szCs w:val="21"/>
              </w:rPr>
              <w:t>1.</w:t>
            </w:r>
            <w:r w:rsidR="0088384C">
              <w:rPr>
                <w:rFonts w:ascii="宋体" w:hAnsi="宋体" w:hint="eastAsia"/>
                <w:szCs w:val="21"/>
              </w:rPr>
              <w:t>Java运行时框架及其内部的应用框架已经具备；</w:t>
            </w:r>
          </w:p>
          <w:p w:rsidR="0088384C" w:rsidRPr="00434B32" w:rsidRDefault="00731D95" w:rsidP="00046A02">
            <w:pPr>
              <w:rPr>
                <w:rFonts w:ascii="宋体" w:hAnsi="宋体"/>
                <w:szCs w:val="21"/>
              </w:rPr>
            </w:pPr>
            <w:r>
              <w:rPr>
                <w:rFonts w:ascii="宋体" w:hAnsi="宋体" w:hint="eastAsia"/>
                <w:szCs w:val="21"/>
              </w:rPr>
              <w:t>2.</w:t>
            </w:r>
            <w:r w:rsidR="0088384C" w:rsidRPr="00434B32">
              <w:rPr>
                <w:rFonts w:ascii="宋体" w:hAnsi="宋体" w:hint="eastAsia"/>
                <w:szCs w:val="21"/>
              </w:rPr>
              <w:t>应用沙箱工具</w:t>
            </w:r>
            <w:r w:rsidR="0088384C">
              <w:rPr>
                <w:rFonts w:ascii="宋体" w:hAnsi="宋体" w:hint="eastAsia"/>
                <w:szCs w:val="21"/>
              </w:rPr>
              <w:t>和服务已经在测试机上安装</w:t>
            </w:r>
            <w:r>
              <w:rPr>
                <w:rFonts w:ascii="宋体" w:hAnsi="宋体" w:hint="eastAsia"/>
                <w:szCs w:val="21"/>
              </w:rPr>
              <w:t>。</w:t>
            </w:r>
          </w:p>
        </w:tc>
        <w:tc>
          <w:tcPr>
            <w:tcW w:w="542" w:type="pct"/>
            <w:shd w:val="clear" w:color="auto" w:fill="auto"/>
          </w:tcPr>
          <w:p w:rsidR="0088384C" w:rsidRPr="00434B32" w:rsidRDefault="0088384C" w:rsidP="00046A02">
            <w:pPr>
              <w:rPr>
                <w:rFonts w:ascii="宋体" w:hAnsi="宋体"/>
                <w:szCs w:val="21"/>
              </w:rPr>
            </w:pPr>
            <w:r>
              <w:rPr>
                <w:rFonts w:ascii="宋体" w:hAnsi="宋体" w:hint="eastAsia"/>
                <w:szCs w:val="21"/>
              </w:rPr>
              <w:t>在应用框架中确定提供http服务的模块</w:t>
            </w:r>
            <w:r w:rsidR="00731D95">
              <w:rPr>
                <w:rFonts w:ascii="宋体" w:hAnsi="宋体" w:hint="eastAsia"/>
                <w:szCs w:val="21"/>
              </w:rPr>
              <w:t>。</w:t>
            </w:r>
          </w:p>
        </w:tc>
        <w:tc>
          <w:tcPr>
            <w:tcW w:w="1082" w:type="pct"/>
            <w:shd w:val="clear" w:color="auto" w:fill="auto"/>
          </w:tcPr>
          <w:p w:rsidR="0088384C" w:rsidRPr="00434B32" w:rsidRDefault="0088384C" w:rsidP="00046A02">
            <w:pPr>
              <w:rPr>
                <w:rFonts w:ascii="宋体" w:hAnsi="宋体"/>
                <w:szCs w:val="21"/>
              </w:rPr>
            </w:pPr>
            <w:r>
              <w:rPr>
                <w:rFonts w:ascii="宋体" w:hAnsi="宋体" w:hint="eastAsia"/>
                <w:szCs w:val="21"/>
              </w:rPr>
              <w:t>测试应用集成基于http服务的模块，向外提供一个http的Restful服务</w:t>
            </w:r>
            <w:r w:rsidRPr="00434B32">
              <w:rPr>
                <w:rFonts w:ascii="宋体" w:hAnsi="宋体" w:hint="eastAsia"/>
                <w:szCs w:val="21"/>
              </w:rPr>
              <w:t>。</w:t>
            </w:r>
            <w:r>
              <w:rPr>
                <w:rFonts w:ascii="宋体" w:hAnsi="宋体" w:hint="eastAsia"/>
                <w:szCs w:val="21"/>
              </w:rPr>
              <w:t>将测试应用进行编译</w:t>
            </w:r>
            <w:r w:rsidR="00731D95">
              <w:rPr>
                <w:rFonts w:ascii="宋体" w:hAnsi="宋体" w:hint="eastAsia"/>
                <w:szCs w:val="21"/>
              </w:rPr>
              <w:t>。</w:t>
            </w:r>
          </w:p>
        </w:tc>
        <w:tc>
          <w:tcPr>
            <w:tcW w:w="927" w:type="pct"/>
            <w:shd w:val="clear" w:color="auto" w:fill="auto"/>
          </w:tcPr>
          <w:p w:rsidR="0088384C" w:rsidRPr="00434B32" w:rsidRDefault="0088384C" w:rsidP="00046A02">
            <w:pPr>
              <w:rPr>
                <w:rFonts w:ascii="宋体" w:hAnsi="宋体"/>
                <w:szCs w:val="21"/>
              </w:rPr>
            </w:pPr>
            <w:r>
              <w:rPr>
                <w:rFonts w:ascii="宋体" w:hAnsi="宋体" w:hint="eastAsia"/>
                <w:szCs w:val="21"/>
              </w:rPr>
              <w:t>测试应用能够正确集成http服务模块，能够正确编译</w:t>
            </w:r>
            <w:r w:rsidRPr="00434B32">
              <w:rPr>
                <w:rFonts w:ascii="宋体" w:hAnsi="宋体" w:hint="eastAsia"/>
                <w:szCs w:val="21"/>
              </w:rPr>
              <w:t>。</w:t>
            </w:r>
          </w:p>
        </w:tc>
        <w:tc>
          <w:tcPr>
            <w:tcW w:w="618"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与预期结果一致</w:t>
            </w:r>
          </w:p>
        </w:tc>
        <w:tc>
          <w:tcPr>
            <w:tcW w:w="382"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w:t>
            </w:r>
          </w:p>
        </w:tc>
      </w:tr>
      <w:tr w:rsidR="00731D95" w:rsidRPr="00DF4175" w:rsidTr="001A18B8">
        <w:tc>
          <w:tcPr>
            <w:tcW w:w="365" w:type="pct"/>
            <w:shd w:val="clear" w:color="auto" w:fill="auto"/>
            <w:vAlign w:val="center"/>
          </w:tcPr>
          <w:p w:rsidR="0088384C" w:rsidRPr="00434B32" w:rsidRDefault="0088384C" w:rsidP="00731D95">
            <w:pPr>
              <w:pStyle w:val="a9"/>
              <w:jc w:val="center"/>
              <w:rPr>
                <w:rFonts w:ascii="宋体" w:hAnsi="宋体"/>
                <w:szCs w:val="21"/>
              </w:rPr>
            </w:pPr>
            <w:r w:rsidRPr="00434B32">
              <w:rPr>
                <w:rFonts w:ascii="宋体" w:hAnsi="宋体"/>
                <w:szCs w:val="21"/>
              </w:rPr>
              <w:t xml:space="preserve">步骤 </w:t>
            </w:r>
            <w:r w:rsidRPr="00434B32">
              <w:rPr>
                <w:rFonts w:ascii="宋体" w:hAnsi="宋体" w:hint="eastAsia"/>
                <w:szCs w:val="21"/>
              </w:rPr>
              <w:t>4</w:t>
            </w:r>
          </w:p>
        </w:tc>
        <w:tc>
          <w:tcPr>
            <w:tcW w:w="1084" w:type="pct"/>
            <w:shd w:val="clear" w:color="auto" w:fill="auto"/>
          </w:tcPr>
          <w:p w:rsidR="0088384C" w:rsidRPr="00434B32" w:rsidRDefault="0088384C" w:rsidP="00046A02">
            <w:pPr>
              <w:rPr>
                <w:rFonts w:ascii="宋体" w:hAnsi="宋体"/>
                <w:szCs w:val="21"/>
              </w:rPr>
            </w:pPr>
            <w:r>
              <w:rPr>
                <w:rFonts w:ascii="宋体" w:hAnsi="宋体" w:hint="eastAsia"/>
                <w:szCs w:val="21"/>
              </w:rPr>
              <w:t>测试</w:t>
            </w:r>
            <w:r w:rsidRPr="00434B32">
              <w:rPr>
                <w:rFonts w:ascii="宋体" w:hAnsi="宋体" w:hint="eastAsia"/>
                <w:szCs w:val="21"/>
              </w:rPr>
              <w:t>应用</w:t>
            </w:r>
            <w:r>
              <w:rPr>
                <w:rFonts w:ascii="宋体" w:hAnsi="宋体" w:hint="eastAsia"/>
                <w:szCs w:val="21"/>
              </w:rPr>
              <w:t>已经正确编译</w:t>
            </w:r>
            <w:r w:rsidR="00731D95">
              <w:rPr>
                <w:rFonts w:ascii="宋体" w:hAnsi="宋体" w:hint="eastAsia"/>
                <w:szCs w:val="21"/>
              </w:rPr>
              <w:t>。</w:t>
            </w:r>
          </w:p>
        </w:tc>
        <w:tc>
          <w:tcPr>
            <w:tcW w:w="542" w:type="pct"/>
            <w:shd w:val="clear" w:color="auto" w:fill="auto"/>
          </w:tcPr>
          <w:p w:rsidR="0088384C" w:rsidRPr="00434B32" w:rsidRDefault="0088384C" w:rsidP="00046A02">
            <w:pPr>
              <w:rPr>
                <w:rFonts w:ascii="宋体" w:hAnsi="宋体"/>
                <w:szCs w:val="21"/>
              </w:rPr>
            </w:pPr>
            <w:r w:rsidRPr="00434B32">
              <w:rPr>
                <w:rFonts w:ascii="宋体" w:hAnsi="宋体" w:hint="eastAsia"/>
                <w:szCs w:val="21"/>
              </w:rPr>
              <w:t>应用沙箱命令</w:t>
            </w:r>
            <w:r>
              <w:rPr>
                <w:rFonts w:ascii="宋体" w:hAnsi="宋体" w:hint="eastAsia"/>
                <w:szCs w:val="21"/>
              </w:rPr>
              <w:t>启动测试应用</w:t>
            </w:r>
            <w:r w:rsidR="00731D95">
              <w:rPr>
                <w:rFonts w:ascii="宋体" w:hAnsi="宋体" w:hint="eastAsia"/>
                <w:szCs w:val="21"/>
              </w:rPr>
              <w:t>。</w:t>
            </w:r>
          </w:p>
        </w:tc>
        <w:tc>
          <w:tcPr>
            <w:tcW w:w="1082" w:type="pct"/>
            <w:shd w:val="clear" w:color="auto" w:fill="auto"/>
          </w:tcPr>
          <w:p w:rsidR="0088384C" w:rsidRPr="00434B32" w:rsidRDefault="0088384C" w:rsidP="00046A02">
            <w:pPr>
              <w:rPr>
                <w:rFonts w:ascii="宋体" w:hAnsi="宋体"/>
                <w:szCs w:val="21"/>
              </w:rPr>
            </w:pPr>
            <w:r>
              <w:rPr>
                <w:rFonts w:ascii="宋体" w:hAnsi="宋体" w:hint="eastAsia"/>
                <w:szCs w:val="21"/>
              </w:rPr>
              <w:t>配置相关的http端口和服务信息，使用沙箱正确启动测试应用，进行调用检测http的服务</w:t>
            </w:r>
            <w:r w:rsidR="00731D95">
              <w:rPr>
                <w:rFonts w:ascii="宋体" w:hAnsi="宋体" w:hint="eastAsia"/>
                <w:szCs w:val="21"/>
              </w:rPr>
              <w:t>。</w:t>
            </w:r>
          </w:p>
        </w:tc>
        <w:tc>
          <w:tcPr>
            <w:tcW w:w="927" w:type="pct"/>
            <w:shd w:val="clear" w:color="auto" w:fill="auto"/>
          </w:tcPr>
          <w:p w:rsidR="0088384C" w:rsidRPr="00434B32" w:rsidRDefault="0088384C" w:rsidP="00046A02">
            <w:pPr>
              <w:rPr>
                <w:rFonts w:ascii="宋体" w:hAnsi="宋体"/>
                <w:szCs w:val="21"/>
              </w:rPr>
            </w:pPr>
            <w:r>
              <w:rPr>
                <w:rFonts w:ascii="宋体" w:hAnsi="宋体" w:hint="eastAsia"/>
                <w:szCs w:val="21"/>
              </w:rPr>
              <w:t>成功在沙箱中启动基于应用框架的测试应用，并且检测提供的http服务正常</w:t>
            </w:r>
            <w:r w:rsidR="00731D95">
              <w:rPr>
                <w:rFonts w:ascii="宋体" w:hAnsi="宋体" w:hint="eastAsia"/>
                <w:szCs w:val="21"/>
              </w:rPr>
              <w:t>。</w:t>
            </w:r>
          </w:p>
        </w:tc>
        <w:tc>
          <w:tcPr>
            <w:tcW w:w="618"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与预期结果一致</w:t>
            </w:r>
          </w:p>
        </w:tc>
        <w:tc>
          <w:tcPr>
            <w:tcW w:w="382" w:type="pct"/>
            <w:shd w:val="clear" w:color="auto" w:fill="auto"/>
            <w:vAlign w:val="center"/>
          </w:tcPr>
          <w:p w:rsidR="0088384C" w:rsidRPr="00434B32" w:rsidRDefault="0088384C" w:rsidP="00731D95">
            <w:pPr>
              <w:jc w:val="center"/>
              <w:rPr>
                <w:rFonts w:ascii="宋体" w:hAnsi="宋体"/>
                <w:szCs w:val="21"/>
              </w:rPr>
            </w:pPr>
            <w:r w:rsidRPr="00434B32">
              <w:rPr>
                <w:rFonts w:ascii="宋体" w:hAnsi="宋体" w:hint="eastAsia"/>
                <w:szCs w:val="21"/>
              </w:rPr>
              <w:t>-</w:t>
            </w:r>
          </w:p>
        </w:tc>
      </w:tr>
    </w:tbl>
    <w:p w:rsidR="0088384C" w:rsidRPr="00DF4175"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数据访问功能测试用例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418"/>
        <w:gridCol w:w="994"/>
        <w:gridCol w:w="2409"/>
        <w:gridCol w:w="1844"/>
        <w:gridCol w:w="1132"/>
        <w:gridCol w:w="703"/>
      </w:tblGrid>
      <w:tr w:rsidR="0088384C" w:rsidRPr="00DF4175" w:rsidTr="001A18B8">
        <w:tc>
          <w:tcPr>
            <w:tcW w:w="1140" w:type="pct"/>
            <w:gridSpan w:val="2"/>
            <w:tcBorders>
              <w:bottom w:val="single" w:sz="6"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用例名称/标识</w:t>
            </w:r>
          </w:p>
        </w:tc>
        <w:tc>
          <w:tcPr>
            <w:tcW w:w="3860" w:type="pct"/>
            <w:gridSpan w:val="5"/>
            <w:tcBorders>
              <w:bottom w:val="single" w:sz="6" w:space="0" w:color="000000"/>
            </w:tcBorders>
            <w:shd w:val="clear" w:color="auto" w:fill="auto"/>
          </w:tcPr>
          <w:p w:rsidR="0088384C" w:rsidRPr="00434B32" w:rsidRDefault="0088384C" w:rsidP="0088384C">
            <w:pPr>
              <w:pStyle w:val="a9"/>
              <w:rPr>
                <w:rFonts w:ascii="宋体" w:hAnsi="宋体"/>
                <w:szCs w:val="21"/>
              </w:rPr>
            </w:pPr>
            <w:r w:rsidRPr="00434B32">
              <w:rPr>
                <w:rFonts w:ascii="宋体" w:hAnsi="宋体" w:hint="eastAsia"/>
                <w:szCs w:val="21"/>
              </w:rPr>
              <w:t>数据访问功能/GN_YYKJ_JAVA_SJFW</w:t>
            </w:r>
          </w:p>
        </w:tc>
      </w:tr>
      <w:tr w:rsidR="0088384C" w:rsidRPr="00DF4175" w:rsidTr="001A18B8">
        <w:tc>
          <w:tcPr>
            <w:tcW w:w="1140" w:type="pct"/>
            <w:gridSpan w:val="2"/>
            <w:tcBorders>
              <w:top w:val="single" w:sz="6" w:space="0" w:color="000000"/>
              <w:bottom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用例说明</w:t>
            </w:r>
          </w:p>
        </w:tc>
        <w:tc>
          <w:tcPr>
            <w:tcW w:w="3860" w:type="pct"/>
            <w:gridSpan w:val="5"/>
            <w:tcBorders>
              <w:top w:val="single" w:sz="6" w:space="0" w:color="000000"/>
              <w:bottom w:val="single" w:sz="12" w:space="0" w:color="000000"/>
            </w:tcBorders>
            <w:shd w:val="clear" w:color="auto" w:fill="auto"/>
          </w:tcPr>
          <w:p w:rsidR="0088384C" w:rsidRPr="00434B32" w:rsidRDefault="0088384C" w:rsidP="0088384C">
            <w:pPr>
              <w:pStyle w:val="a9"/>
              <w:rPr>
                <w:rFonts w:ascii="宋体" w:hAnsi="宋体"/>
                <w:noProof/>
                <w:szCs w:val="21"/>
              </w:rPr>
            </w:pPr>
            <w:r w:rsidRPr="00434B32">
              <w:rPr>
                <w:rFonts w:ascii="宋体" w:hAnsi="宋体" w:hint="eastAsia"/>
                <w:b/>
                <w:noProof/>
                <w:szCs w:val="21"/>
              </w:rPr>
              <w:t>测试目的:</w:t>
            </w:r>
            <w:r>
              <w:rPr>
                <w:rFonts w:ascii="宋体" w:hAnsi="宋体" w:hint="eastAsia"/>
                <w:szCs w:val="21"/>
              </w:rPr>
              <w:t xml:space="preserve"> </w:t>
            </w:r>
            <w:r>
              <w:rPr>
                <w:rFonts w:ascii="仿宋_GB2312" w:hAnsi="楷体" w:hint="eastAsia"/>
                <w:szCs w:val="32"/>
              </w:rPr>
              <w:t>支持对</w:t>
            </w:r>
            <w:r>
              <w:rPr>
                <w:rFonts w:ascii="宋体" w:hAnsi="宋体" w:hint="eastAsia"/>
                <w:szCs w:val="21"/>
              </w:rPr>
              <w:t>SQLite</w:t>
            </w:r>
            <w:r>
              <w:rPr>
                <w:rFonts w:ascii="仿宋_GB2312" w:hAnsi="楷体" w:hint="eastAsia"/>
                <w:szCs w:val="32"/>
              </w:rPr>
              <w:t>等典型数据文件进行访问</w:t>
            </w:r>
            <w:r w:rsidRPr="00434B32">
              <w:rPr>
                <w:rFonts w:ascii="宋体" w:hAnsi="宋体" w:hint="eastAsia"/>
                <w:noProof/>
                <w:szCs w:val="21"/>
              </w:rPr>
              <w:t>。</w:t>
            </w:r>
          </w:p>
          <w:p w:rsidR="0088384C" w:rsidRPr="00434B32" w:rsidRDefault="0088384C" w:rsidP="0088384C">
            <w:pPr>
              <w:pStyle w:val="a9"/>
              <w:rPr>
                <w:rFonts w:ascii="宋体" w:hAnsi="宋体"/>
                <w:noProof/>
                <w:szCs w:val="21"/>
              </w:rPr>
            </w:pPr>
            <w:r w:rsidRPr="00434B32">
              <w:rPr>
                <w:rFonts w:ascii="宋体" w:hAnsi="宋体" w:hint="eastAsia"/>
                <w:b/>
                <w:noProof/>
                <w:szCs w:val="21"/>
              </w:rPr>
              <w:t>测试方法:</w:t>
            </w:r>
            <w:r w:rsidRPr="00434B32">
              <w:rPr>
                <w:rFonts w:ascii="宋体" w:hAnsi="宋体" w:hint="eastAsia"/>
                <w:b/>
                <w:noProof/>
                <w:color w:val="FF0000"/>
                <w:szCs w:val="21"/>
              </w:rPr>
              <w:t xml:space="preserve"> </w:t>
            </w:r>
            <w:r w:rsidRPr="00434B32">
              <w:rPr>
                <w:rFonts w:ascii="宋体" w:hAnsi="宋体" w:hint="eastAsia"/>
                <w:szCs w:val="21"/>
              </w:rPr>
              <w:t>支持对</w:t>
            </w:r>
            <w:r>
              <w:rPr>
                <w:rFonts w:ascii="宋体" w:hAnsi="宋体" w:hint="eastAsia"/>
                <w:szCs w:val="21"/>
              </w:rPr>
              <w:t>SQLite</w:t>
            </w:r>
            <w:r w:rsidRPr="00434B32">
              <w:rPr>
                <w:rFonts w:ascii="宋体" w:hAnsi="宋体" w:hint="eastAsia"/>
                <w:szCs w:val="21"/>
              </w:rPr>
              <w:t>等典型数据文件进行访问：用户软件模块可通过J</w:t>
            </w:r>
            <w:r w:rsidRPr="00434B32">
              <w:rPr>
                <w:rFonts w:ascii="宋体" w:hAnsi="宋体"/>
                <w:szCs w:val="21"/>
              </w:rPr>
              <w:t>ava</w:t>
            </w:r>
            <w:r w:rsidRPr="00434B32">
              <w:rPr>
                <w:rFonts w:ascii="宋体" w:hAnsi="宋体" w:hint="eastAsia"/>
                <w:szCs w:val="21"/>
              </w:rPr>
              <w:t>服务端应用框架提供的数据访问模块对</w:t>
            </w:r>
            <w:r>
              <w:rPr>
                <w:rFonts w:ascii="宋体" w:hAnsi="宋体" w:hint="eastAsia"/>
                <w:szCs w:val="21"/>
              </w:rPr>
              <w:t>SQLite</w:t>
            </w:r>
            <w:r w:rsidRPr="00434B32">
              <w:rPr>
                <w:rFonts w:ascii="宋体" w:hAnsi="宋体" w:hint="eastAsia"/>
                <w:szCs w:val="21"/>
              </w:rPr>
              <w:t>数据文件进行访问，对其进行增删查改等操作</w:t>
            </w:r>
            <w:r w:rsidRPr="00434B32">
              <w:rPr>
                <w:rFonts w:ascii="宋体" w:hAnsi="宋体" w:hint="eastAsia"/>
                <w:noProof/>
                <w:szCs w:val="21"/>
              </w:rPr>
              <w:t>。</w:t>
            </w:r>
          </w:p>
          <w:p w:rsidR="0088384C" w:rsidRPr="00434B32" w:rsidRDefault="0088384C" w:rsidP="0088384C">
            <w:pPr>
              <w:pStyle w:val="a9"/>
              <w:rPr>
                <w:rFonts w:ascii="宋体" w:hAnsi="宋体"/>
                <w:noProof/>
                <w:szCs w:val="21"/>
              </w:rPr>
            </w:pPr>
            <w:r w:rsidRPr="00434B32">
              <w:rPr>
                <w:rFonts w:ascii="宋体" w:hAnsi="宋体" w:hint="eastAsia"/>
                <w:b/>
                <w:noProof/>
                <w:szCs w:val="21"/>
              </w:rPr>
              <w:t>合格判据:</w:t>
            </w:r>
            <w:r w:rsidRPr="00434B32">
              <w:rPr>
                <w:rFonts w:ascii="宋体" w:hAnsi="宋体" w:hint="eastAsia"/>
                <w:b/>
                <w:szCs w:val="21"/>
              </w:rPr>
              <w:t xml:space="preserve"> </w:t>
            </w:r>
            <w:r w:rsidRPr="00434B32">
              <w:rPr>
                <w:rFonts w:ascii="宋体" w:hAnsi="宋体" w:hint="eastAsia"/>
                <w:szCs w:val="21"/>
              </w:rPr>
              <w:t>通过对数据访问模块的调用可以成功对</w:t>
            </w:r>
            <w:r>
              <w:rPr>
                <w:rFonts w:ascii="宋体" w:hAnsi="宋体" w:hint="eastAsia"/>
                <w:szCs w:val="21"/>
              </w:rPr>
              <w:t>SQLite数据库</w:t>
            </w:r>
            <w:r w:rsidRPr="00434B32">
              <w:rPr>
                <w:rFonts w:ascii="宋体" w:hAnsi="宋体" w:hint="eastAsia"/>
                <w:szCs w:val="21"/>
              </w:rPr>
              <w:t>文件进行增删查改等操作</w:t>
            </w:r>
            <w:r w:rsidRPr="00434B32">
              <w:rPr>
                <w:rFonts w:ascii="宋体" w:hAnsi="宋体" w:hint="eastAsia"/>
                <w:noProof/>
                <w:szCs w:val="21"/>
              </w:rPr>
              <w:t>。</w:t>
            </w:r>
          </w:p>
        </w:tc>
      </w:tr>
      <w:tr w:rsidR="0088384C" w:rsidRPr="00DF4175" w:rsidTr="001A18B8">
        <w:tc>
          <w:tcPr>
            <w:tcW w:w="367" w:type="pct"/>
            <w:tcBorders>
              <w:top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步骤</w:t>
            </w:r>
          </w:p>
        </w:tc>
        <w:tc>
          <w:tcPr>
            <w:tcW w:w="773" w:type="pct"/>
            <w:tcBorders>
              <w:top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前提和约束</w:t>
            </w:r>
          </w:p>
        </w:tc>
        <w:tc>
          <w:tcPr>
            <w:tcW w:w="542" w:type="pct"/>
            <w:tcBorders>
              <w:top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输入</w:t>
            </w:r>
          </w:p>
        </w:tc>
        <w:tc>
          <w:tcPr>
            <w:tcW w:w="1313" w:type="pct"/>
            <w:tcBorders>
              <w:top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目的和动作</w:t>
            </w:r>
          </w:p>
        </w:tc>
        <w:tc>
          <w:tcPr>
            <w:tcW w:w="1005" w:type="pct"/>
            <w:tcBorders>
              <w:top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预期结果</w:t>
            </w:r>
          </w:p>
        </w:tc>
        <w:tc>
          <w:tcPr>
            <w:tcW w:w="617" w:type="pct"/>
            <w:tcBorders>
              <w:top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评估准则</w:t>
            </w:r>
          </w:p>
        </w:tc>
        <w:tc>
          <w:tcPr>
            <w:tcW w:w="384" w:type="pct"/>
            <w:tcBorders>
              <w:top w:val="single" w:sz="12" w:space="0" w:color="000000"/>
            </w:tcBorders>
            <w:shd w:val="clear" w:color="auto" w:fill="auto"/>
          </w:tcPr>
          <w:p w:rsidR="0088384C" w:rsidRPr="00434B32" w:rsidRDefault="0088384C" w:rsidP="00046A02">
            <w:pPr>
              <w:pStyle w:val="a9"/>
              <w:jc w:val="center"/>
              <w:rPr>
                <w:rFonts w:ascii="宋体" w:hAnsi="宋体"/>
                <w:szCs w:val="21"/>
              </w:rPr>
            </w:pPr>
            <w:r w:rsidRPr="00434B32">
              <w:rPr>
                <w:rFonts w:ascii="宋体" w:hAnsi="宋体" w:hint="eastAsia"/>
                <w:szCs w:val="21"/>
              </w:rPr>
              <w:t>备注</w:t>
            </w:r>
          </w:p>
        </w:tc>
      </w:tr>
      <w:tr w:rsidR="0088384C" w:rsidRPr="00DF4175" w:rsidTr="001A18B8">
        <w:tc>
          <w:tcPr>
            <w:tcW w:w="367" w:type="pct"/>
            <w:shd w:val="clear" w:color="auto" w:fill="auto"/>
          </w:tcPr>
          <w:p w:rsidR="0088384C" w:rsidRPr="00434B32" w:rsidRDefault="0088384C" w:rsidP="00046A02">
            <w:pPr>
              <w:pStyle w:val="a9"/>
              <w:jc w:val="center"/>
              <w:rPr>
                <w:rFonts w:ascii="宋体" w:hAnsi="宋体"/>
                <w:szCs w:val="21"/>
              </w:rPr>
            </w:pPr>
            <w:r w:rsidRPr="00434B32">
              <w:rPr>
                <w:rFonts w:ascii="宋体" w:hAnsi="宋体"/>
                <w:szCs w:val="21"/>
              </w:rPr>
              <w:t xml:space="preserve">步骤 </w:t>
            </w:r>
            <w:r>
              <w:rPr>
                <w:rFonts w:ascii="宋体" w:hAnsi="宋体" w:hint="eastAsia"/>
                <w:szCs w:val="21"/>
              </w:rPr>
              <w:t>1</w:t>
            </w:r>
          </w:p>
        </w:tc>
        <w:tc>
          <w:tcPr>
            <w:tcW w:w="773" w:type="pct"/>
            <w:shd w:val="clear" w:color="auto" w:fill="auto"/>
          </w:tcPr>
          <w:p w:rsidR="0088384C" w:rsidRDefault="0088384C" w:rsidP="0088384C">
            <w:pPr>
              <w:rPr>
                <w:rFonts w:ascii="宋体" w:hAnsi="宋体"/>
                <w:szCs w:val="21"/>
              </w:rPr>
            </w:pPr>
            <w:r w:rsidRPr="00434B32">
              <w:rPr>
                <w:rFonts w:ascii="宋体" w:hAnsi="宋体"/>
                <w:szCs w:val="21"/>
              </w:rPr>
              <w:t>S</w:t>
            </w:r>
            <w:r w:rsidRPr="00434B32">
              <w:rPr>
                <w:rFonts w:ascii="宋体" w:hAnsi="宋体" w:hint="eastAsia"/>
                <w:szCs w:val="21"/>
              </w:rPr>
              <w:t>qlite</w:t>
            </w:r>
            <w:r>
              <w:rPr>
                <w:rFonts w:ascii="宋体" w:hAnsi="宋体" w:hint="eastAsia"/>
                <w:szCs w:val="21"/>
              </w:rPr>
              <w:t>数据库已经启动；</w:t>
            </w:r>
          </w:p>
          <w:p w:rsidR="0088384C" w:rsidRPr="00C513E4" w:rsidRDefault="0088384C" w:rsidP="0088384C">
            <w:pPr>
              <w:rPr>
                <w:rFonts w:ascii="宋体" w:hAnsi="宋体"/>
                <w:szCs w:val="21"/>
              </w:rPr>
            </w:pPr>
            <w:r>
              <w:rPr>
                <w:rFonts w:ascii="宋体" w:hAnsi="宋体" w:hint="eastAsia"/>
                <w:szCs w:val="21"/>
              </w:rPr>
              <w:t>应用框架提供数据库访问的ORMapping处理库</w:t>
            </w:r>
            <w:r w:rsidR="00046A02">
              <w:rPr>
                <w:rFonts w:ascii="宋体" w:hAnsi="宋体" w:hint="eastAsia"/>
                <w:szCs w:val="21"/>
              </w:rPr>
              <w:t>。</w:t>
            </w:r>
          </w:p>
        </w:tc>
        <w:tc>
          <w:tcPr>
            <w:tcW w:w="542" w:type="pct"/>
            <w:shd w:val="clear" w:color="auto" w:fill="auto"/>
          </w:tcPr>
          <w:p w:rsidR="0088384C" w:rsidRPr="00434B32" w:rsidRDefault="0088384C" w:rsidP="0088384C">
            <w:pPr>
              <w:rPr>
                <w:rFonts w:ascii="宋体" w:hAnsi="宋体"/>
                <w:szCs w:val="21"/>
              </w:rPr>
            </w:pPr>
            <w:r>
              <w:rPr>
                <w:rFonts w:ascii="宋体" w:hAnsi="宋体" w:hint="eastAsia"/>
                <w:szCs w:val="21"/>
              </w:rPr>
              <w:t>在测试应用中集成数据库操作的库和操作脚本</w:t>
            </w:r>
            <w:r w:rsidR="00046A02">
              <w:rPr>
                <w:rFonts w:ascii="宋体" w:hAnsi="宋体" w:hint="eastAsia"/>
                <w:szCs w:val="21"/>
              </w:rPr>
              <w:t>。</w:t>
            </w:r>
          </w:p>
        </w:tc>
        <w:tc>
          <w:tcPr>
            <w:tcW w:w="1313" w:type="pct"/>
            <w:shd w:val="clear" w:color="auto" w:fill="auto"/>
          </w:tcPr>
          <w:p w:rsidR="0088384C" w:rsidRDefault="0088384C" w:rsidP="0088384C">
            <w:pPr>
              <w:rPr>
                <w:rFonts w:ascii="宋体" w:hAnsi="宋体"/>
                <w:szCs w:val="21"/>
              </w:rPr>
            </w:pPr>
            <w:r>
              <w:rPr>
                <w:rFonts w:ascii="宋体" w:hAnsi="宋体" w:hint="eastAsia"/>
                <w:szCs w:val="21"/>
              </w:rPr>
              <w:t>在测试应用中使用应用框架提供的对象关系映射库MyBatis操作，将SQLite操作的相关语句映射成与具体数据库无关的Java操作对象</w:t>
            </w:r>
            <w:r w:rsidRPr="00434B32">
              <w:rPr>
                <w:rFonts w:ascii="宋体" w:hAnsi="宋体" w:hint="eastAsia"/>
                <w:szCs w:val="21"/>
              </w:rPr>
              <w:t>。</w:t>
            </w:r>
          </w:p>
          <w:p w:rsidR="0088384C" w:rsidRPr="00C513E4" w:rsidRDefault="0088384C" w:rsidP="0088384C">
            <w:pPr>
              <w:rPr>
                <w:rFonts w:ascii="宋体" w:hAnsi="宋体"/>
                <w:szCs w:val="21"/>
              </w:rPr>
            </w:pPr>
            <w:r>
              <w:rPr>
                <w:rFonts w:ascii="宋体" w:hAnsi="宋体" w:hint="eastAsia"/>
                <w:szCs w:val="21"/>
              </w:rPr>
              <w:t>然后在沙箱中对应用进行编译</w:t>
            </w:r>
            <w:r w:rsidR="00046A02">
              <w:rPr>
                <w:rFonts w:ascii="宋体" w:hAnsi="宋体" w:hint="eastAsia"/>
                <w:szCs w:val="21"/>
              </w:rPr>
              <w:t>。</w:t>
            </w:r>
          </w:p>
        </w:tc>
        <w:tc>
          <w:tcPr>
            <w:tcW w:w="1005" w:type="pct"/>
            <w:shd w:val="clear" w:color="auto" w:fill="auto"/>
          </w:tcPr>
          <w:p w:rsidR="0088384C" w:rsidRPr="00434B32" w:rsidRDefault="0088384C" w:rsidP="0088384C">
            <w:pPr>
              <w:rPr>
                <w:rFonts w:ascii="宋体" w:hAnsi="宋体"/>
                <w:szCs w:val="21"/>
              </w:rPr>
            </w:pPr>
            <w:r>
              <w:rPr>
                <w:rFonts w:ascii="宋体" w:hAnsi="宋体" w:hint="eastAsia"/>
                <w:szCs w:val="21"/>
              </w:rPr>
              <w:t>使用对象关系配置可以将Java对象与具体的增删改查等SQLite语句映射。能够保证应用能够正确在沙箱中编译成功</w:t>
            </w:r>
            <w:r w:rsidR="00046A02">
              <w:rPr>
                <w:rFonts w:ascii="宋体" w:hAnsi="宋体" w:hint="eastAsia"/>
                <w:szCs w:val="21"/>
              </w:rPr>
              <w:t>。</w:t>
            </w:r>
          </w:p>
        </w:tc>
        <w:tc>
          <w:tcPr>
            <w:tcW w:w="617" w:type="pct"/>
            <w:shd w:val="clear" w:color="auto" w:fill="auto"/>
            <w:vAlign w:val="center"/>
          </w:tcPr>
          <w:p w:rsidR="0088384C" w:rsidRPr="00434B32" w:rsidRDefault="0088384C" w:rsidP="00046A02">
            <w:pPr>
              <w:jc w:val="center"/>
              <w:rPr>
                <w:rFonts w:ascii="宋体" w:hAnsi="宋体"/>
                <w:szCs w:val="21"/>
              </w:rPr>
            </w:pPr>
            <w:r w:rsidRPr="00434B32">
              <w:rPr>
                <w:rFonts w:ascii="宋体" w:hAnsi="宋体" w:hint="eastAsia"/>
                <w:szCs w:val="21"/>
              </w:rPr>
              <w:t>与预期结果一致</w:t>
            </w:r>
          </w:p>
        </w:tc>
        <w:tc>
          <w:tcPr>
            <w:tcW w:w="384" w:type="pct"/>
            <w:shd w:val="clear" w:color="auto" w:fill="auto"/>
            <w:vAlign w:val="center"/>
          </w:tcPr>
          <w:p w:rsidR="0088384C" w:rsidRPr="00434B32" w:rsidRDefault="0088384C" w:rsidP="0088384C">
            <w:pPr>
              <w:rPr>
                <w:rFonts w:ascii="宋体" w:hAnsi="宋体"/>
                <w:szCs w:val="21"/>
              </w:rPr>
            </w:pPr>
            <w:r w:rsidRPr="00434B32">
              <w:rPr>
                <w:rFonts w:ascii="宋体" w:hAnsi="宋体" w:hint="eastAsia"/>
                <w:szCs w:val="21"/>
              </w:rPr>
              <w:t>-</w:t>
            </w:r>
          </w:p>
        </w:tc>
      </w:tr>
      <w:tr w:rsidR="0088384C" w:rsidRPr="00DF4175" w:rsidTr="001A18B8">
        <w:tc>
          <w:tcPr>
            <w:tcW w:w="367" w:type="pct"/>
            <w:shd w:val="clear" w:color="auto" w:fill="auto"/>
          </w:tcPr>
          <w:p w:rsidR="0088384C" w:rsidRPr="00434B32" w:rsidRDefault="0088384C" w:rsidP="00046A02">
            <w:pPr>
              <w:pStyle w:val="a9"/>
              <w:jc w:val="center"/>
              <w:rPr>
                <w:rFonts w:ascii="宋体" w:hAnsi="宋体"/>
                <w:szCs w:val="21"/>
              </w:rPr>
            </w:pPr>
            <w:r w:rsidRPr="00434B32">
              <w:rPr>
                <w:rFonts w:ascii="宋体" w:hAnsi="宋体"/>
                <w:szCs w:val="21"/>
              </w:rPr>
              <w:lastRenderedPageBreak/>
              <w:t xml:space="preserve">步骤 </w:t>
            </w:r>
            <w:r>
              <w:rPr>
                <w:rFonts w:ascii="宋体" w:hAnsi="宋体" w:hint="eastAsia"/>
                <w:szCs w:val="21"/>
              </w:rPr>
              <w:t>2</w:t>
            </w:r>
          </w:p>
        </w:tc>
        <w:tc>
          <w:tcPr>
            <w:tcW w:w="773" w:type="pct"/>
            <w:shd w:val="clear" w:color="auto" w:fill="auto"/>
          </w:tcPr>
          <w:p w:rsidR="0088384C" w:rsidRPr="00434B32" w:rsidRDefault="0088384C" w:rsidP="0088384C">
            <w:pPr>
              <w:rPr>
                <w:rFonts w:ascii="宋体" w:hAnsi="宋体"/>
                <w:szCs w:val="21"/>
              </w:rPr>
            </w:pPr>
            <w:r>
              <w:rPr>
                <w:rFonts w:ascii="宋体" w:hAnsi="宋体" w:hint="eastAsia"/>
                <w:szCs w:val="21"/>
              </w:rPr>
              <w:t>测试应用形成沙箱镜像</w:t>
            </w:r>
            <w:r w:rsidR="00046A02">
              <w:rPr>
                <w:rFonts w:ascii="宋体" w:hAnsi="宋体" w:hint="eastAsia"/>
                <w:szCs w:val="21"/>
              </w:rPr>
              <w:t>。</w:t>
            </w:r>
          </w:p>
        </w:tc>
        <w:tc>
          <w:tcPr>
            <w:tcW w:w="542" w:type="pct"/>
            <w:shd w:val="clear" w:color="auto" w:fill="auto"/>
          </w:tcPr>
          <w:p w:rsidR="0088384C" w:rsidRDefault="0088384C" w:rsidP="0088384C">
            <w:pPr>
              <w:rPr>
                <w:rFonts w:ascii="宋体" w:hAnsi="宋体"/>
                <w:szCs w:val="21"/>
              </w:rPr>
            </w:pPr>
            <w:r>
              <w:rPr>
                <w:rFonts w:ascii="宋体" w:hAnsi="宋体" w:hint="eastAsia"/>
                <w:szCs w:val="21"/>
              </w:rPr>
              <w:t>启动应用的沙箱操作命令</w:t>
            </w:r>
            <w:r w:rsidR="00046A02">
              <w:rPr>
                <w:rFonts w:ascii="宋体" w:hAnsi="宋体" w:hint="eastAsia"/>
                <w:szCs w:val="21"/>
              </w:rPr>
              <w:t>。</w:t>
            </w:r>
          </w:p>
        </w:tc>
        <w:tc>
          <w:tcPr>
            <w:tcW w:w="1313" w:type="pct"/>
            <w:shd w:val="clear" w:color="auto" w:fill="auto"/>
          </w:tcPr>
          <w:p w:rsidR="0088384C" w:rsidRDefault="0088384C" w:rsidP="0088384C">
            <w:pPr>
              <w:rPr>
                <w:rFonts w:ascii="宋体" w:hAnsi="宋体"/>
                <w:szCs w:val="21"/>
              </w:rPr>
            </w:pPr>
            <w:r>
              <w:rPr>
                <w:rFonts w:ascii="宋体" w:hAnsi="宋体" w:hint="eastAsia"/>
                <w:szCs w:val="21"/>
              </w:rPr>
              <w:t>使用沙箱命令在测试机器上把数据库操作的测试应用在沙箱中启动</w:t>
            </w:r>
            <w:r w:rsidR="00046A02">
              <w:rPr>
                <w:rFonts w:ascii="宋体" w:hAnsi="宋体" w:hint="eastAsia"/>
                <w:szCs w:val="21"/>
              </w:rPr>
              <w:t>。</w:t>
            </w:r>
          </w:p>
        </w:tc>
        <w:tc>
          <w:tcPr>
            <w:tcW w:w="1005" w:type="pct"/>
            <w:shd w:val="clear" w:color="auto" w:fill="auto"/>
          </w:tcPr>
          <w:p w:rsidR="0088384C" w:rsidRPr="002754BF" w:rsidRDefault="0088384C" w:rsidP="0088384C">
            <w:pPr>
              <w:rPr>
                <w:rFonts w:ascii="宋体" w:hAnsi="宋体"/>
                <w:szCs w:val="21"/>
              </w:rPr>
            </w:pPr>
            <w:r>
              <w:rPr>
                <w:rFonts w:ascii="宋体" w:hAnsi="宋体" w:hint="eastAsia"/>
                <w:szCs w:val="21"/>
              </w:rPr>
              <w:t>测试应用在沙箱中正确启动</w:t>
            </w:r>
            <w:r w:rsidR="00046A02">
              <w:rPr>
                <w:rFonts w:ascii="宋体" w:hAnsi="宋体" w:hint="eastAsia"/>
                <w:szCs w:val="21"/>
              </w:rPr>
              <w:t>。</w:t>
            </w:r>
          </w:p>
        </w:tc>
        <w:tc>
          <w:tcPr>
            <w:tcW w:w="617" w:type="pct"/>
            <w:shd w:val="clear" w:color="auto" w:fill="auto"/>
            <w:vAlign w:val="center"/>
          </w:tcPr>
          <w:p w:rsidR="0088384C" w:rsidRPr="00434B32" w:rsidRDefault="0088384C" w:rsidP="00046A02">
            <w:pPr>
              <w:jc w:val="center"/>
              <w:rPr>
                <w:rFonts w:ascii="宋体" w:hAnsi="宋体"/>
                <w:szCs w:val="21"/>
              </w:rPr>
            </w:pPr>
          </w:p>
        </w:tc>
        <w:tc>
          <w:tcPr>
            <w:tcW w:w="384" w:type="pct"/>
            <w:shd w:val="clear" w:color="auto" w:fill="auto"/>
            <w:vAlign w:val="center"/>
          </w:tcPr>
          <w:p w:rsidR="0088384C" w:rsidRPr="00434B32" w:rsidRDefault="0088384C" w:rsidP="0088384C">
            <w:pPr>
              <w:rPr>
                <w:rFonts w:ascii="宋体" w:hAnsi="宋体"/>
                <w:szCs w:val="21"/>
              </w:rPr>
            </w:pPr>
          </w:p>
        </w:tc>
      </w:tr>
      <w:tr w:rsidR="0088384C" w:rsidRPr="00DF4175" w:rsidTr="001A18B8">
        <w:tc>
          <w:tcPr>
            <w:tcW w:w="367" w:type="pct"/>
            <w:shd w:val="clear" w:color="auto" w:fill="auto"/>
          </w:tcPr>
          <w:p w:rsidR="0088384C" w:rsidRPr="00434B32" w:rsidRDefault="0088384C" w:rsidP="00046A02">
            <w:pPr>
              <w:pStyle w:val="a9"/>
              <w:jc w:val="center"/>
              <w:rPr>
                <w:rFonts w:ascii="宋体" w:hAnsi="宋体"/>
                <w:szCs w:val="21"/>
              </w:rPr>
            </w:pPr>
            <w:r w:rsidRPr="00434B32">
              <w:rPr>
                <w:rFonts w:ascii="宋体" w:hAnsi="宋体"/>
                <w:szCs w:val="21"/>
              </w:rPr>
              <w:t xml:space="preserve">步骤 </w:t>
            </w:r>
            <w:r>
              <w:rPr>
                <w:rFonts w:ascii="宋体" w:hAnsi="宋体" w:hint="eastAsia"/>
                <w:szCs w:val="21"/>
              </w:rPr>
              <w:t>3</w:t>
            </w:r>
          </w:p>
        </w:tc>
        <w:tc>
          <w:tcPr>
            <w:tcW w:w="773" w:type="pct"/>
            <w:shd w:val="clear" w:color="auto" w:fill="auto"/>
          </w:tcPr>
          <w:p w:rsidR="0088384C" w:rsidRPr="00434B32" w:rsidRDefault="0088384C" w:rsidP="0088384C">
            <w:pPr>
              <w:rPr>
                <w:rFonts w:ascii="宋体" w:hAnsi="宋体"/>
                <w:szCs w:val="21"/>
              </w:rPr>
            </w:pPr>
            <w:r>
              <w:rPr>
                <w:rFonts w:ascii="宋体" w:hAnsi="宋体" w:hint="eastAsia"/>
                <w:szCs w:val="21"/>
              </w:rPr>
              <w:t>提供插入相关的SQLLite映射语句</w:t>
            </w:r>
            <w:r w:rsidR="00046A02">
              <w:rPr>
                <w:rFonts w:ascii="宋体" w:hAnsi="宋体" w:hint="eastAsia"/>
                <w:szCs w:val="21"/>
              </w:rPr>
              <w:t>。</w:t>
            </w:r>
          </w:p>
        </w:tc>
        <w:tc>
          <w:tcPr>
            <w:tcW w:w="542" w:type="pct"/>
            <w:shd w:val="clear" w:color="auto" w:fill="auto"/>
          </w:tcPr>
          <w:p w:rsidR="0088384C" w:rsidRPr="00434B32" w:rsidRDefault="0088384C" w:rsidP="0088384C">
            <w:pPr>
              <w:rPr>
                <w:rFonts w:ascii="宋体" w:hAnsi="宋体"/>
                <w:szCs w:val="21"/>
              </w:rPr>
            </w:pPr>
            <w:r>
              <w:rPr>
                <w:rFonts w:ascii="宋体" w:hAnsi="宋体" w:hint="eastAsia"/>
                <w:szCs w:val="21"/>
              </w:rPr>
              <w:t>调用插入操作方法</w:t>
            </w:r>
            <w:r w:rsidR="00046A02">
              <w:rPr>
                <w:rFonts w:ascii="宋体" w:hAnsi="宋体" w:hint="eastAsia"/>
                <w:szCs w:val="21"/>
              </w:rPr>
              <w:t>。</w:t>
            </w:r>
          </w:p>
        </w:tc>
        <w:tc>
          <w:tcPr>
            <w:tcW w:w="1313" w:type="pct"/>
            <w:shd w:val="clear" w:color="auto" w:fill="auto"/>
          </w:tcPr>
          <w:p w:rsidR="0088384C" w:rsidRPr="00746EED" w:rsidRDefault="0088384C" w:rsidP="0088384C">
            <w:pPr>
              <w:rPr>
                <w:rFonts w:ascii="宋体" w:hAnsi="宋体"/>
                <w:szCs w:val="21"/>
              </w:rPr>
            </w:pPr>
            <w:r w:rsidRPr="00434B32">
              <w:rPr>
                <w:rFonts w:ascii="宋体" w:hAnsi="宋体" w:hint="eastAsia"/>
                <w:szCs w:val="21"/>
              </w:rPr>
              <w:t>通过</w:t>
            </w:r>
            <w:r>
              <w:rPr>
                <w:rFonts w:ascii="宋体" w:hAnsi="宋体" w:hint="eastAsia"/>
                <w:szCs w:val="21"/>
              </w:rPr>
              <w:t>Java对象的插入方法</w:t>
            </w:r>
            <w:r w:rsidRPr="00434B32">
              <w:rPr>
                <w:rFonts w:ascii="宋体" w:hAnsi="宋体"/>
                <w:szCs w:val="21"/>
              </w:rPr>
              <w:t>处理在</w:t>
            </w:r>
            <w:r>
              <w:rPr>
                <w:rFonts w:ascii="宋体" w:hAnsi="宋体" w:hint="eastAsia"/>
                <w:szCs w:val="21"/>
              </w:rPr>
              <w:t>SQLite</w:t>
            </w:r>
            <w:r w:rsidRPr="00434B32">
              <w:rPr>
                <w:rFonts w:ascii="宋体" w:hAnsi="宋体"/>
                <w:szCs w:val="21"/>
              </w:rPr>
              <w:t>文件中新增指定数据项。可通过相关日志查看任务处理结果</w:t>
            </w:r>
            <w:r w:rsidRPr="00434B32">
              <w:rPr>
                <w:rFonts w:ascii="宋体" w:hAnsi="宋体" w:hint="eastAsia"/>
                <w:szCs w:val="21"/>
              </w:rPr>
              <w:t>。</w:t>
            </w:r>
          </w:p>
        </w:tc>
        <w:tc>
          <w:tcPr>
            <w:tcW w:w="1005" w:type="pct"/>
            <w:shd w:val="clear" w:color="auto" w:fill="auto"/>
          </w:tcPr>
          <w:p w:rsidR="0088384C" w:rsidRPr="00434B32" w:rsidRDefault="0088384C" w:rsidP="0088384C">
            <w:pPr>
              <w:rPr>
                <w:rFonts w:ascii="宋体" w:hAnsi="宋体"/>
                <w:szCs w:val="21"/>
              </w:rPr>
            </w:pPr>
            <w:r>
              <w:rPr>
                <w:rFonts w:ascii="宋体" w:hAnsi="宋体" w:hint="eastAsia"/>
                <w:szCs w:val="21"/>
              </w:rPr>
              <w:t>相关记录在SQLite数据库中插入</w:t>
            </w:r>
            <w:r w:rsidR="00046A02">
              <w:rPr>
                <w:rFonts w:ascii="宋体" w:hAnsi="宋体" w:hint="eastAsia"/>
                <w:szCs w:val="21"/>
              </w:rPr>
              <w:t>。</w:t>
            </w:r>
          </w:p>
        </w:tc>
        <w:tc>
          <w:tcPr>
            <w:tcW w:w="617" w:type="pct"/>
            <w:shd w:val="clear" w:color="auto" w:fill="auto"/>
            <w:vAlign w:val="center"/>
          </w:tcPr>
          <w:p w:rsidR="0088384C" w:rsidRPr="00434B32" w:rsidRDefault="0088384C" w:rsidP="00046A02">
            <w:pPr>
              <w:jc w:val="center"/>
              <w:rPr>
                <w:rFonts w:ascii="宋体" w:hAnsi="宋体"/>
                <w:szCs w:val="21"/>
              </w:rPr>
            </w:pPr>
            <w:r w:rsidRPr="00434B32">
              <w:rPr>
                <w:rFonts w:ascii="宋体" w:hAnsi="宋体" w:hint="eastAsia"/>
                <w:szCs w:val="21"/>
              </w:rPr>
              <w:t>与预期结果一致</w:t>
            </w:r>
          </w:p>
        </w:tc>
        <w:tc>
          <w:tcPr>
            <w:tcW w:w="384" w:type="pct"/>
            <w:shd w:val="clear" w:color="auto" w:fill="auto"/>
            <w:vAlign w:val="center"/>
          </w:tcPr>
          <w:p w:rsidR="0088384C" w:rsidRPr="00434B32" w:rsidRDefault="0088384C" w:rsidP="0088384C">
            <w:pPr>
              <w:rPr>
                <w:rFonts w:ascii="宋体" w:hAnsi="宋体"/>
                <w:szCs w:val="21"/>
              </w:rPr>
            </w:pPr>
            <w:r w:rsidRPr="00434B32">
              <w:rPr>
                <w:rFonts w:ascii="宋体" w:hAnsi="宋体" w:hint="eastAsia"/>
                <w:szCs w:val="21"/>
              </w:rPr>
              <w:t>-</w:t>
            </w:r>
          </w:p>
        </w:tc>
      </w:tr>
      <w:tr w:rsidR="0088384C" w:rsidRPr="00DF4175" w:rsidTr="001A18B8">
        <w:tc>
          <w:tcPr>
            <w:tcW w:w="367" w:type="pct"/>
            <w:shd w:val="clear" w:color="auto" w:fill="auto"/>
          </w:tcPr>
          <w:p w:rsidR="0088384C" w:rsidRPr="00434B32" w:rsidRDefault="0088384C" w:rsidP="00046A02">
            <w:pPr>
              <w:pStyle w:val="a9"/>
              <w:jc w:val="center"/>
              <w:rPr>
                <w:rFonts w:ascii="宋体" w:hAnsi="宋体"/>
                <w:szCs w:val="21"/>
              </w:rPr>
            </w:pPr>
            <w:r w:rsidRPr="00434B32">
              <w:rPr>
                <w:rFonts w:ascii="宋体" w:hAnsi="宋体"/>
                <w:szCs w:val="21"/>
              </w:rPr>
              <w:t xml:space="preserve">步骤 </w:t>
            </w:r>
            <w:r>
              <w:rPr>
                <w:rFonts w:ascii="宋体" w:hAnsi="宋体" w:hint="eastAsia"/>
                <w:szCs w:val="21"/>
              </w:rPr>
              <w:t>3</w:t>
            </w:r>
          </w:p>
        </w:tc>
        <w:tc>
          <w:tcPr>
            <w:tcW w:w="773" w:type="pct"/>
            <w:shd w:val="clear" w:color="auto" w:fill="auto"/>
          </w:tcPr>
          <w:p w:rsidR="0088384C" w:rsidRPr="00434B32" w:rsidRDefault="0088384C" w:rsidP="0088384C">
            <w:pPr>
              <w:pStyle w:val="a9"/>
              <w:rPr>
                <w:rFonts w:ascii="宋体" w:hAnsi="宋体"/>
                <w:szCs w:val="21"/>
              </w:rPr>
            </w:pPr>
            <w:r>
              <w:rPr>
                <w:rFonts w:ascii="宋体" w:hAnsi="宋体" w:hint="eastAsia"/>
                <w:szCs w:val="21"/>
              </w:rPr>
              <w:t>提供删除相关的SQLLite映射语句</w:t>
            </w:r>
            <w:r w:rsidR="00046A02">
              <w:rPr>
                <w:rFonts w:ascii="宋体" w:hAnsi="宋体" w:hint="eastAsia"/>
                <w:szCs w:val="21"/>
              </w:rPr>
              <w:t>。</w:t>
            </w:r>
          </w:p>
        </w:tc>
        <w:tc>
          <w:tcPr>
            <w:tcW w:w="542" w:type="pct"/>
            <w:shd w:val="clear" w:color="auto" w:fill="auto"/>
          </w:tcPr>
          <w:p w:rsidR="0088384C" w:rsidRPr="00434B32" w:rsidRDefault="0088384C" w:rsidP="0088384C">
            <w:pPr>
              <w:rPr>
                <w:rFonts w:ascii="宋体" w:hAnsi="宋体"/>
                <w:szCs w:val="21"/>
              </w:rPr>
            </w:pPr>
            <w:r>
              <w:rPr>
                <w:rFonts w:ascii="宋体" w:hAnsi="宋体" w:hint="eastAsia"/>
                <w:szCs w:val="21"/>
              </w:rPr>
              <w:t>调用删除操作方法</w:t>
            </w:r>
            <w:r w:rsidR="00046A02">
              <w:rPr>
                <w:rFonts w:ascii="宋体" w:hAnsi="宋体" w:hint="eastAsia"/>
                <w:szCs w:val="21"/>
              </w:rPr>
              <w:t>。</w:t>
            </w:r>
          </w:p>
        </w:tc>
        <w:tc>
          <w:tcPr>
            <w:tcW w:w="1313" w:type="pct"/>
            <w:shd w:val="clear" w:color="auto" w:fill="auto"/>
          </w:tcPr>
          <w:p w:rsidR="0088384C" w:rsidRPr="00434B32" w:rsidRDefault="0088384C" w:rsidP="0088384C">
            <w:pPr>
              <w:rPr>
                <w:rFonts w:ascii="宋体" w:hAnsi="宋体"/>
                <w:szCs w:val="21"/>
              </w:rPr>
            </w:pPr>
            <w:r w:rsidRPr="00434B32">
              <w:rPr>
                <w:rFonts w:ascii="宋体" w:hAnsi="宋体" w:hint="eastAsia"/>
                <w:szCs w:val="21"/>
              </w:rPr>
              <w:t>通过</w:t>
            </w:r>
            <w:r>
              <w:rPr>
                <w:rFonts w:ascii="宋体" w:hAnsi="宋体" w:hint="eastAsia"/>
                <w:szCs w:val="21"/>
              </w:rPr>
              <w:t>Java对象的删除方法</w:t>
            </w:r>
            <w:r w:rsidRPr="00434B32">
              <w:rPr>
                <w:rFonts w:ascii="宋体" w:hAnsi="宋体"/>
                <w:szCs w:val="21"/>
              </w:rPr>
              <w:t>处理在</w:t>
            </w:r>
            <w:r>
              <w:rPr>
                <w:rFonts w:ascii="宋体" w:hAnsi="宋体" w:hint="eastAsia"/>
                <w:szCs w:val="21"/>
              </w:rPr>
              <w:t>SQLite</w:t>
            </w:r>
            <w:r w:rsidRPr="00434B32">
              <w:rPr>
                <w:rFonts w:ascii="宋体" w:hAnsi="宋体"/>
                <w:szCs w:val="21"/>
              </w:rPr>
              <w:t>文件中新增指定数据项。可通过相关日志查看任务处理结果</w:t>
            </w:r>
            <w:r w:rsidRPr="00434B32">
              <w:rPr>
                <w:rFonts w:ascii="宋体" w:hAnsi="宋体" w:hint="eastAsia"/>
                <w:szCs w:val="21"/>
              </w:rPr>
              <w:t>。</w:t>
            </w:r>
          </w:p>
        </w:tc>
        <w:tc>
          <w:tcPr>
            <w:tcW w:w="1005" w:type="pct"/>
            <w:shd w:val="clear" w:color="auto" w:fill="auto"/>
          </w:tcPr>
          <w:p w:rsidR="0088384C" w:rsidRPr="00434B32" w:rsidRDefault="0088384C" w:rsidP="0088384C">
            <w:pPr>
              <w:rPr>
                <w:rFonts w:ascii="宋体" w:hAnsi="宋体"/>
                <w:szCs w:val="21"/>
              </w:rPr>
            </w:pPr>
            <w:r>
              <w:rPr>
                <w:rFonts w:ascii="宋体" w:hAnsi="宋体" w:hint="eastAsia"/>
                <w:szCs w:val="21"/>
              </w:rPr>
              <w:t>相关记录在SQLite数据库中删除</w:t>
            </w:r>
            <w:r w:rsidR="00046A02">
              <w:rPr>
                <w:rFonts w:ascii="宋体" w:hAnsi="宋体" w:hint="eastAsia"/>
                <w:szCs w:val="21"/>
              </w:rPr>
              <w:t>。</w:t>
            </w:r>
          </w:p>
        </w:tc>
        <w:tc>
          <w:tcPr>
            <w:tcW w:w="617" w:type="pct"/>
            <w:shd w:val="clear" w:color="auto" w:fill="auto"/>
            <w:vAlign w:val="center"/>
          </w:tcPr>
          <w:p w:rsidR="0088384C" w:rsidRPr="00434B32" w:rsidRDefault="0088384C" w:rsidP="00046A02">
            <w:pPr>
              <w:jc w:val="center"/>
              <w:rPr>
                <w:rFonts w:ascii="宋体" w:hAnsi="宋体"/>
                <w:szCs w:val="21"/>
              </w:rPr>
            </w:pPr>
            <w:r w:rsidRPr="00434B32">
              <w:rPr>
                <w:rFonts w:ascii="宋体" w:hAnsi="宋体" w:hint="eastAsia"/>
                <w:szCs w:val="21"/>
              </w:rPr>
              <w:t>与预期结果一致</w:t>
            </w:r>
          </w:p>
        </w:tc>
        <w:tc>
          <w:tcPr>
            <w:tcW w:w="384" w:type="pct"/>
            <w:shd w:val="clear" w:color="auto" w:fill="auto"/>
            <w:vAlign w:val="center"/>
          </w:tcPr>
          <w:p w:rsidR="0088384C" w:rsidRPr="00434B32" w:rsidRDefault="0088384C" w:rsidP="0088384C">
            <w:pPr>
              <w:rPr>
                <w:rFonts w:ascii="宋体" w:hAnsi="宋体"/>
                <w:szCs w:val="21"/>
              </w:rPr>
            </w:pPr>
          </w:p>
        </w:tc>
      </w:tr>
      <w:tr w:rsidR="0088384C" w:rsidRPr="00DF4175" w:rsidTr="001A18B8">
        <w:tc>
          <w:tcPr>
            <w:tcW w:w="367" w:type="pct"/>
            <w:shd w:val="clear" w:color="auto" w:fill="auto"/>
          </w:tcPr>
          <w:p w:rsidR="0088384C" w:rsidRPr="00434B32" w:rsidRDefault="0088384C" w:rsidP="00046A02">
            <w:pPr>
              <w:pStyle w:val="a9"/>
              <w:jc w:val="center"/>
              <w:rPr>
                <w:rFonts w:ascii="宋体" w:hAnsi="宋体"/>
                <w:szCs w:val="21"/>
              </w:rPr>
            </w:pPr>
            <w:r w:rsidRPr="00434B32">
              <w:rPr>
                <w:rFonts w:ascii="宋体" w:hAnsi="宋体"/>
                <w:szCs w:val="21"/>
              </w:rPr>
              <w:t xml:space="preserve">步骤 </w:t>
            </w:r>
            <w:r>
              <w:rPr>
                <w:rFonts w:ascii="宋体" w:hAnsi="宋体" w:hint="eastAsia"/>
                <w:szCs w:val="21"/>
              </w:rPr>
              <w:t>4</w:t>
            </w:r>
          </w:p>
        </w:tc>
        <w:tc>
          <w:tcPr>
            <w:tcW w:w="773" w:type="pct"/>
            <w:shd w:val="clear" w:color="auto" w:fill="auto"/>
          </w:tcPr>
          <w:p w:rsidR="0088384C" w:rsidRPr="00434B32" w:rsidRDefault="0088384C" w:rsidP="0088384C">
            <w:pPr>
              <w:pStyle w:val="a9"/>
              <w:rPr>
                <w:rFonts w:ascii="宋体" w:hAnsi="宋体"/>
                <w:szCs w:val="21"/>
              </w:rPr>
            </w:pPr>
            <w:r>
              <w:rPr>
                <w:rFonts w:ascii="宋体" w:hAnsi="宋体" w:hint="eastAsia"/>
                <w:szCs w:val="21"/>
              </w:rPr>
              <w:t>提供修改相关的SQLLite映射语句</w:t>
            </w:r>
            <w:r w:rsidR="00046A02">
              <w:rPr>
                <w:rFonts w:ascii="宋体" w:hAnsi="宋体" w:hint="eastAsia"/>
                <w:szCs w:val="21"/>
              </w:rPr>
              <w:t>。</w:t>
            </w:r>
          </w:p>
        </w:tc>
        <w:tc>
          <w:tcPr>
            <w:tcW w:w="542" w:type="pct"/>
            <w:shd w:val="clear" w:color="auto" w:fill="auto"/>
          </w:tcPr>
          <w:p w:rsidR="0088384C" w:rsidRPr="00434B32" w:rsidRDefault="0088384C" w:rsidP="0088384C">
            <w:pPr>
              <w:rPr>
                <w:rFonts w:ascii="宋体" w:hAnsi="宋体"/>
                <w:szCs w:val="21"/>
              </w:rPr>
            </w:pPr>
            <w:r>
              <w:rPr>
                <w:rFonts w:ascii="宋体" w:hAnsi="宋体" w:hint="eastAsia"/>
                <w:szCs w:val="21"/>
              </w:rPr>
              <w:t>调用修改操作方法</w:t>
            </w:r>
            <w:r w:rsidR="00046A02">
              <w:rPr>
                <w:rFonts w:ascii="宋体" w:hAnsi="宋体" w:hint="eastAsia"/>
                <w:szCs w:val="21"/>
              </w:rPr>
              <w:t>。</w:t>
            </w:r>
          </w:p>
        </w:tc>
        <w:tc>
          <w:tcPr>
            <w:tcW w:w="1313" w:type="pct"/>
            <w:shd w:val="clear" w:color="auto" w:fill="auto"/>
          </w:tcPr>
          <w:p w:rsidR="0088384C" w:rsidRPr="00434B32" w:rsidRDefault="0088384C" w:rsidP="0088384C">
            <w:pPr>
              <w:rPr>
                <w:rFonts w:ascii="宋体" w:hAnsi="宋体"/>
                <w:szCs w:val="21"/>
              </w:rPr>
            </w:pPr>
            <w:r w:rsidRPr="00434B32">
              <w:rPr>
                <w:rFonts w:ascii="宋体" w:hAnsi="宋体" w:hint="eastAsia"/>
                <w:szCs w:val="21"/>
              </w:rPr>
              <w:t>通过</w:t>
            </w:r>
            <w:r>
              <w:rPr>
                <w:rFonts w:ascii="宋体" w:hAnsi="宋体" w:hint="eastAsia"/>
                <w:szCs w:val="21"/>
              </w:rPr>
              <w:t>Java对象的修改方法</w:t>
            </w:r>
            <w:r w:rsidRPr="00434B32">
              <w:rPr>
                <w:rFonts w:ascii="宋体" w:hAnsi="宋体"/>
                <w:szCs w:val="21"/>
              </w:rPr>
              <w:t>处理在</w:t>
            </w:r>
            <w:r>
              <w:rPr>
                <w:rFonts w:ascii="宋体" w:hAnsi="宋体" w:hint="eastAsia"/>
                <w:szCs w:val="21"/>
              </w:rPr>
              <w:t>SQLite</w:t>
            </w:r>
            <w:r w:rsidRPr="00434B32">
              <w:rPr>
                <w:rFonts w:ascii="宋体" w:hAnsi="宋体"/>
                <w:szCs w:val="21"/>
              </w:rPr>
              <w:t>文件中新增指定数据项。可通过相关日志查看任务处理结果</w:t>
            </w:r>
            <w:r w:rsidRPr="00434B32">
              <w:rPr>
                <w:rFonts w:ascii="宋体" w:hAnsi="宋体" w:hint="eastAsia"/>
                <w:szCs w:val="21"/>
              </w:rPr>
              <w:t>。</w:t>
            </w:r>
          </w:p>
        </w:tc>
        <w:tc>
          <w:tcPr>
            <w:tcW w:w="1005" w:type="pct"/>
            <w:shd w:val="clear" w:color="auto" w:fill="auto"/>
          </w:tcPr>
          <w:p w:rsidR="0088384C" w:rsidRPr="00434B32" w:rsidRDefault="0088384C" w:rsidP="0088384C">
            <w:pPr>
              <w:rPr>
                <w:rFonts w:ascii="宋体" w:hAnsi="宋体"/>
                <w:szCs w:val="21"/>
              </w:rPr>
            </w:pPr>
            <w:r>
              <w:rPr>
                <w:rFonts w:ascii="宋体" w:hAnsi="宋体" w:hint="eastAsia"/>
                <w:szCs w:val="21"/>
              </w:rPr>
              <w:t>相关记录在SQLite数据库中变更</w:t>
            </w:r>
            <w:r w:rsidR="00046A02">
              <w:rPr>
                <w:rFonts w:ascii="宋体" w:hAnsi="宋体" w:hint="eastAsia"/>
                <w:szCs w:val="21"/>
              </w:rPr>
              <w:t>。</w:t>
            </w:r>
          </w:p>
        </w:tc>
        <w:tc>
          <w:tcPr>
            <w:tcW w:w="617" w:type="pct"/>
            <w:shd w:val="clear" w:color="auto" w:fill="auto"/>
            <w:vAlign w:val="center"/>
          </w:tcPr>
          <w:p w:rsidR="0088384C" w:rsidRPr="00434B32" w:rsidRDefault="0088384C" w:rsidP="00046A02">
            <w:pPr>
              <w:jc w:val="center"/>
              <w:rPr>
                <w:rFonts w:ascii="宋体" w:hAnsi="宋体"/>
                <w:szCs w:val="21"/>
              </w:rPr>
            </w:pPr>
            <w:r w:rsidRPr="00434B32">
              <w:rPr>
                <w:rFonts w:ascii="宋体" w:hAnsi="宋体" w:hint="eastAsia"/>
                <w:szCs w:val="21"/>
              </w:rPr>
              <w:t>与预期结果一致</w:t>
            </w:r>
          </w:p>
        </w:tc>
        <w:tc>
          <w:tcPr>
            <w:tcW w:w="384" w:type="pct"/>
            <w:shd w:val="clear" w:color="auto" w:fill="auto"/>
            <w:vAlign w:val="center"/>
          </w:tcPr>
          <w:p w:rsidR="0088384C" w:rsidRPr="00434B32" w:rsidRDefault="0088384C" w:rsidP="0088384C">
            <w:pPr>
              <w:rPr>
                <w:rFonts w:ascii="宋体" w:hAnsi="宋体"/>
                <w:szCs w:val="21"/>
              </w:rPr>
            </w:pPr>
          </w:p>
        </w:tc>
      </w:tr>
      <w:tr w:rsidR="0088384C" w:rsidRPr="00DF4175" w:rsidTr="001A18B8">
        <w:tc>
          <w:tcPr>
            <w:tcW w:w="367" w:type="pct"/>
            <w:shd w:val="clear" w:color="auto" w:fill="auto"/>
          </w:tcPr>
          <w:p w:rsidR="0088384C" w:rsidRPr="00434B32" w:rsidRDefault="0088384C" w:rsidP="00046A02">
            <w:pPr>
              <w:pStyle w:val="a9"/>
              <w:jc w:val="center"/>
              <w:rPr>
                <w:rFonts w:ascii="宋体" w:hAnsi="宋体"/>
                <w:szCs w:val="21"/>
              </w:rPr>
            </w:pPr>
            <w:r w:rsidRPr="00434B32">
              <w:rPr>
                <w:rFonts w:ascii="宋体" w:hAnsi="宋体"/>
                <w:szCs w:val="21"/>
              </w:rPr>
              <w:t xml:space="preserve">步骤 </w:t>
            </w:r>
            <w:r>
              <w:rPr>
                <w:rFonts w:ascii="宋体" w:hAnsi="宋体" w:hint="eastAsia"/>
                <w:szCs w:val="21"/>
              </w:rPr>
              <w:t>5</w:t>
            </w:r>
          </w:p>
        </w:tc>
        <w:tc>
          <w:tcPr>
            <w:tcW w:w="773" w:type="pct"/>
            <w:shd w:val="clear" w:color="auto" w:fill="auto"/>
          </w:tcPr>
          <w:p w:rsidR="0088384C" w:rsidRPr="00434B32" w:rsidRDefault="0088384C" w:rsidP="0088384C">
            <w:pPr>
              <w:pStyle w:val="a9"/>
              <w:rPr>
                <w:rFonts w:ascii="宋体" w:hAnsi="宋体"/>
                <w:szCs w:val="21"/>
              </w:rPr>
            </w:pPr>
            <w:r>
              <w:rPr>
                <w:rFonts w:ascii="宋体" w:hAnsi="宋体" w:hint="eastAsia"/>
                <w:szCs w:val="21"/>
              </w:rPr>
              <w:t>提供查询相关的SQLLite映射语句</w:t>
            </w:r>
            <w:r w:rsidR="00046A02">
              <w:rPr>
                <w:rFonts w:ascii="宋体" w:hAnsi="宋体" w:hint="eastAsia"/>
                <w:szCs w:val="21"/>
              </w:rPr>
              <w:t>。</w:t>
            </w:r>
          </w:p>
        </w:tc>
        <w:tc>
          <w:tcPr>
            <w:tcW w:w="542" w:type="pct"/>
            <w:shd w:val="clear" w:color="auto" w:fill="auto"/>
          </w:tcPr>
          <w:p w:rsidR="0088384C" w:rsidRPr="00434B32" w:rsidRDefault="0088384C" w:rsidP="0088384C">
            <w:pPr>
              <w:rPr>
                <w:rFonts w:ascii="宋体" w:hAnsi="宋体"/>
                <w:szCs w:val="21"/>
              </w:rPr>
            </w:pPr>
            <w:r>
              <w:rPr>
                <w:rFonts w:ascii="宋体" w:hAnsi="宋体" w:hint="eastAsia"/>
                <w:szCs w:val="21"/>
              </w:rPr>
              <w:t>调用查询操作方法</w:t>
            </w:r>
          </w:p>
        </w:tc>
        <w:tc>
          <w:tcPr>
            <w:tcW w:w="1313" w:type="pct"/>
            <w:shd w:val="clear" w:color="auto" w:fill="auto"/>
          </w:tcPr>
          <w:p w:rsidR="0088384C" w:rsidRPr="00434B32" w:rsidRDefault="0088384C" w:rsidP="0088384C">
            <w:pPr>
              <w:rPr>
                <w:rFonts w:ascii="宋体" w:hAnsi="宋体"/>
                <w:szCs w:val="21"/>
              </w:rPr>
            </w:pPr>
            <w:r w:rsidRPr="00434B32">
              <w:rPr>
                <w:rFonts w:ascii="宋体" w:hAnsi="宋体" w:hint="eastAsia"/>
                <w:szCs w:val="21"/>
              </w:rPr>
              <w:t>通过</w:t>
            </w:r>
            <w:r>
              <w:rPr>
                <w:rFonts w:ascii="宋体" w:hAnsi="宋体" w:hint="eastAsia"/>
                <w:szCs w:val="21"/>
              </w:rPr>
              <w:t>Java对象的查询方法</w:t>
            </w:r>
            <w:r w:rsidRPr="00434B32">
              <w:rPr>
                <w:rFonts w:ascii="宋体" w:hAnsi="宋体"/>
                <w:szCs w:val="21"/>
              </w:rPr>
              <w:t>处理在</w:t>
            </w:r>
            <w:r>
              <w:rPr>
                <w:rFonts w:ascii="宋体" w:hAnsi="宋体" w:hint="eastAsia"/>
                <w:szCs w:val="21"/>
              </w:rPr>
              <w:t>SQLite</w:t>
            </w:r>
            <w:r w:rsidRPr="00434B32">
              <w:rPr>
                <w:rFonts w:ascii="宋体" w:hAnsi="宋体"/>
                <w:szCs w:val="21"/>
              </w:rPr>
              <w:t>文件中新增指定数据项。可通过相关日志查看任务处理结果</w:t>
            </w:r>
            <w:r w:rsidRPr="00434B32">
              <w:rPr>
                <w:rFonts w:ascii="宋体" w:hAnsi="宋体" w:hint="eastAsia"/>
                <w:szCs w:val="21"/>
              </w:rPr>
              <w:t>。</w:t>
            </w:r>
          </w:p>
        </w:tc>
        <w:tc>
          <w:tcPr>
            <w:tcW w:w="1005" w:type="pct"/>
            <w:shd w:val="clear" w:color="auto" w:fill="auto"/>
          </w:tcPr>
          <w:p w:rsidR="0088384C" w:rsidRPr="00434B32" w:rsidRDefault="0088384C" w:rsidP="0088384C">
            <w:pPr>
              <w:rPr>
                <w:rFonts w:ascii="宋体" w:hAnsi="宋体"/>
                <w:szCs w:val="21"/>
              </w:rPr>
            </w:pPr>
            <w:r>
              <w:rPr>
                <w:rFonts w:ascii="宋体" w:hAnsi="宋体" w:hint="eastAsia"/>
                <w:szCs w:val="21"/>
              </w:rPr>
              <w:t>在SQLite数据库中相关记录能够被检索和日志打印界面显示</w:t>
            </w:r>
            <w:r w:rsidR="00046A02">
              <w:rPr>
                <w:rFonts w:ascii="宋体" w:hAnsi="宋体" w:hint="eastAsia"/>
                <w:szCs w:val="21"/>
              </w:rPr>
              <w:t>。</w:t>
            </w:r>
          </w:p>
        </w:tc>
        <w:tc>
          <w:tcPr>
            <w:tcW w:w="617" w:type="pct"/>
            <w:shd w:val="clear" w:color="auto" w:fill="auto"/>
            <w:vAlign w:val="center"/>
          </w:tcPr>
          <w:p w:rsidR="0088384C" w:rsidRPr="00434B32" w:rsidRDefault="0088384C" w:rsidP="00046A02">
            <w:pPr>
              <w:jc w:val="center"/>
              <w:rPr>
                <w:rFonts w:ascii="宋体" w:hAnsi="宋体"/>
                <w:szCs w:val="21"/>
              </w:rPr>
            </w:pPr>
            <w:r w:rsidRPr="00434B32">
              <w:rPr>
                <w:rFonts w:ascii="宋体" w:hAnsi="宋体" w:hint="eastAsia"/>
                <w:szCs w:val="21"/>
              </w:rPr>
              <w:t>与预期结果一致</w:t>
            </w:r>
          </w:p>
        </w:tc>
        <w:tc>
          <w:tcPr>
            <w:tcW w:w="384" w:type="pct"/>
            <w:shd w:val="clear" w:color="auto" w:fill="auto"/>
            <w:vAlign w:val="center"/>
          </w:tcPr>
          <w:p w:rsidR="0088384C" w:rsidRPr="00434B32" w:rsidRDefault="0088384C" w:rsidP="0088384C">
            <w:pPr>
              <w:rPr>
                <w:rFonts w:ascii="宋体" w:hAnsi="宋体"/>
                <w:szCs w:val="21"/>
              </w:rPr>
            </w:pPr>
          </w:p>
        </w:tc>
      </w:tr>
    </w:tbl>
    <w:p w:rsidR="0088384C" w:rsidRPr="00DF4175"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文本解析功能测试用例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565"/>
        <w:gridCol w:w="848"/>
        <w:gridCol w:w="2693"/>
        <w:gridCol w:w="1561"/>
        <w:gridCol w:w="1139"/>
        <w:gridCol w:w="695"/>
      </w:tblGrid>
      <w:tr w:rsidR="0088384C" w:rsidRPr="00DF4175" w:rsidTr="001A18B8">
        <w:tc>
          <w:tcPr>
            <w:tcW w:w="1219" w:type="pct"/>
            <w:gridSpan w:val="2"/>
            <w:tcBorders>
              <w:bottom w:val="single" w:sz="6" w:space="0" w:color="000000"/>
            </w:tcBorders>
            <w:shd w:val="clear" w:color="auto" w:fill="auto"/>
          </w:tcPr>
          <w:p w:rsidR="0088384C" w:rsidRPr="006D744B" w:rsidRDefault="0088384C" w:rsidP="00046A02">
            <w:pPr>
              <w:pStyle w:val="a9"/>
              <w:jc w:val="center"/>
              <w:rPr>
                <w:rFonts w:ascii="宋体" w:hAnsi="宋体"/>
                <w:szCs w:val="21"/>
              </w:rPr>
            </w:pPr>
            <w:r w:rsidRPr="006D744B">
              <w:rPr>
                <w:rFonts w:ascii="宋体" w:hAnsi="宋体" w:hint="eastAsia"/>
                <w:szCs w:val="21"/>
              </w:rPr>
              <w:t>用例名称/标识</w:t>
            </w:r>
          </w:p>
        </w:tc>
        <w:tc>
          <w:tcPr>
            <w:tcW w:w="3781" w:type="pct"/>
            <w:gridSpan w:val="5"/>
            <w:tcBorders>
              <w:bottom w:val="single" w:sz="6" w:space="0" w:color="000000"/>
            </w:tcBorders>
            <w:shd w:val="clear" w:color="auto" w:fill="auto"/>
          </w:tcPr>
          <w:p w:rsidR="0088384C" w:rsidRPr="006D744B" w:rsidRDefault="0088384C" w:rsidP="0088384C">
            <w:pPr>
              <w:pStyle w:val="a9"/>
              <w:rPr>
                <w:rFonts w:ascii="宋体" w:hAnsi="宋体"/>
                <w:szCs w:val="21"/>
              </w:rPr>
            </w:pPr>
            <w:r w:rsidRPr="006D744B">
              <w:rPr>
                <w:rFonts w:ascii="宋体" w:hAnsi="宋体" w:hint="eastAsia"/>
                <w:szCs w:val="21"/>
              </w:rPr>
              <w:t>文本解析功能/GN_YYKJ_JAVA_WBJX</w:t>
            </w:r>
          </w:p>
        </w:tc>
      </w:tr>
      <w:tr w:rsidR="0088384C" w:rsidRPr="00DF4175" w:rsidTr="001A18B8">
        <w:tc>
          <w:tcPr>
            <w:tcW w:w="1219" w:type="pct"/>
            <w:gridSpan w:val="2"/>
            <w:tcBorders>
              <w:top w:val="single" w:sz="6" w:space="0" w:color="000000"/>
              <w:bottom w:val="single" w:sz="12" w:space="0" w:color="000000"/>
            </w:tcBorders>
            <w:shd w:val="clear" w:color="auto" w:fill="auto"/>
          </w:tcPr>
          <w:p w:rsidR="0088384C" w:rsidRPr="006D744B" w:rsidRDefault="0088384C" w:rsidP="00046A02">
            <w:pPr>
              <w:pStyle w:val="a9"/>
              <w:jc w:val="center"/>
              <w:rPr>
                <w:rFonts w:ascii="宋体" w:hAnsi="宋体"/>
                <w:szCs w:val="21"/>
              </w:rPr>
            </w:pPr>
            <w:r w:rsidRPr="006D744B">
              <w:rPr>
                <w:rFonts w:ascii="宋体" w:hAnsi="宋体" w:hint="eastAsia"/>
                <w:szCs w:val="21"/>
              </w:rPr>
              <w:t>用例说明</w:t>
            </w:r>
          </w:p>
        </w:tc>
        <w:tc>
          <w:tcPr>
            <w:tcW w:w="3781" w:type="pct"/>
            <w:gridSpan w:val="5"/>
            <w:tcBorders>
              <w:top w:val="single" w:sz="6" w:space="0" w:color="000000"/>
              <w:bottom w:val="single" w:sz="12" w:space="0" w:color="000000"/>
            </w:tcBorders>
            <w:shd w:val="clear" w:color="auto" w:fill="auto"/>
          </w:tcPr>
          <w:p w:rsidR="0088384C" w:rsidRPr="006D744B" w:rsidRDefault="0088384C" w:rsidP="0088384C">
            <w:pPr>
              <w:pStyle w:val="a9"/>
              <w:rPr>
                <w:rFonts w:ascii="宋体" w:hAnsi="宋体"/>
                <w:b/>
                <w:noProof/>
                <w:szCs w:val="21"/>
              </w:rPr>
            </w:pPr>
            <w:r w:rsidRPr="006D744B">
              <w:rPr>
                <w:rFonts w:ascii="宋体" w:hAnsi="宋体" w:hint="eastAsia"/>
                <w:b/>
                <w:noProof/>
                <w:szCs w:val="21"/>
              </w:rPr>
              <w:t>测试目的:</w:t>
            </w:r>
            <w:r w:rsidRPr="006D744B">
              <w:rPr>
                <w:rFonts w:ascii="宋体" w:hAnsi="宋体" w:hint="eastAsia"/>
                <w:szCs w:val="21"/>
              </w:rPr>
              <w:t>提供文本解析</w:t>
            </w:r>
            <w:r>
              <w:rPr>
                <w:rFonts w:ascii="宋体" w:hAnsi="宋体" w:hint="eastAsia"/>
                <w:szCs w:val="21"/>
              </w:rPr>
              <w:t>基础库</w:t>
            </w:r>
            <w:r w:rsidRPr="006D744B">
              <w:rPr>
                <w:rFonts w:ascii="宋体" w:hAnsi="宋体" w:hint="eastAsia"/>
                <w:szCs w:val="21"/>
              </w:rPr>
              <w:t>，支持对ini、xml、Json等常见文本格式进行解析</w:t>
            </w:r>
            <w:r w:rsidRPr="006D744B">
              <w:rPr>
                <w:rFonts w:ascii="宋体" w:hAnsi="宋体" w:hint="eastAsia"/>
                <w:noProof/>
                <w:szCs w:val="21"/>
              </w:rPr>
              <w:t>。</w:t>
            </w:r>
          </w:p>
          <w:p w:rsidR="0088384C" w:rsidRPr="006D744B" w:rsidRDefault="0088384C" w:rsidP="0088384C">
            <w:pPr>
              <w:pStyle w:val="a9"/>
              <w:rPr>
                <w:rFonts w:ascii="宋体" w:hAnsi="宋体"/>
                <w:color w:val="FF0000"/>
                <w:szCs w:val="21"/>
              </w:rPr>
            </w:pPr>
            <w:r w:rsidRPr="006D744B">
              <w:rPr>
                <w:rFonts w:ascii="宋体" w:hAnsi="宋体" w:hint="eastAsia"/>
                <w:b/>
                <w:noProof/>
                <w:szCs w:val="21"/>
              </w:rPr>
              <w:t>测试方法:</w:t>
            </w:r>
            <w:r w:rsidRPr="006D744B">
              <w:rPr>
                <w:rFonts w:ascii="宋体" w:hAnsi="宋体" w:hint="eastAsia"/>
                <w:color w:val="FF0000"/>
                <w:szCs w:val="21"/>
              </w:rPr>
              <w:t xml:space="preserve"> </w:t>
            </w:r>
          </w:p>
          <w:p w:rsidR="0088384C" w:rsidRPr="006D744B" w:rsidRDefault="0088384C" w:rsidP="0088384C">
            <w:pPr>
              <w:pStyle w:val="a9"/>
              <w:rPr>
                <w:rFonts w:ascii="宋体" w:hAnsi="宋体"/>
                <w:szCs w:val="21"/>
              </w:rPr>
            </w:pPr>
            <w:r w:rsidRPr="006D744B">
              <w:rPr>
                <w:rFonts w:ascii="宋体" w:hAnsi="宋体" w:hint="eastAsia"/>
                <w:szCs w:val="21"/>
              </w:rPr>
              <w:t>1</w:t>
            </w:r>
            <w:r>
              <w:rPr>
                <w:rFonts w:ascii="宋体" w:hAnsi="宋体" w:hint="eastAsia"/>
                <w:szCs w:val="21"/>
              </w:rPr>
              <w:t>. 测试应用</w:t>
            </w:r>
            <w:r w:rsidRPr="006D744B">
              <w:rPr>
                <w:rFonts w:ascii="宋体" w:hAnsi="宋体" w:hint="eastAsia"/>
                <w:szCs w:val="21"/>
              </w:rPr>
              <w:t>可通过J</w:t>
            </w:r>
            <w:r w:rsidRPr="006D744B">
              <w:rPr>
                <w:rFonts w:ascii="宋体" w:hAnsi="宋体"/>
                <w:szCs w:val="21"/>
              </w:rPr>
              <w:t>ava</w:t>
            </w:r>
            <w:r w:rsidRPr="006D744B">
              <w:rPr>
                <w:rFonts w:ascii="宋体" w:hAnsi="宋体" w:hint="eastAsia"/>
                <w:szCs w:val="21"/>
              </w:rPr>
              <w:t>服务端应用框架提供的文本解析</w:t>
            </w:r>
            <w:r>
              <w:rPr>
                <w:rFonts w:ascii="宋体" w:hAnsi="宋体" w:hint="eastAsia"/>
                <w:szCs w:val="21"/>
              </w:rPr>
              <w:t>库</w:t>
            </w:r>
            <w:r w:rsidRPr="006D744B">
              <w:rPr>
                <w:rFonts w:ascii="宋体" w:hAnsi="宋体" w:hint="eastAsia"/>
                <w:szCs w:val="21"/>
              </w:rPr>
              <w:t>对ini格式的文本进行处理。</w:t>
            </w:r>
          </w:p>
          <w:p w:rsidR="0088384C" w:rsidRPr="006D744B" w:rsidRDefault="0088384C" w:rsidP="0088384C">
            <w:pPr>
              <w:pStyle w:val="a9"/>
              <w:rPr>
                <w:rFonts w:ascii="宋体" w:hAnsi="宋体"/>
                <w:szCs w:val="21"/>
              </w:rPr>
            </w:pPr>
            <w:r w:rsidRPr="006D744B">
              <w:rPr>
                <w:rFonts w:ascii="宋体" w:hAnsi="宋体" w:hint="eastAsia"/>
                <w:szCs w:val="21"/>
              </w:rPr>
              <w:t>2</w:t>
            </w:r>
            <w:r w:rsidRPr="006D744B">
              <w:rPr>
                <w:rFonts w:ascii="宋体" w:hAnsi="宋体"/>
                <w:szCs w:val="21"/>
              </w:rPr>
              <w:t>.</w:t>
            </w:r>
            <w:r w:rsidRPr="006D744B">
              <w:rPr>
                <w:rFonts w:ascii="宋体" w:hAnsi="宋体" w:hint="eastAsia"/>
                <w:szCs w:val="21"/>
              </w:rPr>
              <w:t xml:space="preserve"> 用户软件模块可通过J</w:t>
            </w:r>
            <w:r w:rsidRPr="006D744B">
              <w:rPr>
                <w:rFonts w:ascii="宋体" w:hAnsi="宋体"/>
                <w:szCs w:val="21"/>
              </w:rPr>
              <w:t>ava</w:t>
            </w:r>
            <w:r w:rsidRPr="006D744B">
              <w:rPr>
                <w:rFonts w:ascii="宋体" w:hAnsi="宋体" w:hint="eastAsia"/>
                <w:szCs w:val="21"/>
              </w:rPr>
              <w:t>服务端应用框架提供的文本解析</w:t>
            </w:r>
            <w:r>
              <w:rPr>
                <w:rFonts w:ascii="宋体" w:hAnsi="宋体" w:hint="eastAsia"/>
                <w:szCs w:val="21"/>
              </w:rPr>
              <w:t>库</w:t>
            </w:r>
            <w:r w:rsidRPr="006D744B">
              <w:rPr>
                <w:rFonts w:ascii="宋体" w:hAnsi="宋体" w:hint="eastAsia"/>
                <w:szCs w:val="21"/>
              </w:rPr>
              <w:t>对xml格式的文本进行处理。</w:t>
            </w:r>
          </w:p>
          <w:p w:rsidR="0088384C" w:rsidRPr="006D744B" w:rsidRDefault="0088384C" w:rsidP="0088384C">
            <w:pPr>
              <w:pStyle w:val="a9"/>
              <w:rPr>
                <w:rFonts w:ascii="宋体" w:hAnsi="宋体"/>
                <w:noProof/>
                <w:szCs w:val="21"/>
              </w:rPr>
            </w:pPr>
            <w:r w:rsidRPr="006D744B">
              <w:rPr>
                <w:rFonts w:ascii="宋体" w:hAnsi="宋体"/>
                <w:szCs w:val="21"/>
              </w:rPr>
              <w:t>3.</w:t>
            </w:r>
            <w:r w:rsidRPr="006D744B">
              <w:rPr>
                <w:rFonts w:ascii="宋体" w:hAnsi="宋体" w:hint="eastAsia"/>
                <w:szCs w:val="21"/>
              </w:rPr>
              <w:t xml:space="preserve"> 用户软件模块可通过 Java服务端应用框架提供的文本解</w:t>
            </w:r>
            <w:r>
              <w:rPr>
                <w:rFonts w:ascii="宋体" w:hAnsi="宋体" w:hint="eastAsia"/>
                <w:szCs w:val="21"/>
              </w:rPr>
              <w:t>库</w:t>
            </w:r>
            <w:r w:rsidRPr="006D744B">
              <w:rPr>
                <w:rFonts w:ascii="宋体" w:hAnsi="宋体" w:hint="eastAsia"/>
                <w:szCs w:val="21"/>
              </w:rPr>
              <w:t>块对</w:t>
            </w:r>
            <w:r>
              <w:rPr>
                <w:rFonts w:ascii="宋体" w:hAnsi="宋体" w:hint="eastAsia"/>
                <w:szCs w:val="21"/>
              </w:rPr>
              <w:t>J</w:t>
            </w:r>
            <w:r w:rsidRPr="006D744B">
              <w:rPr>
                <w:rFonts w:ascii="宋体" w:hAnsi="宋体" w:hint="eastAsia"/>
                <w:szCs w:val="21"/>
              </w:rPr>
              <w:t>son格式的文本进行处理。</w:t>
            </w:r>
          </w:p>
          <w:p w:rsidR="0088384C" w:rsidRPr="006D744B" w:rsidRDefault="0088384C" w:rsidP="0088384C">
            <w:pPr>
              <w:pStyle w:val="a9"/>
              <w:rPr>
                <w:rFonts w:ascii="宋体" w:hAnsi="宋体"/>
                <w:noProof/>
                <w:szCs w:val="21"/>
              </w:rPr>
            </w:pPr>
            <w:r w:rsidRPr="006D744B">
              <w:rPr>
                <w:rFonts w:ascii="宋体" w:hAnsi="宋体" w:hint="eastAsia"/>
                <w:b/>
                <w:noProof/>
                <w:szCs w:val="21"/>
              </w:rPr>
              <w:t>合格判据:</w:t>
            </w:r>
            <w:r w:rsidRPr="006D744B">
              <w:rPr>
                <w:rFonts w:ascii="宋体" w:hAnsi="宋体" w:hint="eastAsia"/>
                <w:noProof/>
                <w:color w:val="FF0000"/>
                <w:szCs w:val="21"/>
              </w:rPr>
              <w:t xml:space="preserve"> </w:t>
            </w:r>
            <w:r w:rsidRPr="006D744B">
              <w:rPr>
                <w:rFonts w:ascii="宋体" w:hAnsi="宋体" w:hint="eastAsia"/>
                <w:szCs w:val="21"/>
              </w:rPr>
              <w:t>客户程序可以正常调用文本解析插件，对ini，xml，Json等常见文本格式的文件进行解析和操作</w:t>
            </w:r>
            <w:r w:rsidRPr="006D744B">
              <w:rPr>
                <w:rFonts w:ascii="宋体" w:hAnsi="宋体" w:hint="eastAsia"/>
                <w:noProof/>
                <w:szCs w:val="21"/>
              </w:rPr>
              <w:t>。</w:t>
            </w:r>
          </w:p>
        </w:tc>
      </w:tr>
      <w:tr w:rsidR="001A18B8" w:rsidRPr="00DF4175" w:rsidTr="001A18B8">
        <w:tc>
          <w:tcPr>
            <w:tcW w:w="366" w:type="pct"/>
            <w:tcBorders>
              <w:top w:val="single" w:sz="12" w:space="0" w:color="000000"/>
            </w:tcBorders>
            <w:shd w:val="clear" w:color="auto" w:fill="auto"/>
          </w:tcPr>
          <w:p w:rsidR="0088384C" w:rsidRPr="006D744B" w:rsidRDefault="0088384C" w:rsidP="0088384C">
            <w:pPr>
              <w:pStyle w:val="a9"/>
              <w:jc w:val="center"/>
              <w:rPr>
                <w:rFonts w:ascii="宋体" w:hAnsi="宋体"/>
                <w:szCs w:val="21"/>
              </w:rPr>
            </w:pPr>
            <w:r w:rsidRPr="006D744B">
              <w:rPr>
                <w:rFonts w:ascii="宋体" w:hAnsi="宋体" w:hint="eastAsia"/>
                <w:szCs w:val="21"/>
              </w:rPr>
              <w:t>步骤</w:t>
            </w:r>
          </w:p>
        </w:tc>
        <w:tc>
          <w:tcPr>
            <w:tcW w:w="853" w:type="pct"/>
            <w:tcBorders>
              <w:top w:val="single" w:sz="12" w:space="0" w:color="000000"/>
            </w:tcBorders>
            <w:shd w:val="clear" w:color="auto" w:fill="auto"/>
          </w:tcPr>
          <w:p w:rsidR="0088384C" w:rsidRPr="006D744B" w:rsidRDefault="0088384C" w:rsidP="0088384C">
            <w:pPr>
              <w:pStyle w:val="a9"/>
              <w:jc w:val="center"/>
              <w:rPr>
                <w:rFonts w:ascii="宋体" w:hAnsi="宋体"/>
                <w:szCs w:val="21"/>
              </w:rPr>
            </w:pPr>
            <w:r w:rsidRPr="006D744B">
              <w:rPr>
                <w:rFonts w:ascii="宋体" w:hAnsi="宋体" w:hint="eastAsia"/>
                <w:szCs w:val="21"/>
              </w:rPr>
              <w:t>前提和约束</w:t>
            </w:r>
          </w:p>
        </w:tc>
        <w:tc>
          <w:tcPr>
            <w:tcW w:w="462" w:type="pct"/>
            <w:tcBorders>
              <w:top w:val="single" w:sz="12" w:space="0" w:color="000000"/>
            </w:tcBorders>
            <w:shd w:val="clear" w:color="auto" w:fill="auto"/>
          </w:tcPr>
          <w:p w:rsidR="0088384C" w:rsidRPr="006D744B" w:rsidRDefault="0088384C" w:rsidP="0088384C">
            <w:pPr>
              <w:pStyle w:val="a9"/>
              <w:jc w:val="center"/>
              <w:rPr>
                <w:rFonts w:ascii="宋体" w:hAnsi="宋体"/>
                <w:szCs w:val="21"/>
              </w:rPr>
            </w:pPr>
            <w:r w:rsidRPr="006D744B">
              <w:rPr>
                <w:rFonts w:ascii="宋体" w:hAnsi="宋体" w:hint="eastAsia"/>
                <w:szCs w:val="21"/>
              </w:rPr>
              <w:t>输入</w:t>
            </w:r>
          </w:p>
        </w:tc>
        <w:tc>
          <w:tcPr>
            <w:tcW w:w="1468" w:type="pct"/>
            <w:tcBorders>
              <w:top w:val="single" w:sz="12" w:space="0" w:color="000000"/>
            </w:tcBorders>
            <w:shd w:val="clear" w:color="auto" w:fill="auto"/>
          </w:tcPr>
          <w:p w:rsidR="0088384C" w:rsidRPr="006D744B" w:rsidRDefault="0088384C" w:rsidP="0088384C">
            <w:pPr>
              <w:pStyle w:val="a9"/>
              <w:jc w:val="center"/>
              <w:rPr>
                <w:rFonts w:ascii="宋体" w:hAnsi="宋体"/>
                <w:szCs w:val="21"/>
              </w:rPr>
            </w:pPr>
            <w:r w:rsidRPr="006D744B">
              <w:rPr>
                <w:rFonts w:ascii="宋体" w:hAnsi="宋体" w:hint="eastAsia"/>
                <w:szCs w:val="21"/>
              </w:rPr>
              <w:t>目的和动作</w:t>
            </w:r>
          </w:p>
        </w:tc>
        <w:tc>
          <w:tcPr>
            <w:tcW w:w="851" w:type="pct"/>
            <w:tcBorders>
              <w:top w:val="single" w:sz="12" w:space="0" w:color="000000"/>
            </w:tcBorders>
            <w:shd w:val="clear" w:color="auto" w:fill="auto"/>
          </w:tcPr>
          <w:p w:rsidR="0088384C" w:rsidRPr="006D744B" w:rsidRDefault="0088384C" w:rsidP="0088384C">
            <w:pPr>
              <w:pStyle w:val="a9"/>
              <w:jc w:val="center"/>
              <w:rPr>
                <w:rFonts w:ascii="宋体" w:hAnsi="宋体"/>
                <w:szCs w:val="21"/>
              </w:rPr>
            </w:pPr>
            <w:r w:rsidRPr="006D744B">
              <w:rPr>
                <w:rFonts w:ascii="宋体" w:hAnsi="宋体" w:hint="eastAsia"/>
                <w:szCs w:val="21"/>
              </w:rPr>
              <w:t>预期结果</w:t>
            </w:r>
          </w:p>
        </w:tc>
        <w:tc>
          <w:tcPr>
            <w:tcW w:w="621" w:type="pct"/>
            <w:tcBorders>
              <w:top w:val="single" w:sz="12" w:space="0" w:color="000000"/>
            </w:tcBorders>
            <w:shd w:val="clear" w:color="auto" w:fill="auto"/>
          </w:tcPr>
          <w:p w:rsidR="0088384C" w:rsidRPr="006D744B" w:rsidRDefault="0088384C" w:rsidP="0088384C">
            <w:pPr>
              <w:pStyle w:val="a9"/>
              <w:jc w:val="center"/>
              <w:rPr>
                <w:rFonts w:ascii="宋体" w:hAnsi="宋体"/>
                <w:szCs w:val="21"/>
              </w:rPr>
            </w:pPr>
            <w:r w:rsidRPr="006D744B">
              <w:rPr>
                <w:rFonts w:ascii="宋体" w:hAnsi="宋体" w:hint="eastAsia"/>
                <w:szCs w:val="21"/>
              </w:rPr>
              <w:t>评估准则</w:t>
            </w:r>
          </w:p>
        </w:tc>
        <w:tc>
          <w:tcPr>
            <w:tcW w:w="379" w:type="pct"/>
            <w:tcBorders>
              <w:top w:val="single" w:sz="12" w:space="0" w:color="000000"/>
            </w:tcBorders>
            <w:shd w:val="clear" w:color="auto" w:fill="auto"/>
          </w:tcPr>
          <w:p w:rsidR="0088384C" w:rsidRPr="006D744B" w:rsidRDefault="0088384C" w:rsidP="0088384C">
            <w:pPr>
              <w:pStyle w:val="a9"/>
              <w:jc w:val="center"/>
              <w:rPr>
                <w:rFonts w:ascii="宋体" w:hAnsi="宋体"/>
                <w:szCs w:val="21"/>
              </w:rPr>
            </w:pPr>
            <w:r w:rsidRPr="006D744B">
              <w:rPr>
                <w:rFonts w:ascii="宋体" w:hAnsi="宋体" w:hint="eastAsia"/>
                <w:szCs w:val="21"/>
              </w:rPr>
              <w:t>备注</w:t>
            </w:r>
          </w:p>
        </w:tc>
      </w:tr>
      <w:tr w:rsidR="001A18B8" w:rsidRPr="00DF4175" w:rsidTr="001A18B8">
        <w:tc>
          <w:tcPr>
            <w:tcW w:w="366" w:type="pct"/>
            <w:shd w:val="clear" w:color="auto" w:fill="auto"/>
          </w:tcPr>
          <w:p w:rsidR="0088384C" w:rsidRPr="006D744B" w:rsidRDefault="0088384C" w:rsidP="00046A02">
            <w:pPr>
              <w:pStyle w:val="a9"/>
              <w:jc w:val="center"/>
              <w:rPr>
                <w:rFonts w:ascii="宋体" w:hAnsi="宋体"/>
                <w:szCs w:val="21"/>
              </w:rPr>
            </w:pPr>
            <w:r w:rsidRPr="006D744B">
              <w:rPr>
                <w:rFonts w:ascii="宋体" w:hAnsi="宋体"/>
                <w:szCs w:val="21"/>
              </w:rPr>
              <w:t>步骤 1</w:t>
            </w:r>
          </w:p>
        </w:tc>
        <w:tc>
          <w:tcPr>
            <w:tcW w:w="853" w:type="pct"/>
            <w:shd w:val="clear" w:color="auto" w:fill="auto"/>
          </w:tcPr>
          <w:p w:rsidR="0088384C" w:rsidRPr="006D744B" w:rsidRDefault="00046A02" w:rsidP="0088384C">
            <w:pPr>
              <w:rPr>
                <w:rFonts w:ascii="宋体" w:hAnsi="宋体"/>
                <w:szCs w:val="21"/>
              </w:rPr>
            </w:pPr>
            <w:r>
              <w:rPr>
                <w:rFonts w:ascii="宋体" w:hAnsi="宋体" w:hint="eastAsia"/>
                <w:szCs w:val="21"/>
              </w:rPr>
              <w:t>1.</w:t>
            </w:r>
            <w:r w:rsidR="0088384C" w:rsidRPr="006D744B">
              <w:rPr>
                <w:rFonts w:ascii="宋体" w:hAnsi="宋体"/>
                <w:szCs w:val="21"/>
              </w:rPr>
              <w:t>N</w:t>
            </w:r>
            <w:r w:rsidR="0088384C" w:rsidRPr="006D744B">
              <w:rPr>
                <w:rFonts w:ascii="宋体" w:hAnsi="宋体" w:hint="eastAsia"/>
                <w:szCs w:val="21"/>
              </w:rPr>
              <w:t>exus仓库已经布置，并且仓库中已包含Java服务端</w:t>
            </w:r>
            <w:r w:rsidR="0088384C" w:rsidRPr="006D744B">
              <w:rPr>
                <w:rFonts w:ascii="宋体" w:hAnsi="宋体" w:hint="eastAsia"/>
                <w:szCs w:val="21"/>
              </w:rPr>
              <w:lastRenderedPageBreak/>
              <w:t>应用框架镜像</w:t>
            </w:r>
            <w:r>
              <w:rPr>
                <w:rFonts w:ascii="宋体" w:hAnsi="宋体" w:hint="eastAsia"/>
                <w:szCs w:val="21"/>
              </w:rPr>
              <w:t>；</w:t>
            </w:r>
          </w:p>
          <w:p w:rsidR="0088384C" w:rsidRPr="006D744B" w:rsidRDefault="00046A02" w:rsidP="0088384C">
            <w:pPr>
              <w:rPr>
                <w:rFonts w:ascii="宋体" w:hAnsi="宋体"/>
                <w:szCs w:val="21"/>
              </w:rPr>
            </w:pPr>
            <w:r>
              <w:rPr>
                <w:rFonts w:ascii="宋体" w:hAnsi="宋体" w:hint="eastAsia"/>
                <w:szCs w:val="21"/>
              </w:rPr>
              <w:t>2.</w:t>
            </w:r>
            <w:r w:rsidR="0088384C" w:rsidRPr="006D744B">
              <w:rPr>
                <w:rFonts w:ascii="宋体" w:hAnsi="宋体" w:hint="eastAsia"/>
                <w:szCs w:val="21"/>
              </w:rPr>
              <w:t>应用沙箱工具已正常运行</w:t>
            </w:r>
          </w:p>
        </w:tc>
        <w:tc>
          <w:tcPr>
            <w:tcW w:w="462"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lastRenderedPageBreak/>
              <w:t>应用沙箱命令行命令</w:t>
            </w:r>
            <w:r>
              <w:rPr>
                <w:rFonts w:ascii="宋体" w:hAnsi="宋体" w:hint="eastAsia"/>
                <w:szCs w:val="21"/>
              </w:rPr>
              <w:t>进行测</w:t>
            </w:r>
            <w:r>
              <w:rPr>
                <w:rFonts w:ascii="宋体" w:hAnsi="宋体" w:hint="eastAsia"/>
                <w:szCs w:val="21"/>
              </w:rPr>
              <w:lastRenderedPageBreak/>
              <w:t>试应用的编译</w:t>
            </w:r>
            <w:r w:rsidR="00046A02">
              <w:rPr>
                <w:rFonts w:ascii="宋体" w:hAnsi="宋体" w:hint="eastAsia"/>
                <w:szCs w:val="21"/>
              </w:rPr>
              <w:t>。</w:t>
            </w:r>
          </w:p>
        </w:tc>
        <w:tc>
          <w:tcPr>
            <w:tcW w:w="1468" w:type="pct"/>
            <w:shd w:val="clear" w:color="auto" w:fill="auto"/>
          </w:tcPr>
          <w:p w:rsidR="0088384C" w:rsidRPr="006D744B" w:rsidRDefault="0088384C" w:rsidP="0088384C">
            <w:pPr>
              <w:rPr>
                <w:rFonts w:ascii="宋体" w:hAnsi="宋体"/>
                <w:szCs w:val="21"/>
              </w:rPr>
            </w:pPr>
            <w:r>
              <w:rPr>
                <w:rFonts w:ascii="宋体" w:hAnsi="宋体" w:hint="eastAsia"/>
                <w:szCs w:val="21"/>
              </w:rPr>
              <w:lastRenderedPageBreak/>
              <w:t>在测试应用工程中集成文本文件解析的相关的基础库，这些基础库通过应用框架提供。提供测试方法使用</w:t>
            </w:r>
            <w:r>
              <w:rPr>
                <w:rFonts w:ascii="宋体" w:hAnsi="宋体" w:hint="eastAsia"/>
                <w:szCs w:val="21"/>
              </w:rPr>
              <w:lastRenderedPageBreak/>
              <w:t>对应的库分别完成对ini, xml和json文件内指定数据项的增删改和文件的查询操作。对应用进行编译构建，形成沙箱镜像</w:t>
            </w:r>
            <w:r w:rsidR="00046A02">
              <w:rPr>
                <w:rFonts w:ascii="宋体" w:hAnsi="宋体" w:hint="eastAsia"/>
                <w:szCs w:val="21"/>
              </w:rPr>
              <w:t>。</w:t>
            </w:r>
          </w:p>
        </w:tc>
        <w:tc>
          <w:tcPr>
            <w:tcW w:w="851" w:type="pct"/>
            <w:shd w:val="clear" w:color="auto" w:fill="auto"/>
          </w:tcPr>
          <w:p w:rsidR="0088384C" w:rsidRPr="006D744B" w:rsidRDefault="0088384C" w:rsidP="0088384C">
            <w:pPr>
              <w:rPr>
                <w:rFonts w:ascii="宋体" w:hAnsi="宋体"/>
                <w:szCs w:val="21"/>
              </w:rPr>
            </w:pPr>
            <w:r>
              <w:rPr>
                <w:rFonts w:ascii="宋体" w:hAnsi="宋体" w:hint="eastAsia"/>
                <w:szCs w:val="21"/>
              </w:rPr>
              <w:lastRenderedPageBreak/>
              <w:t>应用框架能够提供文本文件解析所需要的基础库和配置</w:t>
            </w:r>
            <w:r>
              <w:rPr>
                <w:rFonts w:ascii="宋体" w:hAnsi="宋体" w:hint="eastAsia"/>
                <w:szCs w:val="21"/>
              </w:rPr>
              <w:lastRenderedPageBreak/>
              <w:t>能力，测试应用能够正确在沙箱中进行编译</w:t>
            </w:r>
            <w:r w:rsidR="00046A02">
              <w:rPr>
                <w:rFonts w:ascii="宋体" w:hAnsi="宋体" w:hint="eastAsia"/>
                <w:szCs w:val="21"/>
              </w:rPr>
              <w:t>。</w:t>
            </w:r>
          </w:p>
        </w:tc>
        <w:tc>
          <w:tcPr>
            <w:tcW w:w="621" w:type="pct"/>
            <w:shd w:val="clear" w:color="auto" w:fill="auto"/>
            <w:vAlign w:val="center"/>
          </w:tcPr>
          <w:p w:rsidR="0088384C" w:rsidRPr="006D744B" w:rsidRDefault="0088384C" w:rsidP="00046A02">
            <w:pPr>
              <w:jc w:val="center"/>
              <w:rPr>
                <w:rFonts w:ascii="宋体" w:hAnsi="宋体"/>
                <w:szCs w:val="21"/>
              </w:rPr>
            </w:pPr>
            <w:r w:rsidRPr="006D744B">
              <w:rPr>
                <w:rFonts w:ascii="宋体" w:hAnsi="宋体" w:hint="eastAsia"/>
                <w:szCs w:val="21"/>
              </w:rPr>
              <w:lastRenderedPageBreak/>
              <w:t>与预期结果一致</w:t>
            </w:r>
          </w:p>
        </w:tc>
        <w:tc>
          <w:tcPr>
            <w:tcW w:w="379" w:type="pct"/>
            <w:shd w:val="clear" w:color="auto" w:fill="auto"/>
            <w:vAlign w:val="center"/>
          </w:tcPr>
          <w:p w:rsidR="0088384C" w:rsidRPr="006D744B" w:rsidRDefault="0088384C" w:rsidP="0088384C">
            <w:pPr>
              <w:rPr>
                <w:rFonts w:ascii="宋体" w:hAnsi="宋体"/>
                <w:szCs w:val="21"/>
              </w:rPr>
            </w:pPr>
            <w:r w:rsidRPr="006D744B">
              <w:rPr>
                <w:rFonts w:ascii="宋体" w:hAnsi="宋体" w:hint="eastAsia"/>
                <w:szCs w:val="21"/>
              </w:rPr>
              <w:t>-</w:t>
            </w:r>
          </w:p>
        </w:tc>
      </w:tr>
      <w:tr w:rsidR="001A18B8" w:rsidRPr="00DF4175" w:rsidTr="001A18B8">
        <w:tc>
          <w:tcPr>
            <w:tcW w:w="366" w:type="pct"/>
            <w:shd w:val="clear" w:color="auto" w:fill="auto"/>
          </w:tcPr>
          <w:p w:rsidR="0088384C" w:rsidRPr="006D744B" w:rsidRDefault="0088384C" w:rsidP="00046A02">
            <w:pPr>
              <w:pStyle w:val="a9"/>
              <w:jc w:val="center"/>
              <w:rPr>
                <w:rFonts w:ascii="宋体" w:hAnsi="宋体"/>
                <w:szCs w:val="21"/>
              </w:rPr>
            </w:pPr>
            <w:r w:rsidRPr="006D744B">
              <w:rPr>
                <w:rFonts w:ascii="宋体" w:hAnsi="宋体"/>
                <w:szCs w:val="21"/>
              </w:rPr>
              <w:lastRenderedPageBreak/>
              <w:t xml:space="preserve">步骤 </w:t>
            </w:r>
            <w:r>
              <w:rPr>
                <w:rFonts w:ascii="宋体" w:hAnsi="宋体" w:hint="eastAsia"/>
                <w:szCs w:val="21"/>
              </w:rPr>
              <w:t>2</w:t>
            </w:r>
          </w:p>
        </w:tc>
        <w:tc>
          <w:tcPr>
            <w:tcW w:w="853" w:type="pct"/>
            <w:shd w:val="clear" w:color="auto" w:fill="auto"/>
          </w:tcPr>
          <w:p w:rsidR="0088384C" w:rsidRPr="00295A5C" w:rsidRDefault="0088384C" w:rsidP="0088384C">
            <w:pPr>
              <w:rPr>
                <w:rFonts w:ascii="宋体" w:hAnsi="宋体"/>
                <w:szCs w:val="21"/>
              </w:rPr>
            </w:pPr>
            <w:r>
              <w:rPr>
                <w:rFonts w:ascii="宋体" w:hAnsi="宋体" w:hint="eastAsia"/>
                <w:szCs w:val="21"/>
              </w:rPr>
              <w:t>在测试机上</w:t>
            </w:r>
            <w:r w:rsidRPr="006D744B">
              <w:rPr>
                <w:rFonts w:ascii="宋体" w:hAnsi="宋体" w:hint="eastAsia"/>
                <w:szCs w:val="21"/>
              </w:rPr>
              <w:t>应用沙箱工具已正常运行</w:t>
            </w:r>
            <w:r w:rsidR="00046A02">
              <w:rPr>
                <w:rFonts w:ascii="宋体" w:hAnsi="宋体" w:hint="eastAsia"/>
                <w:szCs w:val="21"/>
              </w:rPr>
              <w:t>。</w:t>
            </w:r>
          </w:p>
        </w:tc>
        <w:tc>
          <w:tcPr>
            <w:tcW w:w="462" w:type="pct"/>
            <w:shd w:val="clear" w:color="auto" w:fill="auto"/>
          </w:tcPr>
          <w:p w:rsidR="0088384C" w:rsidRPr="00295A5C" w:rsidRDefault="0088384C" w:rsidP="0088384C">
            <w:pPr>
              <w:rPr>
                <w:rFonts w:ascii="宋体" w:hAnsi="宋体"/>
                <w:szCs w:val="21"/>
              </w:rPr>
            </w:pPr>
            <w:r>
              <w:rPr>
                <w:rFonts w:ascii="宋体" w:hAnsi="宋体" w:hint="eastAsia"/>
                <w:szCs w:val="21"/>
              </w:rPr>
              <w:t>沙箱启动命令</w:t>
            </w:r>
            <w:r w:rsidR="00046A02">
              <w:rPr>
                <w:rFonts w:ascii="宋体" w:hAnsi="宋体" w:hint="eastAsia"/>
                <w:szCs w:val="21"/>
              </w:rPr>
              <w:t>。</w:t>
            </w:r>
          </w:p>
        </w:tc>
        <w:tc>
          <w:tcPr>
            <w:tcW w:w="1468" w:type="pct"/>
            <w:shd w:val="clear" w:color="auto" w:fill="auto"/>
          </w:tcPr>
          <w:p w:rsidR="0088384C" w:rsidRPr="00295A5C" w:rsidRDefault="0088384C" w:rsidP="0088384C">
            <w:pPr>
              <w:rPr>
                <w:rFonts w:ascii="宋体" w:hAnsi="宋体"/>
                <w:szCs w:val="21"/>
              </w:rPr>
            </w:pPr>
            <w:r>
              <w:rPr>
                <w:rFonts w:ascii="宋体" w:hAnsi="宋体" w:hint="eastAsia"/>
                <w:szCs w:val="21"/>
              </w:rPr>
              <w:t>配置相关的文本文件目录，使用沙箱命令启动测试应用程序</w:t>
            </w:r>
            <w:r w:rsidR="00046A02">
              <w:rPr>
                <w:rFonts w:ascii="宋体" w:hAnsi="宋体" w:hint="eastAsia"/>
                <w:szCs w:val="21"/>
              </w:rPr>
              <w:t>。</w:t>
            </w:r>
          </w:p>
        </w:tc>
        <w:tc>
          <w:tcPr>
            <w:tcW w:w="851" w:type="pct"/>
            <w:shd w:val="clear" w:color="auto" w:fill="auto"/>
          </w:tcPr>
          <w:p w:rsidR="0088384C" w:rsidRDefault="0088384C" w:rsidP="0088384C">
            <w:pPr>
              <w:rPr>
                <w:rFonts w:ascii="宋体" w:hAnsi="宋体"/>
                <w:szCs w:val="21"/>
              </w:rPr>
            </w:pPr>
            <w:r>
              <w:rPr>
                <w:rFonts w:ascii="宋体" w:hAnsi="宋体" w:hint="eastAsia"/>
                <w:szCs w:val="21"/>
              </w:rPr>
              <w:t>应用能够正确启动，并可以支持执行下述的步骤</w:t>
            </w:r>
            <w:r w:rsidR="00046A02">
              <w:rPr>
                <w:rFonts w:ascii="宋体" w:hAnsi="宋体" w:hint="eastAsia"/>
                <w:szCs w:val="21"/>
              </w:rPr>
              <w:t>。</w:t>
            </w:r>
          </w:p>
        </w:tc>
        <w:tc>
          <w:tcPr>
            <w:tcW w:w="621" w:type="pct"/>
            <w:shd w:val="clear" w:color="auto" w:fill="auto"/>
            <w:vAlign w:val="center"/>
          </w:tcPr>
          <w:p w:rsidR="0088384C" w:rsidRPr="006D744B" w:rsidRDefault="0088384C" w:rsidP="00046A02">
            <w:pPr>
              <w:jc w:val="center"/>
              <w:rPr>
                <w:rFonts w:ascii="宋体" w:hAnsi="宋体"/>
                <w:szCs w:val="21"/>
              </w:rPr>
            </w:pPr>
            <w:r w:rsidRPr="006D744B">
              <w:rPr>
                <w:rFonts w:ascii="宋体" w:hAnsi="宋体" w:hint="eastAsia"/>
                <w:szCs w:val="21"/>
              </w:rPr>
              <w:t>与预期结果一致</w:t>
            </w:r>
          </w:p>
        </w:tc>
        <w:tc>
          <w:tcPr>
            <w:tcW w:w="379" w:type="pct"/>
            <w:shd w:val="clear" w:color="auto" w:fill="auto"/>
            <w:vAlign w:val="center"/>
          </w:tcPr>
          <w:p w:rsidR="0088384C" w:rsidRPr="006D744B" w:rsidRDefault="0088384C" w:rsidP="0088384C">
            <w:pPr>
              <w:rPr>
                <w:rFonts w:ascii="宋体" w:hAnsi="宋体"/>
                <w:szCs w:val="21"/>
              </w:rPr>
            </w:pPr>
            <w:r w:rsidRPr="006D744B">
              <w:rPr>
                <w:rFonts w:ascii="宋体" w:hAnsi="宋体" w:hint="eastAsia"/>
                <w:szCs w:val="21"/>
              </w:rPr>
              <w:t>-</w:t>
            </w:r>
          </w:p>
        </w:tc>
      </w:tr>
      <w:tr w:rsidR="001A18B8" w:rsidRPr="00DF4175" w:rsidTr="001A18B8">
        <w:tc>
          <w:tcPr>
            <w:tcW w:w="366" w:type="pct"/>
            <w:shd w:val="clear" w:color="auto" w:fill="auto"/>
          </w:tcPr>
          <w:p w:rsidR="0088384C" w:rsidRPr="006D744B" w:rsidRDefault="0088384C" w:rsidP="00046A02">
            <w:pPr>
              <w:pStyle w:val="a9"/>
              <w:jc w:val="center"/>
              <w:rPr>
                <w:rFonts w:ascii="宋体" w:hAnsi="宋体"/>
                <w:szCs w:val="21"/>
              </w:rPr>
            </w:pPr>
            <w:r w:rsidRPr="006D744B">
              <w:rPr>
                <w:rFonts w:ascii="宋体" w:hAnsi="宋体"/>
                <w:szCs w:val="21"/>
              </w:rPr>
              <w:t xml:space="preserve">步骤 </w:t>
            </w:r>
            <w:r>
              <w:rPr>
                <w:rFonts w:ascii="宋体" w:hAnsi="宋体" w:hint="eastAsia"/>
                <w:szCs w:val="21"/>
              </w:rPr>
              <w:t>3</w:t>
            </w:r>
          </w:p>
        </w:tc>
        <w:tc>
          <w:tcPr>
            <w:tcW w:w="853"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相关格式文本文件</w:t>
            </w:r>
            <w:r w:rsidR="00046A02">
              <w:rPr>
                <w:rFonts w:ascii="宋体" w:hAnsi="宋体" w:hint="eastAsia"/>
                <w:szCs w:val="21"/>
              </w:rPr>
              <w:t>。</w:t>
            </w:r>
          </w:p>
        </w:tc>
        <w:tc>
          <w:tcPr>
            <w:tcW w:w="462"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ini</w:t>
            </w:r>
            <w:r w:rsidRPr="006D744B">
              <w:rPr>
                <w:rFonts w:ascii="宋体" w:hAnsi="宋体"/>
                <w:szCs w:val="21"/>
              </w:rPr>
              <w:t>文件</w:t>
            </w:r>
            <w:r w:rsidR="00046A02">
              <w:rPr>
                <w:rFonts w:ascii="宋体" w:hAnsi="宋体" w:hint="eastAsia"/>
                <w:szCs w:val="21"/>
              </w:rPr>
              <w:t>。</w:t>
            </w:r>
          </w:p>
        </w:tc>
        <w:tc>
          <w:tcPr>
            <w:tcW w:w="1468" w:type="pct"/>
            <w:shd w:val="clear" w:color="auto" w:fill="auto"/>
          </w:tcPr>
          <w:p w:rsidR="0088384C" w:rsidRPr="006D744B" w:rsidRDefault="0088384C" w:rsidP="0088384C">
            <w:pPr>
              <w:rPr>
                <w:rFonts w:ascii="宋体" w:hAnsi="宋体"/>
                <w:spacing w:val="2"/>
                <w:szCs w:val="21"/>
              </w:rPr>
            </w:pPr>
            <w:r>
              <w:rPr>
                <w:rFonts w:ascii="宋体" w:hAnsi="宋体" w:hint="eastAsia"/>
                <w:szCs w:val="21"/>
              </w:rPr>
              <w:t>测试程序中调用</w:t>
            </w:r>
            <w:r w:rsidRPr="006D744B">
              <w:rPr>
                <w:rFonts w:ascii="宋体" w:hAnsi="宋体" w:hint="eastAsia"/>
                <w:szCs w:val="21"/>
              </w:rPr>
              <w:t>通过文本处理</w:t>
            </w:r>
            <w:r>
              <w:rPr>
                <w:rFonts w:ascii="宋体" w:hAnsi="宋体" w:hint="eastAsia"/>
                <w:szCs w:val="21"/>
              </w:rPr>
              <w:t>库</w:t>
            </w:r>
            <w:r w:rsidRPr="006D744B">
              <w:rPr>
                <w:rFonts w:ascii="宋体" w:hAnsi="宋体" w:hint="eastAsia"/>
                <w:szCs w:val="21"/>
              </w:rPr>
              <w:t>相关接口对ini</w:t>
            </w:r>
            <w:r w:rsidRPr="006D744B">
              <w:rPr>
                <w:rFonts w:ascii="宋体" w:hAnsi="宋体"/>
                <w:szCs w:val="21"/>
              </w:rPr>
              <w:t>文件中</w:t>
            </w:r>
            <w:r w:rsidRPr="006D744B">
              <w:rPr>
                <w:rFonts w:ascii="宋体" w:hAnsi="宋体" w:hint="eastAsia"/>
                <w:szCs w:val="21"/>
              </w:rPr>
              <w:t>指定</w:t>
            </w:r>
            <w:r w:rsidRPr="006D744B">
              <w:rPr>
                <w:rFonts w:ascii="宋体" w:hAnsi="宋体"/>
                <w:szCs w:val="21"/>
              </w:rPr>
              <w:t>数据项</w:t>
            </w:r>
            <w:r w:rsidRPr="006D744B">
              <w:rPr>
                <w:rFonts w:ascii="宋体" w:hAnsi="宋体" w:hint="eastAsia"/>
                <w:szCs w:val="21"/>
              </w:rPr>
              <w:t>进行增删查改等操作</w:t>
            </w:r>
            <w:r w:rsidRPr="006D744B">
              <w:rPr>
                <w:rFonts w:ascii="宋体" w:hAnsi="宋体"/>
                <w:szCs w:val="21"/>
              </w:rPr>
              <w:t>。可通过相关日志查看任务处理结果</w:t>
            </w:r>
            <w:r w:rsidRPr="006D744B">
              <w:rPr>
                <w:rFonts w:ascii="宋体" w:hAnsi="宋体" w:hint="eastAsia"/>
                <w:szCs w:val="21"/>
              </w:rPr>
              <w:t>。</w:t>
            </w:r>
          </w:p>
        </w:tc>
        <w:tc>
          <w:tcPr>
            <w:tcW w:w="851"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应用框架文本处理插件对ini文件中相关数据项成功进行增删查改等操作。</w:t>
            </w:r>
          </w:p>
        </w:tc>
        <w:tc>
          <w:tcPr>
            <w:tcW w:w="621" w:type="pct"/>
            <w:shd w:val="clear" w:color="auto" w:fill="auto"/>
            <w:vAlign w:val="center"/>
          </w:tcPr>
          <w:p w:rsidR="0088384C" w:rsidRPr="006D744B" w:rsidRDefault="0088384C" w:rsidP="00046A02">
            <w:pPr>
              <w:jc w:val="center"/>
              <w:rPr>
                <w:rFonts w:ascii="宋体" w:hAnsi="宋体"/>
                <w:szCs w:val="21"/>
              </w:rPr>
            </w:pPr>
            <w:r w:rsidRPr="006D744B">
              <w:rPr>
                <w:rFonts w:ascii="宋体" w:hAnsi="宋体" w:hint="eastAsia"/>
                <w:szCs w:val="21"/>
              </w:rPr>
              <w:t>与预期结果一致</w:t>
            </w:r>
          </w:p>
        </w:tc>
        <w:tc>
          <w:tcPr>
            <w:tcW w:w="379" w:type="pct"/>
            <w:shd w:val="clear" w:color="auto" w:fill="auto"/>
            <w:vAlign w:val="center"/>
          </w:tcPr>
          <w:p w:rsidR="0088384C" w:rsidRPr="006D744B" w:rsidRDefault="0088384C" w:rsidP="0088384C">
            <w:pPr>
              <w:rPr>
                <w:rFonts w:ascii="宋体" w:hAnsi="宋体"/>
                <w:szCs w:val="21"/>
              </w:rPr>
            </w:pPr>
            <w:r w:rsidRPr="006D744B">
              <w:rPr>
                <w:rFonts w:ascii="宋体" w:hAnsi="宋体" w:hint="eastAsia"/>
                <w:szCs w:val="21"/>
              </w:rPr>
              <w:t>-</w:t>
            </w:r>
          </w:p>
        </w:tc>
      </w:tr>
      <w:tr w:rsidR="001A18B8" w:rsidRPr="00DF4175" w:rsidTr="001A18B8">
        <w:tc>
          <w:tcPr>
            <w:tcW w:w="366" w:type="pct"/>
            <w:shd w:val="clear" w:color="auto" w:fill="auto"/>
          </w:tcPr>
          <w:p w:rsidR="0088384C" w:rsidRPr="006D744B" w:rsidRDefault="0088384C" w:rsidP="00046A02">
            <w:pPr>
              <w:pStyle w:val="a9"/>
              <w:jc w:val="center"/>
              <w:rPr>
                <w:rFonts w:ascii="宋体" w:hAnsi="宋体"/>
                <w:szCs w:val="21"/>
              </w:rPr>
            </w:pPr>
            <w:r w:rsidRPr="006D744B">
              <w:rPr>
                <w:rFonts w:ascii="宋体" w:hAnsi="宋体"/>
                <w:szCs w:val="21"/>
              </w:rPr>
              <w:t xml:space="preserve">步骤 </w:t>
            </w:r>
            <w:r>
              <w:rPr>
                <w:rFonts w:ascii="宋体" w:hAnsi="宋体" w:hint="eastAsia"/>
                <w:szCs w:val="21"/>
              </w:rPr>
              <w:t>4</w:t>
            </w:r>
          </w:p>
        </w:tc>
        <w:tc>
          <w:tcPr>
            <w:tcW w:w="853"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相关格式文本文件</w:t>
            </w:r>
            <w:r w:rsidR="00046A02">
              <w:rPr>
                <w:rFonts w:ascii="宋体" w:hAnsi="宋体" w:hint="eastAsia"/>
                <w:szCs w:val="21"/>
              </w:rPr>
              <w:t>。</w:t>
            </w:r>
          </w:p>
        </w:tc>
        <w:tc>
          <w:tcPr>
            <w:tcW w:w="462"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xml</w:t>
            </w:r>
            <w:r w:rsidRPr="006D744B">
              <w:rPr>
                <w:rFonts w:ascii="宋体" w:hAnsi="宋体"/>
                <w:szCs w:val="21"/>
              </w:rPr>
              <w:t>文件</w:t>
            </w:r>
            <w:r w:rsidR="00046A02">
              <w:rPr>
                <w:rFonts w:ascii="宋体" w:hAnsi="宋体" w:hint="eastAsia"/>
                <w:szCs w:val="21"/>
              </w:rPr>
              <w:t>。</w:t>
            </w:r>
          </w:p>
        </w:tc>
        <w:tc>
          <w:tcPr>
            <w:tcW w:w="1468" w:type="pct"/>
            <w:shd w:val="clear" w:color="auto" w:fill="auto"/>
          </w:tcPr>
          <w:p w:rsidR="0088384C" w:rsidRPr="006D744B" w:rsidRDefault="0088384C" w:rsidP="0088384C">
            <w:pPr>
              <w:rPr>
                <w:rFonts w:ascii="宋体" w:hAnsi="宋体"/>
                <w:spacing w:val="2"/>
                <w:szCs w:val="21"/>
              </w:rPr>
            </w:pPr>
            <w:r>
              <w:rPr>
                <w:rFonts w:ascii="宋体" w:hAnsi="宋体" w:hint="eastAsia"/>
                <w:szCs w:val="21"/>
              </w:rPr>
              <w:t>测试程序中调用</w:t>
            </w:r>
            <w:r w:rsidRPr="006D744B">
              <w:rPr>
                <w:rFonts w:ascii="宋体" w:hAnsi="宋体" w:hint="eastAsia"/>
                <w:szCs w:val="21"/>
              </w:rPr>
              <w:t>通过文本处理</w:t>
            </w:r>
            <w:r>
              <w:rPr>
                <w:rFonts w:ascii="宋体" w:hAnsi="宋体" w:hint="eastAsia"/>
                <w:szCs w:val="21"/>
              </w:rPr>
              <w:t>xmlParser库</w:t>
            </w:r>
            <w:r w:rsidRPr="006D744B">
              <w:rPr>
                <w:rFonts w:ascii="宋体" w:hAnsi="宋体" w:hint="eastAsia"/>
                <w:szCs w:val="21"/>
              </w:rPr>
              <w:t>相关接口对xml</w:t>
            </w:r>
            <w:r w:rsidRPr="006D744B">
              <w:rPr>
                <w:rFonts w:ascii="宋体" w:hAnsi="宋体"/>
                <w:szCs w:val="21"/>
              </w:rPr>
              <w:t>文件中</w:t>
            </w:r>
            <w:r w:rsidRPr="006D744B">
              <w:rPr>
                <w:rFonts w:ascii="宋体" w:hAnsi="宋体" w:hint="eastAsia"/>
                <w:szCs w:val="21"/>
              </w:rPr>
              <w:t>指定</w:t>
            </w:r>
            <w:r w:rsidRPr="006D744B">
              <w:rPr>
                <w:rFonts w:ascii="宋体" w:hAnsi="宋体"/>
                <w:szCs w:val="21"/>
              </w:rPr>
              <w:t>数据项</w:t>
            </w:r>
            <w:r w:rsidRPr="006D744B">
              <w:rPr>
                <w:rFonts w:ascii="宋体" w:hAnsi="宋体" w:hint="eastAsia"/>
                <w:szCs w:val="21"/>
              </w:rPr>
              <w:t>进行增删查改等操作</w:t>
            </w:r>
            <w:r w:rsidRPr="006D744B">
              <w:rPr>
                <w:rFonts w:ascii="宋体" w:hAnsi="宋体"/>
                <w:szCs w:val="21"/>
              </w:rPr>
              <w:t>。可通过相关日志查看任务处理结果</w:t>
            </w:r>
            <w:r w:rsidRPr="006D744B">
              <w:rPr>
                <w:rFonts w:ascii="宋体" w:hAnsi="宋体" w:hint="eastAsia"/>
                <w:szCs w:val="21"/>
              </w:rPr>
              <w:t>。</w:t>
            </w:r>
          </w:p>
        </w:tc>
        <w:tc>
          <w:tcPr>
            <w:tcW w:w="851"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应用框架文本处理插件对xml文件中相关数据项成功进行增删查改等操作。</w:t>
            </w:r>
          </w:p>
        </w:tc>
        <w:tc>
          <w:tcPr>
            <w:tcW w:w="621" w:type="pct"/>
            <w:shd w:val="clear" w:color="auto" w:fill="auto"/>
            <w:vAlign w:val="center"/>
          </w:tcPr>
          <w:p w:rsidR="0088384C" w:rsidRPr="006D744B" w:rsidRDefault="0088384C" w:rsidP="00046A02">
            <w:pPr>
              <w:jc w:val="center"/>
              <w:rPr>
                <w:rFonts w:ascii="宋体" w:hAnsi="宋体"/>
                <w:szCs w:val="21"/>
              </w:rPr>
            </w:pPr>
            <w:r w:rsidRPr="006D744B">
              <w:rPr>
                <w:rFonts w:ascii="宋体" w:hAnsi="宋体" w:hint="eastAsia"/>
                <w:szCs w:val="21"/>
              </w:rPr>
              <w:t>与预期结果一致</w:t>
            </w:r>
          </w:p>
        </w:tc>
        <w:tc>
          <w:tcPr>
            <w:tcW w:w="379" w:type="pct"/>
            <w:shd w:val="clear" w:color="auto" w:fill="auto"/>
            <w:vAlign w:val="center"/>
          </w:tcPr>
          <w:p w:rsidR="0088384C" w:rsidRPr="006D744B" w:rsidRDefault="0088384C" w:rsidP="0088384C">
            <w:pPr>
              <w:rPr>
                <w:rFonts w:ascii="宋体" w:hAnsi="宋体"/>
                <w:szCs w:val="21"/>
              </w:rPr>
            </w:pPr>
          </w:p>
        </w:tc>
      </w:tr>
      <w:tr w:rsidR="001A18B8" w:rsidRPr="00DF4175" w:rsidTr="001A18B8">
        <w:tc>
          <w:tcPr>
            <w:tcW w:w="366" w:type="pct"/>
            <w:shd w:val="clear" w:color="auto" w:fill="auto"/>
          </w:tcPr>
          <w:p w:rsidR="0088384C" w:rsidRPr="006D744B" w:rsidRDefault="0088384C" w:rsidP="00046A02">
            <w:pPr>
              <w:pStyle w:val="a9"/>
              <w:jc w:val="center"/>
              <w:rPr>
                <w:rFonts w:ascii="宋体" w:hAnsi="宋体"/>
                <w:szCs w:val="21"/>
              </w:rPr>
            </w:pPr>
            <w:r w:rsidRPr="006D744B">
              <w:rPr>
                <w:rFonts w:ascii="宋体" w:hAnsi="宋体"/>
                <w:szCs w:val="21"/>
              </w:rPr>
              <w:t xml:space="preserve">步骤 </w:t>
            </w:r>
            <w:r>
              <w:rPr>
                <w:rFonts w:ascii="宋体" w:hAnsi="宋体" w:hint="eastAsia"/>
                <w:szCs w:val="21"/>
              </w:rPr>
              <w:t>5</w:t>
            </w:r>
          </w:p>
        </w:tc>
        <w:tc>
          <w:tcPr>
            <w:tcW w:w="853"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相关格式文本文件</w:t>
            </w:r>
            <w:r w:rsidR="00046A02">
              <w:rPr>
                <w:rFonts w:ascii="宋体" w:hAnsi="宋体" w:hint="eastAsia"/>
                <w:szCs w:val="21"/>
              </w:rPr>
              <w:t>。</w:t>
            </w:r>
          </w:p>
        </w:tc>
        <w:tc>
          <w:tcPr>
            <w:tcW w:w="462"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json</w:t>
            </w:r>
            <w:r w:rsidRPr="006D744B">
              <w:rPr>
                <w:rFonts w:ascii="宋体" w:hAnsi="宋体"/>
                <w:szCs w:val="21"/>
              </w:rPr>
              <w:t>文件</w:t>
            </w:r>
          </w:p>
        </w:tc>
        <w:tc>
          <w:tcPr>
            <w:tcW w:w="1468" w:type="pct"/>
            <w:shd w:val="clear" w:color="auto" w:fill="auto"/>
          </w:tcPr>
          <w:p w:rsidR="0088384C" w:rsidRPr="006D744B" w:rsidRDefault="0088384C" w:rsidP="0088384C">
            <w:pPr>
              <w:rPr>
                <w:rFonts w:ascii="宋体" w:hAnsi="宋体"/>
                <w:szCs w:val="21"/>
              </w:rPr>
            </w:pPr>
            <w:r>
              <w:rPr>
                <w:rFonts w:ascii="宋体" w:hAnsi="宋体" w:hint="eastAsia"/>
                <w:szCs w:val="21"/>
              </w:rPr>
              <w:t>测试程序中调用</w:t>
            </w:r>
            <w:r w:rsidRPr="006D744B">
              <w:rPr>
                <w:rFonts w:ascii="宋体" w:hAnsi="宋体" w:hint="eastAsia"/>
                <w:szCs w:val="21"/>
              </w:rPr>
              <w:t>通过文本处理</w:t>
            </w:r>
            <w:r>
              <w:rPr>
                <w:rFonts w:ascii="宋体" w:hAnsi="宋体" w:hint="eastAsia"/>
                <w:szCs w:val="21"/>
              </w:rPr>
              <w:t>Json库</w:t>
            </w:r>
            <w:r w:rsidRPr="006D744B">
              <w:rPr>
                <w:rFonts w:ascii="宋体" w:hAnsi="宋体" w:hint="eastAsia"/>
                <w:szCs w:val="21"/>
              </w:rPr>
              <w:t>相关接口对json</w:t>
            </w:r>
            <w:r w:rsidRPr="006D744B">
              <w:rPr>
                <w:rFonts w:ascii="宋体" w:hAnsi="宋体"/>
                <w:szCs w:val="21"/>
              </w:rPr>
              <w:t>文件中</w:t>
            </w:r>
            <w:r w:rsidRPr="006D744B">
              <w:rPr>
                <w:rFonts w:ascii="宋体" w:hAnsi="宋体" w:hint="eastAsia"/>
                <w:szCs w:val="21"/>
              </w:rPr>
              <w:t>指定</w:t>
            </w:r>
            <w:r w:rsidRPr="006D744B">
              <w:rPr>
                <w:rFonts w:ascii="宋体" w:hAnsi="宋体"/>
                <w:szCs w:val="21"/>
              </w:rPr>
              <w:t>数据项</w:t>
            </w:r>
            <w:r w:rsidRPr="006D744B">
              <w:rPr>
                <w:rFonts w:ascii="宋体" w:hAnsi="宋体" w:hint="eastAsia"/>
                <w:szCs w:val="21"/>
              </w:rPr>
              <w:t>进行增删查改等操作</w:t>
            </w:r>
            <w:r w:rsidRPr="006D744B">
              <w:rPr>
                <w:rFonts w:ascii="宋体" w:hAnsi="宋体"/>
                <w:szCs w:val="21"/>
              </w:rPr>
              <w:t>。可通过相关日志查看任务处理结果</w:t>
            </w:r>
            <w:r w:rsidRPr="006D744B">
              <w:rPr>
                <w:rFonts w:ascii="宋体" w:hAnsi="宋体" w:hint="eastAsia"/>
                <w:szCs w:val="21"/>
              </w:rPr>
              <w:t>。</w:t>
            </w:r>
          </w:p>
        </w:tc>
        <w:tc>
          <w:tcPr>
            <w:tcW w:w="851" w:type="pct"/>
            <w:shd w:val="clear" w:color="auto" w:fill="auto"/>
          </w:tcPr>
          <w:p w:rsidR="0088384C" w:rsidRPr="006D744B" w:rsidRDefault="0088384C" w:rsidP="0088384C">
            <w:pPr>
              <w:rPr>
                <w:rFonts w:ascii="宋体" w:hAnsi="宋体"/>
                <w:szCs w:val="21"/>
              </w:rPr>
            </w:pPr>
            <w:r w:rsidRPr="006D744B">
              <w:rPr>
                <w:rFonts w:ascii="宋体" w:hAnsi="宋体" w:hint="eastAsia"/>
                <w:szCs w:val="21"/>
              </w:rPr>
              <w:t>应用框架文本处理插件对json文件中相关数据项成功进行增删查改等操作。</w:t>
            </w:r>
          </w:p>
        </w:tc>
        <w:tc>
          <w:tcPr>
            <w:tcW w:w="621" w:type="pct"/>
            <w:shd w:val="clear" w:color="auto" w:fill="auto"/>
            <w:vAlign w:val="center"/>
          </w:tcPr>
          <w:p w:rsidR="0088384C" w:rsidRPr="006D744B" w:rsidRDefault="0088384C" w:rsidP="00046A02">
            <w:pPr>
              <w:jc w:val="center"/>
              <w:rPr>
                <w:rFonts w:ascii="宋体" w:hAnsi="宋体"/>
                <w:szCs w:val="21"/>
              </w:rPr>
            </w:pPr>
            <w:r w:rsidRPr="006D744B">
              <w:rPr>
                <w:rFonts w:ascii="宋体" w:hAnsi="宋体" w:hint="eastAsia"/>
                <w:szCs w:val="21"/>
              </w:rPr>
              <w:t>与预期结果一致</w:t>
            </w:r>
          </w:p>
        </w:tc>
        <w:tc>
          <w:tcPr>
            <w:tcW w:w="379" w:type="pct"/>
            <w:shd w:val="clear" w:color="auto" w:fill="auto"/>
            <w:vAlign w:val="center"/>
          </w:tcPr>
          <w:p w:rsidR="0088384C" w:rsidRPr="006D744B" w:rsidRDefault="0088384C" w:rsidP="0088384C">
            <w:pPr>
              <w:rPr>
                <w:rFonts w:ascii="宋体" w:hAnsi="宋体"/>
                <w:szCs w:val="21"/>
              </w:rPr>
            </w:pPr>
          </w:p>
        </w:tc>
      </w:tr>
    </w:tbl>
    <w:p w:rsidR="0088384C"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数据库访问功能测试用例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559"/>
        <w:gridCol w:w="993"/>
        <w:gridCol w:w="2268"/>
        <w:gridCol w:w="1844"/>
        <w:gridCol w:w="1134"/>
        <w:gridCol w:w="701"/>
      </w:tblGrid>
      <w:tr w:rsidR="0088384C" w:rsidRPr="00DF4175" w:rsidTr="00395CB2">
        <w:tc>
          <w:tcPr>
            <w:tcW w:w="1218" w:type="pct"/>
            <w:gridSpan w:val="2"/>
            <w:tcBorders>
              <w:bottom w:val="single" w:sz="6"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用例名称/标识</w:t>
            </w:r>
          </w:p>
        </w:tc>
        <w:tc>
          <w:tcPr>
            <w:tcW w:w="3782" w:type="pct"/>
            <w:gridSpan w:val="5"/>
            <w:tcBorders>
              <w:bottom w:val="single" w:sz="6" w:space="0" w:color="000000"/>
            </w:tcBorders>
            <w:shd w:val="clear" w:color="auto" w:fill="auto"/>
          </w:tcPr>
          <w:p w:rsidR="0088384C" w:rsidRPr="00DF4175" w:rsidRDefault="0088384C" w:rsidP="0088384C">
            <w:pPr>
              <w:pStyle w:val="a9"/>
              <w:rPr>
                <w:rFonts w:ascii="宋体" w:hAnsi="宋体"/>
                <w:szCs w:val="21"/>
              </w:rPr>
            </w:pPr>
            <w:r w:rsidRPr="006D744B">
              <w:rPr>
                <w:rFonts w:ascii="宋体" w:hAnsi="宋体" w:hint="eastAsia"/>
                <w:szCs w:val="21"/>
              </w:rPr>
              <w:t>数据库访问功能/GN_YYKJ_JAVA_SJFW</w:t>
            </w:r>
          </w:p>
        </w:tc>
      </w:tr>
      <w:tr w:rsidR="0088384C" w:rsidRPr="00DF4175" w:rsidTr="00395CB2">
        <w:tc>
          <w:tcPr>
            <w:tcW w:w="1218" w:type="pct"/>
            <w:gridSpan w:val="2"/>
            <w:tcBorders>
              <w:top w:val="single" w:sz="6" w:space="0" w:color="000000"/>
              <w:bottom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88384C" w:rsidRPr="00DF4175" w:rsidRDefault="0088384C" w:rsidP="0088384C">
            <w:pPr>
              <w:pStyle w:val="a9"/>
              <w:rPr>
                <w:rFonts w:ascii="宋体" w:hAnsi="宋体"/>
                <w:b/>
                <w:noProof/>
                <w:szCs w:val="21"/>
              </w:rPr>
            </w:pPr>
            <w:r w:rsidRPr="00DF4175">
              <w:rPr>
                <w:rFonts w:ascii="宋体" w:hAnsi="宋体" w:hint="eastAsia"/>
                <w:b/>
                <w:noProof/>
                <w:szCs w:val="21"/>
              </w:rPr>
              <w:t>测试目的:</w:t>
            </w:r>
            <w:r>
              <w:rPr>
                <w:rFonts w:ascii="宋体" w:hAnsi="宋体" w:hint="eastAsia"/>
                <w:b/>
                <w:noProof/>
                <w:szCs w:val="21"/>
              </w:rPr>
              <w:t xml:space="preserve"> </w:t>
            </w:r>
            <w:r>
              <w:rPr>
                <w:rFonts w:ascii="仿宋_GB2312" w:hAnsi="楷体" w:hint="eastAsia"/>
                <w:szCs w:val="32"/>
              </w:rPr>
              <w:t>支持对达梦、金仓、神通等主流国产数据库提供接口一致的库访问能力，支持数据库连接池</w:t>
            </w:r>
            <w:r w:rsidRPr="00DF4175">
              <w:rPr>
                <w:rFonts w:ascii="宋体" w:hAnsi="宋体" w:hint="eastAsia"/>
                <w:noProof/>
                <w:szCs w:val="21"/>
              </w:rPr>
              <w:t>。</w:t>
            </w:r>
          </w:p>
          <w:p w:rsidR="0088384C" w:rsidRPr="00DF4175" w:rsidRDefault="0088384C" w:rsidP="0088384C">
            <w:pPr>
              <w:pStyle w:val="a9"/>
              <w:rPr>
                <w:rFonts w:ascii="宋体" w:hAnsi="宋体"/>
                <w:noProof/>
                <w:szCs w:val="21"/>
              </w:rPr>
            </w:pPr>
            <w:r w:rsidRPr="00DF4175">
              <w:rPr>
                <w:rFonts w:ascii="宋体" w:hAnsi="宋体" w:hint="eastAsia"/>
                <w:b/>
                <w:noProof/>
                <w:szCs w:val="21"/>
              </w:rPr>
              <w:t>测试方法:</w:t>
            </w:r>
            <w:r>
              <w:rPr>
                <w:rFonts w:ascii="宋体" w:hAnsi="宋体" w:hint="eastAsia"/>
                <w:b/>
                <w:noProof/>
                <w:szCs w:val="21"/>
              </w:rPr>
              <w:t xml:space="preserve"> </w:t>
            </w:r>
            <w:r w:rsidRPr="002938BD">
              <w:rPr>
                <w:rFonts w:ascii="仿宋_GB2312" w:hAnsi="楷体" w:hint="eastAsia"/>
                <w:szCs w:val="32"/>
              </w:rPr>
              <w:t>统一使用</w:t>
            </w:r>
            <w:r w:rsidRPr="002938BD">
              <w:rPr>
                <w:rFonts w:ascii="仿宋_GB2312" w:hAnsi="楷体" w:hint="eastAsia"/>
                <w:szCs w:val="32"/>
              </w:rPr>
              <w:t>Java</w:t>
            </w:r>
            <w:r w:rsidRPr="002938BD">
              <w:rPr>
                <w:rFonts w:ascii="仿宋_GB2312" w:hAnsi="楷体" w:hint="eastAsia"/>
                <w:szCs w:val="32"/>
              </w:rPr>
              <w:t>服务端应用框架所提供的数据访问库包括</w:t>
            </w:r>
            <w:r w:rsidRPr="002938BD">
              <w:rPr>
                <w:rFonts w:ascii="仿宋_GB2312" w:hAnsi="楷体" w:hint="eastAsia"/>
                <w:szCs w:val="32"/>
              </w:rPr>
              <w:t>MyBatis</w:t>
            </w:r>
            <w:r w:rsidRPr="002938BD">
              <w:rPr>
                <w:rFonts w:ascii="仿宋_GB2312" w:hAnsi="楷体" w:hint="eastAsia"/>
                <w:szCs w:val="32"/>
              </w:rPr>
              <w:t>和</w:t>
            </w:r>
            <w:r w:rsidRPr="002938BD">
              <w:rPr>
                <w:rFonts w:ascii="仿宋_GB2312" w:hAnsi="楷体" w:hint="eastAsia"/>
                <w:szCs w:val="32"/>
              </w:rPr>
              <w:t>DBUtils</w:t>
            </w:r>
            <w:r w:rsidRPr="002938BD">
              <w:rPr>
                <w:rFonts w:ascii="仿宋_GB2312" w:hAnsi="楷体" w:hint="eastAsia"/>
                <w:szCs w:val="32"/>
              </w:rPr>
              <w:t>等工具，编写完整的数据库增删改查的操作程序；切换不同的国产数据库数据源，</w:t>
            </w:r>
            <w:r>
              <w:rPr>
                <w:rFonts w:ascii="仿宋_GB2312" w:hAnsi="楷体" w:hint="eastAsia"/>
                <w:szCs w:val="32"/>
              </w:rPr>
              <w:t>测试</w:t>
            </w:r>
            <w:r w:rsidRPr="002938BD">
              <w:rPr>
                <w:rFonts w:ascii="仿宋_GB2312" w:hAnsi="楷体" w:hint="eastAsia"/>
                <w:szCs w:val="32"/>
              </w:rPr>
              <w:t>相关的数据库操作可以在不同的国产数据源中都能正确执行成功。</w:t>
            </w:r>
          </w:p>
          <w:p w:rsidR="0088384C" w:rsidRPr="00DF4175" w:rsidRDefault="0088384C" w:rsidP="0088384C">
            <w:pPr>
              <w:pStyle w:val="a9"/>
              <w:rPr>
                <w:rFonts w:ascii="宋体" w:hAnsi="宋体"/>
                <w:noProof/>
                <w:szCs w:val="21"/>
              </w:rPr>
            </w:pPr>
            <w:r w:rsidRPr="00DF4175">
              <w:rPr>
                <w:rFonts w:ascii="宋体" w:hAnsi="宋体" w:hint="eastAsia"/>
                <w:b/>
                <w:noProof/>
                <w:szCs w:val="21"/>
              </w:rPr>
              <w:t>合格判据:</w:t>
            </w:r>
            <w:r w:rsidRPr="00DF4175">
              <w:rPr>
                <w:rFonts w:ascii="宋体" w:hAnsi="宋体" w:hint="eastAsia"/>
                <w:noProof/>
                <w:color w:val="FF0000"/>
                <w:szCs w:val="21"/>
              </w:rPr>
              <w:t xml:space="preserve"> </w:t>
            </w:r>
            <w:r>
              <w:rPr>
                <w:rFonts w:ascii="仿宋_GB2312" w:hAnsi="楷体" w:hint="eastAsia"/>
                <w:szCs w:val="32"/>
              </w:rPr>
              <w:t>使用应用框架提供的基础库开发的测试应用</w:t>
            </w:r>
            <w:r w:rsidRPr="002938BD">
              <w:rPr>
                <w:rFonts w:ascii="仿宋_GB2312" w:hAnsi="楷体" w:hint="eastAsia"/>
                <w:szCs w:val="32"/>
              </w:rPr>
              <w:t>可以在不同的国产数据源中都能正确执行成功。</w:t>
            </w:r>
            <w:r w:rsidRPr="00DF4175">
              <w:rPr>
                <w:rFonts w:ascii="宋体" w:hAnsi="宋体" w:hint="eastAsia"/>
                <w:noProof/>
                <w:szCs w:val="21"/>
              </w:rPr>
              <w:t>。</w:t>
            </w:r>
          </w:p>
        </w:tc>
      </w:tr>
      <w:tr w:rsidR="0088384C" w:rsidRPr="00DF4175" w:rsidTr="00395CB2">
        <w:tc>
          <w:tcPr>
            <w:tcW w:w="368"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步骤</w:t>
            </w:r>
          </w:p>
        </w:tc>
        <w:tc>
          <w:tcPr>
            <w:tcW w:w="850"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前提和约束</w:t>
            </w:r>
          </w:p>
        </w:tc>
        <w:tc>
          <w:tcPr>
            <w:tcW w:w="541"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输入</w:t>
            </w:r>
          </w:p>
        </w:tc>
        <w:tc>
          <w:tcPr>
            <w:tcW w:w="1236" w:type="pct"/>
            <w:tcBorders>
              <w:top w:val="single" w:sz="12" w:space="0" w:color="000000"/>
            </w:tcBorders>
            <w:shd w:val="clear" w:color="auto" w:fill="auto"/>
          </w:tcPr>
          <w:p w:rsidR="0088384C" w:rsidRPr="00DF4175" w:rsidRDefault="0088384C" w:rsidP="00046A02">
            <w:pPr>
              <w:pStyle w:val="a9"/>
              <w:ind w:firstLine="480"/>
              <w:jc w:val="center"/>
              <w:rPr>
                <w:rFonts w:ascii="宋体" w:hAnsi="宋体"/>
                <w:szCs w:val="21"/>
              </w:rPr>
            </w:pPr>
            <w:r w:rsidRPr="00DF4175">
              <w:rPr>
                <w:rFonts w:ascii="宋体" w:hAnsi="宋体" w:hint="eastAsia"/>
                <w:szCs w:val="21"/>
              </w:rPr>
              <w:t>目的和动作</w:t>
            </w:r>
          </w:p>
        </w:tc>
        <w:tc>
          <w:tcPr>
            <w:tcW w:w="1005" w:type="pct"/>
            <w:tcBorders>
              <w:top w:val="single" w:sz="12" w:space="0" w:color="000000"/>
            </w:tcBorders>
            <w:shd w:val="clear" w:color="auto" w:fill="auto"/>
          </w:tcPr>
          <w:p w:rsidR="0088384C" w:rsidRPr="00DF4175" w:rsidRDefault="0088384C" w:rsidP="00046A02">
            <w:pPr>
              <w:pStyle w:val="a9"/>
              <w:ind w:firstLine="480"/>
              <w:jc w:val="center"/>
              <w:rPr>
                <w:rFonts w:ascii="宋体" w:hAnsi="宋体"/>
                <w:szCs w:val="21"/>
              </w:rPr>
            </w:pPr>
            <w:r w:rsidRPr="00DF4175">
              <w:rPr>
                <w:rFonts w:ascii="宋体" w:hAnsi="宋体" w:hint="eastAsia"/>
                <w:szCs w:val="21"/>
              </w:rPr>
              <w:t>预期结果</w:t>
            </w:r>
          </w:p>
        </w:tc>
        <w:tc>
          <w:tcPr>
            <w:tcW w:w="618"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评估准则</w:t>
            </w:r>
          </w:p>
        </w:tc>
        <w:tc>
          <w:tcPr>
            <w:tcW w:w="382"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备注</w:t>
            </w:r>
          </w:p>
        </w:tc>
      </w:tr>
      <w:tr w:rsidR="0088384C" w:rsidRPr="00DF4175" w:rsidTr="00395CB2">
        <w:tc>
          <w:tcPr>
            <w:tcW w:w="368" w:type="pct"/>
            <w:shd w:val="clear" w:color="auto" w:fill="auto"/>
          </w:tcPr>
          <w:p w:rsidR="0088384C" w:rsidRPr="00DF4175" w:rsidRDefault="0088384C" w:rsidP="00046A02">
            <w:pPr>
              <w:pStyle w:val="a9"/>
              <w:jc w:val="center"/>
              <w:rPr>
                <w:rFonts w:ascii="宋体" w:hAnsi="宋体"/>
                <w:szCs w:val="21"/>
              </w:rPr>
            </w:pPr>
            <w:r w:rsidRPr="00DF4175">
              <w:rPr>
                <w:rFonts w:ascii="宋体" w:hAnsi="宋体"/>
                <w:szCs w:val="21"/>
              </w:rPr>
              <w:t>步骤 1</w:t>
            </w:r>
          </w:p>
        </w:tc>
        <w:tc>
          <w:tcPr>
            <w:tcW w:w="850" w:type="pct"/>
            <w:shd w:val="clear" w:color="auto" w:fill="auto"/>
          </w:tcPr>
          <w:p w:rsidR="0088384C" w:rsidRPr="00DF4175" w:rsidRDefault="0088384C" w:rsidP="0088384C">
            <w:pPr>
              <w:rPr>
                <w:rFonts w:ascii="宋体" w:hAnsi="宋体"/>
                <w:noProof/>
                <w:szCs w:val="21"/>
              </w:rPr>
            </w:pPr>
            <w:r>
              <w:rPr>
                <w:rFonts w:ascii="宋体" w:hAnsi="宋体" w:hint="eastAsia"/>
                <w:noProof/>
                <w:szCs w:val="21"/>
              </w:rPr>
              <w:t>相关的国产数据库已经安装运行成功</w:t>
            </w:r>
            <w:r w:rsidR="00046A02">
              <w:rPr>
                <w:rFonts w:ascii="宋体" w:hAnsi="宋体" w:hint="eastAsia"/>
                <w:noProof/>
                <w:szCs w:val="21"/>
              </w:rPr>
              <w:t>。</w:t>
            </w:r>
          </w:p>
        </w:tc>
        <w:tc>
          <w:tcPr>
            <w:tcW w:w="541" w:type="pct"/>
            <w:shd w:val="clear" w:color="auto" w:fill="auto"/>
          </w:tcPr>
          <w:p w:rsidR="0088384C" w:rsidRPr="00DF4175" w:rsidRDefault="0088384C" w:rsidP="0088384C">
            <w:pPr>
              <w:rPr>
                <w:rFonts w:ascii="宋体" w:hAnsi="宋体"/>
                <w:szCs w:val="21"/>
              </w:rPr>
            </w:pPr>
            <w:r>
              <w:rPr>
                <w:rFonts w:ascii="宋体" w:hAnsi="宋体" w:hint="eastAsia"/>
                <w:szCs w:val="21"/>
              </w:rPr>
              <w:t>建表SQL语句</w:t>
            </w:r>
            <w:r w:rsidR="00046A02">
              <w:rPr>
                <w:rFonts w:ascii="宋体" w:hAnsi="宋体" w:hint="eastAsia"/>
                <w:szCs w:val="21"/>
              </w:rPr>
              <w:t>。</w:t>
            </w:r>
          </w:p>
        </w:tc>
        <w:tc>
          <w:tcPr>
            <w:tcW w:w="1236" w:type="pct"/>
            <w:shd w:val="clear" w:color="auto" w:fill="auto"/>
          </w:tcPr>
          <w:p w:rsidR="0088384C" w:rsidRPr="005812E3" w:rsidRDefault="0088384C" w:rsidP="0088384C">
            <w:pPr>
              <w:rPr>
                <w:rFonts w:ascii="宋体" w:hAnsi="宋体"/>
                <w:szCs w:val="21"/>
              </w:rPr>
            </w:pPr>
            <w:r>
              <w:rPr>
                <w:rFonts w:ascii="宋体" w:hAnsi="宋体" w:hint="eastAsia"/>
                <w:szCs w:val="21"/>
              </w:rPr>
              <w:t>准备工作，在不同的国产数据库中创建需要的数据库表结构</w:t>
            </w:r>
            <w:r w:rsidR="00046A02">
              <w:rPr>
                <w:rFonts w:ascii="宋体" w:hAnsi="宋体" w:hint="eastAsia"/>
                <w:szCs w:val="21"/>
              </w:rPr>
              <w:t>。</w:t>
            </w:r>
          </w:p>
        </w:tc>
        <w:tc>
          <w:tcPr>
            <w:tcW w:w="1005" w:type="pct"/>
            <w:shd w:val="clear" w:color="auto" w:fill="auto"/>
          </w:tcPr>
          <w:p w:rsidR="0088384C" w:rsidRPr="00DF4175" w:rsidRDefault="0088384C" w:rsidP="0088384C">
            <w:pPr>
              <w:rPr>
                <w:rFonts w:ascii="宋体" w:hAnsi="宋体"/>
                <w:szCs w:val="21"/>
              </w:rPr>
            </w:pPr>
            <w:r>
              <w:rPr>
                <w:rFonts w:ascii="宋体" w:hAnsi="宋体" w:hint="eastAsia"/>
                <w:szCs w:val="21"/>
              </w:rPr>
              <w:t>在相应的数据库中能够成功创建出库表结构</w:t>
            </w:r>
            <w:r w:rsidR="00046A02">
              <w:rPr>
                <w:rFonts w:ascii="宋体" w:hAnsi="宋体" w:hint="eastAsia"/>
                <w:szCs w:val="21"/>
              </w:rPr>
              <w:t>。</w:t>
            </w:r>
          </w:p>
        </w:tc>
        <w:tc>
          <w:tcPr>
            <w:tcW w:w="618" w:type="pct"/>
            <w:shd w:val="clear" w:color="auto" w:fill="auto"/>
            <w:vAlign w:val="center"/>
          </w:tcPr>
          <w:p w:rsidR="0088384C" w:rsidRPr="00DF4175" w:rsidRDefault="0088384C" w:rsidP="00046A02">
            <w:pPr>
              <w:jc w:val="center"/>
              <w:rPr>
                <w:rFonts w:ascii="宋体" w:hAnsi="宋体"/>
                <w:szCs w:val="21"/>
              </w:rPr>
            </w:pPr>
            <w:r w:rsidRPr="00DF4175">
              <w:rPr>
                <w:rFonts w:ascii="宋体" w:hAnsi="宋体" w:hint="eastAsia"/>
                <w:szCs w:val="21"/>
              </w:rPr>
              <w:t>与预期结果一致</w:t>
            </w:r>
          </w:p>
        </w:tc>
        <w:tc>
          <w:tcPr>
            <w:tcW w:w="382" w:type="pct"/>
            <w:shd w:val="clear" w:color="auto" w:fill="auto"/>
            <w:vAlign w:val="center"/>
          </w:tcPr>
          <w:p w:rsidR="0088384C" w:rsidRPr="00DF4175" w:rsidRDefault="0088384C" w:rsidP="0088384C">
            <w:pPr>
              <w:rPr>
                <w:rFonts w:ascii="宋体" w:hAnsi="宋体"/>
                <w:szCs w:val="21"/>
              </w:rPr>
            </w:pPr>
            <w:r w:rsidRPr="00DF4175">
              <w:rPr>
                <w:rFonts w:ascii="宋体" w:hAnsi="宋体" w:hint="eastAsia"/>
                <w:szCs w:val="21"/>
              </w:rPr>
              <w:t>-</w:t>
            </w:r>
          </w:p>
        </w:tc>
      </w:tr>
      <w:tr w:rsidR="0088384C" w:rsidRPr="00DF4175" w:rsidTr="00395CB2">
        <w:tc>
          <w:tcPr>
            <w:tcW w:w="368" w:type="pct"/>
            <w:shd w:val="clear" w:color="auto" w:fill="auto"/>
          </w:tcPr>
          <w:p w:rsidR="0088384C" w:rsidRPr="00DF4175" w:rsidRDefault="0088384C" w:rsidP="00046A02">
            <w:pPr>
              <w:pStyle w:val="a9"/>
              <w:jc w:val="center"/>
              <w:rPr>
                <w:rFonts w:ascii="宋体" w:hAnsi="宋体"/>
                <w:szCs w:val="21"/>
              </w:rPr>
            </w:pPr>
            <w:r w:rsidRPr="00DF4175">
              <w:rPr>
                <w:rFonts w:ascii="宋体" w:hAnsi="宋体"/>
                <w:szCs w:val="21"/>
              </w:rPr>
              <w:t xml:space="preserve">步骤 </w:t>
            </w:r>
            <w:r w:rsidRPr="00DF4175">
              <w:rPr>
                <w:rFonts w:ascii="宋体" w:hAnsi="宋体"/>
                <w:szCs w:val="21"/>
              </w:rPr>
              <w:lastRenderedPageBreak/>
              <w:t>2</w:t>
            </w:r>
          </w:p>
        </w:tc>
        <w:tc>
          <w:tcPr>
            <w:tcW w:w="850" w:type="pct"/>
            <w:shd w:val="clear" w:color="auto" w:fill="auto"/>
          </w:tcPr>
          <w:p w:rsidR="0088384C" w:rsidRPr="00DF4175" w:rsidRDefault="0088384C" w:rsidP="0088384C">
            <w:pPr>
              <w:rPr>
                <w:rFonts w:ascii="宋体" w:hAnsi="宋体"/>
                <w:szCs w:val="21"/>
              </w:rPr>
            </w:pPr>
            <w:r>
              <w:rPr>
                <w:rFonts w:ascii="宋体" w:hAnsi="宋体" w:hint="eastAsia"/>
                <w:szCs w:val="21"/>
              </w:rPr>
              <w:lastRenderedPageBreak/>
              <w:t>准备好测试应</w:t>
            </w:r>
            <w:r>
              <w:rPr>
                <w:rFonts w:ascii="宋体" w:hAnsi="宋体" w:hint="eastAsia"/>
                <w:szCs w:val="21"/>
              </w:rPr>
              <w:lastRenderedPageBreak/>
              <w:t>用，在测试机器上安装好沙箱工具，保持测试机与数据库网络通畅</w:t>
            </w:r>
            <w:r w:rsidR="00046A02">
              <w:rPr>
                <w:rFonts w:ascii="宋体" w:hAnsi="宋体" w:hint="eastAsia"/>
                <w:szCs w:val="21"/>
              </w:rPr>
              <w:t>。</w:t>
            </w:r>
          </w:p>
        </w:tc>
        <w:tc>
          <w:tcPr>
            <w:tcW w:w="541" w:type="pct"/>
            <w:shd w:val="clear" w:color="auto" w:fill="auto"/>
          </w:tcPr>
          <w:p w:rsidR="0088384C" w:rsidRPr="00DF4175" w:rsidRDefault="0088384C" w:rsidP="0088384C">
            <w:pPr>
              <w:rPr>
                <w:rFonts w:ascii="宋体" w:hAnsi="宋体"/>
                <w:szCs w:val="21"/>
              </w:rPr>
            </w:pPr>
            <w:r>
              <w:rPr>
                <w:rFonts w:ascii="宋体" w:hAnsi="宋体" w:hint="eastAsia"/>
                <w:szCs w:val="21"/>
              </w:rPr>
              <w:lastRenderedPageBreak/>
              <w:t>调用沙</w:t>
            </w:r>
            <w:r>
              <w:rPr>
                <w:rFonts w:ascii="宋体" w:hAnsi="宋体" w:hint="eastAsia"/>
                <w:szCs w:val="21"/>
              </w:rPr>
              <w:lastRenderedPageBreak/>
              <w:t>箱命令</w:t>
            </w:r>
            <w:r w:rsidR="00395CB2">
              <w:rPr>
                <w:rFonts w:ascii="宋体" w:hAnsi="宋体" w:hint="eastAsia"/>
                <w:szCs w:val="21"/>
              </w:rPr>
              <w:t>。</w:t>
            </w:r>
          </w:p>
        </w:tc>
        <w:tc>
          <w:tcPr>
            <w:tcW w:w="1236" w:type="pct"/>
            <w:shd w:val="clear" w:color="auto" w:fill="auto"/>
          </w:tcPr>
          <w:p w:rsidR="0088384C" w:rsidRPr="00DF4175" w:rsidRDefault="0088384C" w:rsidP="0088384C">
            <w:pPr>
              <w:rPr>
                <w:rFonts w:ascii="宋体" w:hAnsi="宋体"/>
                <w:szCs w:val="21"/>
              </w:rPr>
            </w:pPr>
            <w:r>
              <w:rPr>
                <w:rFonts w:ascii="宋体" w:hAnsi="宋体" w:hint="eastAsia"/>
                <w:szCs w:val="21"/>
              </w:rPr>
              <w:lastRenderedPageBreak/>
              <w:t>在外部配置达梦数据</w:t>
            </w:r>
            <w:r>
              <w:rPr>
                <w:rFonts w:ascii="宋体" w:hAnsi="宋体" w:hint="eastAsia"/>
                <w:szCs w:val="21"/>
              </w:rPr>
              <w:lastRenderedPageBreak/>
              <w:t>源，使用沙箱命令启动基于应用沙箱的测试应用，使应用的数据源切换到达梦数据库</w:t>
            </w:r>
            <w:r w:rsidR="00046A02">
              <w:rPr>
                <w:rFonts w:ascii="宋体" w:hAnsi="宋体" w:hint="eastAsia"/>
                <w:szCs w:val="21"/>
              </w:rPr>
              <w:t>。</w:t>
            </w:r>
          </w:p>
        </w:tc>
        <w:tc>
          <w:tcPr>
            <w:tcW w:w="1005" w:type="pct"/>
            <w:shd w:val="clear" w:color="auto" w:fill="auto"/>
          </w:tcPr>
          <w:p w:rsidR="0088384C" w:rsidRPr="005812E3" w:rsidRDefault="0088384C" w:rsidP="0088384C">
            <w:pPr>
              <w:rPr>
                <w:rFonts w:ascii="宋体" w:hAnsi="宋体"/>
                <w:szCs w:val="21"/>
              </w:rPr>
            </w:pPr>
            <w:r>
              <w:rPr>
                <w:rFonts w:ascii="宋体" w:hAnsi="宋体" w:hint="eastAsia"/>
                <w:szCs w:val="21"/>
              </w:rPr>
              <w:lastRenderedPageBreak/>
              <w:t>应用启动成功，应</w:t>
            </w:r>
            <w:r>
              <w:rPr>
                <w:rFonts w:ascii="宋体" w:hAnsi="宋体" w:hint="eastAsia"/>
                <w:szCs w:val="21"/>
              </w:rPr>
              <w:lastRenderedPageBreak/>
              <w:t>用连接达梦数据库成功</w:t>
            </w:r>
            <w:r w:rsidR="00395CB2">
              <w:rPr>
                <w:rFonts w:ascii="宋体" w:hAnsi="宋体" w:hint="eastAsia"/>
                <w:szCs w:val="21"/>
              </w:rPr>
              <w:t>。</w:t>
            </w:r>
          </w:p>
        </w:tc>
        <w:tc>
          <w:tcPr>
            <w:tcW w:w="618" w:type="pct"/>
            <w:shd w:val="clear" w:color="auto" w:fill="auto"/>
            <w:vAlign w:val="center"/>
          </w:tcPr>
          <w:p w:rsidR="0088384C" w:rsidRPr="00DF4175" w:rsidRDefault="0088384C" w:rsidP="00046A02">
            <w:pPr>
              <w:jc w:val="center"/>
              <w:rPr>
                <w:rFonts w:ascii="宋体" w:hAnsi="宋体"/>
                <w:szCs w:val="21"/>
              </w:rPr>
            </w:pPr>
            <w:r w:rsidRPr="00DF4175">
              <w:rPr>
                <w:rFonts w:ascii="宋体" w:hAnsi="宋体" w:hint="eastAsia"/>
                <w:szCs w:val="21"/>
              </w:rPr>
              <w:lastRenderedPageBreak/>
              <w:t>与预期结</w:t>
            </w:r>
            <w:r w:rsidRPr="00DF4175">
              <w:rPr>
                <w:rFonts w:ascii="宋体" w:hAnsi="宋体" w:hint="eastAsia"/>
                <w:szCs w:val="21"/>
              </w:rPr>
              <w:lastRenderedPageBreak/>
              <w:t>果一致</w:t>
            </w:r>
          </w:p>
        </w:tc>
        <w:tc>
          <w:tcPr>
            <w:tcW w:w="382" w:type="pct"/>
            <w:shd w:val="clear" w:color="auto" w:fill="auto"/>
            <w:vAlign w:val="center"/>
          </w:tcPr>
          <w:p w:rsidR="0088384C" w:rsidRPr="00DF4175" w:rsidRDefault="0088384C" w:rsidP="0088384C">
            <w:pPr>
              <w:rPr>
                <w:rFonts w:ascii="宋体" w:hAnsi="宋体"/>
                <w:szCs w:val="21"/>
              </w:rPr>
            </w:pPr>
            <w:r w:rsidRPr="00DF4175">
              <w:rPr>
                <w:rFonts w:ascii="宋体" w:hAnsi="宋体" w:hint="eastAsia"/>
                <w:szCs w:val="21"/>
              </w:rPr>
              <w:lastRenderedPageBreak/>
              <w:t>-</w:t>
            </w:r>
          </w:p>
        </w:tc>
      </w:tr>
      <w:tr w:rsidR="0088384C" w:rsidRPr="00DF4175" w:rsidTr="00395CB2">
        <w:tc>
          <w:tcPr>
            <w:tcW w:w="368" w:type="pct"/>
            <w:shd w:val="clear" w:color="auto" w:fill="auto"/>
          </w:tcPr>
          <w:p w:rsidR="0088384C" w:rsidRPr="00DF4175" w:rsidRDefault="0088384C" w:rsidP="00046A02">
            <w:pPr>
              <w:pStyle w:val="a9"/>
              <w:jc w:val="center"/>
              <w:rPr>
                <w:rFonts w:ascii="宋体" w:hAnsi="宋体"/>
                <w:szCs w:val="21"/>
              </w:rPr>
            </w:pPr>
            <w:r w:rsidRPr="00DF4175">
              <w:rPr>
                <w:rFonts w:ascii="宋体" w:hAnsi="宋体"/>
                <w:szCs w:val="21"/>
              </w:rPr>
              <w:lastRenderedPageBreak/>
              <w:t>步骤 3</w:t>
            </w:r>
          </w:p>
        </w:tc>
        <w:tc>
          <w:tcPr>
            <w:tcW w:w="850" w:type="pct"/>
            <w:shd w:val="clear" w:color="auto" w:fill="auto"/>
          </w:tcPr>
          <w:p w:rsidR="0088384C" w:rsidRPr="00DF4175" w:rsidRDefault="0088384C" w:rsidP="0088384C">
            <w:pPr>
              <w:rPr>
                <w:rFonts w:ascii="宋体" w:hAnsi="宋体"/>
                <w:szCs w:val="21"/>
              </w:rPr>
            </w:pPr>
            <w:r>
              <w:rPr>
                <w:rFonts w:ascii="宋体" w:hAnsi="宋体" w:hint="eastAsia"/>
                <w:szCs w:val="21"/>
              </w:rPr>
              <w:t>测试应用正常启动</w:t>
            </w:r>
            <w:r w:rsidR="00046A02">
              <w:rPr>
                <w:rFonts w:ascii="宋体" w:hAnsi="宋体" w:hint="eastAsia"/>
                <w:szCs w:val="21"/>
              </w:rPr>
              <w:t>。</w:t>
            </w:r>
          </w:p>
        </w:tc>
        <w:tc>
          <w:tcPr>
            <w:tcW w:w="541" w:type="pct"/>
            <w:shd w:val="clear" w:color="auto" w:fill="auto"/>
          </w:tcPr>
          <w:p w:rsidR="0088384C" w:rsidRPr="00DF4175" w:rsidRDefault="0088384C" w:rsidP="0088384C">
            <w:pPr>
              <w:rPr>
                <w:rFonts w:ascii="宋体" w:hAnsi="宋体"/>
                <w:szCs w:val="21"/>
              </w:rPr>
            </w:pPr>
            <w:r>
              <w:rPr>
                <w:rFonts w:ascii="宋体" w:hAnsi="宋体" w:hint="eastAsia"/>
                <w:szCs w:val="21"/>
              </w:rPr>
              <w:t>运行应用的测试脚本</w:t>
            </w:r>
            <w:r w:rsidR="00046A02">
              <w:rPr>
                <w:rFonts w:ascii="宋体" w:hAnsi="宋体" w:hint="eastAsia"/>
                <w:szCs w:val="21"/>
              </w:rPr>
              <w:t>。</w:t>
            </w:r>
          </w:p>
        </w:tc>
        <w:tc>
          <w:tcPr>
            <w:tcW w:w="1236" w:type="pct"/>
            <w:shd w:val="clear" w:color="auto" w:fill="auto"/>
          </w:tcPr>
          <w:p w:rsidR="0088384C" w:rsidRPr="00DF4175" w:rsidRDefault="0088384C" w:rsidP="0088384C">
            <w:pPr>
              <w:rPr>
                <w:rFonts w:ascii="宋体" w:hAnsi="宋体"/>
                <w:szCs w:val="21"/>
              </w:rPr>
            </w:pPr>
            <w:r>
              <w:rPr>
                <w:rFonts w:ascii="宋体" w:hAnsi="宋体" w:hint="eastAsia"/>
                <w:szCs w:val="21"/>
              </w:rPr>
              <w:t>在测试应用中批量运行对数据库进行增删改查操作的测试方法，确保各个方法运行正常</w:t>
            </w:r>
            <w:r w:rsidR="00046A02">
              <w:rPr>
                <w:rFonts w:ascii="宋体" w:hAnsi="宋体" w:hint="eastAsia"/>
                <w:szCs w:val="21"/>
              </w:rPr>
              <w:t>。</w:t>
            </w:r>
          </w:p>
        </w:tc>
        <w:tc>
          <w:tcPr>
            <w:tcW w:w="1005" w:type="pct"/>
            <w:shd w:val="clear" w:color="auto" w:fill="auto"/>
          </w:tcPr>
          <w:p w:rsidR="0088384C" w:rsidRPr="005812E3" w:rsidRDefault="0088384C" w:rsidP="0088384C">
            <w:pPr>
              <w:rPr>
                <w:rFonts w:ascii="宋体" w:hAnsi="宋体"/>
                <w:szCs w:val="21"/>
              </w:rPr>
            </w:pPr>
            <w:r>
              <w:rPr>
                <w:rFonts w:ascii="宋体" w:hAnsi="宋体" w:hint="eastAsia"/>
                <w:szCs w:val="21"/>
              </w:rPr>
              <w:t>测试方法运行正常，相应的数据库操作体现到达梦数据库内的记录修改中</w:t>
            </w:r>
            <w:r w:rsidR="00046A02">
              <w:rPr>
                <w:rFonts w:ascii="宋体" w:hAnsi="宋体" w:hint="eastAsia"/>
                <w:szCs w:val="21"/>
              </w:rPr>
              <w:t>。</w:t>
            </w:r>
          </w:p>
        </w:tc>
        <w:tc>
          <w:tcPr>
            <w:tcW w:w="618" w:type="pct"/>
            <w:shd w:val="clear" w:color="auto" w:fill="auto"/>
            <w:vAlign w:val="center"/>
          </w:tcPr>
          <w:p w:rsidR="0088384C" w:rsidRPr="00DF4175" w:rsidRDefault="0088384C" w:rsidP="00046A02">
            <w:pPr>
              <w:jc w:val="center"/>
              <w:rPr>
                <w:rFonts w:ascii="宋体" w:hAnsi="宋体"/>
                <w:szCs w:val="21"/>
              </w:rPr>
            </w:pPr>
            <w:r w:rsidRPr="00DF4175">
              <w:rPr>
                <w:rFonts w:ascii="宋体" w:hAnsi="宋体" w:hint="eastAsia"/>
                <w:szCs w:val="21"/>
              </w:rPr>
              <w:t>与预期结果一致</w:t>
            </w:r>
          </w:p>
        </w:tc>
        <w:tc>
          <w:tcPr>
            <w:tcW w:w="382" w:type="pct"/>
            <w:shd w:val="clear" w:color="auto" w:fill="auto"/>
            <w:vAlign w:val="center"/>
          </w:tcPr>
          <w:p w:rsidR="0088384C" w:rsidRPr="00DF4175" w:rsidRDefault="0088384C" w:rsidP="0088384C">
            <w:pPr>
              <w:rPr>
                <w:rFonts w:ascii="宋体" w:hAnsi="宋体"/>
                <w:szCs w:val="21"/>
              </w:rPr>
            </w:pPr>
            <w:r w:rsidRPr="00DF4175">
              <w:rPr>
                <w:rFonts w:ascii="宋体" w:hAnsi="宋体" w:hint="eastAsia"/>
                <w:szCs w:val="21"/>
              </w:rPr>
              <w:t>-</w:t>
            </w:r>
          </w:p>
        </w:tc>
      </w:tr>
      <w:tr w:rsidR="0088384C" w:rsidRPr="00DF4175" w:rsidTr="00395CB2">
        <w:tc>
          <w:tcPr>
            <w:tcW w:w="368" w:type="pct"/>
            <w:shd w:val="clear" w:color="auto" w:fill="auto"/>
          </w:tcPr>
          <w:p w:rsidR="0088384C" w:rsidRPr="00DF4175" w:rsidRDefault="0088384C" w:rsidP="00046A02">
            <w:pPr>
              <w:pStyle w:val="a9"/>
              <w:jc w:val="center"/>
              <w:rPr>
                <w:rFonts w:ascii="宋体" w:hAnsi="宋体"/>
                <w:szCs w:val="21"/>
              </w:rPr>
            </w:pPr>
            <w:r w:rsidRPr="00DF4175">
              <w:rPr>
                <w:rFonts w:ascii="宋体" w:hAnsi="宋体"/>
                <w:szCs w:val="21"/>
              </w:rPr>
              <w:t>步骤 4</w:t>
            </w:r>
          </w:p>
        </w:tc>
        <w:tc>
          <w:tcPr>
            <w:tcW w:w="850" w:type="pct"/>
            <w:shd w:val="clear" w:color="auto" w:fill="auto"/>
          </w:tcPr>
          <w:p w:rsidR="0088384C" w:rsidRPr="00DF4175" w:rsidRDefault="0088384C" w:rsidP="0088384C">
            <w:pPr>
              <w:rPr>
                <w:rFonts w:ascii="宋体" w:hAnsi="宋体"/>
                <w:szCs w:val="21"/>
              </w:rPr>
            </w:pPr>
            <w:r>
              <w:rPr>
                <w:rFonts w:ascii="宋体" w:hAnsi="宋体" w:hint="eastAsia"/>
                <w:szCs w:val="21"/>
              </w:rPr>
              <w:t>测试机与数据库网络畅通</w:t>
            </w:r>
            <w:r w:rsidR="00046A02">
              <w:rPr>
                <w:rFonts w:ascii="宋体" w:hAnsi="宋体" w:hint="eastAsia"/>
                <w:szCs w:val="21"/>
              </w:rPr>
              <w:t>。</w:t>
            </w:r>
          </w:p>
        </w:tc>
        <w:tc>
          <w:tcPr>
            <w:tcW w:w="541" w:type="pct"/>
            <w:shd w:val="clear" w:color="auto" w:fill="auto"/>
          </w:tcPr>
          <w:p w:rsidR="0088384C" w:rsidRPr="00DF4175" w:rsidRDefault="0088384C" w:rsidP="0088384C">
            <w:pPr>
              <w:rPr>
                <w:rFonts w:ascii="宋体" w:hAnsi="宋体"/>
                <w:szCs w:val="21"/>
              </w:rPr>
            </w:pPr>
            <w:r>
              <w:rPr>
                <w:rFonts w:ascii="宋体" w:hAnsi="宋体" w:hint="eastAsia"/>
                <w:szCs w:val="21"/>
              </w:rPr>
              <w:t>调用沙箱命令</w:t>
            </w:r>
            <w:r w:rsidR="00046A02">
              <w:rPr>
                <w:rFonts w:ascii="宋体" w:hAnsi="宋体" w:hint="eastAsia"/>
                <w:szCs w:val="21"/>
              </w:rPr>
              <w:t>。</w:t>
            </w:r>
          </w:p>
        </w:tc>
        <w:tc>
          <w:tcPr>
            <w:tcW w:w="1236" w:type="pct"/>
            <w:shd w:val="clear" w:color="auto" w:fill="auto"/>
          </w:tcPr>
          <w:p w:rsidR="0088384C" w:rsidRPr="00DF4175" w:rsidRDefault="0088384C" w:rsidP="0088384C">
            <w:pPr>
              <w:rPr>
                <w:rFonts w:ascii="宋体" w:hAnsi="宋体"/>
                <w:szCs w:val="21"/>
              </w:rPr>
            </w:pPr>
            <w:r>
              <w:rPr>
                <w:rFonts w:ascii="宋体" w:hAnsi="宋体" w:hint="eastAsia"/>
                <w:szCs w:val="21"/>
              </w:rPr>
              <w:t>在外部配置金仓数据源，使用沙箱命令启动基于应用沙箱的测试应用，使应用的数据源切换到金仓数据库</w:t>
            </w:r>
            <w:r w:rsidR="00046A02">
              <w:rPr>
                <w:rFonts w:ascii="宋体" w:hAnsi="宋体" w:hint="eastAsia"/>
                <w:szCs w:val="21"/>
              </w:rPr>
              <w:t>。</w:t>
            </w:r>
          </w:p>
        </w:tc>
        <w:tc>
          <w:tcPr>
            <w:tcW w:w="1005" w:type="pct"/>
            <w:shd w:val="clear" w:color="auto" w:fill="auto"/>
          </w:tcPr>
          <w:p w:rsidR="0088384C" w:rsidRPr="005812E3" w:rsidRDefault="0088384C" w:rsidP="0088384C">
            <w:pPr>
              <w:rPr>
                <w:rFonts w:ascii="宋体" w:hAnsi="宋体"/>
                <w:szCs w:val="21"/>
              </w:rPr>
            </w:pPr>
            <w:r>
              <w:rPr>
                <w:rFonts w:ascii="宋体" w:hAnsi="宋体" w:hint="eastAsia"/>
                <w:szCs w:val="21"/>
              </w:rPr>
              <w:t>应用启动成功，应用连接金仓数据库成功</w:t>
            </w:r>
            <w:r w:rsidR="00046A02">
              <w:rPr>
                <w:rFonts w:ascii="宋体" w:hAnsi="宋体" w:hint="eastAsia"/>
                <w:szCs w:val="21"/>
              </w:rPr>
              <w:t>。</w:t>
            </w:r>
          </w:p>
        </w:tc>
        <w:tc>
          <w:tcPr>
            <w:tcW w:w="618" w:type="pct"/>
            <w:shd w:val="clear" w:color="auto" w:fill="auto"/>
            <w:vAlign w:val="center"/>
          </w:tcPr>
          <w:p w:rsidR="0088384C" w:rsidRPr="00DF4175" w:rsidRDefault="0088384C" w:rsidP="00046A02">
            <w:pPr>
              <w:jc w:val="center"/>
              <w:rPr>
                <w:rFonts w:ascii="宋体" w:hAnsi="宋体"/>
                <w:szCs w:val="21"/>
              </w:rPr>
            </w:pPr>
            <w:r w:rsidRPr="00DF4175">
              <w:rPr>
                <w:rFonts w:ascii="宋体" w:hAnsi="宋体" w:hint="eastAsia"/>
                <w:szCs w:val="21"/>
              </w:rPr>
              <w:t>与预期结果一致</w:t>
            </w:r>
          </w:p>
        </w:tc>
        <w:tc>
          <w:tcPr>
            <w:tcW w:w="382" w:type="pct"/>
            <w:shd w:val="clear" w:color="auto" w:fill="auto"/>
            <w:vAlign w:val="center"/>
          </w:tcPr>
          <w:p w:rsidR="0088384C" w:rsidRPr="00DF4175" w:rsidRDefault="0088384C" w:rsidP="0088384C">
            <w:pPr>
              <w:rPr>
                <w:rFonts w:ascii="宋体" w:hAnsi="宋体"/>
                <w:szCs w:val="21"/>
              </w:rPr>
            </w:pPr>
            <w:r w:rsidRPr="00DF4175">
              <w:rPr>
                <w:rFonts w:ascii="宋体" w:hAnsi="宋体" w:hint="eastAsia"/>
                <w:szCs w:val="21"/>
              </w:rPr>
              <w:t>-</w:t>
            </w:r>
          </w:p>
        </w:tc>
      </w:tr>
      <w:tr w:rsidR="0088384C" w:rsidRPr="00DF4175" w:rsidTr="00395CB2">
        <w:tc>
          <w:tcPr>
            <w:tcW w:w="368" w:type="pct"/>
            <w:shd w:val="clear" w:color="auto" w:fill="auto"/>
          </w:tcPr>
          <w:p w:rsidR="0088384C" w:rsidRPr="00DF4175" w:rsidRDefault="0088384C" w:rsidP="00046A02">
            <w:pPr>
              <w:pStyle w:val="a9"/>
              <w:jc w:val="center"/>
              <w:rPr>
                <w:rFonts w:ascii="宋体" w:hAnsi="宋体"/>
                <w:szCs w:val="21"/>
              </w:rPr>
            </w:pPr>
            <w:r w:rsidRPr="00DF4175">
              <w:rPr>
                <w:rFonts w:ascii="宋体" w:hAnsi="宋体"/>
                <w:szCs w:val="21"/>
              </w:rPr>
              <w:t xml:space="preserve">步骤 </w:t>
            </w:r>
            <w:r>
              <w:rPr>
                <w:rFonts w:ascii="宋体" w:hAnsi="宋体" w:hint="eastAsia"/>
                <w:szCs w:val="21"/>
              </w:rPr>
              <w:t>5</w:t>
            </w:r>
          </w:p>
        </w:tc>
        <w:tc>
          <w:tcPr>
            <w:tcW w:w="850" w:type="pct"/>
            <w:shd w:val="clear" w:color="auto" w:fill="auto"/>
          </w:tcPr>
          <w:p w:rsidR="0088384C" w:rsidRPr="00DF4175" w:rsidRDefault="0088384C" w:rsidP="0088384C">
            <w:pPr>
              <w:rPr>
                <w:rFonts w:ascii="宋体" w:hAnsi="宋体"/>
                <w:szCs w:val="21"/>
              </w:rPr>
            </w:pPr>
            <w:r>
              <w:rPr>
                <w:rFonts w:ascii="宋体" w:hAnsi="宋体" w:hint="eastAsia"/>
                <w:szCs w:val="21"/>
              </w:rPr>
              <w:t>测试应用正常启动</w:t>
            </w:r>
            <w:r w:rsidR="00046A02">
              <w:rPr>
                <w:rFonts w:ascii="宋体" w:hAnsi="宋体" w:hint="eastAsia"/>
                <w:szCs w:val="21"/>
              </w:rPr>
              <w:t>。</w:t>
            </w:r>
          </w:p>
        </w:tc>
        <w:tc>
          <w:tcPr>
            <w:tcW w:w="541" w:type="pct"/>
            <w:shd w:val="clear" w:color="auto" w:fill="auto"/>
          </w:tcPr>
          <w:p w:rsidR="0088384C" w:rsidRPr="00DF4175" w:rsidRDefault="0088384C" w:rsidP="0088384C">
            <w:pPr>
              <w:rPr>
                <w:rFonts w:ascii="宋体" w:hAnsi="宋体"/>
                <w:szCs w:val="21"/>
              </w:rPr>
            </w:pPr>
            <w:r>
              <w:rPr>
                <w:rFonts w:ascii="宋体" w:hAnsi="宋体" w:hint="eastAsia"/>
                <w:szCs w:val="21"/>
              </w:rPr>
              <w:t>运行应用的测试脚本</w:t>
            </w:r>
            <w:r w:rsidR="00046A02">
              <w:rPr>
                <w:rFonts w:ascii="宋体" w:hAnsi="宋体" w:hint="eastAsia"/>
                <w:szCs w:val="21"/>
              </w:rPr>
              <w:t>。</w:t>
            </w:r>
          </w:p>
        </w:tc>
        <w:tc>
          <w:tcPr>
            <w:tcW w:w="1236" w:type="pct"/>
            <w:shd w:val="clear" w:color="auto" w:fill="auto"/>
          </w:tcPr>
          <w:p w:rsidR="0088384C" w:rsidRPr="00DF4175" w:rsidRDefault="0088384C" w:rsidP="0088384C">
            <w:pPr>
              <w:rPr>
                <w:rFonts w:ascii="宋体" w:hAnsi="宋体"/>
                <w:szCs w:val="21"/>
              </w:rPr>
            </w:pPr>
            <w:r>
              <w:rPr>
                <w:rFonts w:ascii="宋体" w:hAnsi="宋体" w:hint="eastAsia"/>
                <w:szCs w:val="21"/>
              </w:rPr>
              <w:t>在测试应用中批量运行对数据库进行增删改查操作的测试方法，确保各个方法运行正常</w:t>
            </w:r>
            <w:r w:rsidR="00046A02">
              <w:rPr>
                <w:rFonts w:ascii="宋体" w:hAnsi="宋体" w:hint="eastAsia"/>
                <w:szCs w:val="21"/>
              </w:rPr>
              <w:t>。</w:t>
            </w:r>
          </w:p>
        </w:tc>
        <w:tc>
          <w:tcPr>
            <w:tcW w:w="1005" w:type="pct"/>
            <w:shd w:val="clear" w:color="auto" w:fill="auto"/>
          </w:tcPr>
          <w:p w:rsidR="0088384C" w:rsidRPr="005812E3" w:rsidRDefault="0088384C" w:rsidP="0088384C">
            <w:pPr>
              <w:rPr>
                <w:rFonts w:ascii="宋体" w:hAnsi="宋体"/>
                <w:szCs w:val="21"/>
              </w:rPr>
            </w:pPr>
            <w:r>
              <w:rPr>
                <w:rFonts w:ascii="宋体" w:hAnsi="宋体" w:hint="eastAsia"/>
                <w:szCs w:val="21"/>
              </w:rPr>
              <w:t>测试方法运行正常，相应的数据库操作体现到金仓数据库内的记录修改中</w:t>
            </w:r>
            <w:r w:rsidR="00046A02">
              <w:rPr>
                <w:rFonts w:ascii="宋体" w:hAnsi="宋体" w:hint="eastAsia"/>
                <w:szCs w:val="21"/>
              </w:rPr>
              <w:t>。</w:t>
            </w:r>
          </w:p>
        </w:tc>
        <w:tc>
          <w:tcPr>
            <w:tcW w:w="618" w:type="pct"/>
            <w:shd w:val="clear" w:color="auto" w:fill="auto"/>
            <w:vAlign w:val="center"/>
          </w:tcPr>
          <w:p w:rsidR="0088384C" w:rsidRPr="00DF4175" w:rsidRDefault="0088384C" w:rsidP="00046A02">
            <w:pPr>
              <w:jc w:val="center"/>
              <w:rPr>
                <w:rFonts w:ascii="宋体" w:hAnsi="宋体"/>
                <w:szCs w:val="21"/>
              </w:rPr>
            </w:pPr>
            <w:r w:rsidRPr="00DF4175">
              <w:rPr>
                <w:rFonts w:ascii="宋体" w:hAnsi="宋体" w:hint="eastAsia"/>
                <w:szCs w:val="21"/>
              </w:rPr>
              <w:t>与预期结果一致</w:t>
            </w:r>
          </w:p>
        </w:tc>
        <w:tc>
          <w:tcPr>
            <w:tcW w:w="382" w:type="pct"/>
            <w:shd w:val="clear" w:color="auto" w:fill="auto"/>
            <w:vAlign w:val="center"/>
          </w:tcPr>
          <w:p w:rsidR="0088384C" w:rsidRPr="00DF4175" w:rsidRDefault="0088384C" w:rsidP="0088384C">
            <w:pPr>
              <w:rPr>
                <w:rFonts w:ascii="宋体" w:hAnsi="宋体"/>
                <w:szCs w:val="21"/>
              </w:rPr>
            </w:pPr>
            <w:r w:rsidRPr="00DF4175">
              <w:rPr>
                <w:rFonts w:ascii="宋体" w:hAnsi="宋体" w:hint="eastAsia"/>
                <w:szCs w:val="21"/>
              </w:rPr>
              <w:t>-</w:t>
            </w:r>
          </w:p>
        </w:tc>
      </w:tr>
      <w:tr w:rsidR="0088384C" w:rsidRPr="00DF4175" w:rsidTr="00395CB2">
        <w:tc>
          <w:tcPr>
            <w:tcW w:w="368" w:type="pct"/>
            <w:shd w:val="clear" w:color="auto" w:fill="auto"/>
          </w:tcPr>
          <w:p w:rsidR="0088384C" w:rsidRPr="00DF4175" w:rsidRDefault="0088384C" w:rsidP="00046A02">
            <w:pPr>
              <w:pStyle w:val="a9"/>
              <w:jc w:val="center"/>
              <w:rPr>
                <w:rFonts w:ascii="宋体" w:hAnsi="宋体"/>
                <w:szCs w:val="21"/>
              </w:rPr>
            </w:pPr>
            <w:r w:rsidRPr="00DF4175">
              <w:rPr>
                <w:rFonts w:ascii="宋体" w:hAnsi="宋体"/>
                <w:szCs w:val="21"/>
              </w:rPr>
              <w:t xml:space="preserve">步骤 </w:t>
            </w:r>
            <w:r>
              <w:rPr>
                <w:rFonts w:ascii="宋体" w:hAnsi="宋体" w:hint="eastAsia"/>
                <w:szCs w:val="21"/>
              </w:rPr>
              <w:t>6</w:t>
            </w:r>
          </w:p>
        </w:tc>
        <w:tc>
          <w:tcPr>
            <w:tcW w:w="850" w:type="pct"/>
            <w:shd w:val="clear" w:color="auto" w:fill="auto"/>
          </w:tcPr>
          <w:p w:rsidR="0088384C" w:rsidRPr="00DF4175" w:rsidRDefault="0088384C" w:rsidP="0088384C">
            <w:pPr>
              <w:rPr>
                <w:rFonts w:ascii="宋体" w:hAnsi="宋体"/>
                <w:szCs w:val="21"/>
              </w:rPr>
            </w:pPr>
            <w:r>
              <w:rPr>
                <w:rFonts w:ascii="宋体" w:hAnsi="宋体" w:hint="eastAsia"/>
                <w:szCs w:val="21"/>
              </w:rPr>
              <w:t>测试机与数据库网络畅通</w:t>
            </w:r>
            <w:r w:rsidR="00046A02">
              <w:rPr>
                <w:rFonts w:ascii="宋体" w:hAnsi="宋体" w:hint="eastAsia"/>
                <w:szCs w:val="21"/>
              </w:rPr>
              <w:t>。</w:t>
            </w:r>
          </w:p>
        </w:tc>
        <w:tc>
          <w:tcPr>
            <w:tcW w:w="541" w:type="pct"/>
            <w:shd w:val="clear" w:color="auto" w:fill="auto"/>
          </w:tcPr>
          <w:p w:rsidR="0088384C" w:rsidRPr="00DF4175" w:rsidRDefault="0088384C" w:rsidP="0088384C">
            <w:pPr>
              <w:rPr>
                <w:rFonts w:ascii="宋体" w:hAnsi="宋体"/>
                <w:szCs w:val="21"/>
              </w:rPr>
            </w:pPr>
            <w:r>
              <w:rPr>
                <w:rFonts w:ascii="宋体" w:hAnsi="宋体" w:hint="eastAsia"/>
                <w:szCs w:val="21"/>
              </w:rPr>
              <w:t>调用沙箱命令</w:t>
            </w:r>
            <w:r w:rsidR="00046A02">
              <w:rPr>
                <w:rFonts w:ascii="宋体" w:hAnsi="宋体" w:hint="eastAsia"/>
                <w:szCs w:val="21"/>
              </w:rPr>
              <w:t>。</w:t>
            </w:r>
          </w:p>
        </w:tc>
        <w:tc>
          <w:tcPr>
            <w:tcW w:w="1236" w:type="pct"/>
            <w:shd w:val="clear" w:color="auto" w:fill="auto"/>
          </w:tcPr>
          <w:p w:rsidR="0088384C" w:rsidRPr="00DF4175" w:rsidRDefault="0088384C" w:rsidP="0088384C">
            <w:pPr>
              <w:rPr>
                <w:rFonts w:ascii="宋体" w:hAnsi="宋体"/>
                <w:szCs w:val="21"/>
              </w:rPr>
            </w:pPr>
            <w:r>
              <w:rPr>
                <w:rFonts w:ascii="宋体" w:hAnsi="宋体" w:hint="eastAsia"/>
                <w:szCs w:val="21"/>
              </w:rPr>
              <w:t>在外部配置</w:t>
            </w:r>
            <w:r>
              <w:rPr>
                <w:rFonts w:ascii="仿宋_GB2312" w:hAnsi="楷体" w:hint="eastAsia"/>
                <w:szCs w:val="32"/>
              </w:rPr>
              <w:t>神通</w:t>
            </w:r>
            <w:r>
              <w:rPr>
                <w:rFonts w:ascii="宋体" w:hAnsi="宋体" w:hint="eastAsia"/>
                <w:szCs w:val="21"/>
              </w:rPr>
              <w:t>数据源，使用沙箱命令启动基于应用沙箱的测试应用，使应用的数据源切换到</w:t>
            </w:r>
            <w:r>
              <w:rPr>
                <w:rFonts w:ascii="仿宋_GB2312" w:hAnsi="楷体" w:hint="eastAsia"/>
                <w:szCs w:val="32"/>
              </w:rPr>
              <w:t>神通</w:t>
            </w:r>
            <w:r>
              <w:rPr>
                <w:rFonts w:ascii="宋体" w:hAnsi="宋体" w:hint="eastAsia"/>
                <w:szCs w:val="21"/>
              </w:rPr>
              <w:t>数据库</w:t>
            </w:r>
            <w:r w:rsidR="00046A02">
              <w:rPr>
                <w:rFonts w:ascii="宋体" w:hAnsi="宋体" w:hint="eastAsia"/>
                <w:szCs w:val="21"/>
              </w:rPr>
              <w:t>。</w:t>
            </w:r>
          </w:p>
        </w:tc>
        <w:tc>
          <w:tcPr>
            <w:tcW w:w="1005" w:type="pct"/>
            <w:shd w:val="clear" w:color="auto" w:fill="auto"/>
          </w:tcPr>
          <w:p w:rsidR="0088384C" w:rsidRPr="005812E3" w:rsidRDefault="0088384C" w:rsidP="0088384C">
            <w:pPr>
              <w:rPr>
                <w:rFonts w:ascii="宋体" w:hAnsi="宋体"/>
                <w:szCs w:val="21"/>
              </w:rPr>
            </w:pPr>
            <w:r>
              <w:rPr>
                <w:rFonts w:ascii="宋体" w:hAnsi="宋体" w:hint="eastAsia"/>
                <w:szCs w:val="21"/>
              </w:rPr>
              <w:t>应用启动成功，应用连接</w:t>
            </w:r>
            <w:r>
              <w:rPr>
                <w:rFonts w:ascii="仿宋_GB2312" w:hAnsi="楷体" w:hint="eastAsia"/>
                <w:szCs w:val="32"/>
              </w:rPr>
              <w:t>神通</w:t>
            </w:r>
            <w:r>
              <w:rPr>
                <w:rFonts w:ascii="宋体" w:hAnsi="宋体" w:hint="eastAsia"/>
                <w:szCs w:val="21"/>
              </w:rPr>
              <w:t>数据库成功</w:t>
            </w:r>
            <w:r w:rsidR="00046A02">
              <w:rPr>
                <w:rFonts w:ascii="宋体" w:hAnsi="宋体" w:hint="eastAsia"/>
                <w:szCs w:val="21"/>
              </w:rPr>
              <w:t>。</w:t>
            </w:r>
          </w:p>
        </w:tc>
        <w:tc>
          <w:tcPr>
            <w:tcW w:w="618" w:type="pct"/>
            <w:shd w:val="clear" w:color="auto" w:fill="auto"/>
            <w:vAlign w:val="center"/>
          </w:tcPr>
          <w:p w:rsidR="0088384C" w:rsidRPr="00DF4175" w:rsidRDefault="0088384C" w:rsidP="00046A02">
            <w:pPr>
              <w:jc w:val="center"/>
              <w:rPr>
                <w:rFonts w:ascii="宋体" w:hAnsi="宋体"/>
                <w:szCs w:val="21"/>
              </w:rPr>
            </w:pPr>
            <w:r w:rsidRPr="00DF4175">
              <w:rPr>
                <w:rFonts w:ascii="宋体" w:hAnsi="宋体" w:hint="eastAsia"/>
                <w:szCs w:val="21"/>
              </w:rPr>
              <w:t>与预期结果一致</w:t>
            </w:r>
          </w:p>
        </w:tc>
        <w:tc>
          <w:tcPr>
            <w:tcW w:w="382" w:type="pct"/>
            <w:shd w:val="clear" w:color="auto" w:fill="auto"/>
            <w:vAlign w:val="center"/>
          </w:tcPr>
          <w:p w:rsidR="0088384C" w:rsidRPr="00DF4175" w:rsidRDefault="0088384C" w:rsidP="0088384C">
            <w:pPr>
              <w:rPr>
                <w:rFonts w:ascii="宋体" w:hAnsi="宋体"/>
                <w:szCs w:val="21"/>
              </w:rPr>
            </w:pPr>
            <w:r w:rsidRPr="00DF4175">
              <w:rPr>
                <w:rFonts w:ascii="宋体" w:hAnsi="宋体" w:hint="eastAsia"/>
                <w:szCs w:val="21"/>
              </w:rPr>
              <w:t>-</w:t>
            </w:r>
          </w:p>
        </w:tc>
      </w:tr>
      <w:tr w:rsidR="0088384C" w:rsidRPr="00DF4175" w:rsidTr="00395CB2">
        <w:tc>
          <w:tcPr>
            <w:tcW w:w="368" w:type="pct"/>
            <w:shd w:val="clear" w:color="auto" w:fill="auto"/>
          </w:tcPr>
          <w:p w:rsidR="0088384C" w:rsidRPr="00DF4175" w:rsidRDefault="0088384C" w:rsidP="00046A02">
            <w:pPr>
              <w:pStyle w:val="a9"/>
              <w:jc w:val="center"/>
              <w:rPr>
                <w:rFonts w:ascii="宋体" w:hAnsi="宋体"/>
                <w:szCs w:val="21"/>
              </w:rPr>
            </w:pPr>
            <w:r w:rsidRPr="00DF4175">
              <w:rPr>
                <w:rFonts w:ascii="宋体" w:hAnsi="宋体"/>
                <w:szCs w:val="21"/>
              </w:rPr>
              <w:t xml:space="preserve">步骤 </w:t>
            </w:r>
            <w:r>
              <w:rPr>
                <w:rFonts w:ascii="宋体" w:hAnsi="宋体" w:hint="eastAsia"/>
                <w:szCs w:val="21"/>
              </w:rPr>
              <w:t>7</w:t>
            </w:r>
          </w:p>
        </w:tc>
        <w:tc>
          <w:tcPr>
            <w:tcW w:w="850" w:type="pct"/>
            <w:shd w:val="clear" w:color="auto" w:fill="auto"/>
          </w:tcPr>
          <w:p w:rsidR="0088384C" w:rsidRPr="00DF4175" w:rsidRDefault="0088384C" w:rsidP="0088384C">
            <w:pPr>
              <w:rPr>
                <w:rFonts w:ascii="宋体" w:hAnsi="宋体"/>
                <w:szCs w:val="21"/>
              </w:rPr>
            </w:pPr>
            <w:r>
              <w:rPr>
                <w:rFonts w:ascii="宋体" w:hAnsi="宋体" w:hint="eastAsia"/>
                <w:szCs w:val="21"/>
              </w:rPr>
              <w:t>测试应用正常启动</w:t>
            </w:r>
            <w:r w:rsidR="00046A02">
              <w:rPr>
                <w:rFonts w:ascii="宋体" w:hAnsi="宋体" w:hint="eastAsia"/>
                <w:szCs w:val="21"/>
              </w:rPr>
              <w:t>。</w:t>
            </w:r>
          </w:p>
        </w:tc>
        <w:tc>
          <w:tcPr>
            <w:tcW w:w="541" w:type="pct"/>
            <w:shd w:val="clear" w:color="auto" w:fill="auto"/>
          </w:tcPr>
          <w:p w:rsidR="0088384C" w:rsidRPr="00DF4175" w:rsidRDefault="0088384C" w:rsidP="0088384C">
            <w:pPr>
              <w:rPr>
                <w:rFonts w:ascii="宋体" w:hAnsi="宋体"/>
                <w:szCs w:val="21"/>
              </w:rPr>
            </w:pPr>
            <w:r>
              <w:rPr>
                <w:rFonts w:ascii="宋体" w:hAnsi="宋体" w:hint="eastAsia"/>
                <w:szCs w:val="21"/>
              </w:rPr>
              <w:t>运行应用的测试脚本</w:t>
            </w:r>
            <w:r w:rsidR="00046A02">
              <w:rPr>
                <w:rFonts w:ascii="宋体" w:hAnsi="宋体" w:hint="eastAsia"/>
                <w:szCs w:val="21"/>
              </w:rPr>
              <w:t>。</w:t>
            </w:r>
          </w:p>
        </w:tc>
        <w:tc>
          <w:tcPr>
            <w:tcW w:w="1236" w:type="pct"/>
            <w:shd w:val="clear" w:color="auto" w:fill="auto"/>
          </w:tcPr>
          <w:p w:rsidR="0088384C" w:rsidRPr="00DF4175" w:rsidRDefault="0088384C" w:rsidP="0088384C">
            <w:pPr>
              <w:rPr>
                <w:rFonts w:ascii="宋体" w:hAnsi="宋体"/>
                <w:szCs w:val="21"/>
              </w:rPr>
            </w:pPr>
            <w:r>
              <w:rPr>
                <w:rFonts w:ascii="宋体" w:hAnsi="宋体" w:hint="eastAsia"/>
                <w:szCs w:val="21"/>
              </w:rPr>
              <w:t>在测试应用中批量运行对数据库进行增删改查操作的测试方法，确保各个方法运行正常</w:t>
            </w:r>
            <w:r w:rsidR="00046A02">
              <w:rPr>
                <w:rFonts w:ascii="宋体" w:hAnsi="宋体" w:hint="eastAsia"/>
                <w:szCs w:val="21"/>
              </w:rPr>
              <w:t>。</w:t>
            </w:r>
          </w:p>
        </w:tc>
        <w:tc>
          <w:tcPr>
            <w:tcW w:w="1005" w:type="pct"/>
            <w:shd w:val="clear" w:color="auto" w:fill="auto"/>
          </w:tcPr>
          <w:p w:rsidR="0088384C" w:rsidRPr="005812E3" w:rsidRDefault="0088384C" w:rsidP="0088384C">
            <w:pPr>
              <w:rPr>
                <w:rFonts w:ascii="宋体" w:hAnsi="宋体"/>
                <w:szCs w:val="21"/>
              </w:rPr>
            </w:pPr>
            <w:r>
              <w:rPr>
                <w:rFonts w:ascii="宋体" w:hAnsi="宋体" w:hint="eastAsia"/>
                <w:szCs w:val="21"/>
              </w:rPr>
              <w:t>测试方法运行正常，相应的数据库操作体现到</w:t>
            </w:r>
            <w:r>
              <w:rPr>
                <w:rFonts w:ascii="仿宋_GB2312" w:hAnsi="楷体" w:hint="eastAsia"/>
                <w:szCs w:val="32"/>
              </w:rPr>
              <w:t>神通</w:t>
            </w:r>
            <w:r>
              <w:rPr>
                <w:rFonts w:ascii="宋体" w:hAnsi="宋体" w:hint="eastAsia"/>
                <w:szCs w:val="21"/>
              </w:rPr>
              <w:t>数据库内的记录修改中</w:t>
            </w:r>
            <w:r w:rsidR="00046A02">
              <w:rPr>
                <w:rFonts w:ascii="宋体" w:hAnsi="宋体" w:hint="eastAsia"/>
                <w:szCs w:val="21"/>
              </w:rPr>
              <w:t>。</w:t>
            </w:r>
          </w:p>
        </w:tc>
        <w:tc>
          <w:tcPr>
            <w:tcW w:w="618" w:type="pct"/>
            <w:shd w:val="clear" w:color="auto" w:fill="auto"/>
            <w:vAlign w:val="center"/>
          </w:tcPr>
          <w:p w:rsidR="0088384C" w:rsidRPr="00DF4175" w:rsidRDefault="0088384C" w:rsidP="00046A02">
            <w:pPr>
              <w:jc w:val="center"/>
              <w:rPr>
                <w:rFonts w:ascii="宋体" w:hAnsi="宋体"/>
                <w:szCs w:val="21"/>
              </w:rPr>
            </w:pPr>
            <w:r w:rsidRPr="00DF4175">
              <w:rPr>
                <w:rFonts w:ascii="宋体" w:hAnsi="宋体" w:hint="eastAsia"/>
                <w:szCs w:val="21"/>
              </w:rPr>
              <w:t>与预期结果一致</w:t>
            </w:r>
          </w:p>
        </w:tc>
        <w:tc>
          <w:tcPr>
            <w:tcW w:w="382" w:type="pct"/>
            <w:shd w:val="clear" w:color="auto" w:fill="auto"/>
            <w:vAlign w:val="center"/>
          </w:tcPr>
          <w:p w:rsidR="0088384C" w:rsidRPr="00DF4175" w:rsidRDefault="0088384C" w:rsidP="0088384C">
            <w:pPr>
              <w:rPr>
                <w:rFonts w:ascii="宋体" w:hAnsi="宋体"/>
                <w:szCs w:val="21"/>
              </w:rPr>
            </w:pPr>
            <w:r w:rsidRPr="00DF4175">
              <w:rPr>
                <w:rFonts w:ascii="宋体" w:hAnsi="宋体" w:hint="eastAsia"/>
                <w:szCs w:val="21"/>
              </w:rPr>
              <w:t>-</w:t>
            </w:r>
          </w:p>
        </w:tc>
      </w:tr>
    </w:tbl>
    <w:p w:rsidR="0088384C" w:rsidRPr="00DF4175"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日志处理功能测试用例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991"/>
        <w:gridCol w:w="2269"/>
        <w:gridCol w:w="1824"/>
        <w:gridCol w:w="1295"/>
        <w:gridCol w:w="701"/>
      </w:tblGrid>
      <w:tr w:rsidR="0088384C" w:rsidRPr="00DF4175" w:rsidTr="00046A02">
        <w:tc>
          <w:tcPr>
            <w:tcW w:w="1141" w:type="pct"/>
            <w:gridSpan w:val="2"/>
            <w:tcBorders>
              <w:bottom w:val="single" w:sz="6"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用例名称/标识</w:t>
            </w:r>
          </w:p>
        </w:tc>
        <w:tc>
          <w:tcPr>
            <w:tcW w:w="3859" w:type="pct"/>
            <w:gridSpan w:val="5"/>
            <w:tcBorders>
              <w:bottom w:val="single" w:sz="6" w:space="0" w:color="000000"/>
            </w:tcBorders>
            <w:shd w:val="clear" w:color="auto" w:fill="auto"/>
          </w:tcPr>
          <w:p w:rsidR="0088384C" w:rsidRPr="00300F6A" w:rsidRDefault="0088384C" w:rsidP="0088384C">
            <w:pPr>
              <w:pStyle w:val="a9"/>
              <w:rPr>
                <w:rFonts w:ascii="宋体" w:hAnsi="宋体"/>
                <w:szCs w:val="21"/>
              </w:rPr>
            </w:pPr>
            <w:r w:rsidRPr="00300F6A">
              <w:rPr>
                <w:rFonts w:ascii="宋体" w:hAnsi="宋体" w:hint="eastAsia"/>
                <w:szCs w:val="21"/>
              </w:rPr>
              <w:t>日志处理功能/GN_YYKJ_JAVA_RZCL</w:t>
            </w:r>
          </w:p>
        </w:tc>
      </w:tr>
      <w:tr w:rsidR="0088384C" w:rsidRPr="00DF4175" w:rsidTr="00046A02">
        <w:tc>
          <w:tcPr>
            <w:tcW w:w="1141" w:type="pct"/>
            <w:gridSpan w:val="2"/>
            <w:tcBorders>
              <w:top w:val="single" w:sz="6" w:space="0" w:color="000000"/>
              <w:bottom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88384C" w:rsidRPr="00300F6A" w:rsidRDefault="0088384C" w:rsidP="0088384C">
            <w:pPr>
              <w:pStyle w:val="a9"/>
              <w:rPr>
                <w:rFonts w:ascii="宋体" w:hAnsi="宋体"/>
                <w:color w:val="000000"/>
              </w:rPr>
            </w:pPr>
            <w:r w:rsidRPr="00300F6A">
              <w:rPr>
                <w:rFonts w:ascii="宋体" w:hAnsi="宋体" w:hint="eastAsia"/>
                <w:b/>
              </w:rPr>
              <w:t xml:space="preserve">测试目的: </w:t>
            </w:r>
            <w:r w:rsidRPr="00300F6A">
              <w:rPr>
                <w:rFonts w:ascii="宋体" w:hAnsi="宋体" w:hint="eastAsia"/>
                <w:color w:val="000000"/>
              </w:rPr>
              <w:t>支持将日志记录到本地文件。</w:t>
            </w:r>
          </w:p>
          <w:p w:rsidR="0088384C" w:rsidRPr="00300F6A" w:rsidRDefault="0088384C" w:rsidP="0088384C">
            <w:pPr>
              <w:pStyle w:val="a9"/>
              <w:rPr>
                <w:rFonts w:ascii="宋体" w:hAnsi="宋体"/>
                <w:color w:val="000000"/>
              </w:rPr>
            </w:pPr>
            <w:r w:rsidRPr="00300F6A">
              <w:rPr>
                <w:rFonts w:ascii="宋体" w:hAnsi="宋体" w:hint="eastAsia"/>
                <w:b/>
              </w:rPr>
              <w:t xml:space="preserve">测试方法: </w:t>
            </w:r>
            <w:r w:rsidRPr="00300F6A">
              <w:rPr>
                <w:rFonts w:ascii="宋体" w:hAnsi="宋体" w:hint="eastAsia"/>
                <w:color w:val="000000"/>
              </w:rPr>
              <w:t>用户应用通过使用运行时框架提供的日志库生成日志；用户通过日志配置文件调整日志的输出级别，文件位置和文件大小。</w:t>
            </w:r>
          </w:p>
          <w:p w:rsidR="0088384C" w:rsidRPr="00300F6A" w:rsidRDefault="0088384C" w:rsidP="0088384C">
            <w:pPr>
              <w:pStyle w:val="a9"/>
              <w:rPr>
                <w:rFonts w:ascii="宋体" w:hAnsi="宋体"/>
                <w:noProof/>
                <w:szCs w:val="21"/>
              </w:rPr>
            </w:pPr>
            <w:r w:rsidRPr="00300F6A">
              <w:rPr>
                <w:rFonts w:ascii="宋体" w:hAnsi="宋体" w:hint="eastAsia"/>
                <w:b/>
              </w:rPr>
              <w:t xml:space="preserve">合格判据: </w:t>
            </w:r>
            <w:r w:rsidRPr="00300F6A">
              <w:rPr>
                <w:rFonts w:ascii="宋体" w:hAnsi="宋体" w:hint="eastAsia"/>
                <w:color w:val="000000"/>
                <w:szCs w:val="24"/>
              </w:rPr>
              <w:t>客户程序可以成功调用日志库，支持将日志记录到本地文件，支持调试、告警、错误、信息等日志类型。</w:t>
            </w:r>
          </w:p>
        </w:tc>
      </w:tr>
      <w:tr w:rsidR="0088384C" w:rsidRPr="00DF4175" w:rsidTr="00395CB2">
        <w:tc>
          <w:tcPr>
            <w:tcW w:w="368" w:type="pct"/>
            <w:tcBorders>
              <w:top w:val="single" w:sz="12" w:space="0" w:color="000000"/>
            </w:tcBorders>
            <w:shd w:val="clear" w:color="auto" w:fill="auto"/>
          </w:tcPr>
          <w:p w:rsidR="0088384C" w:rsidRPr="00DF4175" w:rsidRDefault="0088384C" w:rsidP="0088384C">
            <w:pPr>
              <w:pStyle w:val="a9"/>
              <w:jc w:val="center"/>
              <w:rPr>
                <w:rFonts w:ascii="宋体" w:hAnsi="宋体"/>
                <w:szCs w:val="21"/>
              </w:rPr>
            </w:pPr>
            <w:r w:rsidRPr="00DF4175">
              <w:rPr>
                <w:rFonts w:ascii="宋体" w:hAnsi="宋体" w:hint="eastAsia"/>
                <w:szCs w:val="21"/>
              </w:rPr>
              <w:t>步骤</w:t>
            </w:r>
          </w:p>
        </w:tc>
        <w:tc>
          <w:tcPr>
            <w:tcW w:w="773" w:type="pct"/>
            <w:tcBorders>
              <w:top w:val="single" w:sz="12" w:space="0" w:color="000000"/>
            </w:tcBorders>
            <w:shd w:val="clear" w:color="auto" w:fill="auto"/>
          </w:tcPr>
          <w:p w:rsidR="0088384C" w:rsidRPr="00DF4175" w:rsidRDefault="0088384C" w:rsidP="0088384C">
            <w:pPr>
              <w:pStyle w:val="a9"/>
              <w:jc w:val="center"/>
              <w:rPr>
                <w:rFonts w:ascii="宋体" w:hAnsi="宋体"/>
                <w:szCs w:val="21"/>
              </w:rPr>
            </w:pPr>
            <w:r w:rsidRPr="00DF4175">
              <w:rPr>
                <w:rFonts w:ascii="宋体" w:hAnsi="宋体" w:hint="eastAsia"/>
                <w:szCs w:val="21"/>
              </w:rPr>
              <w:t>前提和约束</w:t>
            </w:r>
          </w:p>
        </w:tc>
        <w:tc>
          <w:tcPr>
            <w:tcW w:w="540" w:type="pct"/>
            <w:tcBorders>
              <w:top w:val="single" w:sz="12" w:space="0" w:color="000000"/>
            </w:tcBorders>
            <w:shd w:val="clear" w:color="auto" w:fill="auto"/>
          </w:tcPr>
          <w:p w:rsidR="0088384C" w:rsidRPr="00DF4175" w:rsidRDefault="0088384C" w:rsidP="0088384C">
            <w:pPr>
              <w:pStyle w:val="a9"/>
              <w:jc w:val="center"/>
              <w:rPr>
                <w:rFonts w:ascii="宋体" w:hAnsi="宋体"/>
                <w:szCs w:val="21"/>
              </w:rPr>
            </w:pPr>
            <w:r w:rsidRPr="00DF4175">
              <w:rPr>
                <w:rFonts w:ascii="宋体" w:hAnsi="宋体" w:hint="eastAsia"/>
                <w:szCs w:val="21"/>
              </w:rPr>
              <w:t>输入</w:t>
            </w:r>
          </w:p>
        </w:tc>
        <w:tc>
          <w:tcPr>
            <w:tcW w:w="1237" w:type="pct"/>
            <w:tcBorders>
              <w:top w:val="single" w:sz="12" w:space="0" w:color="000000"/>
            </w:tcBorders>
            <w:shd w:val="clear" w:color="auto" w:fill="auto"/>
          </w:tcPr>
          <w:p w:rsidR="0088384C" w:rsidRPr="00DF4175" w:rsidRDefault="0088384C" w:rsidP="0088384C">
            <w:pPr>
              <w:pStyle w:val="a9"/>
              <w:jc w:val="center"/>
              <w:rPr>
                <w:rFonts w:ascii="宋体" w:hAnsi="宋体"/>
                <w:szCs w:val="21"/>
              </w:rPr>
            </w:pPr>
            <w:r w:rsidRPr="00DF4175">
              <w:rPr>
                <w:rFonts w:ascii="宋体" w:hAnsi="宋体" w:hint="eastAsia"/>
                <w:szCs w:val="21"/>
              </w:rPr>
              <w:t>目的和动作</w:t>
            </w:r>
          </w:p>
        </w:tc>
        <w:tc>
          <w:tcPr>
            <w:tcW w:w="994" w:type="pct"/>
            <w:tcBorders>
              <w:top w:val="single" w:sz="12" w:space="0" w:color="000000"/>
            </w:tcBorders>
            <w:shd w:val="clear" w:color="auto" w:fill="auto"/>
          </w:tcPr>
          <w:p w:rsidR="0088384C" w:rsidRPr="00DF4175" w:rsidRDefault="0088384C" w:rsidP="0088384C">
            <w:pPr>
              <w:pStyle w:val="a9"/>
              <w:jc w:val="center"/>
              <w:rPr>
                <w:rFonts w:ascii="宋体" w:hAnsi="宋体"/>
                <w:szCs w:val="21"/>
              </w:rPr>
            </w:pPr>
            <w:r w:rsidRPr="00DF4175">
              <w:rPr>
                <w:rFonts w:ascii="宋体" w:hAnsi="宋体" w:hint="eastAsia"/>
                <w:szCs w:val="21"/>
              </w:rPr>
              <w:t>预期结果</w:t>
            </w:r>
          </w:p>
        </w:tc>
        <w:tc>
          <w:tcPr>
            <w:tcW w:w="706" w:type="pct"/>
            <w:tcBorders>
              <w:top w:val="single" w:sz="12" w:space="0" w:color="000000"/>
            </w:tcBorders>
            <w:shd w:val="clear" w:color="auto" w:fill="auto"/>
          </w:tcPr>
          <w:p w:rsidR="0088384C" w:rsidRPr="00DF4175" w:rsidRDefault="0088384C" w:rsidP="0088384C">
            <w:pPr>
              <w:pStyle w:val="a9"/>
              <w:jc w:val="center"/>
              <w:rPr>
                <w:rFonts w:ascii="宋体" w:hAnsi="宋体"/>
                <w:szCs w:val="21"/>
              </w:rPr>
            </w:pPr>
            <w:r w:rsidRPr="00DF4175">
              <w:rPr>
                <w:rFonts w:ascii="宋体" w:hAnsi="宋体" w:hint="eastAsia"/>
                <w:szCs w:val="21"/>
              </w:rPr>
              <w:t>评估准则</w:t>
            </w:r>
          </w:p>
        </w:tc>
        <w:tc>
          <w:tcPr>
            <w:tcW w:w="382" w:type="pct"/>
            <w:tcBorders>
              <w:top w:val="single" w:sz="12" w:space="0" w:color="000000"/>
            </w:tcBorders>
            <w:shd w:val="clear" w:color="auto" w:fill="auto"/>
          </w:tcPr>
          <w:p w:rsidR="0088384C" w:rsidRPr="00DF4175" w:rsidRDefault="0088384C" w:rsidP="0088384C">
            <w:pPr>
              <w:pStyle w:val="a9"/>
              <w:jc w:val="center"/>
              <w:rPr>
                <w:rFonts w:ascii="宋体" w:hAnsi="宋体"/>
                <w:szCs w:val="21"/>
              </w:rPr>
            </w:pPr>
            <w:r w:rsidRPr="00DF4175">
              <w:rPr>
                <w:rFonts w:ascii="宋体" w:hAnsi="宋体" w:hint="eastAsia"/>
                <w:szCs w:val="21"/>
              </w:rPr>
              <w:t>备注</w:t>
            </w:r>
          </w:p>
        </w:tc>
      </w:tr>
      <w:tr w:rsidR="0088384C" w:rsidRPr="00DF4175" w:rsidTr="00395CB2">
        <w:tc>
          <w:tcPr>
            <w:tcW w:w="368" w:type="pct"/>
            <w:shd w:val="clear" w:color="auto" w:fill="auto"/>
          </w:tcPr>
          <w:p w:rsidR="0088384C" w:rsidRPr="00300F6A" w:rsidRDefault="0088384C" w:rsidP="00046A02">
            <w:pPr>
              <w:pStyle w:val="a9"/>
              <w:jc w:val="center"/>
              <w:rPr>
                <w:rFonts w:ascii="宋体" w:hAnsi="宋体"/>
              </w:rPr>
            </w:pPr>
            <w:r w:rsidRPr="00300F6A">
              <w:rPr>
                <w:rFonts w:ascii="宋体" w:hAnsi="宋体"/>
              </w:rPr>
              <w:t>步骤 1</w:t>
            </w:r>
          </w:p>
        </w:tc>
        <w:tc>
          <w:tcPr>
            <w:tcW w:w="773" w:type="pct"/>
            <w:shd w:val="clear" w:color="auto" w:fill="auto"/>
          </w:tcPr>
          <w:p w:rsidR="0088384C" w:rsidRPr="00300F6A" w:rsidRDefault="0088384C" w:rsidP="00046A02">
            <w:pPr>
              <w:pStyle w:val="afa"/>
              <w:ind w:firstLineChars="0" w:firstLine="0"/>
              <w:rPr>
                <w:rFonts w:ascii="宋体" w:hAnsi="宋体"/>
              </w:rPr>
            </w:pPr>
            <w:r w:rsidRPr="00300F6A">
              <w:rPr>
                <w:rFonts w:ascii="宋体" w:hAnsi="宋体" w:hint="eastAsia"/>
              </w:rPr>
              <w:t>提供支持日志测试的用户应用</w:t>
            </w:r>
            <w:r w:rsidR="00046A02">
              <w:rPr>
                <w:rFonts w:ascii="宋体" w:hAnsi="宋体" w:hint="eastAsia"/>
              </w:rPr>
              <w:t>。</w:t>
            </w:r>
          </w:p>
        </w:tc>
        <w:tc>
          <w:tcPr>
            <w:tcW w:w="540" w:type="pct"/>
            <w:shd w:val="clear" w:color="auto" w:fill="auto"/>
          </w:tcPr>
          <w:p w:rsidR="0088384C" w:rsidRPr="00300F6A" w:rsidRDefault="0088384C" w:rsidP="00046A02">
            <w:pPr>
              <w:rPr>
                <w:rFonts w:ascii="宋体" w:hAnsi="宋体"/>
              </w:rPr>
            </w:pPr>
            <w:r w:rsidRPr="00300F6A">
              <w:rPr>
                <w:rFonts w:ascii="宋体" w:hAnsi="宋体" w:hint="eastAsia"/>
              </w:rPr>
              <w:t>应用沙箱命令行命令启动应</w:t>
            </w:r>
            <w:r w:rsidRPr="00300F6A">
              <w:rPr>
                <w:rFonts w:ascii="宋体" w:hAnsi="宋体" w:hint="eastAsia"/>
              </w:rPr>
              <w:lastRenderedPageBreak/>
              <w:t>用命令。</w:t>
            </w:r>
          </w:p>
        </w:tc>
        <w:tc>
          <w:tcPr>
            <w:tcW w:w="1237" w:type="pct"/>
            <w:shd w:val="clear" w:color="auto" w:fill="auto"/>
          </w:tcPr>
          <w:p w:rsidR="0088384C" w:rsidRPr="00300F6A" w:rsidRDefault="0088384C" w:rsidP="00046A02">
            <w:pPr>
              <w:rPr>
                <w:rFonts w:ascii="宋体" w:hAnsi="宋体"/>
              </w:rPr>
            </w:pPr>
            <w:r w:rsidRPr="00300F6A">
              <w:rPr>
                <w:rFonts w:ascii="宋体" w:hAnsi="宋体" w:hint="eastAsia"/>
                <w:szCs w:val="21"/>
              </w:rPr>
              <w:lastRenderedPageBreak/>
              <w:t>通过应用沙箱命令启动带有日志输出的测试应用，该应用依赖运行时框架</w:t>
            </w:r>
            <w:r w:rsidR="00046A02">
              <w:rPr>
                <w:rFonts w:ascii="宋体" w:hAnsi="宋体" w:hint="eastAsia"/>
                <w:szCs w:val="21"/>
              </w:rPr>
              <w:t>。</w:t>
            </w:r>
          </w:p>
        </w:tc>
        <w:tc>
          <w:tcPr>
            <w:tcW w:w="994" w:type="pct"/>
            <w:shd w:val="clear" w:color="auto" w:fill="auto"/>
          </w:tcPr>
          <w:p w:rsidR="0088384C" w:rsidRPr="00300F6A" w:rsidRDefault="0088384C" w:rsidP="00046A02">
            <w:pPr>
              <w:rPr>
                <w:rFonts w:ascii="宋体" w:hAnsi="宋体"/>
              </w:rPr>
            </w:pPr>
            <w:r w:rsidRPr="00300F6A">
              <w:rPr>
                <w:rFonts w:ascii="宋体" w:hAnsi="宋体" w:hint="eastAsia"/>
              </w:rPr>
              <w:t>应用启动成功，相关的日志文件和日志信息能够生成。</w:t>
            </w:r>
          </w:p>
        </w:tc>
        <w:tc>
          <w:tcPr>
            <w:tcW w:w="706"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2" w:type="pct"/>
            <w:shd w:val="clear" w:color="auto" w:fill="auto"/>
            <w:vAlign w:val="center"/>
          </w:tcPr>
          <w:p w:rsidR="0088384C" w:rsidRPr="00300F6A" w:rsidRDefault="0088384C" w:rsidP="0088384C">
            <w:pPr>
              <w:rPr>
                <w:rFonts w:ascii="宋体" w:hAnsi="宋体"/>
              </w:rPr>
            </w:pPr>
            <w:r w:rsidRPr="00300F6A">
              <w:rPr>
                <w:rFonts w:ascii="宋体" w:hAnsi="宋体" w:hint="eastAsia"/>
              </w:rPr>
              <w:t>-</w:t>
            </w:r>
          </w:p>
        </w:tc>
      </w:tr>
      <w:tr w:rsidR="0088384C" w:rsidRPr="00DF4175" w:rsidTr="00395CB2">
        <w:tc>
          <w:tcPr>
            <w:tcW w:w="368" w:type="pct"/>
            <w:shd w:val="clear" w:color="auto" w:fill="auto"/>
          </w:tcPr>
          <w:p w:rsidR="0088384C" w:rsidRPr="00300F6A" w:rsidRDefault="0088384C" w:rsidP="00046A02">
            <w:pPr>
              <w:pStyle w:val="a9"/>
              <w:jc w:val="center"/>
              <w:rPr>
                <w:rFonts w:ascii="宋体" w:hAnsi="宋体"/>
              </w:rPr>
            </w:pPr>
            <w:r w:rsidRPr="00300F6A">
              <w:rPr>
                <w:rFonts w:ascii="宋体" w:hAnsi="宋体"/>
              </w:rPr>
              <w:lastRenderedPageBreak/>
              <w:t>步骤 2</w:t>
            </w:r>
          </w:p>
        </w:tc>
        <w:tc>
          <w:tcPr>
            <w:tcW w:w="773" w:type="pct"/>
            <w:shd w:val="clear" w:color="auto" w:fill="auto"/>
          </w:tcPr>
          <w:p w:rsidR="0088384C" w:rsidRPr="00300F6A" w:rsidRDefault="0088384C" w:rsidP="00046A02">
            <w:pPr>
              <w:pStyle w:val="afa"/>
              <w:ind w:firstLineChars="0" w:firstLine="0"/>
              <w:rPr>
                <w:rFonts w:ascii="宋体" w:hAnsi="宋体"/>
              </w:rPr>
            </w:pPr>
            <w:r w:rsidRPr="00300F6A">
              <w:rPr>
                <w:rFonts w:ascii="宋体" w:hAnsi="宋体" w:hint="eastAsia"/>
              </w:rPr>
              <w:t>应用成功运行</w:t>
            </w:r>
            <w:r w:rsidR="00046A02">
              <w:rPr>
                <w:rFonts w:ascii="宋体" w:hAnsi="宋体" w:hint="eastAsia"/>
              </w:rPr>
              <w:t>。</w:t>
            </w:r>
          </w:p>
        </w:tc>
        <w:tc>
          <w:tcPr>
            <w:tcW w:w="540" w:type="pct"/>
            <w:shd w:val="clear" w:color="auto" w:fill="auto"/>
          </w:tcPr>
          <w:p w:rsidR="0088384C" w:rsidRPr="00300F6A" w:rsidRDefault="0088384C" w:rsidP="00046A02">
            <w:pPr>
              <w:rPr>
                <w:rFonts w:ascii="宋体" w:hAnsi="宋体"/>
              </w:rPr>
            </w:pPr>
            <w:r w:rsidRPr="00300F6A">
              <w:rPr>
                <w:rFonts w:ascii="宋体" w:hAnsi="宋体" w:hint="eastAsia"/>
              </w:rPr>
              <w:t>读取应用相关的配置文件</w:t>
            </w:r>
            <w:r w:rsidR="00046A02">
              <w:rPr>
                <w:rFonts w:ascii="宋体" w:hAnsi="宋体" w:hint="eastAsia"/>
              </w:rPr>
              <w:t>。</w:t>
            </w:r>
          </w:p>
        </w:tc>
        <w:tc>
          <w:tcPr>
            <w:tcW w:w="1237" w:type="pct"/>
            <w:shd w:val="clear" w:color="auto" w:fill="auto"/>
          </w:tcPr>
          <w:p w:rsidR="0088384C" w:rsidRPr="00300F6A" w:rsidRDefault="0088384C" w:rsidP="00046A02">
            <w:pPr>
              <w:rPr>
                <w:rFonts w:ascii="宋体" w:hAnsi="宋体"/>
              </w:rPr>
            </w:pPr>
            <w:r w:rsidRPr="00300F6A">
              <w:rPr>
                <w:rFonts w:ascii="宋体" w:hAnsi="宋体" w:hint="eastAsia"/>
              </w:rPr>
              <w:t>查看应用的日志生成文件，看到指定目录下的日志文件已经生成，并切输出了不同级别的日志信息</w:t>
            </w:r>
            <w:r w:rsidR="00046A02">
              <w:rPr>
                <w:rFonts w:ascii="宋体" w:hAnsi="宋体" w:hint="eastAsia"/>
              </w:rPr>
              <w:t>。</w:t>
            </w:r>
          </w:p>
        </w:tc>
        <w:tc>
          <w:tcPr>
            <w:tcW w:w="994" w:type="pct"/>
            <w:shd w:val="clear" w:color="auto" w:fill="auto"/>
          </w:tcPr>
          <w:p w:rsidR="0088384C" w:rsidRPr="00300F6A" w:rsidRDefault="0088384C" w:rsidP="00046A02">
            <w:pPr>
              <w:rPr>
                <w:rFonts w:ascii="宋体" w:hAnsi="宋体"/>
              </w:rPr>
            </w:pPr>
            <w:r w:rsidRPr="00300F6A">
              <w:rPr>
                <w:rFonts w:ascii="宋体" w:hAnsi="宋体" w:hint="eastAsia"/>
              </w:rPr>
              <w:t>可以查看到相关的日志。</w:t>
            </w:r>
          </w:p>
        </w:tc>
        <w:tc>
          <w:tcPr>
            <w:tcW w:w="706"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2" w:type="pct"/>
            <w:shd w:val="clear" w:color="auto" w:fill="auto"/>
            <w:vAlign w:val="center"/>
          </w:tcPr>
          <w:p w:rsidR="0088384C" w:rsidRPr="00300F6A" w:rsidRDefault="0088384C" w:rsidP="0088384C">
            <w:pPr>
              <w:rPr>
                <w:rFonts w:ascii="宋体" w:hAnsi="宋体"/>
              </w:rPr>
            </w:pPr>
            <w:r w:rsidRPr="00300F6A">
              <w:rPr>
                <w:rFonts w:ascii="宋体" w:hAnsi="宋体" w:hint="eastAsia"/>
              </w:rPr>
              <w:t>-</w:t>
            </w:r>
          </w:p>
        </w:tc>
      </w:tr>
      <w:tr w:rsidR="0088384C" w:rsidRPr="00DF4175" w:rsidTr="00395CB2">
        <w:tc>
          <w:tcPr>
            <w:tcW w:w="368" w:type="pct"/>
            <w:shd w:val="clear" w:color="auto" w:fill="auto"/>
          </w:tcPr>
          <w:p w:rsidR="0088384C" w:rsidRPr="00300F6A" w:rsidRDefault="0088384C" w:rsidP="00046A02">
            <w:pPr>
              <w:pStyle w:val="a9"/>
              <w:jc w:val="center"/>
              <w:rPr>
                <w:rFonts w:ascii="宋体" w:hAnsi="宋体"/>
              </w:rPr>
            </w:pPr>
            <w:r w:rsidRPr="00300F6A">
              <w:rPr>
                <w:rFonts w:ascii="宋体" w:hAnsi="宋体"/>
              </w:rPr>
              <w:t>步骤 3</w:t>
            </w:r>
          </w:p>
        </w:tc>
        <w:tc>
          <w:tcPr>
            <w:tcW w:w="773" w:type="pct"/>
            <w:shd w:val="clear" w:color="auto" w:fill="auto"/>
          </w:tcPr>
          <w:p w:rsidR="0088384C" w:rsidRPr="00300F6A" w:rsidRDefault="00C946DC" w:rsidP="00046A02">
            <w:pPr>
              <w:pStyle w:val="afa"/>
              <w:ind w:firstLineChars="0" w:firstLine="0"/>
              <w:rPr>
                <w:rFonts w:ascii="宋体" w:hAnsi="宋体"/>
              </w:rPr>
            </w:pPr>
            <w:r w:rsidRPr="00300F6A">
              <w:rPr>
                <w:rFonts w:ascii="宋体" w:hAnsi="宋体" w:hint="eastAsia"/>
              </w:rPr>
              <w:t>应用成功运行</w:t>
            </w:r>
            <w:r>
              <w:rPr>
                <w:rFonts w:ascii="宋体" w:hAnsi="宋体" w:hint="eastAsia"/>
              </w:rPr>
              <w:t>，且已经输出日志信息</w:t>
            </w:r>
            <w:r w:rsidR="00046A02">
              <w:rPr>
                <w:rFonts w:ascii="宋体" w:hAnsi="宋体" w:hint="eastAsia"/>
              </w:rPr>
              <w:t>。</w:t>
            </w:r>
          </w:p>
        </w:tc>
        <w:tc>
          <w:tcPr>
            <w:tcW w:w="540" w:type="pct"/>
            <w:shd w:val="clear" w:color="auto" w:fill="auto"/>
          </w:tcPr>
          <w:p w:rsidR="0088384C" w:rsidRPr="00300F6A" w:rsidRDefault="0088384C" w:rsidP="00046A02">
            <w:pPr>
              <w:rPr>
                <w:rFonts w:ascii="宋体" w:hAnsi="宋体"/>
              </w:rPr>
            </w:pPr>
            <w:r w:rsidRPr="00300F6A">
              <w:rPr>
                <w:rFonts w:ascii="宋体" w:hAnsi="宋体" w:hint="eastAsia"/>
              </w:rPr>
              <w:t>调整日志配置文件</w:t>
            </w:r>
          </w:p>
        </w:tc>
        <w:tc>
          <w:tcPr>
            <w:tcW w:w="1237" w:type="pct"/>
            <w:shd w:val="clear" w:color="auto" w:fill="auto"/>
          </w:tcPr>
          <w:p w:rsidR="0088384C" w:rsidRPr="00300F6A" w:rsidRDefault="0088384C" w:rsidP="00046A02">
            <w:pPr>
              <w:rPr>
                <w:rFonts w:ascii="宋体" w:hAnsi="宋体"/>
              </w:rPr>
            </w:pPr>
            <w:r w:rsidRPr="00300F6A">
              <w:rPr>
                <w:rFonts w:ascii="宋体" w:hAnsi="宋体" w:hint="eastAsia"/>
                <w:szCs w:val="21"/>
              </w:rPr>
              <w:t>修改配置文件中的输出日志文件名称；输出日志的级别从DEBUG到TRACE</w:t>
            </w:r>
            <w:r w:rsidR="00046A02">
              <w:rPr>
                <w:rFonts w:ascii="宋体" w:hAnsi="宋体" w:hint="eastAsia"/>
                <w:szCs w:val="21"/>
              </w:rPr>
              <w:t>。</w:t>
            </w:r>
          </w:p>
        </w:tc>
        <w:tc>
          <w:tcPr>
            <w:tcW w:w="994" w:type="pct"/>
            <w:shd w:val="clear" w:color="auto" w:fill="auto"/>
          </w:tcPr>
          <w:p w:rsidR="0088384C" w:rsidRPr="00300F6A" w:rsidRDefault="0088384C" w:rsidP="00046A02">
            <w:pPr>
              <w:rPr>
                <w:rFonts w:ascii="宋体" w:hAnsi="宋体"/>
              </w:rPr>
            </w:pPr>
            <w:r w:rsidRPr="00300F6A">
              <w:rPr>
                <w:rFonts w:ascii="宋体" w:hAnsi="宋体" w:hint="eastAsia"/>
              </w:rPr>
              <w:t>相关的配置文件设置成功。</w:t>
            </w:r>
          </w:p>
        </w:tc>
        <w:tc>
          <w:tcPr>
            <w:tcW w:w="706"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2" w:type="pct"/>
            <w:shd w:val="clear" w:color="auto" w:fill="auto"/>
            <w:vAlign w:val="center"/>
          </w:tcPr>
          <w:p w:rsidR="0088384C" w:rsidRPr="00300F6A" w:rsidRDefault="0088384C" w:rsidP="0088384C">
            <w:pPr>
              <w:rPr>
                <w:rFonts w:ascii="宋体" w:hAnsi="宋体"/>
              </w:rPr>
            </w:pPr>
            <w:r w:rsidRPr="00300F6A">
              <w:rPr>
                <w:rFonts w:ascii="宋体" w:hAnsi="宋体" w:hint="eastAsia"/>
              </w:rPr>
              <w:t>-</w:t>
            </w:r>
          </w:p>
        </w:tc>
      </w:tr>
      <w:tr w:rsidR="0088384C" w:rsidRPr="00DF4175" w:rsidTr="00395CB2">
        <w:tc>
          <w:tcPr>
            <w:tcW w:w="368" w:type="pct"/>
            <w:shd w:val="clear" w:color="auto" w:fill="auto"/>
          </w:tcPr>
          <w:p w:rsidR="0088384C" w:rsidRPr="00300F6A" w:rsidRDefault="0088384C" w:rsidP="00046A02">
            <w:pPr>
              <w:pStyle w:val="a9"/>
              <w:jc w:val="center"/>
              <w:rPr>
                <w:rFonts w:ascii="宋体" w:hAnsi="宋体"/>
              </w:rPr>
            </w:pPr>
            <w:r w:rsidRPr="00300F6A">
              <w:rPr>
                <w:rFonts w:ascii="宋体" w:hAnsi="宋体"/>
              </w:rPr>
              <w:t>步骤 4</w:t>
            </w:r>
          </w:p>
        </w:tc>
        <w:tc>
          <w:tcPr>
            <w:tcW w:w="773" w:type="pct"/>
            <w:shd w:val="clear" w:color="auto" w:fill="auto"/>
          </w:tcPr>
          <w:p w:rsidR="0088384C" w:rsidRPr="00300F6A" w:rsidRDefault="0088384C" w:rsidP="00046A02">
            <w:pPr>
              <w:pStyle w:val="afa"/>
              <w:ind w:firstLineChars="0" w:firstLine="0"/>
              <w:rPr>
                <w:rFonts w:ascii="宋体" w:hAnsi="宋体"/>
              </w:rPr>
            </w:pPr>
            <w:r w:rsidRPr="00300F6A">
              <w:rPr>
                <w:rFonts w:ascii="宋体" w:hAnsi="宋体" w:hint="eastAsia"/>
              </w:rPr>
              <w:t>配置文件已经修改成功</w:t>
            </w:r>
            <w:r w:rsidR="00046A02">
              <w:rPr>
                <w:rFonts w:ascii="宋体" w:hAnsi="宋体" w:hint="eastAsia"/>
              </w:rPr>
              <w:t>。</w:t>
            </w:r>
          </w:p>
        </w:tc>
        <w:tc>
          <w:tcPr>
            <w:tcW w:w="540" w:type="pct"/>
            <w:shd w:val="clear" w:color="auto" w:fill="auto"/>
          </w:tcPr>
          <w:p w:rsidR="0088384C" w:rsidRPr="00300F6A" w:rsidRDefault="0088384C" w:rsidP="00046A02">
            <w:pPr>
              <w:rPr>
                <w:rFonts w:ascii="宋体" w:hAnsi="宋体"/>
              </w:rPr>
            </w:pPr>
            <w:r w:rsidRPr="00300F6A">
              <w:rPr>
                <w:rFonts w:ascii="宋体" w:hAnsi="宋体" w:hint="eastAsia"/>
              </w:rPr>
              <w:t>停止应用再次启动。</w:t>
            </w:r>
          </w:p>
        </w:tc>
        <w:tc>
          <w:tcPr>
            <w:tcW w:w="1237" w:type="pct"/>
            <w:shd w:val="clear" w:color="auto" w:fill="auto"/>
          </w:tcPr>
          <w:p w:rsidR="0088384C" w:rsidRPr="00300F6A" w:rsidRDefault="0088384C" w:rsidP="00046A02">
            <w:pPr>
              <w:rPr>
                <w:rFonts w:ascii="宋体" w:hAnsi="宋体"/>
              </w:rPr>
            </w:pPr>
            <w:r w:rsidRPr="00300F6A">
              <w:rPr>
                <w:rFonts w:ascii="宋体" w:hAnsi="宋体" w:hint="eastAsia"/>
                <w:szCs w:val="21"/>
              </w:rPr>
              <w:t>使用新的日志配置文件重新启动应用</w:t>
            </w:r>
            <w:r w:rsidR="00046A02">
              <w:rPr>
                <w:rFonts w:ascii="宋体" w:hAnsi="宋体" w:hint="eastAsia"/>
                <w:szCs w:val="21"/>
              </w:rPr>
              <w:t>。</w:t>
            </w:r>
          </w:p>
        </w:tc>
        <w:tc>
          <w:tcPr>
            <w:tcW w:w="994" w:type="pct"/>
            <w:shd w:val="clear" w:color="auto" w:fill="auto"/>
          </w:tcPr>
          <w:p w:rsidR="0088384C" w:rsidRPr="00300F6A" w:rsidRDefault="0088384C" w:rsidP="00046A02">
            <w:pPr>
              <w:rPr>
                <w:rFonts w:ascii="宋体" w:hAnsi="宋体"/>
              </w:rPr>
            </w:pPr>
            <w:r w:rsidRPr="00300F6A">
              <w:rPr>
                <w:rFonts w:ascii="宋体" w:hAnsi="宋体" w:hint="eastAsia"/>
              </w:rPr>
              <w:t>应用重启成功，相关的日志生成</w:t>
            </w:r>
            <w:r w:rsidR="00046A02">
              <w:rPr>
                <w:rFonts w:ascii="宋体" w:hAnsi="宋体" w:hint="eastAsia"/>
              </w:rPr>
              <w:t>。</w:t>
            </w:r>
          </w:p>
        </w:tc>
        <w:tc>
          <w:tcPr>
            <w:tcW w:w="706"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2" w:type="pct"/>
            <w:shd w:val="clear" w:color="auto" w:fill="auto"/>
            <w:vAlign w:val="center"/>
          </w:tcPr>
          <w:p w:rsidR="0088384C" w:rsidRPr="00300F6A" w:rsidRDefault="0088384C" w:rsidP="0088384C">
            <w:pPr>
              <w:rPr>
                <w:rFonts w:ascii="宋体" w:hAnsi="宋体"/>
              </w:rPr>
            </w:pPr>
            <w:r w:rsidRPr="00300F6A">
              <w:rPr>
                <w:rFonts w:ascii="宋体" w:hAnsi="宋体" w:hint="eastAsia"/>
              </w:rPr>
              <w:t>-</w:t>
            </w:r>
          </w:p>
        </w:tc>
      </w:tr>
      <w:tr w:rsidR="0088384C" w:rsidRPr="00DF4175" w:rsidTr="00395CB2">
        <w:tc>
          <w:tcPr>
            <w:tcW w:w="368" w:type="pct"/>
            <w:shd w:val="clear" w:color="auto" w:fill="auto"/>
          </w:tcPr>
          <w:p w:rsidR="0088384C" w:rsidRPr="00300F6A" w:rsidRDefault="0088384C" w:rsidP="00046A02">
            <w:pPr>
              <w:pStyle w:val="a9"/>
              <w:jc w:val="center"/>
              <w:rPr>
                <w:rFonts w:ascii="宋体" w:hAnsi="宋体"/>
              </w:rPr>
            </w:pPr>
            <w:r w:rsidRPr="00300F6A">
              <w:rPr>
                <w:rFonts w:ascii="宋体" w:hAnsi="宋体"/>
              </w:rPr>
              <w:t>步骤 5</w:t>
            </w:r>
          </w:p>
        </w:tc>
        <w:tc>
          <w:tcPr>
            <w:tcW w:w="773" w:type="pct"/>
            <w:shd w:val="clear" w:color="auto" w:fill="auto"/>
          </w:tcPr>
          <w:p w:rsidR="0088384C" w:rsidRPr="00300F6A" w:rsidRDefault="00C946DC" w:rsidP="00046A02">
            <w:pPr>
              <w:pStyle w:val="afa"/>
              <w:ind w:firstLineChars="0" w:firstLine="0"/>
              <w:rPr>
                <w:rFonts w:ascii="宋体" w:hAnsi="宋体"/>
              </w:rPr>
            </w:pPr>
            <w:r w:rsidRPr="00300F6A">
              <w:rPr>
                <w:rFonts w:ascii="宋体" w:hAnsi="宋体" w:hint="eastAsia"/>
              </w:rPr>
              <w:t>应用重启成功</w:t>
            </w:r>
            <w:r w:rsidR="00046A02">
              <w:rPr>
                <w:rFonts w:ascii="宋体" w:hAnsi="宋体" w:hint="eastAsia"/>
              </w:rPr>
              <w:t>。</w:t>
            </w:r>
          </w:p>
        </w:tc>
        <w:tc>
          <w:tcPr>
            <w:tcW w:w="540" w:type="pct"/>
            <w:shd w:val="clear" w:color="auto" w:fill="auto"/>
          </w:tcPr>
          <w:p w:rsidR="0088384C" w:rsidRPr="00300F6A" w:rsidRDefault="0088384C" w:rsidP="00046A02">
            <w:pPr>
              <w:rPr>
                <w:rFonts w:ascii="宋体" w:hAnsi="宋体"/>
              </w:rPr>
            </w:pPr>
            <w:r w:rsidRPr="00300F6A">
              <w:rPr>
                <w:rFonts w:ascii="宋体" w:hAnsi="宋体" w:hint="eastAsia"/>
              </w:rPr>
              <w:t>查看日志文件</w:t>
            </w:r>
            <w:r w:rsidR="00046A02">
              <w:rPr>
                <w:rFonts w:ascii="宋体" w:hAnsi="宋体" w:hint="eastAsia"/>
              </w:rPr>
              <w:t>。</w:t>
            </w:r>
          </w:p>
        </w:tc>
        <w:tc>
          <w:tcPr>
            <w:tcW w:w="1237" w:type="pct"/>
            <w:shd w:val="clear" w:color="auto" w:fill="auto"/>
          </w:tcPr>
          <w:p w:rsidR="0088384C" w:rsidRPr="00300F6A" w:rsidRDefault="0088384C" w:rsidP="00046A02">
            <w:pPr>
              <w:rPr>
                <w:rFonts w:ascii="宋体" w:hAnsi="宋体"/>
              </w:rPr>
            </w:pPr>
            <w:r w:rsidRPr="00300F6A">
              <w:rPr>
                <w:rFonts w:ascii="宋体" w:hAnsi="宋体" w:hint="eastAsia"/>
                <w:szCs w:val="21"/>
              </w:rPr>
              <w:t>在新配置的目录下查看日志文件和日志内容</w:t>
            </w:r>
            <w:r w:rsidR="00046A02">
              <w:rPr>
                <w:rFonts w:ascii="宋体" w:hAnsi="宋体" w:hint="eastAsia"/>
                <w:szCs w:val="21"/>
              </w:rPr>
              <w:t>。</w:t>
            </w:r>
          </w:p>
        </w:tc>
        <w:tc>
          <w:tcPr>
            <w:tcW w:w="994" w:type="pct"/>
            <w:shd w:val="clear" w:color="auto" w:fill="auto"/>
          </w:tcPr>
          <w:p w:rsidR="0088384C" w:rsidRPr="00300F6A" w:rsidRDefault="0088384C" w:rsidP="00046A02">
            <w:pPr>
              <w:rPr>
                <w:rFonts w:ascii="宋体" w:hAnsi="宋体"/>
              </w:rPr>
            </w:pPr>
            <w:r w:rsidRPr="00300F6A">
              <w:rPr>
                <w:rFonts w:ascii="宋体" w:hAnsi="宋体" w:hint="eastAsia"/>
              </w:rPr>
              <w:t>能够找到日志文件，并且日志信息按照配置打印相应级别的日志。</w:t>
            </w:r>
          </w:p>
        </w:tc>
        <w:tc>
          <w:tcPr>
            <w:tcW w:w="706"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2" w:type="pct"/>
            <w:shd w:val="clear" w:color="auto" w:fill="auto"/>
            <w:vAlign w:val="center"/>
          </w:tcPr>
          <w:p w:rsidR="0088384C" w:rsidRPr="00300F6A" w:rsidRDefault="0088384C" w:rsidP="0088384C">
            <w:pPr>
              <w:rPr>
                <w:rFonts w:ascii="宋体" w:hAnsi="宋体"/>
              </w:rPr>
            </w:pPr>
          </w:p>
        </w:tc>
      </w:tr>
    </w:tbl>
    <w:p w:rsidR="0088384C"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协议处理功能测试用例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420"/>
        <w:gridCol w:w="993"/>
        <w:gridCol w:w="2834"/>
        <w:gridCol w:w="1414"/>
        <w:gridCol w:w="1134"/>
        <w:gridCol w:w="704"/>
      </w:tblGrid>
      <w:tr w:rsidR="0088384C" w:rsidRPr="00DF4175" w:rsidTr="00395CB2">
        <w:tc>
          <w:tcPr>
            <w:tcW w:w="1141" w:type="pct"/>
            <w:gridSpan w:val="2"/>
            <w:tcBorders>
              <w:bottom w:val="single" w:sz="6"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用例名称/标识</w:t>
            </w:r>
          </w:p>
        </w:tc>
        <w:tc>
          <w:tcPr>
            <w:tcW w:w="3859" w:type="pct"/>
            <w:gridSpan w:val="5"/>
            <w:tcBorders>
              <w:bottom w:val="single" w:sz="6" w:space="0" w:color="000000"/>
            </w:tcBorders>
            <w:shd w:val="clear" w:color="auto" w:fill="auto"/>
          </w:tcPr>
          <w:p w:rsidR="0088384C" w:rsidRPr="00300F6A" w:rsidRDefault="0088384C" w:rsidP="0088384C">
            <w:pPr>
              <w:pStyle w:val="a9"/>
              <w:rPr>
                <w:rFonts w:ascii="宋体" w:hAnsi="宋体"/>
                <w:szCs w:val="21"/>
              </w:rPr>
            </w:pPr>
            <w:r w:rsidRPr="00300F6A">
              <w:rPr>
                <w:rFonts w:ascii="宋体" w:hAnsi="宋体" w:hint="eastAsia"/>
                <w:szCs w:val="21"/>
              </w:rPr>
              <w:t>协议处理功能/GN_YYKJ_JAVA_XYCL</w:t>
            </w:r>
          </w:p>
        </w:tc>
      </w:tr>
      <w:tr w:rsidR="0088384C" w:rsidRPr="00DF4175" w:rsidTr="00395CB2">
        <w:tc>
          <w:tcPr>
            <w:tcW w:w="1141" w:type="pct"/>
            <w:gridSpan w:val="2"/>
            <w:tcBorders>
              <w:top w:val="single" w:sz="6" w:space="0" w:color="000000"/>
              <w:bottom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88384C" w:rsidRPr="00300F6A" w:rsidRDefault="0088384C" w:rsidP="0088384C">
            <w:pPr>
              <w:pStyle w:val="a9"/>
              <w:rPr>
                <w:rFonts w:ascii="宋体" w:hAnsi="宋体"/>
                <w:b/>
                <w:noProof/>
                <w:szCs w:val="21"/>
              </w:rPr>
            </w:pPr>
            <w:r w:rsidRPr="00300F6A">
              <w:rPr>
                <w:rFonts w:ascii="宋体" w:hAnsi="宋体" w:hint="eastAsia"/>
                <w:b/>
                <w:noProof/>
                <w:szCs w:val="21"/>
              </w:rPr>
              <w:t>测试目的:</w:t>
            </w:r>
            <w:r w:rsidRPr="00300F6A">
              <w:rPr>
                <w:rFonts w:ascii="宋体" w:hAnsi="宋体" w:hint="eastAsia"/>
                <w:szCs w:val="21"/>
              </w:rPr>
              <w:t xml:space="preserve"> </w:t>
            </w:r>
            <w:r>
              <w:rPr>
                <w:rFonts w:ascii="仿宋_GB2312" w:hAnsi="楷体" w:hint="eastAsia"/>
                <w:szCs w:val="32"/>
              </w:rPr>
              <w:t>支持对</w:t>
            </w:r>
            <w:r>
              <w:rPr>
                <w:rFonts w:ascii="仿宋_GB2312" w:hAnsi="楷体" w:hint="eastAsia"/>
                <w:szCs w:val="32"/>
              </w:rPr>
              <w:t>protobuf</w:t>
            </w:r>
            <w:r>
              <w:rPr>
                <w:rFonts w:ascii="仿宋_GB2312" w:hAnsi="楷体" w:hint="eastAsia"/>
                <w:szCs w:val="32"/>
              </w:rPr>
              <w:t>、</w:t>
            </w:r>
            <w:r>
              <w:rPr>
                <w:rFonts w:ascii="仿宋_GB2312" w:hAnsi="楷体" w:hint="eastAsia"/>
                <w:szCs w:val="32"/>
              </w:rPr>
              <w:t>xml</w:t>
            </w:r>
            <w:r>
              <w:rPr>
                <w:rFonts w:ascii="仿宋_GB2312" w:hAnsi="楷体" w:hint="eastAsia"/>
                <w:szCs w:val="32"/>
              </w:rPr>
              <w:t>、</w:t>
            </w:r>
            <w:r>
              <w:rPr>
                <w:rFonts w:ascii="仿宋_GB2312" w:hAnsi="楷体" w:hint="eastAsia"/>
                <w:szCs w:val="32"/>
              </w:rPr>
              <w:t>http</w:t>
            </w:r>
            <w:r>
              <w:rPr>
                <w:rFonts w:ascii="仿宋_GB2312" w:hAnsi="楷体" w:hint="eastAsia"/>
                <w:szCs w:val="32"/>
              </w:rPr>
              <w:t>等格式的数据协议进行处理</w:t>
            </w:r>
            <w:r w:rsidRPr="00300F6A">
              <w:rPr>
                <w:rFonts w:ascii="宋体" w:hAnsi="宋体" w:hint="eastAsia"/>
                <w:noProof/>
                <w:szCs w:val="21"/>
              </w:rPr>
              <w:t>。</w:t>
            </w:r>
          </w:p>
          <w:p w:rsidR="0088384C" w:rsidRPr="00300F6A" w:rsidRDefault="0088384C" w:rsidP="0088384C">
            <w:pPr>
              <w:pStyle w:val="a9"/>
              <w:rPr>
                <w:rFonts w:ascii="宋体" w:hAnsi="宋体"/>
                <w:noProof/>
                <w:color w:val="FF0000"/>
                <w:szCs w:val="21"/>
              </w:rPr>
            </w:pPr>
            <w:r w:rsidRPr="00300F6A">
              <w:rPr>
                <w:rFonts w:ascii="宋体" w:hAnsi="宋体" w:hint="eastAsia"/>
                <w:b/>
                <w:noProof/>
                <w:szCs w:val="21"/>
              </w:rPr>
              <w:t>测试方法:</w:t>
            </w:r>
            <w:r w:rsidRPr="00300F6A">
              <w:rPr>
                <w:rFonts w:ascii="宋体" w:hAnsi="宋体" w:hint="eastAsia"/>
                <w:noProof/>
                <w:color w:val="FF0000"/>
                <w:szCs w:val="21"/>
              </w:rPr>
              <w:t xml:space="preserve"> </w:t>
            </w:r>
          </w:p>
          <w:p w:rsidR="0088384C" w:rsidRPr="00300F6A" w:rsidRDefault="0088384C" w:rsidP="0088384C">
            <w:pPr>
              <w:pStyle w:val="a9"/>
              <w:rPr>
                <w:rFonts w:ascii="宋体" w:hAnsi="宋体"/>
                <w:szCs w:val="21"/>
              </w:rPr>
            </w:pPr>
            <w:r w:rsidRPr="00300F6A">
              <w:rPr>
                <w:rFonts w:ascii="宋体" w:hAnsi="宋体" w:hint="eastAsia"/>
                <w:szCs w:val="21"/>
              </w:rPr>
              <w:t>1. 用户软件模块可通过Java服务端应用框架提供的</w:t>
            </w:r>
            <w:r>
              <w:rPr>
                <w:rFonts w:ascii="宋体" w:hAnsi="宋体" w:hint="eastAsia"/>
                <w:szCs w:val="21"/>
              </w:rPr>
              <w:t>grpc</w:t>
            </w:r>
            <w:r w:rsidRPr="00300F6A">
              <w:rPr>
                <w:rFonts w:ascii="宋体" w:hAnsi="宋体" w:hint="eastAsia"/>
                <w:szCs w:val="21"/>
              </w:rPr>
              <w:t>处理</w:t>
            </w:r>
            <w:r>
              <w:rPr>
                <w:rFonts w:ascii="宋体" w:hAnsi="宋体" w:hint="eastAsia"/>
                <w:szCs w:val="21"/>
              </w:rPr>
              <w:t>基础库</w:t>
            </w:r>
            <w:r w:rsidRPr="00300F6A">
              <w:rPr>
                <w:rFonts w:ascii="宋体" w:hAnsi="宋体" w:hint="eastAsia"/>
                <w:szCs w:val="21"/>
              </w:rPr>
              <w:t>对protobuf格式的数据协议进行处理。</w:t>
            </w:r>
          </w:p>
          <w:p w:rsidR="0088384C" w:rsidRPr="00300F6A" w:rsidRDefault="0088384C" w:rsidP="0088384C">
            <w:pPr>
              <w:pStyle w:val="a9"/>
              <w:rPr>
                <w:rFonts w:ascii="宋体" w:hAnsi="宋体"/>
                <w:szCs w:val="21"/>
              </w:rPr>
            </w:pPr>
            <w:r w:rsidRPr="00300F6A">
              <w:rPr>
                <w:rFonts w:ascii="宋体" w:hAnsi="宋体" w:hint="eastAsia"/>
                <w:szCs w:val="21"/>
              </w:rPr>
              <w:t>2. 用户软件模块可通过Java服务端应用框架提供的</w:t>
            </w:r>
            <w:r>
              <w:rPr>
                <w:rFonts w:ascii="宋体" w:hAnsi="宋体" w:hint="eastAsia"/>
                <w:szCs w:val="21"/>
              </w:rPr>
              <w:t>xmlparser处理基础库</w:t>
            </w:r>
            <w:r w:rsidRPr="00300F6A">
              <w:rPr>
                <w:rFonts w:ascii="宋体" w:hAnsi="宋体" w:hint="eastAsia"/>
                <w:szCs w:val="21"/>
              </w:rPr>
              <w:t>对xml格式的数据协议进行处理。</w:t>
            </w:r>
          </w:p>
          <w:p w:rsidR="0088384C" w:rsidRPr="00300F6A" w:rsidRDefault="0088384C" w:rsidP="0088384C">
            <w:pPr>
              <w:pStyle w:val="a9"/>
              <w:rPr>
                <w:rFonts w:ascii="宋体" w:hAnsi="宋体"/>
                <w:noProof/>
                <w:szCs w:val="21"/>
              </w:rPr>
            </w:pPr>
            <w:r w:rsidRPr="00300F6A">
              <w:rPr>
                <w:rFonts w:ascii="宋体" w:hAnsi="宋体" w:hint="eastAsia"/>
                <w:szCs w:val="21"/>
              </w:rPr>
              <w:t>3. 用户软件模块可通过Java服务端应用框架提供的</w:t>
            </w:r>
            <w:r>
              <w:rPr>
                <w:rFonts w:ascii="宋体" w:hAnsi="宋体" w:hint="eastAsia"/>
                <w:szCs w:val="21"/>
              </w:rPr>
              <w:t>servlet/http接口</w:t>
            </w:r>
            <w:r w:rsidRPr="00300F6A">
              <w:rPr>
                <w:rFonts w:ascii="宋体" w:hAnsi="宋体" w:hint="eastAsia"/>
                <w:szCs w:val="21"/>
              </w:rPr>
              <w:t>对http</w:t>
            </w:r>
            <w:r>
              <w:rPr>
                <w:rFonts w:ascii="宋体" w:hAnsi="宋体" w:hint="eastAsia"/>
                <w:szCs w:val="21"/>
              </w:rPr>
              <w:t>/html</w:t>
            </w:r>
            <w:r w:rsidRPr="00300F6A">
              <w:rPr>
                <w:rFonts w:ascii="宋体" w:hAnsi="宋体" w:hint="eastAsia"/>
                <w:szCs w:val="21"/>
              </w:rPr>
              <w:t>格式的数据协议进行处理</w:t>
            </w:r>
          </w:p>
          <w:p w:rsidR="0088384C" w:rsidRPr="00300F6A" w:rsidRDefault="0088384C" w:rsidP="0088384C">
            <w:pPr>
              <w:pStyle w:val="a9"/>
              <w:rPr>
                <w:rFonts w:ascii="宋体" w:hAnsi="宋体"/>
                <w:noProof/>
                <w:szCs w:val="21"/>
              </w:rPr>
            </w:pPr>
            <w:r w:rsidRPr="00300F6A">
              <w:rPr>
                <w:rFonts w:ascii="宋体" w:hAnsi="宋体" w:hint="eastAsia"/>
                <w:b/>
                <w:noProof/>
                <w:szCs w:val="21"/>
              </w:rPr>
              <w:t>合格判据:</w:t>
            </w:r>
            <w:r w:rsidRPr="00300F6A">
              <w:rPr>
                <w:rFonts w:ascii="宋体" w:hAnsi="宋体" w:hint="eastAsia"/>
                <w:noProof/>
                <w:color w:val="FF0000"/>
                <w:szCs w:val="21"/>
              </w:rPr>
              <w:t xml:space="preserve"> </w:t>
            </w:r>
            <w:r>
              <w:rPr>
                <w:rFonts w:ascii="宋体" w:hAnsi="宋体" w:hint="eastAsia"/>
                <w:szCs w:val="21"/>
              </w:rPr>
              <w:t>测试应用</w:t>
            </w:r>
            <w:r w:rsidRPr="00300F6A">
              <w:rPr>
                <w:rFonts w:ascii="宋体" w:hAnsi="宋体" w:hint="eastAsia"/>
                <w:szCs w:val="21"/>
              </w:rPr>
              <w:t>程序可以正常调用协议处理</w:t>
            </w:r>
            <w:r>
              <w:rPr>
                <w:rFonts w:ascii="宋体" w:hAnsi="宋体" w:hint="eastAsia"/>
                <w:szCs w:val="21"/>
              </w:rPr>
              <w:t>基础库</w:t>
            </w:r>
            <w:r w:rsidRPr="00300F6A">
              <w:rPr>
                <w:rFonts w:ascii="宋体" w:hAnsi="宋体" w:hint="eastAsia"/>
                <w:szCs w:val="21"/>
              </w:rPr>
              <w:t>的API接口，成功对protobuf、xml、http等格式的数据协议进行处理</w:t>
            </w:r>
            <w:r w:rsidRPr="00300F6A">
              <w:rPr>
                <w:rFonts w:ascii="宋体" w:hAnsi="宋体" w:hint="eastAsia"/>
                <w:noProof/>
                <w:szCs w:val="21"/>
              </w:rPr>
              <w:t>。</w:t>
            </w:r>
          </w:p>
        </w:tc>
      </w:tr>
      <w:tr w:rsidR="00395CB2" w:rsidRPr="00DF4175" w:rsidTr="00395CB2">
        <w:tc>
          <w:tcPr>
            <w:tcW w:w="367" w:type="pct"/>
            <w:tcBorders>
              <w:top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步骤</w:t>
            </w:r>
          </w:p>
        </w:tc>
        <w:tc>
          <w:tcPr>
            <w:tcW w:w="774" w:type="pct"/>
            <w:tcBorders>
              <w:top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前提和约束</w:t>
            </w:r>
          </w:p>
        </w:tc>
        <w:tc>
          <w:tcPr>
            <w:tcW w:w="541" w:type="pct"/>
            <w:tcBorders>
              <w:top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输入</w:t>
            </w:r>
          </w:p>
        </w:tc>
        <w:tc>
          <w:tcPr>
            <w:tcW w:w="1545" w:type="pct"/>
            <w:tcBorders>
              <w:top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目的和动作</w:t>
            </w:r>
          </w:p>
        </w:tc>
        <w:tc>
          <w:tcPr>
            <w:tcW w:w="771" w:type="pct"/>
            <w:tcBorders>
              <w:top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预期结果</w:t>
            </w:r>
          </w:p>
        </w:tc>
        <w:tc>
          <w:tcPr>
            <w:tcW w:w="618" w:type="pct"/>
            <w:tcBorders>
              <w:top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评估准则</w:t>
            </w:r>
          </w:p>
        </w:tc>
        <w:tc>
          <w:tcPr>
            <w:tcW w:w="384" w:type="pct"/>
            <w:tcBorders>
              <w:top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备注</w:t>
            </w:r>
          </w:p>
        </w:tc>
      </w:tr>
      <w:tr w:rsidR="00395CB2" w:rsidRPr="00DF4175" w:rsidTr="00395CB2">
        <w:tc>
          <w:tcPr>
            <w:tcW w:w="367" w:type="pct"/>
            <w:shd w:val="clear" w:color="auto" w:fill="auto"/>
          </w:tcPr>
          <w:p w:rsidR="0088384C" w:rsidRPr="00300F6A" w:rsidRDefault="0088384C" w:rsidP="00046A02">
            <w:pPr>
              <w:pStyle w:val="a9"/>
              <w:jc w:val="center"/>
              <w:rPr>
                <w:rFonts w:ascii="宋体" w:hAnsi="宋体"/>
                <w:szCs w:val="21"/>
              </w:rPr>
            </w:pPr>
            <w:r w:rsidRPr="00300F6A">
              <w:rPr>
                <w:rFonts w:ascii="宋体" w:hAnsi="宋体"/>
                <w:szCs w:val="21"/>
              </w:rPr>
              <w:t>步骤 1</w:t>
            </w:r>
          </w:p>
        </w:tc>
        <w:tc>
          <w:tcPr>
            <w:tcW w:w="774" w:type="pct"/>
            <w:shd w:val="clear" w:color="auto" w:fill="auto"/>
          </w:tcPr>
          <w:p w:rsidR="0088384C" w:rsidRPr="006D744B" w:rsidRDefault="00046A02" w:rsidP="00046A02">
            <w:pPr>
              <w:rPr>
                <w:rFonts w:ascii="宋体" w:hAnsi="宋体"/>
                <w:szCs w:val="21"/>
              </w:rPr>
            </w:pPr>
            <w:r>
              <w:rPr>
                <w:rFonts w:ascii="宋体" w:hAnsi="宋体" w:hint="eastAsia"/>
                <w:szCs w:val="21"/>
              </w:rPr>
              <w:t>1.</w:t>
            </w:r>
            <w:r w:rsidR="0088384C" w:rsidRPr="006D744B">
              <w:rPr>
                <w:rFonts w:ascii="宋体" w:hAnsi="宋体"/>
                <w:szCs w:val="21"/>
              </w:rPr>
              <w:t>N</w:t>
            </w:r>
            <w:r w:rsidR="0088384C" w:rsidRPr="006D744B">
              <w:rPr>
                <w:rFonts w:ascii="宋体" w:hAnsi="宋体" w:hint="eastAsia"/>
                <w:szCs w:val="21"/>
              </w:rPr>
              <w:t>exus仓库已经布置，并且仓库中已包含Java服务端应用框架镜像</w:t>
            </w:r>
            <w:r w:rsidR="00395CB2">
              <w:rPr>
                <w:rFonts w:ascii="宋体" w:hAnsi="宋体" w:hint="eastAsia"/>
                <w:szCs w:val="21"/>
              </w:rPr>
              <w:t>。</w:t>
            </w:r>
          </w:p>
          <w:p w:rsidR="0088384C" w:rsidRPr="006D744B" w:rsidRDefault="00046A02" w:rsidP="00046A02">
            <w:pPr>
              <w:rPr>
                <w:rFonts w:ascii="宋体" w:hAnsi="宋体"/>
                <w:szCs w:val="21"/>
              </w:rPr>
            </w:pPr>
            <w:r>
              <w:rPr>
                <w:rFonts w:ascii="宋体" w:hAnsi="宋体" w:hint="eastAsia"/>
                <w:szCs w:val="21"/>
              </w:rPr>
              <w:t>2.</w:t>
            </w:r>
            <w:r w:rsidR="0088384C" w:rsidRPr="006D744B">
              <w:rPr>
                <w:rFonts w:ascii="宋体" w:hAnsi="宋体" w:hint="eastAsia"/>
                <w:szCs w:val="21"/>
              </w:rPr>
              <w:t>应用沙箱工具已正常运行</w:t>
            </w:r>
            <w:r w:rsidR="00395CB2">
              <w:rPr>
                <w:rFonts w:ascii="宋体" w:hAnsi="宋体" w:hint="eastAsia"/>
                <w:szCs w:val="21"/>
              </w:rPr>
              <w:t>。</w:t>
            </w:r>
          </w:p>
        </w:tc>
        <w:tc>
          <w:tcPr>
            <w:tcW w:w="541" w:type="pct"/>
            <w:shd w:val="clear" w:color="auto" w:fill="auto"/>
          </w:tcPr>
          <w:p w:rsidR="0088384C" w:rsidRPr="006D744B" w:rsidRDefault="0088384C" w:rsidP="00046A02">
            <w:pPr>
              <w:rPr>
                <w:rFonts w:ascii="宋体" w:hAnsi="宋体"/>
                <w:szCs w:val="21"/>
              </w:rPr>
            </w:pPr>
            <w:r w:rsidRPr="006D744B">
              <w:rPr>
                <w:rFonts w:ascii="宋体" w:hAnsi="宋体" w:hint="eastAsia"/>
                <w:szCs w:val="21"/>
              </w:rPr>
              <w:t>应用沙箱命令行命令</w:t>
            </w:r>
            <w:r>
              <w:rPr>
                <w:rFonts w:ascii="宋体" w:hAnsi="宋体" w:hint="eastAsia"/>
                <w:szCs w:val="21"/>
              </w:rPr>
              <w:t>进行测试应用的编译</w:t>
            </w:r>
            <w:r w:rsidR="00046A02">
              <w:rPr>
                <w:rFonts w:ascii="宋体" w:hAnsi="宋体" w:hint="eastAsia"/>
                <w:szCs w:val="21"/>
              </w:rPr>
              <w:t>。</w:t>
            </w:r>
          </w:p>
        </w:tc>
        <w:tc>
          <w:tcPr>
            <w:tcW w:w="1545" w:type="pct"/>
            <w:shd w:val="clear" w:color="auto" w:fill="auto"/>
          </w:tcPr>
          <w:p w:rsidR="0088384C" w:rsidRPr="006D744B" w:rsidRDefault="0088384C" w:rsidP="00046A02">
            <w:pPr>
              <w:rPr>
                <w:rFonts w:ascii="宋体" w:hAnsi="宋体"/>
                <w:szCs w:val="21"/>
              </w:rPr>
            </w:pPr>
            <w:r>
              <w:rPr>
                <w:rFonts w:ascii="宋体" w:hAnsi="宋体" w:hint="eastAsia"/>
                <w:szCs w:val="21"/>
              </w:rPr>
              <w:t>在测试应用工程中集成不同格式数据协议处理的基础库，这些基础库可以通过应用框架提供。使用对应的库分别完成对</w:t>
            </w:r>
            <w:r>
              <w:rPr>
                <w:rFonts w:ascii="仿宋_GB2312" w:hAnsi="楷体" w:hint="eastAsia"/>
                <w:szCs w:val="32"/>
              </w:rPr>
              <w:t>protobuf</w:t>
            </w:r>
            <w:r>
              <w:rPr>
                <w:rFonts w:ascii="宋体" w:hAnsi="宋体" w:hint="eastAsia"/>
                <w:szCs w:val="21"/>
              </w:rPr>
              <w:t>, xml和</w:t>
            </w:r>
            <w:r>
              <w:rPr>
                <w:rFonts w:ascii="仿宋_GB2312" w:hAnsi="楷体" w:hint="eastAsia"/>
                <w:szCs w:val="32"/>
              </w:rPr>
              <w:t>http</w:t>
            </w:r>
            <w:r>
              <w:rPr>
                <w:rFonts w:ascii="宋体" w:hAnsi="宋体" w:hint="eastAsia"/>
                <w:szCs w:val="21"/>
              </w:rPr>
              <w:t>数据格式的内容进行解析和构造处理。对测试应用进行编译构建，形成沙箱镜像</w:t>
            </w:r>
            <w:r w:rsidR="00046A02">
              <w:rPr>
                <w:rFonts w:ascii="宋体" w:hAnsi="宋体" w:hint="eastAsia"/>
                <w:szCs w:val="21"/>
              </w:rPr>
              <w:t>。</w:t>
            </w:r>
          </w:p>
        </w:tc>
        <w:tc>
          <w:tcPr>
            <w:tcW w:w="771" w:type="pct"/>
            <w:shd w:val="clear" w:color="auto" w:fill="auto"/>
          </w:tcPr>
          <w:p w:rsidR="0088384C" w:rsidRPr="006D744B" w:rsidRDefault="0088384C" w:rsidP="00046A02">
            <w:pPr>
              <w:rPr>
                <w:rFonts w:ascii="宋体" w:hAnsi="宋体"/>
                <w:szCs w:val="21"/>
              </w:rPr>
            </w:pPr>
            <w:r>
              <w:rPr>
                <w:rFonts w:ascii="宋体" w:hAnsi="宋体" w:hint="eastAsia"/>
                <w:szCs w:val="21"/>
              </w:rPr>
              <w:t>应用框架能够提供相应数据协议处理所需要的基础库和配置能力，测试应用能够正确在沙箱中进行编译</w:t>
            </w:r>
            <w:r w:rsidR="00046A02">
              <w:rPr>
                <w:rFonts w:ascii="宋体" w:hAnsi="宋体" w:hint="eastAsia"/>
                <w:szCs w:val="21"/>
              </w:rPr>
              <w:t>。</w:t>
            </w:r>
          </w:p>
        </w:tc>
        <w:tc>
          <w:tcPr>
            <w:tcW w:w="618"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hint="eastAsia"/>
                <w:szCs w:val="21"/>
              </w:rPr>
              <w:t>与预期结果一致</w:t>
            </w:r>
          </w:p>
        </w:tc>
        <w:tc>
          <w:tcPr>
            <w:tcW w:w="384"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hint="eastAsia"/>
                <w:szCs w:val="21"/>
              </w:rPr>
              <w:t>-</w:t>
            </w:r>
          </w:p>
        </w:tc>
      </w:tr>
      <w:tr w:rsidR="00395CB2" w:rsidRPr="00DF4175" w:rsidTr="00395CB2">
        <w:tc>
          <w:tcPr>
            <w:tcW w:w="367" w:type="pct"/>
            <w:shd w:val="clear" w:color="auto" w:fill="auto"/>
          </w:tcPr>
          <w:p w:rsidR="0088384C" w:rsidRPr="00300F6A" w:rsidRDefault="0088384C" w:rsidP="00046A02">
            <w:pPr>
              <w:pStyle w:val="a9"/>
              <w:jc w:val="center"/>
              <w:rPr>
                <w:rFonts w:ascii="宋体" w:hAnsi="宋体"/>
                <w:szCs w:val="21"/>
              </w:rPr>
            </w:pPr>
            <w:r w:rsidRPr="00300F6A">
              <w:rPr>
                <w:rFonts w:ascii="宋体" w:hAnsi="宋体"/>
                <w:szCs w:val="21"/>
              </w:rPr>
              <w:t>步骤 2</w:t>
            </w:r>
          </w:p>
        </w:tc>
        <w:tc>
          <w:tcPr>
            <w:tcW w:w="774" w:type="pct"/>
            <w:shd w:val="clear" w:color="auto" w:fill="auto"/>
          </w:tcPr>
          <w:p w:rsidR="0088384C" w:rsidRPr="00295A5C" w:rsidRDefault="0088384C" w:rsidP="00046A02">
            <w:pPr>
              <w:rPr>
                <w:rFonts w:ascii="宋体" w:hAnsi="宋体"/>
                <w:szCs w:val="21"/>
              </w:rPr>
            </w:pPr>
            <w:r>
              <w:rPr>
                <w:rFonts w:ascii="宋体" w:hAnsi="宋体" w:hint="eastAsia"/>
                <w:szCs w:val="21"/>
              </w:rPr>
              <w:t>在测试机上</w:t>
            </w:r>
            <w:r w:rsidRPr="006D744B">
              <w:rPr>
                <w:rFonts w:ascii="宋体" w:hAnsi="宋体" w:hint="eastAsia"/>
                <w:szCs w:val="21"/>
              </w:rPr>
              <w:t>应用沙箱工具已正常运</w:t>
            </w:r>
            <w:r w:rsidRPr="006D744B">
              <w:rPr>
                <w:rFonts w:ascii="宋体" w:hAnsi="宋体" w:hint="eastAsia"/>
                <w:szCs w:val="21"/>
              </w:rPr>
              <w:lastRenderedPageBreak/>
              <w:t>行</w:t>
            </w:r>
            <w:r w:rsidR="00046A02">
              <w:rPr>
                <w:rFonts w:ascii="宋体" w:hAnsi="宋体" w:hint="eastAsia"/>
                <w:szCs w:val="21"/>
              </w:rPr>
              <w:t>。</w:t>
            </w:r>
          </w:p>
        </w:tc>
        <w:tc>
          <w:tcPr>
            <w:tcW w:w="541" w:type="pct"/>
            <w:shd w:val="clear" w:color="auto" w:fill="auto"/>
          </w:tcPr>
          <w:p w:rsidR="0088384C" w:rsidRPr="00295A5C" w:rsidRDefault="0088384C" w:rsidP="00046A02">
            <w:pPr>
              <w:rPr>
                <w:rFonts w:ascii="宋体" w:hAnsi="宋体"/>
                <w:szCs w:val="21"/>
              </w:rPr>
            </w:pPr>
            <w:r>
              <w:rPr>
                <w:rFonts w:ascii="宋体" w:hAnsi="宋体" w:hint="eastAsia"/>
                <w:szCs w:val="21"/>
              </w:rPr>
              <w:lastRenderedPageBreak/>
              <w:t>沙箱启动命令</w:t>
            </w:r>
            <w:r w:rsidR="00046A02">
              <w:rPr>
                <w:rFonts w:ascii="宋体" w:hAnsi="宋体" w:hint="eastAsia"/>
                <w:szCs w:val="21"/>
              </w:rPr>
              <w:t>。</w:t>
            </w:r>
          </w:p>
        </w:tc>
        <w:tc>
          <w:tcPr>
            <w:tcW w:w="1545" w:type="pct"/>
            <w:shd w:val="clear" w:color="auto" w:fill="auto"/>
          </w:tcPr>
          <w:p w:rsidR="0088384C" w:rsidRPr="00295A5C" w:rsidRDefault="0088384C" w:rsidP="00046A02">
            <w:pPr>
              <w:rPr>
                <w:rFonts w:ascii="宋体" w:hAnsi="宋体"/>
                <w:szCs w:val="21"/>
              </w:rPr>
            </w:pPr>
            <w:r>
              <w:rPr>
                <w:rFonts w:ascii="宋体" w:hAnsi="宋体" w:hint="eastAsia"/>
                <w:szCs w:val="21"/>
              </w:rPr>
              <w:t>配置相关的协议文件的目录，使用沙箱命令启动测试应用程序</w:t>
            </w:r>
            <w:r w:rsidR="00046A02">
              <w:rPr>
                <w:rFonts w:ascii="宋体" w:hAnsi="宋体" w:hint="eastAsia"/>
                <w:szCs w:val="21"/>
              </w:rPr>
              <w:t>。</w:t>
            </w:r>
          </w:p>
        </w:tc>
        <w:tc>
          <w:tcPr>
            <w:tcW w:w="771" w:type="pct"/>
            <w:shd w:val="clear" w:color="auto" w:fill="auto"/>
          </w:tcPr>
          <w:p w:rsidR="0088384C" w:rsidRDefault="0088384C" w:rsidP="00046A02">
            <w:pPr>
              <w:rPr>
                <w:rFonts w:ascii="宋体" w:hAnsi="宋体"/>
                <w:szCs w:val="21"/>
              </w:rPr>
            </w:pPr>
            <w:r>
              <w:rPr>
                <w:rFonts w:ascii="宋体" w:hAnsi="宋体" w:hint="eastAsia"/>
                <w:szCs w:val="21"/>
              </w:rPr>
              <w:t>应用能够正确启动，并可以支持执行</w:t>
            </w:r>
            <w:r>
              <w:rPr>
                <w:rFonts w:ascii="宋体" w:hAnsi="宋体" w:hint="eastAsia"/>
                <w:szCs w:val="21"/>
              </w:rPr>
              <w:lastRenderedPageBreak/>
              <w:t>下述的步骤</w:t>
            </w:r>
          </w:p>
        </w:tc>
        <w:tc>
          <w:tcPr>
            <w:tcW w:w="618"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hint="eastAsia"/>
                <w:szCs w:val="21"/>
              </w:rPr>
              <w:lastRenderedPageBreak/>
              <w:t>与预期结果一致</w:t>
            </w:r>
          </w:p>
        </w:tc>
        <w:tc>
          <w:tcPr>
            <w:tcW w:w="384"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hint="eastAsia"/>
                <w:szCs w:val="21"/>
              </w:rPr>
              <w:t>-</w:t>
            </w:r>
          </w:p>
        </w:tc>
      </w:tr>
      <w:tr w:rsidR="00395CB2" w:rsidRPr="00DF4175" w:rsidTr="00395CB2">
        <w:tc>
          <w:tcPr>
            <w:tcW w:w="367" w:type="pct"/>
            <w:shd w:val="clear" w:color="auto" w:fill="auto"/>
          </w:tcPr>
          <w:p w:rsidR="0088384C" w:rsidRPr="00300F6A" w:rsidRDefault="0088384C" w:rsidP="00046A02">
            <w:pPr>
              <w:pStyle w:val="a9"/>
              <w:jc w:val="center"/>
              <w:rPr>
                <w:rFonts w:ascii="宋体" w:hAnsi="宋体"/>
                <w:szCs w:val="21"/>
              </w:rPr>
            </w:pPr>
            <w:r w:rsidRPr="00300F6A">
              <w:rPr>
                <w:rFonts w:ascii="宋体" w:hAnsi="宋体"/>
                <w:szCs w:val="21"/>
              </w:rPr>
              <w:lastRenderedPageBreak/>
              <w:t xml:space="preserve">步骤 </w:t>
            </w:r>
            <w:r>
              <w:rPr>
                <w:rFonts w:ascii="宋体" w:hAnsi="宋体" w:hint="eastAsia"/>
                <w:szCs w:val="21"/>
              </w:rPr>
              <w:t>3</w:t>
            </w:r>
          </w:p>
        </w:tc>
        <w:tc>
          <w:tcPr>
            <w:tcW w:w="774" w:type="pct"/>
            <w:shd w:val="clear" w:color="auto" w:fill="auto"/>
          </w:tcPr>
          <w:p w:rsidR="0088384C" w:rsidRPr="00300F6A" w:rsidRDefault="0088384C" w:rsidP="00046A02">
            <w:pPr>
              <w:rPr>
                <w:rFonts w:ascii="宋体" w:hAnsi="宋体"/>
                <w:szCs w:val="21"/>
              </w:rPr>
            </w:pPr>
            <w:r w:rsidRPr="00300F6A">
              <w:rPr>
                <w:rFonts w:ascii="宋体" w:hAnsi="宋体"/>
                <w:szCs w:val="21"/>
              </w:rPr>
              <w:t>protobuf格式</w:t>
            </w:r>
            <w:r>
              <w:rPr>
                <w:rFonts w:ascii="宋体" w:hAnsi="宋体" w:hint="eastAsia"/>
                <w:szCs w:val="21"/>
              </w:rPr>
              <w:t>的内容</w:t>
            </w:r>
            <w:r w:rsidR="00046A02">
              <w:rPr>
                <w:rFonts w:ascii="宋体" w:hAnsi="宋体" w:hint="eastAsia"/>
                <w:szCs w:val="21"/>
              </w:rPr>
              <w:t>。</w:t>
            </w:r>
          </w:p>
        </w:tc>
        <w:tc>
          <w:tcPr>
            <w:tcW w:w="541" w:type="pct"/>
            <w:shd w:val="clear" w:color="auto" w:fill="auto"/>
          </w:tcPr>
          <w:p w:rsidR="0088384C" w:rsidRPr="00300F6A" w:rsidRDefault="0088384C" w:rsidP="00046A02">
            <w:pPr>
              <w:rPr>
                <w:rFonts w:ascii="宋体" w:hAnsi="宋体"/>
                <w:szCs w:val="21"/>
              </w:rPr>
            </w:pPr>
            <w:r>
              <w:rPr>
                <w:rFonts w:ascii="宋体" w:hAnsi="宋体" w:hint="eastAsia"/>
                <w:szCs w:val="21"/>
              </w:rPr>
              <w:t>调用</w:t>
            </w:r>
            <w:r w:rsidRPr="00300F6A">
              <w:rPr>
                <w:rFonts w:ascii="宋体" w:hAnsi="宋体"/>
                <w:szCs w:val="21"/>
              </w:rPr>
              <w:t>protobuf操作</w:t>
            </w:r>
            <w:r>
              <w:rPr>
                <w:rFonts w:ascii="宋体" w:hAnsi="宋体" w:hint="eastAsia"/>
                <w:szCs w:val="21"/>
              </w:rPr>
              <w:t>方法</w:t>
            </w:r>
            <w:r w:rsidR="00046A02">
              <w:rPr>
                <w:rFonts w:ascii="宋体" w:hAnsi="宋体" w:hint="eastAsia"/>
                <w:szCs w:val="21"/>
              </w:rPr>
              <w:t>。</w:t>
            </w:r>
          </w:p>
        </w:tc>
        <w:tc>
          <w:tcPr>
            <w:tcW w:w="1545" w:type="pct"/>
            <w:shd w:val="clear" w:color="auto" w:fill="auto"/>
          </w:tcPr>
          <w:p w:rsidR="0088384C" w:rsidRPr="00300F6A" w:rsidRDefault="0088384C" w:rsidP="00046A02">
            <w:pPr>
              <w:rPr>
                <w:rFonts w:ascii="宋体" w:hAnsi="宋体"/>
                <w:spacing w:val="2"/>
                <w:szCs w:val="21"/>
              </w:rPr>
            </w:pPr>
            <w:r>
              <w:rPr>
                <w:rFonts w:ascii="宋体" w:hAnsi="宋体" w:hint="eastAsia"/>
                <w:szCs w:val="21"/>
              </w:rPr>
              <w:t>测试应用</w:t>
            </w:r>
            <w:r w:rsidRPr="00300F6A">
              <w:rPr>
                <w:rFonts w:ascii="宋体" w:hAnsi="宋体"/>
                <w:szCs w:val="21"/>
              </w:rPr>
              <w:t>软件通过协议处理</w:t>
            </w:r>
            <w:r>
              <w:rPr>
                <w:rFonts w:ascii="宋体" w:hAnsi="宋体" w:hint="eastAsia"/>
                <w:szCs w:val="21"/>
              </w:rPr>
              <w:t>库</w:t>
            </w:r>
            <w:r w:rsidRPr="00300F6A">
              <w:rPr>
                <w:rFonts w:ascii="宋体" w:hAnsi="宋体"/>
                <w:szCs w:val="21"/>
              </w:rPr>
              <w:t>加载protobuf格式</w:t>
            </w:r>
            <w:r>
              <w:rPr>
                <w:rFonts w:ascii="宋体" w:hAnsi="宋体" w:hint="eastAsia"/>
                <w:szCs w:val="21"/>
              </w:rPr>
              <w:t>请求内容，在日志中显示，并构成protobuf格式的响应内容</w:t>
            </w:r>
            <w:r w:rsidR="00046A02">
              <w:rPr>
                <w:rFonts w:ascii="宋体" w:hAnsi="宋体" w:hint="eastAsia"/>
                <w:szCs w:val="21"/>
              </w:rPr>
              <w:t>。</w:t>
            </w:r>
          </w:p>
        </w:tc>
        <w:tc>
          <w:tcPr>
            <w:tcW w:w="771" w:type="pct"/>
            <w:shd w:val="clear" w:color="auto" w:fill="auto"/>
          </w:tcPr>
          <w:p w:rsidR="0088384C" w:rsidRPr="00300F6A" w:rsidRDefault="0088384C" w:rsidP="00046A02">
            <w:pPr>
              <w:rPr>
                <w:rFonts w:ascii="宋体" w:hAnsi="宋体"/>
                <w:szCs w:val="21"/>
              </w:rPr>
            </w:pPr>
            <w:r w:rsidRPr="00300F6A">
              <w:rPr>
                <w:rFonts w:ascii="宋体" w:hAnsi="宋体"/>
                <w:szCs w:val="21"/>
              </w:rPr>
              <w:t>成功加载</w:t>
            </w:r>
            <w:r>
              <w:rPr>
                <w:rFonts w:ascii="宋体" w:hAnsi="宋体" w:hint="eastAsia"/>
                <w:szCs w:val="21"/>
              </w:rPr>
              <w:t>和解析</w:t>
            </w:r>
            <w:r w:rsidRPr="00300F6A">
              <w:rPr>
                <w:rFonts w:ascii="宋体" w:hAnsi="宋体"/>
                <w:szCs w:val="21"/>
              </w:rPr>
              <w:t>protobuf格式</w:t>
            </w:r>
            <w:r>
              <w:rPr>
                <w:rFonts w:ascii="宋体" w:hAnsi="宋体" w:hint="eastAsia"/>
                <w:szCs w:val="21"/>
              </w:rPr>
              <w:t>的内容</w:t>
            </w:r>
            <w:r w:rsidRPr="00300F6A">
              <w:rPr>
                <w:rFonts w:ascii="宋体" w:hAnsi="宋体" w:hint="eastAsia"/>
                <w:szCs w:val="21"/>
              </w:rPr>
              <w:t>，</w:t>
            </w:r>
            <w:r w:rsidRPr="00300F6A">
              <w:rPr>
                <w:rFonts w:ascii="宋体" w:hAnsi="宋体"/>
                <w:szCs w:val="21"/>
              </w:rPr>
              <w:t>并</w:t>
            </w:r>
            <w:r>
              <w:rPr>
                <w:rFonts w:ascii="宋体" w:hAnsi="宋体" w:hint="eastAsia"/>
                <w:szCs w:val="21"/>
              </w:rPr>
              <w:t>生成相应的应答格式内容</w:t>
            </w:r>
            <w:r w:rsidRPr="00300F6A">
              <w:rPr>
                <w:rFonts w:ascii="宋体" w:hAnsi="宋体" w:hint="eastAsia"/>
                <w:szCs w:val="21"/>
              </w:rPr>
              <w:t>。</w:t>
            </w:r>
          </w:p>
        </w:tc>
        <w:tc>
          <w:tcPr>
            <w:tcW w:w="618"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hint="eastAsia"/>
                <w:szCs w:val="21"/>
              </w:rPr>
              <w:t>与预期结果一致</w:t>
            </w:r>
          </w:p>
        </w:tc>
        <w:tc>
          <w:tcPr>
            <w:tcW w:w="384"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hint="eastAsia"/>
                <w:szCs w:val="21"/>
              </w:rPr>
              <w:t>-</w:t>
            </w:r>
          </w:p>
        </w:tc>
      </w:tr>
      <w:tr w:rsidR="00395CB2" w:rsidRPr="00DF4175" w:rsidTr="00395CB2">
        <w:tc>
          <w:tcPr>
            <w:tcW w:w="367" w:type="pct"/>
            <w:shd w:val="clear" w:color="auto" w:fill="auto"/>
          </w:tcPr>
          <w:p w:rsidR="0088384C" w:rsidRPr="00300F6A" w:rsidRDefault="0088384C" w:rsidP="00046A02">
            <w:pPr>
              <w:pStyle w:val="a9"/>
              <w:jc w:val="center"/>
              <w:rPr>
                <w:rFonts w:ascii="宋体" w:hAnsi="宋体"/>
                <w:szCs w:val="21"/>
              </w:rPr>
            </w:pPr>
            <w:r w:rsidRPr="00300F6A">
              <w:rPr>
                <w:rFonts w:ascii="宋体" w:hAnsi="宋体"/>
                <w:szCs w:val="21"/>
              </w:rPr>
              <w:t>步骤</w:t>
            </w:r>
            <w:r>
              <w:rPr>
                <w:rFonts w:ascii="宋体" w:hAnsi="宋体" w:hint="eastAsia"/>
                <w:szCs w:val="21"/>
              </w:rPr>
              <w:t>4</w:t>
            </w:r>
          </w:p>
        </w:tc>
        <w:tc>
          <w:tcPr>
            <w:tcW w:w="774" w:type="pct"/>
            <w:shd w:val="clear" w:color="auto" w:fill="auto"/>
          </w:tcPr>
          <w:p w:rsidR="0088384C" w:rsidRPr="00300F6A" w:rsidRDefault="0088384C" w:rsidP="00046A02">
            <w:pPr>
              <w:rPr>
                <w:rFonts w:ascii="宋体" w:hAnsi="宋体"/>
                <w:szCs w:val="21"/>
              </w:rPr>
            </w:pPr>
            <w:r w:rsidRPr="00300F6A">
              <w:rPr>
                <w:rFonts w:ascii="宋体" w:hAnsi="宋体"/>
                <w:szCs w:val="21"/>
              </w:rPr>
              <w:t>xml格式文件</w:t>
            </w:r>
            <w:r w:rsidR="00046A02">
              <w:rPr>
                <w:rFonts w:ascii="宋体" w:hAnsi="宋体" w:hint="eastAsia"/>
                <w:szCs w:val="21"/>
              </w:rPr>
              <w:t>。</w:t>
            </w:r>
          </w:p>
        </w:tc>
        <w:tc>
          <w:tcPr>
            <w:tcW w:w="541" w:type="pct"/>
            <w:shd w:val="clear" w:color="auto" w:fill="auto"/>
          </w:tcPr>
          <w:p w:rsidR="0088384C" w:rsidRPr="00300F6A" w:rsidRDefault="0088384C" w:rsidP="00046A02">
            <w:pPr>
              <w:rPr>
                <w:rFonts w:ascii="宋体" w:hAnsi="宋体"/>
                <w:szCs w:val="21"/>
              </w:rPr>
            </w:pPr>
            <w:r w:rsidRPr="00300F6A">
              <w:rPr>
                <w:rFonts w:ascii="宋体" w:hAnsi="宋体"/>
                <w:szCs w:val="21"/>
              </w:rPr>
              <w:t>xml格式文件操作命令</w:t>
            </w:r>
            <w:r w:rsidR="00046A02">
              <w:rPr>
                <w:rFonts w:ascii="宋体" w:hAnsi="宋体" w:hint="eastAsia"/>
                <w:szCs w:val="21"/>
              </w:rPr>
              <w:t>。</w:t>
            </w:r>
          </w:p>
        </w:tc>
        <w:tc>
          <w:tcPr>
            <w:tcW w:w="1545" w:type="pct"/>
            <w:shd w:val="clear" w:color="auto" w:fill="auto"/>
          </w:tcPr>
          <w:p w:rsidR="0088384C" w:rsidRPr="00300F6A" w:rsidRDefault="0088384C" w:rsidP="00046A02">
            <w:pPr>
              <w:rPr>
                <w:rFonts w:ascii="宋体" w:hAnsi="宋体"/>
                <w:spacing w:val="2"/>
                <w:szCs w:val="21"/>
              </w:rPr>
            </w:pPr>
            <w:r>
              <w:rPr>
                <w:rFonts w:ascii="宋体" w:hAnsi="宋体" w:hint="eastAsia"/>
                <w:szCs w:val="21"/>
              </w:rPr>
              <w:t>测试应用</w:t>
            </w:r>
            <w:r w:rsidRPr="00300F6A">
              <w:rPr>
                <w:rFonts w:ascii="宋体" w:hAnsi="宋体"/>
                <w:szCs w:val="21"/>
              </w:rPr>
              <w:t>软件通过协议处理</w:t>
            </w:r>
            <w:r>
              <w:rPr>
                <w:rFonts w:ascii="宋体" w:hAnsi="宋体" w:hint="eastAsia"/>
                <w:szCs w:val="21"/>
              </w:rPr>
              <w:t>基础库</w:t>
            </w:r>
            <w:r w:rsidRPr="00300F6A">
              <w:rPr>
                <w:rFonts w:ascii="宋体" w:hAnsi="宋体"/>
                <w:szCs w:val="21"/>
              </w:rPr>
              <w:t>加载xml格式文件，并对xml格式文件进行增删查改等操作</w:t>
            </w:r>
            <w:r w:rsidR="00046A02">
              <w:rPr>
                <w:rFonts w:ascii="宋体" w:hAnsi="宋体" w:hint="eastAsia"/>
                <w:szCs w:val="21"/>
              </w:rPr>
              <w:t>。</w:t>
            </w:r>
          </w:p>
        </w:tc>
        <w:tc>
          <w:tcPr>
            <w:tcW w:w="771" w:type="pct"/>
            <w:shd w:val="clear" w:color="auto" w:fill="auto"/>
          </w:tcPr>
          <w:p w:rsidR="0088384C" w:rsidRPr="00300F6A" w:rsidRDefault="0088384C" w:rsidP="00046A02">
            <w:pPr>
              <w:rPr>
                <w:rFonts w:ascii="宋体" w:hAnsi="宋体"/>
                <w:szCs w:val="21"/>
              </w:rPr>
            </w:pPr>
            <w:r w:rsidRPr="00300F6A">
              <w:rPr>
                <w:rFonts w:ascii="宋体" w:hAnsi="宋体"/>
                <w:szCs w:val="21"/>
              </w:rPr>
              <w:t>成功加载xml格式文件，并对其进行相关操作成功。</w:t>
            </w:r>
          </w:p>
        </w:tc>
        <w:tc>
          <w:tcPr>
            <w:tcW w:w="618"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szCs w:val="21"/>
              </w:rPr>
              <w:t>与预期结果一致</w:t>
            </w:r>
          </w:p>
        </w:tc>
        <w:tc>
          <w:tcPr>
            <w:tcW w:w="384" w:type="pct"/>
            <w:shd w:val="clear" w:color="auto" w:fill="auto"/>
            <w:vAlign w:val="center"/>
          </w:tcPr>
          <w:p w:rsidR="0088384C" w:rsidRPr="00300F6A" w:rsidRDefault="0088384C" w:rsidP="00046A02">
            <w:pPr>
              <w:jc w:val="center"/>
              <w:rPr>
                <w:rFonts w:ascii="宋体" w:hAnsi="宋体"/>
                <w:szCs w:val="21"/>
              </w:rPr>
            </w:pPr>
          </w:p>
        </w:tc>
      </w:tr>
      <w:tr w:rsidR="00395CB2" w:rsidRPr="00DF4175" w:rsidTr="00395CB2">
        <w:tc>
          <w:tcPr>
            <w:tcW w:w="367" w:type="pct"/>
            <w:shd w:val="clear" w:color="auto" w:fill="auto"/>
          </w:tcPr>
          <w:p w:rsidR="0088384C" w:rsidRPr="00300F6A" w:rsidRDefault="0088384C" w:rsidP="00046A02">
            <w:pPr>
              <w:pStyle w:val="a9"/>
              <w:jc w:val="center"/>
              <w:rPr>
                <w:rFonts w:ascii="宋体" w:hAnsi="宋体"/>
                <w:szCs w:val="21"/>
              </w:rPr>
            </w:pPr>
            <w:r w:rsidRPr="00300F6A">
              <w:rPr>
                <w:rFonts w:ascii="宋体" w:hAnsi="宋体"/>
                <w:szCs w:val="21"/>
              </w:rPr>
              <w:t>步骤</w:t>
            </w:r>
            <w:r>
              <w:rPr>
                <w:rFonts w:ascii="宋体" w:hAnsi="宋体" w:hint="eastAsia"/>
                <w:szCs w:val="21"/>
              </w:rPr>
              <w:t>5</w:t>
            </w:r>
          </w:p>
        </w:tc>
        <w:tc>
          <w:tcPr>
            <w:tcW w:w="774" w:type="pct"/>
            <w:shd w:val="clear" w:color="auto" w:fill="auto"/>
          </w:tcPr>
          <w:p w:rsidR="0088384C" w:rsidRPr="00300F6A" w:rsidRDefault="0088384C" w:rsidP="00046A02">
            <w:pPr>
              <w:rPr>
                <w:rFonts w:ascii="宋体" w:hAnsi="宋体"/>
                <w:szCs w:val="21"/>
              </w:rPr>
            </w:pPr>
            <w:r w:rsidRPr="00300F6A">
              <w:rPr>
                <w:rFonts w:ascii="宋体" w:hAnsi="宋体"/>
                <w:szCs w:val="21"/>
              </w:rPr>
              <w:t>http格式文件</w:t>
            </w:r>
            <w:r w:rsidR="00046A02">
              <w:rPr>
                <w:rFonts w:ascii="宋体" w:hAnsi="宋体" w:hint="eastAsia"/>
                <w:szCs w:val="21"/>
              </w:rPr>
              <w:t>。</w:t>
            </w:r>
          </w:p>
        </w:tc>
        <w:tc>
          <w:tcPr>
            <w:tcW w:w="541" w:type="pct"/>
            <w:shd w:val="clear" w:color="auto" w:fill="auto"/>
          </w:tcPr>
          <w:p w:rsidR="0088384C" w:rsidRPr="00300F6A" w:rsidRDefault="0088384C" w:rsidP="00046A02">
            <w:pPr>
              <w:rPr>
                <w:rFonts w:ascii="宋体" w:hAnsi="宋体"/>
                <w:szCs w:val="21"/>
              </w:rPr>
            </w:pPr>
            <w:r w:rsidRPr="00300F6A">
              <w:rPr>
                <w:rFonts w:ascii="宋体" w:hAnsi="宋体"/>
                <w:szCs w:val="21"/>
              </w:rPr>
              <w:t>http格式文件操作命令</w:t>
            </w:r>
            <w:r w:rsidR="00046A02">
              <w:rPr>
                <w:rFonts w:ascii="宋体" w:hAnsi="宋体" w:hint="eastAsia"/>
                <w:szCs w:val="21"/>
              </w:rPr>
              <w:t>。</w:t>
            </w:r>
          </w:p>
        </w:tc>
        <w:tc>
          <w:tcPr>
            <w:tcW w:w="1545" w:type="pct"/>
            <w:shd w:val="clear" w:color="auto" w:fill="auto"/>
          </w:tcPr>
          <w:p w:rsidR="0088384C" w:rsidRPr="00300F6A" w:rsidRDefault="0088384C" w:rsidP="00046A02">
            <w:pPr>
              <w:rPr>
                <w:rFonts w:ascii="宋体" w:hAnsi="宋体"/>
                <w:szCs w:val="21"/>
              </w:rPr>
            </w:pPr>
            <w:r w:rsidRPr="00300F6A">
              <w:rPr>
                <w:rFonts w:ascii="宋体" w:hAnsi="宋体"/>
                <w:szCs w:val="21"/>
              </w:rPr>
              <w:t>用户软件通过协议处理插件加载</w:t>
            </w:r>
            <w:r>
              <w:rPr>
                <w:rFonts w:ascii="宋体" w:hAnsi="宋体" w:hint="eastAsia"/>
                <w:szCs w:val="21"/>
              </w:rPr>
              <w:t>http/html</w:t>
            </w:r>
            <w:r w:rsidRPr="00300F6A">
              <w:rPr>
                <w:rFonts w:ascii="宋体" w:hAnsi="宋体"/>
                <w:szCs w:val="21"/>
              </w:rPr>
              <w:t>格式文件，并对http格式文件进行</w:t>
            </w:r>
            <w:r>
              <w:rPr>
                <w:rFonts w:ascii="宋体" w:hAnsi="宋体" w:hint="eastAsia"/>
                <w:szCs w:val="21"/>
              </w:rPr>
              <w:t>请求读取和页面生成</w:t>
            </w:r>
            <w:r w:rsidRPr="00300F6A">
              <w:rPr>
                <w:rFonts w:ascii="宋体" w:hAnsi="宋体"/>
                <w:szCs w:val="21"/>
              </w:rPr>
              <w:t>操作</w:t>
            </w:r>
            <w:r w:rsidR="00046A02">
              <w:rPr>
                <w:rFonts w:ascii="宋体" w:hAnsi="宋体" w:hint="eastAsia"/>
                <w:szCs w:val="21"/>
              </w:rPr>
              <w:t>。</w:t>
            </w:r>
          </w:p>
        </w:tc>
        <w:tc>
          <w:tcPr>
            <w:tcW w:w="771" w:type="pct"/>
            <w:shd w:val="clear" w:color="auto" w:fill="auto"/>
          </w:tcPr>
          <w:p w:rsidR="0088384C" w:rsidRPr="00300F6A" w:rsidRDefault="0088384C" w:rsidP="00046A02">
            <w:pPr>
              <w:rPr>
                <w:rFonts w:ascii="宋体" w:hAnsi="宋体"/>
                <w:szCs w:val="21"/>
              </w:rPr>
            </w:pPr>
            <w:r w:rsidRPr="00300F6A">
              <w:rPr>
                <w:rFonts w:ascii="宋体" w:hAnsi="宋体"/>
                <w:szCs w:val="21"/>
              </w:rPr>
              <w:t>成功</w:t>
            </w:r>
            <w:r>
              <w:rPr>
                <w:rFonts w:ascii="宋体" w:hAnsi="宋体" w:hint="eastAsia"/>
                <w:szCs w:val="21"/>
              </w:rPr>
              <w:t>读取和生成</w:t>
            </w:r>
            <w:r w:rsidRPr="00300F6A">
              <w:rPr>
                <w:rFonts w:ascii="宋体" w:hAnsi="宋体"/>
                <w:szCs w:val="21"/>
              </w:rPr>
              <w:t>http格式</w:t>
            </w:r>
            <w:r>
              <w:rPr>
                <w:rFonts w:ascii="宋体" w:hAnsi="宋体" w:hint="eastAsia"/>
                <w:szCs w:val="21"/>
              </w:rPr>
              <w:t>页面</w:t>
            </w:r>
            <w:r w:rsidRPr="00300F6A">
              <w:rPr>
                <w:rFonts w:ascii="宋体" w:hAnsi="宋体"/>
                <w:szCs w:val="21"/>
              </w:rPr>
              <w:t>文件，并对其进行相关操作成功。</w:t>
            </w:r>
          </w:p>
        </w:tc>
        <w:tc>
          <w:tcPr>
            <w:tcW w:w="618" w:type="pct"/>
            <w:shd w:val="clear" w:color="auto" w:fill="auto"/>
            <w:vAlign w:val="center"/>
          </w:tcPr>
          <w:p w:rsidR="0088384C" w:rsidRPr="00300F6A" w:rsidRDefault="0088384C" w:rsidP="00046A02">
            <w:pPr>
              <w:jc w:val="center"/>
              <w:rPr>
                <w:rFonts w:ascii="宋体" w:hAnsi="宋体"/>
                <w:szCs w:val="21"/>
              </w:rPr>
            </w:pPr>
            <w:r w:rsidRPr="00300F6A">
              <w:rPr>
                <w:rFonts w:ascii="宋体" w:hAnsi="宋体"/>
                <w:szCs w:val="21"/>
              </w:rPr>
              <w:t>与预期结果一致</w:t>
            </w:r>
          </w:p>
        </w:tc>
        <w:tc>
          <w:tcPr>
            <w:tcW w:w="384" w:type="pct"/>
            <w:shd w:val="clear" w:color="auto" w:fill="auto"/>
            <w:vAlign w:val="center"/>
          </w:tcPr>
          <w:p w:rsidR="0088384C" w:rsidRPr="00300F6A" w:rsidRDefault="0088384C" w:rsidP="00046A02">
            <w:pPr>
              <w:jc w:val="center"/>
              <w:rPr>
                <w:rFonts w:ascii="宋体" w:hAnsi="宋体"/>
                <w:szCs w:val="21"/>
              </w:rPr>
            </w:pPr>
          </w:p>
        </w:tc>
      </w:tr>
    </w:tbl>
    <w:p w:rsidR="0088384C" w:rsidRPr="00DF4175"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t>配置和API接口功能测试用例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69"/>
        <w:gridCol w:w="1418"/>
        <w:gridCol w:w="1139"/>
        <w:gridCol w:w="1844"/>
        <w:gridCol w:w="2268"/>
        <w:gridCol w:w="1132"/>
        <w:gridCol w:w="703"/>
      </w:tblGrid>
      <w:tr w:rsidR="0088384C" w:rsidRPr="00DF4175" w:rsidTr="00395CB2">
        <w:tc>
          <w:tcPr>
            <w:tcW w:w="1138" w:type="pct"/>
            <w:gridSpan w:val="2"/>
            <w:tcBorders>
              <w:bottom w:val="single" w:sz="6"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用例名称/标识</w:t>
            </w:r>
          </w:p>
        </w:tc>
        <w:tc>
          <w:tcPr>
            <w:tcW w:w="3862" w:type="pct"/>
            <w:gridSpan w:val="5"/>
            <w:tcBorders>
              <w:bottom w:val="single" w:sz="6" w:space="0" w:color="000000"/>
            </w:tcBorders>
            <w:shd w:val="clear" w:color="auto" w:fill="auto"/>
          </w:tcPr>
          <w:p w:rsidR="0088384C" w:rsidRPr="00300F6A" w:rsidRDefault="0088384C" w:rsidP="00046A02">
            <w:pPr>
              <w:pStyle w:val="a9"/>
              <w:rPr>
                <w:rFonts w:ascii="宋体" w:hAnsi="宋体"/>
                <w:szCs w:val="21"/>
              </w:rPr>
            </w:pPr>
            <w:r w:rsidRPr="00300F6A">
              <w:rPr>
                <w:rFonts w:ascii="宋体" w:hAnsi="宋体" w:hint="eastAsia"/>
                <w:szCs w:val="21"/>
              </w:rPr>
              <w:t>配置和API接口功能/GN_YYKJ_JAVA_PZJK</w:t>
            </w:r>
          </w:p>
        </w:tc>
      </w:tr>
      <w:tr w:rsidR="0088384C" w:rsidRPr="00DF4175" w:rsidTr="00395CB2">
        <w:tc>
          <w:tcPr>
            <w:tcW w:w="1138" w:type="pct"/>
            <w:gridSpan w:val="2"/>
            <w:tcBorders>
              <w:top w:val="single" w:sz="6" w:space="0" w:color="000000"/>
              <w:bottom w:val="single" w:sz="12" w:space="0" w:color="000000"/>
            </w:tcBorders>
            <w:shd w:val="clear" w:color="auto" w:fill="auto"/>
          </w:tcPr>
          <w:p w:rsidR="0088384C" w:rsidRPr="00300F6A" w:rsidRDefault="0088384C" w:rsidP="00046A02">
            <w:pPr>
              <w:pStyle w:val="a9"/>
              <w:jc w:val="center"/>
              <w:rPr>
                <w:rFonts w:ascii="宋体" w:hAnsi="宋体"/>
                <w:szCs w:val="21"/>
              </w:rPr>
            </w:pPr>
            <w:r w:rsidRPr="00300F6A">
              <w:rPr>
                <w:rFonts w:ascii="宋体" w:hAnsi="宋体" w:hint="eastAsia"/>
                <w:szCs w:val="21"/>
              </w:rPr>
              <w:t>用例说明</w:t>
            </w:r>
          </w:p>
        </w:tc>
        <w:tc>
          <w:tcPr>
            <w:tcW w:w="3862" w:type="pct"/>
            <w:gridSpan w:val="5"/>
            <w:tcBorders>
              <w:top w:val="single" w:sz="6" w:space="0" w:color="000000"/>
              <w:bottom w:val="single" w:sz="12" w:space="0" w:color="000000"/>
            </w:tcBorders>
            <w:shd w:val="clear" w:color="auto" w:fill="auto"/>
          </w:tcPr>
          <w:p w:rsidR="0088384C" w:rsidRPr="00300F6A" w:rsidRDefault="0088384C" w:rsidP="00046A02">
            <w:pPr>
              <w:pStyle w:val="a9"/>
              <w:rPr>
                <w:rFonts w:ascii="宋体" w:hAnsi="宋体"/>
                <w:color w:val="000000"/>
              </w:rPr>
            </w:pPr>
            <w:r w:rsidRPr="00300F6A">
              <w:rPr>
                <w:rFonts w:ascii="宋体" w:hAnsi="宋体" w:hint="eastAsia"/>
                <w:b/>
              </w:rPr>
              <w:t xml:space="preserve">测试目的: </w:t>
            </w:r>
            <w:r w:rsidRPr="00300F6A">
              <w:rPr>
                <w:rFonts w:ascii="宋体" w:hAnsi="宋体" w:hint="eastAsia"/>
                <w:szCs w:val="32"/>
              </w:rPr>
              <w:t>测试</w:t>
            </w:r>
            <w:r>
              <w:rPr>
                <w:rFonts w:ascii="宋体" w:hAnsi="宋体" w:hint="eastAsia"/>
                <w:szCs w:val="32"/>
              </w:rPr>
              <w:t>应用</w:t>
            </w:r>
            <w:r w:rsidRPr="00300F6A">
              <w:rPr>
                <w:rFonts w:ascii="宋体" w:hAnsi="宋体" w:hint="eastAsia"/>
                <w:szCs w:val="32"/>
              </w:rPr>
              <w:t>框架对模块集成、流程集成、数据传输、数据访问、文本解析、数据库访问、日志处理、协议处理、运维监控等方面的能力进行规范</w:t>
            </w:r>
            <w:r w:rsidRPr="00300F6A">
              <w:rPr>
                <w:rFonts w:ascii="宋体" w:hAnsi="宋体" w:hint="eastAsia"/>
                <w:color w:val="000000"/>
              </w:rPr>
              <w:t>。</w:t>
            </w:r>
          </w:p>
          <w:p w:rsidR="0088384C" w:rsidRPr="00300F6A" w:rsidRDefault="0088384C" w:rsidP="00046A02">
            <w:pPr>
              <w:pStyle w:val="a9"/>
              <w:rPr>
                <w:rFonts w:ascii="宋体" w:hAnsi="宋体"/>
                <w:color w:val="000000"/>
              </w:rPr>
            </w:pPr>
            <w:r w:rsidRPr="00300F6A">
              <w:rPr>
                <w:rFonts w:ascii="宋体" w:hAnsi="宋体" w:hint="eastAsia"/>
                <w:b/>
              </w:rPr>
              <w:t>测试方法:</w:t>
            </w:r>
            <w:r>
              <w:rPr>
                <w:rFonts w:ascii="宋体" w:hAnsi="宋体" w:hint="eastAsia"/>
                <w:color w:val="000000"/>
              </w:rPr>
              <w:t>检验应用</w:t>
            </w:r>
            <w:r w:rsidRPr="00300F6A">
              <w:rPr>
                <w:rFonts w:ascii="宋体" w:hAnsi="宋体" w:hint="eastAsia"/>
                <w:color w:val="000000"/>
              </w:rPr>
              <w:t>框架提供的基础库是否包含上述的相关的模块功能；相关的基础库是否提供测试或使用案例供用户参考；相关的案例是否可以正确运行。</w:t>
            </w:r>
          </w:p>
          <w:p w:rsidR="0088384C" w:rsidRPr="00300F6A" w:rsidRDefault="0088384C" w:rsidP="00046A02">
            <w:pPr>
              <w:pStyle w:val="a9"/>
              <w:rPr>
                <w:rFonts w:ascii="宋体" w:hAnsi="宋体"/>
                <w:noProof/>
                <w:szCs w:val="21"/>
              </w:rPr>
            </w:pPr>
            <w:r w:rsidRPr="00300F6A">
              <w:rPr>
                <w:rFonts w:ascii="宋体" w:hAnsi="宋体" w:hint="eastAsia"/>
                <w:b/>
              </w:rPr>
              <w:t xml:space="preserve">合格判据: </w:t>
            </w:r>
            <w:r w:rsidRPr="00300F6A">
              <w:rPr>
                <w:rFonts w:ascii="宋体" w:hAnsi="宋体" w:hint="eastAsia"/>
                <w:color w:val="000000"/>
                <w:szCs w:val="24"/>
              </w:rPr>
              <w:t>提供相关的基础库，并且有测试案例能够运行</w:t>
            </w:r>
            <w:r w:rsidRPr="00300F6A">
              <w:rPr>
                <w:rFonts w:ascii="宋体" w:hAnsi="宋体" w:hint="eastAsia"/>
                <w:noProof/>
                <w:szCs w:val="21"/>
              </w:rPr>
              <w:t>。</w:t>
            </w:r>
          </w:p>
        </w:tc>
      </w:tr>
      <w:tr w:rsidR="0088384C" w:rsidRPr="00DF4175" w:rsidTr="00395CB2">
        <w:tc>
          <w:tcPr>
            <w:tcW w:w="365"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步骤</w:t>
            </w:r>
          </w:p>
        </w:tc>
        <w:tc>
          <w:tcPr>
            <w:tcW w:w="773"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前提和约束</w:t>
            </w:r>
          </w:p>
        </w:tc>
        <w:tc>
          <w:tcPr>
            <w:tcW w:w="621"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输入</w:t>
            </w:r>
          </w:p>
        </w:tc>
        <w:tc>
          <w:tcPr>
            <w:tcW w:w="1005"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目的和动作</w:t>
            </w:r>
          </w:p>
        </w:tc>
        <w:tc>
          <w:tcPr>
            <w:tcW w:w="1236"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预期结果</w:t>
            </w:r>
          </w:p>
        </w:tc>
        <w:tc>
          <w:tcPr>
            <w:tcW w:w="617"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评估准则</w:t>
            </w:r>
          </w:p>
        </w:tc>
        <w:tc>
          <w:tcPr>
            <w:tcW w:w="383"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备注</w:t>
            </w:r>
          </w:p>
        </w:tc>
      </w:tr>
      <w:tr w:rsidR="0088384C" w:rsidRPr="00DF4175" w:rsidTr="00395CB2">
        <w:tc>
          <w:tcPr>
            <w:tcW w:w="365" w:type="pct"/>
            <w:shd w:val="clear" w:color="auto" w:fill="auto"/>
          </w:tcPr>
          <w:p w:rsidR="0088384C" w:rsidRPr="00300F6A" w:rsidRDefault="0088384C" w:rsidP="00046A02">
            <w:pPr>
              <w:pStyle w:val="a9"/>
              <w:jc w:val="center"/>
              <w:rPr>
                <w:rFonts w:ascii="宋体" w:hAnsi="宋体"/>
              </w:rPr>
            </w:pPr>
            <w:r w:rsidRPr="00300F6A">
              <w:rPr>
                <w:rFonts w:ascii="宋体" w:hAnsi="宋体"/>
              </w:rPr>
              <w:t>步骤 1</w:t>
            </w:r>
          </w:p>
        </w:tc>
        <w:tc>
          <w:tcPr>
            <w:tcW w:w="773" w:type="pct"/>
            <w:shd w:val="clear" w:color="auto" w:fill="auto"/>
          </w:tcPr>
          <w:p w:rsidR="0088384C" w:rsidRPr="00300F6A" w:rsidRDefault="0088384C" w:rsidP="00046A02">
            <w:pPr>
              <w:pStyle w:val="afa"/>
              <w:ind w:firstLineChars="0" w:firstLine="0"/>
              <w:rPr>
                <w:rFonts w:ascii="宋体" w:hAnsi="宋体"/>
              </w:rPr>
            </w:pPr>
            <w:r w:rsidRPr="00300F6A">
              <w:rPr>
                <w:rFonts w:ascii="宋体" w:hAnsi="宋体" w:hint="eastAsia"/>
              </w:rPr>
              <w:t>运行时框架已经提供</w:t>
            </w:r>
            <w:r w:rsidR="00046A02">
              <w:rPr>
                <w:rFonts w:ascii="宋体" w:hAnsi="宋体" w:hint="eastAsia"/>
              </w:rPr>
              <w:t>。</w:t>
            </w:r>
          </w:p>
        </w:tc>
        <w:tc>
          <w:tcPr>
            <w:tcW w:w="621" w:type="pct"/>
            <w:shd w:val="clear" w:color="auto" w:fill="auto"/>
          </w:tcPr>
          <w:p w:rsidR="0088384C" w:rsidRPr="00300F6A" w:rsidRDefault="0088384C" w:rsidP="00046A02">
            <w:pPr>
              <w:rPr>
                <w:rFonts w:ascii="宋体" w:hAnsi="宋体"/>
              </w:rPr>
            </w:pPr>
            <w:r w:rsidRPr="00300F6A">
              <w:rPr>
                <w:rFonts w:ascii="宋体" w:hAnsi="宋体" w:hint="eastAsia"/>
              </w:rPr>
              <w:t>应用沙箱命令行命令启动应用命令。</w:t>
            </w:r>
          </w:p>
        </w:tc>
        <w:tc>
          <w:tcPr>
            <w:tcW w:w="1005" w:type="pct"/>
            <w:shd w:val="clear" w:color="auto" w:fill="auto"/>
          </w:tcPr>
          <w:p w:rsidR="0088384C" w:rsidRPr="00300F6A" w:rsidRDefault="0088384C" w:rsidP="00046A02">
            <w:pPr>
              <w:rPr>
                <w:rFonts w:ascii="宋体" w:hAnsi="宋体"/>
                <w:szCs w:val="21"/>
              </w:rPr>
            </w:pPr>
            <w:r w:rsidRPr="00300F6A">
              <w:rPr>
                <w:rFonts w:ascii="宋体" w:hAnsi="宋体" w:hint="eastAsia"/>
                <w:szCs w:val="21"/>
              </w:rPr>
              <w:t>模块集成和流程集成的测试，运行基于Springboot的测试应用</w:t>
            </w:r>
            <w:r w:rsidR="00046A02">
              <w:rPr>
                <w:rFonts w:ascii="宋体" w:hAnsi="宋体" w:hint="eastAsia"/>
                <w:szCs w:val="21"/>
              </w:rPr>
              <w:t>。</w:t>
            </w:r>
          </w:p>
        </w:tc>
        <w:tc>
          <w:tcPr>
            <w:tcW w:w="1236" w:type="pct"/>
            <w:shd w:val="clear" w:color="auto" w:fill="auto"/>
          </w:tcPr>
          <w:p w:rsidR="0088384C" w:rsidRPr="00300F6A" w:rsidRDefault="0088384C" w:rsidP="00046A02">
            <w:pPr>
              <w:rPr>
                <w:rFonts w:ascii="宋体" w:hAnsi="宋体"/>
              </w:rPr>
            </w:pPr>
            <w:r w:rsidRPr="00300F6A">
              <w:rPr>
                <w:rFonts w:ascii="宋体" w:hAnsi="宋体" w:hint="eastAsia"/>
              </w:rPr>
              <w:t>应用集成数据库访问，日志处理，传输协议等模块，并在内部集成相关的处理流程。</w:t>
            </w:r>
          </w:p>
        </w:tc>
        <w:tc>
          <w:tcPr>
            <w:tcW w:w="617"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3"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w:t>
            </w:r>
          </w:p>
        </w:tc>
      </w:tr>
      <w:tr w:rsidR="0088384C" w:rsidRPr="00DF4175" w:rsidTr="00395CB2">
        <w:tc>
          <w:tcPr>
            <w:tcW w:w="365" w:type="pct"/>
            <w:shd w:val="clear" w:color="auto" w:fill="auto"/>
          </w:tcPr>
          <w:p w:rsidR="0088384C" w:rsidRPr="00300F6A" w:rsidRDefault="0088384C" w:rsidP="00046A02">
            <w:pPr>
              <w:pStyle w:val="a9"/>
              <w:jc w:val="center"/>
              <w:rPr>
                <w:rFonts w:ascii="宋体" w:hAnsi="宋体"/>
              </w:rPr>
            </w:pPr>
            <w:r w:rsidRPr="00300F6A">
              <w:rPr>
                <w:rFonts w:ascii="宋体" w:hAnsi="宋体"/>
              </w:rPr>
              <w:t>步骤 2</w:t>
            </w:r>
          </w:p>
        </w:tc>
        <w:tc>
          <w:tcPr>
            <w:tcW w:w="773" w:type="pct"/>
            <w:shd w:val="clear" w:color="auto" w:fill="auto"/>
          </w:tcPr>
          <w:p w:rsidR="0088384C" w:rsidRPr="00300F6A" w:rsidRDefault="0088384C" w:rsidP="00046A02">
            <w:pPr>
              <w:pStyle w:val="afa"/>
              <w:ind w:firstLineChars="0" w:firstLine="0"/>
              <w:rPr>
                <w:rFonts w:ascii="宋体" w:hAnsi="宋体"/>
              </w:rPr>
            </w:pPr>
            <w:r w:rsidRPr="00300F6A">
              <w:rPr>
                <w:rFonts w:ascii="宋体" w:hAnsi="宋体" w:hint="eastAsia"/>
              </w:rPr>
              <w:t>应用成功运行</w:t>
            </w:r>
            <w:r w:rsidR="00046A02">
              <w:rPr>
                <w:rFonts w:ascii="宋体" w:hAnsi="宋体" w:hint="eastAsia"/>
              </w:rPr>
              <w:t>。</w:t>
            </w:r>
          </w:p>
        </w:tc>
        <w:tc>
          <w:tcPr>
            <w:tcW w:w="621" w:type="pct"/>
            <w:shd w:val="clear" w:color="auto" w:fill="auto"/>
          </w:tcPr>
          <w:p w:rsidR="0088384C" w:rsidRPr="00300F6A" w:rsidRDefault="00003C1B" w:rsidP="00046A02">
            <w:pPr>
              <w:rPr>
                <w:rFonts w:ascii="宋体" w:hAnsi="宋体"/>
              </w:rPr>
            </w:pPr>
            <w:r w:rsidRPr="00300F6A">
              <w:rPr>
                <w:rFonts w:ascii="宋体" w:hAnsi="宋体" w:hint="eastAsia"/>
              </w:rPr>
              <w:t>Restful服务</w:t>
            </w:r>
            <w:r>
              <w:rPr>
                <w:rFonts w:ascii="宋体" w:hAnsi="宋体" w:hint="eastAsia"/>
              </w:rPr>
              <w:t>的 URL</w:t>
            </w:r>
          </w:p>
        </w:tc>
        <w:tc>
          <w:tcPr>
            <w:tcW w:w="1005" w:type="pct"/>
            <w:shd w:val="clear" w:color="auto" w:fill="auto"/>
          </w:tcPr>
          <w:p w:rsidR="0088384C" w:rsidRPr="00300F6A" w:rsidRDefault="0088384C" w:rsidP="00046A02">
            <w:pPr>
              <w:rPr>
                <w:rFonts w:ascii="宋体" w:hAnsi="宋体"/>
              </w:rPr>
            </w:pPr>
            <w:r w:rsidRPr="00300F6A">
              <w:rPr>
                <w:rFonts w:ascii="宋体" w:hAnsi="宋体" w:hint="eastAsia"/>
              </w:rPr>
              <w:t>运行数据传输的的测试应用，启动服务端提供Restful服务，支持http协议</w:t>
            </w:r>
            <w:r w:rsidR="00046A02">
              <w:rPr>
                <w:rFonts w:ascii="宋体" w:hAnsi="宋体" w:hint="eastAsia"/>
              </w:rPr>
              <w:t>。</w:t>
            </w:r>
          </w:p>
        </w:tc>
        <w:tc>
          <w:tcPr>
            <w:tcW w:w="1236" w:type="pct"/>
            <w:shd w:val="clear" w:color="auto" w:fill="auto"/>
          </w:tcPr>
          <w:p w:rsidR="0088384C" w:rsidRPr="00300F6A" w:rsidRDefault="00003C1B" w:rsidP="00046A02">
            <w:pPr>
              <w:rPr>
                <w:rFonts w:ascii="宋体" w:hAnsi="宋体"/>
              </w:rPr>
            </w:pPr>
            <w:r>
              <w:rPr>
                <w:rFonts w:ascii="宋体" w:hAnsi="宋体" w:hint="eastAsia"/>
              </w:rPr>
              <w:t>相关的传输服务能够正确启动，并</w:t>
            </w:r>
            <w:r w:rsidR="0088384C" w:rsidRPr="00300F6A">
              <w:rPr>
                <w:rFonts w:ascii="宋体" w:hAnsi="宋体" w:hint="eastAsia"/>
              </w:rPr>
              <w:t>能够访问相关的数据。</w:t>
            </w:r>
          </w:p>
        </w:tc>
        <w:tc>
          <w:tcPr>
            <w:tcW w:w="617"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3"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w:t>
            </w:r>
          </w:p>
        </w:tc>
      </w:tr>
      <w:tr w:rsidR="0088384C" w:rsidRPr="00DF4175" w:rsidTr="00395CB2">
        <w:tc>
          <w:tcPr>
            <w:tcW w:w="365" w:type="pct"/>
            <w:shd w:val="clear" w:color="auto" w:fill="auto"/>
          </w:tcPr>
          <w:p w:rsidR="0088384C" w:rsidRPr="00300F6A" w:rsidRDefault="0088384C" w:rsidP="00046A02">
            <w:pPr>
              <w:pStyle w:val="a9"/>
              <w:jc w:val="center"/>
              <w:rPr>
                <w:rFonts w:ascii="宋体" w:hAnsi="宋体"/>
              </w:rPr>
            </w:pPr>
            <w:r w:rsidRPr="00300F6A">
              <w:rPr>
                <w:rFonts w:ascii="宋体" w:hAnsi="宋体"/>
              </w:rPr>
              <w:t>步骤 3</w:t>
            </w:r>
          </w:p>
        </w:tc>
        <w:tc>
          <w:tcPr>
            <w:tcW w:w="773" w:type="pct"/>
            <w:shd w:val="clear" w:color="auto" w:fill="auto"/>
          </w:tcPr>
          <w:p w:rsidR="0088384C" w:rsidRPr="00300F6A" w:rsidRDefault="00003C1B" w:rsidP="00046A02">
            <w:pPr>
              <w:pStyle w:val="afa"/>
              <w:ind w:firstLineChars="0" w:firstLine="0"/>
              <w:rPr>
                <w:rFonts w:ascii="宋体" w:hAnsi="宋体"/>
              </w:rPr>
            </w:pPr>
            <w:r>
              <w:rPr>
                <w:rFonts w:ascii="宋体" w:hAnsi="宋体" w:hint="eastAsia"/>
              </w:rPr>
              <w:t>传输服务能够正确启动</w:t>
            </w:r>
            <w:r w:rsidR="00046A02">
              <w:rPr>
                <w:rFonts w:ascii="宋体" w:hAnsi="宋体" w:hint="eastAsia"/>
              </w:rPr>
              <w:t>。</w:t>
            </w:r>
          </w:p>
        </w:tc>
        <w:tc>
          <w:tcPr>
            <w:tcW w:w="621" w:type="pct"/>
            <w:shd w:val="clear" w:color="auto" w:fill="auto"/>
          </w:tcPr>
          <w:p w:rsidR="0088384C" w:rsidRPr="00300F6A" w:rsidRDefault="0088384C" w:rsidP="00046A02">
            <w:pPr>
              <w:rPr>
                <w:rFonts w:ascii="宋体" w:hAnsi="宋体"/>
              </w:rPr>
            </w:pPr>
            <w:r w:rsidRPr="00300F6A">
              <w:rPr>
                <w:rFonts w:ascii="宋体" w:hAnsi="宋体" w:hint="eastAsia"/>
              </w:rPr>
              <w:t>调整日志配置文件</w:t>
            </w:r>
          </w:p>
        </w:tc>
        <w:tc>
          <w:tcPr>
            <w:tcW w:w="1005" w:type="pct"/>
            <w:shd w:val="clear" w:color="auto" w:fill="auto"/>
          </w:tcPr>
          <w:p w:rsidR="0088384C" w:rsidRPr="00300F6A" w:rsidRDefault="0088384C" w:rsidP="00046A02">
            <w:pPr>
              <w:rPr>
                <w:rFonts w:ascii="宋体" w:hAnsi="宋体"/>
              </w:rPr>
            </w:pPr>
            <w:r w:rsidRPr="00300F6A">
              <w:rPr>
                <w:rFonts w:ascii="宋体" w:hAnsi="宋体" w:hint="eastAsia"/>
              </w:rPr>
              <w:t>运行文本解析和日志处理的测试应用，能够正确配置日志信息</w:t>
            </w:r>
            <w:r w:rsidR="00046A02">
              <w:rPr>
                <w:rFonts w:ascii="宋体" w:hAnsi="宋体" w:hint="eastAsia"/>
              </w:rPr>
              <w:t>。</w:t>
            </w:r>
          </w:p>
        </w:tc>
        <w:tc>
          <w:tcPr>
            <w:tcW w:w="1236" w:type="pct"/>
            <w:shd w:val="clear" w:color="auto" w:fill="auto"/>
          </w:tcPr>
          <w:p w:rsidR="0088384C" w:rsidRPr="00300F6A" w:rsidRDefault="0088384C" w:rsidP="00046A02">
            <w:pPr>
              <w:rPr>
                <w:rFonts w:ascii="宋体" w:hAnsi="宋体"/>
              </w:rPr>
            </w:pPr>
            <w:r w:rsidRPr="00300F6A">
              <w:rPr>
                <w:rFonts w:ascii="宋体" w:hAnsi="宋体" w:hint="eastAsia"/>
              </w:rPr>
              <w:t>解析日志配置文件成功，并且按期望输出日志。</w:t>
            </w:r>
          </w:p>
        </w:tc>
        <w:tc>
          <w:tcPr>
            <w:tcW w:w="617"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与预期结果一致。</w:t>
            </w:r>
          </w:p>
        </w:tc>
        <w:tc>
          <w:tcPr>
            <w:tcW w:w="383"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t>-</w:t>
            </w:r>
          </w:p>
        </w:tc>
      </w:tr>
      <w:tr w:rsidR="0088384C" w:rsidRPr="00DF4175" w:rsidTr="00395CB2">
        <w:tc>
          <w:tcPr>
            <w:tcW w:w="365" w:type="pct"/>
            <w:shd w:val="clear" w:color="auto" w:fill="auto"/>
          </w:tcPr>
          <w:p w:rsidR="0088384C" w:rsidRPr="00300F6A" w:rsidRDefault="0088384C" w:rsidP="00046A02">
            <w:pPr>
              <w:pStyle w:val="a9"/>
              <w:jc w:val="center"/>
              <w:rPr>
                <w:rFonts w:ascii="宋体" w:hAnsi="宋体"/>
              </w:rPr>
            </w:pPr>
            <w:r w:rsidRPr="00300F6A">
              <w:rPr>
                <w:rFonts w:ascii="宋体" w:hAnsi="宋体"/>
              </w:rPr>
              <w:t xml:space="preserve">步骤 </w:t>
            </w:r>
            <w:r w:rsidRPr="00300F6A">
              <w:rPr>
                <w:rFonts w:ascii="宋体" w:hAnsi="宋体"/>
              </w:rPr>
              <w:lastRenderedPageBreak/>
              <w:t>4</w:t>
            </w:r>
          </w:p>
        </w:tc>
        <w:tc>
          <w:tcPr>
            <w:tcW w:w="773" w:type="pct"/>
            <w:shd w:val="clear" w:color="auto" w:fill="auto"/>
          </w:tcPr>
          <w:p w:rsidR="0088384C" w:rsidRPr="00300F6A" w:rsidRDefault="00003C1B" w:rsidP="00046A02">
            <w:pPr>
              <w:pStyle w:val="afa"/>
              <w:ind w:firstLineChars="0" w:firstLine="0"/>
              <w:rPr>
                <w:rFonts w:ascii="宋体" w:hAnsi="宋体"/>
              </w:rPr>
            </w:pPr>
            <w:r w:rsidRPr="00300F6A">
              <w:rPr>
                <w:rFonts w:ascii="宋体" w:hAnsi="宋体" w:hint="eastAsia"/>
              </w:rPr>
              <w:lastRenderedPageBreak/>
              <w:t>解析日志配</w:t>
            </w:r>
            <w:r w:rsidRPr="00300F6A">
              <w:rPr>
                <w:rFonts w:ascii="宋体" w:hAnsi="宋体" w:hint="eastAsia"/>
              </w:rPr>
              <w:lastRenderedPageBreak/>
              <w:t>置文件成功</w:t>
            </w:r>
            <w:r w:rsidR="00046A02">
              <w:rPr>
                <w:rFonts w:ascii="宋体" w:hAnsi="宋体" w:hint="eastAsia"/>
              </w:rPr>
              <w:t>。</w:t>
            </w:r>
          </w:p>
        </w:tc>
        <w:tc>
          <w:tcPr>
            <w:tcW w:w="621" w:type="pct"/>
            <w:shd w:val="clear" w:color="auto" w:fill="auto"/>
          </w:tcPr>
          <w:p w:rsidR="0088384C" w:rsidRPr="00300F6A" w:rsidRDefault="00003C1B" w:rsidP="00046A02">
            <w:pPr>
              <w:rPr>
                <w:rFonts w:ascii="宋体" w:hAnsi="宋体"/>
              </w:rPr>
            </w:pPr>
            <w:r>
              <w:rPr>
                <w:rFonts w:ascii="宋体" w:hAnsi="宋体" w:hint="eastAsia"/>
              </w:rPr>
              <w:lastRenderedPageBreak/>
              <w:t>运行监控</w:t>
            </w:r>
            <w:r>
              <w:rPr>
                <w:rFonts w:ascii="宋体" w:hAnsi="宋体" w:hint="eastAsia"/>
              </w:rPr>
              <w:lastRenderedPageBreak/>
              <w:t>的URL</w:t>
            </w:r>
          </w:p>
        </w:tc>
        <w:tc>
          <w:tcPr>
            <w:tcW w:w="1005" w:type="pct"/>
            <w:shd w:val="clear" w:color="auto" w:fill="auto"/>
          </w:tcPr>
          <w:p w:rsidR="0088384C" w:rsidRPr="00300F6A" w:rsidRDefault="0088384C" w:rsidP="00046A02">
            <w:pPr>
              <w:rPr>
                <w:rFonts w:ascii="宋体" w:hAnsi="宋体"/>
              </w:rPr>
            </w:pPr>
            <w:r w:rsidRPr="00300F6A">
              <w:rPr>
                <w:rFonts w:ascii="宋体" w:hAnsi="宋体" w:hint="eastAsia"/>
              </w:rPr>
              <w:lastRenderedPageBreak/>
              <w:t>应用提供基于</w:t>
            </w:r>
            <w:r w:rsidRPr="00300F6A">
              <w:rPr>
                <w:rFonts w:ascii="宋体" w:hAnsi="宋体" w:hint="eastAsia"/>
              </w:rPr>
              <w:lastRenderedPageBreak/>
              <w:t>Spring的运维监控能力，查看相关的运行信息</w:t>
            </w:r>
            <w:r w:rsidR="00046A02">
              <w:rPr>
                <w:rFonts w:ascii="宋体" w:hAnsi="宋体" w:hint="eastAsia"/>
              </w:rPr>
              <w:t>。</w:t>
            </w:r>
          </w:p>
        </w:tc>
        <w:tc>
          <w:tcPr>
            <w:tcW w:w="1236" w:type="pct"/>
            <w:shd w:val="clear" w:color="auto" w:fill="auto"/>
          </w:tcPr>
          <w:p w:rsidR="0088384C" w:rsidRPr="00300F6A" w:rsidRDefault="0088384C" w:rsidP="00046A02">
            <w:pPr>
              <w:rPr>
                <w:rFonts w:ascii="宋体" w:hAnsi="宋体"/>
              </w:rPr>
            </w:pPr>
            <w:r w:rsidRPr="00300F6A">
              <w:rPr>
                <w:rFonts w:ascii="宋体" w:hAnsi="宋体" w:hint="eastAsia"/>
              </w:rPr>
              <w:lastRenderedPageBreak/>
              <w:t>能够监控运行的应用</w:t>
            </w:r>
            <w:r w:rsidRPr="00300F6A">
              <w:rPr>
                <w:rFonts w:ascii="宋体" w:hAnsi="宋体" w:hint="eastAsia"/>
              </w:rPr>
              <w:lastRenderedPageBreak/>
              <w:t>的运行信息</w:t>
            </w:r>
            <w:r w:rsidR="00046A02">
              <w:rPr>
                <w:rFonts w:ascii="宋体" w:hAnsi="宋体" w:hint="eastAsia"/>
              </w:rPr>
              <w:t>。</w:t>
            </w:r>
          </w:p>
        </w:tc>
        <w:tc>
          <w:tcPr>
            <w:tcW w:w="617"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lastRenderedPageBreak/>
              <w:t>与预期结</w:t>
            </w:r>
            <w:r w:rsidRPr="00300F6A">
              <w:rPr>
                <w:rFonts w:ascii="宋体" w:hAnsi="宋体" w:hint="eastAsia"/>
              </w:rPr>
              <w:lastRenderedPageBreak/>
              <w:t>果一致。</w:t>
            </w:r>
          </w:p>
        </w:tc>
        <w:tc>
          <w:tcPr>
            <w:tcW w:w="383" w:type="pct"/>
            <w:shd w:val="clear" w:color="auto" w:fill="auto"/>
            <w:vAlign w:val="center"/>
          </w:tcPr>
          <w:p w:rsidR="0088384C" w:rsidRPr="00300F6A" w:rsidRDefault="0088384C" w:rsidP="00046A02">
            <w:pPr>
              <w:jc w:val="center"/>
              <w:rPr>
                <w:rFonts w:ascii="宋体" w:hAnsi="宋体"/>
              </w:rPr>
            </w:pPr>
            <w:r w:rsidRPr="00300F6A">
              <w:rPr>
                <w:rFonts w:ascii="宋体" w:hAnsi="宋体" w:hint="eastAsia"/>
              </w:rPr>
              <w:lastRenderedPageBreak/>
              <w:t>-</w:t>
            </w:r>
          </w:p>
        </w:tc>
      </w:tr>
    </w:tbl>
    <w:p w:rsidR="0088384C" w:rsidRPr="00DF4175" w:rsidRDefault="0088384C" w:rsidP="0088384C">
      <w:pPr>
        <w:pStyle w:val="a5"/>
        <w:numPr>
          <w:ilvl w:val="0"/>
          <w:numId w:val="12"/>
        </w:numPr>
        <w:ind w:firstLineChars="0"/>
        <w:jc w:val="center"/>
        <w:rPr>
          <w:rFonts w:ascii="宋体" w:hAnsi="宋体"/>
          <w:sz w:val="21"/>
          <w:szCs w:val="21"/>
        </w:rPr>
      </w:pPr>
      <w:r w:rsidRPr="00DF4175">
        <w:rPr>
          <w:rFonts w:ascii="宋体" w:hAnsi="宋体" w:hint="eastAsia"/>
          <w:sz w:val="21"/>
          <w:szCs w:val="21"/>
        </w:rPr>
        <w:lastRenderedPageBreak/>
        <w:t>稳定运行功能测试用例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559"/>
        <w:gridCol w:w="1277"/>
        <w:gridCol w:w="2126"/>
        <w:gridCol w:w="1704"/>
        <w:gridCol w:w="1132"/>
        <w:gridCol w:w="699"/>
      </w:tblGrid>
      <w:tr w:rsidR="0088384C" w:rsidRPr="00DF4175" w:rsidTr="00395CB2">
        <w:tc>
          <w:tcPr>
            <w:tcW w:w="1218" w:type="pct"/>
            <w:gridSpan w:val="2"/>
            <w:tcBorders>
              <w:bottom w:val="single" w:sz="6"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用例名称/标识</w:t>
            </w:r>
          </w:p>
        </w:tc>
        <w:tc>
          <w:tcPr>
            <w:tcW w:w="3782" w:type="pct"/>
            <w:gridSpan w:val="5"/>
            <w:tcBorders>
              <w:bottom w:val="single" w:sz="6" w:space="0" w:color="000000"/>
            </w:tcBorders>
            <w:shd w:val="clear" w:color="auto" w:fill="auto"/>
          </w:tcPr>
          <w:p w:rsidR="0088384C" w:rsidRPr="00DF4175" w:rsidRDefault="0088384C" w:rsidP="00BF03EC">
            <w:pPr>
              <w:pStyle w:val="a9"/>
              <w:rPr>
                <w:rFonts w:ascii="宋体" w:hAnsi="宋体"/>
                <w:szCs w:val="21"/>
              </w:rPr>
            </w:pPr>
            <w:r w:rsidRPr="00DF4175">
              <w:rPr>
                <w:rFonts w:ascii="宋体" w:hAnsi="宋体" w:hint="eastAsia"/>
                <w:szCs w:val="21"/>
              </w:rPr>
              <w:t>稳定运行功能/GN_YYKJ_JAVA_WDYX</w:t>
            </w:r>
          </w:p>
        </w:tc>
      </w:tr>
      <w:tr w:rsidR="0088384C" w:rsidRPr="00DF4175" w:rsidTr="00395CB2">
        <w:tc>
          <w:tcPr>
            <w:tcW w:w="1218" w:type="pct"/>
            <w:gridSpan w:val="2"/>
            <w:tcBorders>
              <w:top w:val="single" w:sz="6" w:space="0" w:color="000000"/>
              <w:bottom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88384C" w:rsidRPr="005F61C7" w:rsidRDefault="0088384C" w:rsidP="00BF03EC">
            <w:pPr>
              <w:pStyle w:val="a9"/>
              <w:rPr>
                <w:rFonts w:ascii="宋体" w:hAnsi="宋体"/>
              </w:rPr>
            </w:pPr>
            <w:r w:rsidRPr="005F61C7">
              <w:rPr>
                <w:rFonts w:ascii="宋体" w:hAnsi="宋体" w:hint="eastAsia"/>
                <w:b/>
              </w:rPr>
              <w:t>测试目的:</w:t>
            </w:r>
            <w:r w:rsidRPr="005F61C7">
              <w:rPr>
                <w:rFonts w:ascii="宋体" w:hAnsi="宋体" w:hint="eastAsia"/>
              </w:rPr>
              <w:t xml:space="preserve"> JAVA运行时框架程序连续稳定运行7*24小时</w:t>
            </w:r>
          </w:p>
          <w:p w:rsidR="0088384C" w:rsidRPr="005F61C7" w:rsidRDefault="0088384C" w:rsidP="00BF03EC">
            <w:pPr>
              <w:pStyle w:val="a9"/>
              <w:rPr>
                <w:rFonts w:ascii="宋体" w:hAnsi="宋体"/>
                <w:b/>
              </w:rPr>
            </w:pPr>
            <w:r w:rsidRPr="005F61C7">
              <w:rPr>
                <w:rFonts w:ascii="宋体" w:hAnsi="宋体" w:hint="eastAsia"/>
                <w:b/>
              </w:rPr>
              <w:t>测试方法:</w:t>
            </w:r>
            <w:r>
              <w:rPr>
                <w:rFonts w:ascii="宋体" w:hAnsi="宋体" w:hint="eastAsia"/>
                <w:b/>
              </w:rPr>
              <w:t xml:space="preserve"> </w:t>
            </w:r>
            <w:r w:rsidRPr="00D618C9">
              <w:rPr>
                <w:rFonts w:ascii="宋体" w:hAnsi="宋体" w:hint="eastAsia"/>
              </w:rPr>
              <w:t>保持</w:t>
            </w:r>
            <w:r>
              <w:rPr>
                <w:rFonts w:ascii="宋体" w:hAnsi="宋体" w:hint="eastAsia"/>
              </w:rPr>
              <w:t>基于J</w:t>
            </w:r>
            <w:r w:rsidRPr="005F61C7">
              <w:rPr>
                <w:rFonts w:ascii="宋体" w:hAnsi="宋体" w:hint="eastAsia"/>
              </w:rPr>
              <w:t>ava服务端应用框架</w:t>
            </w:r>
            <w:r>
              <w:rPr>
                <w:rFonts w:ascii="宋体" w:hAnsi="宋体" w:hint="eastAsia"/>
              </w:rPr>
              <w:t>的测试应用服务长期运行,期间不间断地调用定时任务调用服务端提供的服务，确保服务运行期间每次调用都能成功</w:t>
            </w:r>
            <w:r w:rsidRPr="005F61C7">
              <w:rPr>
                <w:rFonts w:ascii="宋体" w:hAnsi="宋体" w:hint="eastAsia"/>
              </w:rPr>
              <w:t>。</w:t>
            </w:r>
          </w:p>
          <w:p w:rsidR="0088384C" w:rsidRPr="00DF4175" w:rsidRDefault="0088384C" w:rsidP="00BF03EC">
            <w:pPr>
              <w:pStyle w:val="a9"/>
              <w:rPr>
                <w:rFonts w:ascii="宋体" w:hAnsi="宋体"/>
                <w:noProof/>
                <w:szCs w:val="21"/>
              </w:rPr>
            </w:pPr>
            <w:r w:rsidRPr="005F61C7">
              <w:rPr>
                <w:rFonts w:ascii="宋体" w:hAnsi="宋体" w:hint="eastAsia"/>
                <w:b/>
              </w:rPr>
              <w:t>合格判据:</w:t>
            </w:r>
            <w:r w:rsidRPr="005F61C7">
              <w:rPr>
                <w:rFonts w:ascii="宋体" w:hAnsi="宋体"/>
                <w:b/>
              </w:rPr>
              <w:t xml:space="preserve"> </w:t>
            </w:r>
            <w:r w:rsidRPr="005F61C7">
              <w:rPr>
                <w:rFonts w:ascii="宋体" w:hAnsi="宋体" w:hint="eastAsia"/>
              </w:rPr>
              <w:t>Java 运行时框架程序可以连续稳定运行7*24小时，</w:t>
            </w:r>
            <w:r>
              <w:rPr>
                <w:rFonts w:ascii="宋体" w:hAnsi="宋体" w:hint="eastAsia"/>
              </w:rPr>
              <w:t>相关的服务能够稳定提供服务</w:t>
            </w:r>
            <w:r w:rsidRPr="005F61C7">
              <w:rPr>
                <w:rFonts w:ascii="宋体" w:hAnsi="宋体" w:hint="eastAsia"/>
              </w:rPr>
              <w:t>。</w:t>
            </w:r>
          </w:p>
        </w:tc>
      </w:tr>
      <w:tr w:rsidR="0088384C" w:rsidRPr="00DF4175" w:rsidTr="00395CB2">
        <w:tc>
          <w:tcPr>
            <w:tcW w:w="368"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步骤</w:t>
            </w:r>
          </w:p>
        </w:tc>
        <w:tc>
          <w:tcPr>
            <w:tcW w:w="850"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前提和约束</w:t>
            </w:r>
          </w:p>
        </w:tc>
        <w:tc>
          <w:tcPr>
            <w:tcW w:w="696"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输入</w:t>
            </w:r>
          </w:p>
        </w:tc>
        <w:tc>
          <w:tcPr>
            <w:tcW w:w="1159"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目的和动作</w:t>
            </w:r>
          </w:p>
        </w:tc>
        <w:tc>
          <w:tcPr>
            <w:tcW w:w="929"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预期结果</w:t>
            </w:r>
          </w:p>
        </w:tc>
        <w:tc>
          <w:tcPr>
            <w:tcW w:w="617"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评估准则</w:t>
            </w:r>
          </w:p>
        </w:tc>
        <w:tc>
          <w:tcPr>
            <w:tcW w:w="381" w:type="pct"/>
            <w:tcBorders>
              <w:top w:val="single" w:sz="12" w:space="0" w:color="000000"/>
            </w:tcBorders>
            <w:shd w:val="clear" w:color="auto" w:fill="auto"/>
          </w:tcPr>
          <w:p w:rsidR="0088384C" w:rsidRPr="00DF4175" w:rsidRDefault="0088384C" w:rsidP="00046A02">
            <w:pPr>
              <w:pStyle w:val="a9"/>
              <w:jc w:val="center"/>
              <w:rPr>
                <w:rFonts w:ascii="宋体" w:hAnsi="宋体"/>
                <w:szCs w:val="21"/>
              </w:rPr>
            </w:pPr>
            <w:r w:rsidRPr="00DF4175">
              <w:rPr>
                <w:rFonts w:ascii="宋体" w:hAnsi="宋体" w:hint="eastAsia"/>
                <w:szCs w:val="21"/>
              </w:rPr>
              <w:t>备注</w:t>
            </w:r>
          </w:p>
        </w:tc>
      </w:tr>
      <w:tr w:rsidR="0088384C" w:rsidRPr="00DF4175" w:rsidTr="00395CB2">
        <w:tc>
          <w:tcPr>
            <w:tcW w:w="368" w:type="pct"/>
            <w:shd w:val="clear" w:color="auto" w:fill="auto"/>
          </w:tcPr>
          <w:p w:rsidR="0088384C" w:rsidRPr="005F61C7" w:rsidRDefault="0088384C" w:rsidP="00046A02">
            <w:pPr>
              <w:pStyle w:val="a9"/>
              <w:jc w:val="center"/>
              <w:rPr>
                <w:rFonts w:ascii="宋体" w:hAnsi="宋体"/>
              </w:rPr>
            </w:pPr>
            <w:r w:rsidRPr="005F61C7">
              <w:rPr>
                <w:rFonts w:ascii="宋体" w:hAnsi="宋体"/>
              </w:rPr>
              <w:t>步骤 1</w:t>
            </w:r>
          </w:p>
        </w:tc>
        <w:tc>
          <w:tcPr>
            <w:tcW w:w="850" w:type="pct"/>
            <w:shd w:val="clear" w:color="auto" w:fill="auto"/>
          </w:tcPr>
          <w:p w:rsidR="0088384C" w:rsidRPr="005F61C7" w:rsidRDefault="0088384C" w:rsidP="00046A02">
            <w:pPr>
              <w:rPr>
                <w:rFonts w:ascii="宋体" w:hAnsi="宋体"/>
              </w:rPr>
            </w:pPr>
            <w:r>
              <w:rPr>
                <w:rFonts w:ascii="宋体" w:hAnsi="宋体" w:hint="eastAsia"/>
              </w:rPr>
              <w:t>测试机器上已经安装</w:t>
            </w:r>
            <w:r w:rsidRPr="005F61C7">
              <w:rPr>
                <w:rFonts w:ascii="宋体" w:hAnsi="宋体" w:hint="eastAsia"/>
              </w:rPr>
              <w:t>应用沙箱工具</w:t>
            </w:r>
            <w:r>
              <w:rPr>
                <w:rFonts w:ascii="宋体" w:hAnsi="宋体" w:hint="eastAsia"/>
              </w:rPr>
              <w:t>并启动沙箱服务</w:t>
            </w:r>
            <w:r w:rsidR="00046A02">
              <w:rPr>
                <w:rFonts w:ascii="宋体" w:hAnsi="宋体" w:hint="eastAsia"/>
              </w:rPr>
              <w:t>。</w:t>
            </w:r>
          </w:p>
        </w:tc>
        <w:tc>
          <w:tcPr>
            <w:tcW w:w="696" w:type="pct"/>
            <w:shd w:val="clear" w:color="auto" w:fill="auto"/>
          </w:tcPr>
          <w:p w:rsidR="0088384C" w:rsidRPr="005F61C7" w:rsidRDefault="0088384C" w:rsidP="00046A02">
            <w:pPr>
              <w:rPr>
                <w:rFonts w:ascii="宋体" w:hAnsi="宋体"/>
              </w:rPr>
            </w:pPr>
            <w:r w:rsidRPr="005F61C7">
              <w:rPr>
                <w:rFonts w:ascii="宋体" w:hAnsi="宋体" w:hint="eastAsia"/>
              </w:rPr>
              <w:t>应用沙箱命令行命令</w:t>
            </w:r>
            <w:r w:rsidR="00046A02">
              <w:rPr>
                <w:rFonts w:ascii="宋体" w:hAnsi="宋体" w:hint="eastAsia"/>
              </w:rPr>
              <w:t>。</w:t>
            </w:r>
          </w:p>
        </w:tc>
        <w:tc>
          <w:tcPr>
            <w:tcW w:w="1159" w:type="pct"/>
            <w:shd w:val="clear" w:color="auto" w:fill="auto"/>
          </w:tcPr>
          <w:p w:rsidR="0088384C" w:rsidRPr="005F61C7" w:rsidRDefault="0088384C" w:rsidP="00046A02">
            <w:pPr>
              <w:rPr>
                <w:rFonts w:ascii="宋体" w:hAnsi="宋体"/>
              </w:rPr>
            </w:pPr>
            <w:r>
              <w:rPr>
                <w:rFonts w:ascii="宋体" w:hAnsi="宋体" w:hint="eastAsia"/>
                <w:szCs w:val="21"/>
              </w:rPr>
              <w:t>启动基于运行时应用框架的测试应用服务，保持长时间运行</w:t>
            </w:r>
            <w:r w:rsidRPr="005F61C7">
              <w:rPr>
                <w:rFonts w:ascii="宋体" w:hAnsi="宋体" w:hint="eastAsia"/>
                <w:szCs w:val="21"/>
              </w:rPr>
              <w:t>。</w:t>
            </w:r>
          </w:p>
        </w:tc>
        <w:tc>
          <w:tcPr>
            <w:tcW w:w="929" w:type="pct"/>
            <w:shd w:val="clear" w:color="auto" w:fill="auto"/>
          </w:tcPr>
          <w:p w:rsidR="0088384C" w:rsidRPr="005F61C7" w:rsidRDefault="0088384C" w:rsidP="00046A02">
            <w:pPr>
              <w:rPr>
                <w:rFonts w:ascii="宋体" w:hAnsi="宋体"/>
              </w:rPr>
            </w:pPr>
            <w:r>
              <w:rPr>
                <w:rFonts w:ascii="宋体" w:hAnsi="宋体" w:hint="eastAsia"/>
              </w:rPr>
              <w:t>应用能够正确启动，所提供的服务正常</w:t>
            </w:r>
            <w:r w:rsidR="00046A02">
              <w:rPr>
                <w:rFonts w:ascii="宋体" w:hAnsi="宋体" w:hint="eastAsia"/>
              </w:rPr>
              <w:t>。</w:t>
            </w:r>
          </w:p>
        </w:tc>
        <w:tc>
          <w:tcPr>
            <w:tcW w:w="617" w:type="pct"/>
            <w:shd w:val="clear" w:color="auto" w:fill="auto"/>
            <w:vAlign w:val="center"/>
          </w:tcPr>
          <w:p w:rsidR="0088384C" w:rsidRPr="005F61C7" w:rsidRDefault="0088384C" w:rsidP="00046A02">
            <w:pPr>
              <w:jc w:val="center"/>
              <w:rPr>
                <w:rFonts w:ascii="宋体" w:hAnsi="宋体"/>
              </w:rPr>
            </w:pPr>
            <w:r w:rsidRPr="005F61C7">
              <w:rPr>
                <w:rFonts w:ascii="宋体" w:hAnsi="宋体" w:hint="eastAsia"/>
              </w:rPr>
              <w:t>与预期结果一致</w:t>
            </w:r>
          </w:p>
        </w:tc>
        <w:tc>
          <w:tcPr>
            <w:tcW w:w="381" w:type="pct"/>
            <w:shd w:val="clear" w:color="auto" w:fill="auto"/>
            <w:vAlign w:val="center"/>
          </w:tcPr>
          <w:p w:rsidR="0088384C" w:rsidRPr="005F61C7" w:rsidRDefault="0088384C" w:rsidP="00046A02">
            <w:pPr>
              <w:jc w:val="center"/>
              <w:rPr>
                <w:rFonts w:ascii="宋体" w:hAnsi="宋体"/>
              </w:rPr>
            </w:pPr>
            <w:r w:rsidRPr="005F61C7">
              <w:rPr>
                <w:rFonts w:ascii="宋体" w:hAnsi="宋体" w:hint="eastAsia"/>
              </w:rPr>
              <w:t>-</w:t>
            </w:r>
          </w:p>
        </w:tc>
      </w:tr>
      <w:tr w:rsidR="0088384C" w:rsidRPr="00DF4175" w:rsidTr="00395CB2">
        <w:tc>
          <w:tcPr>
            <w:tcW w:w="368" w:type="pct"/>
            <w:shd w:val="clear" w:color="auto" w:fill="auto"/>
          </w:tcPr>
          <w:p w:rsidR="0088384C" w:rsidRPr="005F61C7" w:rsidRDefault="0088384C" w:rsidP="00046A02">
            <w:pPr>
              <w:pStyle w:val="a9"/>
              <w:jc w:val="center"/>
              <w:rPr>
                <w:rFonts w:ascii="宋体" w:hAnsi="宋体"/>
              </w:rPr>
            </w:pPr>
            <w:r w:rsidRPr="005F61C7">
              <w:rPr>
                <w:rFonts w:ascii="宋体" w:hAnsi="宋体"/>
              </w:rPr>
              <w:t xml:space="preserve">步骤 </w:t>
            </w:r>
            <w:r>
              <w:rPr>
                <w:rFonts w:ascii="宋体" w:hAnsi="宋体" w:hint="eastAsia"/>
              </w:rPr>
              <w:t>2</w:t>
            </w:r>
          </w:p>
        </w:tc>
        <w:tc>
          <w:tcPr>
            <w:tcW w:w="850" w:type="pct"/>
            <w:shd w:val="clear" w:color="auto" w:fill="auto"/>
          </w:tcPr>
          <w:p w:rsidR="0088384C" w:rsidRPr="005F61C7" w:rsidRDefault="0088384C" w:rsidP="00046A02">
            <w:pPr>
              <w:rPr>
                <w:rFonts w:ascii="宋体" w:hAnsi="宋体"/>
              </w:rPr>
            </w:pPr>
            <w:r w:rsidRPr="005F61C7">
              <w:rPr>
                <w:rFonts w:ascii="宋体" w:hAnsi="宋体" w:hint="eastAsia"/>
                <w:color w:val="000000"/>
              </w:rPr>
              <w:t>Java运行时框架程序已经正确安装，正常运行，网络畅通。</w:t>
            </w:r>
          </w:p>
        </w:tc>
        <w:tc>
          <w:tcPr>
            <w:tcW w:w="696" w:type="pct"/>
            <w:shd w:val="clear" w:color="auto" w:fill="auto"/>
          </w:tcPr>
          <w:p w:rsidR="0088384C" w:rsidRPr="005F61C7" w:rsidRDefault="0088384C" w:rsidP="00046A02">
            <w:pPr>
              <w:rPr>
                <w:rFonts w:ascii="宋体" w:hAnsi="宋体"/>
              </w:rPr>
            </w:pPr>
            <w:r>
              <w:rPr>
                <w:rFonts w:ascii="宋体" w:hAnsi="宋体" w:hint="eastAsia"/>
              </w:rPr>
              <w:t>1.</w:t>
            </w:r>
            <w:r w:rsidRPr="005F61C7">
              <w:rPr>
                <w:rFonts w:ascii="宋体" w:hAnsi="宋体" w:hint="eastAsia"/>
              </w:rPr>
              <w:t>稳定性测试程序。</w:t>
            </w:r>
          </w:p>
          <w:p w:rsidR="0088384C" w:rsidRPr="005F61C7" w:rsidRDefault="0088384C" w:rsidP="00046A02">
            <w:pPr>
              <w:rPr>
                <w:rFonts w:ascii="宋体" w:hAnsi="宋体"/>
              </w:rPr>
            </w:pPr>
            <w:r>
              <w:rPr>
                <w:rFonts w:ascii="宋体" w:hAnsi="宋体" w:hint="eastAsia"/>
              </w:rPr>
              <w:t>2.</w:t>
            </w:r>
            <w:r w:rsidRPr="005F61C7">
              <w:rPr>
                <w:rFonts w:ascii="宋体" w:hAnsi="宋体" w:hint="eastAsia"/>
              </w:rPr>
              <w:t>需求规格说明书。</w:t>
            </w:r>
          </w:p>
        </w:tc>
        <w:tc>
          <w:tcPr>
            <w:tcW w:w="1159" w:type="pct"/>
            <w:shd w:val="clear" w:color="auto" w:fill="auto"/>
          </w:tcPr>
          <w:p w:rsidR="0088384C" w:rsidRPr="005F61C7" w:rsidRDefault="0088384C" w:rsidP="00046A02">
            <w:pPr>
              <w:rPr>
                <w:rFonts w:ascii="宋体" w:hAnsi="宋体"/>
              </w:rPr>
            </w:pPr>
            <w:r w:rsidRPr="005F61C7">
              <w:rPr>
                <w:rFonts w:ascii="宋体" w:hAnsi="宋体" w:hint="eastAsia"/>
              </w:rPr>
              <w:t>启动</w:t>
            </w:r>
            <w:r>
              <w:rPr>
                <w:rFonts w:ascii="宋体" w:hAnsi="宋体" w:hint="eastAsia"/>
              </w:rPr>
              <w:t>基于crontab的定期探测</w:t>
            </w:r>
            <w:r w:rsidRPr="005F61C7">
              <w:rPr>
                <w:rFonts w:ascii="宋体" w:hAnsi="宋体" w:hint="eastAsia"/>
              </w:rPr>
              <w:t>程序。反复调用Java运行时框架</w:t>
            </w:r>
            <w:r>
              <w:rPr>
                <w:rFonts w:ascii="宋体" w:hAnsi="宋体" w:hint="eastAsia"/>
              </w:rPr>
              <w:t>提供的</w:t>
            </w:r>
            <w:r w:rsidRPr="005F61C7">
              <w:rPr>
                <w:rFonts w:ascii="宋体" w:hAnsi="宋体" w:hint="eastAsia"/>
              </w:rPr>
              <w:t>服务。</w:t>
            </w:r>
          </w:p>
        </w:tc>
        <w:tc>
          <w:tcPr>
            <w:tcW w:w="929" w:type="pct"/>
            <w:shd w:val="clear" w:color="auto" w:fill="auto"/>
          </w:tcPr>
          <w:p w:rsidR="0088384C" w:rsidRPr="005F61C7" w:rsidRDefault="0088384C" w:rsidP="00046A02">
            <w:pPr>
              <w:rPr>
                <w:rFonts w:ascii="宋体" w:hAnsi="宋体"/>
              </w:rPr>
            </w:pPr>
            <w:r>
              <w:rPr>
                <w:rFonts w:ascii="宋体" w:hAnsi="宋体" w:hint="eastAsia"/>
              </w:rPr>
              <w:t>探测</w:t>
            </w:r>
            <w:r w:rsidRPr="005F61C7">
              <w:rPr>
                <w:rFonts w:ascii="宋体" w:hAnsi="宋体" w:hint="eastAsia"/>
              </w:rPr>
              <w:t>程序可以正常调用Java运行时框架提供的服务。</w:t>
            </w:r>
          </w:p>
        </w:tc>
        <w:tc>
          <w:tcPr>
            <w:tcW w:w="617" w:type="pct"/>
            <w:shd w:val="clear" w:color="auto" w:fill="auto"/>
            <w:vAlign w:val="center"/>
          </w:tcPr>
          <w:p w:rsidR="0088384C" w:rsidRPr="005F61C7" w:rsidRDefault="0088384C" w:rsidP="00046A02">
            <w:pPr>
              <w:jc w:val="center"/>
              <w:rPr>
                <w:rFonts w:ascii="宋体" w:hAnsi="宋体"/>
              </w:rPr>
            </w:pPr>
            <w:r w:rsidRPr="005F61C7">
              <w:rPr>
                <w:rFonts w:ascii="宋体" w:hAnsi="宋体" w:hint="eastAsia"/>
              </w:rPr>
              <w:t>与预期结果一致</w:t>
            </w:r>
          </w:p>
        </w:tc>
        <w:tc>
          <w:tcPr>
            <w:tcW w:w="381" w:type="pct"/>
            <w:shd w:val="clear" w:color="auto" w:fill="auto"/>
            <w:vAlign w:val="center"/>
          </w:tcPr>
          <w:p w:rsidR="0088384C" w:rsidRPr="005F61C7" w:rsidRDefault="0088384C" w:rsidP="00046A02">
            <w:pPr>
              <w:jc w:val="center"/>
              <w:rPr>
                <w:rFonts w:ascii="宋体" w:hAnsi="宋体"/>
              </w:rPr>
            </w:pPr>
            <w:r w:rsidRPr="005F61C7">
              <w:rPr>
                <w:rFonts w:ascii="宋体" w:hAnsi="宋体" w:hint="eastAsia"/>
              </w:rPr>
              <w:t>-</w:t>
            </w:r>
          </w:p>
        </w:tc>
      </w:tr>
      <w:tr w:rsidR="0088384C" w:rsidRPr="00DF4175" w:rsidTr="00395CB2">
        <w:tc>
          <w:tcPr>
            <w:tcW w:w="368" w:type="pct"/>
            <w:shd w:val="clear" w:color="auto" w:fill="auto"/>
          </w:tcPr>
          <w:p w:rsidR="0088384C" w:rsidRPr="005F61C7" w:rsidRDefault="0088384C" w:rsidP="00046A02">
            <w:pPr>
              <w:pStyle w:val="a9"/>
              <w:jc w:val="center"/>
              <w:rPr>
                <w:rFonts w:ascii="宋体" w:hAnsi="宋体"/>
              </w:rPr>
            </w:pPr>
            <w:r w:rsidRPr="005F61C7">
              <w:rPr>
                <w:rFonts w:ascii="宋体" w:hAnsi="宋体"/>
              </w:rPr>
              <w:t xml:space="preserve">步骤 </w:t>
            </w:r>
            <w:r>
              <w:rPr>
                <w:rFonts w:ascii="宋体" w:hAnsi="宋体" w:hint="eastAsia"/>
              </w:rPr>
              <w:t>3</w:t>
            </w:r>
          </w:p>
        </w:tc>
        <w:tc>
          <w:tcPr>
            <w:tcW w:w="850" w:type="pct"/>
            <w:shd w:val="clear" w:color="auto" w:fill="auto"/>
          </w:tcPr>
          <w:p w:rsidR="0088384C" w:rsidRPr="005F61C7" w:rsidRDefault="0088384C" w:rsidP="00046A02">
            <w:pPr>
              <w:rPr>
                <w:rFonts w:ascii="宋体" w:hAnsi="宋体"/>
              </w:rPr>
            </w:pPr>
            <w:r>
              <w:rPr>
                <w:rFonts w:ascii="宋体" w:hAnsi="宋体" w:hint="eastAsia"/>
              </w:rPr>
              <w:t>测试机器本身稳定运行</w:t>
            </w:r>
            <w:r w:rsidR="00046A02">
              <w:rPr>
                <w:rFonts w:ascii="宋体" w:hAnsi="宋体" w:hint="eastAsia"/>
              </w:rPr>
              <w:t>。</w:t>
            </w:r>
          </w:p>
        </w:tc>
        <w:tc>
          <w:tcPr>
            <w:tcW w:w="696" w:type="pct"/>
            <w:shd w:val="clear" w:color="auto" w:fill="auto"/>
          </w:tcPr>
          <w:p w:rsidR="0088384C" w:rsidRPr="005F61C7" w:rsidRDefault="0088384C" w:rsidP="00046A02">
            <w:pPr>
              <w:rPr>
                <w:rFonts w:ascii="宋体" w:hAnsi="宋体"/>
              </w:rPr>
            </w:pPr>
            <w:r>
              <w:rPr>
                <w:rFonts w:ascii="宋体" w:hAnsi="宋体" w:hint="eastAsia"/>
              </w:rPr>
              <w:t>1.</w:t>
            </w:r>
            <w:r w:rsidRPr="005F61C7">
              <w:rPr>
                <w:rFonts w:ascii="宋体" w:hAnsi="宋体" w:hint="eastAsia"/>
              </w:rPr>
              <w:t>稳定性测试程序。</w:t>
            </w:r>
          </w:p>
          <w:p w:rsidR="0088384C" w:rsidRPr="005F61C7" w:rsidRDefault="0088384C" w:rsidP="00046A02">
            <w:pPr>
              <w:rPr>
                <w:rFonts w:ascii="宋体" w:hAnsi="宋体"/>
              </w:rPr>
            </w:pPr>
            <w:r>
              <w:rPr>
                <w:rFonts w:ascii="宋体" w:hAnsi="宋体" w:hint="eastAsia"/>
              </w:rPr>
              <w:t>2.</w:t>
            </w:r>
            <w:r w:rsidRPr="005F61C7">
              <w:rPr>
                <w:rFonts w:ascii="宋体" w:hAnsi="宋体" w:hint="eastAsia"/>
              </w:rPr>
              <w:t>需求规格说明书。</w:t>
            </w:r>
          </w:p>
        </w:tc>
        <w:tc>
          <w:tcPr>
            <w:tcW w:w="1159" w:type="pct"/>
            <w:shd w:val="clear" w:color="auto" w:fill="auto"/>
          </w:tcPr>
          <w:p w:rsidR="0088384C" w:rsidRPr="005F61C7" w:rsidRDefault="0088384C" w:rsidP="00046A02">
            <w:pPr>
              <w:rPr>
                <w:rFonts w:ascii="宋体" w:hAnsi="宋体"/>
                <w:spacing w:val="2"/>
                <w:szCs w:val="21"/>
              </w:rPr>
            </w:pPr>
            <w:r>
              <w:rPr>
                <w:rFonts w:ascii="宋体" w:hAnsi="宋体" w:hint="eastAsia"/>
              </w:rPr>
              <w:t>定期查看服务器的运行日志和探测程序的执行结果</w:t>
            </w:r>
            <w:r w:rsidR="00046A02">
              <w:rPr>
                <w:rFonts w:ascii="宋体" w:hAnsi="宋体" w:hint="eastAsia"/>
              </w:rPr>
              <w:t>。</w:t>
            </w:r>
          </w:p>
        </w:tc>
        <w:tc>
          <w:tcPr>
            <w:tcW w:w="929" w:type="pct"/>
            <w:shd w:val="clear" w:color="auto" w:fill="auto"/>
          </w:tcPr>
          <w:p w:rsidR="0088384C" w:rsidRPr="005F61C7" w:rsidRDefault="0088384C" w:rsidP="00046A02">
            <w:pPr>
              <w:rPr>
                <w:rFonts w:ascii="宋体" w:hAnsi="宋体"/>
              </w:rPr>
            </w:pPr>
            <w:r>
              <w:rPr>
                <w:rFonts w:ascii="宋体" w:hAnsi="宋体" w:hint="eastAsia"/>
              </w:rPr>
              <w:t>确保再相当长的一段时间内，相关的日志有稳定和均匀的调用结果日志生成</w:t>
            </w:r>
            <w:r w:rsidRPr="005F61C7">
              <w:rPr>
                <w:rFonts w:ascii="宋体" w:hAnsi="宋体" w:hint="eastAsia"/>
              </w:rPr>
              <w:t>。</w:t>
            </w:r>
          </w:p>
        </w:tc>
        <w:tc>
          <w:tcPr>
            <w:tcW w:w="617" w:type="pct"/>
            <w:shd w:val="clear" w:color="auto" w:fill="auto"/>
            <w:vAlign w:val="center"/>
          </w:tcPr>
          <w:p w:rsidR="0088384C" w:rsidRPr="005F61C7" w:rsidRDefault="0088384C" w:rsidP="00046A02">
            <w:pPr>
              <w:jc w:val="center"/>
              <w:rPr>
                <w:rFonts w:ascii="宋体" w:hAnsi="宋体"/>
              </w:rPr>
            </w:pPr>
            <w:r w:rsidRPr="005F61C7">
              <w:rPr>
                <w:rFonts w:ascii="宋体" w:hAnsi="宋体" w:hint="eastAsia"/>
              </w:rPr>
              <w:t>与预期结果一致</w:t>
            </w:r>
          </w:p>
        </w:tc>
        <w:tc>
          <w:tcPr>
            <w:tcW w:w="381" w:type="pct"/>
            <w:shd w:val="clear" w:color="auto" w:fill="auto"/>
            <w:vAlign w:val="center"/>
          </w:tcPr>
          <w:p w:rsidR="0088384C" w:rsidRPr="005F61C7" w:rsidRDefault="0088384C" w:rsidP="00046A02">
            <w:pPr>
              <w:jc w:val="center"/>
              <w:rPr>
                <w:rFonts w:ascii="宋体" w:hAnsi="宋体"/>
              </w:rPr>
            </w:pPr>
          </w:p>
        </w:tc>
      </w:tr>
    </w:tbl>
    <w:p w:rsidR="00025628" w:rsidRPr="00DF4175" w:rsidRDefault="00025628" w:rsidP="00025628">
      <w:pPr>
        <w:pStyle w:val="2"/>
      </w:pPr>
      <w:bookmarkStart w:id="22" w:name="_Toc85010811"/>
      <w:commentRangeStart w:id="23"/>
      <w:r w:rsidRPr="00DF4175">
        <w:rPr>
          <w:rFonts w:hint="eastAsia"/>
        </w:rPr>
        <w:t>应用运行库</w:t>
      </w:r>
      <w:r w:rsidRPr="00DF4175">
        <w:rPr>
          <w:rFonts w:hint="eastAsia"/>
        </w:rPr>
        <w:t>/GN_ YYXK</w:t>
      </w:r>
      <w:r>
        <w:rPr>
          <w:rFonts w:hint="eastAsia"/>
        </w:rPr>
        <w:t>C</w:t>
      </w:r>
      <w:bookmarkEnd w:id="22"/>
      <w:commentRangeEnd w:id="23"/>
      <w:r w:rsidR="00134DB6">
        <w:rPr>
          <w:rStyle w:val="af3"/>
          <w:rFonts w:ascii="Times New Roman" w:eastAsia="宋体" w:hAnsi="Times New Roman"/>
          <w:b w:val="0"/>
        </w:rPr>
        <w:commentReference w:id="23"/>
      </w:r>
    </w:p>
    <w:p w:rsidR="00025628" w:rsidRPr="00DF4175" w:rsidRDefault="00025628" w:rsidP="00025628">
      <w:pPr>
        <w:pStyle w:val="30"/>
        <w:rPr>
          <w:rFonts w:ascii="宋体" w:hAnsi="宋体"/>
          <w:szCs w:val="32"/>
        </w:rPr>
      </w:pPr>
      <w:r w:rsidRPr="00DF4175">
        <w:rPr>
          <w:rFonts w:ascii="宋体" w:hAnsi="宋体" w:hint="eastAsia"/>
          <w:szCs w:val="32"/>
        </w:rPr>
        <w:t>图形界面库</w:t>
      </w:r>
      <w:r>
        <w:rPr>
          <w:rFonts w:ascii="宋体" w:hAnsi="宋体" w:hint="eastAsia"/>
          <w:szCs w:val="32"/>
        </w:rPr>
        <w:t>测试</w:t>
      </w:r>
    </w:p>
    <w:p w:rsidR="00025628" w:rsidRPr="00514E79" w:rsidRDefault="00025628" w:rsidP="00025628">
      <w:pPr>
        <w:pStyle w:val="a5"/>
        <w:numPr>
          <w:ilvl w:val="0"/>
          <w:numId w:val="12"/>
        </w:numPr>
        <w:ind w:firstLineChars="0"/>
        <w:jc w:val="center"/>
        <w:rPr>
          <w:rFonts w:ascii="宋体" w:hAnsi="宋体"/>
          <w:sz w:val="21"/>
          <w:szCs w:val="21"/>
        </w:rPr>
      </w:pPr>
      <w:r w:rsidRPr="00514E79">
        <w:rPr>
          <w:rFonts w:ascii="宋体" w:hAnsi="宋体" w:hint="eastAsia"/>
          <w:sz w:val="21"/>
          <w:szCs w:val="21"/>
        </w:rPr>
        <w:t>WxWidget库测试用例</w:t>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560"/>
        <w:gridCol w:w="992"/>
        <w:gridCol w:w="1701"/>
        <w:gridCol w:w="1984"/>
        <w:gridCol w:w="1560"/>
        <w:gridCol w:w="701"/>
      </w:tblGrid>
      <w:tr w:rsidR="00025628" w:rsidRPr="00514E79" w:rsidTr="00395CB2">
        <w:tc>
          <w:tcPr>
            <w:tcW w:w="2235" w:type="dxa"/>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用例名称/标识</w:t>
            </w:r>
          </w:p>
        </w:tc>
        <w:tc>
          <w:tcPr>
            <w:tcW w:w="6938" w:type="dxa"/>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WxWidget库/ GN_YYXKC _TXJM _WK</w:t>
            </w:r>
          </w:p>
        </w:tc>
      </w:tr>
      <w:tr w:rsidR="00025628" w:rsidRPr="00514E79" w:rsidTr="00395CB2">
        <w:tc>
          <w:tcPr>
            <w:tcW w:w="2235" w:type="dxa"/>
            <w:gridSpan w:val="2"/>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用例说明</w:t>
            </w:r>
          </w:p>
        </w:tc>
        <w:tc>
          <w:tcPr>
            <w:tcW w:w="6938" w:type="dxa"/>
            <w:gridSpan w:val="5"/>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BF03EC">
            <w:pPr>
              <w:pStyle w:val="a9"/>
              <w:ind w:firstLine="34"/>
              <w:rPr>
                <w:rFonts w:ascii="宋体" w:hAnsi="宋体"/>
                <w:szCs w:val="21"/>
              </w:rPr>
            </w:pPr>
            <w:r w:rsidRPr="00514E79">
              <w:rPr>
                <w:rFonts w:ascii="宋体" w:hAnsi="宋体"/>
                <w:b/>
                <w:szCs w:val="21"/>
              </w:rPr>
              <w:t>测试目的:</w:t>
            </w:r>
            <w:r w:rsidRPr="00514E79">
              <w:rPr>
                <w:rFonts w:ascii="宋体" w:hAnsi="宋体"/>
                <w:szCs w:val="21"/>
              </w:rPr>
              <w:t>提供列表框、文本编辑、滚动条、菜单、按钮等常用控件。</w:t>
            </w:r>
          </w:p>
          <w:p w:rsidR="00025628" w:rsidRPr="00514E79" w:rsidRDefault="00025628" w:rsidP="00BF03EC">
            <w:pPr>
              <w:pStyle w:val="a9"/>
              <w:ind w:firstLine="34"/>
              <w:rPr>
                <w:rFonts w:ascii="宋体" w:hAnsi="宋体"/>
                <w:szCs w:val="21"/>
              </w:rPr>
            </w:pPr>
            <w:r w:rsidRPr="00514E79">
              <w:rPr>
                <w:rFonts w:ascii="宋体" w:hAnsi="宋体"/>
                <w:b/>
                <w:szCs w:val="21"/>
              </w:rPr>
              <w:t>测试方法:</w:t>
            </w:r>
            <w:r w:rsidRPr="00514E79">
              <w:rPr>
                <w:rFonts w:ascii="宋体" w:hAnsi="宋体"/>
                <w:color w:val="FF0000"/>
                <w:szCs w:val="21"/>
              </w:rPr>
              <w:t xml:space="preserve"> </w:t>
            </w:r>
            <w:r w:rsidRPr="00514E79">
              <w:rPr>
                <w:rFonts w:ascii="宋体" w:hAnsi="宋体"/>
                <w:szCs w:val="21"/>
              </w:rPr>
              <w:t>执行WxWidgets应用程序，显示常用控件。</w:t>
            </w:r>
          </w:p>
          <w:p w:rsidR="00025628" w:rsidRPr="00514E79" w:rsidRDefault="00025628" w:rsidP="00BF03EC">
            <w:pPr>
              <w:pStyle w:val="a9"/>
              <w:ind w:firstLine="34"/>
              <w:rPr>
                <w:rFonts w:ascii="宋体" w:hAnsi="宋体"/>
                <w:szCs w:val="21"/>
              </w:rPr>
            </w:pPr>
            <w:r w:rsidRPr="00514E79">
              <w:rPr>
                <w:rFonts w:ascii="宋体" w:hAnsi="宋体"/>
                <w:b/>
                <w:szCs w:val="21"/>
              </w:rPr>
              <w:t>合格判据:</w:t>
            </w:r>
            <w:r w:rsidRPr="00514E79">
              <w:rPr>
                <w:rFonts w:ascii="宋体" w:hAnsi="宋体"/>
                <w:color w:val="FF0000"/>
                <w:szCs w:val="21"/>
              </w:rPr>
              <w:t xml:space="preserve"> </w:t>
            </w:r>
            <w:r w:rsidRPr="00514E79">
              <w:rPr>
                <w:rFonts w:ascii="宋体" w:hAnsi="宋体"/>
                <w:szCs w:val="21"/>
              </w:rPr>
              <w:t>WxWidgets库常用的界面控件正常显示及操作</w:t>
            </w:r>
            <w:r w:rsidRPr="00514E79">
              <w:rPr>
                <w:rFonts w:ascii="宋体" w:hAnsi="宋体"/>
                <w:spacing w:val="2"/>
                <w:kern w:val="0"/>
                <w:szCs w:val="21"/>
                <w:lang w:bidi="en-US"/>
              </w:rPr>
              <w:t>。</w:t>
            </w:r>
          </w:p>
        </w:tc>
      </w:tr>
      <w:tr w:rsidR="00025628" w:rsidRPr="00514E79" w:rsidTr="00395CB2">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前提和约束</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输入</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目的和动作</w:t>
            </w:r>
          </w:p>
        </w:tc>
        <w:tc>
          <w:tcPr>
            <w:tcW w:w="1984"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预期结果</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备注</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沙箱工具正常安装，应用程序正常安装</w:t>
            </w:r>
            <w:r w:rsidR="00BF03EC" w:rsidRPr="00514E79">
              <w:rPr>
                <w:rFonts w:ascii="宋体" w:hAnsi="宋体" w:hint="eastAsia"/>
                <w:szCs w:val="21"/>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沙箱工具命令</w:t>
            </w:r>
            <w:r w:rsid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使用沙箱工具启动应用程序</w:t>
            </w:r>
            <w:r w:rsidR="00BF03EC" w:rsidRPr="00514E79">
              <w:rPr>
                <w:rFonts w:ascii="宋体" w:hAnsi="宋体" w:hint="eastAsia"/>
                <w:szCs w:val="21"/>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应用程序能够正常启动，常用控件界面显示正常</w:t>
            </w:r>
            <w:r w:rsidR="00BF03EC" w:rsidRPr="00514E79">
              <w:rPr>
                <w:rFonts w:ascii="宋体" w:hAnsi="宋体" w:hint="eastAsia"/>
                <w:szCs w:val="21"/>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测试应用已启动</w:t>
            </w:r>
            <w:r w:rsidR="00BF03EC" w:rsidRPr="00514E79">
              <w:rPr>
                <w:rFonts w:ascii="宋体" w:hAnsi="宋体" w:hint="eastAsia"/>
                <w:szCs w:val="21"/>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任意测试数据</w:t>
            </w:r>
            <w:r w:rsid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选择列表框中的某一项，通过键盘输入数据</w:t>
            </w:r>
            <w:r w:rsidR="00BF03EC" w:rsidRPr="00514E79">
              <w:rPr>
                <w:rFonts w:ascii="宋体" w:hAnsi="宋体" w:hint="eastAsia"/>
                <w:szCs w:val="21"/>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能够正常输入</w:t>
            </w:r>
            <w:r w:rsidR="00BF03EC" w:rsidRPr="00514E79">
              <w:rPr>
                <w:rFonts w:ascii="宋体" w:hAnsi="宋体" w:hint="eastAsia"/>
                <w:szCs w:val="21"/>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lastRenderedPageBreak/>
              <w:t>步骤 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测试应用已启动</w:t>
            </w:r>
            <w:r w:rsidR="00BF03EC" w:rsidRPr="00514E79">
              <w:rPr>
                <w:rFonts w:ascii="宋体" w:hAnsi="宋体" w:hint="eastAsia"/>
                <w:szCs w:val="21"/>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任意测试数据</w:t>
            </w:r>
            <w:r w:rsid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选择文本框， 通过键盘输入数据</w:t>
            </w:r>
            <w:r w:rsidR="00BF03EC" w:rsidRPr="00514E79">
              <w:rPr>
                <w:rFonts w:ascii="宋体" w:hAnsi="宋体" w:hint="eastAsia"/>
                <w:szCs w:val="21"/>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能够正常输入</w:t>
            </w:r>
            <w:r w:rsidR="00BF03EC" w:rsidRPr="00514E79">
              <w:rPr>
                <w:rFonts w:ascii="宋体" w:hAnsi="宋体" w:hint="eastAsia"/>
                <w:szCs w:val="21"/>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w:t>
            </w:r>
          </w:p>
        </w:tc>
      </w:tr>
      <w:tr w:rsidR="00025628" w:rsidRPr="00514E79" w:rsidTr="00395CB2">
        <w:tc>
          <w:tcPr>
            <w:tcW w:w="675" w:type="dxa"/>
            <w:tcBorders>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4</w:t>
            </w:r>
          </w:p>
        </w:tc>
        <w:tc>
          <w:tcPr>
            <w:tcW w:w="1560"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测试应用已启动</w:t>
            </w:r>
          </w:p>
        </w:tc>
        <w:tc>
          <w:tcPr>
            <w:tcW w:w="992"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无</w:t>
            </w:r>
          </w:p>
        </w:tc>
        <w:tc>
          <w:tcPr>
            <w:tcW w:w="1701"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查看滚动条状态，用鼠标拖拽滚动条</w:t>
            </w:r>
            <w:r w:rsidR="00BF03EC" w:rsidRPr="00514E79">
              <w:rPr>
                <w:rFonts w:ascii="宋体" w:hAnsi="宋体" w:hint="eastAsia"/>
                <w:szCs w:val="21"/>
              </w:rPr>
              <w:t>。</w:t>
            </w:r>
          </w:p>
        </w:tc>
        <w:tc>
          <w:tcPr>
            <w:tcW w:w="1984"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窗口内容跟随变化</w:t>
            </w:r>
            <w:r w:rsidR="00BF03EC" w:rsidRPr="00514E79">
              <w:rPr>
                <w:rFonts w:ascii="宋体" w:hAnsi="宋体" w:hint="eastAsia"/>
                <w:szCs w:val="21"/>
              </w:rPr>
              <w:t>。</w:t>
            </w:r>
          </w:p>
        </w:tc>
        <w:tc>
          <w:tcPr>
            <w:tcW w:w="1560"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w:t>
            </w:r>
          </w:p>
        </w:tc>
      </w:tr>
      <w:tr w:rsidR="00025628" w:rsidRPr="00514E79" w:rsidTr="00395CB2">
        <w:tc>
          <w:tcPr>
            <w:tcW w:w="675" w:type="dxa"/>
            <w:tcBorders>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5</w:t>
            </w:r>
          </w:p>
        </w:tc>
        <w:tc>
          <w:tcPr>
            <w:tcW w:w="1560"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测试应用已启动</w:t>
            </w:r>
            <w:r w:rsidR="00BF03EC" w:rsidRPr="00514E79">
              <w:rPr>
                <w:rFonts w:ascii="宋体" w:hAnsi="宋体" w:hint="eastAsia"/>
                <w:szCs w:val="21"/>
              </w:rPr>
              <w:t>。</w:t>
            </w:r>
          </w:p>
        </w:tc>
        <w:tc>
          <w:tcPr>
            <w:tcW w:w="992"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无</w:t>
            </w:r>
          </w:p>
        </w:tc>
        <w:tc>
          <w:tcPr>
            <w:tcW w:w="1701"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点击菜单项</w:t>
            </w:r>
            <w:r w:rsidR="00BF03EC" w:rsidRPr="00514E79">
              <w:rPr>
                <w:rFonts w:ascii="宋体" w:hAnsi="宋体" w:hint="eastAsia"/>
                <w:szCs w:val="21"/>
              </w:rPr>
              <w:t>。</w:t>
            </w:r>
          </w:p>
        </w:tc>
        <w:tc>
          <w:tcPr>
            <w:tcW w:w="1984"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不同菜单项能实现不同功能</w:t>
            </w:r>
            <w:r w:rsidR="00BF03EC" w:rsidRPr="00514E79">
              <w:rPr>
                <w:rFonts w:ascii="宋体" w:hAnsi="宋体" w:hint="eastAsia"/>
                <w:szCs w:val="21"/>
              </w:rPr>
              <w:t>。</w:t>
            </w:r>
          </w:p>
        </w:tc>
        <w:tc>
          <w:tcPr>
            <w:tcW w:w="1560" w:type="dxa"/>
            <w:tcBorders>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w:t>
            </w:r>
          </w:p>
        </w:tc>
      </w:tr>
      <w:tr w:rsidR="00025628" w:rsidRPr="00514E79" w:rsidTr="00395CB2">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6</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测试应用已启动</w:t>
            </w:r>
            <w:r w:rsidR="00BF03EC" w:rsidRPr="00514E79">
              <w:rPr>
                <w:rFonts w:ascii="宋体" w:hAnsi="宋体" w:hint="eastAsia"/>
                <w:szCs w:val="21"/>
              </w:rPr>
              <w:t>。</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12"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点击不同按钮</w:t>
            </w:r>
            <w:r w:rsidR="00BF03EC" w:rsidRPr="00514E79">
              <w:rPr>
                <w:rFonts w:ascii="宋体" w:hAnsi="宋体" w:hint="eastAsia"/>
                <w:szCs w:val="21"/>
              </w:rPr>
              <w:t>。</w:t>
            </w:r>
          </w:p>
        </w:tc>
        <w:tc>
          <w:tcPr>
            <w:tcW w:w="1984" w:type="dxa"/>
            <w:tcBorders>
              <w:top w:val="single" w:sz="6" w:space="0" w:color="000000"/>
              <w:left w:val="single" w:sz="6" w:space="0" w:color="000000"/>
              <w:bottom w:val="single" w:sz="12"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能够实现不同功能</w:t>
            </w:r>
            <w:r w:rsidR="00BF03EC" w:rsidRPr="00514E79">
              <w:rPr>
                <w:rFonts w:ascii="宋体" w:hAnsi="宋体" w:hint="eastAsia"/>
                <w:szCs w:val="21"/>
              </w:rPr>
              <w:t>。</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E16202">
        <w:rPr>
          <w:rFonts w:ascii="宋体" w:hAnsi="宋体" w:hint="eastAsia"/>
          <w:sz w:val="21"/>
          <w:szCs w:val="21"/>
        </w:rPr>
        <w:t>SWT库测试用例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279"/>
        <w:gridCol w:w="708"/>
        <w:gridCol w:w="3260"/>
        <w:gridCol w:w="1413"/>
        <w:gridCol w:w="1134"/>
        <w:gridCol w:w="708"/>
      </w:tblGrid>
      <w:tr w:rsidR="00025628" w:rsidRPr="00514E79" w:rsidTr="00395CB2">
        <w:tc>
          <w:tcPr>
            <w:tcW w:w="1063" w:type="pct"/>
            <w:gridSpan w:val="2"/>
            <w:tcBorders>
              <w:bottom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用例名称/标识</w:t>
            </w:r>
          </w:p>
        </w:tc>
        <w:tc>
          <w:tcPr>
            <w:tcW w:w="3937" w:type="pct"/>
            <w:gridSpan w:val="5"/>
            <w:tcBorders>
              <w:bottom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SWT库的功能测试/GN_YYXK_TXJM _SK</w:t>
            </w:r>
          </w:p>
        </w:tc>
      </w:tr>
      <w:tr w:rsidR="00025628" w:rsidRPr="00514E79" w:rsidTr="00395CB2">
        <w:tc>
          <w:tcPr>
            <w:tcW w:w="1063" w:type="pct"/>
            <w:gridSpan w:val="2"/>
            <w:tcBorders>
              <w:top w:val="single" w:sz="6" w:space="0" w:color="000000"/>
              <w:bottom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025628" w:rsidRPr="00514E79" w:rsidRDefault="00025628" w:rsidP="004E48D3">
            <w:pPr>
              <w:pStyle w:val="a9"/>
              <w:rPr>
                <w:rFonts w:ascii="宋体" w:hAnsi="宋体"/>
                <w:b/>
                <w:szCs w:val="21"/>
              </w:rPr>
            </w:pPr>
            <w:r w:rsidRPr="00514E79">
              <w:rPr>
                <w:rFonts w:ascii="宋体" w:hAnsi="宋体" w:hint="eastAsia"/>
                <w:b/>
                <w:szCs w:val="21"/>
              </w:rPr>
              <w:t>测试目的:</w:t>
            </w:r>
            <w:r w:rsidRPr="00514E79">
              <w:rPr>
                <w:rFonts w:ascii="宋体" w:hAnsi="宋体" w:hint="eastAsia"/>
                <w:color w:val="000000"/>
                <w:szCs w:val="21"/>
              </w:rPr>
              <w:t>支持Java语言的图形界面显示和处理能力</w:t>
            </w:r>
            <w:r w:rsidRPr="00514E79">
              <w:rPr>
                <w:rFonts w:ascii="宋体" w:hAnsi="宋体" w:hint="eastAsia"/>
                <w:szCs w:val="21"/>
              </w:rPr>
              <w:t>。</w:t>
            </w:r>
          </w:p>
          <w:p w:rsidR="00025628" w:rsidRPr="00514E79" w:rsidRDefault="00025628" w:rsidP="004E48D3">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通过应用界面测试正确显示</w:t>
            </w:r>
            <w:r w:rsidRPr="00514E79">
              <w:rPr>
                <w:rFonts w:ascii="宋体" w:hAnsi="宋体" w:hint="eastAsia"/>
                <w:color w:val="000000"/>
                <w:szCs w:val="21"/>
              </w:rPr>
              <w:t>窗体的按钮，标签，文本框，选择框，下拉框等用户组件</w:t>
            </w:r>
            <w:r w:rsidRPr="00514E79">
              <w:rPr>
                <w:rFonts w:ascii="宋体" w:hAnsi="宋体" w:hint="eastAsia"/>
                <w:spacing w:val="2"/>
                <w:szCs w:val="21"/>
              </w:rPr>
              <w:t>；</w:t>
            </w:r>
            <w:r w:rsidRPr="00514E79">
              <w:rPr>
                <w:rFonts w:ascii="宋体" w:hAnsi="宋体" w:hint="eastAsia"/>
                <w:color w:val="000000"/>
                <w:szCs w:val="21"/>
              </w:rPr>
              <w:t>确保这些组件在一个框架容器中</w:t>
            </w:r>
            <w:r w:rsidRPr="00514E79">
              <w:rPr>
                <w:rFonts w:ascii="宋体" w:hAnsi="宋体" w:hint="eastAsia"/>
                <w:spacing w:val="2"/>
                <w:szCs w:val="21"/>
              </w:rPr>
              <w:t>；</w:t>
            </w:r>
            <w:r w:rsidRPr="00514E79">
              <w:rPr>
                <w:rFonts w:ascii="宋体" w:hAnsi="宋体" w:hint="eastAsia"/>
                <w:color w:val="000000"/>
                <w:szCs w:val="21"/>
              </w:rPr>
              <w:t>支持常用的流式布局或网格布局，对组件进行布局管理</w:t>
            </w:r>
            <w:r w:rsidRPr="00514E79">
              <w:rPr>
                <w:rFonts w:ascii="宋体" w:hAnsi="宋体"/>
                <w:spacing w:val="2"/>
                <w:szCs w:val="21"/>
              </w:rPr>
              <w:t>；</w:t>
            </w:r>
            <w:r w:rsidRPr="00514E79">
              <w:rPr>
                <w:rFonts w:ascii="宋体" w:hAnsi="宋体" w:hint="eastAsia"/>
                <w:spacing w:val="2"/>
                <w:szCs w:val="21"/>
              </w:rPr>
              <w:t>显示</w:t>
            </w:r>
            <w:r w:rsidRPr="00514E79">
              <w:rPr>
                <w:rFonts w:ascii="宋体" w:hAnsi="宋体" w:hint="eastAsia"/>
                <w:color w:val="000000"/>
                <w:szCs w:val="21"/>
              </w:rPr>
              <w:t>菜单栏、工具栏、弹出菜单等界面中间容器</w:t>
            </w:r>
            <w:r w:rsidRPr="00514E79">
              <w:rPr>
                <w:rFonts w:ascii="宋体" w:hAnsi="宋体" w:hint="eastAsia"/>
                <w:spacing w:val="2"/>
                <w:szCs w:val="21"/>
              </w:rPr>
              <w:t>；</w:t>
            </w:r>
            <w:r w:rsidRPr="00514E79">
              <w:rPr>
                <w:rFonts w:ascii="宋体" w:hAnsi="宋体" w:hint="eastAsia"/>
                <w:color w:val="000000"/>
                <w:szCs w:val="21"/>
              </w:rPr>
              <w:t>支持各个组件的事件处理。</w:t>
            </w:r>
          </w:p>
          <w:p w:rsidR="00025628" w:rsidRPr="00514E79" w:rsidRDefault="00025628" w:rsidP="004E48D3">
            <w:pPr>
              <w:pStyle w:val="a9"/>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Swing库能够正确在银河麒麟和深度操作系统、国产平台运行；显示组件、并支持布局摆放和正确做出事件相应处理。</w:t>
            </w:r>
          </w:p>
        </w:tc>
      </w:tr>
      <w:tr w:rsidR="00395CB2" w:rsidRPr="00514E79" w:rsidTr="00395CB2">
        <w:tc>
          <w:tcPr>
            <w:tcW w:w="366"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步骤</w:t>
            </w:r>
          </w:p>
        </w:tc>
        <w:tc>
          <w:tcPr>
            <w:tcW w:w="697"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前提和约束</w:t>
            </w:r>
          </w:p>
        </w:tc>
        <w:tc>
          <w:tcPr>
            <w:tcW w:w="386"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输入</w:t>
            </w:r>
          </w:p>
        </w:tc>
        <w:tc>
          <w:tcPr>
            <w:tcW w:w="1777"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目的和动作</w:t>
            </w:r>
          </w:p>
        </w:tc>
        <w:tc>
          <w:tcPr>
            <w:tcW w:w="770"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评估准则</w:t>
            </w:r>
          </w:p>
        </w:tc>
        <w:tc>
          <w:tcPr>
            <w:tcW w:w="385"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备注</w:t>
            </w:r>
          </w:p>
        </w:tc>
      </w:tr>
      <w:tr w:rsidR="00395CB2" w:rsidRPr="00514E79" w:rsidTr="00395CB2">
        <w:tc>
          <w:tcPr>
            <w:tcW w:w="366" w:type="pct"/>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1</w:t>
            </w:r>
          </w:p>
        </w:tc>
        <w:tc>
          <w:tcPr>
            <w:tcW w:w="697"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国产操作系统(桌面版)提供图形界面支持。</w:t>
            </w:r>
          </w:p>
        </w:tc>
        <w:tc>
          <w:tcPr>
            <w:tcW w:w="386"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77"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进入</w:t>
            </w:r>
            <w:r w:rsidR="00395CB2" w:rsidRPr="00514E79">
              <w:rPr>
                <w:rFonts w:ascii="宋体" w:hAnsi="宋体" w:hint="eastAsia"/>
                <w:szCs w:val="21"/>
              </w:rPr>
              <w:t>SWT</w:t>
            </w:r>
            <w:r w:rsidRPr="00514E79">
              <w:rPr>
                <w:rFonts w:ascii="宋体" w:hAnsi="宋体" w:hint="eastAsia"/>
                <w:szCs w:val="21"/>
              </w:rPr>
              <w:t>应用程序，</w:t>
            </w:r>
            <w:r w:rsidRPr="00514E79">
              <w:rPr>
                <w:rFonts w:ascii="宋体" w:hAnsi="宋体" w:hint="eastAsia"/>
                <w:color w:val="000000"/>
                <w:szCs w:val="21"/>
              </w:rPr>
              <w:t>应用在窗体显示的按钮，标签，文本框，选择框，下拉框等用户组件，并确保这些组件在一个框架容器中。</w:t>
            </w:r>
          </w:p>
        </w:tc>
        <w:tc>
          <w:tcPr>
            <w:tcW w:w="770"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正确的显示各个组件，并能进行相应的输入操作。</w:t>
            </w:r>
          </w:p>
        </w:tc>
        <w:tc>
          <w:tcPr>
            <w:tcW w:w="618"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w:t>
            </w:r>
          </w:p>
        </w:tc>
      </w:tr>
      <w:tr w:rsidR="00395CB2" w:rsidRPr="00514E79" w:rsidTr="00395CB2">
        <w:tc>
          <w:tcPr>
            <w:tcW w:w="366" w:type="pct"/>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2</w:t>
            </w:r>
          </w:p>
        </w:tc>
        <w:tc>
          <w:tcPr>
            <w:tcW w:w="697" w:type="pct"/>
            <w:shd w:val="clear" w:color="auto" w:fill="auto"/>
          </w:tcPr>
          <w:p w:rsidR="00025628" w:rsidRPr="00514E79" w:rsidRDefault="00025628" w:rsidP="00395CB2">
            <w:pPr>
              <w:rPr>
                <w:rFonts w:ascii="宋体" w:hAnsi="宋体"/>
                <w:szCs w:val="21"/>
              </w:rPr>
            </w:pPr>
            <w:r w:rsidRPr="00514E79">
              <w:rPr>
                <w:rFonts w:ascii="宋体" w:hAnsi="宋体" w:hint="eastAsia"/>
                <w:szCs w:val="21"/>
              </w:rPr>
              <w:t>测试界面使用布局容器，对组件布局设计。</w:t>
            </w:r>
          </w:p>
        </w:tc>
        <w:tc>
          <w:tcPr>
            <w:tcW w:w="386"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77" w:type="pct"/>
            <w:shd w:val="clear" w:color="auto" w:fill="auto"/>
          </w:tcPr>
          <w:p w:rsidR="00025628" w:rsidRPr="00514E79" w:rsidRDefault="00025628" w:rsidP="00BF03EC">
            <w:pPr>
              <w:rPr>
                <w:rFonts w:ascii="宋体" w:hAnsi="宋体"/>
                <w:szCs w:val="21"/>
              </w:rPr>
            </w:pPr>
            <w:r w:rsidRPr="00514E79">
              <w:rPr>
                <w:rFonts w:ascii="宋体" w:hAnsi="宋体" w:hint="eastAsia"/>
                <w:color w:val="000000"/>
                <w:szCs w:val="21"/>
              </w:rPr>
              <w:t>应用使用面板容器对用户组件进行布局管理，支持常用的流式布局或网格布局，检测布局不会因窗体的缩放而改变。</w:t>
            </w:r>
          </w:p>
        </w:tc>
        <w:tc>
          <w:tcPr>
            <w:tcW w:w="770"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组件布局保持既定风格，显示不会错乱。</w:t>
            </w:r>
          </w:p>
        </w:tc>
        <w:tc>
          <w:tcPr>
            <w:tcW w:w="618"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w:t>
            </w:r>
          </w:p>
        </w:tc>
      </w:tr>
      <w:tr w:rsidR="00395CB2" w:rsidRPr="00514E79" w:rsidTr="00395CB2">
        <w:tc>
          <w:tcPr>
            <w:tcW w:w="366" w:type="pct"/>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3</w:t>
            </w:r>
          </w:p>
        </w:tc>
        <w:tc>
          <w:tcPr>
            <w:tcW w:w="697"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测试中提供</w:t>
            </w:r>
            <w:r w:rsidRPr="00514E79">
              <w:rPr>
                <w:rFonts w:ascii="宋体" w:hAnsi="宋体" w:hint="eastAsia"/>
                <w:color w:val="000000"/>
                <w:szCs w:val="21"/>
              </w:rPr>
              <w:t>菜单栏、工具栏、弹出菜单特殊窗体。</w:t>
            </w:r>
          </w:p>
        </w:tc>
        <w:tc>
          <w:tcPr>
            <w:tcW w:w="386"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77" w:type="pct"/>
            <w:shd w:val="clear" w:color="auto" w:fill="auto"/>
          </w:tcPr>
          <w:p w:rsidR="00025628" w:rsidRPr="00514E79" w:rsidRDefault="00025628" w:rsidP="00BF03EC">
            <w:pPr>
              <w:rPr>
                <w:rFonts w:ascii="宋体" w:hAnsi="宋体"/>
                <w:szCs w:val="21"/>
              </w:rPr>
            </w:pPr>
            <w:r w:rsidRPr="00514E79">
              <w:rPr>
                <w:rFonts w:ascii="宋体" w:hAnsi="宋体" w:hint="eastAsia"/>
                <w:spacing w:val="2"/>
                <w:szCs w:val="21"/>
              </w:rPr>
              <w:t>点击应用界面中的</w:t>
            </w:r>
            <w:r w:rsidRPr="00514E79">
              <w:rPr>
                <w:rFonts w:ascii="宋体" w:hAnsi="宋体" w:hint="eastAsia"/>
                <w:color w:val="000000"/>
                <w:szCs w:val="21"/>
              </w:rPr>
              <w:t>菜单栏、工具栏、弹出菜单特殊窗体，确保展现和功能正确</w:t>
            </w:r>
            <w:r w:rsidRPr="00514E79">
              <w:rPr>
                <w:rFonts w:ascii="宋体" w:hAnsi="宋体" w:hint="eastAsia"/>
                <w:szCs w:val="21"/>
              </w:rPr>
              <w:t>，如在输入框总产生正确提示或弹出相应的对话框</w:t>
            </w:r>
            <w:r w:rsidR="00514E79">
              <w:rPr>
                <w:rFonts w:ascii="宋体" w:hAnsi="宋体" w:hint="eastAsia"/>
                <w:szCs w:val="21"/>
              </w:rPr>
              <w:t>。</w:t>
            </w:r>
          </w:p>
        </w:tc>
        <w:tc>
          <w:tcPr>
            <w:tcW w:w="770"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正确的产生提示信息或弹出窗口。</w:t>
            </w:r>
          </w:p>
        </w:tc>
        <w:tc>
          <w:tcPr>
            <w:tcW w:w="618"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w:t>
            </w:r>
          </w:p>
        </w:tc>
      </w:tr>
      <w:tr w:rsidR="00395CB2" w:rsidRPr="00514E79" w:rsidTr="00395CB2">
        <w:tc>
          <w:tcPr>
            <w:tcW w:w="366" w:type="pct"/>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4</w:t>
            </w:r>
          </w:p>
        </w:tc>
        <w:tc>
          <w:tcPr>
            <w:tcW w:w="697"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测试应用中对相关的组件设置相应的事件。</w:t>
            </w:r>
          </w:p>
        </w:tc>
        <w:tc>
          <w:tcPr>
            <w:tcW w:w="386"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77" w:type="pct"/>
            <w:shd w:val="clear" w:color="auto" w:fill="auto"/>
          </w:tcPr>
          <w:p w:rsidR="00025628" w:rsidRPr="00514E79" w:rsidRDefault="00025628" w:rsidP="00395CB2">
            <w:pPr>
              <w:rPr>
                <w:rFonts w:ascii="宋体" w:hAnsi="宋体"/>
                <w:szCs w:val="21"/>
              </w:rPr>
            </w:pPr>
            <w:r w:rsidRPr="00514E79">
              <w:rPr>
                <w:rFonts w:ascii="宋体" w:hAnsi="宋体" w:hint="eastAsia"/>
                <w:spacing w:val="2"/>
                <w:szCs w:val="21"/>
              </w:rPr>
              <w:t>检测相关组件事件处理能力，测试中检测</w:t>
            </w:r>
            <w:r w:rsidRPr="00514E79">
              <w:rPr>
                <w:rFonts w:ascii="宋体" w:hAnsi="宋体" w:hint="eastAsia"/>
                <w:color w:val="000000"/>
                <w:szCs w:val="21"/>
              </w:rPr>
              <w:t>首先给事件源注册监听器；然后使</w:t>
            </w:r>
            <w:r w:rsidRPr="00514E79">
              <w:rPr>
                <w:rFonts w:ascii="宋体" w:hAnsi="宋体"/>
                <w:color w:val="000000"/>
                <w:szCs w:val="21"/>
              </w:rPr>
              <w:t>组件接受外部作用</w:t>
            </w:r>
            <w:r w:rsidRPr="00514E79">
              <w:rPr>
                <w:rFonts w:ascii="宋体" w:hAnsi="宋体" w:hint="eastAsia"/>
                <w:color w:val="000000"/>
                <w:szCs w:val="21"/>
              </w:rPr>
              <w:t>，</w:t>
            </w:r>
            <w:r w:rsidRPr="00514E79">
              <w:rPr>
                <w:rFonts w:ascii="宋体" w:hAnsi="宋体"/>
                <w:color w:val="000000"/>
                <w:szCs w:val="21"/>
              </w:rPr>
              <w:t>事件被触发</w:t>
            </w:r>
            <w:r w:rsidRPr="00514E79">
              <w:rPr>
                <w:rFonts w:ascii="宋体" w:hAnsi="宋体" w:hint="eastAsia"/>
                <w:color w:val="000000"/>
                <w:szCs w:val="21"/>
              </w:rPr>
              <w:t>；之后</w:t>
            </w:r>
            <w:r w:rsidRPr="00514E79">
              <w:rPr>
                <w:rFonts w:ascii="宋体" w:hAnsi="宋体"/>
                <w:color w:val="000000"/>
                <w:szCs w:val="21"/>
              </w:rPr>
              <w:t>组件产生一个</w:t>
            </w:r>
            <w:r w:rsidRPr="00514E79">
              <w:rPr>
                <w:rFonts w:ascii="宋体" w:hAnsi="宋体" w:hint="eastAsia"/>
                <w:color w:val="000000"/>
                <w:szCs w:val="21"/>
              </w:rPr>
              <w:t>响应</w:t>
            </w:r>
            <w:r w:rsidRPr="00514E79">
              <w:rPr>
                <w:rFonts w:ascii="宋体" w:hAnsi="宋体"/>
                <w:color w:val="000000"/>
                <w:szCs w:val="21"/>
              </w:rPr>
              <w:t>的事件对象</w:t>
            </w:r>
            <w:r w:rsidRPr="00514E79">
              <w:rPr>
                <w:rFonts w:ascii="宋体" w:hAnsi="宋体" w:hint="eastAsia"/>
                <w:color w:val="000000"/>
                <w:szCs w:val="21"/>
              </w:rPr>
              <w:t>，</w:t>
            </w:r>
            <w:r w:rsidRPr="00514E79">
              <w:rPr>
                <w:rFonts w:ascii="宋体" w:hAnsi="宋体"/>
                <w:color w:val="000000"/>
                <w:szCs w:val="21"/>
              </w:rPr>
              <w:t>并把此对象传递给与之关联的事件处理器</w:t>
            </w:r>
            <w:r w:rsidRPr="00514E79">
              <w:rPr>
                <w:rFonts w:ascii="宋体" w:hAnsi="宋体" w:hint="eastAsia"/>
                <w:color w:val="000000"/>
                <w:szCs w:val="21"/>
              </w:rPr>
              <w:t>；最后</w:t>
            </w:r>
            <w:r w:rsidRPr="00514E79">
              <w:rPr>
                <w:rFonts w:ascii="宋体" w:hAnsi="宋体"/>
                <w:color w:val="000000"/>
                <w:szCs w:val="21"/>
              </w:rPr>
              <w:t>事件处理器启动</w:t>
            </w:r>
            <w:r w:rsidRPr="00514E79">
              <w:rPr>
                <w:rFonts w:ascii="宋体" w:hAnsi="宋体" w:hint="eastAsia"/>
                <w:color w:val="000000"/>
                <w:szCs w:val="21"/>
              </w:rPr>
              <w:t>，</w:t>
            </w:r>
            <w:r w:rsidRPr="00514E79">
              <w:rPr>
                <w:rFonts w:ascii="宋体" w:hAnsi="宋体"/>
                <w:color w:val="000000"/>
                <w:szCs w:val="21"/>
              </w:rPr>
              <w:t>并执行相关的代码来处理该事件</w:t>
            </w:r>
            <w:r w:rsidRPr="00514E79">
              <w:rPr>
                <w:rFonts w:ascii="宋体" w:hAnsi="宋体" w:hint="eastAsia"/>
                <w:szCs w:val="21"/>
              </w:rPr>
              <w:t>；查看相应组件的事件相应是否正确。</w:t>
            </w:r>
          </w:p>
        </w:tc>
        <w:tc>
          <w:tcPr>
            <w:tcW w:w="770"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触发后，相关的事件被触发执行。</w:t>
            </w:r>
          </w:p>
        </w:tc>
        <w:tc>
          <w:tcPr>
            <w:tcW w:w="618"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E16202">
        <w:rPr>
          <w:rFonts w:ascii="宋体" w:hAnsi="宋体" w:hint="eastAsia"/>
          <w:sz w:val="21"/>
          <w:szCs w:val="21"/>
        </w:rPr>
        <w:lastRenderedPageBreak/>
        <w:t>VUE库测试用例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985"/>
        <w:gridCol w:w="708"/>
        <w:gridCol w:w="1721"/>
        <w:gridCol w:w="2091"/>
        <w:gridCol w:w="1295"/>
        <w:gridCol w:w="697"/>
      </w:tblGrid>
      <w:tr w:rsidR="00025628" w:rsidRPr="00514E79" w:rsidTr="00395CB2">
        <w:tc>
          <w:tcPr>
            <w:tcW w:w="1450" w:type="pct"/>
            <w:gridSpan w:val="2"/>
            <w:tcBorders>
              <w:bottom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用例名称/标识</w:t>
            </w:r>
          </w:p>
        </w:tc>
        <w:tc>
          <w:tcPr>
            <w:tcW w:w="3550" w:type="pct"/>
            <w:gridSpan w:val="5"/>
            <w:tcBorders>
              <w:bottom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VUE库/ GN_YYXK_TXJM _VK</w:t>
            </w:r>
          </w:p>
        </w:tc>
      </w:tr>
      <w:tr w:rsidR="00025628" w:rsidRPr="00514E79" w:rsidTr="00395CB2">
        <w:tc>
          <w:tcPr>
            <w:tcW w:w="1450" w:type="pct"/>
            <w:gridSpan w:val="2"/>
            <w:tcBorders>
              <w:top w:val="single" w:sz="6" w:space="0" w:color="000000"/>
              <w:bottom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用例说明</w:t>
            </w:r>
          </w:p>
        </w:tc>
        <w:tc>
          <w:tcPr>
            <w:tcW w:w="3550" w:type="pct"/>
            <w:gridSpan w:val="5"/>
            <w:tcBorders>
              <w:top w:val="single" w:sz="6" w:space="0" w:color="000000"/>
              <w:bottom w:val="single" w:sz="12" w:space="0" w:color="000000"/>
            </w:tcBorders>
            <w:shd w:val="clear" w:color="auto" w:fill="auto"/>
          </w:tcPr>
          <w:p w:rsidR="00025628" w:rsidRPr="00514E79" w:rsidRDefault="00025628" w:rsidP="00BF03EC">
            <w:pPr>
              <w:pStyle w:val="a9"/>
              <w:rPr>
                <w:rFonts w:ascii="宋体" w:hAnsi="宋体"/>
                <w:b/>
                <w:szCs w:val="21"/>
              </w:rPr>
            </w:pPr>
            <w:r w:rsidRPr="00514E79">
              <w:rPr>
                <w:rFonts w:ascii="宋体" w:hAnsi="宋体" w:hint="eastAsia"/>
                <w:b/>
                <w:szCs w:val="21"/>
              </w:rPr>
              <w:t>测试目的:</w:t>
            </w:r>
            <w:r w:rsidRPr="00514E79">
              <w:rPr>
                <w:rFonts w:ascii="宋体" w:hAnsi="宋体" w:hint="eastAsia"/>
                <w:szCs w:val="21"/>
              </w:rPr>
              <w:t xml:space="preserve"> 测试软件是否支持使用VUE库。</w:t>
            </w:r>
          </w:p>
          <w:p w:rsidR="00025628" w:rsidRPr="00514E79" w:rsidRDefault="00025628" w:rsidP="00BF03EC">
            <w:pPr>
              <w:pStyle w:val="a9"/>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zCs w:val="21"/>
              </w:rPr>
              <w:t>按照测试步骤流程可以支持使用VUE库。</w:t>
            </w:r>
          </w:p>
          <w:p w:rsidR="00025628" w:rsidRPr="00514E79" w:rsidRDefault="00025628" w:rsidP="00BF03EC">
            <w:pPr>
              <w:pStyle w:val="a9"/>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支持使用VUE库。</w:t>
            </w:r>
          </w:p>
        </w:tc>
      </w:tr>
      <w:tr w:rsidR="00025628" w:rsidRPr="00514E79" w:rsidTr="00395CB2">
        <w:tc>
          <w:tcPr>
            <w:tcW w:w="368"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步骤</w:t>
            </w:r>
          </w:p>
        </w:tc>
        <w:tc>
          <w:tcPr>
            <w:tcW w:w="1082"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前提和约束</w:t>
            </w:r>
          </w:p>
        </w:tc>
        <w:tc>
          <w:tcPr>
            <w:tcW w:w="386"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输入</w:t>
            </w:r>
          </w:p>
        </w:tc>
        <w:tc>
          <w:tcPr>
            <w:tcW w:w="938"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目的和动作</w:t>
            </w:r>
          </w:p>
        </w:tc>
        <w:tc>
          <w:tcPr>
            <w:tcW w:w="1140"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预期结果</w:t>
            </w:r>
          </w:p>
        </w:tc>
        <w:tc>
          <w:tcPr>
            <w:tcW w:w="706"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评估准则</w:t>
            </w:r>
          </w:p>
        </w:tc>
        <w:tc>
          <w:tcPr>
            <w:tcW w:w="380" w:type="pct"/>
            <w:tcBorders>
              <w:top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备注</w:t>
            </w:r>
          </w:p>
        </w:tc>
      </w:tr>
      <w:tr w:rsidR="00025628" w:rsidRPr="00514E79" w:rsidTr="00395CB2">
        <w:tc>
          <w:tcPr>
            <w:tcW w:w="368" w:type="pct"/>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1</w:t>
            </w:r>
          </w:p>
        </w:tc>
        <w:tc>
          <w:tcPr>
            <w:tcW w:w="1082"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JavaScrip客户端应用框架</w:t>
            </w:r>
            <w:r w:rsidRPr="00514E79">
              <w:rPr>
                <w:rFonts w:ascii="宋体" w:hAnsi="宋体"/>
                <w:color w:val="000000"/>
                <w:szCs w:val="21"/>
              </w:rPr>
              <w:t>正常运行，登录用户已成功安装</w:t>
            </w:r>
            <w:r w:rsidRPr="00514E79">
              <w:rPr>
                <w:rFonts w:ascii="宋体" w:hAnsi="宋体" w:hint="eastAsia"/>
                <w:szCs w:val="21"/>
              </w:rPr>
              <w:t>VUE图形组件应用。</w:t>
            </w:r>
          </w:p>
        </w:tc>
        <w:tc>
          <w:tcPr>
            <w:tcW w:w="386"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无</w:t>
            </w:r>
          </w:p>
        </w:tc>
        <w:tc>
          <w:tcPr>
            <w:tcW w:w="938" w:type="pct"/>
            <w:shd w:val="clear" w:color="auto" w:fill="auto"/>
          </w:tcPr>
          <w:p w:rsidR="00025628" w:rsidRPr="00514E79" w:rsidRDefault="00025628" w:rsidP="00BF03EC">
            <w:pPr>
              <w:rPr>
                <w:rFonts w:ascii="宋体" w:hAnsi="宋体"/>
                <w:szCs w:val="21"/>
              </w:rPr>
            </w:pPr>
            <w:r w:rsidRPr="00514E79">
              <w:rPr>
                <w:rFonts w:ascii="宋体" w:hAnsi="宋体"/>
                <w:color w:val="000000"/>
                <w:szCs w:val="21"/>
              </w:rPr>
              <w:t>用户</w:t>
            </w:r>
            <w:r w:rsidRPr="00514E79">
              <w:rPr>
                <w:rFonts w:ascii="宋体" w:hAnsi="宋体" w:hint="eastAsia"/>
                <w:color w:val="000000"/>
                <w:szCs w:val="21"/>
              </w:rPr>
              <w:t>访问</w:t>
            </w:r>
            <w:r w:rsidRPr="00514E79">
              <w:rPr>
                <w:rFonts w:ascii="宋体" w:hAnsi="宋体" w:hint="eastAsia"/>
                <w:szCs w:val="21"/>
              </w:rPr>
              <w:t>JavaScrip客户端应用框架</w:t>
            </w:r>
            <w:r w:rsidRPr="00514E79">
              <w:rPr>
                <w:rFonts w:ascii="宋体" w:hAnsi="宋体"/>
                <w:color w:val="000000"/>
                <w:szCs w:val="21"/>
              </w:rPr>
              <w:t>，查看已安装的应用列表。</w:t>
            </w:r>
          </w:p>
        </w:tc>
        <w:tc>
          <w:tcPr>
            <w:tcW w:w="1140" w:type="pct"/>
            <w:shd w:val="clear" w:color="auto" w:fill="auto"/>
          </w:tcPr>
          <w:p w:rsidR="00025628" w:rsidRPr="00514E79" w:rsidRDefault="00025628" w:rsidP="00BF03EC">
            <w:pPr>
              <w:rPr>
                <w:rFonts w:ascii="宋体" w:hAnsi="宋体"/>
                <w:szCs w:val="21"/>
              </w:rPr>
            </w:pPr>
            <w:r w:rsidRPr="00514E79">
              <w:rPr>
                <w:rFonts w:ascii="宋体" w:hAnsi="宋体"/>
                <w:color w:val="000000"/>
                <w:szCs w:val="21"/>
              </w:rPr>
              <w:t>成功</w:t>
            </w:r>
            <w:r w:rsidRPr="00514E79">
              <w:rPr>
                <w:rFonts w:ascii="宋体" w:hAnsi="宋体" w:hint="eastAsia"/>
                <w:color w:val="000000"/>
                <w:szCs w:val="21"/>
              </w:rPr>
              <w:t>访问</w:t>
            </w:r>
            <w:r w:rsidRPr="00514E79">
              <w:rPr>
                <w:rFonts w:ascii="宋体" w:hAnsi="宋体" w:hint="eastAsia"/>
                <w:szCs w:val="21"/>
              </w:rPr>
              <w:t>JavaScrip客户端应用框架</w:t>
            </w:r>
            <w:r w:rsidRPr="00514E79">
              <w:rPr>
                <w:rFonts w:ascii="宋体" w:hAnsi="宋体"/>
                <w:color w:val="000000"/>
                <w:szCs w:val="21"/>
              </w:rPr>
              <w:t>，并成功查看已安装的应用列表。</w:t>
            </w:r>
          </w:p>
        </w:tc>
        <w:tc>
          <w:tcPr>
            <w:tcW w:w="706"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w:t>
            </w:r>
          </w:p>
        </w:tc>
      </w:tr>
      <w:tr w:rsidR="00025628" w:rsidRPr="00514E79" w:rsidTr="00395CB2">
        <w:tc>
          <w:tcPr>
            <w:tcW w:w="368" w:type="pct"/>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2</w:t>
            </w:r>
          </w:p>
        </w:tc>
        <w:tc>
          <w:tcPr>
            <w:tcW w:w="1082"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已访问JavaScrip客户端应用框架</w:t>
            </w:r>
            <w:r w:rsidR="00BF03EC" w:rsidRPr="00514E79">
              <w:rPr>
                <w:rFonts w:ascii="宋体" w:hAnsi="宋体" w:hint="eastAsia"/>
                <w:szCs w:val="21"/>
              </w:rPr>
              <w:t>。</w:t>
            </w:r>
          </w:p>
        </w:tc>
        <w:tc>
          <w:tcPr>
            <w:tcW w:w="386"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无</w:t>
            </w:r>
          </w:p>
        </w:tc>
        <w:tc>
          <w:tcPr>
            <w:tcW w:w="938" w:type="pct"/>
            <w:shd w:val="clear" w:color="auto" w:fill="auto"/>
          </w:tcPr>
          <w:p w:rsidR="00025628" w:rsidRPr="00514E79" w:rsidRDefault="00025628" w:rsidP="00BF03EC">
            <w:pPr>
              <w:rPr>
                <w:rFonts w:ascii="宋体" w:hAnsi="宋体"/>
                <w:szCs w:val="21"/>
              </w:rPr>
            </w:pPr>
            <w:r w:rsidRPr="00514E79">
              <w:rPr>
                <w:rFonts w:ascii="宋体" w:hAnsi="宋体"/>
                <w:color w:val="000000"/>
                <w:szCs w:val="21"/>
              </w:rPr>
              <w:t>在已安装的应用列表，打开</w:t>
            </w:r>
            <w:r w:rsidRPr="00514E79">
              <w:rPr>
                <w:rFonts w:ascii="宋体" w:hAnsi="宋体" w:hint="eastAsia"/>
                <w:szCs w:val="21"/>
              </w:rPr>
              <w:t>VUE图形组件应用</w:t>
            </w:r>
          </w:p>
        </w:tc>
        <w:tc>
          <w:tcPr>
            <w:tcW w:w="1140" w:type="pct"/>
            <w:shd w:val="clear" w:color="auto" w:fill="auto"/>
          </w:tcPr>
          <w:p w:rsidR="00025628" w:rsidRPr="00514E79" w:rsidRDefault="00025628" w:rsidP="00BF03EC">
            <w:pPr>
              <w:rPr>
                <w:rFonts w:ascii="宋体" w:hAnsi="宋体"/>
                <w:szCs w:val="21"/>
              </w:rPr>
            </w:pPr>
            <w:r w:rsidRPr="00514E79">
              <w:rPr>
                <w:rFonts w:ascii="宋体" w:hAnsi="宋体"/>
                <w:color w:val="000000"/>
                <w:szCs w:val="21"/>
              </w:rPr>
              <w:t>成功打开</w:t>
            </w:r>
            <w:r w:rsidRPr="00514E79">
              <w:rPr>
                <w:rFonts w:ascii="宋体" w:hAnsi="宋体" w:hint="eastAsia"/>
                <w:szCs w:val="21"/>
              </w:rPr>
              <w:t>VUE图形组件应用，</w:t>
            </w:r>
            <w:r w:rsidRPr="00514E79">
              <w:rPr>
                <w:rFonts w:ascii="宋体" w:hAnsi="宋体" w:hint="eastAsia"/>
                <w:color w:val="000000"/>
                <w:szCs w:val="21"/>
              </w:rPr>
              <w:t>成功展示饼图图表。</w:t>
            </w:r>
          </w:p>
        </w:tc>
        <w:tc>
          <w:tcPr>
            <w:tcW w:w="706"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w:t>
            </w:r>
          </w:p>
        </w:tc>
      </w:tr>
      <w:tr w:rsidR="00025628" w:rsidRPr="00514E79" w:rsidTr="00395CB2">
        <w:tc>
          <w:tcPr>
            <w:tcW w:w="368" w:type="pct"/>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步骤 3</w:t>
            </w:r>
          </w:p>
        </w:tc>
        <w:tc>
          <w:tcPr>
            <w:tcW w:w="1082"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已</w:t>
            </w:r>
            <w:r w:rsidRPr="00514E79">
              <w:rPr>
                <w:rFonts w:ascii="宋体" w:hAnsi="宋体"/>
                <w:color w:val="000000"/>
                <w:szCs w:val="21"/>
              </w:rPr>
              <w:t>打开</w:t>
            </w:r>
            <w:r w:rsidRPr="00514E79">
              <w:rPr>
                <w:rFonts w:ascii="宋体" w:hAnsi="宋体" w:hint="eastAsia"/>
                <w:szCs w:val="21"/>
              </w:rPr>
              <w:t>VUE图形组件应用</w:t>
            </w:r>
            <w:r w:rsidR="00BF03EC" w:rsidRPr="00514E79">
              <w:rPr>
                <w:rFonts w:ascii="宋体" w:hAnsi="宋体" w:hint="eastAsia"/>
                <w:szCs w:val="21"/>
              </w:rPr>
              <w:t>。</w:t>
            </w:r>
          </w:p>
        </w:tc>
        <w:tc>
          <w:tcPr>
            <w:tcW w:w="386" w:type="pct"/>
            <w:shd w:val="clear" w:color="auto" w:fill="auto"/>
          </w:tcPr>
          <w:p w:rsidR="00025628" w:rsidRPr="00514E79" w:rsidRDefault="00025628" w:rsidP="00BF03EC">
            <w:pPr>
              <w:rPr>
                <w:rFonts w:ascii="宋体" w:hAnsi="宋体"/>
                <w:szCs w:val="21"/>
              </w:rPr>
            </w:pPr>
            <w:r w:rsidRPr="00514E79">
              <w:rPr>
                <w:rFonts w:ascii="宋体" w:hAnsi="宋体" w:hint="eastAsia"/>
                <w:szCs w:val="21"/>
              </w:rPr>
              <w:t>无</w:t>
            </w:r>
          </w:p>
        </w:tc>
        <w:tc>
          <w:tcPr>
            <w:tcW w:w="938" w:type="pct"/>
            <w:shd w:val="clear" w:color="auto" w:fill="auto"/>
          </w:tcPr>
          <w:p w:rsidR="00025628" w:rsidRPr="00514E79" w:rsidRDefault="00025628" w:rsidP="00BF03EC">
            <w:pPr>
              <w:rPr>
                <w:rFonts w:ascii="宋体" w:hAnsi="宋体"/>
                <w:color w:val="000000"/>
                <w:szCs w:val="21"/>
              </w:rPr>
            </w:pPr>
            <w:r w:rsidRPr="00514E79">
              <w:rPr>
                <w:rFonts w:ascii="宋体" w:hAnsi="宋体" w:hint="eastAsia"/>
                <w:szCs w:val="21"/>
              </w:rPr>
              <w:t>点击页面</w:t>
            </w:r>
            <w:r w:rsidRPr="00514E79">
              <w:rPr>
                <w:rFonts w:ascii="宋体" w:hAnsi="宋体" w:hint="eastAsia"/>
                <w:color w:val="000000"/>
                <w:szCs w:val="21"/>
              </w:rPr>
              <w:t>上的更新数据的按钮，可以</w:t>
            </w:r>
            <w:r w:rsidRPr="00514E79">
              <w:rPr>
                <w:rFonts w:ascii="宋体" w:hAnsi="宋体" w:hint="eastAsia"/>
                <w:szCs w:val="21"/>
              </w:rPr>
              <w:t>更新饼图展示的数据。</w:t>
            </w:r>
          </w:p>
        </w:tc>
        <w:tc>
          <w:tcPr>
            <w:tcW w:w="1140" w:type="pct"/>
            <w:shd w:val="clear" w:color="auto" w:fill="auto"/>
          </w:tcPr>
          <w:p w:rsidR="00025628" w:rsidRPr="00514E79" w:rsidRDefault="00025628" w:rsidP="00BF03EC">
            <w:pPr>
              <w:rPr>
                <w:rFonts w:ascii="宋体" w:hAnsi="宋体"/>
                <w:color w:val="000000"/>
                <w:szCs w:val="21"/>
              </w:rPr>
            </w:pPr>
            <w:r w:rsidRPr="00514E79">
              <w:rPr>
                <w:rFonts w:ascii="宋体" w:hAnsi="宋体" w:hint="eastAsia"/>
                <w:color w:val="000000"/>
                <w:szCs w:val="21"/>
              </w:rPr>
              <w:t>饼图图表内容有更新</w:t>
            </w:r>
            <w:r w:rsidR="00BF03EC" w:rsidRPr="00514E79">
              <w:rPr>
                <w:rFonts w:ascii="宋体" w:hAnsi="宋体" w:hint="eastAsia"/>
                <w:color w:val="000000"/>
                <w:szCs w:val="21"/>
              </w:rPr>
              <w:t>。</w:t>
            </w:r>
          </w:p>
        </w:tc>
        <w:tc>
          <w:tcPr>
            <w:tcW w:w="706"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E16202">
        <w:rPr>
          <w:rFonts w:ascii="宋体" w:hAnsi="宋体" w:hint="eastAsia"/>
          <w:sz w:val="21"/>
          <w:szCs w:val="21"/>
        </w:rPr>
        <w:t>QT</w:t>
      </w:r>
      <w:r w:rsidRPr="00A352AC">
        <w:rPr>
          <w:rFonts w:ascii="宋体" w:hAnsi="宋体" w:hint="eastAsia"/>
          <w:sz w:val="21"/>
          <w:szCs w:val="21"/>
        </w:rPr>
        <w:t>音视频播放</w:t>
      </w:r>
      <w:r>
        <w:rPr>
          <w:rFonts w:ascii="宋体" w:hAnsi="宋体" w:hint="eastAsia"/>
          <w:sz w:val="21"/>
          <w:szCs w:val="21"/>
        </w:rPr>
        <w:t>测试</w:t>
      </w:r>
      <w:r w:rsidRPr="00E16202">
        <w:rPr>
          <w:rFonts w:ascii="宋体" w:hAnsi="宋体" w:hint="eastAsia"/>
          <w:sz w:val="21"/>
          <w:szCs w:val="21"/>
        </w:rPr>
        <w:t>用例</w:t>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276"/>
        <w:gridCol w:w="709"/>
        <w:gridCol w:w="2410"/>
        <w:gridCol w:w="2268"/>
        <w:gridCol w:w="1134"/>
        <w:gridCol w:w="701"/>
      </w:tblGrid>
      <w:tr w:rsidR="00025628" w:rsidRPr="00514E79" w:rsidTr="00BF03EC">
        <w:tc>
          <w:tcPr>
            <w:tcW w:w="1951" w:type="dxa"/>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用例名称/标识</w:t>
            </w:r>
          </w:p>
        </w:tc>
        <w:tc>
          <w:tcPr>
            <w:tcW w:w="7222" w:type="dxa"/>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pacing w:val="2"/>
                <w:szCs w:val="21"/>
              </w:rPr>
              <w:t>QT音视频播放/ GN_YYXK_TXJM_QTK_YSBF</w:t>
            </w:r>
          </w:p>
        </w:tc>
      </w:tr>
      <w:tr w:rsidR="00025628" w:rsidRPr="00514E79" w:rsidTr="00BF03EC">
        <w:tc>
          <w:tcPr>
            <w:tcW w:w="1951" w:type="dxa"/>
            <w:gridSpan w:val="2"/>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用例说明</w:t>
            </w:r>
          </w:p>
        </w:tc>
        <w:tc>
          <w:tcPr>
            <w:tcW w:w="7222" w:type="dxa"/>
            <w:gridSpan w:val="5"/>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b/>
                <w:szCs w:val="21"/>
              </w:rPr>
              <w:t>测试目的</w:t>
            </w:r>
            <w:r w:rsidRPr="00514E79">
              <w:rPr>
                <w:rFonts w:ascii="宋体" w:hAnsi="宋体"/>
                <w:szCs w:val="21"/>
              </w:rPr>
              <w:t>:</w:t>
            </w:r>
            <w:r w:rsidRPr="00514E79">
              <w:rPr>
                <w:rFonts w:ascii="宋体" w:hAnsi="宋体" w:hint="eastAsia"/>
                <w:szCs w:val="21"/>
              </w:rPr>
              <w:t xml:space="preserve"> Qt能成功运行示例程序，显示音视频的播放</w:t>
            </w:r>
            <w:r w:rsidRPr="00514E79">
              <w:rPr>
                <w:rFonts w:ascii="宋体" w:hAnsi="宋体"/>
                <w:szCs w:val="21"/>
              </w:rPr>
              <w:t>。</w:t>
            </w:r>
          </w:p>
          <w:p w:rsidR="00025628" w:rsidRPr="00514E79" w:rsidRDefault="00025628" w:rsidP="00BF03EC">
            <w:pPr>
              <w:pStyle w:val="a9"/>
              <w:rPr>
                <w:rFonts w:ascii="宋体" w:hAnsi="宋体"/>
                <w:szCs w:val="21"/>
              </w:rPr>
            </w:pPr>
            <w:r w:rsidRPr="00514E79">
              <w:rPr>
                <w:rFonts w:ascii="宋体" w:hAnsi="宋体"/>
                <w:b/>
                <w:szCs w:val="21"/>
              </w:rPr>
              <w:t>测试方法:</w:t>
            </w:r>
            <w:r w:rsidRPr="00514E79">
              <w:rPr>
                <w:rFonts w:ascii="宋体" w:hAnsi="宋体"/>
                <w:color w:val="FF0000"/>
                <w:szCs w:val="21"/>
              </w:rPr>
              <w:t xml:space="preserve"> </w:t>
            </w:r>
            <w:r w:rsidRPr="00514E79">
              <w:rPr>
                <w:rFonts w:ascii="宋体" w:hAnsi="宋体" w:hint="eastAsia"/>
                <w:spacing w:val="2"/>
                <w:szCs w:val="21"/>
              </w:rPr>
              <w:t>Qt服务对音频文件和视频文件进行解析，播放音视频。</w:t>
            </w:r>
          </w:p>
          <w:p w:rsidR="00025628" w:rsidRPr="00514E79" w:rsidRDefault="00025628" w:rsidP="00BF03EC">
            <w:pPr>
              <w:pStyle w:val="a9"/>
              <w:rPr>
                <w:rFonts w:ascii="宋体" w:hAnsi="宋体"/>
                <w:szCs w:val="21"/>
              </w:rPr>
            </w:pPr>
            <w:r w:rsidRPr="00514E79">
              <w:rPr>
                <w:rFonts w:ascii="宋体" w:hAnsi="宋体"/>
                <w:b/>
                <w:szCs w:val="21"/>
              </w:rPr>
              <w:t>合格判据:</w:t>
            </w:r>
            <w:r w:rsidRPr="00514E79">
              <w:rPr>
                <w:rFonts w:ascii="宋体" w:hAnsi="宋体"/>
                <w:color w:val="FF0000"/>
                <w:szCs w:val="21"/>
              </w:rPr>
              <w:t xml:space="preserve"> </w:t>
            </w:r>
            <w:r w:rsidRPr="00514E79">
              <w:rPr>
                <w:rFonts w:ascii="宋体" w:hAnsi="宋体" w:hint="eastAsia"/>
                <w:szCs w:val="21"/>
              </w:rPr>
              <w:t>Qt服务可以运行QtMultimediaText示例程序且运行无报错</w:t>
            </w:r>
            <w:r w:rsidRPr="00514E79">
              <w:rPr>
                <w:rFonts w:ascii="宋体" w:hAnsi="宋体"/>
                <w:szCs w:val="21"/>
              </w:rPr>
              <w:t>。</w:t>
            </w:r>
          </w:p>
        </w:tc>
      </w:tr>
      <w:tr w:rsidR="00025628" w:rsidRPr="00514E79" w:rsidTr="00395CB2">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w:t>
            </w:r>
          </w:p>
        </w:tc>
        <w:tc>
          <w:tcPr>
            <w:tcW w:w="1276"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前提和约束</w:t>
            </w:r>
          </w:p>
        </w:tc>
        <w:tc>
          <w:tcPr>
            <w:tcW w:w="709"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输入</w:t>
            </w:r>
          </w:p>
        </w:tc>
        <w:tc>
          <w:tcPr>
            <w:tcW w:w="2410"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目的和动作</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备注</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 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t>Q</w:t>
            </w:r>
            <w:r w:rsidRPr="00514E79">
              <w:rPr>
                <w:rFonts w:ascii="宋体" w:hAnsi="宋体" w:hint="eastAsia"/>
                <w:szCs w:val="21"/>
              </w:rPr>
              <w:t>t库及示例程序</w:t>
            </w:r>
            <w:r w:rsidRPr="00514E79">
              <w:rPr>
                <w:rFonts w:ascii="宋体" w:hAnsi="宋体"/>
                <w:szCs w:val="21"/>
              </w:rPr>
              <w:t>正常安装</w:t>
            </w:r>
            <w:r w:rsidRPr="00514E79">
              <w:rPr>
                <w:rFonts w:ascii="宋体" w:hAnsi="宋体" w:hint="eastAsia"/>
                <w:szCs w:val="21"/>
              </w:rPr>
              <w: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运行QtMultimediaText程序，运行成功弹出“音视频”窗口。</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窗口上方存在视频播放小窗，存在“音频测试”按钮。</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 2</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系统音频播放输出设备能够使用正常。</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被测视频和音频</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在窗口中播放视频和音频。</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视频播放小窗可以正常播放视频，视频无花屏无卡顿现象；点击“音频播放”按钮，音频播放正常无杂音。</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E16202">
        <w:rPr>
          <w:rFonts w:ascii="宋体" w:hAnsi="宋体" w:hint="eastAsia"/>
          <w:sz w:val="21"/>
          <w:szCs w:val="21"/>
        </w:rPr>
        <w:t>QT</w:t>
      </w:r>
      <w:r w:rsidRPr="00C01C91">
        <w:rPr>
          <w:rFonts w:ascii="宋体" w:hAnsi="宋体" w:hint="eastAsia"/>
          <w:sz w:val="21"/>
          <w:szCs w:val="21"/>
        </w:rPr>
        <w:t>用户界面测试</w:t>
      </w:r>
      <w:r w:rsidRPr="00E16202">
        <w:rPr>
          <w:rFonts w:ascii="宋体" w:hAnsi="宋体" w:hint="eastAsia"/>
          <w:sz w:val="21"/>
          <w:szCs w:val="21"/>
        </w:rPr>
        <w:t>用例</w:t>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560"/>
        <w:gridCol w:w="748"/>
        <w:gridCol w:w="1803"/>
        <w:gridCol w:w="2404"/>
        <w:gridCol w:w="1282"/>
        <w:gridCol w:w="701"/>
      </w:tblGrid>
      <w:tr w:rsidR="00025628" w:rsidRPr="00514E79" w:rsidTr="00BF03EC">
        <w:tc>
          <w:tcPr>
            <w:tcW w:w="2235" w:type="dxa"/>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用例名称/标识</w:t>
            </w:r>
          </w:p>
        </w:tc>
        <w:tc>
          <w:tcPr>
            <w:tcW w:w="6938" w:type="dxa"/>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pacing w:val="2"/>
                <w:szCs w:val="21"/>
              </w:rPr>
              <w:t>Qt用户界面/GN_YYXK_TXJM_QTK_YHJM</w:t>
            </w:r>
          </w:p>
        </w:tc>
      </w:tr>
      <w:tr w:rsidR="00025628" w:rsidRPr="00514E79" w:rsidTr="00BF03EC">
        <w:tc>
          <w:tcPr>
            <w:tcW w:w="2235" w:type="dxa"/>
            <w:gridSpan w:val="2"/>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用例说明</w:t>
            </w:r>
          </w:p>
        </w:tc>
        <w:tc>
          <w:tcPr>
            <w:tcW w:w="6938" w:type="dxa"/>
            <w:gridSpan w:val="5"/>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b/>
                <w:szCs w:val="21"/>
              </w:rPr>
              <w:t>测试目的:</w:t>
            </w:r>
            <w:r w:rsidRPr="00514E79">
              <w:rPr>
                <w:rFonts w:ascii="宋体" w:hAnsi="宋体" w:hint="eastAsia"/>
                <w:szCs w:val="21"/>
              </w:rPr>
              <w:t xml:space="preserve"> </w:t>
            </w:r>
            <w:r w:rsidRPr="00514E79">
              <w:rPr>
                <w:rFonts w:ascii="宋体" w:hAnsi="宋体" w:hint="eastAsia"/>
                <w:spacing w:val="2"/>
                <w:szCs w:val="21"/>
              </w:rPr>
              <w:t>Qt软件能成功运行实例程序，用户图形界面布局合理，可以实现用户交互体验</w:t>
            </w:r>
            <w:r w:rsidRPr="00514E79">
              <w:rPr>
                <w:rFonts w:ascii="宋体" w:hAnsi="宋体"/>
                <w:spacing w:val="2"/>
                <w:szCs w:val="21"/>
              </w:rPr>
              <w:t>。</w:t>
            </w:r>
          </w:p>
          <w:p w:rsidR="00025628" w:rsidRPr="00514E79" w:rsidRDefault="00025628" w:rsidP="00BF03EC">
            <w:pPr>
              <w:pStyle w:val="a9"/>
              <w:rPr>
                <w:rFonts w:ascii="宋体" w:hAnsi="宋体"/>
                <w:szCs w:val="21"/>
              </w:rPr>
            </w:pPr>
            <w:r w:rsidRPr="00514E79">
              <w:rPr>
                <w:rFonts w:ascii="宋体" w:hAnsi="宋体"/>
                <w:b/>
                <w:szCs w:val="21"/>
              </w:rPr>
              <w:t>测试方法:</w:t>
            </w:r>
            <w:r w:rsidRPr="00514E79">
              <w:rPr>
                <w:rFonts w:ascii="宋体" w:hAnsi="宋体"/>
                <w:color w:val="FF0000"/>
                <w:szCs w:val="21"/>
              </w:rPr>
              <w:t xml:space="preserve"> </w:t>
            </w:r>
            <w:r w:rsidRPr="00514E79">
              <w:rPr>
                <w:rFonts w:ascii="宋体" w:hAnsi="宋体" w:hint="eastAsia"/>
                <w:spacing w:val="2"/>
                <w:szCs w:val="21"/>
              </w:rPr>
              <w:t>对QT用户界面的标签类显示、下拉框测试、按钮测试、进度条测试选择框的基础功能进行交互性测试。</w:t>
            </w:r>
          </w:p>
          <w:p w:rsidR="00025628" w:rsidRPr="00514E79" w:rsidRDefault="00025628" w:rsidP="00BF03EC">
            <w:pPr>
              <w:pStyle w:val="a9"/>
              <w:rPr>
                <w:rFonts w:ascii="宋体" w:hAnsi="宋体"/>
                <w:szCs w:val="21"/>
              </w:rPr>
            </w:pPr>
            <w:r w:rsidRPr="00514E79">
              <w:rPr>
                <w:rFonts w:ascii="宋体" w:hAnsi="宋体"/>
                <w:b/>
                <w:szCs w:val="21"/>
              </w:rPr>
              <w:t>合格判据:</w:t>
            </w:r>
            <w:r w:rsidRPr="00514E79">
              <w:rPr>
                <w:rFonts w:ascii="宋体" w:hAnsi="宋体"/>
                <w:color w:val="FF0000"/>
                <w:szCs w:val="21"/>
              </w:rPr>
              <w:t xml:space="preserve"> </w:t>
            </w:r>
            <w:r w:rsidRPr="00514E79">
              <w:rPr>
                <w:rFonts w:ascii="宋体" w:hAnsi="宋体" w:hint="eastAsia"/>
                <w:szCs w:val="21"/>
              </w:rPr>
              <w:t>Qt服务可以运行QtGuiText示例程序且运行无报错</w:t>
            </w:r>
            <w:r w:rsidRPr="00514E79">
              <w:rPr>
                <w:rFonts w:ascii="宋体" w:hAnsi="宋体"/>
                <w:szCs w:val="21"/>
              </w:rPr>
              <w:t>。</w:t>
            </w:r>
          </w:p>
        </w:tc>
      </w:tr>
      <w:tr w:rsidR="00025628" w:rsidRPr="00514E79" w:rsidTr="00395CB2">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前提和约束</w:t>
            </w:r>
          </w:p>
        </w:tc>
        <w:tc>
          <w:tcPr>
            <w:tcW w:w="748"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输入</w:t>
            </w:r>
          </w:p>
        </w:tc>
        <w:tc>
          <w:tcPr>
            <w:tcW w:w="1803"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目的和动作</w:t>
            </w:r>
          </w:p>
        </w:tc>
        <w:tc>
          <w:tcPr>
            <w:tcW w:w="2404"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预期结果</w:t>
            </w:r>
          </w:p>
        </w:tc>
        <w:tc>
          <w:tcPr>
            <w:tcW w:w="1282"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备注</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szCs w:val="21"/>
              </w:rPr>
              <w:lastRenderedPageBreak/>
              <w:t>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lastRenderedPageBreak/>
              <w:t>Q</w:t>
            </w:r>
            <w:r w:rsidRPr="00514E79">
              <w:rPr>
                <w:rFonts w:ascii="宋体" w:hAnsi="宋体" w:hint="eastAsia"/>
                <w:szCs w:val="21"/>
              </w:rPr>
              <w:t>t库及示例程</w:t>
            </w:r>
            <w:r w:rsidRPr="00514E79">
              <w:rPr>
                <w:rFonts w:ascii="宋体" w:hAnsi="宋体" w:hint="eastAsia"/>
                <w:szCs w:val="21"/>
              </w:rPr>
              <w:lastRenderedPageBreak/>
              <w:t>序</w:t>
            </w:r>
            <w:r w:rsidRPr="00514E79">
              <w:rPr>
                <w:rFonts w:ascii="宋体" w:hAnsi="宋体"/>
                <w:szCs w:val="21"/>
              </w:rPr>
              <w:t>正常安装</w:t>
            </w:r>
            <w:r w:rsidR="00BF03EC" w:rsidRPr="00514E79">
              <w:rPr>
                <w:rFonts w:ascii="宋体" w:hAnsi="宋体" w:hint="eastAsia"/>
                <w:szCs w:val="21"/>
              </w:rPr>
              <w:t>。</w:t>
            </w:r>
          </w:p>
        </w:tc>
        <w:tc>
          <w:tcPr>
            <w:tcW w:w="74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lastRenderedPageBreak/>
              <w:t>无</w:t>
            </w:r>
          </w:p>
        </w:tc>
        <w:tc>
          <w:tcPr>
            <w:tcW w:w="180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运行QtGuiText</w:t>
            </w:r>
            <w:r w:rsidRPr="00514E79">
              <w:rPr>
                <w:rFonts w:ascii="宋体" w:hAnsi="宋体" w:hint="eastAsia"/>
                <w:szCs w:val="21"/>
              </w:rPr>
              <w:lastRenderedPageBreak/>
              <w:t>程序，运行成功弹出“用户界面”窗口。</w:t>
            </w:r>
          </w:p>
        </w:tc>
        <w:tc>
          <w:tcPr>
            <w:tcW w:w="240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lastRenderedPageBreak/>
              <w:t>窗口界面布局合理，图</w:t>
            </w:r>
            <w:r w:rsidRPr="00514E79">
              <w:rPr>
                <w:rFonts w:ascii="宋体" w:hAnsi="宋体" w:hint="eastAsia"/>
                <w:szCs w:val="21"/>
              </w:rPr>
              <w:lastRenderedPageBreak/>
              <w:t>片显示清晰不模糊，文字显示正常无乱码。</w:t>
            </w:r>
          </w:p>
        </w:tc>
        <w:tc>
          <w:tcPr>
            <w:tcW w:w="128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lastRenderedPageBreak/>
              <w:t>与预期结果</w:t>
            </w:r>
            <w:r w:rsidRPr="00514E79">
              <w:rPr>
                <w:rFonts w:ascii="宋体" w:hAnsi="宋体"/>
                <w:szCs w:val="21"/>
              </w:rPr>
              <w:lastRenderedPageBreak/>
              <w:t>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lastRenderedPageBreak/>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lastRenderedPageBreak/>
              <w:t>步骤 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QtGuiText程序成功运行</w:t>
            </w:r>
            <w:r w:rsidR="00BF03EC" w:rsidRPr="00514E79">
              <w:rPr>
                <w:rFonts w:ascii="宋体" w:hAnsi="宋体" w:hint="eastAsia"/>
                <w:szCs w:val="21"/>
              </w:rPr>
              <w:t>。</w:t>
            </w:r>
          </w:p>
        </w:tc>
        <w:tc>
          <w:tcPr>
            <w:tcW w:w="74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80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点击“下拉框测试”。</w:t>
            </w:r>
          </w:p>
        </w:tc>
        <w:tc>
          <w:tcPr>
            <w:tcW w:w="240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右侧的下拉框按钮，下拉框显示“10、20、50、100”4个数值选项。</w:t>
            </w:r>
          </w:p>
        </w:tc>
        <w:tc>
          <w:tcPr>
            <w:tcW w:w="128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QtGuiText程序成功运行，已点击“下拉框测试”</w:t>
            </w:r>
            <w:r w:rsidR="00BF03EC" w:rsidRPr="00514E79">
              <w:rPr>
                <w:rFonts w:ascii="宋体" w:hAnsi="宋体" w:hint="eastAsia"/>
                <w:szCs w:val="21"/>
              </w:rPr>
              <w:t>。</w:t>
            </w:r>
          </w:p>
        </w:tc>
        <w:tc>
          <w:tcPr>
            <w:tcW w:w="74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80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分别点击下拉框数值。</w:t>
            </w:r>
          </w:p>
        </w:tc>
        <w:tc>
          <w:tcPr>
            <w:tcW w:w="240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可成功点击并切换数值。</w:t>
            </w:r>
          </w:p>
        </w:tc>
        <w:tc>
          <w:tcPr>
            <w:tcW w:w="128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QtGuiText程序成功运行</w:t>
            </w:r>
          </w:p>
        </w:tc>
        <w:tc>
          <w:tcPr>
            <w:tcW w:w="74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80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点击“进度条测试”。</w:t>
            </w:r>
          </w:p>
        </w:tc>
        <w:tc>
          <w:tcPr>
            <w:tcW w:w="240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右侧的“进度条”也会随之改变相应的数值进度。</w:t>
            </w:r>
          </w:p>
        </w:tc>
        <w:tc>
          <w:tcPr>
            <w:tcW w:w="128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QtGuiText程序成功运行，已点击“进度条测试”</w:t>
            </w:r>
            <w:r w:rsidR="00BF03EC" w:rsidRPr="00514E79">
              <w:rPr>
                <w:rFonts w:ascii="宋体" w:hAnsi="宋体" w:hint="eastAsia"/>
                <w:szCs w:val="21"/>
              </w:rPr>
              <w:t>。</w:t>
            </w:r>
          </w:p>
        </w:tc>
        <w:tc>
          <w:tcPr>
            <w:tcW w:w="74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80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分别点击“按钮测试”，右侧的“10%、20%、50%、100%”按钮。</w:t>
            </w:r>
          </w:p>
        </w:tc>
        <w:tc>
          <w:tcPr>
            <w:tcW w:w="240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点击成功并且“进度条测试”右侧的“进度条”也会随之改变相应的数值进度。</w:t>
            </w:r>
          </w:p>
        </w:tc>
        <w:tc>
          <w:tcPr>
            <w:tcW w:w="128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395C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QtGuiText程序成功运行</w:t>
            </w:r>
            <w:r w:rsidR="00BF03EC" w:rsidRPr="00514E79">
              <w:rPr>
                <w:rFonts w:ascii="宋体" w:hAnsi="宋体" w:hint="eastAsia"/>
                <w:szCs w:val="21"/>
              </w:rPr>
              <w:t>。</w:t>
            </w:r>
          </w:p>
        </w:tc>
        <w:tc>
          <w:tcPr>
            <w:tcW w:w="74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80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点击“单选框测试”</w:t>
            </w:r>
            <w:r w:rsidRPr="00514E79">
              <w:rPr>
                <w:rFonts w:ascii="宋体" w:hAnsi="宋体"/>
                <w:szCs w:val="21"/>
              </w:rPr>
              <w:t xml:space="preserve"> </w:t>
            </w:r>
            <w:r w:rsidRPr="00514E79">
              <w:rPr>
                <w:rFonts w:ascii="宋体" w:hAnsi="宋体" w:hint="eastAsia"/>
                <w:szCs w:val="21"/>
              </w:rPr>
              <w:t>。</w:t>
            </w:r>
          </w:p>
        </w:tc>
        <w:tc>
          <w:tcPr>
            <w:tcW w:w="240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按钮可成功点亮，再次点击按钮亮度消失，遍历操作“复选框测试1、复选框测试2、复选框测试3”均可成功。</w:t>
            </w:r>
          </w:p>
        </w:tc>
        <w:tc>
          <w:tcPr>
            <w:tcW w:w="128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E16202">
        <w:rPr>
          <w:rFonts w:ascii="宋体" w:hAnsi="宋体" w:hint="eastAsia"/>
          <w:sz w:val="21"/>
          <w:szCs w:val="21"/>
        </w:rPr>
        <w:t>QT</w:t>
      </w:r>
      <w:r w:rsidRPr="00C01C91">
        <w:rPr>
          <w:rFonts w:ascii="宋体" w:hAnsi="宋体" w:hint="eastAsia"/>
          <w:sz w:val="21"/>
          <w:szCs w:val="21"/>
        </w:rPr>
        <w:t>网络传输测试</w:t>
      </w:r>
      <w:r w:rsidRPr="00E16202">
        <w:rPr>
          <w:rFonts w:ascii="宋体" w:hAnsi="宋体" w:hint="eastAsia"/>
          <w:sz w:val="21"/>
          <w:szCs w:val="21"/>
        </w:rPr>
        <w:t>用例</w:t>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701"/>
        <w:gridCol w:w="993"/>
        <w:gridCol w:w="1701"/>
        <w:gridCol w:w="2330"/>
        <w:gridCol w:w="1072"/>
        <w:gridCol w:w="701"/>
      </w:tblGrid>
      <w:tr w:rsidR="00025628" w:rsidRPr="00514E79" w:rsidTr="00BF03EC">
        <w:tc>
          <w:tcPr>
            <w:tcW w:w="2376" w:type="dxa"/>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用例名称/标识</w:t>
            </w:r>
          </w:p>
        </w:tc>
        <w:tc>
          <w:tcPr>
            <w:tcW w:w="6797" w:type="dxa"/>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QT网络传输/ GN_YYXK_TXJM_QTK_WLCS</w:t>
            </w:r>
          </w:p>
        </w:tc>
      </w:tr>
      <w:tr w:rsidR="00025628" w:rsidRPr="00514E79" w:rsidTr="00BF03EC">
        <w:tc>
          <w:tcPr>
            <w:tcW w:w="2376" w:type="dxa"/>
            <w:gridSpan w:val="2"/>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用例说明</w:t>
            </w:r>
          </w:p>
        </w:tc>
        <w:tc>
          <w:tcPr>
            <w:tcW w:w="6797" w:type="dxa"/>
            <w:gridSpan w:val="5"/>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b/>
                <w:szCs w:val="21"/>
              </w:rPr>
              <w:t>测试目的:</w:t>
            </w:r>
            <w:r w:rsidRPr="00514E79">
              <w:rPr>
                <w:rFonts w:ascii="宋体" w:hAnsi="宋体" w:hint="eastAsia"/>
                <w:szCs w:val="21"/>
              </w:rPr>
              <w:t xml:space="preserve"> Qt软件能成功运行实例程序，通过TCP、UDP和HTTP等网络传输协议实现网络通信与数据传输</w:t>
            </w:r>
            <w:r w:rsidRPr="00514E79">
              <w:rPr>
                <w:rFonts w:ascii="宋体" w:hAnsi="宋体"/>
                <w:spacing w:val="2"/>
                <w:szCs w:val="21"/>
              </w:rPr>
              <w:t>。</w:t>
            </w:r>
          </w:p>
          <w:p w:rsidR="00025628" w:rsidRPr="00514E79" w:rsidRDefault="00025628" w:rsidP="00BF03EC">
            <w:pPr>
              <w:pStyle w:val="a9"/>
              <w:rPr>
                <w:rFonts w:ascii="宋体" w:hAnsi="宋体"/>
                <w:spacing w:val="2"/>
                <w:szCs w:val="21"/>
              </w:rPr>
            </w:pPr>
            <w:r w:rsidRPr="00514E79">
              <w:rPr>
                <w:rFonts w:ascii="宋体" w:hAnsi="宋体"/>
                <w:b/>
                <w:szCs w:val="21"/>
              </w:rPr>
              <w:t>测试方法:</w:t>
            </w:r>
            <w:r w:rsidRPr="00514E79">
              <w:rPr>
                <w:rFonts w:ascii="宋体" w:hAnsi="宋体"/>
                <w:color w:val="FF0000"/>
                <w:szCs w:val="21"/>
              </w:rPr>
              <w:t xml:space="preserve"> </w:t>
            </w:r>
            <w:r w:rsidRPr="00514E79">
              <w:rPr>
                <w:rFonts w:ascii="宋体" w:hAnsi="宋体" w:hint="eastAsia"/>
                <w:spacing w:val="2"/>
                <w:szCs w:val="21"/>
              </w:rPr>
              <w:t>1. Qt服务可以运行tcp服务端和tcp客户端的示例程序，实现tcp协议可靠性连接；</w:t>
            </w:r>
          </w:p>
          <w:p w:rsidR="00025628" w:rsidRPr="00514E79" w:rsidRDefault="00025628" w:rsidP="00BF03EC">
            <w:pPr>
              <w:pStyle w:val="a9"/>
              <w:rPr>
                <w:rFonts w:ascii="宋体" w:hAnsi="宋体"/>
                <w:spacing w:val="2"/>
                <w:szCs w:val="21"/>
              </w:rPr>
            </w:pPr>
            <w:r w:rsidRPr="00514E79">
              <w:rPr>
                <w:rFonts w:ascii="宋体" w:hAnsi="宋体" w:hint="eastAsia"/>
                <w:spacing w:val="2"/>
                <w:szCs w:val="21"/>
              </w:rPr>
              <w:t>2. Qt服务可以运行udp接收端和udp发送端的示例程序，实现udp协议的数据发送与接收；</w:t>
            </w:r>
          </w:p>
          <w:p w:rsidR="00025628" w:rsidRPr="00514E79" w:rsidRDefault="00025628" w:rsidP="00BF03EC">
            <w:pPr>
              <w:pStyle w:val="a9"/>
              <w:rPr>
                <w:rFonts w:ascii="宋体" w:hAnsi="宋体"/>
                <w:szCs w:val="21"/>
              </w:rPr>
            </w:pPr>
            <w:r w:rsidRPr="00514E79">
              <w:rPr>
                <w:rFonts w:ascii="宋体" w:hAnsi="宋体" w:hint="eastAsia"/>
                <w:spacing w:val="2"/>
                <w:szCs w:val="21"/>
              </w:rPr>
              <w:t>3. Qt服务可以运行http文本传输的示例程序，实现超文本协议数据传输。</w:t>
            </w:r>
          </w:p>
          <w:p w:rsidR="00025628" w:rsidRPr="00514E79" w:rsidRDefault="00025628" w:rsidP="00BF03EC">
            <w:pPr>
              <w:pStyle w:val="a9"/>
              <w:rPr>
                <w:rFonts w:ascii="宋体" w:hAnsi="宋体"/>
                <w:szCs w:val="21"/>
              </w:rPr>
            </w:pPr>
            <w:r w:rsidRPr="00514E79">
              <w:rPr>
                <w:rFonts w:ascii="宋体" w:hAnsi="宋体"/>
                <w:b/>
                <w:szCs w:val="21"/>
              </w:rPr>
              <w:t>合格判据:</w:t>
            </w:r>
            <w:r w:rsidRPr="00514E79">
              <w:rPr>
                <w:rFonts w:ascii="宋体" w:hAnsi="宋体"/>
                <w:color w:val="FF0000"/>
                <w:szCs w:val="21"/>
              </w:rPr>
              <w:t xml:space="preserve"> </w:t>
            </w:r>
            <w:r w:rsidRPr="00514E79">
              <w:rPr>
                <w:rFonts w:ascii="宋体" w:hAnsi="宋体" w:hint="eastAsia"/>
                <w:szCs w:val="21"/>
              </w:rPr>
              <w:t>Qt服务可以运行tcp、udp、http示例程序且运行无报错</w:t>
            </w:r>
            <w:r w:rsidRPr="00514E79">
              <w:rPr>
                <w:rFonts w:ascii="宋体" w:hAnsi="宋体"/>
                <w:szCs w:val="21"/>
              </w:rPr>
              <w:t>。</w:t>
            </w:r>
          </w:p>
        </w:tc>
      </w:tr>
      <w:tr w:rsidR="00025628" w:rsidRPr="00514E79" w:rsidTr="009E0221">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前提和约束</w:t>
            </w:r>
          </w:p>
        </w:tc>
        <w:tc>
          <w:tcPr>
            <w:tcW w:w="993"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输入</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目的和动作</w:t>
            </w:r>
          </w:p>
        </w:tc>
        <w:tc>
          <w:tcPr>
            <w:tcW w:w="2330"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预期结果</w:t>
            </w:r>
          </w:p>
        </w:tc>
        <w:tc>
          <w:tcPr>
            <w:tcW w:w="1072"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备注</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t>Q</w:t>
            </w:r>
            <w:r w:rsidRPr="00514E79">
              <w:rPr>
                <w:rFonts w:ascii="宋体" w:hAnsi="宋体" w:hint="eastAsia"/>
                <w:szCs w:val="21"/>
              </w:rPr>
              <w:t>t库、示例程序</w:t>
            </w:r>
            <w:r w:rsidRPr="00514E79">
              <w:rPr>
                <w:rFonts w:ascii="宋体" w:hAnsi="宋体"/>
                <w:szCs w:val="21"/>
              </w:rPr>
              <w:t>正常安装</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运行tcpserver服务端程序。</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tcp服务端运行成功；弹出tcp服务端窗口，显示“等待连接”提示。</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2</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t>Q</w:t>
            </w:r>
            <w:r w:rsidRPr="00514E79">
              <w:rPr>
                <w:rFonts w:ascii="宋体" w:hAnsi="宋体" w:hint="eastAsia"/>
                <w:szCs w:val="21"/>
              </w:rPr>
              <w:t>t库、示例程序</w:t>
            </w:r>
            <w:r w:rsidRPr="00514E79">
              <w:rPr>
                <w:rFonts w:ascii="宋体" w:hAnsi="宋体"/>
                <w:szCs w:val="21"/>
              </w:rPr>
              <w:t>正常安装</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运行tcpclient客户端程序。</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udp客户端运行成功，弹出udp客户端窗口，显示“主机”、“端口”等输入信息框。</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lastRenderedPageBreak/>
              <w:t>3</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lastRenderedPageBreak/>
              <w:t>tcpserver服务</w:t>
            </w:r>
            <w:r w:rsidRPr="00514E79">
              <w:rPr>
                <w:rFonts w:ascii="宋体" w:hAnsi="宋体" w:hint="eastAsia"/>
                <w:szCs w:val="21"/>
              </w:rPr>
              <w:lastRenderedPageBreak/>
              <w:t>端、客户端程序已运行</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lastRenderedPageBreak/>
              <w:t>IP地址：</w:t>
            </w:r>
            <w:r w:rsidRPr="00514E79">
              <w:rPr>
                <w:rFonts w:ascii="宋体" w:hAnsi="宋体" w:hint="eastAsia"/>
                <w:szCs w:val="21"/>
              </w:rPr>
              <w:lastRenderedPageBreak/>
              <w:t>“127.0.0.1”端口：“6666”</w:t>
            </w:r>
            <w:r w:rsidR="00BF03EC" w:rsidRP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lastRenderedPageBreak/>
              <w:t>机框输入：</w:t>
            </w:r>
            <w:r w:rsidRPr="00514E79">
              <w:rPr>
                <w:rFonts w:ascii="宋体" w:hAnsi="宋体" w:hint="eastAsia"/>
                <w:szCs w:val="21"/>
              </w:rPr>
              <w:lastRenderedPageBreak/>
              <w:t>“127.0.0.1”端口框输入：“6666”，点击“连接”按钮。</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lastRenderedPageBreak/>
              <w:t>tcp服务端和tcp客户</w:t>
            </w:r>
            <w:r w:rsidRPr="00514E79">
              <w:rPr>
                <w:rFonts w:ascii="宋体" w:hAnsi="宋体" w:hint="eastAsia"/>
                <w:szCs w:val="21"/>
              </w:rPr>
              <w:lastRenderedPageBreak/>
              <w:t>端连接成功，显示“数据测试成功”。</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lastRenderedPageBreak/>
              <w:t>与预期结</w:t>
            </w:r>
            <w:r w:rsidRPr="00514E79">
              <w:rPr>
                <w:rFonts w:ascii="宋体" w:hAnsi="宋体"/>
                <w:szCs w:val="21"/>
              </w:rPr>
              <w:lastRenderedPageBreak/>
              <w:t>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lastRenderedPageBreak/>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4</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t>Q</w:t>
            </w:r>
            <w:r w:rsidRPr="00514E79">
              <w:rPr>
                <w:rFonts w:ascii="宋体" w:hAnsi="宋体" w:hint="eastAsia"/>
                <w:szCs w:val="21"/>
              </w:rPr>
              <w:t>t库、示例程序</w:t>
            </w:r>
            <w:r w:rsidRPr="00514E79">
              <w:rPr>
                <w:rFonts w:ascii="宋体" w:hAnsi="宋体"/>
                <w:szCs w:val="21"/>
              </w:rPr>
              <w:t>正常安装</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运行udpreceiver接收端程序。</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udp接收端运行成功，弹出udp接收端窗口，显示“等待接收数据”提示。</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t>Q</w:t>
            </w:r>
            <w:r w:rsidRPr="00514E79">
              <w:rPr>
                <w:rFonts w:ascii="宋体" w:hAnsi="宋体" w:hint="eastAsia"/>
                <w:szCs w:val="21"/>
              </w:rPr>
              <w:t>t库、示例程序</w:t>
            </w:r>
            <w:r w:rsidRPr="00514E79">
              <w:rPr>
                <w:rFonts w:ascii="宋体" w:hAnsi="宋体"/>
                <w:szCs w:val="21"/>
              </w:rPr>
              <w:t>正常安装</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运行udpsender发送端程序</w:t>
            </w:r>
            <w:r w:rsidR="00BF03EC" w:rsidRPr="00514E79">
              <w:rPr>
                <w:rFonts w:ascii="宋体" w:hAnsi="宋体" w:hint="eastAsia"/>
                <w:szCs w:val="21"/>
              </w:rPr>
              <w:t>。</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udp发送端运行成功，弹出udp发送端窗口，显示“进行广播”按钮。</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udpreceiver接收端、发送端程序已运行</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点击“进行广播”按钮。</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udp发送端进行数据广播发送，udp接收端能成功接收数据，显示“UDP接收数据成功”。</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7</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Qt服务测试http超文本传输协议系统网络连接正常</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被测试外网地址</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使用ping命令测试任意外网地址。</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hint="eastAsia"/>
                <w:szCs w:val="21"/>
              </w:rPr>
              <w:t>系统网络连接正常。</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8</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t>Q</w:t>
            </w:r>
            <w:r w:rsidRPr="00514E79">
              <w:rPr>
                <w:rFonts w:ascii="宋体" w:hAnsi="宋体" w:hint="eastAsia"/>
                <w:szCs w:val="21"/>
              </w:rPr>
              <w:t>t库、示例程序</w:t>
            </w:r>
            <w:r w:rsidRPr="00514E79">
              <w:rPr>
                <w:rFonts w:ascii="宋体" w:hAnsi="宋体"/>
                <w:szCs w:val="21"/>
              </w:rPr>
              <w:t>正常安装</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运行HTTPtext程序</w:t>
            </w:r>
            <w:r w:rsidR="00BF03EC" w:rsidRPr="00514E79">
              <w:rPr>
                <w:rFonts w:ascii="宋体" w:hAnsi="宋体" w:hint="eastAsia"/>
                <w:szCs w:val="21"/>
              </w:rPr>
              <w:t>。</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成功弹出http服务窗口</w:t>
            </w:r>
            <w:r w:rsidRPr="00514E79">
              <w:rPr>
                <w:rFonts w:ascii="宋体" w:hAnsi="宋体" w:hint="eastAsia"/>
                <w:szCs w:val="21"/>
              </w:rPr>
              <w:t>。</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9</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szCs w:val="21"/>
              </w:rPr>
              <w:t>HTTPtext程序</w:t>
            </w:r>
            <w:r w:rsidRPr="00514E79">
              <w:rPr>
                <w:rFonts w:ascii="宋体" w:hAnsi="宋体" w:hint="eastAsia"/>
                <w:szCs w:val="21"/>
              </w:rPr>
              <w:t>已运行</w:t>
            </w:r>
            <w:r w:rsidR="00BF03EC"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hint="eastAsia"/>
                <w:szCs w:val="21"/>
              </w:rPr>
              <w:t>无</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点击“http测试”按钮</w:t>
            </w:r>
            <w:r w:rsidRPr="00514E79">
              <w:rPr>
                <w:rFonts w:ascii="宋体" w:hAnsi="宋体" w:hint="eastAsia"/>
                <w:szCs w:val="21"/>
              </w:rPr>
              <w:t>。</w:t>
            </w:r>
          </w:p>
        </w:tc>
        <w:tc>
          <w:tcPr>
            <w:tcW w:w="23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zCs w:val="21"/>
              </w:rPr>
              <w:t>文字框中能接收到网站信息</w:t>
            </w:r>
            <w:r w:rsidRPr="00514E79">
              <w:rPr>
                <w:rFonts w:ascii="宋体" w:hAnsi="宋体" w:hint="eastAsia"/>
                <w:szCs w:val="21"/>
              </w:rPr>
              <w:t>。</w:t>
            </w:r>
          </w:p>
        </w:tc>
        <w:tc>
          <w:tcPr>
            <w:tcW w:w="107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4B7099">
        <w:rPr>
          <w:rFonts w:ascii="宋体" w:hAnsi="宋体"/>
          <w:sz w:val="21"/>
          <w:szCs w:val="21"/>
        </w:rPr>
        <w:t>QT库-OpenGL</w:t>
      </w:r>
      <w:r w:rsidRPr="004B7099">
        <w:rPr>
          <w:rFonts w:ascii="宋体" w:hAnsi="宋体" w:hint="eastAsia"/>
          <w:sz w:val="21"/>
          <w:szCs w:val="21"/>
        </w:rPr>
        <w:t>图形绘制</w:t>
      </w:r>
      <w:r w:rsidRPr="00C01C91">
        <w:rPr>
          <w:rFonts w:ascii="宋体" w:hAnsi="宋体" w:hint="eastAsia"/>
          <w:sz w:val="21"/>
          <w:szCs w:val="21"/>
        </w:rPr>
        <w:t>测试</w:t>
      </w:r>
      <w:r w:rsidRPr="00E16202">
        <w:rPr>
          <w:rFonts w:ascii="宋体" w:hAnsi="宋体" w:hint="eastAsia"/>
          <w:sz w:val="21"/>
          <w:szCs w:val="21"/>
        </w:rPr>
        <w:t>用例</w:t>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701"/>
        <w:gridCol w:w="993"/>
        <w:gridCol w:w="1559"/>
        <w:gridCol w:w="2126"/>
        <w:gridCol w:w="1418"/>
        <w:gridCol w:w="701"/>
      </w:tblGrid>
      <w:tr w:rsidR="00025628" w:rsidRPr="00514E79" w:rsidTr="009E0221">
        <w:tc>
          <w:tcPr>
            <w:tcW w:w="2376" w:type="dxa"/>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用例名称/标识</w:t>
            </w:r>
          </w:p>
        </w:tc>
        <w:tc>
          <w:tcPr>
            <w:tcW w:w="6797" w:type="dxa"/>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pacing w:val="2"/>
                <w:szCs w:val="21"/>
              </w:rPr>
              <w:t>QT库-</w:t>
            </w:r>
            <w:r w:rsidRPr="00514E79">
              <w:rPr>
                <w:rFonts w:ascii="宋体" w:hAnsi="宋体"/>
                <w:spacing w:val="2"/>
                <w:szCs w:val="21"/>
                <w:lang w:val="en"/>
              </w:rPr>
              <w:t>OpenGL</w:t>
            </w:r>
            <w:r w:rsidRPr="00514E79">
              <w:rPr>
                <w:rFonts w:ascii="宋体" w:hAnsi="宋体" w:hint="eastAsia"/>
                <w:spacing w:val="2"/>
                <w:szCs w:val="21"/>
              </w:rPr>
              <w:t>图形绘制</w:t>
            </w:r>
            <w:r w:rsidRPr="00514E79">
              <w:rPr>
                <w:rFonts w:ascii="宋体" w:hAnsi="宋体"/>
                <w:spacing w:val="2"/>
                <w:szCs w:val="21"/>
              </w:rPr>
              <w:t>测试</w:t>
            </w:r>
            <w:r w:rsidRPr="00514E79">
              <w:rPr>
                <w:rFonts w:ascii="宋体" w:hAnsi="宋体" w:hint="eastAsia"/>
                <w:szCs w:val="21"/>
              </w:rPr>
              <w:t>/ GN_YYXK_TXJM_QTK_ TXHZ</w:t>
            </w:r>
          </w:p>
        </w:tc>
      </w:tr>
      <w:tr w:rsidR="00025628" w:rsidRPr="00514E79" w:rsidTr="009E0221">
        <w:tc>
          <w:tcPr>
            <w:tcW w:w="2376" w:type="dxa"/>
            <w:gridSpan w:val="2"/>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用例说明</w:t>
            </w:r>
          </w:p>
        </w:tc>
        <w:tc>
          <w:tcPr>
            <w:tcW w:w="6797" w:type="dxa"/>
            <w:gridSpan w:val="5"/>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b/>
                <w:szCs w:val="21"/>
              </w:rPr>
              <w:t>测试目的:</w:t>
            </w:r>
            <w:r w:rsidRPr="00514E79">
              <w:rPr>
                <w:rFonts w:ascii="宋体" w:hAnsi="宋体" w:hint="eastAsia"/>
                <w:szCs w:val="21"/>
              </w:rPr>
              <w:t xml:space="preserve"> </w:t>
            </w:r>
            <w:r w:rsidRPr="00514E79">
              <w:rPr>
                <w:rFonts w:ascii="宋体" w:hAnsi="宋体" w:hint="eastAsia"/>
                <w:spacing w:val="2"/>
                <w:szCs w:val="21"/>
              </w:rPr>
              <w:t>对</w:t>
            </w:r>
            <w:r w:rsidRPr="00514E79">
              <w:rPr>
                <w:rFonts w:ascii="宋体" w:hAnsi="宋体"/>
                <w:spacing w:val="2"/>
                <w:szCs w:val="21"/>
                <w:lang w:val="en"/>
              </w:rPr>
              <w:t>QWidget</w:t>
            </w:r>
            <w:r w:rsidRPr="00514E79">
              <w:rPr>
                <w:rFonts w:ascii="宋体" w:hAnsi="宋体" w:hint="eastAsia"/>
                <w:spacing w:val="2"/>
                <w:szCs w:val="21"/>
                <w:lang w:val="en"/>
              </w:rPr>
              <w:t>及</w:t>
            </w:r>
            <w:r w:rsidRPr="00514E79">
              <w:rPr>
                <w:rFonts w:ascii="宋体" w:hAnsi="宋体"/>
                <w:spacing w:val="2"/>
                <w:szCs w:val="21"/>
                <w:lang w:val="en"/>
              </w:rPr>
              <w:t>QGLWidget</w:t>
            </w:r>
            <w:r w:rsidRPr="00514E79">
              <w:rPr>
                <w:rFonts w:ascii="宋体" w:hAnsi="宋体" w:hint="eastAsia"/>
                <w:spacing w:val="2"/>
                <w:szCs w:val="21"/>
                <w:lang w:val="en"/>
              </w:rPr>
              <w:t>进行相同的绘制操作并进行比较，</w:t>
            </w:r>
            <w:r w:rsidRPr="00514E79">
              <w:rPr>
                <w:rFonts w:ascii="宋体" w:hAnsi="宋体" w:hint="eastAsia"/>
                <w:spacing w:val="2"/>
                <w:szCs w:val="21"/>
              </w:rPr>
              <w:t>验证成功实现OpenGL图形加速功能</w:t>
            </w:r>
            <w:r w:rsidRPr="00514E79">
              <w:rPr>
                <w:rFonts w:ascii="宋体" w:hAnsi="宋体"/>
                <w:spacing w:val="2"/>
                <w:szCs w:val="21"/>
              </w:rPr>
              <w:t>。</w:t>
            </w:r>
          </w:p>
          <w:p w:rsidR="00025628" w:rsidRPr="00514E79" w:rsidRDefault="00025628" w:rsidP="00BF03EC">
            <w:pPr>
              <w:rPr>
                <w:rFonts w:ascii="宋体" w:hAnsi="宋体"/>
                <w:color w:val="FF0000"/>
                <w:szCs w:val="21"/>
              </w:rPr>
            </w:pPr>
            <w:r w:rsidRPr="00514E79">
              <w:rPr>
                <w:rFonts w:ascii="宋体" w:hAnsi="宋体"/>
                <w:b/>
                <w:szCs w:val="21"/>
              </w:rPr>
              <w:t>测试方法:</w:t>
            </w:r>
          </w:p>
          <w:p w:rsidR="00025628" w:rsidRPr="00514E79" w:rsidRDefault="00025628" w:rsidP="00BF03EC">
            <w:pPr>
              <w:pStyle w:val="a9"/>
              <w:rPr>
                <w:rFonts w:ascii="宋体" w:hAnsi="宋体"/>
                <w:szCs w:val="21"/>
              </w:rPr>
            </w:pPr>
            <w:r w:rsidRPr="00514E79">
              <w:rPr>
                <w:rFonts w:ascii="宋体" w:hAnsi="宋体" w:hint="eastAsia"/>
                <w:szCs w:val="21"/>
              </w:rPr>
              <w:t>1.</w:t>
            </w:r>
            <w:r w:rsidRPr="00514E79">
              <w:rPr>
                <w:rFonts w:ascii="宋体" w:hAnsi="宋体"/>
                <w:szCs w:val="21"/>
              </w:rPr>
              <w:t>QWidget</w:t>
            </w:r>
            <w:r w:rsidRPr="00514E79">
              <w:rPr>
                <w:rFonts w:ascii="宋体" w:hAnsi="宋体" w:hint="eastAsia"/>
                <w:szCs w:val="21"/>
              </w:rPr>
              <w:t>绘制操作；</w:t>
            </w:r>
          </w:p>
          <w:p w:rsidR="00025628" w:rsidRPr="00514E79" w:rsidRDefault="00025628" w:rsidP="00BF03EC">
            <w:pPr>
              <w:pStyle w:val="a9"/>
              <w:rPr>
                <w:rFonts w:ascii="宋体" w:hAnsi="宋体"/>
                <w:szCs w:val="21"/>
              </w:rPr>
            </w:pPr>
            <w:r w:rsidRPr="00514E79">
              <w:rPr>
                <w:rFonts w:ascii="宋体" w:hAnsi="宋体" w:hint="eastAsia"/>
                <w:szCs w:val="21"/>
              </w:rPr>
              <w:t>2.</w:t>
            </w:r>
            <w:r w:rsidRPr="00514E79">
              <w:rPr>
                <w:rFonts w:ascii="宋体" w:hAnsi="宋体"/>
                <w:szCs w:val="21"/>
              </w:rPr>
              <w:t>QGLWidget</w:t>
            </w:r>
            <w:r w:rsidRPr="00514E79">
              <w:rPr>
                <w:rFonts w:ascii="宋体" w:hAnsi="宋体" w:hint="eastAsia"/>
                <w:szCs w:val="21"/>
              </w:rPr>
              <w:t>绘制操作；</w:t>
            </w:r>
          </w:p>
          <w:p w:rsidR="00025628" w:rsidRPr="00514E79" w:rsidRDefault="00025628" w:rsidP="00BF03EC">
            <w:pPr>
              <w:pStyle w:val="a9"/>
              <w:rPr>
                <w:rFonts w:ascii="宋体" w:hAnsi="宋体"/>
                <w:szCs w:val="21"/>
              </w:rPr>
            </w:pPr>
            <w:r w:rsidRPr="00514E79">
              <w:rPr>
                <w:rFonts w:ascii="宋体" w:hAnsi="宋体" w:hint="eastAsia"/>
                <w:szCs w:val="21"/>
              </w:rPr>
              <w:t>3.</w:t>
            </w:r>
            <w:r w:rsidRPr="00514E79">
              <w:rPr>
                <w:rFonts w:ascii="宋体" w:hAnsi="宋体"/>
                <w:szCs w:val="21"/>
              </w:rPr>
              <w:t>QWidget</w:t>
            </w:r>
            <w:r w:rsidRPr="00514E79">
              <w:rPr>
                <w:rFonts w:ascii="宋体" w:hAnsi="宋体" w:hint="eastAsia"/>
                <w:szCs w:val="21"/>
              </w:rPr>
              <w:t>及</w:t>
            </w:r>
            <w:r w:rsidRPr="00514E79">
              <w:rPr>
                <w:rFonts w:ascii="宋体" w:hAnsi="宋体"/>
                <w:szCs w:val="21"/>
              </w:rPr>
              <w:t>QGLWidget</w:t>
            </w:r>
            <w:r w:rsidRPr="00514E79">
              <w:rPr>
                <w:rFonts w:ascii="宋体" w:hAnsi="宋体" w:hint="eastAsia"/>
                <w:szCs w:val="21"/>
              </w:rPr>
              <w:t>并排展示绘制内容。</w:t>
            </w:r>
          </w:p>
          <w:p w:rsidR="00025628" w:rsidRPr="00514E79" w:rsidRDefault="00025628" w:rsidP="00BF03EC">
            <w:pPr>
              <w:rPr>
                <w:rFonts w:ascii="宋体" w:hAnsi="宋体"/>
                <w:color w:val="FF0000"/>
                <w:szCs w:val="21"/>
              </w:rPr>
            </w:pPr>
            <w:r w:rsidRPr="00514E79">
              <w:rPr>
                <w:rFonts w:ascii="宋体" w:hAnsi="宋体"/>
                <w:b/>
                <w:szCs w:val="21"/>
              </w:rPr>
              <w:t>合格判据:</w:t>
            </w:r>
          </w:p>
          <w:p w:rsidR="00025628" w:rsidRPr="00514E79" w:rsidRDefault="00025628" w:rsidP="00BF03EC">
            <w:pPr>
              <w:pStyle w:val="a9"/>
              <w:rPr>
                <w:rFonts w:ascii="宋体" w:hAnsi="宋体"/>
                <w:szCs w:val="21"/>
              </w:rPr>
            </w:pPr>
            <w:r w:rsidRPr="00514E79">
              <w:rPr>
                <w:rFonts w:ascii="宋体" w:hAnsi="宋体" w:hint="eastAsia"/>
                <w:szCs w:val="21"/>
              </w:rPr>
              <w:t>1.</w:t>
            </w:r>
            <w:r w:rsidRPr="00514E79">
              <w:rPr>
                <w:rFonts w:ascii="宋体" w:hAnsi="宋体"/>
                <w:szCs w:val="21"/>
              </w:rPr>
              <w:t>测试过程覆盖飞腾平台和龙芯平台</w:t>
            </w:r>
            <w:r w:rsidRPr="00514E79">
              <w:rPr>
                <w:rFonts w:ascii="宋体" w:hAnsi="宋体" w:hint="eastAsia"/>
                <w:szCs w:val="21"/>
              </w:rPr>
              <w:t>。</w:t>
            </w:r>
          </w:p>
          <w:p w:rsidR="00025628" w:rsidRPr="00514E79" w:rsidRDefault="00025628" w:rsidP="00BF03EC">
            <w:pPr>
              <w:pStyle w:val="a9"/>
              <w:rPr>
                <w:rFonts w:ascii="宋体" w:hAnsi="宋体"/>
                <w:szCs w:val="21"/>
              </w:rPr>
            </w:pPr>
            <w:r w:rsidRPr="00514E79">
              <w:rPr>
                <w:rFonts w:ascii="宋体" w:hAnsi="宋体" w:hint="eastAsia"/>
                <w:szCs w:val="21"/>
              </w:rPr>
              <w:t>2.</w:t>
            </w:r>
            <w:r w:rsidRPr="00514E79">
              <w:rPr>
                <w:rFonts w:ascii="宋体" w:hAnsi="宋体"/>
                <w:szCs w:val="21"/>
              </w:rPr>
              <w:t>测试过程和项目完整</w:t>
            </w:r>
            <w:r w:rsidRPr="00514E79">
              <w:rPr>
                <w:rFonts w:ascii="宋体" w:hAnsi="宋体" w:hint="eastAsia"/>
                <w:szCs w:val="21"/>
              </w:rPr>
              <w:t>。</w:t>
            </w:r>
          </w:p>
        </w:tc>
      </w:tr>
      <w:tr w:rsidR="00025628" w:rsidRPr="00514E79" w:rsidTr="009E0221">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前提和约束</w:t>
            </w:r>
          </w:p>
        </w:tc>
        <w:tc>
          <w:tcPr>
            <w:tcW w:w="993"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输入</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目的和动作</w:t>
            </w:r>
          </w:p>
        </w:tc>
        <w:tc>
          <w:tcPr>
            <w:tcW w:w="2126"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预期结果</w:t>
            </w:r>
          </w:p>
        </w:tc>
        <w:tc>
          <w:tcPr>
            <w:tcW w:w="1418"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备注</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 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widowControl/>
              <w:spacing w:after="200" w:line="440" w:lineRule="exact"/>
              <w:rPr>
                <w:rFonts w:ascii="宋体" w:hAnsi="宋体"/>
                <w:kern w:val="0"/>
                <w:szCs w:val="21"/>
                <w:lang w:bidi="en-US"/>
              </w:rPr>
            </w:pPr>
            <w:r w:rsidRPr="00514E79">
              <w:rPr>
                <w:rFonts w:ascii="宋体" w:hAnsi="宋体"/>
                <w:kern w:val="0"/>
                <w:szCs w:val="21"/>
                <w:lang w:val="en" w:bidi="en-US"/>
              </w:rPr>
              <w:t>qt4-default</w:t>
            </w:r>
            <w:r w:rsidRPr="00514E79">
              <w:rPr>
                <w:rFonts w:ascii="宋体" w:hAnsi="宋体" w:hint="eastAsia"/>
                <w:kern w:val="0"/>
                <w:szCs w:val="21"/>
                <w:lang w:bidi="en-US"/>
              </w:rPr>
              <w:t xml:space="preserve"> (&gt;=4:4.8.7.1)已安装、</w:t>
            </w:r>
            <w:r w:rsidRPr="00514E79">
              <w:rPr>
                <w:rFonts w:ascii="宋体" w:hAnsi="宋体"/>
                <w:kern w:val="0"/>
                <w:szCs w:val="21"/>
                <w:lang w:val="en" w:bidi="en-US"/>
              </w:rPr>
              <w:t>qtcreator</w:t>
            </w:r>
            <w:r w:rsidRPr="00514E79">
              <w:rPr>
                <w:rFonts w:ascii="宋体" w:hAnsi="宋体" w:hint="eastAsia"/>
                <w:kern w:val="0"/>
                <w:szCs w:val="21"/>
                <w:lang w:val="en" w:bidi="en-US"/>
              </w:rPr>
              <w:t>已</w:t>
            </w:r>
            <w:r w:rsidRPr="00514E79">
              <w:rPr>
                <w:rFonts w:ascii="宋体" w:hAnsi="宋体" w:hint="eastAsia"/>
                <w:kern w:val="0"/>
                <w:szCs w:val="21"/>
                <w:lang w:bidi="en-US"/>
              </w:rPr>
              <w:t>安</w:t>
            </w:r>
            <w:r w:rsidRPr="00514E79">
              <w:rPr>
                <w:rFonts w:ascii="宋体" w:hAnsi="宋体" w:hint="eastAsia"/>
                <w:kern w:val="0"/>
                <w:szCs w:val="21"/>
                <w:lang w:bidi="en-US"/>
              </w:rPr>
              <w:lastRenderedPageBreak/>
              <w:t>装</w:t>
            </w:r>
            <w:r w:rsidR="00BF03EC" w:rsidRPr="00514E79">
              <w:rPr>
                <w:rFonts w:ascii="宋体" w:hAnsi="宋体" w:hint="eastAsia"/>
                <w:kern w:val="0"/>
                <w:szCs w:val="21"/>
                <w:lang w:bidi="en-US"/>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lastRenderedPageBreak/>
              <w:t>无</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pacing w:val="2"/>
                <w:szCs w:val="21"/>
                <w:lang w:val="en"/>
              </w:rPr>
              <w:t>运行</w:t>
            </w:r>
            <w:r w:rsidRPr="00514E79">
              <w:rPr>
                <w:rFonts w:ascii="宋体" w:hAnsi="宋体"/>
                <w:spacing w:val="2"/>
                <w:szCs w:val="21"/>
              </w:rPr>
              <w:t>“2dpainting”示例程序</w:t>
            </w:r>
            <w:r w:rsidR="00BF03EC" w:rsidRPr="00514E79">
              <w:rPr>
                <w:rFonts w:ascii="宋体" w:hAnsi="宋体" w:hint="eastAsia"/>
                <w:spacing w:val="2"/>
                <w:szCs w:val="21"/>
              </w:rPr>
              <w: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pacing w:val="2"/>
                <w:szCs w:val="21"/>
              </w:rPr>
            </w:pPr>
            <w:r w:rsidRPr="00514E79">
              <w:rPr>
                <w:rFonts w:ascii="宋体" w:hAnsi="宋体" w:hint="eastAsia"/>
                <w:spacing w:val="2"/>
                <w:szCs w:val="21"/>
              </w:rPr>
              <w:t>出现程序窗口</w:t>
            </w:r>
            <w:r w:rsidR="00BF03EC" w:rsidRPr="00514E79">
              <w:rPr>
                <w:rFonts w:ascii="宋体" w:hAnsi="宋体" w:hint="eastAsia"/>
                <w:spacing w:val="2"/>
                <w:szCs w:val="21"/>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2</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widowControl/>
              <w:spacing w:after="200" w:line="440" w:lineRule="exact"/>
              <w:rPr>
                <w:rFonts w:ascii="宋体" w:hAnsi="宋体"/>
                <w:kern w:val="0"/>
                <w:szCs w:val="21"/>
                <w:lang w:val="en" w:bidi="en-US"/>
              </w:rPr>
            </w:pPr>
            <w:r w:rsidRPr="00514E79">
              <w:rPr>
                <w:rFonts w:ascii="宋体" w:hAnsi="宋体" w:hint="eastAsia"/>
                <w:kern w:val="0"/>
                <w:szCs w:val="21"/>
                <w:lang w:val="en" w:bidi="en-US"/>
              </w:rPr>
              <w:t>已运行</w:t>
            </w:r>
            <w:r w:rsidRPr="00514E79">
              <w:rPr>
                <w:rFonts w:ascii="宋体" w:hAnsi="宋体"/>
                <w:spacing w:val="2"/>
                <w:szCs w:val="21"/>
              </w:rPr>
              <w:t>“2dpainting”示例程序</w:t>
            </w:r>
            <w:r w:rsidR="00BF03EC" w:rsidRPr="00514E79">
              <w:rPr>
                <w:rFonts w:ascii="宋体" w:hAnsi="宋体" w:hint="eastAsia"/>
                <w:spacing w:val="2"/>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pacing w:val="2"/>
                <w:szCs w:val="21"/>
                <w:lang w:val="en"/>
              </w:rPr>
            </w:pPr>
            <w:r w:rsidRPr="00514E79">
              <w:rPr>
                <w:rFonts w:ascii="宋体" w:hAnsi="宋体" w:hint="eastAsia"/>
                <w:spacing w:val="2"/>
                <w:szCs w:val="21"/>
                <w:lang w:val="en"/>
              </w:rPr>
              <w:t>程序调用</w:t>
            </w:r>
            <w:r w:rsidRPr="00514E79">
              <w:rPr>
                <w:rFonts w:ascii="宋体" w:hAnsi="宋体" w:hint="eastAsia"/>
                <w:spacing w:val="2"/>
                <w:szCs w:val="21"/>
              </w:rPr>
              <w:t>QWidget及QGLWidget绘制图形</w:t>
            </w:r>
            <w:r w:rsidR="00BF03EC" w:rsidRPr="00514E79">
              <w:rPr>
                <w:rFonts w:ascii="宋体" w:hAnsi="宋体" w:hint="eastAsia"/>
                <w:spacing w:val="2"/>
                <w:szCs w:val="21"/>
              </w:rPr>
              <w: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pacing w:val="2"/>
                <w:szCs w:val="21"/>
              </w:rPr>
            </w:pPr>
            <w:r w:rsidRPr="00514E79">
              <w:rPr>
                <w:rFonts w:ascii="宋体" w:hAnsi="宋体" w:hint="eastAsia"/>
                <w:spacing w:val="2"/>
                <w:szCs w:val="21"/>
              </w:rPr>
              <w:t>QWidget、QGLWidget分列窗口的两端，</w:t>
            </w:r>
            <w:r w:rsidRPr="00514E79">
              <w:rPr>
                <w:rFonts w:ascii="宋体" w:hAnsi="宋体"/>
                <w:spacing w:val="2"/>
                <w:szCs w:val="21"/>
                <w:lang w:val="en"/>
              </w:rPr>
              <w:t>QWidget</w:t>
            </w:r>
            <w:r w:rsidRPr="00514E79">
              <w:rPr>
                <w:rFonts w:ascii="宋体" w:hAnsi="宋体" w:hint="eastAsia"/>
                <w:spacing w:val="2"/>
                <w:szCs w:val="21"/>
                <w:lang w:val="en"/>
              </w:rPr>
              <w:t>绘制内容具有抗锯齿效果</w:t>
            </w:r>
            <w:r w:rsidR="00BF03EC" w:rsidRPr="00514E79">
              <w:rPr>
                <w:rFonts w:ascii="宋体" w:hAnsi="宋体" w:hint="eastAsia"/>
                <w:spacing w:val="2"/>
                <w:szCs w:val="21"/>
                <w:lang w:val="en"/>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bl>
    <w:p w:rsidR="00025628" w:rsidRDefault="00025628" w:rsidP="00025628">
      <w:pPr>
        <w:pStyle w:val="a5"/>
        <w:numPr>
          <w:ilvl w:val="0"/>
          <w:numId w:val="12"/>
        </w:numPr>
        <w:ind w:firstLineChars="0"/>
        <w:jc w:val="center"/>
        <w:rPr>
          <w:rFonts w:ascii="宋体" w:hAnsi="宋体"/>
          <w:sz w:val="21"/>
          <w:szCs w:val="21"/>
        </w:rPr>
      </w:pPr>
      <w:r>
        <w:rPr>
          <w:rFonts w:ascii="宋体" w:hAnsi="宋体"/>
          <w:spacing w:val="2"/>
          <w:sz w:val="21"/>
          <w:szCs w:val="21"/>
        </w:rPr>
        <w:t>QT库-</w:t>
      </w:r>
      <w:r>
        <w:rPr>
          <w:rFonts w:ascii="宋体" w:hAnsi="宋体" w:hint="eastAsia"/>
          <w:spacing w:val="2"/>
          <w:sz w:val="21"/>
          <w:szCs w:val="21"/>
        </w:rPr>
        <w:t>文本通信</w:t>
      </w:r>
      <w:r>
        <w:rPr>
          <w:rFonts w:ascii="宋体" w:hAnsi="宋体"/>
          <w:spacing w:val="2"/>
          <w:sz w:val="21"/>
          <w:szCs w:val="21"/>
        </w:rPr>
        <w:t>测试</w:t>
      </w:r>
      <w:r w:rsidRPr="00E16202">
        <w:rPr>
          <w:rFonts w:ascii="宋体" w:hAnsi="宋体" w:hint="eastAsia"/>
          <w:sz w:val="21"/>
          <w:szCs w:val="21"/>
        </w:rPr>
        <w:t>用例</w:t>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2127"/>
        <w:gridCol w:w="992"/>
        <w:gridCol w:w="2410"/>
        <w:gridCol w:w="1130"/>
        <w:gridCol w:w="1138"/>
        <w:gridCol w:w="701"/>
      </w:tblGrid>
      <w:tr w:rsidR="00025628" w:rsidRPr="00514E79" w:rsidTr="009E0221">
        <w:tc>
          <w:tcPr>
            <w:tcW w:w="2802" w:type="dxa"/>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用例名称/标识</w:t>
            </w:r>
          </w:p>
        </w:tc>
        <w:tc>
          <w:tcPr>
            <w:tcW w:w="6371" w:type="dxa"/>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pStyle w:val="a9"/>
              <w:rPr>
                <w:rFonts w:ascii="宋体" w:hAnsi="宋体"/>
                <w:szCs w:val="21"/>
              </w:rPr>
            </w:pPr>
            <w:r w:rsidRPr="00514E79">
              <w:rPr>
                <w:rFonts w:ascii="宋体" w:hAnsi="宋体"/>
                <w:spacing w:val="2"/>
                <w:szCs w:val="21"/>
              </w:rPr>
              <w:t>QT库-</w:t>
            </w:r>
            <w:r w:rsidRPr="00514E79">
              <w:rPr>
                <w:rFonts w:ascii="宋体" w:hAnsi="宋体" w:hint="eastAsia"/>
                <w:spacing w:val="2"/>
                <w:szCs w:val="21"/>
              </w:rPr>
              <w:t>文本通信</w:t>
            </w:r>
            <w:r w:rsidRPr="00514E79">
              <w:rPr>
                <w:rFonts w:ascii="宋体" w:hAnsi="宋体"/>
                <w:spacing w:val="2"/>
                <w:szCs w:val="21"/>
              </w:rPr>
              <w:t>测试</w:t>
            </w:r>
            <w:r w:rsidRPr="00514E79">
              <w:rPr>
                <w:rFonts w:ascii="宋体" w:hAnsi="宋体" w:hint="eastAsia"/>
                <w:szCs w:val="21"/>
              </w:rPr>
              <w:t xml:space="preserve">/ GN_YYXK_TXJM_QTK_ </w:t>
            </w:r>
            <w:r w:rsidRPr="00514E79">
              <w:rPr>
                <w:rFonts w:ascii="宋体" w:hAnsi="宋体" w:hint="eastAsia"/>
                <w:spacing w:val="2"/>
                <w:szCs w:val="21"/>
              </w:rPr>
              <w:t>WBTX</w:t>
            </w:r>
          </w:p>
        </w:tc>
      </w:tr>
      <w:tr w:rsidR="00025628" w:rsidRPr="00514E79" w:rsidTr="009E0221">
        <w:tc>
          <w:tcPr>
            <w:tcW w:w="2802" w:type="dxa"/>
            <w:gridSpan w:val="2"/>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BF03EC">
            <w:pPr>
              <w:pStyle w:val="a9"/>
              <w:jc w:val="center"/>
              <w:rPr>
                <w:rFonts w:ascii="宋体" w:hAnsi="宋体"/>
                <w:szCs w:val="21"/>
              </w:rPr>
            </w:pPr>
            <w:r w:rsidRPr="00514E79">
              <w:rPr>
                <w:rFonts w:ascii="宋体" w:hAnsi="宋体"/>
                <w:szCs w:val="21"/>
              </w:rPr>
              <w:t>用例说明</w:t>
            </w:r>
          </w:p>
        </w:tc>
        <w:tc>
          <w:tcPr>
            <w:tcW w:w="6371" w:type="dxa"/>
            <w:gridSpan w:val="5"/>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EC4D81">
            <w:pPr>
              <w:pStyle w:val="a9"/>
              <w:rPr>
                <w:rFonts w:ascii="宋体" w:hAnsi="宋体"/>
                <w:szCs w:val="21"/>
              </w:rPr>
            </w:pPr>
            <w:r w:rsidRPr="00514E79">
              <w:rPr>
                <w:rFonts w:ascii="宋体" w:hAnsi="宋体"/>
                <w:b/>
                <w:szCs w:val="21"/>
              </w:rPr>
              <w:t>测试目的:</w:t>
            </w:r>
            <w:r w:rsidRPr="00514E79">
              <w:rPr>
                <w:rFonts w:ascii="宋体" w:hAnsi="宋体" w:hint="eastAsia"/>
                <w:szCs w:val="21"/>
              </w:rPr>
              <w:t xml:space="preserve"> 通过DBUS方式，实现纯文本聊天</w:t>
            </w:r>
            <w:r w:rsidRPr="00514E79">
              <w:rPr>
                <w:rFonts w:ascii="宋体" w:hAnsi="宋体"/>
                <w:szCs w:val="21"/>
              </w:rPr>
              <w:t>的功能</w:t>
            </w:r>
            <w:r w:rsidRPr="00514E79">
              <w:rPr>
                <w:rFonts w:ascii="宋体" w:hAnsi="宋体" w:hint="eastAsia"/>
                <w:szCs w:val="21"/>
              </w:rPr>
              <w:t>。</w:t>
            </w:r>
          </w:p>
          <w:p w:rsidR="00025628" w:rsidRPr="00514E79" w:rsidRDefault="00025628" w:rsidP="00EC4D81">
            <w:pPr>
              <w:rPr>
                <w:rFonts w:ascii="宋体" w:hAnsi="宋体"/>
                <w:color w:val="FF0000"/>
                <w:szCs w:val="21"/>
              </w:rPr>
            </w:pPr>
            <w:r w:rsidRPr="00514E79">
              <w:rPr>
                <w:rFonts w:ascii="宋体" w:hAnsi="宋体"/>
                <w:b/>
                <w:szCs w:val="21"/>
              </w:rPr>
              <w:t>测试方法:</w:t>
            </w:r>
            <w:r w:rsidRPr="00514E79">
              <w:rPr>
                <w:rFonts w:ascii="宋体" w:hAnsi="宋体"/>
                <w:color w:val="FF0000"/>
                <w:szCs w:val="21"/>
              </w:rPr>
              <w:t xml:space="preserve"> </w:t>
            </w:r>
            <w:r w:rsidRPr="00514E79">
              <w:rPr>
                <w:rFonts w:ascii="宋体" w:hAnsi="宋体" w:hint="eastAsia"/>
                <w:szCs w:val="21"/>
              </w:rPr>
              <w:t>完成一对一文本报文传输功能</w:t>
            </w:r>
            <w:r w:rsidRPr="00514E79">
              <w:rPr>
                <w:rFonts w:ascii="宋体" w:hAnsi="宋体"/>
                <w:szCs w:val="21"/>
              </w:rPr>
              <w:t>。</w:t>
            </w:r>
          </w:p>
          <w:p w:rsidR="00025628" w:rsidRPr="00514E79" w:rsidRDefault="00025628" w:rsidP="00EC4D81">
            <w:pPr>
              <w:pStyle w:val="a9"/>
              <w:rPr>
                <w:rFonts w:ascii="宋体" w:hAnsi="宋体"/>
                <w:b/>
                <w:color w:val="FF0000"/>
                <w:szCs w:val="21"/>
              </w:rPr>
            </w:pPr>
            <w:r w:rsidRPr="00514E79">
              <w:rPr>
                <w:rFonts w:ascii="宋体" w:hAnsi="宋体"/>
                <w:b/>
                <w:szCs w:val="21"/>
              </w:rPr>
              <w:t>合格判据:</w:t>
            </w:r>
          </w:p>
          <w:p w:rsidR="00025628" w:rsidRPr="00514E79" w:rsidRDefault="00025628" w:rsidP="00EC4D81">
            <w:pPr>
              <w:pStyle w:val="a9"/>
              <w:rPr>
                <w:rFonts w:ascii="宋体" w:hAnsi="宋体"/>
                <w:szCs w:val="21"/>
              </w:rPr>
            </w:pPr>
            <w:r w:rsidRPr="00514E79">
              <w:rPr>
                <w:rFonts w:ascii="宋体" w:hAnsi="宋体" w:hint="eastAsia"/>
                <w:szCs w:val="21"/>
              </w:rPr>
              <w:t>1.</w:t>
            </w:r>
            <w:r w:rsidRPr="00514E79">
              <w:rPr>
                <w:rFonts w:ascii="宋体" w:hAnsi="宋体"/>
                <w:szCs w:val="21"/>
              </w:rPr>
              <w:t>测试过程覆盖飞腾平台和龙芯平台</w:t>
            </w:r>
            <w:r w:rsidRPr="00514E79">
              <w:rPr>
                <w:rFonts w:ascii="宋体" w:hAnsi="宋体" w:hint="eastAsia"/>
                <w:szCs w:val="21"/>
              </w:rPr>
              <w:t>。</w:t>
            </w:r>
          </w:p>
          <w:p w:rsidR="00025628" w:rsidRPr="00514E79" w:rsidRDefault="00025628" w:rsidP="00EC4D81">
            <w:pPr>
              <w:pStyle w:val="a9"/>
              <w:rPr>
                <w:rFonts w:ascii="宋体" w:hAnsi="宋体"/>
                <w:szCs w:val="21"/>
              </w:rPr>
            </w:pPr>
            <w:r w:rsidRPr="00514E79">
              <w:rPr>
                <w:rFonts w:ascii="宋体" w:hAnsi="宋体" w:hint="eastAsia"/>
                <w:szCs w:val="21"/>
              </w:rPr>
              <w:t>2.</w:t>
            </w:r>
            <w:r w:rsidRPr="00514E79">
              <w:rPr>
                <w:rFonts w:ascii="宋体" w:hAnsi="宋体"/>
                <w:szCs w:val="21"/>
              </w:rPr>
              <w:t>测试过程和项目完整</w:t>
            </w:r>
            <w:r w:rsidRPr="00514E79">
              <w:rPr>
                <w:rFonts w:ascii="宋体" w:hAnsi="宋体" w:hint="eastAsia"/>
                <w:szCs w:val="21"/>
              </w:rPr>
              <w:t>。</w:t>
            </w:r>
          </w:p>
        </w:tc>
      </w:tr>
      <w:tr w:rsidR="00025628" w:rsidRPr="00514E79" w:rsidTr="009E0221">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w:t>
            </w:r>
          </w:p>
        </w:tc>
        <w:tc>
          <w:tcPr>
            <w:tcW w:w="2127"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前提和约束</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输入</w:t>
            </w:r>
          </w:p>
        </w:tc>
        <w:tc>
          <w:tcPr>
            <w:tcW w:w="2410"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目的和动作</w:t>
            </w:r>
          </w:p>
        </w:tc>
        <w:tc>
          <w:tcPr>
            <w:tcW w:w="1130"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预期结果</w:t>
            </w:r>
          </w:p>
        </w:tc>
        <w:tc>
          <w:tcPr>
            <w:tcW w:w="1138"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备注</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步骤 1</w:t>
            </w:r>
          </w:p>
        </w:tc>
        <w:tc>
          <w:tcPr>
            <w:tcW w:w="2127"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pacing w:val="2"/>
                <w:szCs w:val="21"/>
              </w:rPr>
            </w:pPr>
            <w:r w:rsidRPr="00514E79">
              <w:rPr>
                <w:rFonts w:ascii="宋体" w:hAnsi="宋体" w:hint="eastAsia"/>
                <w:spacing w:val="2"/>
                <w:szCs w:val="21"/>
              </w:rPr>
              <w:t>通信双方客户机上已安装</w:t>
            </w:r>
            <w:r w:rsidRPr="00514E79">
              <w:rPr>
                <w:rFonts w:ascii="宋体" w:hAnsi="宋体"/>
                <w:spacing w:val="2"/>
                <w:szCs w:val="21"/>
              </w:rPr>
              <w:t>qt4-default</w:t>
            </w:r>
            <w:r w:rsidRPr="00514E79">
              <w:rPr>
                <w:rFonts w:ascii="宋体" w:hAnsi="宋体" w:hint="eastAsia"/>
                <w:spacing w:val="2"/>
                <w:szCs w:val="21"/>
              </w:rPr>
              <w:t xml:space="preserve"> (&gt;=4:4.8.7.1)，并已启动，通信双方客户机上已安装</w:t>
            </w:r>
            <w:r w:rsidRPr="00514E79">
              <w:rPr>
                <w:rFonts w:ascii="宋体" w:hAnsi="宋体"/>
                <w:spacing w:val="2"/>
                <w:szCs w:val="21"/>
              </w:rPr>
              <w:t>qtcreator</w:t>
            </w:r>
            <w:r w:rsidRPr="00514E79">
              <w:rPr>
                <w:rFonts w:ascii="宋体" w:hAnsi="宋体" w:hint="eastAsia"/>
                <w:spacing w:val="2"/>
                <w:szCs w:val="21"/>
              </w:rPr>
              <w:t>，并已启动，通信网络畅通</w:t>
            </w:r>
            <w:r w:rsidR="00EC4D81" w:rsidRPr="00514E79">
              <w:rPr>
                <w:rFonts w:ascii="宋体" w:hAnsi="宋体" w:hint="eastAsia"/>
                <w:spacing w:val="2"/>
                <w:szCs w:val="21"/>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hint="eastAsia"/>
                <w:szCs w:val="21"/>
              </w:rPr>
              <w:t>无</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w:t>
            </w:r>
            <w:r w:rsidRPr="00514E79">
              <w:rPr>
                <w:rFonts w:ascii="宋体" w:hAnsi="宋体"/>
                <w:szCs w:val="21"/>
              </w:rPr>
              <w:t>“chat”示例程序</w:t>
            </w:r>
            <w:r w:rsidR="00EC4D81" w:rsidRPr="00514E79">
              <w:rPr>
                <w:rFonts w:ascii="宋体" w:hAnsi="宋体" w:hint="eastAsia"/>
                <w:szCs w:val="21"/>
              </w:rPr>
              <w:t>。</w:t>
            </w:r>
          </w:p>
        </w:tc>
        <w:tc>
          <w:tcPr>
            <w:tcW w:w="11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运行成功</w:t>
            </w:r>
            <w:r w:rsidR="00EC4D81" w:rsidRPr="00514E79">
              <w:rPr>
                <w:rFonts w:ascii="宋体" w:hAnsi="宋体" w:hint="eastAsia"/>
                <w:szCs w:val="21"/>
              </w:rPr>
              <w:t>。</w:t>
            </w:r>
          </w:p>
        </w:tc>
        <w:tc>
          <w:tcPr>
            <w:tcW w:w="113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2</w:t>
            </w:r>
          </w:p>
        </w:tc>
        <w:tc>
          <w:tcPr>
            <w:tcW w:w="2127"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pacing w:val="2"/>
                <w:szCs w:val="21"/>
              </w:rPr>
            </w:pPr>
            <w:r w:rsidRPr="00514E79">
              <w:rPr>
                <w:rFonts w:ascii="宋体" w:hAnsi="宋体" w:hint="eastAsia"/>
                <w:spacing w:val="2"/>
                <w:szCs w:val="21"/>
              </w:rPr>
              <w:t>已运行</w:t>
            </w:r>
            <w:r w:rsidRPr="00514E79">
              <w:rPr>
                <w:rFonts w:ascii="宋体" w:hAnsi="宋体"/>
                <w:szCs w:val="21"/>
              </w:rPr>
              <w:t>“chat”示例程序</w:t>
            </w:r>
            <w:r w:rsidR="00EC4D81" w:rsidRPr="00514E79">
              <w:rPr>
                <w:rFonts w:ascii="宋体" w:hAnsi="宋体" w:hint="eastAsia"/>
                <w:szCs w:val="21"/>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昵称信息</w:t>
            </w:r>
            <w:r w:rsidR="00EC4D81" w:rsidRPr="00514E79">
              <w:rPr>
                <w:rFonts w:ascii="宋体" w:hAnsi="宋体" w:hint="eastAsia"/>
                <w:szCs w:val="21"/>
              </w:rPr>
              <w:t>。</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在程序窗口输入昵称并继续</w:t>
            </w:r>
            <w:r w:rsidR="00EC4D81" w:rsidRPr="00514E79">
              <w:rPr>
                <w:rFonts w:ascii="宋体" w:hAnsi="宋体" w:hint="eastAsia"/>
                <w:szCs w:val="21"/>
              </w:rPr>
              <w:t>。</w:t>
            </w:r>
          </w:p>
        </w:tc>
        <w:tc>
          <w:tcPr>
            <w:tcW w:w="11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输入成功</w:t>
            </w:r>
          </w:p>
        </w:tc>
        <w:tc>
          <w:tcPr>
            <w:tcW w:w="113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r w:rsidR="00025628" w:rsidRPr="00514E79" w:rsidTr="009E022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2127"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pacing w:val="2"/>
                <w:szCs w:val="21"/>
              </w:rPr>
            </w:pPr>
            <w:r w:rsidRPr="00514E79">
              <w:rPr>
                <w:rFonts w:ascii="宋体" w:hAnsi="宋体" w:hint="eastAsia"/>
                <w:spacing w:val="2"/>
                <w:szCs w:val="21"/>
              </w:rPr>
              <w:t>已运行</w:t>
            </w:r>
            <w:r w:rsidRPr="00514E79">
              <w:rPr>
                <w:rFonts w:ascii="宋体" w:hAnsi="宋体"/>
                <w:szCs w:val="21"/>
              </w:rPr>
              <w:t>“chat”示例程序</w:t>
            </w:r>
            <w:r w:rsidRPr="00514E79">
              <w:rPr>
                <w:rFonts w:ascii="宋体" w:hAnsi="宋体" w:hint="eastAsia"/>
                <w:szCs w:val="21"/>
              </w:rPr>
              <w:t>并输入昵称</w:t>
            </w:r>
            <w:r w:rsidR="00EC4D81" w:rsidRPr="00514E79">
              <w:rPr>
                <w:rFonts w:ascii="宋体" w:hAnsi="宋体" w:hint="eastAsia"/>
                <w:szCs w:val="21"/>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聊天信息</w:t>
            </w:r>
            <w:r w:rsidR="00EC4D81" w:rsidRPr="00514E79">
              <w:rPr>
                <w:rFonts w:ascii="宋体" w:hAnsi="宋体" w:hint="eastAsia"/>
                <w:szCs w:val="21"/>
              </w:rPr>
              <w:t>。</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再次运行本程序，重复上述过程，输入文本信息并发送。（多次重复运行本程序，在各聊天窗口输入文本信息，查看聊天窗口信息）</w:t>
            </w:r>
            <w:r w:rsidR="00EC4D81" w:rsidRPr="00514E79">
              <w:rPr>
                <w:rFonts w:ascii="宋体" w:hAnsi="宋体" w:hint="eastAsia"/>
                <w:szCs w:val="21"/>
              </w:rPr>
              <w:t>。</w:t>
            </w:r>
          </w:p>
        </w:tc>
        <w:tc>
          <w:tcPr>
            <w:tcW w:w="1130"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rPr>
                <w:rFonts w:ascii="宋体" w:hAnsi="宋体"/>
                <w:szCs w:val="21"/>
              </w:rPr>
            </w:pPr>
            <w:r w:rsidRPr="00514E79">
              <w:rPr>
                <w:rFonts w:ascii="宋体" w:hAnsi="宋体" w:hint="eastAsia"/>
                <w:szCs w:val="21"/>
              </w:rPr>
              <w:t>在双方聊天记录窗口出现发送信息</w:t>
            </w:r>
            <w:r w:rsidR="00EC4D81" w:rsidRPr="00514E79">
              <w:rPr>
                <w:rFonts w:ascii="宋体" w:hAnsi="宋体" w:hint="eastAsia"/>
                <w:szCs w:val="21"/>
              </w:rPr>
              <w:t>。</w:t>
            </w:r>
          </w:p>
        </w:tc>
        <w:tc>
          <w:tcPr>
            <w:tcW w:w="113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BF03EC">
            <w:pPr>
              <w:jc w:val="center"/>
              <w:rPr>
                <w:rFonts w:ascii="宋体" w:hAnsi="宋体"/>
                <w:szCs w:val="21"/>
              </w:rPr>
            </w:pPr>
            <w:r w:rsidRPr="00514E79">
              <w:rPr>
                <w:rFonts w:ascii="宋体" w:hAnsi="宋体"/>
                <w:szCs w:val="21"/>
              </w:rPr>
              <w:t>-</w:t>
            </w:r>
          </w:p>
        </w:tc>
      </w:tr>
    </w:tbl>
    <w:p w:rsidR="00025628" w:rsidRDefault="00025628" w:rsidP="00025628">
      <w:pPr>
        <w:pStyle w:val="a5"/>
        <w:numPr>
          <w:ilvl w:val="0"/>
          <w:numId w:val="12"/>
        </w:numPr>
        <w:ind w:firstLineChars="0"/>
        <w:jc w:val="center"/>
        <w:rPr>
          <w:rFonts w:ascii="宋体" w:hAnsi="宋体"/>
          <w:sz w:val="21"/>
          <w:szCs w:val="21"/>
        </w:rPr>
      </w:pPr>
      <w:r>
        <w:rPr>
          <w:rFonts w:ascii="宋体" w:hAnsi="宋体"/>
          <w:spacing w:val="2"/>
          <w:sz w:val="21"/>
          <w:szCs w:val="21"/>
        </w:rPr>
        <w:t>QT库-</w:t>
      </w:r>
      <w:r>
        <w:rPr>
          <w:rFonts w:ascii="宋体" w:hAnsi="宋体" w:hint="eastAsia"/>
          <w:spacing w:val="2"/>
          <w:sz w:val="21"/>
          <w:szCs w:val="21"/>
        </w:rPr>
        <w:t>文本通信</w:t>
      </w:r>
      <w:r>
        <w:rPr>
          <w:rFonts w:ascii="宋体" w:hAnsi="宋体"/>
          <w:spacing w:val="2"/>
          <w:sz w:val="21"/>
          <w:szCs w:val="21"/>
        </w:rPr>
        <w:t>测试</w:t>
      </w:r>
      <w:r w:rsidRPr="00E16202">
        <w:rPr>
          <w:rFonts w:ascii="宋体" w:hAnsi="宋体" w:hint="eastAsia"/>
          <w:sz w:val="21"/>
          <w:szCs w:val="21"/>
        </w:rPr>
        <w:t>用例</w:t>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701"/>
        <w:gridCol w:w="993"/>
        <w:gridCol w:w="2268"/>
        <w:gridCol w:w="1701"/>
        <w:gridCol w:w="1134"/>
        <w:gridCol w:w="701"/>
      </w:tblGrid>
      <w:tr w:rsidR="00025628" w:rsidRPr="00514E79" w:rsidTr="00EC4D81">
        <w:tc>
          <w:tcPr>
            <w:tcW w:w="2376" w:type="dxa"/>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用例名称/标识</w:t>
            </w:r>
          </w:p>
        </w:tc>
        <w:tc>
          <w:tcPr>
            <w:tcW w:w="6797" w:type="dxa"/>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pStyle w:val="a9"/>
              <w:rPr>
                <w:rFonts w:ascii="宋体" w:hAnsi="宋体"/>
                <w:szCs w:val="21"/>
              </w:rPr>
            </w:pPr>
            <w:r w:rsidRPr="00514E79">
              <w:rPr>
                <w:rFonts w:ascii="宋体" w:hAnsi="宋体"/>
                <w:spacing w:val="2"/>
                <w:szCs w:val="21"/>
              </w:rPr>
              <w:t>QT库-</w:t>
            </w:r>
            <w:r w:rsidRPr="00514E79">
              <w:rPr>
                <w:rFonts w:ascii="宋体" w:hAnsi="宋体" w:hint="eastAsia"/>
                <w:spacing w:val="2"/>
                <w:szCs w:val="21"/>
              </w:rPr>
              <w:t>Phonon多媒体</w:t>
            </w:r>
            <w:r w:rsidRPr="00514E79">
              <w:rPr>
                <w:rFonts w:ascii="宋体" w:hAnsi="宋体"/>
                <w:spacing w:val="2"/>
                <w:szCs w:val="21"/>
              </w:rPr>
              <w:t>测试</w:t>
            </w:r>
            <w:r w:rsidRPr="00514E79">
              <w:rPr>
                <w:rFonts w:ascii="宋体" w:hAnsi="宋体" w:hint="eastAsia"/>
                <w:szCs w:val="21"/>
              </w:rPr>
              <w:t>/ GN_YYXK_TXJM_QTK_ DMT</w:t>
            </w:r>
          </w:p>
        </w:tc>
      </w:tr>
      <w:tr w:rsidR="00025628" w:rsidRPr="00514E79" w:rsidTr="00EC4D81">
        <w:tc>
          <w:tcPr>
            <w:tcW w:w="2376" w:type="dxa"/>
            <w:gridSpan w:val="2"/>
            <w:tcBorders>
              <w:top w:val="single" w:sz="6" w:space="0" w:color="000000"/>
              <w:left w:val="single" w:sz="12" w:space="0" w:color="000000"/>
              <w:bottom w:val="single" w:sz="12"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用例说明</w:t>
            </w:r>
          </w:p>
        </w:tc>
        <w:tc>
          <w:tcPr>
            <w:tcW w:w="6797" w:type="dxa"/>
            <w:gridSpan w:val="5"/>
            <w:tcBorders>
              <w:top w:val="single" w:sz="6" w:space="0" w:color="000000"/>
              <w:left w:val="single" w:sz="6" w:space="0" w:color="000000"/>
              <w:bottom w:val="single" w:sz="12" w:space="0" w:color="000000"/>
              <w:right w:val="single" w:sz="12" w:space="0" w:color="000000"/>
            </w:tcBorders>
            <w:shd w:val="clear" w:color="auto" w:fill="auto"/>
          </w:tcPr>
          <w:p w:rsidR="00025628" w:rsidRPr="00514E79" w:rsidRDefault="00025628" w:rsidP="00EC4D81">
            <w:pPr>
              <w:pStyle w:val="a9"/>
              <w:rPr>
                <w:rFonts w:ascii="宋体" w:hAnsi="宋体"/>
                <w:szCs w:val="21"/>
              </w:rPr>
            </w:pPr>
            <w:r w:rsidRPr="00514E79">
              <w:rPr>
                <w:rFonts w:ascii="宋体" w:hAnsi="宋体"/>
                <w:b/>
                <w:szCs w:val="21"/>
              </w:rPr>
              <w:t>测试目的:</w:t>
            </w:r>
            <w:r w:rsidRPr="00514E79">
              <w:rPr>
                <w:rFonts w:ascii="宋体" w:hAnsi="宋体" w:hint="eastAsia"/>
                <w:szCs w:val="21"/>
              </w:rPr>
              <w:t xml:space="preserve"> 实现多媒体文件播放和控制功能。</w:t>
            </w:r>
          </w:p>
          <w:p w:rsidR="00025628" w:rsidRPr="00514E79" w:rsidRDefault="00025628" w:rsidP="00EC4D81">
            <w:pPr>
              <w:pStyle w:val="a9"/>
              <w:rPr>
                <w:rFonts w:ascii="宋体" w:hAnsi="宋体"/>
                <w:szCs w:val="21"/>
              </w:rPr>
            </w:pPr>
            <w:r w:rsidRPr="00514E79">
              <w:rPr>
                <w:rFonts w:ascii="宋体" w:hAnsi="宋体"/>
                <w:b/>
                <w:szCs w:val="21"/>
              </w:rPr>
              <w:t>测试方法:</w:t>
            </w:r>
            <w:r w:rsidRPr="00514E79">
              <w:rPr>
                <w:rFonts w:ascii="宋体" w:hAnsi="宋体"/>
                <w:color w:val="FF0000"/>
                <w:szCs w:val="21"/>
              </w:rPr>
              <w:t xml:space="preserve"> </w:t>
            </w:r>
            <w:r w:rsidRPr="00514E79">
              <w:rPr>
                <w:rFonts w:ascii="宋体" w:hAnsi="宋体" w:hint="eastAsia"/>
                <w:szCs w:val="21"/>
              </w:rPr>
              <w:t>能够打开或播放音频文件，或异常终止能够返回错误信息。</w:t>
            </w:r>
          </w:p>
          <w:p w:rsidR="00025628" w:rsidRPr="00514E79" w:rsidRDefault="00025628" w:rsidP="00EC4D81">
            <w:pPr>
              <w:pStyle w:val="a9"/>
              <w:rPr>
                <w:rFonts w:ascii="宋体" w:hAnsi="宋体"/>
                <w:b/>
                <w:color w:val="FF0000"/>
                <w:szCs w:val="21"/>
              </w:rPr>
            </w:pPr>
            <w:r w:rsidRPr="00514E79">
              <w:rPr>
                <w:rFonts w:ascii="宋体" w:hAnsi="宋体"/>
                <w:b/>
                <w:szCs w:val="21"/>
              </w:rPr>
              <w:t>合格判据:</w:t>
            </w:r>
          </w:p>
          <w:p w:rsidR="00025628" w:rsidRPr="00514E79" w:rsidRDefault="00025628" w:rsidP="00EC4D81">
            <w:pPr>
              <w:pStyle w:val="a9"/>
              <w:rPr>
                <w:rFonts w:ascii="宋体" w:hAnsi="宋体"/>
                <w:szCs w:val="21"/>
              </w:rPr>
            </w:pPr>
            <w:r w:rsidRPr="00514E79">
              <w:rPr>
                <w:rFonts w:ascii="宋体" w:hAnsi="宋体" w:hint="eastAsia"/>
                <w:szCs w:val="21"/>
              </w:rPr>
              <w:t>1.</w:t>
            </w:r>
            <w:r w:rsidRPr="00514E79">
              <w:rPr>
                <w:rFonts w:ascii="宋体" w:hAnsi="宋体"/>
                <w:szCs w:val="21"/>
              </w:rPr>
              <w:t>测试过程覆盖飞腾平台和龙芯平台</w:t>
            </w:r>
            <w:r w:rsidRPr="00514E79">
              <w:rPr>
                <w:rFonts w:ascii="宋体" w:hAnsi="宋体" w:hint="eastAsia"/>
                <w:szCs w:val="21"/>
              </w:rPr>
              <w:t>。</w:t>
            </w:r>
          </w:p>
          <w:p w:rsidR="00025628" w:rsidRPr="00514E79" w:rsidRDefault="00025628" w:rsidP="00EC4D81">
            <w:pPr>
              <w:pStyle w:val="a9"/>
              <w:rPr>
                <w:rFonts w:ascii="宋体" w:hAnsi="宋体"/>
                <w:szCs w:val="21"/>
              </w:rPr>
            </w:pPr>
            <w:r w:rsidRPr="00514E79">
              <w:rPr>
                <w:rFonts w:ascii="宋体" w:hAnsi="宋体" w:hint="eastAsia"/>
                <w:szCs w:val="21"/>
              </w:rPr>
              <w:t>2.</w:t>
            </w:r>
            <w:r w:rsidRPr="00514E79">
              <w:rPr>
                <w:rFonts w:ascii="宋体" w:hAnsi="宋体"/>
                <w:szCs w:val="21"/>
              </w:rPr>
              <w:t>测试过程和项目完整</w:t>
            </w:r>
            <w:r w:rsidRPr="00514E79">
              <w:rPr>
                <w:rFonts w:ascii="宋体" w:hAnsi="宋体" w:hint="eastAsia"/>
                <w:szCs w:val="21"/>
              </w:rPr>
              <w:t>。</w:t>
            </w:r>
          </w:p>
        </w:tc>
      </w:tr>
      <w:tr w:rsidR="00025628" w:rsidRPr="00514E79" w:rsidTr="00EC4D81">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步骤</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前提和约束</w:t>
            </w:r>
          </w:p>
        </w:tc>
        <w:tc>
          <w:tcPr>
            <w:tcW w:w="993"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输入</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目的和动作</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备注</w:t>
            </w:r>
          </w:p>
        </w:tc>
      </w:tr>
      <w:tr w:rsidR="00025628" w:rsidRPr="00514E79" w:rsidTr="00EC4D8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步骤 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szCs w:val="21"/>
              </w:rPr>
              <w:t>qt4-default</w:t>
            </w:r>
            <w:r w:rsidRPr="00514E79">
              <w:rPr>
                <w:rFonts w:ascii="宋体" w:hAnsi="宋体" w:hint="eastAsia"/>
                <w:szCs w:val="21"/>
              </w:rPr>
              <w:t xml:space="preserve"> (&gt;=4:4.8.7.1)已安装、libphonon-dev、</w:t>
            </w:r>
            <w:r w:rsidRPr="00514E79">
              <w:rPr>
                <w:rFonts w:ascii="宋体" w:hAnsi="宋体" w:hint="eastAsia"/>
                <w:szCs w:val="21"/>
              </w:rPr>
              <w:lastRenderedPageBreak/>
              <w:t>phonon-backend-gstreame已安装、</w:t>
            </w:r>
            <w:r w:rsidRPr="00514E79">
              <w:rPr>
                <w:rFonts w:ascii="宋体" w:hAnsi="宋体"/>
                <w:szCs w:val="21"/>
              </w:rPr>
              <w:t>qtcreator</w:t>
            </w:r>
            <w:r w:rsidRPr="00514E79">
              <w:rPr>
                <w:rFonts w:ascii="宋体" w:hAnsi="宋体" w:hint="eastAsia"/>
                <w:szCs w:val="21"/>
              </w:rPr>
              <w:t>已安装</w:t>
            </w:r>
            <w:r w:rsidR="00EC4D81"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lastRenderedPageBreak/>
              <w:t>无</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运行</w:t>
            </w:r>
            <w:r w:rsidRPr="00514E79">
              <w:rPr>
                <w:rFonts w:ascii="宋体" w:hAnsi="宋体"/>
                <w:szCs w:val="21"/>
              </w:rPr>
              <w:t>“qmusicplayer”示例</w:t>
            </w:r>
            <w:r w:rsidRPr="00514E79">
              <w:rPr>
                <w:rFonts w:ascii="宋体" w:hAnsi="宋体" w:hint="eastAsia"/>
                <w:szCs w:val="21"/>
              </w:rPr>
              <w:t>程序</w:t>
            </w:r>
            <w:r w:rsidR="00EC4D81" w:rsidRP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出现播放器窗口</w:t>
            </w:r>
            <w:r w:rsidR="00EC4D81" w:rsidRPr="00514E79">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w:t>
            </w:r>
          </w:p>
        </w:tc>
      </w:tr>
      <w:tr w:rsidR="00025628" w:rsidRPr="00514E79" w:rsidTr="00EC4D8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lastRenderedPageBreak/>
              <w:t>步骤 2</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已运行</w:t>
            </w:r>
            <w:r w:rsidRPr="00514E79">
              <w:rPr>
                <w:rFonts w:ascii="宋体" w:hAnsi="宋体"/>
                <w:szCs w:val="21"/>
              </w:rPr>
              <w:t>“qmusicplayer”示例</w:t>
            </w:r>
            <w:r w:rsidRPr="00514E79">
              <w:rPr>
                <w:rFonts w:ascii="宋体" w:hAnsi="宋体" w:hint="eastAsia"/>
                <w:szCs w:val="21"/>
              </w:rPr>
              <w:t>程序</w:t>
            </w:r>
            <w:r w:rsidR="00EC4D81"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待播放音频文件</w:t>
            </w:r>
            <w:r w:rsidR="00EC4D81" w:rsidRPr="00514E79">
              <w:rPr>
                <w:rFonts w:ascii="宋体" w:hAnsi="宋体" w:hint="eastAsia"/>
                <w:szCs w:val="21"/>
              </w:rPr>
              <w:t>。</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添加需要播放的音频文件</w:t>
            </w:r>
            <w:r w:rsidR="00EC4D81" w:rsidRP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播放列表中出现文件有关信息</w:t>
            </w:r>
            <w:r w:rsidR="00EC4D81" w:rsidRPr="00514E79">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w:t>
            </w:r>
          </w:p>
        </w:tc>
      </w:tr>
      <w:tr w:rsidR="00025628" w:rsidRPr="00514E79" w:rsidTr="00EC4D8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已添加音频文件</w:t>
            </w:r>
            <w:r w:rsidR="00EC4D81"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选择音频文件，点击播放按钮开始播放</w:t>
            </w:r>
            <w:r w:rsidR="00EC4D81" w:rsidRP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播放成功</w:t>
            </w:r>
            <w:r w:rsidR="00EC4D81" w:rsidRPr="00514E79">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w:t>
            </w:r>
          </w:p>
        </w:tc>
      </w:tr>
      <w:tr w:rsidR="00025628" w:rsidRPr="00514E79" w:rsidTr="00EC4D81">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已添加音频文件</w:t>
            </w:r>
            <w:r w:rsidR="00EC4D81" w:rsidRPr="00514E79">
              <w:rPr>
                <w:rFonts w:ascii="宋体" w:hAnsi="宋体" w:hint="eastAsia"/>
                <w:szCs w:val="21"/>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无</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点击播放器播放、停止、暂停等</w:t>
            </w:r>
            <w:r w:rsidR="00EC4D81" w:rsidRPr="00514E79">
              <w:rPr>
                <w:rFonts w:ascii="宋体" w:hAnsi="宋体" w:hint="eastAsia"/>
                <w:szCs w:val="21"/>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播放成功、播放停止、播放暂停</w:t>
            </w:r>
            <w:r w:rsidR="00EC4D81" w:rsidRPr="00514E79">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w:t>
            </w:r>
          </w:p>
        </w:tc>
      </w:tr>
    </w:tbl>
    <w:p w:rsidR="00025628" w:rsidRPr="00DF4175" w:rsidRDefault="00025628" w:rsidP="00025628">
      <w:pPr>
        <w:pStyle w:val="30"/>
        <w:rPr>
          <w:rFonts w:ascii="宋体" w:hAnsi="宋体"/>
          <w:szCs w:val="32"/>
        </w:rPr>
      </w:pPr>
      <w:r w:rsidRPr="00DF4175">
        <w:rPr>
          <w:rFonts w:ascii="宋体" w:hAnsi="宋体" w:hint="eastAsia"/>
          <w:szCs w:val="32"/>
        </w:rPr>
        <w:t>文本处理库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快速文本处理库测试用例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4"/>
        <w:gridCol w:w="1418"/>
        <w:gridCol w:w="993"/>
        <w:gridCol w:w="2554"/>
        <w:gridCol w:w="1701"/>
        <w:gridCol w:w="1134"/>
        <w:gridCol w:w="699"/>
      </w:tblGrid>
      <w:tr w:rsidR="00025628" w:rsidRPr="00514E79" w:rsidTr="00EC4D81">
        <w:tc>
          <w:tcPr>
            <w:tcW w:w="1141" w:type="pct"/>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A530DF">
            <w:pPr>
              <w:pStyle w:val="a9"/>
              <w:rPr>
                <w:rFonts w:ascii="宋体" w:hAnsi="宋体"/>
                <w:szCs w:val="21"/>
              </w:rPr>
            </w:pPr>
            <w:r w:rsidRPr="00514E79">
              <w:rPr>
                <w:rFonts w:ascii="宋体" w:hAnsi="宋体" w:hint="eastAsia"/>
                <w:szCs w:val="21"/>
              </w:rPr>
              <w:t>快速文本处理库/ GN_YYXK _WBCL_KSWB</w:t>
            </w:r>
          </w:p>
        </w:tc>
      </w:tr>
      <w:tr w:rsidR="00025628" w:rsidRPr="00514E79" w:rsidTr="00EC4D81">
        <w:tc>
          <w:tcPr>
            <w:tcW w:w="1141" w:type="pct"/>
            <w:gridSpan w:val="2"/>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A530DF">
            <w:pPr>
              <w:pStyle w:val="a9"/>
              <w:rPr>
                <w:rFonts w:ascii="宋体" w:hAnsi="宋体"/>
                <w:b/>
                <w:szCs w:val="21"/>
              </w:rPr>
            </w:pPr>
            <w:r w:rsidRPr="00514E79">
              <w:rPr>
                <w:rFonts w:ascii="宋体" w:hAnsi="宋体" w:hint="eastAsia"/>
                <w:b/>
                <w:szCs w:val="21"/>
              </w:rPr>
              <w:t>测试目的:</w:t>
            </w:r>
            <w:r w:rsidRPr="00514E79">
              <w:rPr>
                <w:rFonts w:ascii="宋体" w:hAnsi="宋体"/>
                <w:b/>
                <w:szCs w:val="21"/>
              </w:rPr>
              <w:t xml:space="preserve"> </w:t>
            </w:r>
            <w:r w:rsidRPr="00514E79">
              <w:rPr>
                <w:rFonts w:ascii="宋体" w:hAnsi="宋体"/>
                <w:szCs w:val="21"/>
              </w:rPr>
              <w:t>验证快速文本处理库安装与常用接口调用是否正常；</w:t>
            </w:r>
          </w:p>
          <w:p w:rsidR="00025628" w:rsidRPr="00514E79" w:rsidRDefault="00025628" w:rsidP="00A530DF">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Pr="00514E79">
              <w:rPr>
                <w:rFonts w:ascii="宋体" w:hAnsi="宋体" w:hint="eastAsia"/>
                <w:szCs w:val="21"/>
              </w:rPr>
              <w:t>；</w:t>
            </w:r>
          </w:p>
          <w:p w:rsidR="00025628" w:rsidRPr="00514E79" w:rsidRDefault="00025628" w:rsidP="00A530DF">
            <w:pPr>
              <w:pStyle w:val="a9"/>
              <w:rPr>
                <w:rFonts w:ascii="宋体" w:hAnsi="宋体"/>
                <w:szCs w:val="21"/>
              </w:rPr>
            </w:pPr>
            <w:r w:rsidRPr="00514E79">
              <w:rPr>
                <w:rFonts w:ascii="宋体" w:hAnsi="宋体" w:hint="eastAsia"/>
                <w:b/>
                <w:szCs w:val="21"/>
              </w:rPr>
              <w:t>合格判据:</w:t>
            </w:r>
            <w:r w:rsidRPr="00514E79">
              <w:rPr>
                <w:rFonts w:ascii="宋体" w:hAnsi="宋体"/>
                <w:b/>
                <w:szCs w:val="21"/>
              </w:rPr>
              <w:t xml:space="preserve"> </w:t>
            </w:r>
            <w:r w:rsidRPr="00514E79">
              <w:rPr>
                <w:rFonts w:ascii="宋体" w:hAnsi="宋体"/>
                <w:szCs w:val="21"/>
              </w:rPr>
              <w:t>应用程序成功执行，并且能返回正确结果</w:t>
            </w: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步骤</w:t>
            </w:r>
          </w:p>
        </w:tc>
        <w:tc>
          <w:tcPr>
            <w:tcW w:w="773"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前提和约束</w:t>
            </w:r>
          </w:p>
        </w:tc>
        <w:tc>
          <w:tcPr>
            <w:tcW w:w="541"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输入</w:t>
            </w:r>
          </w:p>
        </w:tc>
        <w:tc>
          <w:tcPr>
            <w:tcW w:w="1392"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目的和动作</w:t>
            </w:r>
          </w:p>
        </w:tc>
        <w:tc>
          <w:tcPr>
            <w:tcW w:w="927"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预期结果</w:t>
            </w:r>
          </w:p>
        </w:tc>
        <w:tc>
          <w:tcPr>
            <w:tcW w:w="618"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评估准则</w:t>
            </w:r>
          </w:p>
        </w:tc>
        <w:tc>
          <w:tcPr>
            <w:tcW w:w="381" w:type="pct"/>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szCs w:val="21"/>
              </w:rPr>
              <w:t>备注</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1</w:t>
            </w:r>
          </w:p>
        </w:tc>
        <w:tc>
          <w:tcPr>
            <w:tcW w:w="773"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已正确部署</w:t>
            </w:r>
            <w:r w:rsidRPr="00514E79">
              <w:rPr>
                <w:rFonts w:ascii="宋体" w:hAnsi="宋体"/>
                <w:szCs w:val="21"/>
              </w:rPr>
              <w:t>快速</w:t>
            </w:r>
            <w:r w:rsidRPr="00514E79">
              <w:rPr>
                <w:rFonts w:ascii="宋体" w:hAnsi="宋体" w:hint="eastAsia"/>
                <w:szCs w:val="21"/>
              </w:rPr>
              <w:t>文本处理库</w:t>
            </w:r>
            <w:r w:rsidR="00EC4D81" w:rsidRPr="00514E79">
              <w:rPr>
                <w:rFonts w:ascii="宋体" w:hAnsi="宋体" w:hint="eastAsia"/>
                <w:szCs w:val="21"/>
              </w:rPr>
              <w:t>。</w:t>
            </w:r>
          </w:p>
        </w:tc>
        <w:tc>
          <w:tcPr>
            <w:tcW w:w="541"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执行</w:t>
            </w:r>
            <w:r w:rsidRPr="00514E79">
              <w:rPr>
                <w:rFonts w:ascii="宋体" w:hAnsi="宋体"/>
                <w:szCs w:val="21"/>
              </w:rPr>
              <w:t>json数据封装</w:t>
            </w:r>
            <w:r w:rsidRPr="00514E79">
              <w:rPr>
                <w:rFonts w:ascii="宋体" w:hAnsi="宋体" w:hint="eastAsia"/>
                <w:szCs w:val="21"/>
              </w:rPr>
              <w:t>程序</w:t>
            </w:r>
            <w:r w:rsidR="00EC4D81" w:rsidRPr="00514E79">
              <w:rPr>
                <w:rFonts w:ascii="宋体" w:hAnsi="宋体" w:hint="eastAsia"/>
                <w:szCs w:val="21"/>
              </w:rPr>
              <w:t>。</w:t>
            </w:r>
          </w:p>
        </w:tc>
        <w:tc>
          <w:tcPr>
            <w:tcW w:w="927" w:type="pct"/>
            <w:tcBorders>
              <w:top w:val="single" w:sz="12"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成功执行</w:t>
            </w:r>
            <w:r w:rsidRPr="00514E79">
              <w:rPr>
                <w:rFonts w:ascii="宋体" w:hAnsi="宋体"/>
                <w:szCs w:val="21"/>
              </w:rPr>
              <w:t>json数据封装</w:t>
            </w:r>
            <w:r w:rsidRPr="00514E79">
              <w:rPr>
                <w:rFonts w:ascii="宋体" w:hAnsi="宋体" w:hint="eastAsia"/>
                <w:szCs w:val="21"/>
              </w:rPr>
              <w:t>程序</w:t>
            </w:r>
            <w:r w:rsidR="00EC4D81" w:rsidRPr="00514E79">
              <w:rPr>
                <w:rFonts w:ascii="宋体" w:hAnsi="宋体" w:hint="eastAsia"/>
                <w:szCs w:val="21"/>
              </w:rPr>
              <w:t>。</w:t>
            </w:r>
          </w:p>
        </w:tc>
        <w:tc>
          <w:tcPr>
            <w:tcW w:w="618" w:type="pct"/>
            <w:tcBorders>
              <w:top w:val="single" w:sz="12"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12"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2</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已执行</w:t>
            </w:r>
            <w:r w:rsidRPr="00514E79">
              <w:rPr>
                <w:rFonts w:ascii="宋体" w:hAnsi="宋体"/>
                <w:szCs w:val="21"/>
              </w:rPr>
              <w:t>json数据封装</w:t>
            </w:r>
            <w:r w:rsidRPr="00514E79">
              <w:rPr>
                <w:rFonts w:ascii="宋体" w:hAnsi="宋体" w:hint="eastAsia"/>
                <w:szCs w:val="21"/>
              </w:rPr>
              <w:t>程序</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待封装的json数据</w:t>
            </w:r>
            <w:r w:rsidR="00EC4D81" w:rsidRPr="00514E79">
              <w:rPr>
                <w:rFonts w:ascii="宋体" w:hAnsi="宋体" w:hint="eastAsia"/>
                <w:szCs w:val="21"/>
              </w:rPr>
              <w:t>。</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创建Json数据的头结点</w:t>
            </w:r>
            <w:r w:rsidRPr="00514E79">
              <w:rPr>
                <w:rFonts w:ascii="宋体" w:hAnsi="宋体" w:hint="eastAsia"/>
                <w:szCs w:val="21"/>
              </w:rPr>
              <w:t>，并向其中添加Json数据，然后</w:t>
            </w:r>
            <w:r w:rsidRPr="00514E79">
              <w:rPr>
                <w:rFonts w:ascii="宋体" w:hAnsi="宋体"/>
                <w:szCs w:val="21"/>
              </w:rPr>
              <w:t>调用cJson_Print()输出Json数据</w:t>
            </w:r>
            <w:r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能正确封装Json数据和打印数据</w:t>
            </w:r>
            <w:r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3</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已正确部署</w:t>
            </w:r>
            <w:r w:rsidRPr="00514E79">
              <w:rPr>
                <w:rFonts w:ascii="宋体" w:hAnsi="宋体"/>
                <w:szCs w:val="21"/>
              </w:rPr>
              <w:t>快速</w:t>
            </w:r>
            <w:r w:rsidRPr="00514E79">
              <w:rPr>
                <w:rFonts w:ascii="宋体" w:hAnsi="宋体" w:hint="eastAsia"/>
                <w:szCs w:val="21"/>
              </w:rPr>
              <w:t>文本处理库</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执行</w:t>
            </w:r>
            <w:r w:rsidRPr="00514E79">
              <w:rPr>
                <w:rFonts w:ascii="宋体" w:hAnsi="宋体"/>
                <w:szCs w:val="21"/>
              </w:rPr>
              <w:t>json数据解析</w:t>
            </w:r>
            <w:r w:rsidRPr="00514E79">
              <w:rPr>
                <w:rFonts w:ascii="宋体" w:hAnsi="宋体" w:hint="eastAsia"/>
                <w:szCs w:val="21"/>
              </w:rPr>
              <w:t>程序</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成功执行</w:t>
            </w:r>
            <w:r w:rsidRPr="00514E79">
              <w:rPr>
                <w:rFonts w:ascii="宋体" w:hAnsi="宋体"/>
                <w:szCs w:val="21"/>
              </w:rPr>
              <w:t>json数据解析</w:t>
            </w:r>
            <w:r w:rsidRPr="00514E79">
              <w:rPr>
                <w:rFonts w:ascii="宋体" w:hAnsi="宋体" w:hint="eastAsia"/>
                <w:szCs w:val="21"/>
              </w:rPr>
              <w:t>程序</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4</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已执行</w:t>
            </w:r>
            <w:r w:rsidRPr="00514E79">
              <w:rPr>
                <w:rFonts w:ascii="宋体" w:hAnsi="宋体"/>
                <w:szCs w:val="21"/>
              </w:rPr>
              <w:t>json数据解析</w:t>
            </w:r>
            <w:r w:rsidRPr="00514E79">
              <w:rPr>
                <w:rFonts w:ascii="宋体" w:hAnsi="宋体" w:hint="eastAsia"/>
                <w:szCs w:val="21"/>
              </w:rPr>
              <w:t>程序</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待解析的字符串</w:t>
            </w:r>
            <w:r w:rsidR="00EC4D81" w:rsidRPr="00514E79">
              <w:rPr>
                <w:rFonts w:ascii="宋体" w:hAnsi="宋体" w:hint="eastAsia"/>
                <w:szCs w:val="21"/>
              </w:rPr>
              <w:t>。</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调用cJSON_Parse()解析字符串类型Json数据</w:t>
            </w:r>
            <w:r w:rsidRPr="00514E79">
              <w:rPr>
                <w:rFonts w:ascii="宋体" w:hAnsi="宋体" w:hint="eastAsia"/>
                <w:szCs w:val="21"/>
              </w:rPr>
              <w:t>，</w:t>
            </w:r>
            <w:r w:rsidRPr="00514E79">
              <w:rPr>
                <w:rFonts w:ascii="宋体" w:hAnsi="宋体"/>
                <w:szCs w:val="21"/>
              </w:rPr>
              <w:t>根据键值对的名称从列表中取出对应的值</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能正确解析字符串类型Json数据</w:t>
            </w:r>
            <w:r w:rsidRPr="00514E79">
              <w:rPr>
                <w:rFonts w:ascii="宋体" w:hAnsi="宋体" w:hint="eastAsia"/>
                <w:szCs w:val="21"/>
              </w:rPr>
              <w:t>并输出</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5</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已正确部署</w:t>
            </w:r>
            <w:r w:rsidRPr="00514E79">
              <w:rPr>
                <w:rFonts w:ascii="宋体" w:hAnsi="宋体"/>
                <w:szCs w:val="21"/>
              </w:rPr>
              <w:t>快速</w:t>
            </w:r>
            <w:r w:rsidRPr="00514E79">
              <w:rPr>
                <w:rFonts w:ascii="宋体" w:hAnsi="宋体" w:hint="eastAsia"/>
                <w:szCs w:val="21"/>
              </w:rPr>
              <w:t>文本处理库</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执行</w:t>
            </w:r>
            <w:r w:rsidRPr="00514E79">
              <w:rPr>
                <w:rFonts w:ascii="宋体" w:hAnsi="宋体"/>
                <w:szCs w:val="21"/>
              </w:rPr>
              <w:t>xml文档解析</w:t>
            </w:r>
            <w:r w:rsidRPr="00514E79">
              <w:rPr>
                <w:rFonts w:ascii="宋体" w:hAnsi="宋体" w:hint="eastAsia"/>
                <w:szCs w:val="21"/>
              </w:rPr>
              <w:t>程序</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成功执行</w:t>
            </w:r>
            <w:r w:rsidRPr="00514E79">
              <w:rPr>
                <w:rFonts w:ascii="宋体" w:hAnsi="宋体"/>
                <w:szCs w:val="21"/>
              </w:rPr>
              <w:t>xml文档解析</w:t>
            </w:r>
            <w:r w:rsidRPr="00514E79">
              <w:rPr>
                <w:rFonts w:ascii="宋体" w:hAnsi="宋体" w:hint="eastAsia"/>
                <w:szCs w:val="21"/>
              </w:rPr>
              <w:t>程序</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6</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已执行</w:t>
            </w:r>
            <w:r w:rsidRPr="00514E79">
              <w:rPr>
                <w:rFonts w:ascii="宋体" w:hAnsi="宋体"/>
                <w:szCs w:val="21"/>
              </w:rPr>
              <w:t>xml文档解析</w:t>
            </w:r>
            <w:r w:rsidRPr="00514E79">
              <w:rPr>
                <w:rFonts w:ascii="宋体" w:hAnsi="宋体" w:hint="eastAsia"/>
                <w:szCs w:val="21"/>
              </w:rPr>
              <w:t>程序</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待解析的xml文档</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调用xmlParseFile()解析xml文档</w:t>
            </w:r>
            <w:r w:rsidRPr="00514E79">
              <w:rPr>
                <w:rFonts w:ascii="宋体" w:hAnsi="宋体" w:hint="eastAsia"/>
                <w:szCs w:val="21"/>
              </w:rPr>
              <w:t>，然后</w:t>
            </w:r>
            <w:r w:rsidRPr="00514E79">
              <w:rPr>
                <w:rFonts w:ascii="宋体" w:hAnsi="宋体"/>
                <w:szCs w:val="21"/>
              </w:rPr>
              <w:t>调用xmlNodeListGetString()获取节点内容</w:t>
            </w:r>
            <w:r w:rsidRPr="00514E79">
              <w:rPr>
                <w:rFonts w:ascii="宋体" w:hAnsi="宋体" w:hint="eastAsia"/>
                <w:szCs w:val="21"/>
              </w:rPr>
              <w:t>，并输出</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正确解析xml文档并输出</w:t>
            </w:r>
            <w:r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7</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已正确部署</w:t>
            </w:r>
            <w:r w:rsidRPr="00514E79">
              <w:rPr>
                <w:rFonts w:ascii="宋体" w:hAnsi="宋体"/>
                <w:szCs w:val="21"/>
              </w:rPr>
              <w:t>快速</w:t>
            </w:r>
            <w:r w:rsidRPr="00514E79">
              <w:rPr>
                <w:rFonts w:ascii="宋体" w:hAnsi="宋体" w:hint="eastAsia"/>
                <w:szCs w:val="21"/>
              </w:rPr>
              <w:t>文本处理库</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执行xml文档查询</w:t>
            </w:r>
            <w:r w:rsidRPr="00514E79">
              <w:rPr>
                <w:rFonts w:ascii="宋体" w:hAnsi="宋体" w:hint="eastAsia"/>
                <w:szCs w:val="21"/>
              </w:rPr>
              <w:t>程序</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成功</w:t>
            </w:r>
            <w:r w:rsidRPr="00514E79">
              <w:rPr>
                <w:rFonts w:ascii="宋体" w:hAnsi="宋体"/>
                <w:szCs w:val="21"/>
              </w:rPr>
              <w:t>执行xml文档查询</w:t>
            </w:r>
            <w:r w:rsidRPr="00514E79">
              <w:rPr>
                <w:rFonts w:ascii="宋体" w:hAnsi="宋体" w:hint="eastAsia"/>
                <w:szCs w:val="21"/>
              </w:rPr>
              <w:t>程序</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8</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w:t>
            </w:r>
            <w:r w:rsidRPr="00514E79">
              <w:rPr>
                <w:rFonts w:ascii="宋体" w:hAnsi="宋体"/>
                <w:szCs w:val="21"/>
              </w:rPr>
              <w:t>执行xml文档查询</w:t>
            </w:r>
            <w:r w:rsidRPr="00514E79">
              <w:rPr>
                <w:rFonts w:ascii="宋体" w:hAnsi="宋体" w:hint="eastAsia"/>
                <w:szCs w:val="21"/>
              </w:rPr>
              <w:t>程序</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待查询的xml文档</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打开xml文档，使用Xpath表达式过滤</w:t>
            </w:r>
            <w:r w:rsidRPr="00514E79">
              <w:rPr>
                <w:rFonts w:ascii="宋体" w:hAnsi="宋体"/>
                <w:szCs w:val="21"/>
              </w:rPr>
              <w:t>xml文档内容的节点集</w:t>
            </w:r>
            <w:r w:rsidRPr="00514E79">
              <w:rPr>
                <w:rFonts w:ascii="宋体" w:hAnsi="宋体" w:hint="eastAsia"/>
                <w:szCs w:val="21"/>
              </w:rPr>
              <w:t>，得到需要查询的信息并输出</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成功使用XPath表达式在复杂的xml文档中查询所需要的信息</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w:t>
            </w:r>
            <w:r w:rsidRPr="00514E79">
              <w:rPr>
                <w:rFonts w:ascii="宋体" w:hAnsi="宋体" w:hint="eastAsia"/>
                <w:szCs w:val="21"/>
              </w:rPr>
              <w:t>9</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已正确部署</w:t>
            </w:r>
            <w:r w:rsidRPr="00514E79">
              <w:rPr>
                <w:rFonts w:ascii="宋体" w:hAnsi="宋体"/>
                <w:szCs w:val="21"/>
              </w:rPr>
              <w:t>快速</w:t>
            </w:r>
            <w:r w:rsidRPr="00514E79">
              <w:rPr>
                <w:rFonts w:ascii="宋体" w:hAnsi="宋体" w:hint="eastAsia"/>
                <w:szCs w:val="21"/>
              </w:rPr>
              <w:t>文本处理库</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执行</w:t>
            </w:r>
            <w:r w:rsidRPr="00514E79">
              <w:rPr>
                <w:rFonts w:ascii="宋体" w:hAnsi="宋体"/>
                <w:szCs w:val="21"/>
              </w:rPr>
              <w:t>xml文档修改</w:t>
            </w:r>
            <w:r w:rsidRPr="00514E79">
              <w:rPr>
                <w:rFonts w:ascii="宋体" w:hAnsi="宋体" w:hint="eastAsia"/>
                <w:szCs w:val="21"/>
              </w:rPr>
              <w:t>程序</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成功执行</w:t>
            </w:r>
            <w:r w:rsidRPr="00514E79">
              <w:rPr>
                <w:rFonts w:ascii="宋体" w:hAnsi="宋体"/>
                <w:szCs w:val="21"/>
              </w:rPr>
              <w:t>xml文档修改</w:t>
            </w:r>
            <w:r w:rsidRPr="00514E79">
              <w:rPr>
                <w:rFonts w:ascii="宋体" w:hAnsi="宋体" w:hint="eastAsia"/>
                <w:szCs w:val="21"/>
              </w:rPr>
              <w:t>程序</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w:t>
            </w:r>
            <w:r w:rsidRPr="00514E79">
              <w:rPr>
                <w:rFonts w:ascii="宋体" w:hAnsi="宋体" w:hint="eastAsia"/>
                <w:szCs w:val="21"/>
              </w:rPr>
              <w:t>10</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已执行</w:t>
            </w:r>
            <w:r w:rsidRPr="00514E79">
              <w:rPr>
                <w:rFonts w:ascii="宋体" w:hAnsi="宋体"/>
                <w:szCs w:val="21"/>
              </w:rPr>
              <w:t>xml文档修改</w:t>
            </w:r>
            <w:r w:rsidRPr="00514E79">
              <w:rPr>
                <w:rFonts w:ascii="宋体" w:hAnsi="宋体" w:hint="eastAsia"/>
                <w:szCs w:val="21"/>
              </w:rPr>
              <w:t>程序</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待修改的xml文档</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调用xmlNewTextChild()在指定节点指针上添加一个子元素</w:t>
            </w:r>
            <w:r w:rsidRPr="00514E79">
              <w:rPr>
                <w:rFonts w:ascii="宋体" w:hAnsi="宋体" w:hint="eastAsia"/>
                <w:szCs w:val="21"/>
              </w:rPr>
              <w:t>，然后</w:t>
            </w:r>
            <w:r w:rsidRPr="00514E79">
              <w:rPr>
                <w:rFonts w:ascii="宋体" w:hAnsi="宋体"/>
                <w:szCs w:val="21"/>
              </w:rPr>
              <w:t>调用xmlSaveFormatFile()将修改后的文档写入到磁盘中</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能正确在xml文档中新增或删除指定元素</w:t>
            </w:r>
            <w:r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w:t>
            </w:r>
            <w:r w:rsidRPr="00514E79">
              <w:rPr>
                <w:rFonts w:ascii="宋体" w:hAnsi="宋体" w:hint="eastAsia"/>
                <w:szCs w:val="21"/>
              </w:rPr>
              <w:t>11</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已正确部署</w:t>
            </w:r>
            <w:r w:rsidRPr="00514E79">
              <w:rPr>
                <w:rFonts w:ascii="宋体" w:hAnsi="宋体"/>
                <w:szCs w:val="21"/>
              </w:rPr>
              <w:t>快速</w:t>
            </w:r>
            <w:r w:rsidRPr="00514E79">
              <w:rPr>
                <w:rFonts w:ascii="宋体" w:hAnsi="宋体" w:hint="eastAsia"/>
                <w:szCs w:val="21"/>
              </w:rPr>
              <w:t>文本处理库</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执行</w:t>
            </w:r>
            <w:r w:rsidRPr="00514E79">
              <w:rPr>
                <w:rFonts w:ascii="宋体" w:hAnsi="宋体"/>
                <w:szCs w:val="21"/>
              </w:rPr>
              <w:t>xml文档创建</w:t>
            </w:r>
            <w:r w:rsidRPr="00514E79">
              <w:rPr>
                <w:rFonts w:ascii="宋体" w:hAnsi="宋体" w:hint="eastAsia"/>
                <w:szCs w:val="21"/>
              </w:rPr>
              <w:t>程序</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成功执行</w:t>
            </w:r>
            <w:r w:rsidRPr="00514E79">
              <w:rPr>
                <w:rFonts w:ascii="宋体" w:hAnsi="宋体"/>
                <w:szCs w:val="21"/>
              </w:rPr>
              <w:t>xml文档创建</w:t>
            </w:r>
            <w:r w:rsidRPr="00514E79">
              <w:rPr>
                <w:rFonts w:ascii="宋体" w:hAnsi="宋体" w:hint="eastAsia"/>
                <w:szCs w:val="21"/>
              </w:rPr>
              <w:t>程序</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w:t>
            </w:r>
            <w:r w:rsidRPr="00514E79">
              <w:rPr>
                <w:rFonts w:ascii="宋体" w:hAnsi="宋体" w:hint="eastAsia"/>
                <w:szCs w:val="21"/>
              </w:rPr>
              <w:t>12</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已执行</w:t>
            </w:r>
            <w:r w:rsidRPr="00514E79">
              <w:rPr>
                <w:rFonts w:ascii="宋体" w:hAnsi="宋体"/>
                <w:szCs w:val="21"/>
              </w:rPr>
              <w:t>xml文档创建</w:t>
            </w:r>
            <w:r w:rsidRPr="00514E79">
              <w:rPr>
                <w:rFonts w:ascii="宋体" w:hAnsi="宋体" w:hint="eastAsia"/>
                <w:szCs w:val="21"/>
              </w:rPr>
              <w:t>程序</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调用xmlNewDoc()创建</w:t>
            </w:r>
            <w:r w:rsidRPr="00514E79">
              <w:rPr>
                <w:rFonts w:ascii="宋体" w:hAnsi="宋体" w:hint="eastAsia"/>
                <w:szCs w:val="21"/>
              </w:rPr>
              <w:t>xml</w:t>
            </w:r>
            <w:r w:rsidRPr="00514E79">
              <w:rPr>
                <w:rFonts w:ascii="宋体" w:hAnsi="宋体"/>
                <w:szCs w:val="21"/>
              </w:rPr>
              <w:t>文档</w:t>
            </w:r>
            <w:r w:rsidRPr="00514E79">
              <w:rPr>
                <w:rFonts w:ascii="宋体" w:hAnsi="宋体" w:hint="eastAsia"/>
                <w:szCs w:val="21"/>
              </w:rPr>
              <w:t>，</w:t>
            </w:r>
            <w:r w:rsidRPr="00514E79">
              <w:rPr>
                <w:rFonts w:ascii="宋体" w:hAnsi="宋体"/>
                <w:szCs w:val="21"/>
              </w:rPr>
              <w:t>为</w:t>
            </w:r>
            <w:r w:rsidRPr="00514E79">
              <w:rPr>
                <w:rFonts w:ascii="宋体" w:hAnsi="宋体" w:hint="eastAsia"/>
                <w:szCs w:val="21"/>
              </w:rPr>
              <w:t>设置</w:t>
            </w:r>
            <w:r w:rsidRPr="00514E79">
              <w:rPr>
                <w:rFonts w:ascii="宋体" w:hAnsi="宋体"/>
                <w:szCs w:val="21"/>
              </w:rPr>
              <w:t>文档的根结点</w:t>
            </w:r>
            <w:r w:rsidRPr="00514E79">
              <w:rPr>
                <w:rFonts w:ascii="宋体" w:hAnsi="宋体" w:hint="eastAsia"/>
                <w:szCs w:val="21"/>
              </w:rPr>
              <w:t>，然后</w:t>
            </w:r>
            <w:r w:rsidRPr="00514E79">
              <w:rPr>
                <w:rFonts w:ascii="宋体" w:hAnsi="宋体"/>
                <w:szCs w:val="21"/>
              </w:rPr>
              <w:t>调用xmlAddChild()添加子节点，并设置子节点的内容和属性</w:t>
            </w:r>
            <w:r w:rsidRPr="00514E79">
              <w:rPr>
                <w:rFonts w:ascii="宋体" w:hAnsi="宋体" w:hint="eastAsia"/>
                <w:szCs w:val="21"/>
              </w:rPr>
              <w:t>，最后</w:t>
            </w:r>
            <w:r w:rsidRPr="00514E79">
              <w:rPr>
                <w:rFonts w:ascii="宋体" w:hAnsi="宋体"/>
                <w:szCs w:val="21"/>
              </w:rPr>
              <w:t>调用xmlSaveFile()将xml文档存入文件</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成功创建xml文档</w:t>
            </w:r>
            <w:r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w:t>
            </w:r>
            <w:r w:rsidRPr="00514E79">
              <w:rPr>
                <w:rFonts w:ascii="宋体" w:hAnsi="宋体" w:hint="eastAsia"/>
                <w:szCs w:val="21"/>
              </w:rPr>
              <w:t>13</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已正确部署</w:t>
            </w:r>
            <w:r w:rsidRPr="00514E79">
              <w:rPr>
                <w:rFonts w:ascii="宋体" w:hAnsi="宋体"/>
                <w:szCs w:val="21"/>
              </w:rPr>
              <w:t>快速</w:t>
            </w:r>
            <w:r w:rsidRPr="00514E79">
              <w:rPr>
                <w:rFonts w:ascii="宋体" w:hAnsi="宋体" w:hint="eastAsia"/>
                <w:szCs w:val="21"/>
              </w:rPr>
              <w:t>文本处理库</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执行</w:t>
            </w:r>
            <w:r w:rsidRPr="00514E79">
              <w:rPr>
                <w:rFonts w:ascii="宋体" w:hAnsi="宋体"/>
                <w:szCs w:val="21"/>
              </w:rPr>
              <w:t>xml文档编码修改</w:t>
            </w:r>
            <w:r w:rsidRPr="00514E79">
              <w:rPr>
                <w:rFonts w:ascii="宋体" w:hAnsi="宋体" w:hint="eastAsia"/>
                <w:szCs w:val="21"/>
              </w:rPr>
              <w:t>程序</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成功执行</w:t>
            </w:r>
            <w:r w:rsidRPr="00514E79">
              <w:rPr>
                <w:rFonts w:ascii="宋体" w:hAnsi="宋体"/>
                <w:szCs w:val="21"/>
              </w:rPr>
              <w:t>xml文档编码修改</w:t>
            </w:r>
            <w:r w:rsidRPr="00514E79">
              <w:rPr>
                <w:rFonts w:ascii="宋体" w:hAnsi="宋体" w:hint="eastAsia"/>
                <w:szCs w:val="21"/>
              </w:rPr>
              <w:t>程序</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r w:rsidR="00025628" w:rsidRPr="00514E79" w:rsidTr="00EC4D81">
        <w:tblPrEx>
          <w:tblBorders>
            <w:bottom w:val="single" w:sz="6" w:space="0" w:color="000000"/>
            <w:right w:val="single" w:sz="6" w:space="0" w:color="000000"/>
          </w:tblBorders>
          <w:tblLook w:val="0020" w:firstRow="1" w:lastRow="0" w:firstColumn="0" w:lastColumn="0" w:noHBand="0" w:noVBand="0"/>
        </w:tblPrEx>
        <w:tc>
          <w:tcPr>
            <w:tcW w:w="368" w:type="pct"/>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14</w:t>
            </w:r>
          </w:p>
        </w:tc>
        <w:tc>
          <w:tcPr>
            <w:tcW w:w="773"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已执行</w:t>
            </w:r>
            <w:r w:rsidRPr="00514E79">
              <w:rPr>
                <w:rFonts w:ascii="宋体" w:hAnsi="宋体"/>
                <w:szCs w:val="21"/>
              </w:rPr>
              <w:t>xml文档编码修改</w:t>
            </w:r>
            <w:r w:rsidRPr="00514E79">
              <w:rPr>
                <w:rFonts w:ascii="宋体" w:hAnsi="宋体" w:hint="eastAsia"/>
                <w:szCs w:val="21"/>
              </w:rPr>
              <w:t>程序</w:t>
            </w:r>
            <w:r w:rsidR="00EC4D81" w:rsidRPr="00514E79">
              <w:rPr>
                <w:rFonts w:ascii="宋体" w:hAnsi="宋体" w:hint="eastAsia"/>
                <w:szCs w:val="21"/>
              </w:rPr>
              <w:t>。</w:t>
            </w:r>
          </w:p>
        </w:tc>
        <w:tc>
          <w:tcPr>
            <w:tcW w:w="541"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hint="eastAsia"/>
                <w:szCs w:val="21"/>
              </w:rPr>
              <w:t>待转换的xml文档</w:t>
            </w:r>
            <w:r w:rsidR="00EC4D81" w:rsidRPr="00514E79">
              <w:rPr>
                <w:rFonts w:ascii="宋体" w:hAnsi="宋体" w:hint="eastAsia"/>
                <w:szCs w:val="21"/>
              </w:rPr>
              <w:t>。</w:t>
            </w:r>
          </w:p>
        </w:tc>
        <w:tc>
          <w:tcPr>
            <w:tcW w:w="1392"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调用xmlCharEncodingHandlerPtr()创建编码处理器指针</w:t>
            </w:r>
            <w:r w:rsidRPr="00514E79">
              <w:rPr>
                <w:rFonts w:ascii="宋体" w:hAnsi="宋体" w:hint="eastAsia"/>
                <w:szCs w:val="21"/>
              </w:rPr>
              <w:t>，</w:t>
            </w:r>
            <w:r w:rsidRPr="00514E79">
              <w:rPr>
                <w:rFonts w:ascii="宋体" w:hAnsi="宋体"/>
                <w:szCs w:val="21"/>
              </w:rPr>
              <w:t>调用xmlFindCharEncodingHandler()查找libxml2中指定的编码处理器</w:t>
            </w:r>
            <w:r w:rsidRPr="00514E79">
              <w:rPr>
                <w:rFonts w:ascii="宋体" w:hAnsi="宋体" w:hint="eastAsia"/>
                <w:szCs w:val="21"/>
              </w:rPr>
              <w:t>，</w:t>
            </w:r>
            <w:r w:rsidRPr="00514E79">
              <w:rPr>
                <w:rFonts w:ascii="宋体" w:hAnsi="宋体"/>
                <w:szCs w:val="21"/>
              </w:rPr>
              <w:t>调用编码处理器的</w:t>
            </w:r>
            <w:r w:rsidRPr="00514E79">
              <w:rPr>
                <w:rFonts w:ascii="宋体" w:hAnsi="宋体" w:hint="eastAsia"/>
                <w:szCs w:val="21"/>
              </w:rPr>
              <w:t>转换函数</w:t>
            </w:r>
            <w:r w:rsidRPr="00514E79">
              <w:rPr>
                <w:rFonts w:ascii="宋体" w:hAnsi="宋体"/>
                <w:szCs w:val="21"/>
              </w:rPr>
              <w:t>将数据转换成指定格式</w:t>
            </w:r>
            <w:r w:rsidR="00EC4D81" w:rsidRPr="00514E79">
              <w:rPr>
                <w:rFonts w:ascii="宋体" w:hAnsi="宋体" w:hint="eastAsia"/>
                <w:szCs w:val="21"/>
              </w:rPr>
              <w:t>。</w:t>
            </w:r>
          </w:p>
        </w:tc>
        <w:tc>
          <w:tcPr>
            <w:tcW w:w="927" w:type="pct"/>
            <w:tcBorders>
              <w:top w:val="single" w:sz="6" w:space="0" w:color="000000"/>
              <w:left w:val="single" w:sz="6" w:space="0" w:color="000000"/>
              <w:bottom w:val="single" w:sz="6" w:space="0" w:color="000000"/>
              <w:right w:val="single" w:sz="6" w:space="0" w:color="000000"/>
            </w:tcBorders>
            <w:shd w:val="clear" w:color="auto" w:fill="auto"/>
          </w:tcPr>
          <w:p w:rsidR="00025628" w:rsidRPr="00514E79" w:rsidRDefault="00025628" w:rsidP="00A530DF">
            <w:pPr>
              <w:rPr>
                <w:rFonts w:ascii="宋体" w:hAnsi="宋体"/>
                <w:szCs w:val="21"/>
              </w:rPr>
            </w:pPr>
            <w:r w:rsidRPr="00514E79">
              <w:rPr>
                <w:rFonts w:ascii="宋体" w:hAnsi="宋体"/>
                <w:szCs w:val="21"/>
              </w:rPr>
              <w:t>成功将xml</w:t>
            </w:r>
            <w:r w:rsidRPr="00514E79">
              <w:rPr>
                <w:rFonts w:ascii="宋体" w:hAnsi="宋体" w:hint="eastAsia"/>
                <w:szCs w:val="21"/>
              </w:rPr>
              <w:t>文档转换成需要的编码格式</w:t>
            </w:r>
            <w:r w:rsidR="00EC4D81" w:rsidRPr="00514E79">
              <w:rPr>
                <w:rFonts w:ascii="宋体" w:hAnsi="宋体" w:hint="eastAsia"/>
                <w:szCs w:val="21"/>
              </w:rPr>
              <w:t>。</w:t>
            </w:r>
          </w:p>
        </w:tc>
        <w:tc>
          <w:tcPr>
            <w:tcW w:w="618" w:type="pct"/>
            <w:tcBorders>
              <w:top w:val="single" w:sz="6" w:space="0" w:color="000000"/>
              <w:left w:val="single" w:sz="6" w:space="0" w:color="000000"/>
              <w:bottom w:val="single" w:sz="6" w:space="0" w:color="000000"/>
              <w:right w:val="single" w:sz="6" w:space="0" w:color="000000"/>
            </w:tcBorders>
            <w:shd w:val="clear" w:color="auto" w:fill="auto"/>
            <w:vAlign w:val="center"/>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1" w:type="pct"/>
            <w:tcBorders>
              <w:top w:val="single" w:sz="6" w:space="0" w:color="000000"/>
              <w:left w:val="single" w:sz="6" w:space="0" w:color="000000"/>
              <w:bottom w:val="single" w:sz="6" w:space="0" w:color="000000"/>
              <w:right w:val="single" w:sz="12" w:space="0" w:color="000000"/>
            </w:tcBorders>
            <w:shd w:val="clear" w:color="auto" w:fill="auto"/>
            <w:vAlign w:val="center"/>
          </w:tcPr>
          <w:p w:rsidR="00025628" w:rsidRPr="00514E79" w:rsidRDefault="00025628" w:rsidP="00A530DF">
            <w:pP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正则表达式文本处理库测试用例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4"/>
        <w:gridCol w:w="1418"/>
        <w:gridCol w:w="892"/>
        <w:gridCol w:w="2095"/>
        <w:gridCol w:w="2090"/>
        <w:gridCol w:w="1303"/>
        <w:gridCol w:w="701"/>
      </w:tblGrid>
      <w:tr w:rsidR="00025628" w:rsidRPr="00514E79" w:rsidTr="00EC4D81">
        <w:tc>
          <w:tcPr>
            <w:tcW w:w="1141" w:type="pct"/>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pStyle w:val="a9"/>
              <w:rPr>
                <w:rFonts w:ascii="宋体" w:hAnsi="宋体"/>
                <w:szCs w:val="21"/>
              </w:rPr>
            </w:pPr>
            <w:r w:rsidRPr="00514E79">
              <w:rPr>
                <w:rFonts w:ascii="宋体" w:hAnsi="宋体" w:hint="eastAsia"/>
                <w:szCs w:val="21"/>
              </w:rPr>
              <w:t>正则表达式文本处理库/ GN_YYXK _WBCL_ZZWB</w:t>
            </w:r>
          </w:p>
        </w:tc>
      </w:tr>
      <w:tr w:rsidR="00025628" w:rsidRPr="00514E79" w:rsidTr="00EC4D81">
        <w:tc>
          <w:tcPr>
            <w:tcW w:w="1141" w:type="pct"/>
            <w:gridSpan w:val="2"/>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EC4D81">
            <w:pPr>
              <w:pStyle w:val="a9"/>
              <w:rPr>
                <w:rFonts w:ascii="宋体" w:hAnsi="宋体"/>
                <w:b/>
                <w:szCs w:val="21"/>
              </w:rPr>
            </w:pPr>
            <w:r w:rsidRPr="00514E79">
              <w:rPr>
                <w:rFonts w:ascii="宋体" w:hAnsi="宋体" w:hint="eastAsia"/>
                <w:b/>
                <w:szCs w:val="21"/>
              </w:rPr>
              <w:t>测试目的:</w:t>
            </w:r>
            <w:r w:rsidRPr="00514E79">
              <w:rPr>
                <w:rFonts w:ascii="宋体" w:hAnsi="宋体"/>
                <w:szCs w:val="21"/>
              </w:rPr>
              <w:t xml:space="preserve"> 验证正则表达式文本处理库安装与常用接口调用是否正常；</w:t>
            </w:r>
          </w:p>
          <w:p w:rsidR="00025628" w:rsidRPr="00514E79" w:rsidRDefault="00025628" w:rsidP="00EC4D81">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Pr="00514E79">
              <w:rPr>
                <w:rFonts w:ascii="宋体" w:hAnsi="宋体" w:hint="eastAsia"/>
                <w:szCs w:val="21"/>
              </w:rPr>
              <w:t>；</w:t>
            </w:r>
          </w:p>
          <w:p w:rsidR="00025628" w:rsidRPr="00514E79" w:rsidRDefault="00025628" w:rsidP="00EC4D81">
            <w:pPr>
              <w:pStyle w:val="a9"/>
              <w:rPr>
                <w:rFonts w:ascii="宋体" w:hAnsi="宋体"/>
                <w:szCs w:val="21"/>
              </w:rPr>
            </w:pPr>
            <w:r w:rsidRPr="00514E79">
              <w:rPr>
                <w:rFonts w:ascii="宋体" w:hAnsi="宋体" w:hint="eastAsia"/>
                <w:b/>
                <w:szCs w:val="21"/>
              </w:rPr>
              <w:t>合格判据:</w:t>
            </w:r>
            <w:r w:rsidRPr="00514E79">
              <w:rPr>
                <w:rFonts w:ascii="宋体" w:hAnsi="宋体"/>
                <w:b/>
                <w:szCs w:val="21"/>
              </w:rPr>
              <w:t xml:space="preserve"> </w:t>
            </w:r>
            <w:r w:rsidRPr="00514E79">
              <w:rPr>
                <w:rFonts w:ascii="宋体" w:hAnsi="宋体"/>
                <w:szCs w:val="21"/>
              </w:rPr>
              <w:t>应用程序成功执行，并且能返回正确结果</w:t>
            </w:r>
            <w:r w:rsidRPr="00514E79">
              <w:rPr>
                <w:rFonts w:ascii="宋体" w:hAnsi="宋体" w:hint="eastAsia"/>
                <w:szCs w:val="21"/>
              </w:rPr>
              <w:t>。</w:t>
            </w:r>
          </w:p>
        </w:tc>
      </w:tr>
      <w:tr w:rsidR="00025628" w:rsidRPr="00514E79" w:rsidTr="00EC4D81">
        <w:tc>
          <w:tcPr>
            <w:tcW w:w="368"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前提和约束</w:t>
            </w:r>
          </w:p>
        </w:tc>
        <w:tc>
          <w:tcPr>
            <w:tcW w:w="486"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输入</w:t>
            </w:r>
          </w:p>
        </w:tc>
        <w:tc>
          <w:tcPr>
            <w:tcW w:w="1142"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目的和动作</w:t>
            </w:r>
          </w:p>
        </w:tc>
        <w:tc>
          <w:tcPr>
            <w:tcW w:w="1139"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预期结果</w:t>
            </w:r>
          </w:p>
        </w:tc>
        <w:tc>
          <w:tcPr>
            <w:tcW w:w="710"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备注</w:t>
            </w:r>
          </w:p>
        </w:tc>
      </w:tr>
      <w:tr w:rsidR="00025628" w:rsidRPr="00514E79" w:rsidTr="00EC4D81">
        <w:tc>
          <w:tcPr>
            <w:tcW w:w="368"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lastRenderedPageBreak/>
              <w:t>步骤 1</w:t>
            </w:r>
          </w:p>
        </w:tc>
        <w:tc>
          <w:tcPr>
            <w:tcW w:w="773" w:type="pct"/>
            <w:tcBorders>
              <w:top w:val="single" w:sz="12"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已正确部署正则表达式文本处理库</w:t>
            </w:r>
            <w:r w:rsidR="00EC4D81" w:rsidRPr="00514E79">
              <w:rPr>
                <w:rFonts w:ascii="宋体" w:hAnsi="宋体" w:hint="eastAsia"/>
                <w:szCs w:val="21"/>
              </w:rPr>
              <w:t>。</w:t>
            </w:r>
          </w:p>
        </w:tc>
        <w:tc>
          <w:tcPr>
            <w:tcW w:w="486" w:type="pct"/>
            <w:tcBorders>
              <w:top w:val="single" w:sz="12" w:space="0" w:color="000000"/>
            </w:tcBorders>
            <w:shd w:val="clear" w:color="auto" w:fill="auto"/>
          </w:tcPr>
          <w:p w:rsidR="00025628" w:rsidRPr="00514E79" w:rsidRDefault="00025628" w:rsidP="00EC4D81">
            <w:pPr>
              <w:rPr>
                <w:rFonts w:ascii="宋体" w:hAnsi="宋体"/>
                <w:szCs w:val="21"/>
              </w:rPr>
            </w:pPr>
            <w:r w:rsidRPr="00514E79">
              <w:rPr>
                <w:rFonts w:ascii="宋体" w:hAnsi="宋体" w:hint="eastAsia"/>
                <w:szCs w:val="21"/>
              </w:rPr>
              <w:t>无</w:t>
            </w:r>
          </w:p>
        </w:tc>
        <w:tc>
          <w:tcPr>
            <w:tcW w:w="1142" w:type="pct"/>
            <w:tcBorders>
              <w:top w:val="single" w:sz="12" w:space="0" w:color="000000"/>
            </w:tcBorders>
            <w:shd w:val="clear" w:color="auto" w:fill="auto"/>
          </w:tcPr>
          <w:p w:rsidR="00025628" w:rsidRPr="00514E79" w:rsidRDefault="00025628" w:rsidP="00EC4D81">
            <w:pPr>
              <w:pStyle w:val="a9"/>
              <w:rPr>
                <w:rFonts w:ascii="宋体" w:hAnsi="宋体"/>
                <w:szCs w:val="21"/>
              </w:rPr>
            </w:pPr>
            <w:r w:rsidRPr="00514E79">
              <w:rPr>
                <w:rFonts w:ascii="宋体" w:hAnsi="宋体" w:hint="eastAsia"/>
                <w:szCs w:val="21"/>
              </w:rPr>
              <w:t>执行</w:t>
            </w:r>
            <w:r w:rsidRPr="00514E79">
              <w:rPr>
                <w:rFonts w:ascii="宋体" w:hAnsi="宋体"/>
                <w:szCs w:val="21"/>
              </w:rPr>
              <w:t>正则表达式文本处理库测试</w:t>
            </w:r>
            <w:r w:rsidRPr="00514E79">
              <w:rPr>
                <w:rFonts w:ascii="宋体" w:hAnsi="宋体" w:hint="eastAsia"/>
                <w:szCs w:val="21"/>
              </w:rPr>
              <w:t>程序</w:t>
            </w:r>
            <w:r w:rsidR="00EC4D81" w:rsidRPr="00514E79">
              <w:rPr>
                <w:rFonts w:ascii="宋体" w:hAnsi="宋体" w:hint="eastAsia"/>
                <w:szCs w:val="21"/>
              </w:rPr>
              <w:t>。</w:t>
            </w:r>
          </w:p>
        </w:tc>
        <w:tc>
          <w:tcPr>
            <w:tcW w:w="1139" w:type="pct"/>
            <w:tcBorders>
              <w:top w:val="single" w:sz="12" w:space="0" w:color="000000"/>
            </w:tcBorders>
            <w:shd w:val="clear" w:color="auto" w:fill="auto"/>
          </w:tcPr>
          <w:p w:rsidR="00025628" w:rsidRPr="00514E79" w:rsidRDefault="00025628" w:rsidP="00EC4D81">
            <w:pPr>
              <w:pStyle w:val="a9"/>
              <w:rPr>
                <w:rFonts w:ascii="宋体" w:hAnsi="宋体"/>
                <w:szCs w:val="21"/>
              </w:rPr>
            </w:pPr>
            <w:r w:rsidRPr="00514E79">
              <w:rPr>
                <w:rFonts w:ascii="宋体" w:hAnsi="宋体" w:hint="eastAsia"/>
                <w:szCs w:val="21"/>
              </w:rPr>
              <w:t>成功执行</w:t>
            </w:r>
            <w:r w:rsidRPr="00514E79">
              <w:rPr>
                <w:rFonts w:ascii="宋体" w:hAnsi="宋体"/>
                <w:szCs w:val="21"/>
              </w:rPr>
              <w:t>正则表达式文本处理库测试</w:t>
            </w:r>
            <w:r w:rsidRPr="00514E79">
              <w:rPr>
                <w:rFonts w:ascii="宋体" w:hAnsi="宋体" w:hint="eastAsia"/>
                <w:szCs w:val="21"/>
              </w:rPr>
              <w:t>程序</w:t>
            </w:r>
            <w:r w:rsidR="00EC4D81" w:rsidRPr="00514E79">
              <w:rPr>
                <w:rFonts w:ascii="宋体" w:hAnsi="宋体" w:hint="eastAsia"/>
                <w:szCs w:val="21"/>
              </w:rPr>
              <w:t>。</w:t>
            </w:r>
          </w:p>
        </w:tc>
        <w:tc>
          <w:tcPr>
            <w:tcW w:w="710" w:type="pct"/>
            <w:tcBorders>
              <w:top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tcBorders>
              <w:top w:val="single" w:sz="12" w:space="0" w:color="000000"/>
            </w:tcBorders>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2</w:t>
            </w:r>
          </w:p>
        </w:tc>
        <w:tc>
          <w:tcPr>
            <w:tcW w:w="773"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已执行</w:t>
            </w:r>
            <w:r w:rsidRPr="00514E79">
              <w:rPr>
                <w:rFonts w:ascii="宋体" w:hAnsi="宋体"/>
                <w:szCs w:val="21"/>
              </w:rPr>
              <w:t>正则表达式文本处理库测试</w:t>
            </w:r>
            <w:r w:rsidRPr="00514E79">
              <w:rPr>
                <w:rFonts w:ascii="宋体" w:hAnsi="宋体" w:hint="eastAsia"/>
                <w:szCs w:val="21"/>
              </w:rPr>
              <w:t>程序</w:t>
            </w:r>
            <w:r w:rsidR="00EC4D81" w:rsidRPr="00514E79">
              <w:rPr>
                <w:rFonts w:ascii="宋体" w:hAnsi="宋体" w:hint="eastAsia"/>
                <w:szCs w:val="21"/>
              </w:rPr>
              <w:t>。</w:t>
            </w:r>
          </w:p>
        </w:tc>
        <w:tc>
          <w:tcPr>
            <w:tcW w:w="486"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无</w:t>
            </w:r>
          </w:p>
        </w:tc>
        <w:tc>
          <w:tcPr>
            <w:tcW w:w="1142"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调用pcre_version()获取库版本信息。</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能正确获取并输出调用的库版本信息</w:t>
            </w:r>
            <w:r w:rsidRPr="00514E79">
              <w:rPr>
                <w:rFonts w:ascii="宋体" w:hAnsi="宋体" w:hint="eastAsia"/>
                <w:szCs w:val="21"/>
              </w:rPr>
              <w:t>。</w:t>
            </w:r>
          </w:p>
        </w:tc>
        <w:tc>
          <w:tcPr>
            <w:tcW w:w="710"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 3</w:t>
            </w:r>
          </w:p>
        </w:tc>
        <w:tc>
          <w:tcPr>
            <w:tcW w:w="773"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已执行</w:t>
            </w:r>
            <w:r w:rsidRPr="00514E79">
              <w:rPr>
                <w:rFonts w:ascii="宋体" w:hAnsi="宋体"/>
                <w:szCs w:val="21"/>
              </w:rPr>
              <w:t>正则表达式文本处理库测试</w:t>
            </w:r>
            <w:r w:rsidRPr="00514E79">
              <w:rPr>
                <w:rFonts w:ascii="宋体" w:hAnsi="宋体" w:hint="eastAsia"/>
                <w:szCs w:val="21"/>
              </w:rPr>
              <w:t>程序</w:t>
            </w:r>
            <w:r w:rsidR="00EC4D81" w:rsidRPr="00514E79">
              <w:rPr>
                <w:rFonts w:ascii="宋体" w:hAnsi="宋体" w:hint="eastAsia"/>
                <w:szCs w:val="21"/>
              </w:rPr>
              <w:t>。</w:t>
            </w:r>
          </w:p>
        </w:tc>
        <w:tc>
          <w:tcPr>
            <w:tcW w:w="486"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待翻译的正则表达式字符串</w:t>
            </w:r>
            <w:r w:rsidR="00EC4D81" w:rsidRPr="00514E79">
              <w:rPr>
                <w:rFonts w:ascii="宋体" w:hAnsi="宋体" w:hint="eastAsia"/>
                <w:szCs w:val="21"/>
              </w:rPr>
              <w:t>。</w:t>
            </w:r>
          </w:p>
        </w:tc>
        <w:tc>
          <w:tcPr>
            <w:tcW w:w="1142" w:type="pct"/>
            <w:shd w:val="clear" w:color="auto" w:fill="auto"/>
          </w:tcPr>
          <w:p w:rsidR="00025628" w:rsidRPr="00514E79" w:rsidRDefault="00025628" w:rsidP="00EC4D81">
            <w:pPr>
              <w:rPr>
                <w:rFonts w:ascii="宋体" w:hAnsi="宋体"/>
                <w:szCs w:val="21"/>
              </w:rPr>
            </w:pPr>
            <w:r w:rsidRPr="00514E79">
              <w:rPr>
                <w:rFonts w:ascii="宋体" w:hAnsi="宋体"/>
                <w:szCs w:val="21"/>
              </w:rPr>
              <w:t>调用</w:t>
            </w:r>
            <w:r w:rsidRPr="00514E79">
              <w:rPr>
                <w:rFonts w:ascii="宋体" w:hAnsi="宋体" w:hint="eastAsia"/>
                <w:szCs w:val="21"/>
              </w:rPr>
              <w:t>pcre_compile()将</w:t>
            </w:r>
            <w:r w:rsidRPr="00514E79">
              <w:rPr>
                <w:rFonts w:ascii="宋体" w:hAnsi="宋体"/>
                <w:szCs w:val="21"/>
              </w:rPr>
              <w:t>字符串类型的</w:t>
            </w:r>
            <w:r w:rsidRPr="00514E79">
              <w:rPr>
                <w:rFonts w:ascii="宋体" w:hAnsi="宋体" w:hint="eastAsia"/>
                <w:szCs w:val="21"/>
              </w:rPr>
              <w:t>正则表达式编译为库内部结构，加快匹配多个字符串时的匹配速度。</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能成功执行并返回成功</w:t>
            </w:r>
            <w:r w:rsidRPr="00514E79">
              <w:rPr>
                <w:rFonts w:ascii="宋体" w:hAnsi="宋体" w:hint="eastAsia"/>
                <w:szCs w:val="21"/>
              </w:rPr>
              <w:t>。</w:t>
            </w:r>
          </w:p>
        </w:tc>
        <w:tc>
          <w:tcPr>
            <w:tcW w:w="710"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773"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已执行</w:t>
            </w:r>
            <w:r w:rsidRPr="00514E79">
              <w:rPr>
                <w:rFonts w:ascii="宋体" w:hAnsi="宋体"/>
                <w:szCs w:val="21"/>
              </w:rPr>
              <w:t>正则表达式文本处理库测试</w:t>
            </w:r>
            <w:r w:rsidRPr="00514E79">
              <w:rPr>
                <w:rFonts w:ascii="宋体" w:hAnsi="宋体" w:hint="eastAsia"/>
                <w:szCs w:val="21"/>
              </w:rPr>
              <w:t>程序</w:t>
            </w:r>
            <w:r w:rsidR="00EC4D81" w:rsidRPr="00514E79">
              <w:rPr>
                <w:rFonts w:ascii="宋体" w:hAnsi="宋体" w:hint="eastAsia"/>
                <w:szCs w:val="21"/>
              </w:rPr>
              <w:t>。</w:t>
            </w:r>
          </w:p>
        </w:tc>
        <w:tc>
          <w:tcPr>
            <w:tcW w:w="486"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142" w:type="pct"/>
            <w:shd w:val="clear" w:color="auto" w:fill="auto"/>
          </w:tcPr>
          <w:p w:rsidR="00025628" w:rsidRPr="00514E79" w:rsidRDefault="00025628" w:rsidP="00EC4D81">
            <w:pPr>
              <w:rPr>
                <w:rFonts w:ascii="宋体" w:hAnsi="宋体"/>
                <w:szCs w:val="21"/>
              </w:rPr>
            </w:pPr>
            <w:r w:rsidRPr="00514E79">
              <w:rPr>
                <w:rFonts w:ascii="宋体" w:hAnsi="宋体"/>
                <w:szCs w:val="21"/>
              </w:rPr>
              <w:t>调用</w:t>
            </w:r>
            <w:r w:rsidRPr="00514E79">
              <w:rPr>
                <w:rFonts w:ascii="宋体" w:hAnsi="宋体" w:hint="eastAsia"/>
                <w:szCs w:val="21"/>
              </w:rPr>
              <w:t>pcre_</w:t>
            </w:r>
            <w:r w:rsidRPr="00514E79">
              <w:rPr>
                <w:rFonts w:ascii="宋体" w:hAnsi="宋体"/>
                <w:szCs w:val="21"/>
              </w:rPr>
              <w:t>fullinfo</w:t>
            </w:r>
            <w:r w:rsidRPr="00514E79">
              <w:rPr>
                <w:rFonts w:ascii="宋体" w:hAnsi="宋体" w:hint="eastAsia"/>
                <w:szCs w:val="21"/>
              </w:rPr>
              <w:t>()</w:t>
            </w:r>
            <w:r w:rsidRPr="00514E79">
              <w:rPr>
                <w:rFonts w:ascii="宋体" w:hAnsi="宋体"/>
                <w:szCs w:val="21"/>
              </w:rPr>
              <w:t>获取已编译好的模式信息</w:t>
            </w:r>
            <w:r w:rsidRPr="00514E79">
              <w:rPr>
                <w:rFonts w:ascii="宋体" w:hAnsi="宋体" w:hint="eastAsia"/>
                <w:szCs w:val="21"/>
              </w:rPr>
              <w:t>。</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能正确获取并输出编译好的模式信息</w:t>
            </w:r>
            <w:r w:rsidRPr="00514E79">
              <w:rPr>
                <w:rFonts w:ascii="宋体" w:hAnsi="宋体" w:hint="eastAsia"/>
                <w:szCs w:val="21"/>
              </w:rPr>
              <w:t>。</w:t>
            </w:r>
          </w:p>
        </w:tc>
        <w:tc>
          <w:tcPr>
            <w:tcW w:w="710"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773"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已执行</w:t>
            </w:r>
            <w:r w:rsidRPr="00514E79">
              <w:rPr>
                <w:rFonts w:ascii="宋体" w:hAnsi="宋体"/>
                <w:szCs w:val="21"/>
              </w:rPr>
              <w:t>正则表达式文本处理库测试</w:t>
            </w:r>
            <w:r w:rsidRPr="00514E79">
              <w:rPr>
                <w:rFonts w:ascii="宋体" w:hAnsi="宋体" w:hint="eastAsia"/>
                <w:szCs w:val="21"/>
              </w:rPr>
              <w:t>程序</w:t>
            </w:r>
            <w:r w:rsidR="00EC4D81" w:rsidRPr="00514E79">
              <w:rPr>
                <w:rFonts w:ascii="宋体" w:hAnsi="宋体" w:hint="eastAsia"/>
                <w:szCs w:val="21"/>
              </w:rPr>
              <w:t>。</w:t>
            </w:r>
          </w:p>
        </w:tc>
        <w:tc>
          <w:tcPr>
            <w:tcW w:w="486"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待匹配的字符串</w:t>
            </w:r>
            <w:r w:rsidR="00EC4D81" w:rsidRPr="00514E79">
              <w:rPr>
                <w:rFonts w:ascii="宋体" w:hAnsi="宋体" w:hint="eastAsia"/>
                <w:szCs w:val="21"/>
              </w:rPr>
              <w:t>。</w:t>
            </w:r>
          </w:p>
        </w:tc>
        <w:tc>
          <w:tcPr>
            <w:tcW w:w="1142" w:type="pct"/>
            <w:shd w:val="clear" w:color="auto" w:fill="auto"/>
          </w:tcPr>
          <w:p w:rsidR="00025628" w:rsidRPr="00514E79" w:rsidRDefault="00025628" w:rsidP="00EC4D81">
            <w:pPr>
              <w:rPr>
                <w:rFonts w:ascii="宋体" w:hAnsi="宋体"/>
                <w:szCs w:val="21"/>
              </w:rPr>
            </w:pPr>
            <w:r w:rsidRPr="00514E79">
              <w:rPr>
                <w:rFonts w:ascii="宋体" w:hAnsi="宋体"/>
                <w:szCs w:val="21"/>
              </w:rPr>
              <w:t>调用</w:t>
            </w:r>
            <w:r w:rsidRPr="00514E79">
              <w:rPr>
                <w:rFonts w:ascii="宋体" w:hAnsi="宋体" w:hint="eastAsia"/>
                <w:szCs w:val="21"/>
              </w:rPr>
              <w:t>pcre_exec</w:t>
            </w:r>
            <w:r w:rsidRPr="00514E79">
              <w:rPr>
                <w:rFonts w:ascii="宋体" w:hAnsi="宋体"/>
                <w:szCs w:val="21"/>
              </w:rPr>
              <w:t>()将字符串与编译好的模式进行匹配，返回匹配串的便宜位置</w:t>
            </w:r>
            <w:r w:rsidRPr="00514E79">
              <w:rPr>
                <w:rFonts w:ascii="宋体" w:hAnsi="宋体" w:hint="eastAsia"/>
                <w:szCs w:val="21"/>
              </w:rPr>
              <w:t>。</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能正确返回字符串的匹配结果</w:t>
            </w:r>
            <w:r w:rsidRPr="00514E79">
              <w:rPr>
                <w:rFonts w:ascii="宋体" w:hAnsi="宋体" w:hint="eastAsia"/>
                <w:szCs w:val="21"/>
              </w:rPr>
              <w:t>。</w:t>
            </w:r>
          </w:p>
        </w:tc>
        <w:tc>
          <w:tcPr>
            <w:tcW w:w="710"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773" w:type="pct"/>
            <w:shd w:val="clear" w:color="auto" w:fill="auto"/>
          </w:tcPr>
          <w:p w:rsidR="00025628" w:rsidRPr="00514E79" w:rsidRDefault="00025628" w:rsidP="00EC4D81">
            <w:pPr>
              <w:rPr>
                <w:rFonts w:ascii="宋体" w:hAnsi="宋体"/>
                <w:szCs w:val="21"/>
              </w:rPr>
            </w:pPr>
            <w:r w:rsidRPr="00514E79">
              <w:rPr>
                <w:rFonts w:ascii="宋体" w:hAnsi="宋体" w:hint="eastAsia"/>
                <w:szCs w:val="21"/>
              </w:rPr>
              <w:t>已执行</w:t>
            </w:r>
            <w:r w:rsidRPr="00514E79">
              <w:rPr>
                <w:rFonts w:ascii="宋体" w:hAnsi="宋体"/>
                <w:szCs w:val="21"/>
              </w:rPr>
              <w:t>正则表达式文本处理库测试</w:t>
            </w:r>
            <w:r w:rsidRPr="00514E79">
              <w:rPr>
                <w:rFonts w:ascii="宋体" w:hAnsi="宋体" w:hint="eastAsia"/>
                <w:szCs w:val="21"/>
              </w:rPr>
              <w:t>程序</w:t>
            </w:r>
            <w:r w:rsidR="00EC4D81" w:rsidRPr="00514E79">
              <w:rPr>
                <w:rFonts w:ascii="宋体" w:hAnsi="宋体" w:hint="eastAsia"/>
                <w:szCs w:val="21"/>
              </w:rPr>
              <w:t>。</w:t>
            </w:r>
          </w:p>
        </w:tc>
        <w:tc>
          <w:tcPr>
            <w:tcW w:w="486"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无</w:t>
            </w:r>
          </w:p>
        </w:tc>
        <w:tc>
          <w:tcPr>
            <w:tcW w:w="1142" w:type="pct"/>
            <w:shd w:val="clear" w:color="auto" w:fill="auto"/>
          </w:tcPr>
          <w:p w:rsidR="00025628" w:rsidRPr="00514E79" w:rsidRDefault="00025628" w:rsidP="00EC4D81">
            <w:pPr>
              <w:rPr>
                <w:rFonts w:ascii="宋体" w:hAnsi="宋体"/>
                <w:szCs w:val="21"/>
              </w:rPr>
            </w:pPr>
            <w:r w:rsidRPr="00514E79">
              <w:rPr>
                <w:rFonts w:ascii="宋体" w:hAnsi="宋体"/>
                <w:szCs w:val="21"/>
              </w:rPr>
              <w:t>调用pcre_free()释放不再需要已编译过的正则表达式，防止产生内存泄露</w:t>
            </w:r>
            <w:r w:rsidRPr="00514E79">
              <w:rPr>
                <w:rFonts w:ascii="宋体" w:hAnsi="宋体" w:hint="eastAsia"/>
                <w:szCs w:val="21"/>
              </w:rPr>
              <w:t>。</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成功释放不再需要的内存</w:t>
            </w:r>
            <w:r w:rsidRPr="00514E79">
              <w:rPr>
                <w:rFonts w:ascii="宋体" w:hAnsi="宋体" w:hint="eastAsia"/>
                <w:szCs w:val="21"/>
              </w:rPr>
              <w:t>。</w:t>
            </w:r>
          </w:p>
        </w:tc>
        <w:tc>
          <w:tcPr>
            <w:tcW w:w="710"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pdf文本处理库测试用例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4"/>
        <w:gridCol w:w="1159"/>
        <w:gridCol w:w="967"/>
        <w:gridCol w:w="2279"/>
        <w:gridCol w:w="2090"/>
        <w:gridCol w:w="1301"/>
        <w:gridCol w:w="703"/>
      </w:tblGrid>
      <w:tr w:rsidR="00025628" w:rsidRPr="00514E79" w:rsidTr="00EC4D81">
        <w:tc>
          <w:tcPr>
            <w:tcW w:w="1000" w:type="pct"/>
            <w:gridSpan w:val="2"/>
            <w:tcBorders>
              <w:bottom w:val="single" w:sz="6"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用例名称/标识</w:t>
            </w:r>
          </w:p>
        </w:tc>
        <w:tc>
          <w:tcPr>
            <w:tcW w:w="4000" w:type="pct"/>
            <w:gridSpan w:val="5"/>
            <w:tcBorders>
              <w:bottom w:val="single" w:sz="6" w:space="0" w:color="000000"/>
            </w:tcBorders>
            <w:shd w:val="clear" w:color="auto" w:fill="auto"/>
          </w:tcPr>
          <w:p w:rsidR="00025628" w:rsidRPr="00514E79" w:rsidRDefault="00025628" w:rsidP="00EC4D81">
            <w:pPr>
              <w:pStyle w:val="a9"/>
              <w:rPr>
                <w:rFonts w:ascii="宋体" w:hAnsi="宋体"/>
                <w:szCs w:val="21"/>
              </w:rPr>
            </w:pPr>
            <w:r w:rsidRPr="00514E79">
              <w:rPr>
                <w:rFonts w:ascii="宋体" w:hAnsi="宋体"/>
                <w:szCs w:val="21"/>
              </w:rPr>
              <w:t>pdf文本处理库的功能测试/GN_YYXK _WBCL_WBCL</w:t>
            </w:r>
          </w:p>
        </w:tc>
      </w:tr>
      <w:tr w:rsidR="00025628" w:rsidRPr="00514E79" w:rsidTr="00EC4D81">
        <w:tc>
          <w:tcPr>
            <w:tcW w:w="1000" w:type="pct"/>
            <w:gridSpan w:val="2"/>
            <w:tcBorders>
              <w:top w:val="single" w:sz="6" w:space="0" w:color="000000"/>
              <w:bottom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用例说明</w:t>
            </w:r>
          </w:p>
        </w:tc>
        <w:tc>
          <w:tcPr>
            <w:tcW w:w="4000" w:type="pct"/>
            <w:gridSpan w:val="5"/>
            <w:tcBorders>
              <w:top w:val="single" w:sz="6" w:space="0" w:color="000000"/>
              <w:bottom w:val="single" w:sz="12" w:space="0" w:color="000000"/>
            </w:tcBorders>
            <w:shd w:val="clear" w:color="auto" w:fill="auto"/>
          </w:tcPr>
          <w:p w:rsidR="00025628" w:rsidRPr="00514E79" w:rsidRDefault="00025628" w:rsidP="004E48D3">
            <w:pPr>
              <w:pStyle w:val="a9"/>
              <w:rPr>
                <w:rFonts w:ascii="宋体" w:hAnsi="宋体"/>
                <w:b/>
                <w:szCs w:val="21"/>
              </w:rPr>
            </w:pPr>
            <w:r w:rsidRPr="00514E79">
              <w:rPr>
                <w:rFonts w:ascii="宋体" w:hAnsi="宋体"/>
                <w:b/>
                <w:szCs w:val="21"/>
              </w:rPr>
              <w:t>测试目的:</w:t>
            </w:r>
            <w:r w:rsidRPr="00514E79">
              <w:rPr>
                <w:rFonts w:ascii="宋体" w:hAnsi="宋体"/>
                <w:szCs w:val="21"/>
              </w:rPr>
              <w:t>支持文本处理，提供加速pdf格式的文本交换和处理。</w:t>
            </w:r>
          </w:p>
          <w:p w:rsidR="00025628" w:rsidRPr="00514E79" w:rsidRDefault="00025628" w:rsidP="004E48D3">
            <w:pPr>
              <w:rPr>
                <w:rFonts w:ascii="宋体" w:hAnsi="宋体"/>
                <w:szCs w:val="21"/>
              </w:rPr>
            </w:pPr>
            <w:r w:rsidRPr="00514E79">
              <w:rPr>
                <w:rFonts w:ascii="宋体" w:hAnsi="宋体"/>
                <w:b/>
                <w:szCs w:val="21"/>
              </w:rPr>
              <w:t>测试方法:</w:t>
            </w:r>
            <w:r w:rsidRPr="00514E79">
              <w:rPr>
                <w:rFonts w:ascii="宋体" w:hAnsi="宋体"/>
                <w:color w:val="FF0000"/>
                <w:szCs w:val="21"/>
              </w:rPr>
              <w:t xml:space="preserve"> </w:t>
            </w:r>
            <w:r w:rsidRPr="00514E79">
              <w:rPr>
                <w:rFonts w:ascii="宋体" w:hAnsi="宋体"/>
                <w:spacing w:val="2"/>
                <w:szCs w:val="21"/>
              </w:rPr>
              <w:t>测试通过Pdf库能够生成的指定目录和名称的Pdf文档，测试可以按照指定的格式输出文本或者表格等到Pdf文档中</w:t>
            </w:r>
            <w:r w:rsidRPr="00514E79">
              <w:rPr>
                <w:rFonts w:ascii="宋体" w:hAnsi="宋体"/>
                <w:color w:val="000000"/>
                <w:szCs w:val="21"/>
              </w:rPr>
              <w:t>。</w:t>
            </w:r>
          </w:p>
          <w:p w:rsidR="00025628" w:rsidRPr="00514E79" w:rsidRDefault="00025628" w:rsidP="004E48D3">
            <w:pPr>
              <w:rPr>
                <w:rFonts w:ascii="宋体" w:hAnsi="宋体"/>
                <w:szCs w:val="21"/>
              </w:rPr>
            </w:pPr>
            <w:r w:rsidRPr="00514E79">
              <w:rPr>
                <w:rFonts w:ascii="宋体" w:hAnsi="宋体"/>
                <w:b/>
                <w:szCs w:val="21"/>
              </w:rPr>
              <w:t>合格判据:</w:t>
            </w:r>
            <w:r w:rsidRPr="00514E79">
              <w:rPr>
                <w:rFonts w:ascii="宋体" w:hAnsi="宋体"/>
                <w:color w:val="FF0000"/>
                <w:szCs w:val="21"/>
              </w:rPr>
              <w:t xml:space="preserve"> </w:t>
            </w:r>
            <w:r w:rsidRPr="00514E79">
              <w:rPr>
                <w:rFonts w:ascii="宋体" w:hAnsi="宋体"/>
                <w:szCs w:val="21"/>
              </w:rPr>
              <w:t>能够在指定目录创建并打开Pdf文件；可以正确的向文件中添加文本或者表格等格式内容；能够正确地关闭Pdf文件。</w:t>
            </w:r>
          </w:p>
        </w:tc>
      </w:tr>
      <w:tr w:rsidR="00025628" w:rsidRPr="00514E79" w:rsidTr="00EC4D81">
        <w:tc>
          <w:tcPr>
            <w:tcW w:w="368"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步骤</w:t>
            </w:r>
          </w:p>
        </w:tc>
        <w:tc>
          <w:tcPr>
            <w:tcW w:w="632"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前提和约束</w:t>
            </w:r>
          </w:p>
        </w:tc>
        <w:tc>
          <w:tcPr>
            <w:tcW w:w="527"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输入</w:t>
            </w:r>
          </w:p>
        </w:tc>
        <w:tc>
          <w:tcPr>
            <w:tcW w:w="1242"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目的和动作</w:t>
            </w:r>
          </w:p>
        </w:tc>
        <w:tc>
          <w:tcPr>
            <w:tcW w:w="1139"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预期结果</w:t>
            </w:r>
          </w:p>
        </w:tc>
        <w:tc>
          <w:tcPr>
            <w:tcW w:w="709"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EC4D81">
            <w:pPr>
              <w:pStyle w:val="a9"/>
              <w:jc w:val="center"/>
              <w:rPr>
                <w:rFonts w:ascii="宋体" w:hAnsi="宋体"/>
                <w:szCs w:val="21"/>
              </w:rPr>
            </w:pPr>
            <w:r w:rsidRPr="00514E79">
              <w:rPr>
                <w:rFonts w:ascii="宋体" w:hAnsi="宋体" w:hint="eastAsia"/>
                <w:szCs w:val="21"/>
              </w:rPr>
              <w:t>备注</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步骤1</w:t>
            </w:r>
          </w:p>
        </w:tc>
        <w:tc>
          <w:tcPr>
            <w:tcW w:w="632" w:type="pct"/>
            <w:shd w:val="clear" w:color="auto" w:fill="auto"/>
          </w:tcPr>
          <w:p w:rsidR="00025628" w:rsidRPr="00514E79" w:rsidRDefault="00025628" w:rsidP="00EC4D81">
            <w:pPr>
              <w:rPr>
                <w:rFonts w:ascii="宋体" w:hAnsi="宋体"/>
                <w:szCs w:val="21"/>
              </w:rPr>
            </w:pPr>
            <w:r w:rsidRPr="00514E79">
              <w:rPr>
                <w:rFonts w:ascii="宋体" w:hAnsi="宋体"/>
                <w:szCs w:val="21"/>
              </w:rPr>
              <w:t>已执行测试程序</w:t>
            </w:r>
            <w:r w:rsidR="00EC4D81" w:rsidRPr="00514E79">
              <w:rPr>
                <w:rFonts w:ascii="宋体" w:hAnsi="宋体" w:hint="eastAsia"/>
                <w:szCs w:val="21"/>
              </w:rPr>
              <w:t>。</w:t>
            </w:r>
          </w:p>
        </w:tc>
        <w:tc>
          <w:tcPr>
            <w:tcW w:w="527" w:type="pct"/>
            <w:shd w:val="clear" w:color="auto" w:fill="auto"/>
          </w:tcPr>
          <w:p w:rsidR="00025628" w:rsidRPr="00514E79" w:rsidRDefault="00025628" w:rsidP="00EC4D81">
            <w:pPr>
              <w:rPr>
                <w:rFonts w:ascii="宋体" w:hAnsi="宋体"/>
                <w:szCs w:val="21"/>
              </w:rPr>
            </w:pPr>
            <w:r w:rsidRPr="00514E79">
              <w:rPr>
                <w:rFonts w:ascii="宋体" w:hAnsi="宋体"/>
                <w:szCs w:val="21"/>
              </w:rPr>
              <w:t>要写入的字符串</w:t>
            </w:r>
            <w:r w:rsidR="00EC4D81" w:rsidRPr="00514E79">
              <w:rPr>
                <w:rFonts w:ascii="宋体" w:hAnsi="宋体" w:hint="eastAsia"/>
                <w:szCs w:val="21"/>
              </w:rPr>
              <w:t>。</w:t>
            </w:r>
          </w:p>
        </w:tc>
        <w:tc>
          <w:tcPr>
            <w:tcW w:w="1242" w:type="pct"/>
            <w:shd w:val="clear" w:color="auto" w:fill="auto"/>
          </w:tcPr>
          <w:p w:rsidR="00025628" w:rsidRPr="00514E79" w:rsidRDefault="00025628" w:rsidP="00EC4D81">
            <w:pPr>
              <w:rPr>
                <w:rFonts w:ascii="宋体" w:hAnsi="宋体"/>
                <w:szCs w:val="21"/>
              </w:rPr>
            </w:pPr>
            <w:r w:rsidRPr="00514E79">
              <w:rPr>
                <w:rFonts w:ascii="宋体" w:hAnsi="宋体"/>
                <w:szCs w:val="21"/>
              </w:rPr>
              <w:t>打开测试程序，创建文档对象（Document）和与之对应的书写器（Writer），测试通过PdfWriter书写器对象把文档书写到磁盘中。</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正确创建书写器，并能够向磁盘书写文件。</w:t>
            </w:r>
          </w:p>
        </w:tc>
        <w:tc>
          <w:tcPr>
            <w:tcW w:w="709"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w:t>
            </w:r>
            <w:r w:rsidRPr="00514E79">
              <w:rPr>
                <w:rFonts w:ascii="宋体" w:hAnsi="宋体"/>
                <w:szCs w:val="21"/>
              </w:rPr>
              <w:lastRenderedPageBreak/>
              <w:t>2</w:t>
            </w:r>
          </w:p>
        </w:tc>
        <w:tc>
          <w:tcPr>
            <w:tcW w:w="632" w:type="pct"/>
            <w:shd w:val="clear" w:color="auto" w:fill="auto"/>
          </w:tcPr>
          <w:p w:rsidR="00025628" w:rsidRPr="00514E79" w:rsidRDefault="00025628" w:rsidP="00EC4D81">
            <w:pPr>
              <w:rPr>
                <w:rFonts w:ascii="宋体" w:hAnsi="宋体"/>
                <w:szCs w:val="21"/>
              </w:rPr>
            </w:pPr>
            <w:r w:rsidRPr="00514E79">
              <w:rPr>
                <w:rFonts w:ascii="宋体" w:hAnsi="宋体"/>
                <w:szCs w:val="21"/>
              </w:rPr>
              <w:lastRenderedPageBreak/>
              <w:t>已执行测</w:t>
            </w:r>
            <w:r w:rsidRPr="00514E79">
              <w:rPr>
                <w:rFonts w:ascii="宋体" w:hAnsi="宋体"/>
                <w:szCs w:val="21"/>
              </w:rPr>
              <w:lastRenderedPageBreak/>
              <w:t>试程序</w:t>
            </w:r>
            <w:r w:rsidR="00EC4D81" w:rsidRPr="00514E79">
              <w:rPr>
                <w:rFonts w:ascii="宋体" w:hAnsi="宋体" w:hint="eastAsia"/>
                <w:szCs w:val="21"/>
              </w:rPr>
              <w:t>。</w:t>
            </w:r>
          </w:p>
        </w:tc>
        <w:tc>
          <w:tcPr>
            <w:tcW w:w="527" w:type="pct"/>
            <w:shd w:val="clear" w:color="auto" w:fill="auto"/>
          </w:tcPr>
          <w:p w:rsidR="00025628" w:rsidRPr="00514E79" w:rsidRDefault="00025628" w:rsidP="00EC4D81">
            <w:pPr>
              <w:rPr>
                <w:rFonts w:ascii="宋体" w:hAnsi="宋体"/>
                <w:szCs w:val="21"/>
              </w:rPr>
            </w:pPr>
            <w:r w:rsidRPr="00514E79">
              <w:rPr>
                <w:rFonts w:ascii="宋体" w:hAnsi="宋体"/>
                <w:szCs w:val="21"/>
              </w:rPr>
              <w:lastRenderedPageBreak/>
              <w:t>指定文</w:t>
            </w:r>
            <w:r w:rsidRPr="00514E79">
              <w:rPr>
                <w:rFonts w:ascii="宋体" w:hAnsi="宋体"/>
                <w:szCs w:val="21"/>
              </w:rPr>
              <w:lastRenderedPageBreak/>
              <w:t>件名和目录</w:t>
            </w:r>
            <w:r w:rsidR="00EC4D81" w:rsidRPr="00514E79">
              <w:rPr>
                <w:rFonts w:ascii="宋体" w:hAnsi="宋体" w:hint="eastAsia"/>
                <w:szCs w:val="21"/>
              </w:rPr>
              <w:t>。</w:t>
            </w:r>
          </w:p>
        </w:tc>
        <w:tc>
          <w:tcPr>
            <w:tcW w:w="1242" w:type="pct"/>
            <w:shd w:val="clear" w:color="auto" w:fill="auto"/>
          </w:tcPr>
          <w:p w:rsidR="00025628" w:rsidRPr="00514E79" w:rsidRDefault="00025628" w:rsidP="00EC4D81">
            <w:pPr>
              <w:rPr>
                <w:rFonts w:ascii="宋体" w:hAnsi="宋体"/>
                <w:szCs w:val="21"/>
              </w:rPr>
            </w:pPr>
            <w:r w:rsidRPr="00514E79">
              <w:rPr>
                <w:rFonts w:ascii="宋体" w:hAnsi="宋体"/>
                <w:szCs w:val="21"/>
              </w:rPr>
              <w:lastRenderedPageBreak/>
              <w:t>定义输出文件在磁盘</w:t>
            </w:r>
            <w:r w:rsidRPr="00514E79">
              <w:rPr>
                <w:rFonts w:ascii="宋体" w:hAnsi="宋体"/>
                <w:szCs w:val="21"/>
              </w:rPr>
              <w:lastRenderedPageBreak/>
              <w:t>中的目录和文件名称，打开该文件，并向其中书写内容。</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lastRenderedPageBreak/>
              <w:t>能够将pdf文件输出</w:t>
            </w:r>
            <w:r w:rsidRPr="00514E79">
              <w:rPr>
                <w:rFonts w:ascii="宋体" w:hAnsi="宋体"/>
                <w:szCs w:val="21"/>
              </w:rPr>
              <w:lastRenderedPageBreak/>
              <w:t>到指定目录。</w:t>
            </w:r>
          </w:p>
        </w:tc>
        <w:tc>
          <w:tcPr>
            <w:tcW w:w="709"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lastRenderedPageBreak/>
              <w:t>与预期结果</w:t>
            </w:r>
            <w:r w:rsidRPr="00514E79">
              <w:rPr>
                <w:rFonts w:ascii="宋体" w:hAnsi="宋体" w:hint="eastAsia"/>
                <w:szCs w:val="21"/>
              </w:rPr>
              <w:lastRenderedPageBreak/>
              <w:t>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lastRenderedPageBreak/>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lastRenderedPageBreak/>
              <w:t>步骤 3</w:t>
            </w:r>
          </w:p>
        </w:tc>
        <w:tc>
          <w:tcPr>
            <w:tcW w:w="632" w:type="pct"/>
            <w:shd w:val="clear" w:color="auto" w:fill="auto"/>
          </w:tcPr>
          <w:p w:rsidR="00025628" w:rsidRPr="00514E79" w:rsidRDefault="00025628" w:rsidP="00EC4D81">
            <w:pPr>
              <w:rPr>
                <w:rFonts w:ascii="宋体" w:hAnsi="宋体"/>
                <w:szCs w:val="21"/>
              </w:rPr>
            </w:pPr>
            <w:r w:rsidRPr="00514E79">
              <w:rPr>
                <w:rFonts w:ascii="宋体" w:hAnsi="宋体"/>
                <w:szCs w:val="21"/>
              </w:rPr>
              <w:t>已执行测试程序</w:t>
            </w:r>
            <w:r w:rsidR="00EC4D81" w:rsidRPr="00514E79">
              <w:rPr>
                <w:rFonts w:ascii="宋体" w:hAnsi="宋体" w:hint="eastAsia"/>
                <w:szCs w:val="21"/>
              </w:rPr>
              <w:t>。</w:t>
            </w:r>
          </w:p>
        </w:tc>
        <w:tc>
          <w:tcPr>
            <w:tcW w:w="527" w:type="pct"/>
            <w:shd w:val="clear" w:color="auto" w:fill="auto"/>
          </w:tcPr>
          <w:p w:rsidR="00025628" w:rsidRPr="00514E79" w:rsidRDefault="00025628" w:rsidP="00EC4D81">
            <w:pPr>
              <w:rPr>
                <w:rFonts w:ascii="宋体" w:hAnsi="宋体"/>
                <w:szCs w:val="21"/>
              </w:rPr>
            </w:pPr>
            <w:r w:rsidRPr="00514E79">
              <w:rPr>
                <w:rFonts w:ascii="宋体" w:hAnsi="宋体"/>
                <w:szCs w:val="21"/>
              </w:rPr>
              <w:t>输入相关的文字内容</w:t>
            </w:r>
            <w:r w:rsidR="00EC4D81" w:rsidRPr="00514E79">
              <w:rPr>
                <w:rFonts w:ascii="宋体" w:hAnsi="宋体" w:hint="eastAsia"/>
                <w:szCs w:val="21"/>
              </w:rPr>
              <w:t>。</w:t>
            </w:r>
          </w:p>
        </w:tc>
        <w:tc>
          <w:tcPr>
            <w:tcW w:w="1242" w:type="pct"/>
            <w:shd w:val="clear" w:color="auto" w:fill="auto"/>
          </w:tcPr>
          <w:p w:rsidR="00025628" w:rsidRPr="00514E79" w:rsidRDefault="00025628" w:rsidP="00EC4D81">
            <w:pPr>
              <w:rPr>
                <w:rFonts w:ascii="宋体" w:hAnsi="宋体"/>
                <w:szCs w:val="21"/>
              </w:rPr>
            </w:pPr>
            <w:r w:rsidRPr="00514E79">
              <w:rPr>
                <w:rFonts w:ascii="宋体" w:hAnsi="宋体"/>
                <w:szCs w:val="21"/>
              </w:rPr>
              <w:t>测试向文件中输入</w:t>
            </w:r>
            <w:r w:rsidRPr="00514E79">
              <w:rPr>
                <w:rFonts w:ascii="宋体" w:hAnsi="宋体"/>
                <w:color w:val="000000"/>
                <w:szCs w:val="21"/>
              </w:rPr>
              <w:t>普通文字和表格。</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查看文件内容满足设计要求。</w:t>
            </w:r>
          </w:p>
        </w:tc>
        <w:tc>
          <w:tcPr>
            <w:tcW w:w="709"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r w:rsidR="00025628" w:rsidRPr="00514E79" w:rsidTr="00EC4D81">
        <w:tc>
          <w:tcPr>
            <w:tcW w:w="368" w:type="pct"/>
            <w:shd w:val="clear" w:color="auto" w:fill="auto"/>
          </w:tcPr>
          <w:p w:rsidR="00025628" w:rsidRPr="00514E79" w:rsidRDefault="00025628" w:rsidP="00EC4D81">
            <w:pPr>
              <w:pStyle w:val="a9"/>
              <w:jc w:val="center"/>
              <w:rPr>
                <w:rFonts w:ascii="宋体" w:hAnsi="宋体"/>
                <w:szCs w:val="21"/>
              </w:rPr>
            </w:pPr>
            <w:r w:rsidRPr="00514E79">
              <w:rPr>
                <w:rFonts w:ascii="宋体" w:hAnsi="宋体"/>
                <w:szCs w:val="21"/>
              </w:rPr>
              <w:t>步骤</w:t>
            </w:r>
            <w:r w:rsidRPr="00514E79">
              <w:rPr>
                <w:rFonts w:ascii="宋体" w:hAnsi="宋体" w:hint="eastAsia"/>
                <w:szCs w:val="21"/>
              </w:rPr>
              <w:t>4</w:t>
            </w:r>
          </w:p>
        </w:tc>
        <w:tc>
          <w:tcPr>
            <w:tcW w:w="632" w:type="pct"/>
            <w:shd w:val="clear" w:color="auto" w:fill="auto"/>
          </w:tcPr>
          <w:p w:rsidR="00025628" w:rsidRPr="00514E79" w:rsidRDefault="00025628" w:rsidP="00EC4D81">
            <w:pPr>
              <w:rPr>
                <w:rFonts w:ascii="宋体" w:hAnsi="宋体"/>
                <w:szCs w:val="21"/>
              </w:rPr>
            </w:pPr>
            <w:r w:rsidRPr="00514E79">
              <w:rPr>
                <w:rFonts w:ascii="宋体" w:hAnsi="宋体"/>
                <w:szCs w:val="21"/>
              </w:rPr>
              <w:t>已执行测试程序</w:t>
            </w:r>
            <w:r w:rsidR="00EC4D81" w:rsidRPr="00514E79">
              <w:rPr>
                <w:rFonts w:ascii="宋体" w:hAnsi="宋体" w:hint="eastAsia"/>
                <w:szCs w:val="21"/>
              </w:rPr>
              <w:t>。</w:t>
            </w:r>
          </w:p>
        </w:tc>
        <w:tc>
          <w:tcPr>
            <w:tcW w:w="527" w:type="pct"/>
            <w:shd w:val="clear" w:color="auto" w:fill="auto"/>
          </w:tcPr>
          <w:p w:rsidR="00025628" w:rsidRPr="00514E79" w:rsidRDefault="00025628" w:rsidP="00EC4D81">
            <w:pPr>
              <w:jc w:val="center"/>
              <w:rPr>
                <w:rFonts w:ascii="宋体" w:hAnsi="宋体"/>
                <w:szCs w:val="21"/>
              </w:rPr>
            </w:pPr>
            <w:r w:rsidRPr="00514E79">
              <w:rPr>
                <w:rFonts w:ascii="宋体" w:hAnsi="宋体"/>
                <w:szCs w:val="21"/>
              </w:rPr>
              <w:t>无</w:t>
            </w:r>
          </w:p>
        </w:tc>
        <w:tc>
          <w:tcPr>
            <w:tcW w:w="1242" w:type="pct"/>
            <w:shd w:val="clear" w:color="auto" w:fill="auto"/>
          </w:tcPr>
          <w:p w:rsidR="00025628" w:rsidRPr="00514E79" w:rsidRDefault="00025628" w:rsidP="00EC4D81">
            <w:pPr>
              <w:rPr>
                <w:rFonts w:ascii="宋体" w:hAnsi="宋体"/>
                <w:szCs w:val="21"/>
              </w:rPr>
            </w:pPr>
            <w:r w:rsidRPr="00514E79">
              <w:rPr>
                <w:rFonts w:ascii="宋体" w:hAnsi="宋体"/>
                <w:color w:val="000000"/>
                <w:szCs w:val="21"/>
              </w:rPr>
              <w:t>关闭Pdf文件，查看和检查文件内容是否正确。</w:t>
            </w:r>
          </w:p>
        </w:tc>
        <w:tc>
          <w:tcPr>
            <w:tcW w:w="1139" w:type="pct"/>
            <w:shd w:val="clear" w:color="auto" w:fill="auto"/>
          </w:tcPr>
          <w:p w:rsidR="00025628" w:rsidRPr="00514E79" w:rsidRDefault="00025628" w:rsidP="00EC4D81">
            <w:pPr>
              <w:rPr>
                <w:rFonts w:ascii="宋体" w:hAnsi="宋体"/>
                <w:szCs w:val="21"/>
              </w:rPr>
            </w:pPr>
            <w:r w:rsidRPr="00514E79">
              <w:rPr>
                <w:rFonts w:ascii="宋体" w:hAnsi="宋体"/>
                <w:szCs w:val="21"/>
              </w:rPr>
              <w:t>能够正确关闭文件，并切文件内容与期望结果一致。</w:t>
            </w:r>
          </w:p>
        </w:tc>
        <w:tc>
          <w:tcPr>
            <w:tcW w:w="709"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C4D81">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jsoncpp库测试用例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277"/>
        <w:gridCol w:w="1033"/>
        <w:gridCol w:w="2655"/>
        <w:gridCol w:w="1701"/>
        <w:gridCol w:w="1132"/>
        <w:gridCol w:w="704"/>
      </w:tblGrid>
      <w:tr w:rsidR="00025628" w:rsidRPr="00514E79" w:rsidTr="005C7B94">
        <w:tc>
          <w:tcPr>
            <w:tcW w:w="1062" w:type="pct"/>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用例名称/标识</w:t>
            </w:r>
          </w:p>
        </w:tc>
        <w:tc>
          <w:tcPr>
            <w:tcW w:w="3938" w:type="pct"/>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5C7B94">
            <w:pPr>
              <w:pStyle w:val="a9"/>
              <w:rPr>
                <w:rFonts w:ascii="宋体" w:hAnsi="宋体"/>
                <w:szCs w:val="21"/>
              </w:rPr>
            </w:pPr>
            <w:r w:rsidRPr="00514E79">
              <w:rPr>
                <w:rFonts w:ascii="宋体" w:hAnsi="宋体" w:hint="eastAsia"/>
                <w:szCs w:val="21"/>
              </w:rPr>
              <w:t>jsoncpp库/ GN_YYXK _WBCL_JSK</w:t>
            </w:r>
          </w:p>
        </w:tc>
      </w:tr>
      <w:tr w:rsidR="00025628" w:rsidRPr="00514E79" w:rsidTr="005C7B94">
        <w:tc>
          <w:tcPr>
            <w:tcW w:w="1062" w:type="pct"/>
            <w:gridSpan w:val="2"/>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用例说明</w:t>
            </w:r>
          </w:p>
        </w:tc>
        <w:tc>
          <w:tcPr>
            <w:tcW w:w="3938" w:type="pct"/>
            <w:gridSpan w:val="5"/>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5C7B94">
            <w:pPr>
              <w:pStyle w:val="a9"/>
              <w:rPr>
                <w:rFonts w:ascii="宋体" w:hAnsi="宋体"/>
                <w:b/>
                <w:szCs w:val="21"/>
              </w:rPr>
            </w:pPr>
            <w:r w:rsidRPr="00514E79">
              <w:rPr>
                <w:rFonts w:ascii="宋体" w:hAnsi="宋体" w:hint="eastAsia"/>
                <w:b/>
                <w:szCs w:val="21"/>
              </w:rPr>
              <w:t>测试目的:</w:t>
            </w:r>
            <w:r w:rsidRPr="00514E79">
              <w:rPr>
                <w:rFonts w:ascii="宋体" w:hAnsi="宋体"/>
                <w:szCs w:val="21"/>
              </w:rPr>
              <w:t xml:space="preserve"> 验证jsoncpp库安装与常用接口调用是否正常；</w:t>
            </w:r>
          </w:p>
          <w:p w:rsidR="00025628" w:rsidRPr="00514E79" w:rsidRDefault="00025628" w:rsidP="005C7B94">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Pr="00514E79">
              <w:rPr>
                <w:rFonts w:ascii="宋体" w:hAnsi="宋体" w:hint="eastAsia"/>
                <w:szCs w:val="21"/>
              </w:rPr>
              <w:t>；</w:t>
            </w:r>
          </w:p>
          <w:p w:rsidR="00025628" w:rsidRPr="00514E79" w:rsidRDefault="00025628" w:rsidP="005C7B94">
            <w:pPr>
              <w:pStyle w:val="a9"/>
              <w:rPr>
                <w:rFonts w:ascii="宋体" w:hAnsi="宋体"/>
                <w:szCs w:val="21"/>
              </w:rPr>
            </w:pPr>
            <w:r w:rsidRPr="00514E79">
              <w:rPr>
                <w:rFonts w:ascii="宋体" w:hAnsi="宋体" w:hint="eastAsia"/>
                <w:b/>
                <w:szCs w:val="21"/>
              </w:rPr>
              <w:t>合格判据:</w:t>
            </w:r>
            <w:r w:rsidRPr="00514E79">
              <w:rPr>
                <w:rFonts w:ascii="宋体" w:hAnsi="宋体"/>
                <w:szCs w:val="21"/>
              </w:rPr>
              <w:t xml:space="preserve"> 应用程序成功执行，并且能返回正确结果</w:t>
            </w:r>
            <w:r w:rsidRPr="00514E79">
              <w:rPr>
                <w:rFonts w:ascii="宋体" w:hAnsi="宋体" w:hint="eastAsia"/>
                <w:szCs w:val="21"/>
              </w:rPr>
              <w:t>。</w:t>
            </w:r>
          </w:p>
        </w:tc>
      </w:tr>
      <w:tr w:rsidR="00025628" w:rsidRPr="00514E79" w:rsidTr="005C7B94">
        <w:tc>
          <w:tcPr>
            <w:tcW w:w="366"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步骤</w:t>
            </w:r>
          </w:p>
        </w:tc>
        <w:tc>
          <w:tcPr>
            <w:tcW w:w="696"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前提和约束</w:t>
            </w:r>
          </w:p>
        </w:tc>
        <w:tc>
          <w:tcPr>
            <w:tcW w:w="563"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输入</w:t>
            </w:r>
          </w:p>
        </w:tc>
        <w:tc>
          <w:tcPr>
            <w:tcW w:w="1447"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目的和动作</w:t>
            </w:r>
          </w:p>
        </w:tc>
        <w:tc>
          <w:tcPr>
            <w:tcW w:w="927"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备注</w:t>
            </w:r>
          </w:p>
        </w:tc>
      </w:tr>
      <w:tr w:rsidR="00025628" w:rsidRPr="00514E79" w:rsidTr="005C7B94">
        <w:tc>
          <w:tcPr>
            <w:tcW w:w="366"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步骤 1</w:t>
            </w:r>
          </w:p>
        </w:tc>
        <w:tc>
          <w:tcPr>
            <w:tcW w:w="696"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已正确部署jsoncpp库</w:t>
            </w:r>
          </w:p>
        </w:tc>
        <w:tc>
          <w:tcPr>
            <w:tcW w:w="56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无</w:t>
            </w:r>
          </w:p>
        </w:tc>
        <w:tc>
          <w:tcPr>
            <w:tcW w:w="144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执行</w:t>
            </w:r>
            <w:r w:rsidRPr="00514E79">
              <w:rPr>
                <w:rFonts w:ascii="宋体" w:hAnsi="宋体"/>
                <w:szCs w:val="21"/>
              </w:rPr>
              <w:t>json数据解析</w:t>
            </w:r>
            <w:r w:rsidRPr="00514E79">
              <w:rPr>
                <w:rFonts w:ascii="宋体" w:hAnsi="宋体" w:hint="eastAsia"/>
                <w:szCs w:val="21"/>
              </w:rPr>
              <w:t>程序</w:t>
            </w:r>
            <w:r w:rsidR="005C7B94" w:rsidRPr="00514E79">
              <w:rPr>
                <w:rFonts w:ascii="宋体" w:hAnsi="宋体" w:hint="eastAsia"/>
                <w:szCs w:val="21"/>
              </w:rPr>
              <w:t>。</w:t>
            </w:r>
          </w:p>
        </w:tc>
        <w:tc>
          <w:tcPr>
            <w:tcW w:w="92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成功执行</w:t>
            </w:r>
            <w:r w:rsidRPr="00514E79">
              <w:rPr>
                <w:rFonts w:ascii="宋体" w:hAnsi="宋体"/>
                <w:szCs w:val="21"/>
              </w:rPr>
              <w:t>json数据解析</w:t>
            </w:r>
            <w:r w:rsidRPr="00514E79">
              <w:rPr>
                <w:rFonts w:ascii="宋体" w:hAnsi="宋体" w:hint="eastAsia"/>
                <w:szCs w:val="21"/>
              </w:rPr>
              <w:t>程序</w:t>
            </w:r>
            <w:r w:rsidR="005C7B94" w:rsidRPr="00514E79">
              <w:rPr>
                <w:rFonts w:ascii="宋体" w:hAnsi="宋体" w:hint="eastAsia"/>
                <w:szCs w:val="21"/>
              </w:rPr>
              <w:t>。</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5C7B94">
        <w:tc>
          <w:tcPr>
            <w:tcW w:w="366"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步骤 2</w:t>
            </w:r>
          </w:p>
        </w:tc>
        <w:tc>
          <w:tcPr>
            <w:tcW w:w="696"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已执行测试程序</w:t>
            </w:r>
            <w:r w:rsidR="005C7B94" w:rsidRPr="00514E79">
              <w:rPr>
                <w:rFonts w:ascii="宋体" w:hAnsi="宋体" w:hint="eastAsia"/>
                <w:szCs w:val="21"/>
              </w:rPr>
              <w:t>。</w:t>
            </w:r>
          </w:p>
        </w:tc>
        <w:tc>
          <w:tcPr>
            <w:tcW w:w="563"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待解析字符串</w:t>
            </w:r>
          </w:p>
        </w:tc>
        <w:tc>
          <w:tcPr>
            <w:tcW w:w="144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调用Json::Reader类</w:t>
            </w:r>
            <w:r w:rsidRPr="00514E79">
              <w:rPr>
                <w:rFonts w:ascii="宋体" w:hAnsi="宋体"/>
                <w:szCs w:val="21"/>
              </w:rPr>
              <w:t>中的parse()将字符串数据解析为Json数据流</w:t>
            </w:r>
            <w:r w:rsidRPr="00514E79">
              <w:rPr>
                <w:rFonts w:ascii="宋体" w:hAnsi="宋体" w:hint="eastAsia"/>
                <w:szCs w:val="21"/>
              </w:rPr>
              <w:t>。</w:t>
            </w:r>
          </w:p>
        </w:tc>
        <w:tc>
          <w:tcPr>
            <w:tcW w:w="927" w:type="pct"/>
            <w:shd w:val="clear" w:color="auto" w:fill="auto"/>
          </w:tcPr>
          <w:p w:rsidR="00025628" w:rsidRPr="00514E79" w:rsidRDefault="00025628" w:rsidP="005C7B94">
            <w:pPr>
              <w:rPr>
                <w:rFonts w:ascii="宋体" w:hAnsi="宋体"/>
                <w:szCs w:val="21"/>
              </w:rPr>
            </w:pPr>
            <w:r w:rsidRPr="00514E79">
              <w:rPr>
                <w:rFonts w:ascii="宋体" w:hAnsi="宋体"/>
                <w:szCs w:val="21"/>
              </w:rPr>
              <w:t>能正确将字符串解析为Json数据流</w:t>
            </w:r>
            <w:r w:rsidRPr="00514E79">
              <w:rPr>
                <w:rFonts w:ascii="宋体" w:hAnsi="宋体" w:hint="eastAsia"/>
                <w:szCs w:val="21"/>
              </w:rPr>
              <w:t>。</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5C7B94">
        <w:tc>
          <w:tcPr>
            <w:tcW w:w="366"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步骤 3</w:t>
            </w:r>
          </w:p>
        </w:tc>
        <w:tc>
          <w:tcPr>
            <w:tcW w:w="696"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已执行测试程序</w:t>
            </w:r>
            <w:r w:rsidR="005C7B94" w:rsidRPr="00514E79">
              <w:rPr>
                <w:rFonts w:ascii="宋体" w:hAnsi="宋体" w:hint="eastAsia"/>
                <w:szCs w:val="21"/>
              </w:rPr>
              <w:t>。</w:t>
            </w:r>
          </w:p>
        </w:tc>
        <w:tc>
          <w:tcPr>
            <w:tcW w:w="56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无</w:t>
            </w:r>
          </w:p>
        </w:tc>
        <w:tc>
          <w:tcPr>
            <w:tcW w:w="144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调用Json::</w:t>
            </w:r>
            <w:r w:rsidRPr="00514E79">
              <w:rPr>
                <w:rFonts w:ascii="宋体" w:hAnsi="宋体"/>
                <w:szCs w:val="21"/>
              </w:rPr>
              <w:t>Value</w:t>
            </w:r>
            <w:r w:rsidRPr="00514E79">
              <w:rPr>
                <w:rFonts w:ascii="宋体" w:hAnsi="宋体" w:hint="eastAsia"/>
                <w:szCs w:val="21"/>
              </w:rPr>
              <w:t>类</w:t>
            </w:r>
            <w:r w:rsidRPr="00514E79">
              <w:rPr>
                <w:rFonts w:ascii="宋体" w:hAnsi="宋体"/>
                <w:szCs w:val="21"/>
              </w:rPr>
              <w:t>中的asString()、asInt()获取Json对象</w:t>
            </w:r>
            <w:r w:rsidRPr="00514E79">
              <w:rPr>
                <w:rFonts w:ascii="宋体" w:hAnsi="宋体" w:hint="eastAsia"/>
                <w:szCs w:val="21"/>
              </w:rPr>
              <w:t>。</w:t>
            </w:r>
          </w:p>
        </w:tc>
        <w:tc>
          <w:tcPr>
            <w:tcW w:w="927" w:type="pct"/>
            <w:shd w:val="clear" w:color="auto" w:fill="auto"/>
          </w:tcPr>
          <w:p w:rsidR="00025628" w:rsidRPr="00514E79" w:rsidRDefault="00025628" w:rsidP="005C7B94">
            <w:pPr>
              <w:rPr>
                <w:rFonts w:ascii="宋体" w:hAnsi="宋体"/>
                <w:szCs w:val="21"/>
              </w:rPr>
            </w:pPr>
            <w:r w:rsidRPr="00514E79">
              <w:rPr>
                <w:rFonts w:ascii="宋体" w:hAnsi="宋体"/>
                <w:szCs w:val="21"/>
              </w:rPr>
              <w:t>能获取并输出Json数据流中的Json对象</w:t>
            </w:r>
            <w:r w:rsidRPr="00514E79">
              <w:rPr>
                <w:rFonts w:ascii="宋体" w:hAnsi="宋体" w:hint="eastAsia"/>
                <w:szCs w:val="21"/>
              </w:rPr>
              <w:t>。</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5C7B94">
        <w:tc>
          <w:tcPr>
            <w:tcW w:w="366"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696"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已正确部署jsoncpp库</w:t>
            </w:r>
            <w:r w:rsidR="005C7B94" w:rsidRPr="00514E79">
              <w:rPr>
                <w:rFonts w:ascii="宋体" w:hAnsi="宋体" w:hint="eastAsia"/>
                <w:szCs w:val="21"/>
              </w:rPr>
              <w:t>。</w:t>
            </w:r>
          </w:p>
        </w:tc>
        <w:tc>
          <w:tcPr>
            <w:tcW w:w="56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无</w:t>
            </w:r>
          </w:p>
        </w:tc>
        <w:tc>
          <w:tcPr>
            <w:tcW w:w="1447" w:type="pct"/>
            <w:shd w:val="clear" w:color="auto" w:fill="auto"/>
          </w:tcPr>
          <w:p w:rsidR="00025628" w:rsidRPr="00514E79" w:rsidRDefault="00025628" w:rsidP="005C7B94">
            <w:pPr>
              <w:spacing w:line="440" w:lineRule="exact"/>
              <w:rPr>
                <w:rFonts w:ascii="宋体" w:hAnsi="宋体"/>
                <w:szCs w:val="21"/>
              </w:rPr>
            </w:pPr>
            <w:r w:rsidRPr="00514E79">
              <w:rPr>
                <w:rFonts w:ascii="宋体" w:hAnsi="宋体" w:hint="eastAsia"/>
                <w:szCs w:val="21"/>
              </w:rPr>
              <w:t>执行</w:t>
            </w:r>
            <w:r w:rsidRPr="00514E79">
              <w:rPr>
                <w:rFonts w:ascii="宋体" w:hAnsi="宋体"/>
                <w:szCs w:val="21"/>
              </w:rPr>
              <w:t>json</w:t>
            </w:r>
            <w:r w:rsidRPr="00514E79">
              <w:rPr>
                <w:rFonts w:ascii="宋体" w:hAnsi="宋体" w:hint="eastAsia"/>
                <w:szCs w:val="21"/>
              </w:rPr>
              <w:t>序列化程序</w:t>
            </w:r>
            <w:r w:rsidR="005C7B94" w:rsidRPr="00514E79">
              <w:rPr>
                <w:rFonts w:ascii="宋体" w:hAnsi="宋体" w:hint="eastAsia"/>
                <w:szCs w:val="21"/>
              </w:rPr>
              <w:t>。</w:t>
            </w:r>
          </w:p>
        </w:tc>
        <w:tc>
          <w:tcPr>
            <w:tcW w:w="92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成功执行</w:t>
            </w:r>
            <w:r w:rsidRPr="00514E79">
              <w:rPr>
                <w:rFonts w:ascii="宋体" w:hAnsi="宋体"/>
                <w:szCs w:val="21"/>
              </w:rPr>
              <w:t>json数据解析</w:t>
            </w:r>
            <w:r w:rsidRPr="00514E79">
              <w:rPr>
                <w:rFonts w:ascii="宋体" w:hAnsi="宋体" w:hint="eastAsia"/>
                <w:szCs w:val="21"/>
              </w:rPr>
              <w:t>程序</w:t>
            </w:r>
            <w:r w:rsidR="005C7B94" w:rsidRPr="00514E79">
              <w:rPr>
                <w:rFonts w:ascii="宋体" w:hAnsi="宋体" w:hint="eastAsia"/>
                <w:szCs w:val="21"/>
              </w:rPr>
              <w:t>。</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5C7B94">
        <w:tc>
          <w:tcPr>
            <w:tcW w:w="366"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696"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已执行测试程序</w:t>
            </w:r>
            <w:r w:rsidR="005C7B94" w:rsidRPr="00514E79">
              <w:rPr>
                <w:rFonts w:ascii="宋体" w:hAnsi="宋体" w:hint="eastAsia"/>
                <w:szCs w:val="21"/>
              </w:rPr>
              <w:t>。</w:t>
            </w:r>
          </w:p>
        </w:tc>
        <w:tc>
          <w:tcPr>
            <w:tcW w:w="563"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待序列化json对象</w:t>
            </w:r>
          </w:p>
        </w:tc>
        <w:tc>
          <w:tcPr>
            <w:tcW w:w="1447" w:type="pct"/>
            <w:shd w:val="clear" w:color="auto" w:fill="auto"/>
          </w:tcPr>
          <w:p w:rsidR="00025628" w:rsidRPr="00514E79" w:rsidRDefault="00025628" w:rsidP="005C7B94">
            <w:pPr>
              <w:rPr>
                <w:rFonts w:ascii="宋体" w:hAnsi="宋体"/>
                <w:szCs w:val="21"/>
              </w:rPr>
            </w:pPr>
            <w:r w:rsidRPr="00514E79">
              <w:rPr>
                <w:rFonts w:ascii="宋体" w:hAnsi="宋体"/>
                <w:szCs w:val="21"/>
              </w:rPr>
              <w:t>调用</w:t>
            </w:r>
            <w:r w:rsidRPr="00514E79">
              <w:rPr>
                <w:rFonts w:ascii="宋体" w:hAnsi="宋体" w:hint="eastAsia"/>
                <w:szCs w:val="21"/>
              </w:rPr>
              <w:t>Json::</w:t>
            </w:r>
            <w:r w:rsidRPr="00514E79">
              <w:rPr>
                <w:rFonts w:ascii="宋体" w:hAnsi="宋体"/>
                <w:szCs w:val="21"/>
              </w:rPr>
              <w:t>Value</w:t>
            </w:r>
            <w:r w:rsidRPr="00514E79">
              <w:rPr>
                <w:rFonts w:ascii="宋体" w:hAnsi="宋体" w:hint="eastAsia"/>
                <w:szCs w:val="21"/>
              </w:rPr>
              <w:t>类</w:t>
            </w:r>
            <w:r w:rsidRPr="00514E79">
              <w:rPr>
                <w:rFonts w:ascii="宋体" w:hAnsi="宋体"/>
                <w:szCs w:val="21"/>
              </w:rPr>
              <w:t>中的toStyledString()将Json对象序列化为字符串</w:t>
            </w:r>
            <w:r w:rsidRPr="00514E79">
              <w:rPr>
                <w:rFonts w:ascii="宋体" w:hAnsi="宋体" w:hint="eastAsia"/>
                <w:szCs w:val="21"/>
              </w:rPr>
              <w:t>。</w:t>
            </w:r>
          </w:p>
        </w:tc>
        <w:tc>
          <w:tcPr>
            <w:tcW w:w="927" w:type="pct"/>
            <w:shd w:val="clear" w:color="auto" w:fill="auto"/>
          </w:tcPr>
          <w:p w:rsidR="00025628" w:rsidRPr="00514E79" w:rsidRDefault="00025628" w:rsidP="005C7B94">
            <w:pPr>
              <w:rPr>
                <w:rFonts w:ascii="宋体" w:hAnsi="宋体"/>
                <w:szCs w:val="21"/>
              </w:rPr>
            </w:pPr>
            <w:r w:rsidRPr="00514E79">
              <w:rPr>
                <w:rFonts w:ascii="宋体" w:hAnsi="宋体"/>
                <w:szCs w:val="21"/>
              </w:rPr>
              <w:t>正确构建Json对象序列化为字符串并输出</w:t>
            </w:r>
            <w:r w:rsidR="005C7B94" w:rsidRPr="00514E79">
              <w:rPr>
                <w:rFonts w:ascii="宋体" w:hAnsi="宋体" w:hint="eastAsia"/>
                <w:szCs w:val="21"/>
              </w:rPr>
              <w:t>。</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5C7B94">
        <w:tc>
          <w:tcPr>
            <w:tcW w:w="366"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696"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已正确部署jsoncpp库</w:t>
            </w:r>
            <w:r w:rsidR="005C7B94" w:rsidRPr="00514E79">
              <w:rPr>
                <w:rFonts w:ascii="宋体" w:hAnsi="宋体" w:hint="eastAsia"/>
                <w:szCs w:val="21"/>
              </w:rPr>
              <w:t>。</w:t>
            </w:r>
          </w:p>
        </w:tc>
        <w:tc>
          <w:tcPr>
            <w:tcW w:w="56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无</w:t>
            </w:r>
          </w:p>
        </w:tc>
        <w:tc>
          <w:tcPr>
            <w:tcW w:w="1447" w:type="pct"/>
            <w:shd w:val="clear" w:color="auto" w:fill="auto"/>
          </w:tcPr>
          <w:p w:rsidR="00025628" w:rsidRPr="00514E79" w:rsidRDefault="00025628" w:rsidP="005C7B94">
            <w:pPr>
              <w:spacing w:line="440" w:lineRule="exact"/>
              <w:rPr>
                <w:rFonts w:ascii="宋体" w:hAnsi="宋体"/>
                <w:szCs w:val="21"/>
              </w:rPr>
            </w:pPr>
            <w:r w:rsidRPr="00514E79">
              <w:rPr>
                <w:rFonts w:ascii="宋体" w:hAnsi="宋体" w:hint="eastAsia"/>
                <w:szCs w:val="21"/>
              </w:rPr>
              <w:t>执行</w:t>
            </w:r>
            <w:r w:rsidRPr="00514E79">
              <w:rPr>
                <w:rFonts w:ascii="宋体" w:hAnsi="宋体"/>
                <w:szCs w:val="21"/>
              </w:rPr>
              <w:t>json数据写入文件</w:t>
            </w:r>
            <w:r w:rsidRPr="00514E79">
              <w:rPr>
                <w:rFonts w:ascii="宋体" w:hAnsi="宋体" w:hint="eastAsia"/>
                <w:szCs w:val="21"/>
              </w:rPr>
              <w:t>程序</w:t>
            </w:r>
            <w:r w:rsidR="005C7B94" w:rsidRPr="00514E79">
              <w:rPr>
                <w:rFonts w:ascii="宋体" w:hAnsi="宋体" w:hint="eastAsia"/>
                <w:szCs w:val="21"/>
              </w:rPr>
              <w:t>。</w:t>
            </w:r>
          </w:p>
        </w:tc>
        <w:tc>
          <w:tcPr>
            <w:tcW w:w="92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成功执行</w:t>
            </w:r>
            <w:r w:rsidRPr="00514E79">
              <w:rPr>
                <w:rFonts w:ascii="宋体" w:hAnsi="宋体"/>
                <w:szCs w:val="21"/>
              </w:rPr>
              <w:t>json数据解析</w:t>
            </w:r>
            <w:r w:rsidRPr="00514E79">
              <w:rPr>
                <w:rFonts w:ascii="宋体" w:hAnsi="宋体" w:hint="eastAsia"/>
                <w:szCs w:val="21"/>
              </w:rPr>
              <w:t>程序</w:t>
            </w:r>
            <w:r w:rsidR="005C7B94" w:rsidRPr="00514E79">
              <w:rPr>
                <w:rFonts w:ascii="宋体" w:hAnsi="宋体" w:hint="eastAsia"/>
                <w:szCs w:val="21"/>
              </w:rPr>
              <w:t>。</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5C7B94">
        <w:tc>
          <w:tcPr>
            <w:tcW w:w="366"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7</w:t>
            </w:r>
          </w:p>
        </w:tc>
        <w:tc>
          <w:tcPr>
            <w:tcW w:w="696"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已执行测试程序</w:t>
            </w:r>
            <w:r w:rsidR="005C7B94" w:rsidRPr="00514E79">
              <w:rPr>
                <w:rFonts w:ascii="宋体" w:hAnsi="宋体" w:hint="eastAsia"/>
                <w:szCs w:val="21"/>
              </w:rPr>
              <w:t>。</w:t>
            </w:r>
          </w:p>
        </w:tc>
        <w:tc>
          <w:tcPr>
            <w:tcW w:w="563"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待转换json对象</w:t>
            </w:r>
          </w:p>
        </w:tc>
        <w:tc>
          <w:tcPr>
            <w:tcW w:w="1447" w:type="pct"/>
            <w:shd w:val="clear" w:color="auto" w:fill="auto"/>
          </w:tcPr>
          <w:p w:rsidR="00025628" w:rsidRPr="00514E79" w:rsidRDefault="00025628" w:rsidP="005C7B94">
            <w:pPr>
              <w:rPr>
                <w:rFonts w:ascii="宋体" w:hAnsi="宋体"/>
                <w:szCs w:val="21"/>
              </w:rPr>
            </w:pPr>
            <w:r w:rsidRPr="00514E79">
              <w:rPr>
                <w:rFonts w:ascii="宋体" w:hAnsi="宋体"/>
                <w:szCs w:val="21"/>
              </w:rPr>
              <w:t>调用Json::FastWriter类中的write()将Json对象写为不带格式的字符流</w:t>
            </w:r>
            <w:r w:rsidRPr="00514E79">
              <w:rPr>
                <w:rFonts w:ascii="宋体" w:hAnsi="宋体" w:hint="eastAsia"/>
                <w:szCs w:val="21"/>
              </w:rPr>
              <w:t>，</w:t>
            </w:r>
            <w:r w:rsidRPr="00514E79">
              <w:rPr>
                <w:rFonts w:ascii="宋体" w:hAnsi="宋体"/>
                <w:szCs w:val="21"/>
              </w:rPr>
              <w:t>调用Json::StyledWriter类中的write()或者Json::Value类中的toStyledString()将Json对象写为带格式的字符流</w:t>
            </w:r>
            <w:r w:rsidRPr="00514E79">
              <w:rPr>
                <w:rFonts w:ascii="宋体" w:hAnsi="宋体" w:hint="eastAsia"/>
                <w:szCs w:val="21"/>
              </w:rPr>
              <w:t>。</w:t>
            </w:r>
          </w:p>
        </w:tc>
        <w:tc>
          <w:tcPr>
            <w:tcW w:w="92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正确将</w:t>
            </w:r>
            <w:r w:rsidRPr="00514E79">
              <w:rPr>
                <w:rFonts w:ascii="宋体" w:hAnsi="宋体"/>
                <w:szCs w:val="21"/>
              </w:rPr>
              <w:t>Json对象写为带格式</w:t>
            </w:r>
            <w:r w:rsidRPr="00514E79">
              <w:rPr>
                <w:rFonts w:ascii="宋体" w:hAnsi="宋体" w:hint="eastAsia"/>
                <w:szCs w:val="21"/>
              </w:rPr>
              <w:t>或不带格式</w:t>
            </w:r>
            <w:r w:rsidRPr="00514E79">
              <w:rPr>
                <w:rFonts w:ascii="宋体" w:hAnsi="宋体"/>
                <w:szCs w:val="21"/>
              </w:rPr>
              <w:t>的字符流</w:t>
            </w:r>
            <w:r w:rsidR="005C7B94" w:rsidRPr="00514E79">
              <w:rPr>
                <w:rFonts w:ascii="宋体" w:hAnsi="宋体" w:hint="eastAsia"/>
                <w:szCs w:val="21"/>
              </w:rPr>
              <w:t>。</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jackson库测试用例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69"/>
        <w:gridCol w:w="1277"/>
        <w:gridCol w:w="857"/>
        <w:gridCol w:w="2978"/>
        <w:gridCol w:w="1559"/>
        <w:gridCol w:w="1132"/>
        <w:gridCol w:w="701"/>
      </w:tblGrid>
      <w:tr w:rsidR="00025628" w:rsidRPr="00514E79" w:rsidTr="009E0221">
        <w:tc>
          <w:tcPr>
            <w:tcW w:w="1061" w:type="pct"/>
            <w:gridSpan w:val="2"/>
            <w:tcBorders>
              <w:bottom w:val="single" w:sz="6"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用例名称/标识</w:t>
            </w:r>
          </w:p>
        </w:tc>
        <w:tc>
          <w:tcPr>
            <w:tcW w:w="3939" w:type="pct"/>
            <w:gridSpan w:val="5"/>
            <w:tcBorders>
              <w:bottom w:val="single" w:sz="6" w:space="0" w:color="000000"/>
            </w:tcBorders>
            <w:shd w:val="clear" w:color="auto" w:fill="auto"/>
          </w:tcPr>
          <w:p w:rsidR="00025628" w:rsidRPr="00514E79" w:rsidRDefault="00025628" w:rsidP="005C7B94">
            <w:pPr>
              <w:pStyle w:val="a9"/>
              <w:rPr>
                <w:rFonts w:ascii="宋体" w:hAnsi="宋体"/>
                <w:szCs w:val="21"/>
              </w:rPr>
            </w:pPr>
            <w:r w:rsidRPr="00514E79">
              <w:rPr>
                <w:rFonts w:ascii="宋体" w:hAnsi="宋体" w:hint="eastAsia"/>
                <w:szCs w:val="21"/>
              </w:rPr>
              <w:t>Jackson库的功能测试/GN_YYXK _WBCL_JAK</w:t>
            </w:r>
          </w:p>
        </w:tc>
      </w:tr>
      <w:tr w:rsidR="00025628" w:rsidRPr="00514E79" w:rsidTr="009E0221">
        <w:tc>
          <w:tcPr>
            <w:tcW w:w="1061" w:type="pct"/>
            <w:gridSpan w:val="2"/>
            <w:tcBorders>
              <w:top w:val="single" w:sz="6" w:space="0" w:color="000000"/>
              <w:bottom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lastRenderedPageBreak/>
              <w:t>用例说明</w:t>
            </w:r>
          </w:p>
        </w:tc>
        <w:tc>
          <w:tcPr>
            <w:tcW w:w="3939" w:type="pct"/>
            <w:gridSpan w:val="5"/>
            <w:tcBorders>
              <w:top w:val="single" w:sz="6" w:space="0" w:color="000000"/>
              <w:bottom w:val="single" w:sz="12" w:space="0" w:color="000000"/>
            </w:tcBorders>
            <w:shd w:val="clear" w:color="auto" w:fill="auto"/>
          </w:tcPr>
          <w:p w:rsidR="00025628" w:rsidRPr="00514E79" w:rsidRDefault="00025628" w:rsidP="004E48D3">
            <w:pPr>
              <w:pStyle w:val="a9"/>
              <w:rPr>
                <w:rFonts w:ascii="宋体" w:hAnsi="宋体"/>
                <w:b/>
                <w:szCs w:val="21"/>
              </w:rPr>
            </w:pPr>
            <w:r w:rsidRPr="00514E79">
              <w:rPr>
                <w:rFonts w:ascii="宋体" w:hAnsi="宋体" w:hint="eastAsia"/>
                <w:b/>
                <w:szCs w:val="21"/>
              </w:rPr>
              <w:t>测试目的:</w:t>
            </w:r>
            <w:r w:rsidRPr="00514E79">
              <w:rPr>
                <w:rFonts w:ascii="宋体" w:hAnsi="宋体" w:hint="eastAsia"/>
                <w:szCs w:val="21"/>
              </w:rPr>
              <w:t>支持文本处理，提供</w:t>
            </w:r>
            <w:r w:rsidRPr="00514E79">
              <w:rPr>
                <w:rFonts w:ascii="宋体" w:hAnsi="宋体" w:hint="eastAsia"/>
                <w:color w:val="000000"/>
                <w:szCs w:val="21"/>
              </w:rPr>
              <w:t>Json数据格式的处理</w:t>
            </w:r>
            <w:r w:rsidRPr="00514E79">
              <w:rPr>
                <w:rFonts w:ascii="宋体" w:hAnsi="宋体" w:hint="eastAsia"/>
                <w:szCs w:val="21"/>
              </w:rPr>
              <w:t>。</w:t>
            </w:r>
          </w:p>
          <w:p w:rsidR="00025628" w:rsidRPr="00514E79" w:rsidRDefault="00025628" w:rsidP="004E48D3">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测试通过Jackson库能够对简单和负载的Java结构对象进行序列化和反序列化处理；测试</w:t>
            </w:r>
            <w:r w:rsidRPr="00514E79">
              <w:rPr>
                <w:rFonts w:ascii="宋体" w:hAnsi="宋体" w:hint="eastAsia"/>
                <w:color w:val="000000"/>
                <w:szCs w:val="21"/>
              </w:rPr>
              <w:t>使用Jackson提供的注解，方便对JSON序列化和反序列化进行控制；</w:t>
            </w:r>
            <w:r w:rsidRPr="00514E79">
              <w:rPr>
                <w:rFonts w:ascii="宋体" w:hAnsi="宋体" w:hint="eastAsia"/>
                <w:spacing w:val="2"/>
                <w:szCs w:val="21"/>
              </w:rPr>
              <w:t>测试</w:t>
            </w:r>
            <w:r w:rsidRPr="00514E79">
              <w:rPr>
                <w:rFonts w:ascii="宋体" w:hAnsi="宋体" w:hint="eastAsia"/>
                <w:color w:val="000000"/>
                <w:szCs w:val="21"/>
              </w:rPr>
              <w:t>支持通用的配置处理，包括异常和错误抛出或忽略、属性名单引号、双引号或无符号。</w:t>
            </w:r>
          </w:p>
          <w:p w:rsidR="00025628" w:rsidRPr="00514E79" w:rsidRDefault="00025628" w:rsidP="004E48D3">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能够对Java对象进行JSON格式的序列化和反序列化；支持注解方式定义序列化属性；支持通过属性配置实现一些特殊配置。</w:t>
            </w:r>
          </w:p>
        </w:tc>
      </w:tr>
      <w:tr w:rsidR="00025628" w:rsidRPr="00514E79" w:rsidTr="009E0221">
        <w:tc>
          <w:tcPr>
            <w:tcW w:w="365"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步骤</w:t>
            </w:r>
          </w:p>
        </w:tc>
        <w:tc>
          <w:tcPr>
            <w:tcW w:w="696"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前提和约束</w:t>
            </w:r>
          </w:p>
        </w:tc>
        <w:tc>
          <w:tcPr>
            <w:tcW w:w="467"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输入</w:t>
            </w:r>
          </w:p>
        </w:tc>
        <w:tc>
          <w:tcPr>
            <w:tcW w:w="1623"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目的和动作</w:t>
            </w:r>
          </w:p>
        </w:tc>
        <w:tc>
          <w:tcPr>
            <w:tcW w:w="850"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5C7B94">
            <w:pPr>
              <w:pStyle w:val="a9"/>
              <w:jc w:val="center"/>
              <w:rPr>
                <w:rFonts w:ascii="宋体" w:hAnsi="宋体"/>
                <w:szCs w:val="21"/>
              </w:rPr>
            </w:pPr>
            <w:r w:rsidRPr="00514E79">
              <w:rPr>
                <w:rFonts w:ascii="宋体" w:hAnsi="宋体" w:hint="eastAsia"/>
                <w:szCs w:val="21"/>
              </w:rPr>
              <w:t>备注</w:t>
            </w:r>
          </w:p>
        </w:tc>
      </w:tr>
      <w:tr w:rsidR="00025628" w:rsidRPr="00514E79" w:rsidTr="009E0221">
        <w:tc>
          <w:tcPr>
            <w:tcW w:w="365"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步骤 1</w:t>
            </w:r>
          </w:p>
        </w:tc>
        <w:tc>
          <w:tcPr>
            <w:tcW w:w="696" w:type="pct"/>
            <w:shd w:val="clear" w:color="auto" w:fill="auto"/>
          </w:tcPr>
          <w:p w:rsidR="00025628" w:rsidRPr="009E0221" w:rsidRDefault="00025628" w:rsidP="009E0221">
            <w:pPr>
              <w:rPr>
                <w:rFonts w:ascii="宋体" w:hAnsi="宋体"/>
                <w:szCs w:val="21"/>
              </w:rPr>
            </w:pPr>
            <w:r w:rsidRPr="009E0221">
              <w:rPr>
                <w:rFonts w:ascii="宋体" w:hAnsi="宋体" w:hint="eastAsia"/>
                <w:szCs w:val="21"/>
              </w:rPr>
              <w:t>测试程序中构造需要转换的Java类对象</w:t>
            </w:r>
            <w:r w:rsidR="005C7B94" w:rsidRPr="009E0221">
              <w:rPr>
                <w:rFonts w:ascii="宋体" w:hAnsi="宋体" w:hint="eastAsia"/>
                <w:szCs w:val="21"/>
              </w:rPr>
              <w:t>。</w:t>
            </w:r>
          </w:p>
        </w:tc>
        <w:tc>
          <w:tcPr>
            <w:tcW w:w="46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待转换的Java对象</w:t>
            </w:r>
            <w:r w:rsidR="00343434" w:rsidRPr="00514E79">
              <w:rPr>
                <w:rFonts w:ascii="宋体" w:hAnsi="宋体" w:hint="eastAsia"/>
                <w:szCs w:val="21"/>
              </w:rPr>
              <w:t>。</w:t>
            </w:r>
          </w:p>
        </w:tc>
        <w:tc>
          <w:tcPr>
            <w:tcW w:w="1623"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使用对象映射ObjectMapper处理器，将Java类对象转换成字符串，在终端输出，或者保存到文本或者字节流文件中，测试转换后的串是否符合json格式。</w:t>
            </w:r>
          </w:p>
        </w:tc>
        <w:tc>
          <w:tcPr>
            <w:tcW w:w="850"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正确的将Java类对象装换为字符串，在终端输出。</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9E0221">
        <w:tc>
          <w:tcPr>
            <w:tcW w:w="365"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步骤 2</w:t>
            </w:r>
          </w:p>
        </w:tc>
        <w:tc>
          <w:tcPr>
            <w:tcW w:w="696" w:type="pct"/>
            <w:shd w:val="clear" w:color="auto" w:fill="auto"/>
          </w:tcPr>
          <w:p w:rsidR="00025628" w:rsidRPr="009E0221" w:rsidRDefault="00025628" w:rsidP="005C7B94">
            <w:pPr>
              <w:rPr>
                <w:rFonts w:ascii="宋体" w:hAnsi="宋体"/>
                <w:szCs w:val="21"/>
              </w:rPr>
            </w:pPr>
            <w:r w:rsidRPr="009E0221">
              <w:rPr>
                <w:rFonts w:ascii="宋体" w:hAnsi="宋体" w:hint="eastAsia"/>
                <w:szCs w:val="21"/>
              </w:rPr>
              <w:t>已经成功将对象装换为文件或字节数组或者字符串</w:t>
            </w:r>
            <w:r w:rsidR="005C7B94" w:rsidRPr="009E0221">
              <w:rPr>
                <w:rFonts w:ascii="宋体" w:hAnsi="宋体" w:hint="eastAsia"/>
                <w:szCs w:val="21"/>
              </w:rPr>
              <w:t>。</w:t>
            </w:r>
          </w:p>
        </w:tc>
        <w:tc>
          <w:tcPr>
            <w:tcW w:w="46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待转换的信息。</w:t>
            </w:r>
          </w:p>
        </w:tc>
        <w:tc>
          <w:tcPr>
            <w:tcW w:w="1623" w:type="pct"/>
            <w:shd w:val="clear" w:color="auto" w:fill="auto"/>
          </w:tcPr>
          <w:p w:rsidR="00025628" w:rsidRPr="00514E79" w:rsidRDefault="00025628" w:rsidP="005C7B94">
            <w:pPr>
              <w:rPr>
                <w:rFonts w:ascii="宋体" w:hAnsi="宋体"/>
                <w:szCs w:val="21"/>
              </w:rPr>
            </w:pPr>
            <w:r w:rsidRPr="009E0221">
              <w:rPr>
                <w:rFonts w:ascii="宋体" w:hAnsi="宋体" w:hint="eastAsia"/>
                <w:szCs w:val="21"/>
              </w:rPr>
              <w:t>使用对象映射ObjectMapper从byte[]、File、InputStream、字符串等数据的JSON反序列化，测试可以正确进行反序列化处理。</w:t>
            </w:r>
          </w:p>
        </w:tc>
        <w:tc>
          <w:tcPr>
            <w:tcW w:w="850"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把转换后的字符串转换回Java类对象，比较原始对象是否相等。</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r w:rsidR="00025628" w:rsidRPr="00514E79" w:rsidTr="009E0221">
        <w:tc>
          <w:tcPr>
            <w:tcW w:w="365" w:type="pct"/>
            <w:shd w:val="clear" w:color="auto" w:fill="auto"/>
          </w:tcPr>
          <w:p w:rsidR="00025628" w:rsidRPr="00514E79" w:rsidRDefault="00025628" w:rsidP="005C7B94">
            <w:pPr>
              <w:pStyle w:val="a9"/>
              <w:jc w:val="center"/>
              <w:rPr>
                <w:rFonts w:ascii="宋体" w:hAnsi="宋体"/>
                <w:szCs w:val="21"/>
              </w:rPr>
            </w:pPr>
            <w:r w:rsidRPr="00514E79">
              <w:rPr>
                <w:rFonts w:ascii="宋体" w:hAnsi="宋体"/>
                <w:szCs w:val="21"/>
              </w:rPr>
              <w:t>步骤 3</w:t>
            </w:r>
          </w:p>
        </w:tc>
        <w:tc>
          <w:tcPr>
            <w:tcW w:w="696" w:type="pct"/>
            <w:shd w:val="clear" w:color="auto" w:fill="auto"/>
          </w:tcPr>
          <w:p w:rsidR="00025628" w:rsidRPr="009E0221" w:rsidRDefault="00025628" w:rsidP="005C7B94">
            <w:pPr>
              <w:rPr>
                <w:rFonts w:ascii="宋体" w:hAnsi="宋体"/>
                <w:szCs w:val="21"/>
              </w:rPr>
            </w:pPr>
            <w:r w:rsidRPr="009E0221">
              <w:rPr>
                <w:rFonts w:ascii="宋体" w:hAnsi="宋体" w:hint="eastAsia"/>
                <w:szCs w:val="21"/>
              </w:rPr>
              <w:t>测试应用中使用Jackson提供的注解和属性设置</w:t>
            </w:r>
            <w:r w:rsidR="005C7B94" w:rsidRPr="009E0221">
              <w:rPr>
                <w:rFonts w:ascii="宋体" w:hAnsi="宋体" w:hint="eastAsia"/>
                <w:szCs w:val="21"/>
              </w:rPr>
              <w:t>。</w:t>
            </w:r>
          </w:p>
        </w:tc>
        <w:tc>
          <w:tcPr>
            <w:tcW w:w="467"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设置不同属性。</w:t>
            </w:r>
          </w:p>
        </w:tc>
        <w:tc>
          <w:tcPr>
            <w:tcW w:w="1623" w:type="pct"/>
            <w:shd w:val="clear" w:color="auto" w:fill="auto"/>
          </w:tcPr>
          <w:p w:rsidR="00025628" w:rsidRPr="00514E79" w:rsidRDefault="00025628" w:rsidP="005C7B94">
            <w:pPr>
              <w:rPr>
                <w:rFonts w:ascii="宋体" w:hAnsi="宋体"/>
                <w:szCs w:val="21"/>
              </w:rPr>
            </w:pPr>
            <w:r w:rsidRPr="009E0221">
              <w:rPr>
                <w:rFonts w:ascii="宋体" w:hAnsi="宋体" w:hint="eastAsia"/>
                <w:szCs w:val="21"/>
              </w:rPr>
              <w:t>使用Jackson提供的注解，对JSON序列化和反序列化进行控制，在Java类对象特殊属性中加入相应的注解，运行序列化和反序列化处理，并控制异常和错误抛出的行为。</w:t>
            </w:r>
          </w:p>
        </w:tc>
        <w:tc>
          <w:tcPr>
            <w:tcW w:w="850" w:type="pct"/>
            <w:shd w:val="clear" w:color="auto" w:fill="auto"/>
          </w:tcPr>
          <w:p w:rsidR="00025628" w:rsidRPr="00514E79" w:rsidRDefault="00025628" w:rsidP="005C7B94">
            <w:pPr>
              <w:rPr>
                <w:rFonts w:ascii="宋体" w:hAnsi="宋体"/>
                <w:szCs w:val="21"/>
              </w:rPr>
            </w:pPr>
            <w:r w:rsidRPr="00514E79">
              <w:rPr>
                <w:rFonts w:ascii="宋体" w:hAnsi="宋体" w:hint="eastAsia"/>
                <w:szCs w:val="21"/>
              </w:rPr>
              <w:t>控制输出结果的行为和显示格式。</w:t>
            </w:r>
          </w:p>
        </w:tc>
        <w:tc>
          <w:tcPr>
            <w:tcW w:w="617"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5C7B94">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FastJson库测试用例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273"/>
        <w:gridCol w:w="853"/>
        <w:gridCol w:w="3260"/>
        <w:gridCol w:w="1277"/>
        <w:gridCol w:w="1128"/>
        <w:gridCol w:w="706"/>
      </w:tblGrid>
      <w:tr w:rsidR="00025628" w:rsidRPr="00514E79" w:rsidTr="00343434">
        <w:tc>
          <w:tcPr>
            <w:tcW w:w="1062" w:type="pct"/>
            <w:gridSpan w:val="2"/>
            <w:tcBorders>
              <w:bottom w:val="single" w:sz="6"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用例名称/标识</w:t>
            </w:r>
          </w:p>
        </w:tc>
        <w:tc>
          <w:tcPr>
            <w:tcW w:w="3938" w:type="pct"/>
            <w:gridSpan w:val="5"/>
            <w:tcBorders>
              <w:bottom w:val="single" w:sz="6" w:space="0" w:color="000000"/>
            </w:tcBorders>
            <w:shd w:val="clear" w:color="auto" w:fill="auto"/>
          </w:tcPr>
          <w:p w:rsidR="00025628" w:rsidRPr="00514E79" w:rsidRDefault="00025628" w:rsidP="004E48D3">
            <w:pPr>
              <w:pStyle w:val="a9"/>
              <w:rPr>
                <w:rFonts w:ascii="宋体" w:hAnsi="宋体"/>
                <w:szCs w:val="21"/>
              </w:rPr>
            </w:pPr>
            <w:r w:rsidRPr="00514E79">
              <w:rPr>
                <w:rFonts w:ascii="宋体" w:hAnsi="宋体" w:hint="eastAsia"/>
                <w:szCs w:val="21"/>
              </w:rPr>
              <w:t>FastJson库的功能测试/GN_YYXK _WBCL_FAK</w:t>
            </w:r>
          </w:p>
        </w:tc>
      </w:tr>
      <w:tr w:rsidR="00025628" w:rsidRPr="00514E79" w:rsidTr="00343434">
        <w:tc>
          <w:tcPr>
            <w:tcW w:w="1062" w:type="pct"/>
            <w:gridSpan w:val="2"/>
            <w:tcBorders>
              <w:top w:val="single" w:sz="6" w:space="0" w:color="000000"/>
              <w:bottom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025628" w:rsidRPr="00514E79" w:rsidRDefault="00025628" w:rsidP="004E48D3">
            <w:pPr>
              <w:pStyle w:val="a9"/>
              <w:rPr>
                <w:rFonts w:ascii="宋体" w:hAnsi="宋体"/>
                <w:b/>
                <w:szCs w:val="21"/>
              </w:rPr>
            </w:pPr>
            <w:r w:rsidRPr="00514E79">
              <w:rPr>
                <w:rFonts w:ascii="宋体" w:hAnsi="宋体" w:hint="eastAsia"/>
                <w:b/>
                <w:szCs w:val="21"/>
              </w:rPr>
              <w:t>测试目的:</w:t>
            </w:r>
            <w:r w:rsidRPr="00514E79">
              <w:rPr>
                <w:rFonts w:ascii="宋体" w:hAnsi="宋体" w:hint="eastAsia"/>
                <w:szCs w:val="21"/>
              </w:rPr>
              <w:t>支持文本处理，提供</w:t>
            </w:r>
            <w:r w:rsidRPr="00514E79">
              <w:rPr>
                <w:rFonts w:ascii="宋体" w:hAnsi="宋体" w:hint="eastAsia"/>
                <w:color w:val="000000"/>
                <w:szCs w:val="21"/>
              </w:rPr>
              <w:t>Json数据格式的处理</w:t>
            </w:r>
            <w:r w:rsidRPr="00514E79">
              <w:rPr>
                <w:rFonts w:ascii="宋体" w:hAnsi="宋体" w:hint="eastAsia"/>
                <w:szCs w:val="21"/>
              </w:rPr>
              <w:t>。</w:t>
            </w:r>
          </w:p>
          <w:p w:rsidR="00025628" w:rsidRPr="00514E79" w:rsidRDefault="00025628" w:rsidP="004E48D3">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测试通过FastJson库能够对简单和负载的Java结构对象进行序列化和反序列化处理；测试</w:t>
            </w:r>
            <w:r w:rsidRPr="00514E79">
              <w:rPr>
                <w:rFonts w:ascii="宋体" w:hAnsi="宋体" w:hint="eastAsia"/>
                <w:color w:val="000000"/>
                <w:szCs w:val="21"/>
              </w:rPr>
              <w:t>使用FastJson提供的注解，方便对JSON序列化和反序列化进行控制；</w:t>
            </w:r>
            <w:r w:rsidRPr="00514E79">
              <w:rPr>
                <w:rFonts w:ascii="宋体" w:hAnsi="宋体" w:hint="eastAsia"/>
                <w:spacing w:val="2"/>
                <w:szCs w:val="21"/>
              </w:rPr>
              <w:t>测试</w:t>
            </w:r>
            <w:r w:rsidRPr="00514E79">
              <w:rPr>
                <w:rFonts w:ascii="宋体" w:hAnsi="宋体" w:hint="eastAsia"/>
                <w:color w:val="000000"/>
                <w:szCs w:val="21"/>
              </w:rPr>
              <w:t>支持通用的配置处理，包括异常和错误抛出或忽略、属性名单引号、双引号或无符号。</w:t>
            </w:r>
          </w:p>
          <w:p w:rsidR="00025628" w:rsidRPr="00514E79" w:rsidRDefault="00025628" w:rsidP="004E48D3">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能够对Java对象进行JSON格式的序列化和反序列化；支持注解方式定义序列化属性；支持通过属性配置实现一些特殊配置。</w:t>
            </w:r>
          </w:p>
        </w:tc>
      </w:tr>
      <w:tr w:rsidR="00025628" w:rsidRPr="00514E79" w:rsidTr="009E0221">
        <w:tc>
          <w:tcPr>
            <w:tcW w:w="368"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步骤</w:t>
            </w:r>
          </w:p>
        </w:tc>
        <w:tc>
          <w:tcPr>
            <w:tcW w:w="694"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前提和约束</w:t>
            </w:r>
          </w:p>
        </w:tc>
        <w:tc>
          <w:tcPr>
            <w:tcW w:w="465"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输入</w:t>
            </w:r>
          </w:p>
        </w:tc>
        <w:tc>
          <w:tcPr>
            <w:tcW w:w="1777"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目的和动作</w:t>
            </w:r>
          </w:p>
        </w:tc>
        <w:tc>
          <w:tcPr>
            <w:tcW w:w="696"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预期结果</w:t>
            </w:r>
          </w:p>
        </w:tc>
        <w:tc>
          <w:tcPr>
            <w:tcW w:w="615"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评估准则</w:t>
            </w:r>
          </w:p>
        </w:tc>
        <w:tc>
          <w:tcPr>
            <w:tcW w:w="385"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备注</w:t>
            </w:r>
          </w:p>
        </w:tc>
      </w:tr>
      <w:tr w:rsidR="00025628" w:rsidRPr="00514E79" w:rsidTr="009E0221">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szCs w:val="21"/>
              </w:rPr>
              <w:t>步骤 1</w:t>
            </w:r>
          </w:p>
        </w:tc>
        <w:tc>
          <w:tcPr>
            <w:tcW w:w="694" w:type="pct"/>
            <w:shd w:val="clear" w:color="auto" w:fill="auto"/>
          </w:tcPr>
          <w:p w:rsidR="00025628" w:rsidRPr="009E0221" w:rsidRDefault="00025628" w:rsidP="009E0221">
            <w:pPr>
              <w:rPr>
                <w:rFonts w:ascii="宋体" w:hAnsi="宋体"/>
                <w:szCs w:val="21"/>
              </w:rPr>
            </w:pPr>
            <w:r w:rsidRPr="00514E79">
              <w:rPr>
                <w:rFonts w:ascii="宋体" w:hAnsi="宋体" w:hint="eastAsia"/>
                <w:szCs w:val="21"/>
              </w:rPr>
              <w:t>测试程序中构造需要转换的Java类对象</w:t>
            </w:r>
            <w:r w:rsidR="00343434" w:rsidRPr="009E0221">
              <w:rPr>
                <w:rFonts w:ascii="宋体" w:hAnsi="宋体" w:hint="eastAsia"/>
                <w:szCs w:val="21"/>
              </w:rPr>
              <w:t>。</w:t>
            </w:r>
          </w:p>
        </w:tc>
        <w:tc>
          <w:tcPr>
            <w:tcW w:w="465" w:type="pct"/>
            <w:shd w:val="clear" w:color="auto" w:fill="auto"/>
          </w:tcPr>
          <w:p w:rsidR="00025628" w:rsidRPr="00514E79" w:rsidRDefault="00025628" w:rsidP="009E0221">
            <w:pPr>
              <w:rPr>
                <w:rFonts w:ascii="宋体" w:hAnsi="宋体"/>
                <w:szCs w:val="21"/>
              </w:rPr>
            </w:pPr>
            <w:r w:rsidRPr="00514E79">
              <w:rPr>
                <w:rFonts w:ascii="宋体" w:hAnsi="宋体" w:hint="eastAsia"/>
                <w:szCs w:val="21"/>
              </w:rPr>
              <w:t>待转换的Java对象。</w:t>
            </w:r>
          </w:p>
        </w:tc>
        <w:tc>
          <w:tcPr>
            <w:tcW w:w="1777" w:type="pct"/>
            <w:shd w:val="clear" w:color="auto" w:fill="auto"/>
          </w:tcPr>
          <w:p w:rsidR="00025628" w:rsidRPr="00514E79" w:rsidRDefault="00025628" w:rsidP="009E0221">
            <w:pPr>
              <w:rPr>
                <w:rFonts w:ascii="宋体" w:hAnsi="宋体"/>
                <w:szCs w:val="21"/>
              </w:rPr>
            </w:pPr>
            <w:r w:rsidRPr="00514E79">
              <w:rPr>
                <w:rFonts w:ascii="宋体" w:hAnsi="宋体" w:hint="eastAsia"/>
                <w:szCs w:val="21"/>
              </w:rPr>
              <w:t>使用JSON 对象处理器，将Java类对象转换成字符串，在终端输出，或者保存到文本或者字节流文件中，测试转换后的字符串是否符合json格式。</w:t>
            </w:r>
          </w:p>
        </w:tc>
        <w:tc>
          <w:tcPr>
            <w:tcW w:w="696" w:type="pct"/>
            <w:shd w:val="clear" w:color="auto" w:fill="auto"/>
          </w:tcPr>
          <w:p w:rsidR="00025628" w:rsidRPr="00514E79" w:rsidRDefault="00025628" w:rsidP="009E0221">
            <w:pPr>
              <w:rPr>
                <w:rFonts w:ascii="宋体" w:hAnsi="宋体"/>
                <w:szCs w:val="21"/>
              </w:rPr>
            </w:pPr>
            <w:r w:rsidRPr="00514E79">
              <w:rPr>
                <w:rFonts w:ascii="宋体" w:hAnsi="宋体" w:hint="eastAsia"/>
                <w:szCs w:val="21"/>
              </w:rPr>
              <w:t>正确的将Java类对象装换为字符串，在终端输出。</w:t>
            </w:r>
          </w:p>
        </w:tc>
        <w:tc>
          <w:tcPr>
            <w:tcW w:w="615"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9E0221">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szCs w:val="21"/>
              </w:rPr>
              <w:t>步骤 2</w:t>
            </w:r>
          </w:p>
        </w:tc>
        <w:tc>
          <w:tcPr>
            <w:tcW w:w="694"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已经成功将对象装换为</w:t>
            </w:r>
            <w:r w:rsidRPr="00514E79">
              <w:rPr>
                <w:rFonts w:ascii="宋体" w:hAnsi="宋体" w:hint="eastAsia"/>
                <w:szCs w:val="21"/>
              </w:rPr>
              <w:lastRenderedPageBreak/>
              <w:t>文件或字节数组或者字符串</w:t>
            </w:r>
            <w:r w:rsidR="00343434" w:rsidRPr="00514E79">
              <w:rPr>
                <w:rFonts w:ascii="宋体" w:hAnsi="宋体" w:hint="eastAsia"/>
                <w:szCs w:val="21"/>
              </w:rPr>
              <w:t>。</w:t>
            </w:r>
          </w:p>
        </w:tc>
        <w:tc>
          <w:tcPr>
            <w:tcW w:w="4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lastRenderedPageBreak/>
              <w:t>待转换的信</w:t>
            </w:r>
            <w:r w:rsidRPr="00514E79">
              <w:rPr>
                <w:rFonts w:ascii="宋体" w:hAnsi="宋体" w:hint="eastAsia"/>
                <w:szCs w:val="21"/>
              </w:rPr>
              <w:lastRenderedPageBreak/>
              <w:t>息。</w:t>
            </w:r>
          </w:p>
        </w:tc>
        <w:tc>
          <w:tcPr>
            <w:tcW w:w="1777" w:type="pct"/>
            <w:shd w:val="clear" w:color="auto" w:fill="auto"/>
          </w:tcPr>
          <w:p w:rsidR="00025628" w:rsidRPr="00514E79" w:rsidRDefault="00025628" w:rsidP="00343434">
            <w:pPr>
              <w:rPr>
                <w:rFonts w:ascii="宋体" w:hAnsi="宋体"/>
                <w:szCs w:val="21"/>
              </w:rPr>
            </w:pPr>
            <w:r w:rsidRPr="009E0221">
              <w:rPr>
                <w:rFonts w:ascii="宋体" w:hAnsi="宋体" w:hint="eastAsia"/>
                <w:szCs w:val="21"/>
              </w:rPr>
              <w:lastRenderedPageBreak/>
              <w:t>使用JSON 对象从byte[]、File、InputStream、字符串等数据的</w:t>
            </w:r>
            <w:r w:rsidRPr="009E0221">
              <w:rPr>
                <w:rFonts w:ascii="宋体" w:hAnsi="宋体" w:hint="eastAsia"/>
                <w:szCs w:val="21"/>
              </w:rPr>
              <w:lastRenderedPageBreak/>
              <w:t>JSON反序列化，测试可以正确进行反序列化处理。</w:t>
            </w:r>
          </w:p>
        </w:tc>
        <w:tc>
          <w:tcPr>
            <w:tcW w:w="696"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lastRenderedPageBreak/>
              <w:t>把转换后的字符串转换</w:t>
            </w:r>
            <w:r w:rsidRPr="00514E79">
              <w:rPr>
                <w:rFonts w:ascii="宋体" w:hAnsi="宋体" w:hint="eastAsia"/>
                <w:szCs w:val="21"/>
              </w:rPr>
              <w:lastRenderedPageBreak/>
              <w:t>回Java类对象，比较原始对象是否相等。</w:t>
            </w:r>
          </w:p>
        </w:tc>
        <w:tc>
          <w:tcPr>
            <w:tcW w:w="615"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lastRenderedPageBreak/>
              <w:t>与预期结果一致</w:t>
            </w:r>
          </w:p>
        </w:tc>
        <w:tc>
          <w:tcPr>
            <w:tcW w:w="385"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9E0221">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szCs w:val="21"/>
              </w:rPr>
              <w:lastRenderedPageBreak/>
              <w:t>步骤 3</w:t>
            </w:r>
          </w:p>
        </w:tc>
        <w:tc>
          <w:tcPr>
            <w:tcW w:w="694"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测试应用中使用FastJson提供的注解和属性设置</w:t>
            </w:r>
            <w:r w:rsidR="00343434" w:rsidRPr="00514E79">
              <w:rPr>
                <w:rFonts w:ascii="宋体" w:hAnsi="宋体" w:hint="eastAsia"/>
                <w:szCs w:val="21"/>
              </w:rPr>
              <w:t>。</w:t>
            </w:r>
          </w:p>
        </w:tc>
        <w:tc>
          <w:tcPr>
            <w:tcW w:w="4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设置不同属性。</w:t>
            </w:r>
          </w:p>
        </w:tc>
        <w:tc>
          <w:tcPr>
            <w:tcW w:w="1777" w:type="pct"/>
            <w:shd w:val="clear" w:color="auto" w:fill="auto"/>
          </w:tcPr>
          <w:p w:rsidR="00025628" w:rsidRPr="009E0221" w:rsidRDefault="00025628" w:rsidP="00343434">
            <w:pPr>
              <w:rPr>
                <w:rFonts w:ascii="宋体" w:hAnsi="宋体"/>
                <w:szCs w:val="21"/>
              </w:rPr>
            </w:pPr>
            <w:r w:rsidRPr="009E0221">
              <w:rPr>
                <w:rFonts w:ascii="宋体" w:hAnsi="宋体" w:hint="eastAsia"/>
                <w:szCs w:val="21"/>
              </w:rPr>
              <w:t>使用FastJson提供的注解，方便对JSON序列化和反序列化进行控制，测试可以在Java类对象中特殊属性中加入相应的注解，运行序列化和反序列化处理</w:t>
            </w:r>
          </w:p>
          <w:p w:rsidR="00025628" w:rsidRPr="00514E79" w:rsidRDefault="00025628" w:rsidP="00343434">
            <w:pPr>
              <w:rPr>
                <w:rFonts w:ascii="宋体" w:hAnsi="宋体"/>
                <w:szCs w:val="21"/>
              </w:rPr>
            </w:pPr>
            <w:r w:rsidRPr="009E0221">
              <w:rPr>
                <w:rFonts w:ascii="宋体" w:hAnsi="宋体" w:hint="eastAsia"/>
                <w:szCs w:val="21"/>
              </w:rPr>
              <w:t>测试能够支持通用的配置处理，包括异常和错误抛出或忽略、属性名单引号、双引号或无符号。</w:t>
            </w:r>
          </w:p>
        </w:tc>
        <w:tc>
          <w:tcPr>
            <w:tcW w:w="696"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控制输出结果的行为和显示格式。</w:t>
            </w:r>
          </w:p>
        </w:tc>
        <w:tc>
          <w:tcPr>
            <w:tcW w:w="615"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bl>
    <w:p w:rsidR="00025628" w:rsidRPr="00DF4175" w:rsidRDefault="00025628" w:rsidP="00025628">
      <w:pPr>
        <w:pStyle w:val="a5"/>
        <w:numPr>
          <w:ilvl w:val="0"/>
          <w:numId w:val="12"/>
        </w:numPr>
        <w:ind w:firstLineChars="0"/>
        <w:jc w:val="center"/>
        <w:rPr>
          <w:rFonts w:ascii="宋体" w:hAnsi="宋体"/>
          <w:sz w:val="21"/>
          <w:szCs w:val="21"/>
        </w:rPr>
      </w:pPr>
      <w:r w:rsidRPr="00590C85">
        <w:rPr>
          <w:rFonts w:ascii="宋体" w:hAnsi="宋体"/>
          <w:sz w:val="21"/>
          <w:szCs w:val="21"/>
        </w:rPr>
        <w:t>jsoup</w:t>
      </w:r>
      <w:r w:rsidRPr="00DF4175">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704"/>
        <w:gridCol w:w="993"/>
        <w:gridCol w:w="2126"/>
        <w:gridCol w:w="1680"/>
        <w:gridCol w:w="1295"/>
        <w:gridCol w:w="703"/>
      </w:tblGrid>
      <w:tr w:rsidR="00025628" w:rsidRPr="00514E79" w:rsidTr="009E0221">
        <w:tc>
          <w:tcPr>
            <w:tcW w:w="1295" w:type="pct"/>
            <w:gridSpan w:val="2"/>
            <w:tcBorders>
              <w:bottom w:val="single" w:sz="6"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用例名称/标识</w:t>
            </w:r>
          </w:p>
        </w:tc>
        <w:tc>
          <w:tcPr>
            <w:tcW w:w="3705" w:type="pct"/>
            <w:gridSpan w:val="5"/>
            <w:tcBorders>
              <w:bottom w:val="single" w:sz="6" w:space="0" w:color="000000"/>
            </w:tcBorders>
            <w:shd w:val="clear" w:color="auto" w:fill="auto"/>
          </w:tcPr>
          <w:p w:rsidR="00025628" w:rsidRPr="00514E79" w:rsidRDefault="00025628" w:rsidP="00343434">
            <w:pPr>
              <w:pStyle w:val="a9"/>
              <w:rPr>
                <w:rFonts w:ascii="宋体" w:hAnsi="宋体"/>
                <w:szCs w:val="21"/>
              </w:rPr>
            </w:pPr>
            <w:r w:rsidRPr="00514E79">
              <w:rPr>
                <w:rFonts w:ascii="宋体" w:hAnsi="宋体" w:hint="eastAsia"/>
                <w:szCs w:val="21"/>
              </w:rPr>
              <w:t>J</w:t>
            </w:r>
            <w:r w:rsidRPr="00514E79">
              <w:rPr>
                <w:rFonts w:ascii="宋体" w:hAnsi="宋体"/>
                <w:szCs w:val="21"/>
              </w:rPr>
              <w:t>soup</w:t>
            </w:r>
            <w:r w:rsidRPr="00514E79">
              <w:rPr>
                <w:rFonts w:ascii="宋体" w:hAnsi="宋体" w:hint="eastAsia"/>
                <w:szCs w:val="21"/>
              </w:rPr>
              <w:t>库的功能测试/ GN_YYXK _WBCL_JSOK</w:t>
            </w:r>
          </w:p>
        </w:tc>
      </w:tr>
      <w:tr w:rsidR="00025628" w:rsidRPr="00514E79" w:rsidTr="009E0221">
        <w:tc>
          <w:tcPr>
            <w:tcW w:w="1295" w:type="pct"/>
            <w:gridSpan w:val="2"/>
            <w:tcBorders>
              <w:top w:val="single" w:sz="6" w:space="0" w:color="000000"/>
              <w:bottom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025628" w:rsidRPr="00514E79" w:rsidRDefault="00025628" w:rsidP="004E48D3">
            <w:pPr>
              <w:pStyle w:val="a9"/>
              <w:rPr>
                <w:rFonts w:ascii="宋体" w:hAnsi="宋体"/>
                <w:b/>
                <w:szCs w:val="21"/>
              </w:rPr>
            </w:pPr>
            <w:r w:rsidRPr="00514E79">
              <w:rPr>
                <w:rFonts w:ascii="宋体" w:hAnsi="宋体" w:hint="eastAsia"/>
                <w:b/>
                <w:szCs w:val="21"/>
              </w:rPr>
              <w:t>测试目的:</w:t>
            </w:r>
            <w:r w:rsidRPr="00514E79">
              <w:rPr>
                <w:rFonts w:ascii="宋体" w:hAnsi="宋体" w:hint="eastAsia"/>
                <w:color w:val="000000"/>
                <w:szCs w:val="21"/>
              </w:rPr>
              <w:t>支持Java语言的 Html 文档解析和处理能力</w:t>
            </w:r>
            <w:r w:rsidRPr="00514E79">
              <w:rPr>
                <w:rFonts w:ascii="宋体" w:hAnsi="宋体" w:hint="eastAsia"/>
                <w:szCs w:val="21"/>
              </w:rPr>
              <w:t>。</w:t>
            </w:r>
          </w:p>
          <w:p w:rsidR="00025628" w:rsidRPr="00514E79" w:rsidRDefault="00025628" w:rsidP="004E48D3">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通过测试程序测试Html 文档的正确解析</w:t>
            </w:r>
            <w:r w:rsidRPr="00514E79">
              <w:rPr>
                <w:rFonts w:ascii="宋体" w:hAnsi="宋体" w:hint="eastAsia"/>
                <w:color w:val="000000"/>
                <w:szCs w:val="21"/>
              </w:rPr>
              <w:t>，确保能获取到 Html 文档中元素的值</w:t>
            </w:r>
          </w:p>
          <w:p w:rsidR="00025628" w:rsidRPr="00514E79" w:rsidRDefault="00025628" w:rsidP="004E48D3">
            <w:pPr>
              <w:pStyle w:val="a9"/>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color w:val="000000"/>
                <w:szCs w:val="21"/>
              </w:rPr>
              <w:t>Java 语言</w:t>
            </w:r>
            <w:r w:rsidRPr="00514E79">
              <w:rPr>
                <w:rFonts w:ascii="宋体" w:hAnsi="宋体" w:hint="eastAsia"/>
                <w:szCs w:val="21"/>
              </w:rPr>
              <w:t>能够正确解析 Html 文档，并可获取 Html 数据。</w:t>
            </w:r>
          </w:p>
        </w:tc>
      </w:tr>
      <w:tr w:rsidR="00025628" w:rsidRPr="00514E79" w:rsidTr="009E0221">
        <w:tc>
          <w:tcPr>
            <w:tcW w:w="366"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步骤</w:t>
            </w:r>
          </w:p>
        </w:tc>
        <w:tc>
          <w:tcPr>
            <w:tcW w:w="928"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前提和约束</w:t>
            </w:r>
          </w:p>
        </w:tc>
        <w:tc>
          <w:tcPr>
            <w:tcW w:w="541"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输入</w:t>
            </w:r>
          </w:p>
        </w:tc>
        <w:tc>
          <w:tcPr>
            <w:tcW w:w="1159"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目的和动作</w:t>
            </w:r>
          </w:p>
        </w:tc>
        <w:tc>
          <w:tcPr>
            <w:tcW w:w="916"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预期结果</w:t>
            </w:r>
          </w:p>
        </w:tc>
        <w:tc>
          <w:tcPr>
            <w:tcW w:w="706"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备注</w:t>
            </w:r>
          </w:p>
        </w:tc>
      </w:tr>
      <w:tr w:rsidR="00025628" w:rsidRPr="00514E79" w:rsidTr="009E0221">
        <w:tc>
          <w:tcPr>
            <w:tcW w:w="366"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szCs w:val="21"/>
              </w:rPr>
              <w:t>步骤 1</w:t>
            </w:r>
          </w:p>
        </w:tc>
        <w:tc>
          <w:tcPr>
            <w:tcW w:w="928"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测试程序引入 Jsoup 库和标准的 Html 文档。</w:t>
            </w:r>
          </w:p>
        </w:tc>
        <w:tc>
          <w:tcPr>
            <w:tcW w:w="541"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Html 文档路径。</w:t>
            </w:r>
          </w:p>
        </w:tc>
        <w:tc>
          <w:tcPr>
            <w:tcW w:w="1159"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使用 Jsoup 的将 Html 文档解析为 Document 类。</w:t>
            </w:r>
          </w:p>
        </w:tc>
        <w:tc>
          <w:tcPr>
            <w:tcW w:w="916"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正确的将 Html 文档解析为 Document 类。</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9E0221">
        <w:tc>
          <w:tcPr>
            <w:tcW w:w="366"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szCs w:val="21"/>
              </w:rPr>
              <w:t>步骤 2</w:t>
            </w:r>
          </w:p>
        </w:tc>
        <w:tc>
          <w:tcPr>
            <w:tcW w:w="928"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已将 Html 文档解析为 Document 类</w:t>
            </w:r>
            <w:r w:rsidR="00343434" w:rsidRPr="00514E79">
              <w:rPr>
                <w:rFonts w:ascii="宋体" w:hAnsi="宋体" w:hint="eastAsia"/>
                <w:szCs w:val="21"/>
              </w:rPr>
              <w:t>。</w:t>
            </w:r>
          </w:p>
        </w:tc>
        <w:tc>
          <w:tcPr>
            <w:tcW w:w="541"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无</w:t>
            </w:r>
          </w:p>
        </w:tc>
        <w:tc>
          <w:tcPr>
            <w:tcW w:w="1159"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使用</w:t>
            </w:r>
            <w:r w:rsidRPr="00514E79">
              <w:rPr>
                <w:rFonts w:ascii="宋体" w:hAnsi="宋体"/>
                <w:szCs w:val="21"/>
              </w:rPr>
              <w:t>document.getElementsByTag("body")</w:t>
            </w:r>
            <w:r w:rsidRPr="00514E79">
              <w:rPr>
                <w:rFonts w:ascii="宋体" w:hAnsi="宋体" w:hint="eastAsia"/>
                <w:szCs w:val="21"/>
              </w:rPr>
              <w:t>获取元素对象</w:t>
            </w:r>
            <w:r w:rsidRPr="00514E79">
              <w:rPr>
                <w:rFonts w:ascii="宋体" w:hAnsi="宋体"/>
                <w:szCs w:val="21"/>
              </w:rPr>
              <w:t>Elements</w:t>
            </w:r>
            <w:r w:rsidRPr="00514E79">
              <w:rPr>
                <w:rFonts w:ascii="宋体" w:hAnsi="宋体" w:hint="eastAsia"/>
                <w:szCs w:val="21"/>
              </w:rPr>
              <w:t>，通过Element</w:t>
            </w:r>
            <w:r w:rsidRPr="00514E79">
              <w:rPr>
                <w:rFonts w:ascii="宋体" w:hAnsi="宋体"/>
                <w:szCs w:val="21"/>
              </w:rPr>
              <w:t>s.text()</w:t>
            </w:r>
            <w:r w:rsidRPr="00514E79">
              <w:rPr>
                <w:rFonts w:ascii="宋体" w:hAnsi="宋体" w:hint="eastAsia"/>
                <w:szCs w:val="21"/>
              </w:rPr>
              <w:t>获取元素的内容。</w:t>
            </w:r>
          </w:p>
        </w:tc>
        <w:tc>
          <w:tcPr>
            <w:tcW w:w="916"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正确获取元素的内容。</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网络传输库</w:t>
      </w:r>
      <w:r>
        <w:rPr>
          <w:rFonts w:ascii="宋体" w:hAnsi="宋体" w:hint="eastAsia"/>
          <w:szCs w:val="32"/>
        </w:rPr>
        <w:t>测试</w:t>
      </w:r>
    </w:p>
    <w:p w:rsidR="00025628" w:rsidRPr="00CF4F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可靠报文传输库测试用例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275"/>
        <w:gridCol w:w="1037"/>
        <w:gridCol w:w="2790"/>
        <w:gridCol w:w="1400"/>
        <w:gridCol w:w="1295"/>
        <w:gridCol w:w="701"/>
      </w:tblGrid>
      <w:tr w:rsidR="00025628" w:rsidRPr="00514E79" w:rsidTr="00343434">
        <w:tc>
          <w:tcPr>
            <w:tcW w:w="1063" w:type="pct"/>
            <w:gridSpan w:val="2"/>
            <w:tcBorders>
              <w:bottom w:val="single" w:sz="6"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用例名称/标识</w:t>
            </w:r>
          </w:p>
        </w:tc>
        <w:tc>
          <w:tcPr>
            <w:tcW w:w="3937" w:type="pct"/>
            <w:gridSpan w:val="5"/>
            <w:tcBorders>
              <w:bottom w:val="single" w:sz="6" w:space="0" w:color="000000"/>
            </w:tcBorders>
            <w:shd w:val="clear" w:color="auto" w:fill="auto"/>
          </w:tcPr>
          <w:p w:rsidR="00025628" w:rsidRPr="00514E79" w:rsidRDefault="00025628" w:rsidP="00343434">
            <w:pPr>
              <w:pStyle w:val="a9"/>
              <w:rPr>
                <w:rFonts w:ascii="宋体" w:hAnsi="宋体"/>
                <w:szCs w:val="21"/>
              </w:rPr>
            </w:pPr>
            <w:r w:rsidRPr="00514E79">
              <w:rPr>
                <w:rFonts w:ascii="宋体" w:hAnsi="宋体" w:hint="eastAsia"/>
                <w:szCs w:val="21"/>
              </w:rPr>
              <w:t>可靠报文传输库/ GN_YYXKC _WLCS_BWCS</w:t>
            </w:r>
          </w:p>
        </w:tc>
      </w:tr>
      <w:tr w:rsidR="00025628" w:rsidRPr="00514E79" w:rsidTr="00343434">
        <w:tc>
          <w:tcPr>
            <w:tcW w:w="1063" w:type="pct"/>
            <w:gridSpan w:val="2"/>
            <w:tcBorders>
              <w:top w:val="single" w:sz="6" w:space="0" w:color="000000"/>
              <w:bottom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025628" w:rsidRPr="00514E79" w:rsidRDefault="00025628" w:rsidP="00343434">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noProof/>
                <w:szCs w:val="21"/>
              </w:rPr>
              <w:t>测试国产平台下可靠报文传输库的能力是否正常。</w:t>
            </w:r>
          </w:p>
          <w:p w:rsidR="00025628" w:rsidRPr="00514E79" w:rsidRDefault="00025628" w:rsidP="00343434">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 xml:space="preserve"> 初始化客户端和服务端，并在客户端进行同步、异步、投递三种方式的数据发送，确定数据都能到达服务端，最后结束化客户端和服务端；</w:t>
            </w:r>
          </w:p>
          <w:p w:rsidR="00025628" w:rsidRPr="00514E79" w:rsidRDefault="00025628" w:rsidP="00343434">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color w:val="000000"/>
                <w:szCs w:val="21"/>
              </w:rPr>
              <w:t>所有报文传输功能都能正常完成</w:t>
            </w:r>
            <w:r w:rsidRPr="00514E79">
              <w:rPr>
                <w:rFonts w:ascii="宋体" w:hAnsi="宋体" w:hint="eastAsia"/>
                <w:noProof/>
                <w:szCs w:val="21"/>
              </w:rPr>
              <w:t>。</w:t>
            </w:r>
          </w:p>
        </w:tc>
      </w:tr>
      <w:tr w:rsidR="00025628" w:rsidRPr="00514E79" w:rsidTr="00343434">
        <w:tc>
          <w:tcPr>
            <w:tcW w:w="368"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步骤</w:t>
            </w:r>
          </w:p>
        </w:tc>
        <w:tc>
          <w:tcPr>
            <w:tcW w:w="695"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前提和约束</w:t>
            </w:r>
          </w:p>
        </w:tc>
        <w:tc>
          <w:tcPr>
            <w:tcW w:w="565"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输入</w:t>
            </w:r>
          </w:p>
        </w:tc>
        <w:tc>
          <w:tcPr>
            <w:tcW w:w="1521"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目的和动作</w:t>
            </w:r>
          </w:p>
        </w:tc>
        <w:tc>
          <w:tcPr>
            <w:tcW w:w="763"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预期结果</w:t>
            </w:r>
          </w:p>
        </w:tc>
        <w:tc>
          <w:tcPr>
            <w:tcW w:w="706"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343434">
            <w:pPr>
              <w:pStyle w:val="a9"/>
              <w:jc w:val="center"/>
              <w:rPr>
                <w:rFonts w:ascii="宋体" w:hAnsi="宋体"/>
                <w:szCs w:val="21"/>
              </w:rPr>
            </w:pPr>
            <w:r w:rsidRPr="00514E79">
              <w:rPr>
                <w:rFonts w:ascii="宋体" w:hAnsi="宋体" w:hint="eastAsia"/>
                <w:szCs w:val="21"/>
              </w:rPr>
              <w:t>备注</w:t>
            </w:r>
          </w:p>
        </w:tc>
      </w:tr>
      <w:tr w:rsidR="00025628" w:rsidRPr="00514E79" w:rsidTr="00343434">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noProof/>
                <w:szCs w:val="21"/>
              </w:rPr>
              <w:t>步骤 1</w:t>
            </w:r>
          </w:p>
        </w:tc>
        <w:tc>
          <w:tcPr>
            <w:tcW w:w="695" w:type="pct"/>
            <w:shd w:val="clear" w:color="auto" w:fill="auto"/>
          </w:tcPr>
          <w:p w:rsidR="00025628" w:rsidRPr="00514E79" w:rsidRDefault="00025628" w:rsidP="00343434">
            <w:pPr>
              <w:rPr>
                <w:rFonts w:ascii="宋体" w:hAnsi="宋体"/>
                <w:noProof/>
                <w:szCs w:val="21"/>
              </w:rPr>
            </w:pPr>
            <w:r w:rsidRPr="00514E79">
              <w:rPr>
                <w:rFonts w:ascii="宋体" w:hAnsi="宋体" w:hint="eastAsia"/>
                <w:color w:val="000000"/>
                <w:szCs w:val="21"/>
              </w:rPr>
              <w:t>应用运行库已部署在通信双方，网络畅通</w:t>
            </w:r>
            <w:r w:rsidR="00343434" w:rsidRPr="00514E79">
              <w:rPr>
                <w:rFonts w:ascii="宋体" w:hAnsi="宋体" w:hint="eastAsia"/>
                <w:color w:val="000000"/>
                <w:szCs w:val="21"/>
              </w:rPr>
              <w:t>。</w:t>
            </w:r>
          </w:p>
        </w:tc>
        <w:tc>
          <w:tcPr>
            <w:tcW w:w="5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服务端ip地址和端口，服务端</w:t>
            </w:r>
            <w:r w:rsidRPr="00514E79">
              <w:rPr>
                <w:rFonts w:ascii="宋体" w:hAnsi="宋体" w:hint="eastAsia"/>
                <w:szCs w:val="21"/>
              </w:rPr>
              <w:lastRenderedPageBreak/>
              <w:t>回调通知函数</w:t>
            </w:r>
            <w:r w:rsidR="00343434" w:rsidRPr="00514E79">
              <w:rPr>
                <w:rFonts w:ascii="宋体" w:hAnsi="宋体" w:hint="eastAsia"/>
                <w:szCs w:val="21"/>
              </w:rPr>
              <w:t>。</w:t>
            </w:r>
          </w:p>
        </w:tc>
        <w:tc>
          <w:tcPr>
            <w:tcW w:w="1521" w:type="pct"/>
            <w:shd w:val="clear" w:color="auto" w:fill="auto"/>
          </w:tcPr>
          <w:p w:rsidR="00025628" w:rsidRPr="00514E79" w:rsidRDefault="00025628" w:rsidP="00343434">
            <w:pPr>
              <w:rPr>
                <w:rFonts w:ascii="宋体" w:hAnsi="宋体"/>
                <w:szCs w:val="21"/>
              </w:rPr>
            </w:pPr>
            <w:r w:rsidRPr="00514E79">
              <w:rPr>
                <w:rFonts w:ascii="宋体" w:hAnsi="宋体" w:hint="eastAsia"/>
                <w:color w:val="000000"/>
                <w:szCs w:val="21"/>
              </w:rPr>
              <w:lastRenderedPageBreak/>
              <w:t>服务端进程启动，调用LT_Initialize函数初始化，注册会话建立、消息到达等回调函数,调用</w:t>
            </w:r>
            <w:r w:rsidRPr="00514E79">
              <w:rPr>
                <w:rFonts w:ascii="宋体" w:hAnsi="宋体" w:hint="eastAsia"/>
                <w:color w:val="000000"/>
                <w:szCs w:val="21"/>
              </w:rPr>
              <w:lastRenderedPageBreak/>
              <w:t>LT_CreateService创建服务</w:t>
            </w:r>
            <w:r w:rsidR="00343434" w:rsidRPr="00514E79">
              <w:rPr>
                <w:rFonts w:ascii="宋体" w:hAnsi="宋体" w:hint="eastAsia"/>
                <w:color w:val="000000"/>
                <w:szCs w:val="21"/>
              </w:rPr>
              <w:t>。</w:t>
            </w:r>
          </w:p>
        </w:tc>
        <w:tc>
          <w:tcPr>
            <w:tcW w:w="763"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lastRenderedPageBreak/>
              <w:t>服务端创建服务成功</w:t>
            </w:r>
            <w:r w:rsidR="00343434" w:rsidRPr="00514E79">
              <w:rPr>
                <w:rFonts w:ascii="宋体" w:hAnsi="宋体" w:hint="eastAsia"/>
                <w:szCs w:val="21"/>
              </w:rPr>
              <w:t>。</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343434">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noProof/>
                <w:szCs w:val="21"/>
              </w:rPr>
              <w:lastRenderedPageBreak/>
              <w:t>步骤 2</w:t>
            </w:r>
          </w:p>
        </w:tc>
        <w:tc>
          <w:tcPr>
            <w:tcW w:w="69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服务端创建服务成功</w:t>
            </w:r>
            <w:r w:rsidR="00343434" w:rsidRPr="00514E79">
              <w:rPr>
                <w:rFonts w:ascii="宋体" w:hAnsi="宋体" w:hint="eastAsia"/>
                <w:szCs w:val="21"/>
              </w:rPr>
              <w:t>。</w:t>
            </w:r>
          </w:p>
        </w:tc>
        <w:tc>
          <w:tcPr>
            <w:tcW w:w="5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服务端ip地址和端口，客户端回调通知函数</w:t>
            </w:r>
            <w:r w:rsidR="00343434" w:rsidRPr="00514E79">
              <w:rPr>
                <w:rFonts w:ascii="宋体" w:hAnsi="宋体" w:hint="eastAsia"/>
                <w:szCs w:val="21"/>
              </w:rPr>
              <w:t>。</w:t>
            </w:r>
          </w:p>
        </w:tc>
        <w:tc>
          <w:tcPr>
            <w:tcW w:w="1521" w:type="pct"/>
            <w:shd w:val="clear" w:color="auto" w:fill="auto"/>
          </w:tcPr>
          <w:p w:rsidR="00025628" w:rsidRPr="00514E79" w:rsidRDefault="00025628" w:rsidP="00343434">
            <w:pPr>
              <w:rPr>
                <w:rFonts w:ascii="宋体" w:hAnsi="宋体"/>
                <w:szCs w:val="21"/>
              </w:rPr>
            </w:pPr>
            <w:r w:rsidRPr="00514E79">
              <w:rPr>
                <w:rFonts w:ascii="宋体" w:hAnsi="宋体" w:hint="eastAsia"/>
                <w:color w:val="000000"/>
                <w:szCs w:val="21"/>
              </w:rPr>
              <w:t>客户端进程启动，调用LT_Initialize函数初始化，注册会话建立、消息到达等回调函数,调用LT_CreateSession创建会话</w:t>
            </w:r>
            <w:r w:rsidR="00343434" w:rsidRPr="00514E79">
              <w:rPr>
                <w:rFonts w:ascii="宋体" w:hAnsi="宋体" w:hint="eastAsia"/>
                <w:color w:val="000000"/>
                <w:szCs w:val="21"/>
              </w:rPr>
              <w:t>。</w:t>
            </w:r>
          </w:p>
        </w:tc>
        <w:tc>
          <w:tcPr>
            <w:tcW w:w="763"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客户端与服务端创建会话成功</w:t>
            </w:r>
            <w:r w:rsidR="00343434" w:rsidRPr="00514E79">
              <w:rPr>
                <w:rFonts w:ascii="宋体" w:hAnsi="宋体" w:hint="eastAsia"/>
                <w:szCs w:val="21"/>
              </w:rPr>
              <w:t>。</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343434">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noProof/>
                <w:szCs w:val="21"/>
              </w:rPr>
              <w:t>步骤 3</w:t>
            </w:r>
          </w:p>
        </w:tc>
        <w:tc>
          <w:tcPr>
            <w:tcW w:w="69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客户端与服务端创建会话成功</w:t>
            </w:r>
            <w:r w:rsidR="00343434" w:rsidRPr="00514E79">
              <w:rPr>
                <w:rFonts w:ascii="宋体" w:hAnsi="宋体" w:hint="eastAsia"/>
                <w:szCs w:val="21"/>
              </w:rPr>
              <w:t>。</w:t>
            </w:r>
          </w:p>
        </w:tc>
        <w:tc>
          <w:tcPr>
            <w:tcW w:w="5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同步报文</w:t>
            </w:r>
            <w:r w:rsidR="00343434" w:rsidRPr="00514E79">
              <w:rPr>
                <w:rFonts w:ascii="宋体" w:hAnsi="宋体" w:hint="eastAsia"/>
                <w:szCs w:val="21"/>
              </w:rPr>
              <w:t>。</w:t>
            </w:r>
          </w:p>
        </w:tc>
        <w:tc>
          <w:tcPr>
            <w:tcW w:w="1521" w:type="pct"/>
            <w:shd w:val="clear" w:color="auto" w:fill="auto"/>
          </w:tcPr>
          <w:p w:rsidR="00025628" w:rsidRPr="00514E79" w:rsidRDefault="00025628" w:rsidP="00343434">
            <w:pPr>
              <w:rPr>
                <w:rFonts w:ascii="宋体" w:hAnsi="宋体"/>
                <w:szCs w:val="21"/>
              </w:rPr>
            </w:pPr>
            <w:r w:rsidRPr="00514E79">
              <w:rPr>
                <w:rFonts w:ascii="宋体" w:hAnsi="宋体" w:hint="eastAsia"/>
                <w:color w:val="000000"/>
                <w:szCs w:val="21"/>
              </w:rPr>
              <w:t>客户端通过</w:t>
            </w:r>
            <w:r w:rsidRPr="00514E79">
              <w:rPr>
                <w:rFonts w:ascii="宋体" w:hAnsi="宋体" w:cs="宋体"/>
                <w:kern w:val="0"/>
                <w:szCs w:val="21"/>
              </w:rPr>
              <w:t>LT_SynSendMsg</w:t>
            </w:r>
            <w:r w:rsidRPr="00514E79">
              <w:rPr>
                <w:rFonts w:ascii="宋体" w:hAnsi="宋体" w:cs="宋体" w:hint="eastAsia"/>
                <w:kern w:val="0"/>
                <w:szCs w:val="21"/>
                <w:lang w:val="zh-CN"/>
              </w:rPr>
              <w:t>同步发送消息</w:t>
            </w:r>
            <w:r w:rsidRPr="00514E79">
              <w:rPr>
                <w:rFonts w:ascii="宋体" w:hAnsi="宋体" w:cs="宋体" w:hint="eastAsia"/>
                <w:kern w:val="0"/>
                <w:szCs w:val="21"/>
              </w:rPr>
              <w:t>，</w:t>
            </w:r>
            <w:r w:rsidRPr="00514E79">
              <w:rPr>
                <w:rFonts w:ascii="宋体" w:hAnsi="宋体" w:cs="宋体" w:hint="eastAsia"/>
                <w:kern w:val="0"/>
                <w:szCs w:val="21"/>
                <w:lang w:val="zh-CN"/>
              </w:rPr>
              <w:t>服务端的</w:t>
            </w:r>
            <w:r w:rsidRPr="00514E79">
              <w:rPr>
                <w:rFonts w:ascii="宋体" w:hAnsi="宋体" w:cs="宋体"/>
                <w:kern w:val="0"/>
                <w:szCs w:val="21"/>
              </w:rPr>
              <w:t>LT_OnMsgReceive</w:t>
            </w:r>
            <w:r w:rsidRPr="00514E79">
              <w:rPr>
                <w:rFonts w:ascii="宋体" w:hAnsi="宋体" w:cs="宋体" w:hint="eastAsia"/>
                <w:kern w:val="0"/>
                <w:szCs w:val="21"/>
                <w:lang w:val="zh-CN"/>
              </w:rPr>
              <w:t>回调函数触发</w:t>
            </w:r>
            <w:r w:rsidRPr="00514E79">
              <w:rPr>
                <w:rFonts w:ascii="宋体" w:hAnsi="宋体" w:cs="宋体" w:hint="eastAsia"/>
                <w:kern w:val="0"/>
                <w:szCs w:val="21"/>
              </w:rPr>
              <w:t>，</w:t>
            </w:r>
            <w:r w:rsidRPr="00514E79">
              <w:rPr>
                <w:rFonts w:ascii="宋体" w:hAnsi="宋体" w:cs="宋体" w:hint="eastAsia"/>
                <w:kern w:val="0"/>
                <w:szCs w:val="21"/>
                <w:lang w:val="zh-CN"/>
              </w:rPr>
              <w:t>处理完并产生</w:t>
            </w:r>
            <w:r w:rsidRPr="00514E79">
              <w:rPr>
                <w:rFonts w:ascii="宋体" w:hAnsi="宋体" w:cs="宋体" w:hint="eastAsia"/>
                <w:kern w:val="0"/>
                <w:szCs w:val="21"/>
              </w:rPr>
              <w:t>回答消息，通过</w:t>
            </w:r>
            <w:r w:rsidRPr="00514E79">
              <w:rPr>
                <w:rFonts w:ascii="宋体" w:hAnsi="宋体" w:cs="宋体"/>
                <w:kern w:val="0"/>
                <w:szCs w:val="21"/>
              </w:rPr>
              <w:t>LT_SendRes</w:t>
            </w:r>
            <w:r w:rsidRPr="00514E79">
              <w:rPr>
                <w:rFonts w:ascii="宋体" w:hAnsi="宋体" w:cs="宋体" w:hint="eastAsia"/>
                <w:kern w:val="0"/>
                <w:szCs w:val="21"/>
              </w:rPr>
              <w:t>将回答消息发送给客户端</w:t>
            </w:r>
            <w:r w:rsidR="00343434" w:rsidRPr="00514E79">
              <w:rPr>
                <w:rFonts w:ascii="宋体" w:hAnsi="宋体" w:cs="宋体" w:hint="eastAsia"/>
                <w:kern w:val="0"/>
                <w:szCs w:val="21"/>
              </w:rPr>
              <w:t>。</w:t>
            </w:r>
          </w:p>
        </w:tc>
        <w:tc>
          <w:tcPr>
            <w:tcW w:w="763" w:type="pct"/>
            <w:shd w:val="clear" w:color="auto" w:fill="auto"/>
          </w:tcPr>
          <w:p w:rsidR="00025628" w:rsidRPr="00514E79" w:rsidRDefault="00025628" w:rsidP="00343434">
            <w:pPr>
              <w:rPr>
                <w:rFonts w:ascii="宋体" w:hAnsi="宋体"/>
                <w:szCs w:val="21"/>
              </w:rPr>
            </w:pPr>
            <w:r w:rsidRPr="00514E79">
              <w:rPr>
                <w:rFonts w:ascii="宋体" w:hAnsi="宋体" w:cs="宋体" w:hint="eastAsia"/>
                <w:kern w:val="0"/>
                <w:szCs w:val="21"/>
              </w:rPr>
              <w:t>客户端</w:t>
            </w:r>
            <w:r w:rsidRPr="00514E79">
              <w:rPr>
                <w:rFonts w:ascii="宋体" w:hAnsi="宋体" w:cs="宋体"/>
                <w:kern w:val="0"/>
                <w:szCs w:val="21"/>
              </w:rPr>
              <w:t>LT_SynSendMsg</w:t>
            </w:r>
            <w:r w:rsidRPr="00514E79">
              <w:rPr>
                <w:rFonts w:ascii="宋体" w:hAnsi="宋体" w:cs="宋体" w:hint="eastAsia"/>
                <w:kern w:val="0"/>
                <w:szCs w:val="21"/>
              </w:rPr>
              <w:t>返回成功</w:t>
            </w:r>
            <w:r w:rsidR="00343434" w:rsidRPr="00514E79">
              <w:rPr>
                <w:rFonts w:ascii="宋体" w:hAnsi="宋体" w:cs="宋体" w:hint="eastAsia"/>
                <w:kern w:val="0"/>
                <w:szCs w:val="21"/>
              </w:rPr>
              <w:t>。</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343434">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noProof/>
                <w:szCs w:val="21"/>
              </w:rPr>
              <w:t>步骤 4</w:t>
            </w:r>
          </w:p>
        </w:tc>
        <w:tc>
          <w:tcPr>
            <w:tcW w:w="69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客户端与服务端创建会话成功</w:t>
            </w:r>
            <w:r w:rsidR="00343434" w:rsidRPr="00514E79">
              <w:rPr>
                <w:rFonts w:ascii="宋体" w:hAnsi="宋体" w:hint="eastAsia"/>
                <w:szCs w:val="21"/>
              </w:rPr>
              <w:t>。</w:t>
            </w:r>
          </w:p>
        </w:tc>
        <w:tc>
          <w:tcPr>
            <w:tcW w:w="5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异步报文</w:t>
            </w:r>
            <w:r w:rsidR="00343434" w:rsidRPr="00514E79">
              <w:rPr>
                <w:rFonts w:ascii="宋体" w:hAnsi="宋体" w:hint="eastAsia"/>
                <w:szCs w:val="21"/>
              </w:rPr>
              <w:t>。</w:t>
            </w:r>
          </w:p>
        </w:tc>
        <w:tc>
          <w:tcPr>
            <w:tcW w:w="1521" w:type="pct"/>
            <w:shd w:val="clear" w:color="auto" w:fill="auto"/>
          </w:tcPr>
          <w:p w:rsidR="00025628" w:rsidRPr="00514E79" w:rsidRDefault="00025628" w:rsidP="00343434">
            <w:pPr>
              <w:rPr>
                <w:rFonts w:ascii="宋体" w:hAnsi="宋体"/>
                <w:szCs w:val="21"/>
              </w:rPr>
            </w:pPr>
            <w:r w:rsidRPr="00514E79">
              <w:rPr>
                <w:rFonts w:ascii="宋体" w:hAnsi="宋体" w:hint="eastAsia"/>
                <w:color w:val="000000"/>
                <w:szCs w:val="21"/>
              </w:rPr>
              <w:t>客户端通过</w:t>
            </w:r>
            <w:r w:rsidRPr="00514E79">
              <w:rPr>
                <w:rFonts w:ascii="宋体" w:hAnsi="宋体" w:cs="宋体"/>
                <w:kern w:val="0"/>
                <w:szCs w:val="21"/>
              </w:rPr>
              <w:t>LT_</w:t>
            </w:r>
            <w:r w:rsidRPr="00514E79">
              <w:rPr>
                <w:rFonts w:ascii="宋体" w:hAnsi="宋体" w:cs="宋体" w:hint="eastAsia"/>
                <w:kern w:val="0"/>
                <w:szCs w:val="21"/>
              </w:rPr>
              <w:t>As</w:t>
            </w:r>
            <w:r w:rsidRPr="00514E79">
              <w:rPr>
                <w:rFonts w:ascii="宋体" w:hAnsi="宋体" w:cs="宋体"/>
                <w:kern w:val="0"/>
                <w:szCs w:val="21"/>
              </w:rPr>
              <w:t>ynSendMsg</w:t>
            </w:r>
            <w:r w:rsidRPr="00514E79">
              <w:rPr>
                <w:rFonts w:ascii="宋体" w:hAnsi="宋体" w:cs="宋体" w:hint="eastAsia"/>
                <w:kern w:val="0"/>
                <w:szCs w:val="21"/>
                <w:lang w:val="zh-CN"/>
              </w:rPr>
              <w:t>异步发送消息并返回</w:t>
            </w:r>
            <w:r w:rsidRPr="00514E79">
              <w:rPr>
                <w:rFonts w:ascii="宋体" w:hAnsi="宋体" w:cs="宋体" w:hint="eastAsia"/>
                <w:kern w:val="0"/>
                <w:szCs w:val="21"/>
              </w:rPr>
              <w:t>，</w:t>
            </w:r>
            <w:r w:rsidRPr="00514E79">
              <w:rPr>
                <w:rFonts w:ascii="宋体" w:hAnsi="宋体" w:cs="宋体" w:hint="eastAsia"/>
                <w:kern w:val="0"/>
                <w:szCs w:val="21"/>
                <w:lang w:val="zh-CN"/>
              </w:rPr>
              <w:t>服务端的</w:t>
            </w:r>
            <w:r w:rsidRPr="00514E79">
              <w:rPr>
                <w:rFonts w:ascii="宋体" w:hAnsi="宋体" w:cs="宋体"/>
                <w:kern w:val="0"/>
                <w:szCs w:val="21"/>
              </w:rPr>
              <w:t>LT_OnMsgReceive</w:t>
            </w:r>
            <w:r w:rsidRPr="00514E79">
              <w:rPr>
                <w:rFonts w:ascii="宋体" w:hAnsi="宋体" w:cs="宋体" w:hint="eastAsia"/>
                <w:kern w:val="0"/>
                <w:szCs w:val="21"/>
                <w:lang w:val="zh-CN"/>
              </w:rPr>
              <w:t>回调函数触发</w:t>
            </w:r>
            <w:r w:rsidRPr="00514E79">
              <w:rPr>
                <w:rFonts w:ascii="宋体" w:hAnsi="宋体" w:cs="宋体" w:hint="eastAsia"/>
                <w:kern w:val="0"/>
                <w:szCs w:val="21"/>
              </w:rPr>
              <w:t>，</w:t>
            </w:r>
            <w:r w:rsidRPr="00514E79">
              <w:rPr>
                <w:rFonts w:ascii="宋体" w:hAnsi="宋体" w:cs="宋体" w:hint="eastAsia"/>
                <w:kern w:val="0"/>
                <w:szCs w:val="21"/>
                <w:lang w:val="zh-CN"/>
              </w:rPr>
              <w:t>处理完并产生</w:t>
            </w:r>
            <w:r w:rsidRPr="00514E79">
              <w:rPr>
                <w:rFonts w:ascii="宋体" w:hAnsi="宋体" w:cs="宋体" w:hint="eastAsia"/>
                <w:kern w:val="0"/>
                <w:szCs w:val="21"/>
              </w:rPr>
              <w:t>回答消息，通过</w:t>
            </w:r>
            <w:r w:rsidRPr="00514E79">
              <w:rPr>
                <w:rFonts w:ascii="宋体" w:hAnsi="宋体" w:cs="宋体"/>
                <w:kern w:val="0"/>
                <w:szCs w:val="21"/>
              </w:rPr>
              <w:t>LT_SendRes</w:t>
            </w:r>
            <w:r w:rsidRPr="00514E79">
              <w:rPr>
                <w:rFonts w:ascii="宋体" w:hAnsi="宋体" w:cs="宋体" w:hint="eastAsia"/>
                <w:kern w:val="0"/>
                <w:szCs w:val="21"/>
              </w:rPr>
              <w:t>将回答消息发送给客户端，客户端的</w:t>
            </w:r>
            <w:r w:rsidRPr="00514E79">
              <w:rPr>
                <w:rFonts w:ascii="宋体" w:hAnsi="宋体" w:cs="宋体"/>
                <w:kern w:val="0"/>
                <w:szCs w:val="21"/>
              </w:rPr>
              <w:t>LT_OnResReceive</w:t>
            </w:r>
            <w:r w:rsidRPr="00514E79">
              <w:rPr>
                <w:rFonts w:ascii="宋体" w:hAnsi="宋体" w:cs="宋体" w:hint="eastAsia"/>
                <w:kern w:val="0"/>
                <w:szCs w:val="21"/>
                <w:lang w:val="zh-CN"/>
              </w:rPr>
              <w:t>回调函数被触发</w:t>
            </w:r>
            <w:r w:rsidR="00343434" w:rsidRPr="00514E79">
              <w:rPr>
                <w:rFonts w:ascii="宋体" w:hAnsi="宋体" w:cs="宋体" w:hint="eastAsia"/>
                <w:kern w:val="0"/>
                <w:szCs w:val="21"/>
                <w:lang w:val="zh-CN"/>
              </w:rPr>
              <w:t>。</w:t>
            </w:r>
          </w:p>
        </w:tc>
        <w:tc>
          <w:tcPr>
            <w:tcW w:w="763" w:type="pct"/>
            <w:shd w:val="clear" w:color="auto" w:fill="auto"/>
          </w:tcPr>
          <w:p w:rsidR="00025628" w:rsidRPr="00514E79" w:rsidRDefault="00025628" w:rsidP="00343434">
            <w:pPr>
              <w:rPr>
                <w:rFonts w:ascii="宋体" w:hAnsi="宋体"/>
                <w:szCs w:val="21"/>
              </w:rPr>
            </w:pPr>
            <w:r w:rsidRPr="00514E79">
              <w:rPr>
                <w:rFonts w:ascii="宋体" w:hAnsi="宋体" w:cs="宋体" w:hint="eastAsia"/>
                <w:kern w:val="0"/>
                <w:szCs w:val="21"/>
              </w:rPr>
              <w:t>客户端的</w:t>
            </w:r>
            <w:r w:rsidRPr="00514E79">
              <w:rPr>
                <w:rFonts w:ascii="宋体" w:hAnsi="宋体" w:cs="宋体"/>
                <w:kern w:val="0"/>
                <w:szCs w:val="21"/>
              </w:rPr>
              <w:t>LT_OnResReceive</w:t>
            </w:r>
            <w:r w:rsidRPr="00514E79">
              <w:rPr>
                <w:rFonts w:ascii="宋体" w:hAnsi="宋体" w:cs="宋体" w:hint="eastAsia"/>
                <w:kern w:val="0"/>
                <w:szCs w:val="21"/>
                <w:lang w:val="zh-CN"/>
              </w:rPr>
              <w:t>回调函数被触发</w:t>
            </w:r>
            <w:r w:rsidR="00343434" w:rsidRPr="00514E79">
              <w:rPr>
                <w:rFonts w:ascii="宋体" w:hAnsi="宋体" w:cs="宋体" w:hint="eastAsia"/>
                <w:kern w:val="0"/>
                <w:szCs w:val="21"/>
                <w:lang w:val="zh-CN"/>
              </w:rPr>
              <w:t>。</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343434">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5</w:t>
            </w:r>
          </w:p>
        </w:tc>
        <w:tc>
          <w:tcPr>
            <w:tcW w:w="69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客户端与服务端创建会话成功</w:t>
            </w:r>
            <w:r w:rsidR="00343434" w:rsidRPr="00514E79">
              <w:rPr>
                <w:rFonts w:ascii="宋体" w:hAnsi="宋体" w:hint="eastAsia"/>
                <w:szCs w:val="21"/>
              </w:rPr>
              <w:t>。</w:t>
            </w:r>
          </w:p>
        </w:tc>
        <w:tc>
          <w:tcPr>
            <w:tcW w:w="5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投递报文</w:t>
            </w:r>
            <w:r w:rsidR="00343434" w:rsidRPr="00514E79">
              <w:rPr>
                <w:rFonts w:ascii="宋体" w:hAnsi="宋体" w:hint="eastAsia"/>
                <w:szCs w:val="21"/>
              </w:rPr>
              <w:t>。</w:t>
            </w:r>
          </w:p>
        </w:tc>
        <w:tc>
          <w:tcPr>
            <w:tcW w:w="1521" w:type="pct"/>
            <w:shd w:val="clear" w:color="auto" w:fill="auto"/>
          </w:tcPr>
          <w:p w:rsidR="00025628" w:rsidRPr="00514E79" w:rsidRDefault="00025628" w:rsidP="00343434">
            <w:pPr>
              <w:rPr>
                <w:rFonts w:ascii="宋体" w:hAnsi="宋体"/>
                <w:szCs w:val="21"/>
              </w:rPr>
            </w:pPr>
            <w:r w:rsidRPr="00514E79">
              <w:rPr>
                <w:rFonts w:ascii="宋体" w:hAnsi="宋体" w:hint="eastAsia"/>
                <w:color w:val="000000"/>
                <w:szCs w:val="21"/>
              </w:rPr>
              <w:t>客户端通过</w:t>
            </w:r>
            <w:r w:rsidRPr="00514E79">
              <w:rPr>
                <w:rFonts w:ascii="宋体" w:hAnsi="宋体" w:cs="宋体"/>
                <w:kern w:val="0"/>
                <w:szCs w:val="21"/>
              </w:rPr>
              <w:t>LT_</w:t>
            </w:r>
            <w:r w:rsidRPr="00514E79">
              <w:rPr>
                <w:rFonts w:ascii="宋体" w:hAnsi="宋体" w:cs="宋体" w:hint="eastAsia"/>
                <w:kern w:val="0"/>
                <w:szCs w:val="21"/>
              </w:rPr>
              <w:t>Post</w:t>
            </w:r>
            <w:r w:rsidRPr="00514E79">
              <w:rPr>
                <w:rFonts w:ascii="宋体" w:hAnsi="宋体" w:cs="宋体"/>
                <w:kern w:val="0"/>
                <w:szCs w:val="21"/>
              </w:rPr>
              <w:t>Msg</w:t>
            </w:r>
            <w:r w:rsidRPr="00514E79">
              <w:rPr>
                <w:rFonts w:ascii="宋体" w:hAnsi="宋体" w:cs="宋体" w:hint="eastAsia"/>
                <w:kern w:val="0"/>
                <w:szCs w:val="21"/>
                <w:lang w:val="zh-CN"/>
              </w:rPr>
              <w:t>投递消息并返回</w:t>
            </w:r>
            <w:r w:rsidRPr="00514E79">
              <w:rPr>
                <w:rFonts w:ascii="宋体" w:hAnsi="宋体" w:cs="宋体" w:hint="eastAsia"/>
                <w:kern w:val="0"/>
                <w:szCs w:val="21"/>
              </w:rPr>
              <w:t>，</w:t>
            </w:r>
            <w:r w:rsidRPr="00514E79">
              <w:rPr>
                <w:rFonts w:ascii="宋体" w:hAnsi="宋体" w:cs="宋体" w:hint="eastAsia"/>
                <w:kern w:val="0"/>
                <w:szCs w:val="21"/>
                <w:lang w:val="zh-CN"/>
              </w:rPr>
              <w:t>服务端的</w:t>
            </w:r>
            <w:r w:rsidRPr="00514E79">
              <w:rPr>
                <w:rFonts w:ascii="宋体" w:hAnsi="宋体" w:cs="宋体"/>
                <w:kern w:val="0"/>
                <w:szCs w:val="21"/>
              </w:rPr>
              <w:t>LT_OnMsgReceive</w:t>
            </w:r>
            <w:r w:rsidRPr="00514E79">
              <w:rPr>
                <w:rFonts w:ascii="宋体" w:hAnsi="宋体" w:cs="宋体" w:hint="eastAsia"/>
                <w:kern w:val="0"/>
                <w:szCs w:val="21"/>
                <w:lang w:val="zh-CN"/>
              </w:rPr>
              <w:t>回调函数触发</w:t>
            </w:r>
            <w:r w:rsidRPr="00514E79">
              <w:rPr>
                <w:rFonts w:ascii="宋体" w:hAnsi="宋体" w:cs="宋体" w:hint="eastAsia"/>
                <w:kern w:val="0"/>
                <w:szCs w:val="21"/>
              </w:rPr>
              <w:t>，</w:t>
            </w:r>
            <w:r w:rsidRPr="00514E79">
              <w:rPr>
                <w:rFonts w:ascii="宋体" w:hAnsi="宋体" w:cs="宋体" w:hint="eastAsia"/>
                <w:kern w:val="0"/>
                <w:szCs w:val="21"/>
                <w:lang w:val="zh-CN"/>
              </w:rPr>
              <w:t>处理完并产生</w:t>
            </w:r>
            <w:r w:rsidRPr="00514E79">
              <w:rPr>
                <w:rFonts w:ascii="宋体" w:hAnsi="宋体" w:cs="宋体" w:hint="eastAsia"/>
                <w:kern w:val="0"/>
                <w:szCs w:val="21"/>
              </w:rPr>
              <w:t>回答消息，通过</w:t>
            </w:r>
            <w:r w:rsidRPr="00514E79">
              <w:rPr>
                <w:rFonts w:ascii="宋体" w:hAnsi="宋体" w:cs="宋体"/>
                <w:kern w:val="0"/>
                <w:szCs w:val="21"/>
              </w:rPr>
              <w:t>LT_SendRes</w:t>
            </w:r>
            <w:r w:rsidRPr="00514E79">
              <w:rPr>
                <w:rFonts w:ascii="宋体" w:hAnsi="宋体" w:cs="宋体" w:hint="eastAsia"/>
                <w:kern w:val="0"/>
                <w:szCs w:val="21"/>
              </w:rPr>
              <w:t>将回答消息发送给客户端，客户端的</w:t>
            </w:r>
            <w:r w:rsidRPr="00514E79">
              <w:rPr>
                <w:rFonts w:ascii="宋体" w:hAnsi="宋体" w:cs="宋体"/>
                <w:kern w:val="0"/>
                <w:szCs w:val="21"/>
              </w:rPr>
              <w:t>LT_OnResReceive</w:t>
            </w:r>
            <w:r w:rsidRPr="00514E79">
              <w:rPr>
                <w:rFonts w:ascii="宋体" w:hAnsi="宋体" w:cs="宋体" w:hint="eastAsia"/>
                <w:kern w:val="0"/>
                <w:szCs w:val="21"/>
                <w:lang w:val="zh-CN"/>
              </w:rPr>
              <w:t>回调函数被触发</w:t>
            </w:r>
            <w:r w:rsidR="00343434" w:rsidRPr="00514E79">
              <w:rPr>
                <w:rFonts w:ascii="宋体" w:hAnsi="宋体" w:cs="宋体" w:hint="eastAsia"/>
                <w:kern w:val="0"/>
                <w:szCs w:val="21"/>
                <w:lang w:val="zh-CN"/>
              </w:rPr>
              <w:t>。</w:t>
            </w:r>
          </w:p>
        </w:tc>
        <w:tc>
          <w:tcPr>
            <w:tcW w:w="763" w:type="pct"/>
            <w:shd w:val="clear" w:color="auto" w:fill="auto"/>
          </w:tcPr>
          <w:p w:rsidR="00025628" w:rsidRPr="00514E79" w:rsidRDefault="00025628" w:rsidP="00343434">
            <w:pPr>
              <w:rPr>
                <w:rFonts w:ascii="宋体" w:hAnsi="宋体"/>
                <w:szCs w:val="21"/>
              </w:rPr>
            </w:pPr>
            <w:r w:rsidRPr="00514E79">
              <w:rPr>
                <w:rFonts w:ascii="宋体" w:hAnsi="宋体" w:cs="宋体" w:hint="eastAsia"/>
                <w:kern w:val="0"/>
                <w:szCs w:val="21"/>
              </w:rPr>
              <w:t>客户端的</w:t>
            </w:r>
            <w:r w:rsidRPr="00514E79">
              <w:rPr>
                <w:rFonts w:ascii="宋体" w:hAnsi="宋体" w:cs="宋体"/>
                <w:kern w:val="0"/>
                <w:szCs w:val="21"/>
              </w:rPr>
              <w:t>LT_OnResReceive</w:t>
            </w:r>
            <w:r w:rsidRPr="00514E79">
              <w:rPr>
                <w:rFonts w:ascii="宋体" w:hAnsi="宋体" w:cs="宋体" w:hint="eastAsia"/>
                <w:kern w:val="0"/>
                <w:szCs w:val="21"/>
                <w:lang w:val="zh-CN"/>
              </w:rPr>
              <w:t>回调函数被触发</w:t>
            </w:r>
            <w:r w:rsidR="00343434" w:rsidRPr="00514E79">
              <w:rPr>
                <w:rFonts w:ascii="宋体" w:hAnsi="宋体" w:cs="宋体" w:hint="eastAsia"/>
                <w:kern w:val="0"/>
                <w:szCs w:val="21"/>
                <w:lang w:val="zh-CN"/>
              </w:rPr>
              <w:t>。</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343434">
        <w:tc>
          <w:tcPr>
            <w:tcW w:w="368" w:type="pct"/>
            <w:shd w:val="clear" w:color="auto" w:fill="auto"/>
          </w:tcPr>
          <w:p w:rsidR="00025628" w:rsidRPr="00514E79" w:rsidRDefault="00025628" w:rsidP="00343434">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6</w:t>
            </w:r>
          </w:p>
        </w:tc>
        <w:tc>
          <w:tcPr>
            <w:tcW w:w="69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客户端与服务端创建会话成功</w:t>
            </w:r>
            <w:r w:rsidR="00343434" w:rsidRPr="00514E79">
              <w:rPr>
                <w:rFonts w:ascii="宋体" w:hAnsi="宋体" w:hint="eastAsia"/>
                <w:szCs w:val="21"/>
              </w:rPr>
              <w:t>。</w:t>
            </w:r>
          </w:p>
        </w:tc>
        <w:tc>
          <w:tcPr>
            <w:tcW w:w="565" w:type="pct"/>
            <w:shd w:val="clear" w:color="auto" w:fill="auto"/>
          </w:tcPr>
          <w:p w:rsidR="00025628" w:rsidRPr="00514E79" w:rsidRDefault="00025628" w:rsidP="00343434">
            <w:pPr>
              <w:rPr>
                <w:rFonts w:ascii="宋体" w:hAnsi="宋体"/>
                <w:szCs w:val="21"/>
              </w:rPr>
            </w:pPr>
            <w:r w:rsidRPr="00514E79">
              <w:rPr>
                <w:rFonts w:ascii="宋体" w:hAnsi="宋体" w:hint="eastAsia"/>
                <w:szCs w:val="21"/>
              </w:rPr>
              <w:t>无</w:t>
            </w:r>
          </w:p>
        </w:tc>
        <w:tc>
          <w:tcPr>
            <w:tcW w:w="1521" w:type="pct"/>
            <w:shd w:val="clear" w:color="auto" w:fill="auto"/>
          </w:tcPr>
          <w:p w:rsidR="00025628" w:rsidRPr="00514E79" w:rsidRDefault="00025628" w:rsidP="00343434">
            <w:pPr>
              <w:rPr>
                <w:rFonts w:ascii="宋体" w:hAnsi="宋体"/>
                <w:szCs w:val="21"/>
              </w:rPr>
            </w:pPr>
            <w:r w:rsidRPr="00514E79">
              <w:rPr>
                <w:rFonts w:ascii="宋体" w:hAnsi="宋体" w:hint="eastAsia"/>
                <w:color w:val="000000"/>
                <w:szCs w:val="21"/>
              </w:rPr>
              <w:t>客户端通过</w:t>
            </w:r>
            <w:r w:rsidRPr="00514E79">
              <w:rPr>
                <w:rFonts w:ascii="宋体" w:hAnsi="宋体" w:cs="宋体"/>
                <w:kern w:val="0"/>
                <w:szCs w:val="21"/>
              </w:rPr>
              <w:t>LT_CloseHandle</w:t>
            </w:r>
            <w:r w:rsidRPr="00514E79">
              <w:rPr>
                <w:rFonts w:ascii="宋体" w:hAnsi="宋体" w:cs="宋体" w:hint="eastAsia"/>
                <w:kern w:val="0"/>
                <w:szCs w:val="21"/>
                <w:lang w:val="zh-CN"/>
              </w:rPr>
              <w:t>关闭与服务端会话</w:t>
            </w:r>
            <w:r w:rsidRPr="00514E79">
              <w:rPr>
                <w:rFonts w:ascii="宋体" w:hAnsi="宋体" w:cs="宋体" w:hint="eastAsia"/>
                <w:kern w:val="0"/>
                <w:szCs w:val="21"/>
              </w:rPr>
              <w:t>，</w:t>
            </w:r>
            <w:r w:rsidRPr="00514E79">
              <w:rPr>
                <w:rFonts w:ascii="宋体" w:hAnsi="宋体" w:cs="宋体" w:hint="eastAsia"/>
                <w:kern w:val="0"/>
                <w:szCs w:val="21"/>
                <w:lang w:val="zh-CN"/>
              </w:rPr>
              <w:t>服务端的</w:t>
            </w:r>
            <w:r w:rsidRPr="00514E79">
              <w:rPr>
                <w:rFonts w:ascii="宋体" w:hAnsi="宋体" w:cs="宋体"/>
                <w:kern w:val="0"/>
                <w:szCs w:val="21"/>
              </w:rPr>
              <w:t>LT_OnDisconnect</w:t>
            </w:r>
            <w:r w:rsidRPr="00514E79">
              <w:rPr>
                <w:rFonts w:ascii="宋体" w:hAnsi="宋体" w:cs="宋体" w:hint="eastAsia"/>
                <w:kern w:val="0"/>
                <w:szCs w:val="21"/>
                <w:lang w:val="zh-CN"/>
              </w:rPr>
              <w:t>回调函数触发</w:t>
            </w:r>
            <w:r w:rsidRPr="00514E79">
              <w:rPr>
                <w:rFonts w:ascii="宋体" w:hAnsi="宋体" w:cs="宋体" w:hint="eastAsia"/>
                <w:kern w:val="0"/>
                <w:szCs w:val="21"/>
              </w:rPr>
              <w:t>，</w:t>
            </w:r>
            <w:r w:rsidRPr="00514E79">
              <w:rPr>
                <w:rFonts w:ascii="宋体" w:hAnsi="宋体" w:cs="宋体" w:hint="eastAsia"/>
                <w:kern w:val="0"/>
                <w:szCs w:val="21"/>
                <w:lang w:val="zh-CN"/>
              </w:rPr>
              <w:t>关闭本地</w:t>
            </w:r>
            <w:r w:rsidRPr="00514E79">
              <w:rPr>
                <w:rFonts w:ascii="宋体" w:hAnsi="宋体" w:cs="宋体" w:hint="eastAsia"/>
                <w:kern w:val="0"/>
                <w:szCs w:val="21"/>
              </w:rPr>
              <w:t>会话</w:t>
            </w:r>
            <w:r w:rsidR="00343434" w:rsidRPr="00514E79">
              <w:rPr>
                <w:rFonts w:ascii="宋体" w:hAnsi="宋体" w:cs="宋体" w:hint="eastAsia"/>
                <w:kern w:val="0"/>
                <w:szCs w:val="21"/>
              </w:rPr>
              <w:t>。</w:t>
            </w:r>
          </w:p>
        </w:tc>
        <w:tc>
          <w:tcPr>
            <w:tcW w:w="763" w:type="pct"/>
            <w:shd w:val="clear" w:color="auto" w:fill="auto"/>
          </w:tcPr>
          <w:p w:rsidR="00025628" w:rsidRPr="00514E79" w:rsidRDefault="00025628" w:rsidP="00343434">
            <w:pPr>
              <w:rPr>
                <w:rFonts w:ascii="宋体" w:hAnsi="宋体"/>
                <w:szCs w:val="21"/>
              </w:rPr>
            </w:pPr>
            <w:r w:rsidRPr="00514E79">
              <w:rPr>
                <w:rFonts w:ascii="宋体" w:hAnsi="宋体" w:cs="宋体" w:hint="eastAsia"/>
                <w:kern w:val="0"/>
                <w:szCs w:val="21"/>
                <w:lang w:val="zh-CN"/>
              </w:rPr>
              <w:t>服务端的</w:t>
            </w:r>
            <w:r w:rsidRPr="00514E79">
              <w:rPr>
                <w:rFonts w:ascii="宋体" w:hAnsi="宋体" w:cs="宋体"/>
                <w:kern w:val="0"/>
                <w:szCs w:val="21"/>
              </w:rPr>
              <w:t>LT_OnDisconnect</w:t>
            </w:r>
            <w:r w:rsidRPr="00514E79">
              <w:rPr>
                <w:rFonts w:ascii="宋体" w:hAnsi="宋体" w:cs="宋体" w:hint="eastAsia"/>
                <w:kern w:val="0"/>
                <w:szCs w:val="21"/>
                <w:lang w:val="zh-CN"/>
              </w:rPr>
              <w:t>回调函数触发</w:t>
            </w:r>
            <w:r w:rsidR="00343434" w:rsidRPr="00514E79">
              <w:rPr>
                <w:rFonts w:ascii="宋体" w:hAnsi="宋体" w:cs="宋体" w:hint="eastAsia"/>
                <w:kern w:val="0"/>
                <w:szCs w:val="21"/>
                <w:lang w:val="zh-CN"/>
              </w:rPr>
              <w:t>。</w:t>
            </w:r>
          </w:p>
        </w:tc>
        <w:tc>
          <w:tcPr>
            <w:tcW w:w="706"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343434">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http报文传输库测试用例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75"/>
        <w:gridCol w:w="1134"/>
        <w:gridCol w:w="1560"/>
        <w:gridCol w:w="2268"/>
        <w:gridCol w:w="1701"/>
        <w:gridCol w:w="1134"/>
        <w:gridCol w:w="701"/>
      </w:tblGrid>
      <w:tr w:rsidR="00025628" w:rsidRPr="00514E79" w:rsidTr="00343434">
        <w:tc>
          <w:tcPr>
            <w:tcW w:w="1809" w:type="dxa"/>
            <w:gridSpan w:val="2"/>
            <w:tcBorders>
              <w:bottom w:val="single" w:sz="6"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用例名称/标识</w:t>
            </w:r>
          </w:p>
        </w:tc>
        <w:tc>
          <w:tcPr>
            <w:tcW w:w="7364" w:type="dxa"/>
            <w:gridSpan w:val="5"/>
            <w:tcBorders>
              <w:bottom w:val="single" w:sz="6" w:space="0" w:color="000000"/>
            </w:tcBorders>
          </w:tcPr>
          <w:p w:rsidR="00025628" w:rsidRPr="00514E79" w:rsidRDefault="00025628" w:rsidP="00343434">
            <w:pPr>
              <w:pStyle w:val="a9"/>
              <w:rPr>
                <w:rFonts w:ascii="宋体" w:hAnsi="宋体"/>
                <w:szCs w:val="21"/>
              </w:rPr>
            </w:pPr>
            <w:r w:rsidRPr="00514E79">
              <w:rPr>
                <w:rFonts w:ascii="宋体" w:hAnsi="宋体" w:hint="eastAsia"/>
                <w:szCs w:val="21"/>
              </w:rPr>
              <w:t>http报文传输库/ GN_YYXKC _WLCS_BWK</w:t>
            </w:r>
          </w:p>
        </w:tc>
      </w:tr>
      <w:tr w:rsidR="00025628" w:rsidRPr="00514E79" w:rsidTr="00343434">
        <w:tc>
          <w:tcPr>
            <w:tcW w:w="1809" w:type="dxa"/>
            <w:gridSpan w:val="2"/>
            <w:tcBorders>
              <w:top w:val="single" w:sz="6" w:space="0" w:color="000000"/>
              <w:bottom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用例说明</w:t>
            </w:r>
          </w:p>
        </w:tc>
        <w:tc>
          <w:tcPr>
            <w:tcW w:w="7364" w:type="dxa"/>
            <w:gridSpan w:val="5"/>
            <w:tcBorders>
              <w:top w:val="single" w:sz="6" w:space="0" w:color="000000"/>
              <w:bottom w:val="single" w:sz="12" w:space="0" w:color="000000"/>
            </w:tcBorders>
          </w:tcPr>
          <w:p w:rsidR="00025628" w:rsidRPr="00514E79" w:rsidRDefault="00025628" w:rsidP="004E48D3">
            <w:pPr>
              <w:pStyle w:val="a9"/>
              <w:rPr>
                <w:rFonts w:ascii="宋体" w:hAnsi="宋体"/>
                <w:b/>
                <w:szCs w:val="21"/>
              </w:rPr>
            </w:pPr>
            <w:r w:rsidRPr="00514E79">
              <w:rPr>
                <w:rFonts w:ascii="宋体" w:hAnsi="宋体" w:hint="eastAsia"/>
                <w:b/>
                <w:szCs w:val="21"/>
              </w:rPr>
              <w:t>测试目的:</w:t>
            </w:r>
            <w:r w:rsidRPr="00514E79">
              <w:rPr>
                <w:rFonts w:ascii="宋体" w:hAnsi="宋体" w:hint="eastAsia"/>
                <w:szCs w:val="21"/>
              </w:rPr>
              <w:t xml:space="preserve"> http报文传输库</w:t>
            </w:r>
            <w:r w:rsidRPr="00514E79">
              <w:rPr>
                <w:rFonts w:ascii="宋体" w:hAnsi="宋体" w:cs="sans-serif"/>
                <w:color w:val="000000"/>
                <w:kern w:val="0"/>
                <w:szCs w:val="21"/>
                <w:shd w:val="clear" w:color="auto" w:fill="FFFFFF"/>
              </w:rPr>
              <w:t>作为是一个多协议的便于客户端使用的URL传输库，基于C语言，提供C语言的API接口</w:t>
            </w:r>
            <w:r w:rsidRPr="00514E79">
              <w:rPr>
                <w:rFonts w:ascii="宋体" w:hAnsi="宋体" w:cs="sans-serif" w:hint="eastAsia"/>
                <w:color w:val="000000"/>
                <w:kern w:val="0"/>
                <w:szCs w:val="21"/>
                <w:shd w:val="clear" w:color="auto" w:fill="FFFFFF"/>
              </w:rPr>
              <w:t>，支持http及其他协议。</w:t>
            </w:r>
          </w:p>
          <w:p w:rsidR="00025628" w:rsidRPr="00514E79" w:rsidRDefault="00025628" w:rsidP="004E48D3">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运行程序调用http报文传输库，访问http服务端，把服务端返回的报文，接收并打印到终端。</w:t>
            </w:r>
          </w:p>
          <w:p w:rsidR="00025628" w:rsidRPr="00514E79" w:rsidRDefault="00025628" w:rsidP="004E48D3">
            <w:pPr>
              <w:pStyle w:val="a9"/>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能够访问http服务器，并把报文显示到终端。</w:t>
            </w:r>
          </w:p>
        </w:tc>
      </w:tr>
      <w:tr w:rsidR="00025628" w:rsidRPr="00514E79" w:rsidTr="00343434">
        <w:tc>
          <w:tcPr>
            <w:tcW w:w="675" w:type="dxa"/>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步骤</w:t>
            </w:r>
          </w:p>
        </w:tc>
        <w:tc>
          <w:tcPr>
            <w:tcW w:w="1134" w:type="dxa"/>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前提和约</w:t>
            </w:r>
            <w:r w:rsidRPr="00514E79">
              <w:rPr>
                <w:rFonts w:ascii="宋体" w:hAnsi="宋体" w:hint="eastAsia"/>
                <w:szCs w:val="21"/>
              </w:rPr>
              <w:lastRenderedPageBreak/>
              <w:t>束</w:t>
            </w:r>
          </w:p>
        </w:tc>
        <w:tc>
          <w:tcPr>
            <w:tcW w:w="1560" w:type="dxa"/>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lastRenderedPageBreak/>
              <w:t>输入</w:t>
            </w:r>
          </w:p>
        </w:tc>
        <w:tc>
          <w:tcPr>
            <w:tcW w:w="2268" w:type="dxa"/>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目的和动作</w:t>
            </w:r>
          </w:p>
        </w:tc>
        <w:tc>
          <w:tcPr>
            <w:tcW w:w="1701" w:type="dxa"/>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预期结果</w:t>
            </w:r>
          </w:p>
        </w:tc>
        <w:tc>
          <w:tcPr>
            <w:tcW w:w="1134" w:type="dxa"/>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评估准则</w:t>
            </w:r>
          </w:p>
        </w:tc>
        <w:tc>
          <w:tcPr>
            <w:tcW w:w="701" w:type="dxa"/>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备注</w:t>
            </w:r>
          </w:p>
        </w:tc>
      </w:tr>
      <w:tr w:rsidR="00025628" w:rsidRPr="00514E79" w:rsidTr="00343434">
        <w:tc>
          <w:tcPr>
            <w:tcW w:w="675" w:type="dxa"/>
          </w:tcPr>
          <w:p w:rsidR="00025628" w:rsidRPr="00514E79" w:rsidRDefault="00025628" w:rsidP="00343434">
            <w:pPr>
              <w:pStyle w:val="a9"/>
              <w:jc w:val="center"/>
              <w:rPr>
                <w:rFonts w:ascii="宋体" w:hAnsi="宋体"/>
                <w:szCs w:val="21"/>
              </w:rPr>
            </w:pPr>
            <w:r w:rsidRPr="00514E79">
              <w:rPr>
                <w:rFonts w:ascii="宋体" w:hAnsi="宋体"/>
                <w:szCs w:val="21"/>
              </w:rPr>
              <w:lastRenderedPageBreak/>
              <w:t>步骤 1</w:t>
            </w:r>
          </w:p>
        </w:tc>
        <w:tc>
          <w:tcPr>
            <w:tcW w:w="1134" w:type="dxa"/>
          </w:tcPr>
          <w:p w:rsidR="00025628" w:rsidRPr="00514E79" w:rsidRDefault="00025628" w:rsidP="00343434">
            <w:pPr>
              <w:rPr>
                <w:rFonts w:ascii="宋体" w:hAnsi="宋体"/>
                <w:szCs w:val="21"/>
              </w:rPr>
            </w:pPr>
            <w:r w:rsidRPr="00514E79">
              <w:rPr>
                <w:rFonts w:ascii="宋体" w:hAnsi="宋体" w:hint="eastAsia"/>
                <w:szCs w:val="21"/>
              </w:rPr>
              <w:t>libcurl库已部署</w:t>
            </w:r>
            <w:r w:rsidR="00343434" w:rsidRPr="00514E79">
              <w:rPr>
                <w:rFonts w:ascii="宋体" w:hAnsi="宋体" w:hint="eastAsia"/>
                <w:szCs w:val="21"/>
              </w:rPr>
              <w:t>。</w:t>
            </w:r>
          </w:p>
        </w:tc>
        <w:tc>
          <w:tcPr>
            <w:tcW w:w="1560" w:type="dxa"/>
          </w:tcPr>
          <w:p w:rsidR="00025628" w:rsidRPr="00514E79" w:rsidRDefault="00025628" w:rsidP="00343434">
            <w:pPr>
              <w:rPr>
                <w:rFonts w:ascii="宋体" w:hAnsi="宋体"/>
                <w:szCs w:val="21"/>
              </w:rPr>
            </w:pPr>
            <w:r w:rsidRPr="00514E79">
              <w:rPr>
                <w:rFonts w:ascii="宋体" w:hAnsi="宋体" w:hint="eastAsia"/>
                <w:szCs w:val="21"/>
              </w:rPr>
              <w:t>进入测试程序文件夹，执行./lib1500 ip（http服务器地址）</w:t>
            </w:r>
            <w:r w:rsidR="00343434" w:rsidRPr="00514E79">
              <w:rPr>
                <w:rFonts w:ascii="宋体" w:hAnsi="宋体" w:hint="eastAsia"/>
                <w:szCs w:val="21"/>
              </w:rPr>
              <w:t>。</w:t>
            </w:r>
          </w:p>
        </w:tc>
        <w:tc>
          <w:tcPr>
            <w:tcW w:w="2268" w:type="dxa"/>
          </w:tcPr>
          <w:p w:rsidR="00025628" w:rsidRPr="00514E79" w:rsidRDefault="00025628" w:rsidP="00343434">
            <w:pPr>
              <w:rPr>
                <w:rFonts w:ascii="宋体" w:hAnsi="宋体"/>
                <w:szCs w:val="21"/>
              </w:rPr>
            </w:pPr>
            <w:r w:rsidRPr="00514E79">
              <w:rPr>
                <w:rFonts w:ascii="宋体" w:hAnsi="宋体" w:hint="eastAsia"/>
                <w:szCs w:val="21"/>
              </w:rPr>
              <w:t>启动测试程序，并</w:t>
            </w:r>
            <w:r w:rsidRPr="00514E79">
              <w:rPr>
                <w:rFonts w:ascii="宋体" w:hAnsi="宋体"/>
                <w:szCs w:val="21"/>
              </w:rPr>
              <w:t>调用curl_global_init()，全局基础信息初始化libcurl，</w:t>
            </w:r>
            <w:r w:rsidRPr="00514E79">
              <w:rPr>
                <w:rFonts w:ascii="宋体" w:hAnsi="宋体" w:hint="eastAsia"/>
                <w:szCs w:val="21"/>
              </w:rPr>
              <w:t>并</w:t>
            </w:r>
            <w:r w:rsidRPr="00514E79">
              <w:rPr>
                <w:rFonts w:ascii="宋体" w:hAnsi="宋体"/>
                <w:szCs w:val="21"/>
              </w:rPr>
              <w:t>调用curl_easy_init()创建一个简单的句柄</w:t>
            </w:r>
            <w:r w:rsidR="00343434" w:rsidRPr="00514E79">
              <w:rPr>
                <w:rFonts w:ascii="宋体" w:hAnsi="宋体" w:hint="eastAsia"/>
                <w:szCs w:val="21"/>
              </w:rPr>
              <w:t>。</w:t>
            </w:r>
          </w:p>
        </w:tc>
        <w:tc>
          <w:tcPr>
            <w:tcW w:w="1701" w:type="dxa"/>
          </w:tcPr>
          <w:p w:rsidR="00025628" w:rsidRPr="00514E79" w:rsidRDefault="00025628" w:rsidP="00343434">
            <w:pPr>
              <w:rPr>
                <w:rFonts w:ascii="宋体" w:hAnsi="宋体"/>
                <w:szCs w:val="21"/>
              </w:rPr>
            </w:pPr>
            <w:r w:rsidRPr="00514E79">
              <w:rPr>
                <w:rFonts w:ascii="宋体" w:hAnsi="宋体" w:hint="eastAsia"/>
                <w:szCs w:val="21"/>
              </w:rPr>
              <w:t>成功启动测试程序</w:t>
            </w:r>
            <w:r w:rsidR="00343434" w:rsidRPr="00514E79">
              <w:rPr>
                <w:rFonts w:ascii="宋体" w:hAnsi="宋体" w:hint="eastAsia"/>
                <w:szCs w:val="21"/>
              </w:rPr>
              <w:t>。</w:t>
            </w:r>
          </w:p>
        </w:tc>
        <w:tc>
          <w:tcPr>
            <w:tcW w:w="1134" w:type="dxa"/>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701" w:type="dxa"/>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343434">
        <w:tc>
          <w:tcPr>
            <w:tcW w:w="675" w:type="dxa"/>
          </w:tcPr>
          <w:p w:rsidR="00025628" w:rsidRPr="00514E79" w:rsidRDefault="00025628" w:rsidP="0034343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2</w:t>
            </w:r>
          </w:p>
        </w:tc>
        <w:tc>
          <w:tcPr>
            <w:tcW w:w="1134" w:type="dxa"/>
          </w:tcPr>
          <w:p w:rsidR="00025628" w:rsidRPr="00514E79" w:rsidRDefault="00025628" w:rsidP="00343434">
            <w:pPr>
              <w:rPr>
                <w:rFonts w:ascii="宋体" w:hAnsi="宋体"/>
                <w:szCs w:val="21"/>
              </w:rPr>
            </w:pPr>
            <w:r w:rsidRPr="00514E79">
              <w:rPr>
                <w:rFonts w:ascii="宋体" w:hAnsi="宋体" w:hint="eastAsia"/>
                <w:szCs w:val="21"/>
              </w:rPr>
              <w:t>测试程序已启动</w:t>
            </w:r>
            <w:r w:rsidR="00343434" w:rsidRPr="00514E79">
              <w:rPr>
                <w:rFonts w:ascii="宋体" w:hAnsi="宋体" w:hint="eastAsia"/>
                <w:szCs w:val="21"/>
              </w:rPr>
              <w:t>。</w:t>
            </w:r>
          </w:p>
        </w:tc>
        <w:tc>
          <w:tcPr>
            <w:tcW w:w="1560" w:type="dxa"/>
          </w:tcPr>
          <w:p w:rsidR="00025628" w:rsidRPr="00514E79" w:rsidRDefault="00025628" w:rsidP="00343434">
            <w:pPr>
              <w:jc w:val="center"/>
              <w:rPr>
                <w:rFonts w:ascii="宋体" w:hAnsi="宋体"/>
                <w:szCs w:val="21"/>
              </w:rPr>
            </w:pPr>
            <w:r w:rsidRPr="00514E79">
              <w:rPr>
                <w:rFonts w:ascii="宋体" w:hAnsi="宋体" w:hint="eastAsia"/>
                <w:szCs w:val="21"/>
              </w:rPr>
              <w:t>无</w:t>
            </w:r>
          </w:p>
        </w:tc>
        <w:tc>
          <w:tcPr>
            <w:tcW w:w="2268" w:type="dxa"/>
          </w:tcPr>
          <w:p w:rsidR="00025628" w:rsidRPr="00514E79" w:rsidRDefault="00025628" w:rsidP="00343434">
            <w:pPr>
              <w:rPr>
                <w:rFonts w:ascii="宋体" w:hAnsi="宋体"/>
                <w:szCs w:val="21"/>
              </w:rPr>
            </w:pPr>
            <w:r w:rsidRPr="00514E79">
              <w:rPr>
                <w:rFonts w:ascii="宋体" w:hAnsi="宋体"/>
                <w:szCs w:val="21"/>
              </w:rPr>
              <w:t>调用curl_easy_setopt()设置回调函数，进行接收数据 ，curl_easy_setopt设置句柄属性，调用curl_easy_perform</w:t>
            </w:r>
            <w:r w:rsidRPr="00514E79">
              <w:rPr>
                <w:rFonts w:ascii="宋体" w:hAnsi="宋体" w:hint="eastAsia"/>
                <w:szCs w:val="21"/>
              </w:rPr>
              <w:t>()</w:t>
            </w:r>
            <w:r w:rsidRPr="00514E79">
              <w:rPr>
                <w:rFonts w:ascii="宋体" w:hAnsi="宋体"/>
                <w:szCs w:val="21"/>
              </w:rPr>
              <w:t>提交数据，利用回调获取结果</w:t>
            </w:r>
            <w:r w:rsidR="00343434" w:rsidRPr="00514E79">
              <w:rPr>
                <w:rFonts w:ascii="宋体" w:hAnsi="宋体" w:hint="eastAsia"/>
                <w:szCs w:val="21"/>
              </w:rPr>
              <w:t>。</w:t>
            </w:r>
          </w:p>
        </w:tc>
        <w:tc>
          <w:tcPr>
            <w:tcW w:w="1701" w:type="dxa"/>
          </w:tcPr>
          <w:p w:rsidR="00025628" w:rsidRPr="00514E79" w:rsidRDefault="00025628" w:rsidP="00343434">
            <w:pPr>
              <w:rPr>
                <w:rFonts w:ascii="宋体" w:hAnsi="宋体"/>
                <w:szCs w:val="21"/>
              </w:rPr>
            </w:pPr>
            <w:r w:rsidRPr="00514E79">
              <w:rPr>
                <w:rFonts w:ascii="宋体" w:hAnsi="宋体" w:hint="eastAsia"/>
                <w:szCs w:val="21"/>
              </w:rPr>
              <w:t>利用libcurl访问http服务，无法访问的地址给出错误提示，可以访问的地址展示出返回报文。</w:t>
            </w:r>
          </w:p>
        </w:tc>
        <w:tc>
          <w:tcPr>
            <w:tcW w:w="1134" w:type="dxa"/>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701" w:type="dxa"/>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343434">
        <w:tc>
          <w:tcPr>
            <w:tcW w:w="675" w:type="dxa"/>
          </w:tcPr>
          <w:p w:rsidR="00025628" w:rsidRPr="00514E79" w:rsidRDefault="00025628" w:rsidP="0034343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1134" w:type="dxa"/>
          </w:tcPr>
          <w:p w:rsidR="00025628" w:rsidRPr="00514E79" w:rsidRDefault="00025628" w:rsidP="00343434">
            <w:pPr>
              <w:rPr>
                <w:rFonts w:ascii="宋体" w:hAnsi="宋体"/>
                <w:szCs w:val="21"/>
              </w:rPr>
            </w:pPr>
            <w:r w:rsidRPr="00514E79">
              <w:rPr>
                <w:rFonts w:ascii="宋体" w:hAnsi="宋体" w:hint="eastAsia"/>
                <w:szCs w:val="21"/>
              </w:rPr>
              <w:t>测试程序已启动</w:t>
            </w:r>
            <w:r w:rsidR="00343434" w:rsidRPr="00514E79">
              <w:rPr>
                <w:rFonts w:ascii="宋体" w:hAnsi="宋体" w:hint="eastAsia"/>
                <w:szCs w:val="21"/>
              </w:rPr>
              <w:t>。</w:t>
            </w:r>
          </w:p>
        </w:tc>
        <w:tc>
          <w:tcPr>
            <w:tcW w:w="1560" w:type="dxa"/>
          </w:tcPr>
          <w:p w:rsidR="00025628" w:rsidRPr="00514E79" w:rsidRDefault="00025628" w:rsidP="00343434">
            <w:pPr>
              <w:jc w:val="center"/>
              <w:rPr>
                <w:rFonts w:ascii="宋体" w:hAnsi="宋体"/>
                <w:szCs w:val="21"/>
              </w:rPr>
            </w:pPr>
            <w:r w:rsidRPr="00514E79">
              <w:rPr>
                <w:rFonts w:ascii="宋体" w:hAnsi="宋体" w:hint="eastAsia"/>
                <w:szCs w:val="21"/>
              </w:rPr>
              <w:t>无</w:t>
            </w:r>
          </w:p>
        </w:tc>
        <w:tc>
          <w:tcPr>
            <w:tcW w:w="2268" w:type="dxa"/>
          </w:tcPr>
          <w:p w:rsidR="00025628" w:rsidRPr="00514E79" w:rsidRDefault="00025628" w:rsidP="00343434">
            <w:pPr>
              <w:rPr>
                <w:rFonts w:ascii="宋体" w:hAnsi="宋体"/>
                <w:szCs w:val="21"/>
              </w:rPr>
            </w:pPr>
            <w:r w:rsidRPr="00514E79">
              <w:rPr>
                <w:rFonts w:ascii="宋体" w:hAnsi="宋体"/>
                <w:szCs w:val="21"/>
              </w:rPr>
              <w:t>调用curl_easy_cleanup()销毁句柄和调用curl_global_cleanup()销毁初始化libcurl信息</w:t>
            </w:r>
            <w:r w:rsidR="00343434" w:rsidRPr="00514E79">
              <w:rPr>
                <w:rFonts w:ascii="宋体" w:hAnsi="宋体" w:hint="eastAsia"/>
                <w:szCs w:val="21"/>
              </w:rPr>
              <w:t>。</w:t>
            </w:r>
          </w:p>
        </w:tc>
        <w:tc>
          <w:tcPr>
            <w:tcW w:w="1701" w:type="dxa"/>
          </w:tcPr>
          <w:p w:rsidR="00025628" w:rsidRPr="00514E79" w:rsidRDefault="00025628" w:rsidP="00343434">
            <w:pPr>
              <w:rPr>
                <w:rFonts w:ascii="宋体" w:hAnsi="宋体"/>
                <w:szCs w:val="21"/>
              </w:rPr>
            </w:pPr>
            <w:r w:rsidRPr="00514E79">
              <w:rPr>
                <w:rFonts w:ascii="宋体" w:hAnsi="宋体" w:hint="eastAsia"/>
                <w:szCs w:val="21"/>
              </w:rPr>
              <w:t>成功销毁相关信息</w:t>
            </w:r>
            <w:r w:rsidR="00343434" w:rsidRPr="00514E79">
              <w:rPr>
                <w:rFonts w:ascii="宋体" w:hAnsi="宋体" w:hint="eastAsia"/>
                <w:szCs w:val="21"/>
              </w:rPr>
              <w:t>。</w:t>
            </w:r>
          </w:p>
        </w:tc>
        <w:tc>
          <w:tcPr>
            <w:tcW w:w="1134" w:type="dxa"/>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701" w:type="dxa"/>
          </w:tcPr>
          <w:p w:rsidR="00025628" w:rsidRPr="00514E79" w:rsidRDefault="00025628" w:rsidP="00343434">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libevent库测试用例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75"/>
        <w:gridCol w:w="1277"/>
        <w:gridCol w:w="991"/>
        <w:gridCol w:w="2691"/>
        <w:gridCol w:w="1703"/>
        <w:gridCol w:w="1132"/>
        <w:gridCol w:w="704"/>
      </w:tblGrid>
      <w:tr w:rsidR="00025628" w:rsidRPr="00514E79" w:rsidTr="004E48D3">
        <w:tc>
          <w:tcPr>
            <w:tcW w:w="1064" w:type="pct"/>
            <w:gridSpan w:val="2"/>
            <w:tcBorders>
              <w:bottom w:val="single" w:sz="6"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用例名称/标识</w:t>
            </w:r>
          </w:p>
        </w:tc>
        <w:tc>
          <w:tcPr>
            <w:tcW w:w="3936" w:type="pct"/>
            <w:gridSpan w:val="5"/>
            <w:tcBorders>
              <w:bottom w:val="single" w:sz="6" w:space="0" w:color="000000"/>
            </w:tcBorders>
          </w:tcPr>
          <w:p w:rsidR="00025628" w:rsidRPr="00514E79" w:rsidRDefault="00025628" w:rsidP="00343434">
            <w:pPr>
              <w:pStyle w:val="a9"/>
              <w:rPr>
                <w:rFonts w:ascii="宋体" w:hAnsi="宋体"/>
                <w:szCs w:val="21"/>
              </w:rPr>
            </w:pPr>
            <w:r w:rsidRPr="00514E79">
              <w:rPr>
                <w:rFonts w:ascii="宋体" w:hAnsi="宋体" w:hint="eastAsia"/>
                <w:szCs w:val="21"/>
              </w:rPr>
              <w:t>libevent库/ GN_YYXKC_WLCS_LK</w:t>
            </w:r>
          </w:p>
        </w:tc>
      </w:tr>
      <w:tr w:rsidR="00025628" w:rsidRPr="00514E79" w:rsidTr="004E48D3">
        <w:tc>
          <w:tcPr>
            <w:tcW w:w="1064" w:type="pct"/>
            <w:gridSpan w:val="2"/>
            <w:tcBorders>
              <w:top w:val="single" w:sz="6" w:space="0" w:color="000000"/>
              <w:bottom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用例说明</w:t>
            </w:r>
          </w:p>
        </w:tc>
        <w:tc>
          <w:tcPr>
            <w:tcW w:w="3936" w:type="pct"/>
            <w:gridSpan w:val="5"/>
            <w:tcBorders>
              <w:top w:val="single" w:sz="6" w:space="0" w:color="000000"/>
              <w:bottom w:val="single" w:sz="12" w:space="0" w:color="000000"/>
            </w:tcBorders>
          </w:tcPr>
          <w:p w:rsidR="00025628" w:rsidRPr="00514E79" w:rsidRDefault="00025628" w:rsidP="00343434">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noProof/>
                <w:szCs w:val="21"/>
              </w:rPr>
              <w:t>libevent是一个用来开发可扩展的网络服务器的事件通知函数库。当一个文件描述符上的特定事件发生或是一个超时时间到达后，libevent API提供一种执行回调函数的机制。</w:t>
            </w:r>
          </w:p>
          <w:p w:rsidR="00025628" w:rsidRPr="00514E79" w:rsidRDefault="00025628" w:rsidP="00343434">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 xml:space="preserve"> 测试运用libevent库编写的服务端，监听客户端，并向客户端收发消息，支持多个客户端。测试运用libevent库编写的客户端，连接服务端，并接收和回复服务端消息。</w:t>
            </w:r>
          </w:p>
          <w:p w:rsidR="00025628" w:rsidRPr="00514E79" w:rsidRDefault="00025628" w:rsidP="00343434">
            <w:pPr>
              <w:pStyle w:val="a9"/>
              <w:rPr>
                <w:rFonts w:ascii="宋体" w:hAnsi="宋体"/>
                <w:szCs w:val="21"/>
              </w:rPr>
            </w:pPr>
            <w:r w:rsidRPr="00514E79">
              <w:rPr>
                <w:rFonts w:ascii="宋体" w:hAnsi="宋体" w:hint="eastAsia"/>
                <w:b/>
                <w:noProof/>
                <w:szCs w:val="21"/>
              </w:rPr>
              <w:t>合格判据:</w:t>
            </w:r>
            <w:r w:rsidRPr="00514E79">
              <w:rPr>
                <w:rFonts w:ascii="宋体" w:hAnsi="宋体" w:hint="eastAsia"/>
                <w:noProof/>
                <w:szCs w:val="21"/>
              </w:rPr>
              <w:t xml:space="preserve"> 开启至少三个客户端进，与服务端进行数据传输，确保数据准确性。</w:t>
            </w:r>
          </w:p>
        </w:tc>
      </w:tr>
      <w:tr w:rsidR="00025628" w:rsidRPr="00514E79" w:rsidTr="004E48D3">
        <w:tc>
          <w:tcPr>
            <w:tcW w:w="368" w:type="pct"/>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步骤</w:t>
            </w:r>
          </w:p>
        </w:tc>
        <w:tc>
          <w:tcPr>
            <w:tcW w:w="696" w:type="pct"/>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前提和约束</w:t>
            </w:r>
          </w:p>
        </w:tc>
        <w:tc>
          <w:tcPr>
            <w:tcW w:w="540" w:type="pct"/>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输入</w:t>
            </w:r>
          </w:p>
        </w:tc>
        <w:tc>
          <w:tcPr>
            <w:tcW w:w="1467" w:type="pct"/>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目的和动作</w:t>
            </w:r>
          </w:p>
        </w:tc>
        <w:tc>
          <w:tcPr>
            <w:tcW w:w="928" w:type="pct"/>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tcPr>
          <w:p w:rsidR="00025628" w:rsidRPr="00514E79" w:rsidRDefault="00025628" w:rsidP="00343434">
            <w:pPr>
              <w:pStyle w:val="a9"/>
              <w:jc w:val="center"/>
              <w:rPr>
                <w:rFonts w:ascii="宋体" w:hAnsi="宋体"/>
                <w:szCs w:val="21"/>
              </w:rPr>
            </w:pPr>
            <w:r w:rsidRPr="00514E79">
              <w:rPr>
                <w:rFonts w:ascii="宋体" w:hAnsi="宋体" w:hint="eastAsia"/>
                <w:szCs w:val="21"/>
              </w:rPr>
              <w:t>备注</w:t>
            </w:r>
          </w:p>
        </w:tc>
      </w:tr>
      <w:tr w:rsidR="00025628" w:rsidRPr="00514E79" w:rsidTr="004E48D3">
        <w:tc>
          <w:tcPr>
            <w:tcW w:w="368" w:type="pct"/>
          </w:tcPr>
          <w:p w:rsidR="00025628" w:rsidRPr="00514E79" w:rsidRDefault="00025628" w:rsidP="00343434">
            <w:pPr>
              <w:pStyle w:val="a9"/>
              <w:jc w:val="center"/>
              <w:rPr>
                <w:rFonts w:ascii="宋体" w:hAnsi="宋体"/>
                <w:szCs w:val="21"/>
              </w:rPr>
            </w:pPr>
            <w:r w:rsidRPr="00514E79">
              <w:rPr>
                <w:rFonts w:ascii="宋体" w:hAnsi="宋体"/>
                <w:szCs w:val="21"/>
              </w:rPr>
              <w:t>步骤 1</w:t>
            </w:r>
          </w:p>
        </w:tc>
        <w:tc>
          <w:tcPr>
            <w:tcW w:w="696" w:type="pct"/>
          </w:tcPr>
          <w:p w:rsidR="00025628" w:rsidRPr="00514E79" w:rsidRDefault="00025628" w:rsidP="00343434">
            <w:pPr>
              <w:rPr>
                <w:rFonts w:ascii="宋体" w:hAnsi="宋体"/>
                <w:szCs w:val="21"/>
              </w:rPr>
            </w:pPr>
            <w:r w:rsidRPr="00514E79">
              <w:rPr>
                <w:rFonts w:ascii="宋体" w:hAnsi="宋体" w:hint="eastAsia"/>
                <w:szCs w:val="21"/>
              </w:rPr>
              <w:t>libevent库已部署</w:t>
            </w:r>
            <w:r w:rsidR="00343434" w:rsidRPr="00514E79">
              <w:rPr>
                <w:rFonts w:ascii="宋体" w:hAnsi="宋体" w:hint="eastAsia"/>
                <w:szCs w:val="21"/>
              </w:rPr>
              <w:t>。</w:t>
            </w:r>
          </w:p>
        </w:tc>
        <w:tc>
          <w:tcPr>
            <w:tcW w:w="540" w:type="pct"/>
          </w:tcPr>
          <w:p w:rsidR="00025628" w:rsidRPr="00514E79" w:rsidRDefault="00025628" w:rsidP="00343434">
            <w:pPr>
              <w:rPr>
                <w:rFonts w:ascii="宋体" w:hAnsi="宋体"/>
                <w:szCs w:val="21"/>
              </w:rPr>
            </w:pPr>
            <w:r w:rsidRPr="00514E79">
              <w:rPr>
                <w:rFonts w:ascii="宋体" w:hAnsi="宋体" w:hint="eastAsia"/>
                <w:szCs w:val="21"/>
              </w:rPr>
              <w:t>在测试程序文件夹中，执行./server命令</w:t>
            </w:r>
            <w:r w:rsidR="00343434" w:rsidRPr="00514E79">
              <w:rPr>
                <w:rFonts w:ascii="宋体" w:hAnsi="宋体" w:hint="eastAsia"/>
                <w:szCs w:val="21"/>
              </w:rPr>
              <w:t>。</w:t>
            </w:r>
          </w:p>
        </w:tc>
        <w:tc>
          <w:tcPr>
            <w:tcW w:w="1467" w:type="pct"/>
          </w:tcPr>
          <w:p w:rsidR="00025628" w:rsidRPr="00514E79" w:rsidRDefault="00025628" w:rsidP="00343434">
            <w:pPr>
              <w:rPr>
                <w:rFonts w:ascii="宋体" w:hAnsi="宋体"/>
                <w:szCs w:val="21"/>
              </w:rPr>
            </w:pPr>
            <w:r w:rsidRPr="00514E79">
              <w:rPr>
                <w:rFonts w:ascii="宋体" w:hAnsi="宋体" w:hint="eastAsia"/>
                <w:szCs w:val="21"/>
              </w:rPr>
              <w:t>启动服务端程序，开始监听客户端，程序中调用event_base_new()初始化event事件，并进行ip和端口监听，收到连接后，调用conn_eventcb()处理客户发来的连接。然后调用conn_readcb()来向客户端收发信息</w:t>
            </w:r>
            <w:r w:rsidR="00343434" w:rsidRPr="00514E79">
              <w:rPr>
                <w:rFonts w:ascii="宋体" w:hAnsi="宋体" w:hint="eastAsia"/>
                <w:szCs w:val="21"/>
              </w:rPr>
              <w:t>。</w:t>
            </w:r>
          </w:p>
        </w:tc>
        <w:tc>
          <w:tcPr>
            <w:tcW w:w="928" w:type="pct"/>
          </w:tcPr>
          <w:p w:rsidR="00025628" w:rsidRPr="00514E79" w:rsidRDefault="00025628" w:rsidP="00343434">
            <w:pPr>
              <w:rPr>
                <w:rFonts w:ascii="宋体" w:hAnsi="宋体"/>
                <w:szCs w:val="21"/>
              </w:rPr>
            </w:pPr>
            <w:r w:rsidRPr="00514E79">
              <w:rPr>
                <w:rFonts w:ascii="宋体" w:hAnsi="宋体" w:hint="eastAsia"/>
                <w:szCs w:val="21"/>
              </w:rPr>
              <w:t>启动服务端监听，并能接收客户端发送的数据</w:t>
            </w:r>
            <w:r w:rsidR="00343434" w:rsidRPr="00514E79">
              <w:rPr>
                <w:rFonts w:ascii="宋体" w:hAnsi="宋体" w:hint="eastAsia"/>
                <w:szCs w:val="21"/>
              </w:rPr>
              <w:t>。</w:t>
            </w:r>
          </w:p>
        </w:tc>
        <w:tc>
          <w:tcPr>
            <w:tcW w:w="617" w:type="pct"/>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4" w:type="pct"/>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4E48D3">
        <w:tc>
          <w:tcPr>
            <w:tcW w:w="368" w:type="pct"/>
          </w:tcPr>
          <w:p w:rsidR="00025628" w:rsidRPr="00514E79" w:rsidRDefault="00025628" w:rsidP="00343434">
            <w:pPr>
              <w:pStyle w:val="a9"/>
              <w:jc w:val="center"/>
              <w:rPr>
                <w:rFonts w:ascii="宋体" w:hAnsi="宋体"/>
                <w:szCs w:val="21"/>
              </w:rPr>
            </w:pPr>
            <w:r w:rsidRPr="00514E79">
              <w:rPr>
                <w:rFonts w:ascii="宋体" w:hAnsi="宋体"/>
                <w:szCs w:val="21"/>
              </w:rPr>
              <w:lastRenderedPageBreak/>
              <w:t>步骤 2</w:t>
            </w:r>
          </w:p>
        </w:tc>
        <w:tc>
          <w:tcPr>
            <w:tcW w:w="696" w:type="pct"/>
          </w:tcPr>
          <w:p w:rsidR="00025628" w:rsidRPr="00514E79" w:rsidRDefault="00025628" w:rsidP="00343434">
            <w:pPr>
              <w:rPr>
                <w:rFonts w:ascii="宋体" w:hAnsi="宋体"/>
                <w:szCs w:val="21"/>
              </w:rPr>
            </w:pPr>
            <w:r w:rsidRPr="00514E79">
              <w:rPr>
                <w:rFonts w:ascii="宋体" w:hAnsi="宋体" w:hint="eastAsia"/>
                <w:szCs w:val="21"/>
              </w:rPr>
              <w:t>已启动服务端程序</w:t>
            </w:r>
            <w:r w:rsidR="00343434" w:rsidRPr="00514E79">
              <w:rPr>
                <w:rFonts w:ascii="宋体" w:hAnsi="宋体" w:hint="eastAsia"/>
                <w:szCs w:val="21"/>
              </w:rPr>
              <w:t>。</w:t>
            </w:r>
          </w:p>
        </w:tc>
        <w:tc>
          <w:tcPr>
            <w:tcW w:w="540" w:type="pct"/>
          </w:tcPr>
          <w:p w:rsidR="00025628" w:rsidRPr="00514E79" w:rsidRDefault="00025628" w:rsidP="00343434">
            <w:pPr>
              <w:rPr>
                <w:rFonts w:ascii="宋体" w:hAnsi="宋体"/>
                <w:szCs w:val="21"/>
              </w:rPr>
            </w:pPr>
            <w:r w:rsidRPr="00514E79">
              <w:rPr>
                <w:rFonts w:ascii="宋体" w:hAnsi="宋体" w:hint="eastAsia"/>
                <w:szCs w:val="21"/>
              </w:rPr>
              <w:t>在测试程序文件夹中，./client命令</w:t>
            </w:r>
          </w:p>
        </w:tc>
        <w:tc>
          <w:tcPr>
            <w:tcW w:w="1467" w:type="pct"/>
          </w:tcPr>
          <w:p w:rsidR="00025628" w:rsidRPr="00514E79" w:rsidRDefault="00025628" w:rsidP="00343434">
            <w:pPr>
              <w:rPr>
                <w:rFonts w:ascii="宋体" w:hAnsi="宋体"/>
                <w:szCs w:val="21"/>
              </w:rPr>
            </w:pPr>
            <w:r w:rsidRPr="00514E79">
              <w:rPr>
                <w:rFonts w:ascii="宋体" w:hAnsi="宋体" w:hint="eastAsia"/>
                <w:szCs w:val="21"/>
              </w:rPr>
              <w:t>启动多个客户端程序，向服务端发送数据，客户端调用bufferevent_socket_connect()连接服务端，调用conn_eventcb()处理与服务端连接，调用conn_readcb()向服务端收发信息</w:t>
            </w:r>
            <w:r w:rsidR="00343434" w:rsidRPr="00514E79">
              <w:rPr>
                <w:rFonts w:ascii="宋体" w:hAnsi="宋体" w:hint="eastAsia"/>
                <w:szCs w:val="21"/>
              </w:rPr>
              <w:t>。</w:t>
            </w:r>
          </w:p>
        </w:tc>
        <w:tc>
          <w:tcPr>
            <w:tcW w:w="928" w:type="pct"/>
          </w:tcPr>
          <w:p w:rsidR="00025628" w:rsidRPr="00514E79" w:rsidRDefault="00025628" w:rsidP="00343434">
            <w:pPr>
              <w:rPr>
                <w:rFonts w:ascii="宋体" w:hAnsi="宋体"/>
                <w:szCs w:val="21"/>
              </w:rPr>
            </w:pPr>
            <w:r w:rsidRPr="00514E79">
              <w:rPr>
                <w:rFonts w:ascii="宋体" w:hAnsi="宋体" w:hint="eastAsia"/>
                <w:szCs w:val="21"/>
              </w:rPr>
              <w:t>启动多个客户端，连接服务端，并向服务端发送数据，具有接收数据功能</w:t>
            </w:r>
            <w:r w:rsidR="00343434" w:rsidRPr="00514E79">
              <w:rPr>
                <w:rFonts w:ascii="宋体" w:hAnsi="宋体" w:hint="eastAsia"/>
                <w:szCs w:val="21"/>
              </w:rPr>
              <w:t>。</w:t>
            </w:r>
          </w:p>
        </w:tc>
        <w:tc>
          <w:tcPr>
            <w:tcW w:w="617" w:type="pct"/>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4" w:type="pct"/>
          </w:tcPr>
          <w:p w:rsidR="00025628" w:rsidRPr="00514E79" w:rsidRDefault="00025628" w:rsidP="00343434">
            <w:pPr>
              <w:jc w:val="center"/>
              <w:rPr>
                <w:rFonts w:ascii="宋体" w:hAnsi="宋体"/>
                <w:szCs w:val="21"/>
              </w:rPr>
            </w:pPr>
            <w:r w:rsidRPr="00514E79">
              <w:rPr>
                <w:rFonts w:ascii="宋体" w:hAnsi="宋体" w:hint="eastAsia"/>
                <w:szCs w:val="21"/>
              </w:rPr>
              <w:t>-</w:t>
            </w:r>
          </w:p>
        </w:tc>
      </w:tr>
      <w:tr w:rsidR="00025628" w:rsidRPr="00514E79" w:rsidTr="004E48D3">
        <w:tc>
          <w:tcPr>
            <w:tcW w:w="368" w:type="pct"/>
          </w:tcPr>
          <w:p w:rsidR="00025628" w:rsidRPr="00514E79" w:rsidRDefault="00025628" w:rsidP="00343434">
            <w:pPr>
              <w:pStyle w:val="a9"/>
              <w:jc w:val="center"/>
              <w:rPr>
                <w:rFonts w:ascii="宋体" w:hAnsi="宋体"/>
                <w:szCs w:val="21"/>
              </w:rPr>
            </w:pPr>
            <w:r w:rsidRPr="00514E79">
              <w:rPr>
                <w:rFonts w:ascii="宋体" w:hAnsi="宋体"/>
                <w:szCs w:val="21"/>
              </w:rPr>
              <w:t>步骤 3</w:t>
            </w:r>
          </w:p>
        </w:tc>
        <w:tc>
          <w:tcPr>
            <w:tcW w:w="696" w:type="pct"/>
          </w:tcPr>
          <w:p w:rsidR="00025628" w:rsidRPr="00514E79" w:rsidRDefault="00025628" w:rsidP="00343434">
            <w:pPr>
              <w:rPr>
                <w:rFonts w:ascii="宋体" w:hAnsi="宋体"/>
                <w:szCs w:val="21"/>
              </w:rPr>
            </w:pPr>
            <w:r w:rsidRPr="00514E79">
              <w:rPr>
                <w:rFonts w:ascii="宋体" w:hAnsi="宋体" w:hint="eastAsia"/>
                <w:szCs w:val="21"/>
              </w:rPr>
              <w:t>已完成数据收发</w:t>
            </w:r>
            <w:r w:rsidR="00343434" w:rsidRPr="00514E79">
              <w:rPr>
                <w:rFonts w:ascii="宋体" w:hAnsi="宋体" w:hint="eastAsia"/>
                <w:szCs w:val="21"/>
              </w:rPr>
              <w:t>。</w:t>
            </w:r>
          </w:p>
        </w:tc>
        <w:tc>
          <w:tcPr>
            <w:tcW w:w="540" w:type="pct"/>
          </w:tcPr>
          <w:p w:rsidR="00025628" w:rsidRPr="00514E79" w:rsidRDefault="00025628" w:rsidP="00343434">
            <w:pPr>
              <w:rPr>
                <w:rFonts w:ascii="宋体" w:hAnsi="宋体"/>
                <w:szCs w:val="21"/>
              </w:rPr>
            </w:pPr>
            <w:r w:rsidRPr="00514E79">
              <w:rPr>
                <w:rFonts w:ascii="宋体" w:hAnsi="宋体" w:hint="eastAsia"/>
                <w:szCs w:val="21"/>
              </w:rPr>
              <w:t>校验数据</w:t>
            </w:r>
            <w:r w:rsidR="00343434" w:rsidRPr="00514E79">
              <w:rPr>
                <w:rFonts w:ascii="宋体" w:hAnsi="宋体" w:hint="eastAsia"/>
                <w:szCs w:val="21"/>
              </w:rPr>
              <w:t>。</w:t>
            </w:r>
          </w:p>
        </w:tc>
        <w:tc>
          <w:tcPr>
            <w:tcW w:w="1467" w:type="pct"/>
          </w:tcPr>
          <w:p w:rsidR="00025628" w:rsidRPr="00514E79" w:rsidRDefault="00025628" w:rsidP="00343434">
            <w:pPr>
              <w:rPr>
                <w:rFonts w:ascii="宋体" w:hAnsi="宋体"/>
                <w:szCs w:val="21"/>
              </w:rPr>
            </w:pPr>
            <w:r w:rsidRPr="00514E79">
              <w:rPr>
                <w:rFonts w:ascii="宋体" w:hAnsi="宋体" w:hint="eastAsia"/>
                <w:szCs w:val="21"/>
              </w:rPr>
              <w:t>检查服务端和客户端数据</w:t>
            </w:r>
            <w:r w:rsidR="00343434" w:rsidRPr="00514E79">
              <w:rPr>
                <w:rFonts w:ascii="宋体" w:hAnsi="宋体" w:hint="eastAsia"/>
                <w:szCs w:val="21"/>
              </w:rPr>
              <w:t>。</w:t>
            </w:r>
          </w:p>
        </w:tc>
        <w:tc>
          <w:tcPr>
            <w:tcW w:w="928" w:type="pct"/>
          </w:tcPr>
          <w:p w:rsidR="00025628" w:rsidRPr="00514E79" w:rsidRDefault="00025628" w:rsidP="00343434">
            <w:pPr>
              <w:rPr>
                <w:rFonts w:ascii="宋体" w:hAnsi="宋体"/>
                <w:szCs w:val="21"/>
              </w:rPr>
            </w:pPr>
            <w:r w:rsidRPr="00514E79">
              <w:rPr>
                <w:rFonts w:ascii="宋体" w:hAnsi="宋体" w:hint="eastAsia"/>
                <w:szCs w:val="21"/>
              </w:rPr>
              <w:t>看服务端和客户端收发数据是否一致</w:t>
            </w:r>
            <w:r w:rsidR="00343434" w:rsidRPr="00514E79">
              <w:rPr>
                <w:rFonts w:ascii="宋体" w:hAnsi="宋体" w:hint="eastAsia"/>
                <w:szCs w:val="21"/>
              </w:rPr>
              <w:t>。</w:t>
            </w:r>
          </w:p>
        </w:tc>
        <w:tc>
          <w:tcPr>
            <w:tcW w:w="617" w:type="pct"/>
          </w:tcPr>
          <w:p w:rsidR="00025628" w:rsidRPr="00514E79" w:rsidRDefault="00025628" w:rsidP="00343434">
            <w:pPr>
              <w:jc w:val="center"/>
              <w:rPr>
                <w:rFonts w:ascii="宋体" w:hAnsi="宋体"/>
                <w:szCs w:val="21"/>
              </w:rPr>
            </w:pPr>
            <w:r w:rsidRPr="00514E79">
              <w:rPr>
                <w:rFonts w:ascii="宋体" w:hAnsi="宋体" w:hint="eastAsia"/>
                <w:szCs w:val="21"/>
              </w:rPr>
              <w:t>与预期结果一致</w:t>
            </w:r>
          </w:p>
        </w:tc>
        <w:tc>
          <w:tcPr>
            <w:tcW w:w="384" w:type="pct"/>
          </w:tcPr>
          <w:p w:rsidR="00025628" w:rsidRPr="00514E79" w:rsidRDefault="00025628" w:rsidP="00343434">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websocket库测试用例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74"/>
        <w:gridCol w:w="1277"/>
        <w:gridCol w:w="1033"/>
        <w:gridCol w:w="2653"/>
        <w:gridCol w:w="1701"/>
        <w:gridCol w:w="1134"/>
        <w:gridCol w:w="701"/>
      </w:tblGrid>
      <w:tr w:rsidR="00025628" w:rsidRPr="00514E79" w:rsidTr="004E48D3">
        <w:tc>
          <w:tcPr>
            <w:tcW w:w="1063" w:type="pct"/>
            <w:gridSpan w:val="2"/>
            <w:tcBorders>
              <w:bottom w:val="single" w:sz="6"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用例名称/标识</w:t>
            </w:r>
          </w:p>
        </w:tc>
        <w:tc>
          <w:tcPr>
            <w:tcW w:w="3937" w:type="pct"/>
            <w:gridSpan w:val="5"/>
            <w:tcBorders>
              <w:bottom w:val="single" w:sz="6" w:space="0" w:color="000000"/>
            </w:tcBorders>
          </w:tcPr>
          <w:p w:rsidR="00025628" w:rsidRPr="00514E79" w:rsidRDefault="00025628" w:rsidP="004E48D3">
            <w:pPr>
              <w:pStyle w:val="a9"/>
              <w:rPr>
                <w:rFonts w:ascii="宋体" w:hAnsi="宋体"/>
                <w:szCs w:val="21"/>
              </w:rPr>
            </w:pPr>
            <w:r w:rsidRPr="00514E79">
              <w:rPr>
                <w:rFonts w:ascii="宋体" w:hAnsi="宋体" w:hint="eastAsia"/>
                <w:szCs w:val="21"/>
              </w:rPr>
              <w:t>websocket库/ GN_YYXK C_WLCS_WK</w:t>
            </w:r>
          </w:p>
        </w:tc>
      </w:tr>
      <w:tr w:rsidR="00025628" w:rsidRPr="00514E79" w:rsidTr="004E48D3">
        <w:tc>
          <w:tcPr>
            <w:tcW w:w="1063" w:type="pct"/>
            <w:gridSpan w:val="2"/>
            <w:tcBorders>
              <w:top w:val="single" w:sz="6" w:space="0" w:color="000000"/>
              <w:bottom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用例说明</w:t>
            </w:r>
          </w:p>
        </w:tc>
        <w:tc>
          <w:tcPr>
            <w:tcW w:w="3937" w:type="pct"/>
            <w:gridSpan w:val="5"/>
            <w:tcBorders>
              <w:top w:val="single" w:sz="6" w:space="0" w:color="000000"/>
              <w:bottom w:val="single" w:sz="12" w:space="0" w:color="000000"/>
            </w:tcBorders>
          </w:tcPr>
          <w:p w:rsidR="00025628" w:rsidRPr="00514E79" w:rsidRDefault="00025628" w:rsidP="004E48D3">
            <w:pPr>
              <w:pStyle w:val="a9"/>
              <w:rPr>
                <w:rFonts w:ascii="宋体" w:hAnsi="宋体"/>
                <w:b/>
                <w:szCs w:val="21"/>
              </w:rPr>
            </w:pPr>
            <w:r w:rsidRPr="00514E79">
              <w:rPr>
                <w:rFonts w:ascii="宋体" w:hAnsi="宋体" w:hint="eastAsia"/>
                <w:b/>
                <w:szCs w:val="21"/>
              </w:rPr>
              <w:t>测试目的:</w:t>
            </w:r>
            <w:r w:rsidRPr="00514E79">
              <w:rPr>
                <w:rFonts w:ascii="宋体" w:hAnsi="宋体" w:hint="eastAsia"/>
                <w:spacing w:val="2"/>
                <w:szCs w:val="21"/>
              </w:rPr>
              <w:t>WebSocket是一种在单个TCP连接上进行全双工通信的协议。允许服务端主动向客户端推送数据。在WebSocket API中，浏览器和服务器只需要完成一次握手，两者之间就直接可以创建持久性的连接，并进行双向数据传输。</w:t>
            </w:r>
          </w:p>
          <w:p w:rsidR="00025628" w:rsidRPr="00514E79" w:rsidRDefault="00025628" w:rsidP="004E48D3">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运用websocket库编写的服务端，提供http服务，从浏览器访问，可以把服务器中的资源展示到页面上。</w:t>
            </w:r>
          </w:p>
          <w:p w:rsidR="00025628" w:rsidRPr="00514E79" w:rsidRDefault="00025628" w:rsidP="004E48D3">
            <w:pPr>
              <w:pStyle w:val="a9"/>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浏览器访问</w:t>
            </w:r>
            <w:r w:rsidRPr="00514E79">
              <w:rPr>
                <w:rFonts w:ascii="宋体" w:hAnsi="宋体" w:hint="eastAsia"/>
                <w:spacing w:val="2"/>
                <w:szCs w:val="21"/>
              </w:rPr>
              <w:t>WebSocket提供的api都能成功</w:t>
            </w:r>
            <w:r w:rsidRPr="00514E79">
              <w:rPr>
                <w:rFonts w:ascii="宋体" w:hAnsi="宋体" w:hint="eastAsia"/>
                <w:szCs w:val="21"/>
              </w:rPr>
              <w:t>。</w:t>
            </w:r>
          </w:p>
        </w:tc>
      </w:tr>
      <w:tr w:rsidR="00025628" w:rsidRPr="00514E79" w:rsidTr="004E48D3">
        <w:tc>
          <w:tcPr>
            <w:tcW w:w="368" w:type="pct"/>
            <w:tcBorders>
              <w:top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步骤</w:t>
            </w:r>
          </w:p>
        </w:tc>
        <w:tc>
          <w:tcPr>
            <w:tcW w:w="696" w:type="pct"/>
            <w:tcBorders>
              <w:top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前提和约束</w:t>
            </w:r>
          </w:p>
        </w:tc>
        <w:tc>
          <w:tcPr>
            <w:tcW w:w="563" w:type="pct"/>
            <w:tcBorders>
              <w:top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输入</w:t>
            </w:r>
          </w:p>
        </w:tc>
        <w:tc>
          <w:tcPr>
            <w:tcW w:w="1446" w:type="pct"/>
            <w:tcBorders>
              <w:top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目的和动作</w:t>
            </w:r>
          </w:p>
        </w:tc>
        <w:tc>
          <w:tcPr>
            <w:tcW w:w="927" w:type="pct"/>
            <w:tcBorders>
              <w:top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tcPr>
          <w:p w:rsidR="00025628" w:rsidRPr="00514E79" w:rsidRDefault="00025628" w:rsidP="004E48D3">
            <w:pPr>
              <w:pStyle w:val="a9"/>
              <w:jc w:val="center"/>
              <w:rPr>
                <w:rFonts w:ascii="宋体" w:hAnsi="宋体"/>
                <w:szCs w:val="21"/>
              </w:rPr>
            </w:pPr>
            <w:r w:rsidRPr="00514E79">
              <w:rPr>
                <w:rFonts w:ascii="宋体" w:hAnsi="宋体" w:hint="eastAsia"/>
                <w:szCs w:val="21"/>
              </w:rPr>
              <w:t>备注</w:t>
            </w:r>
          </w:p>
        </w:tc>
      </w:tr>
      <w:tr w:rsidR="00025628" w:rsidRPr="00514E79" w:rsidTr="004E48D3">
        <w:trPr>
          <w:trHeight w:val="2149"/>
        </w:trPr>
        <w:tc>
          <w:tcPr>
            <w:tcW w:w="368" w:type="pct"/>
          </w:tcPr>
          <w:p w:rsidR="00025628" w:rsidRPr="00514E79" w:rsidRDefault="00025628" w:rsidP="004E48D3">
            <w:pPr>
              <w:pStyle w:val="a9"/>
              <w:jc w:val="center"/>
              <w:rPr>
                <w:rFonts w:ascii="宋体" w:hAnsi="宋体"/>
                <w:szCs w:val="21"/>
              </w:rPr>
            </w:pPr>
            <w:r w:rsidRPr="00514E79">
              <w:rPr>
                <w:rFonts w:ascii="宋体" w:hAnsi="宋体"/>
                <w:szCs w:val="21"/>
              </w:rPr>
              <w:t>步骤 1</w:t>
            </w:r>
          </w:p>
        </w:tc>
        <w:tc>
          <w:tcPr>
            <w:tcW w:w="696" w:type="pct"/>
          </w:tcPr>
          <w:p w:rsidR="00025628" w:rsidRPr="00514E79" w:rsidRDefault="00025628" w:rsidP="004E48D3">
            <w:pPr>
              <w:rPr>
                <w:rFonts w:ascii="宋体" w:hAnsi="宋体"/>
                <w:szCs w:val="21"/>
              </w:rPr>
            </w:pPr>
            <w:r w:rsidRPr="00514E79">
              <w:rPr>
                <w:rFonts w:ascii="宋体" w:hAnsi="宋体" w:hint="eastAsia"/>
                <w:szCs w:val="21"/>
              </w:rPr>
              <w:t>libwebsockett库已部署，并且把测试资源拷贝到相应目录下</w:t>
            </w:r>
            <w:r w:rsidR="004E48D3" w:rsidRPr="00514E79">
              <w:rPr>
                <w:rFonts w:ascii="宋体" w:hAnsi="宋体" w:hint="eastAsia"/>
                <w:szCs w:val="21"/>
              </w:rPr>
              <w:t>。</w:t>
            </w:r>
          </w:p>
        </w:tc>
        <w:tc>
          <w:tcPr>
            <w:tcW w:w="563" w:type="pct"/>
          </w:tcPr>
          <w:p w:rsidR="00025628" w:rsidRPr="00514E79" w:rsidRDefault="00025628" w:rsidP="004E48D3">
            <w:pPr>
              <w:rPr>
                <w:rFonts w:ascii="宋体" w:hAnsi="宋体"/>
                <w:szCs w:val="21"/>
              </w:rPr>
            </w:pPr>
            <w:r w:rsidRPr="00514E79">
              <w:rPr>
                <w:rFonts w:ascii="宋体" w:hAnsi="宋体" w:hint="eastAsia"/>
                <w:szCs w:val="21"/>
              </w:rPr>
              <w:t>在测试程序文件夹中，执行./ws_server</w:t>
            </w:r>
            <w:r w:rsidR="004E48D3" w:rsidRPr="00514E79">
              <w:rPr>
                <w:rFonts w:ascii="宋体" w:hAnsi="宋体" w:hint="eastAsia"/>
                <w:szCs w:val="21"/>
              </w:rPr>
              <w:t>。</w:t>
            </w:r>
          </w:p>
        </w:tc>
        <w:tc>
          <w:tcPr>
            <w:tcW w:w="1446" w:type="pct"/>
          </w:tcPr>
          <w:p w:rsidR="00025628" w:rsidRPr="00514E79" w:rsidRDefault="00025628" w:rsidP="004E48D3">
            <w:pPr>
              <w:widowControl/>
              <w:rPr>
                <w:rFonts w:ascii="宋体" w:hAnsi="宋体"/>
                <w:szCs w:val="21"/>
              </w:rPr>
            </w:pPr>
            <w:r w:rsidRPr="00514E79">
              <w:rPr>
                <w:rFonts w:ascii="宋体" w:hAnsi="宋体" w:hint="eastAsia"/>
                <w:szCs w:val="21"/>
              </w:rPr>
              <w:t>启动服务端程序，调用lws_create_context()创建服务器句柄，启动服务，并通过回调函数处理客户端发来的请求</w:t>
            </w:r>
            <w:r w:rsidR="004E48D3" w:rsidRPr="00514E79">
              <w:rPr>
                <w:rFonts w:ascii="宋体" w:hAnsi="宋体" w:hint="eastAsia"/>
                <w:szCs w:val="21"/>
              </w:rPr>
              <w:t>。</w:t>
            </w:r>
          </w:p>
        </w:tc>
        <w:tc>
          <w:tcPr>
            <w:tcW w:w="927" w:type="pct"/>
          </w:tcPr>
          <w:p w:rsidR="00025628" w:rsidRPr="00514E79" w:rsidRDefault="00025628" w:rsidP="004E48D3">
            <w:pPr>
              <w:rPr>
                <w:rFonts w:ascii="宋体" w:hAnsi="宋体"/>
                <w:szCs w:val="21"/>
              </w:rPr>
            </w:pPr>
            <w:r w:rsidRPr="00514E79">
              <w:rPr>
                <w:rFonts w:ascii="宋体" w:hAnsi="宋体" w:hint="eastAsia"/>
                <w:szCs w:val="21"/>
              </w:rPr>
              <w:t>启动websocket服务端监听</w:t>
            </w:r>
            <w:r w:rsidR="004E48D3" w:rsidRPr="00514E79">
              <w:rPr>
                <w:rFonts w:ascii="宋体" w:hAnsi="宋体" w:hint="eastAsia"/>
                <w:szCs w:val="21"/>
              </w:rPr>
              <w:t>。</w:t>
            </w:r>
          </w:p>
        </w:tc>
        <w:tc>
          <w:tcPr>
            <w:tcW w:w="618" w:type="pct"/>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2" w:type="pct"/>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4E48D3">
        <w:tc>
          <w:tcPr>
            <w:tcW w:w="368" w:type="pct"/>
          </w:tcPr>
          <w:p w:rsidR="00025628" w:rsidRPr="00514E79" w:rsidRDefault="00025628" w:rsidP="004E48D3">
            <w:pPr>
              <w:pStyle w:val="a9"/>
              <w:jc w:val="center"/>
              <w:rPr>
                <w:rFonts w:ascii="宋体" w:hAnsi="宋体"/>
                <w:szCs w:val="21"/>
              </w:rPr>
            </w:pPr>
            <w:r w:rsidRPr="00514E79">
              <w:rPr>
                <w:rFonts w:ascii="宋体" w:hAnsi="宋体"/>
                <w:szCs w:val="21"/>
              </w:rPr>
              <w:t>步骤 2</w:t>
            </w:r>
          </w:p>
        </w:tc>
        <w:tc>
          <w:tcPr>
            <w:tcW w:w="696" w:type="pct"/>
          </w:tcPr>
          <w:p w:rsidR="00025628" w:rsidRPr="00514E79" w:rsidRDefault="00025628" w:rsidP="004E48D3">
            <w:pPr>
              <w:rPr>
                <w:rFonts w:ascii="宋体" w:hAnsi="宋体"/>
                <w:szCs w:val="21"/>
              </w:rPr>
            </w:pPr>
            <w:r w:rsidRPr="00514E79">
              <w:rPr>
                <w:rFonts w:ascii="宋体" w:hAnsi="宋体" w:hint="eastAsia"/>
                <w:szCs w:val="21"/>
              </w:rPr>
              <w:t>已启动服务端程序</w:t>
            </w:r>
            <w:r w:rsidR="004E48D3" w:rsidRPr="00514E79">
              <w:rPr>
                <w:rFonts w:ascii="宋体" w:hAnsi="宋体" w:hint="eastAsia"/>
                <w:szCs w:val="21"/>
              </w:rPr>
              <w:t>。</w:t>
            </w:r>
          </w:p>
        </w:tc>
        <w:tc>
          <w:tcPr>
            <w:tcW w:w="563" w:type="pct"/>
          </w:tcPr>
          <w:p w:rsidR="00025628" w:rsidRPr="00514E79" w:rsidRDefault="00025628" w:rsidP="004E48D3">
            <w:pPr>
              <w:rPr>
                <w:rFonts w:ascii="宋体" w:hAnsi="宋体"/>
                <w:szCs w:val="21"/>
              </w:rPr>
            </w:pPr>
            <w:r w:rsidRPr="00514E79">
              <w:rPr>
                <w:rFonts w:ascii="宋体" w:hAnsi="宋体" w:hint="eastAsia"/>
                <w:szCs w:val="21"/>
              </w:rPr>
              <w:t>在测试程序文件夹中，执行./ws_client</w:t>
            </w:r>
            <w:r w:rsidR="004E48D3" w:rsidRPr="00514E79">
              <w:rPr>
                <w:rFonts w:ascii="宋体" w:hAnsi="宋体" w:hint="eastAsia"/>
                <w:szCs w:val="21"/>
              </w:rPr>
              <w:t>。</w:t>
            </w:r>
          </w:p>
        </w:tc>
        <w:tc>
          <w:tcPr>
            <w:tcW w:w="1446" w:type="pct"/>
          </w:tcPr>
          <w:p w:rsidR="00025628" w:rsidRPr="00514E79" w:rsidRDefault="00025628" w:rsidP="004E48D3">
            <w:pPr>
              <w:widowControl/>
              <w:rPr>
                <w:rFonts w:ascii="宋体" w:hAnsi="宋体"/>
                <w:szCs w:val="21"/>
              </w:rPr>
            </w:pPr>
            <w:r w:rsidRPr="00514E79">
              <w:rPr>
                <w:rFonts w:ascii="宋体" w:hAnsi="宋体" w:hint="eastAsia"/>
                <w:szCs w:val="21"/>
              </w:rPr>
              <w:t>启动服务端程序，调用lws_client_connect创建一个客户端连接，之后调用pthread_routine()向服务端发送消息，并调用lws_service()启动服务接收服务端发送的消息</w:t>
            </w:r>
            <w:r w:rsidR="004E48D3" w:rsidRPr="00514E79">
              <w:rPr>
                <w:rFonts w:ascii="宋体" w:hAnsi="宋体" w:hint="eastAsia"/>
                <w:szCs w:val="21"/>
              </w:rPr>
              <w:t>。</w:t>
            </w:r>
          </w:p>
        </w:tc>
        <w:tc>
          <w:tcPr>
            <w:tcW w:w="927" w:type="pct"/>
          </w:tcPr>
          <w:p w:rsidR="00025628" w:rsidRPr="00514E79" w:rsidRDefault="00025628" w:rsidP="004E48D3">
            <w:pPr>
              <w:rPr>
                <w:rFonts w:ascii="宋体" w:hAnsi="宋体"/>
                <w:szCs w:val="21"/>
              </w:rPr>
            </w:pPr>
            <w:r w:rsidRPr="00514E79">
              <w:rPr>
                <w:rFonts w:ascii="宋体" w:hAnsi="宋体" w:hint="eastAsia"/>
                <w:szCs w:val="21"/>
              </w:rPr>
              <w:t>接收来自浏览器发送来的消息，并成功回应</w:t>
            </w:r>
            <w:r w:rsidR="004E48D3" w:rsidRPr="00514E79">
              <w:rPr>
                <w:rFonts w:ascii="宋体" w:hAnsi="宋体" w:hint="eastAsia"/>
                <w:szCs w:val="21"/>
              </w:rPr>
              <w:t>。</w:t>
            </w:r>
          </w:p>
        </w:tc>
        <w:tc>
          <w:tcPr>
            <w:tcW w:w="618" w:type="pct"/>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2" w:type="pct"/>
          </w:tcPr>
          <w:p w:rsidR="00025628" w:rsidRPr="00514E79" w:rsidRDefault="00025628" w:rsidP="004E48D3">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httpclient库测试用例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422"/>
        <w:gridCol w:w="849"/>
        <w:gridCol w:w="3119"/>
        <w:gridCol w:w="1273"/>
        <w:gridCol w:w="1134"/>
        <w:gridCol w:w="704"/>
      </w:tblGrid>
      <w:tr w:rsidR="00025628" w:rsidRPr="00514E79" w:rsidTr="009B6E07">
        <w:tc>
          <w:tcPr>
            <w:tcW w:w="1141" w:type="pct"/>
            <w:gridSpan w:val="2"/>
            <w:tcBorders>
              <w:bottom w:val="single" w:sz="6"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4E48D3">
            <w:pPr>
              <w:pStyle w:val="a9"/>
              <w:rPr>
                <w:rFonts w:ascii="宋体" w:hAnsi="宋体"/>
                <w:szCs w:val="21"/>
              </w:rPr>
            </w:pPr>
            <w:r w:rsidRPr="00514E79">
              <w:rPr>
                <w:rFonts w:ascii="宋体" w:hAnsi="宋体" w:hint="eastAsia"/>
                <w:szCs w:val="21"/>
              </w:rPr>
              <w:t>HttpClient库的功能测试/GN_YYXK _WLCS_HCK</w:t>
            </w:r>
          </w:p>
        </w:tc>
      </w:tr>
      <w:tr w:rsidR="00025628" w:rsidRPr="00514E79" w:rsidTr="009B6E07">
        <w:tc>
          <w:tcPr>
            <w:tcW w:w="1141" w:type="pct"/>
            <w:gridSpan w:val="2"/>
            <w:tcBorders>
              <w:top w:val="single" w:sz="6" w:space="0" w:color="000000"/>
              <w:bottom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4E48D3">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szCs w:val="21"/>
              </w:rPr>
              <w:t>提供客户端调用处理和登录安全处理能力。</w:t>
            </w:r>
          </w:p>
          <w:p w:rsidR="00025628" w:rsidRPr="00514E79" w:rsidRDefault="00025628" w:rsidP="004E48D3">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测试通过Post/Get方式向服务端发送请求，并获取返回信息；测试</w:t>
            </w:r>
            <w:r w:rsidRPr="00514E79">
              <w:rPr>
                <w:rFonts w:ascii="宋体" w:hAnsi="宋体" w:hint="eastAsia"/>
                <w:color w:val="000000"/>
                <w:szCs w:val="21"/>
              </w:rPr>
              <w:t>同步和异步方式的请求。</w:t>
            </w:r>
          </w:p>
          <w:p w:rsidR="00025628" w:rsidRPr="00514E79" w:rsidRDefault="00025628" w:rsidP="004E48D3">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pacing w:val="2"/>
                <w:szCs w:val="21"/>
              </w:rPr>
              <w:t>检测Post和Get请求是否全覆盖；检测同步和异步请求场景；测试请求对象的构建和返回内容的解析；库的运行覆盖能够覆盖指标中的</w:t>
            </w:r>
            <w:r w:rsidRPr="00514E79">
              <w:rPr>
                <w:rFonts w:ascii="宋体" w:hAnsi="宋体" w:hint="eastAsia"/>
                <w:spacing w:val="2"/>
                <w:szCs w:val="21"/>
              </w:rPr>
              <w:lastRenderedPageBreak/>
              <w:t>国产平台和国产操作系统</w:t>
            </w:r>
            <w:r w:rsidRPr="00514E79">
              <w:rPr>
                <w:rFonts w:ascii="宋体" w:hAnsi="宋体" w:hint="eastAsia"/>
                <w:szCs w:val="21"/>
              </w:rPr>
              <w:t>。</w:t>
            </w:r>
          </w:p>
        </w:tc>
      </w:tr>
      <w:tr w:rsidR="00025628" w:rsidRPr="00514E79" w:rsidTr="009E0221">
        <w:tc>
          <w:tcPr>
            <w:tcW w:w="366"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lastRenderedPageBreak/>
              <w:t>步骤</w:t>
            </w:r>
          </w:p>
        </w:tc>
        <w:tc>
          <w:tcPr>
            <w:tcW w:w="775"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前提和约束</w:t>
            </w:r>
          </w:p>
        </w:tc>
        <w:tc>
          <w:tcPr>
            <w:tcW w:w="463"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输入</w:t>
            </w:r>
          </w:p>
        </w:tc>
        <w:tc>
          <w:tcPr>
            <w:tcW w:w="1700"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目的和动作</w:t>
            </w:r>
          </w:p>
        </w:tc>
        <w:tc>
          <w:tcPr>
            <w:tcW w:w="694"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备注</w:t>
            </w:r>
          </w:p>
        </w:tc>
      </w:tr>
      <w:tr w:rsidR="00025628" w:rsidRPr="00514E79" w:rsidTr="009E0221">
        <w:tc>
          <w:tcPr>
            <w:tcW w:w="366"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步骤 1</w:t>
            </w:r>
          </w:p>
        </w:tc>
        <w:tc>
          <w:tcPr>
            <w:tcW w:w="77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提供服务端测试http服务，并保证网路畅通</w:t>
            </w:r>
            <w:r w:rsidR="004E48D3" w:rsidRPr="00514E79">
              <w:rPr>
                <w:rFonts w:ascii="宋体" w:hAnsi="宋体" w:hint="eastAsia"/>
                <w:szCs w:val="21"/>
              </w:rPr>
              <w:t>。</w:t>
            </w:r>
          </w:p>
        </w:tc>
        <w:tc>
          <w:tcPr>
            <w:tcW w:w="463"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连接池、线程池等配置信息</w:t>
            </w:r>
            <w:r w:rsidR="004E48D3" w:rsidRPr="00514E79">
              <w:rPr>
                <w:rFonts w:ascii="宋体" w:hAnsi="宋体" w:hint="eastAsia"/>
                <w:szCs w:val="21"/>
              </w:rPr>
              <w:t>。</w:t>
            </w:r>
          </w:p>
        </w:tc>
        <w:tc>
          <w:tcPr>
            <w:tcW w:w="170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进入测试程序后，客户端进程初始化，并配置连接池，线程池和连接超时等信息。</w:t>
            </w:r>
          </w:p>
        </w:tc>
        <w:tc>
          <w:tcPr>
            <w:tcW w:w="694" w:type="pct"/>
            <w:shd w:val="clear" w:color="auto" w:fill="auto"/>
          </w:tcPr>
          <w:p w:rsidR="00025628" w:rsidRPr="00514E79" w:rsidRDefault="004E48D3" w:rsidP="004E48D3">
            <w:pPr>
              <w:rPr>
                <w:rFonts w:ascii="宋体" w:hAnsi="宋体"/>
                <w:szCs w:val="21"/>
              </w:rPr>
            </w:pPr>
            <w:r w:rsidRPr="00514E79">
              <w:rPr>
                <w:rFonts w:ascii="宋体" w:hAnsi="宋体" w:hint="eastAsia"/>
                <w:szCs w:val="21"/>
              </w:rPr>
              <w:t>输出相关操作的提示日志。</w:t>
            </w:r>
          </w:p>
        </w:tc>
        <w:tc>
          <w:tcPr>
            <w:tcW w:w="618"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9E0221">
        <w:tc>
          <w:tcPr>
            <w:tcW w:w="366"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步骤 2</w:t>
            </w:r>
          </w:p>
        </w:tc>
        <w:tc>
          <w:tcPr>
            <w:tcW w:w="77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已启动测试程序</w:t>
            </w:r>
            <w:r w:rsidR="004E48D3" w:rsidRPr="00514E79">
              <w:rPr>
                <w:rFonts w:ascii="宋体" w:hAnsi="宋体" w:hint="eastAsia"/>
                <w:szCs w:val="21"/>
              </w:rPr>
              <w:t>。</w:t>
            </w:r>
          </w:p>
        </w:tc>
        <w:tc>
          <w:tcPr>
            <w:tcW w:w="46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无</w:t>
            </w:r>
          </w:p>
        </w:tc>
        <w:tc>
          <w:tcPr>
            <w:tcW w:w="1700" w:type="pct"/>
            <w:shd w:val="clear" w:color="auto" w:fill="auto"/>
          </w:tcPr>
          <w:p w:rsidR="00025628" w:rsidRPr="00514E79" w:rsidRDefault="00025628" w:rsidP="004E48D3">
            <w:pPr>
              <w:rPr>
                <w:rFonts w:ascii="宋体" w:hAnsi="宋体"/>
                <w:szCs w:val="21"/>
              </w:rPr>
            </w:pPr>
            <w:r w:rsidRPr="00514E79">
              <w:rPr>
                <w:rFonts w:ascii="宋体" w:hAnsi="宋体" w:hint="eastAsia"/>
                <w:color w:val="000000"/>
                <w:szCs w:val="21"/>
              </w:rPr>
              <w:t>创建请求方法的实例，并指定请求 URL。针对发送 GET 请求，创建 HttpGet 对象；针对发送 POST 请求，创建 HttpPost 对象。</w:t>
            </w:r>
          </w:p>
        </w:tc>
        <w:tc>
          <w:tcPr>
            <w:tcW w:w="694"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提示相关的GET/POST对象创建成功。</w:t>
            </w:r>
          </w:p>
        </w:tc>
        <w:tc>
          <w:tcPr>
            <w:tcW w:w="618"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9E0221">
        <w:tc>
          <w:tcPr>
            <w:tcW w:w="366"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步骤 3</w:t>
            </w:r>
          </w:p>
        </w:tc>
        <w:tc>
          <w:tcPr>
            <w:tcW w:w="77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已</w:t>
            </w:r>
            <w:r w:rsidRPr="00514E79">
              <w:rPr>
                <w:rFonts w:ascii="宋体" w:hAnsi="宋体" w:hint="eastAsia"/>
                <w:color w:val="000000"/>
                <w:szCs w:val="21"/>
              </w:rPr>
              <w:t>创建请求方法的实例</w:t>
            </w:r>
            <w:r w:rsidR="004E48D3" w:rsidRPr="00514E79">
              <w:rPr>
                <w:rFonts w:ascii="宋体" w:hAnsi="宋体" w:hint="eastAsia"/>
                <w:color w:val="000000"/>
                <w:szCs w:val="21"/>
              </w:rPr>
              <w:t>。</w:t>
            </w:r>
          </w:p>
        </w:tc>
        <w:tc>
          <w:tcPr>
            <w:tcW w:w="463"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设置不同的请求参数</w:t>
            </w:r>
            <w:r w:rsidR="004E48D3" w:rsidRPr="00514E79">
              <w:rPr>
                <w:rFonts w:ascii="宋体" w:hAnsi="宋体" w:hint="eastAsia"/>
                <w:szCs w:val="21"/>
              </w:rPr>
              <w:t>。</w:t>
            </w:r>
          </w:p>
        </w:tc>
        <w:tc>
          <w:tcPr>
            <w:tcW w:w="1700" w:type="pct"/>
            <w:shd w:val="clear" w:color="auto" w:fill="auto"/>
          </w:tcPr>
          <w:p w:rsidR="00025628" w:rsidRPr="00514E79" w:rsidRDefault="00025628" w:rsidP="004E48D3">
            <w:pPr>
              <w:rPr>
                <w:rFonts w:ascii="宋体" w:hAnsi="宋体"/>
                <w:szCs w:val="21"/>
              </w:rPr>
            </w:pPr>
            <w:r w:rsidRPr="00514E79">
              <w:rPr>
                <w:rFonts w:ascii="宋体" w:hAnsi="宋体" w:hint="eastAsia"/>
                <w:spacing w:val="2"/>
                <w:szCs w:val="21"/>
              </w:rPr>
              <w:t>针对发送请求参数，可调用 HttpGet、HttpPost 共同的 setParams(HttpParams params) 方法来添加请求参数；对于 HttpPost 对象而言，也可调用 setEntity(HttpEntity entity) 方法来设置请求参数。</w:t>
            </w:r>
          </w:p>
        </w:tc>
        <w:tc>
          <w:tcPr>
            <w:tcW w:w="694"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请求参数设置成功。</w:t>
            </w:r>
          </w:p>
        </w:tc>
        <w:tc>
          <w:tcPr>
            <w:tcW w:w="618"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9E0221">
        <w:tc>
          <w:tcPr>
            <w:tcW w:w="366"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77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已</w:t>
            </w:r>
            <w:r w:rsidRPr="00514E79">
              <w:rPr>
                <w:rFonts w:ascii="宋体" w:hAnsi="宋体" w:hint="eastAsia"/>
                <w:color w:val="000000"/>
                <w:szCs w:val="21"/>
              </w:rPr>
              <w:t>创建请求方法的实例</w:t>
            </w:r>
            <w:r w:rsidR="004E48D3" w:rsidRPr="00514E79">
              <w:rPr>
                <w:rFonts w:ascii="宋体" w:hAnsi="宋体" w:hint="eastAsia"/>
                <w:color w:val="000000"/>
                <w:szCs w:val="21"/>
              </w:rPr>
              <w:t>。</w:t>
            </w:r>
          </w:p>
        </w:tc>
        <w:tc>
          <w:tcPr>
            <w:tcW w:w="46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无</w:t>
            </w:r>
          </w:p>
        </w:tc>
        <w:tc>
          <w:tcPr>
            <w:tcW w:w="1700" w:type="pct"/>
            <w:shd w:val="clear" w:color="auto" w:fill="auto"/>
          </w:tcPr>
          <w:p w:rsidR="00025628" w:rsidRPr="00514E79" w:rsidRDefault="00025628" w:rsidP="004E48D3">
            <w:pPr>
              <w:rPr>
                <w:rFonts w:ascii="宋体" w:hAnsi="宋体"/>
                <w:spacing w:val="2"/>
                <w:szCs w:val="21"/>
              </w:rPr>
            </w:pPr>
            <w:r w:rsidRPr="00514E79">
              <w:rPr>
                <w:rFonts w:ascii="宋体" w:hAnsi="宋体" w:hint="eastAsia"/>
                <w:spacing w:val="2"/>
                <w:szCs w:val="21"/>
              </w:rPr>
              <w:t>调用 HttpClient 对象的 execute(HttpUriRequest request) 发送请求。</w:t>
            </w:r>
          </w:p>
        </w:tc>
        <w:tc>
          <w:tcPr>
            <w:tcW w:w="694"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返回请求的应答对象。</w:t>
            </w:r>
          </w:p>
        </w:tc>
        <w:tc>
          <w:tcPr>
            <w:tcW w:w="618"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9E0221">
        <w:tc>
          <w:tcPr>
            <w:tcW w:w="366"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77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已</w:t>
            </w:r>
            <w:r w:rsidRPr="00514E79">
              <w:rPr>
                <w:rFonts w:ascii="宋体" w:hAnsi="宋体" w:hint="eastAsia"/>
                <w:color w:val="000000"/>
                <w:szCs w:val="21"/>
              </w:rPr>
              <w:t>创建请求方法的实例</w:t>
            </w:r>
            <w:r w:rsidR="004E48D3" w:rsidRPr="00514E79">
              <w:rPr>
                <w:rFonts w:ascii="宋体" w:hAnsi="宋体" w:hint="eastAsia"/>
                <w:color w:val="000000"/>
                <w:szCs w:val="21"/>
              </w:rPr>
              <w:t>。</w:t>
            </w:r>
          </w:p>
        </w:tc>
        <w:tc>
          <w:tcPr>
            <w:tcW w:w="46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无</w:t>
            </w:r>
          </w:p>
        </w:tc>
        <w:tc>
          <w:tcPr>
            <w:tcW w:w="1700" w:type="pct"/>
            <w:shd w:val="clear" w:color="auto" w:fill="auto"/>
          </w:tcPr>
          <w:p w:rsidR="00025628" w:rsidRPr="00514E79" w:rsidRDefault="00025628" w:rsidP="004E48D3">
            <w:pPr>
              <w:rPr>
                <w:rFonts w:ascii="宋体" w:hAnsi="宋体"/>
                <w:spacing w:val="2"/>
                <w:szCs w:val="21"/>
              </w:rPr>
            </w:pPr>
            <w:r w:rsidRPr="00514E79">
              <w:rPr>
                <w:rFonts w:ascii="宋体" w:hAnsi="宋体" w:hint="eastAsia"/>
                <w:spacing w:val="2"/>
                <w:szCs w:val="21"/>
              </w:rPr>
              <w:t>调用上一步中返回的HttpResponse 的 getAllHeaders()、getHeaders(String name) 等方法获取服务器的响应头；调用 HttpResponse 的 getEntity() 方法获取 HttpEntity 对象，该对象包装了服务器的响应内容。程序通过该对象获取服务器的响应内容。</w:t>
            </w:r>
          </w:p>
        </w:tc>
        <w:tc>
          <w:tcPr>
            <w:tcW w:w="694"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获取应答对象内的各种信息。</w:t>
            </w:r>
          </w:p>
        </w:tc>
        <w:tc>
          <w:tcPr>
            <w:tcW w:w="618"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9E0221">
        <w:tc>
          <w:tcPr>
            <w:tcW w:w="366"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77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已</w:t>
            </w:r>
            <w:r w:rsidRPr="00514E79">
              <w:rPr>
                <w:rFonts w:ascii="宋体" w:hAnsi="宋体" w:hint="eastAsia"/>
                <w:color w:val="000000"/>
                <w:szCs w:val="21"/>
              </w:rPr>
              <w:t>创建请求方法的实例</w:t>
            </w:r>
            <w:r w:rsidR="004E48D3" w:rsidRPr="00514E79">
              <w:rPr>
                <w:rFonts w:ascii="宋体" w:hAnsi="宋体" w:hint="eastAsia"/>
                <w:color w:val="000000"/>
                <w:szCs w:val="21"/>
              </w:rPr>
              <w:t>。</w:t>
            </w:r>
          </w:p>
        </w:tc>
        <w:tc>
          <w:tcPr>
            <w:tcW w:w="46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无</w:t>
            </w:r>
          </w:p>
        </w:tc>
        <w:tc>
          <w:tcPr>
            <w:tcW w:w="1700" w:type="pct"/>
            <w:shd w:val="clear" w:color="auto" w:fill="auto"/>
          </w:tcPr>
          <w:p w:rsidR="00025628" w:rsidRPr="00514E79" w:rsidRDefault="00025628" w:rsidP="004E48D3">
            <w:pPr>
              <w:rPr>
                <w:rFonts w:ascii="宋体" w:hAnsi="宋体"/>
                <w:spacing w:val="2"/>
                <w:szCs w:val="21"/>
              </w:rPr>
            </w:pPr>
            <w:r w:rsidRPr="00514E79">
              <w:rPr>
                <w:rFonts w:ascii="宋体" w:hAnsi="宋体" w:hint="eastAsia"/>
                <w:spacing w:val="2"/>
                <w:szCs w:val="21"/>
              </w:rPr>
              <w:t>释放连接。测试无论执行方法是否成功，都能够释放连接。</w:t>
            </w:r>
          </w:p>
        </w:tc>
        <w:tc>
          <w:tcPr>
            <w:tcW w:w="694"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连接被成功释放。</w:t>
            </w:r>
          </w:p>
        </w:tc>
        <w:tc>
          <w:tcPr>
            <w:tcW w:w="618"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F4F28">
        <w:rPr>
          <w:rFonts w:ascii="宋体" w:hAnsi="宋体" w:hint="eastAsia"/>
          <w:sz w:val="21"/>
          <w:szCs w:val="21"/>
        </w:rPr>
        <w:t>netty库测试用例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815"/>
        <w:gridCol w:w="1275"/>
        <w:gridCol w:w="892"/>
        <w:gridCol w:w="2370"/>
        <w:gridCol w:w="1814"/>
        <w:gridCol w:w="1301"/>
        <w:gridCol w:w="706"/>
      </w:tblGrid>
      <w:tr w:rsidR="00025628" w:rsidRPr="00514E79" w:rsidTr="004E48D3">
        <w:tc>
          <w:tcPr>
            <w:tcW w:w="1139" w:type="pct"/>
            <w:gridSpan w:val="2"/>
            <w:tcBorders>
              <w:bottom w:val="single" w:sz="6"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用例名称/标识</w:t>
            </w:r>
          </w:p>
        </w:tc>
        <w:tc>
          <w:tcPr>
            <w:tcW w:w="3861" w:type="pct"/>
            <w:gridSpan w:val="5"/>
            <w:tcBorders>
              <w:bottom w:val="single" w:sz="6" w:space="0" w:color="000000"/>
            </w:tcBorders>
            <w:shd w:val="clear" w:color="auto" w:fill="auto"/>
          </w:tcPr>
          <w:p w:rsidR="00025628" w:rsidRPr="00514E79" w:rsidRDefault="00025628" w:rsidP="004E48D3">
            <w:pPr>
              <w:pStyle w:val="a9"/>
              <w:rPr>
                <w:rFonts w:ascii="宋体" w:hAnsi="宋体"/>
                <w:szCs w:val="21"/>
              </w:rPr>
            </w:pPr>
            <w:r w:rsidRPr="00514E79">
              <w:rPr>
                <w:rFonts w:ascii="宋体" w:hAnsi="宋体" w:hint="eastAsia"/>
                <w:szCs w:val="21"/>
              </w:rPr>
              <w:t>Netty库的功能测试/GN_YYXK _WLCS_NEK</w:t>
            </w:r>
          </w:p>
        </w:tc>
      </w:tr>
      <w:tr w:rsidR="00025628" w:rsidRPr="00514E79" w:rsidTr="004E48D3">
        <w:tc>
          <w:tcPr>
            <w:tcW w:w="1139" w:type="pct"/>
            <w:gridSpan w:val="2"/>
            <w:tcBorders>
              <w:top w:val="single" w:sz="6" w:space="0" w:color="000000"/>
              <w:bottom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用例说明</w:t>
            </w:r>
          </w:p>
        </w:tc>
        <w:tc>
          <w:tcPr>
            <w:tcW w:w="3861" w:type="pct"/>
            <w:gridSpan w:val="5"/>
            <w:tcBorders>
              <w:top w:val="single" w:sz="6" w:space="0" w:color="000000"/>
              <w:bottom w:val="single" w:sz="12" w:space="0" w:color="000000"/>
            </w:tcBorders>
            <w:shd w:val="clear" w:color="auto" w:fill="auto"/>
          </w:tcPr>
          <w:p w:rsidR="00025628" w:rsidRPr="00514E79" w:rsidRDefault="00025628" w:rsidP="009B6E07">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szCs w:val="21"/>
              </w:rPr>
              <w:t>提供特性通信功能处理和异步操作处理能力，支持客户端调用和服务端的通信服务。</w:t>
            </w:r>
          </w:p>
          <w:p w:rsidR="00025628" w:rsidRPr="00514E79" w:rsidRDefault="00025628" w:rsidP="009B6E07">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测试应用启动服务端，在指定端口提供web服务；测试应用启动客户端，向服务端发送和接受请求；测试消息传输过程中的</w:t>
            </w:r>
            <w:r w:rsidRPr="00514E79">
              <w:rPr>
                <w:rFonts w:ascii="宋体" w:hAnsi="宋体" w:hint="eastAsia"/>
                <w:color w:val="000000"/>
                <w:szCs w:val="21"/>
              </w:rPr>
              <w:t>拆包和粘包处理；测试心跳和空闲处理。</w:t>
            </w:r>
          </w:p>
          <w:p w:rsidR="00025628" w:rsidRPr="00514E79" w:rsidRDefault="00025628" w:rsidP="009B6E07">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pacing w:val="2"/>
                <w:szCs w:val="21"/>
              </w:rPr>
              <w:t>服务端和客户端能力是否全覆盖；请求和应答消息的内容的责</w:t>
            </w:r>
            <w:r w:rsidRPr="00514E79">
              <w:rPr>
                <w:rFonts w:ascii="宋体" w:hAnsi="宋体" w:hint="eastAsia"/>
                <w:spacing w:val="2"/>
                <w:szCs w:val="21"/>
              </w:rPr>
              <w:lastRenderedPageBreak/>
              <w:t>任链式处理正确；支持心跳和空闲检测能力；库的运行覆盖能够覆盖指标中的国产平台和国产操作系统</w:t>
            </w:r>
            <w:r w:rsidRPr="00514E79">
              <w:rPr>
                <w:rFonts w:ascii="宋体" w:hAnsi="宋体" w:hint="eastAsia"/>
                <w:szCs w:val="21"/>
              </w:rPr>
              <w:t>。</w:t>
            </w:r>
          </w:p>
        </w:tc>
      </w:tr>
      <w:tr w:rsidR="00025628" w:rsidRPr="00514E79" w:rsidTr="004E48D3">
        <w:tc>
          <w:tcPr>
            <w:tcW w:w="444"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lastRenderedPageBreak/>
              <w:t>步骤</w:t>
            </w:r>
          </w:p>
        </w:tc>
        <w:tc>
          <w:tcPr>
            <w:tcW w:w="695"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前提和约束</w:t>
            </w:r>
          </w:p>
        </w:tc>
        <w:tc>
          <w:tcPr>
            <w:tcW w:w="486"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输入</w:t>
            </w:r>
          </w:p>
        </w:tc>
        <w:tc>
          <w:tcPr>
            <w:tcW w:w="1292"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目的和动作</w:t>
            </w:r>
          </w:p>
        </w:tc>
        <w:tc>
          <w:tcPr>
            <w:tcW w:w="989"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预期结果</w:t>
            </w:r>
          </w:p>
        </w:tc>
        <w:tc>
          <w:tcPr>
            <w:tcW w:w="709"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备注</w:t>
            </w:r>
          </w:p>
        </w:tc>
      </w:tr>
      <w:tr w:rsidR="00025628" w:rsidRPr="00514E79" w:rsidTr="004E48D3">
        <w:tc>
          <w:tcPr>
            <w:tcW w:w="444"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步骤 1</w:t>
            </w:r>
          </w:p>
        </w:tc>
        <w:tc>
          <w:tcPr>
            <w:tcW w:w="695" w:type="pct"/>
            <w:shd w:val="clear" w:color="auto" w:fill="auto"/>
          </w:tcPr>
          <w:p w:rsidR="00025628" w:rsidRPr="00514E79" w:rsidRDefault="00025628" w:rsidP="004E48D3">
            <w:pPr>
              <w:rPr>
                <w:rFonts w:ascii="宋体" w:hAnsi="宋体"/>
                <w:szCs w:val="21"/>
              </w:rPr>
            </w:pPr>
            <w:r w:rsidRPr="00514E79">
              <w:rPr>
                <w:rFonts w:ascii="宋体" w:hAnsi="宋体" w:hint="eastAsia"/>
                <w:color w:val="000000"/>
                <w:szCs w:val="21"/>
              </w:rPr>
              <w:t>Netty客户端和服务端框架库已经成功移植到国产平台</w:t>
            </w:r>
            <w:r w:rsidR="004E48D3" w:rsidRPr="00514E79">
              <w:rPr>
                <w:rFonts w:ascii="宋体" w:hAnsi="宋体" w:hint="eastAsia"/>
                <w:color w:val="000000"/>
                <w:szCs w:val="21"/>
              </w:rPr>
              <w:t>。</w:t>
            </w:r>
          </w:p>
        </w:tc>
        <w:tc>
          <w:tcPr>
            <w:tcW w:w="486"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线程组、IO模型等配置信息</w:t>
            </w:r>
            <w:r w:rsidR="004E48D3" w:rsidRPr="00514E79">
              <w:rPr>
                <w:rFonts w:ascii="宋体" w:hAnsi="宋体" w:hint="eastAsia"/>
                <w:szCs w:val="21"/>
              </w:rPr>
              <w:t>。</w:t>
            </w:r>
          </w:p>
        </w:tc>
        <w:tc>
          <w:tcPr>
            <w:tcW w:w="1292"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启动测试程序，进入测试程序后，服务端启动，配置线程组、IO模型、处理逻辑、绑定端口，在指定端口提供web服务。</w:t>
            </w:r>
          </w:p>
        </w:tc>
        <w:tc>
          <w:tcPr>
            <w:tcW w:w="989"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服务端能够正确启动，在相关的端口提供服务。</w:t>
            </w:r>
          </w:p>
        </w:tc>
        <w:tc>
          <w:tcPr>
            <w:tcW w:w="709"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4E48D3">
        <w:tc>
          <w:tcPr>
            <w:tcW w:w="444"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步骤 2</w:t>
            </w:r>
          </w:p>
        </w:tc>
        <w:tc>
          <w:tcPr>
            <w:tcW w:w="69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已测试程序启动服务端</w:t>
            </w:r>
            <w:r w:rsidR="004E48D3" w:rsidRPr="00514E79">
              <w:rPr>
                <w:rFonts w:ascii="宋体" w:hAnsi="宋体" w:hint="eastAsia"/>
                <w:szCs w:val="21"/>
              </w:rPr>
              <w:t>。</w:t>
            </w:r>
          </w:p>
        </w:tc>
        <w:tc>
          <w:tcPr>
            <w:tcW w:w="486"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请求地址和请求消息</w:t>
            </w:r>
            <w:r w:rsidR="004E48D3" w:rsidRPr="00514E79">
              <w:rPr>
                <w:rFonts w:ascii="宋体" w:hAnsi="宋体" w:hint="eastAsia"/>
                <w:szCs w:val="21"/>
              </w:rPr>
              <w:t>。</w:t>
            </w:r>
          </w:p>
        </w:tc>
        <w:tc>
          <w:tcPr>
            <w:tcW w:w="1292"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客户端启动，向服务端发送消息和接收消息，验证服务端和客户端双向通信。</w:t>
            </w:r>
          </w:p>
        </w:tc>
        <w:tc>
          <w:tcPr>
            <w:tcW w:w="989"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发送请求被服务端接收，并由服务端返回期望的应答结果。</w:t>
            </w:r>
          </w:p>
        </w:tc>
        <w:tc>
          <w:tcPr>
            <w:tcW w:w="709"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4E48D3">
        <w:tc>
          <w:tcPr>
            <w:tcW w:w="444"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步骤 3</w:t>
            </w:r>
          </w:p>
        </w:tc>
        <w:tc>
          <w:tcPr>
            <w:tcW w:w="69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编写责任链处理事件</w:t>
            </w:r>
            <w:r w:rsidR="004E48D3" w:rsidRPr="00514E79">
              <w:rPr>
                <w:rFonts w:ascii="宋体" w:hAnsi="宋体" w:hint="eastAsia"/>
                <w:szCs w:val="21"/>
              </w:rPr>
              <w:t>。</w:t>
            </w:r>
          </w:p>
        </w:tc>
        <w:tc>
          <w:tcPr>
            <w:tcW w:w="486"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构造好顺序的责任链</w:t>
            </w:r>
            <w:r w:rsidR="004E48D3" w:rsidRPr="00514E79">
              <w:rPr>
                <w:rFonts w:ascii="宋体" w:hAnsi="宋体" w:hint="eastAsia"/>
                <w:szCs w:val="21"/>
              </w:rPr>
              <w:t>。</w:t>
            </w:r>
          </w:p>
        </w:tc>
        <w:tc>
          <w:tcPr>
            <w:tcW w:w="1292"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通过责任链设计模式来组织代码逻辑，使用pipeline和channelHandler。</w:t>
            </w:r>
          </w:p>
        </w:tc>
        <w:tc>
          <w:tcPr>
            <w:tcW w:w="989"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在每个责任链处理环节都有正确的处理。</w:t>
            </w:r>
          </w:p>
        </w:tc>
        <w:tc>
          <w:tcPr>
            <w:tcW w:w="709"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4E48D3">
        <w:tc>
          <w:tcPr>
            <w:tcW w:w="444"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69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设计好执行调度处理逻辑</w:t>
            </w:r>
            <w:r w:rsidR="004E48D3" w:rsidRPr="00514E79">
              <w:rPr>
                <w:rFonts w:ascii="宋体" w:hAnsi="宋体" w:hint="eastAsia"/>
                <w:szCs w:val="21"/>
              </w:rPr>
              <w:t>。</w:t>
            </w:r>
          </w:p>
        </w:tc>
        <w:tc>
          <w:tcPr>
            <w:tcW w:w="486"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无</w:t>
            </w:r>
          </w:p>
        </w:tc>
        <w:tc>
          <w:tcPr>
            <w:tcW w:w="1292" w:type="pct"/>
            <w:shd w:val="clear" w:color="auto" w:fill="auto"/>
          </w:tcPr>
          <w:p w:rsidR="00025628" w:rsidRPr="00514E79" w:rsidRDefault="00025628" w:rsidP="004E48D3">
            <w:pPr>
              <w:rPr>
                <w:rFonts w:ascii="宋体" w:hAnsi="宋体"/>
                <w:spacing w:val="2"/>
                <w:szCs w:val="21"/>
              </w:rPr>
            </w:pPr>
            <w:r w:rsidRPr="00514E79">
              <w:rPr>
                <w:rFonts w:ascii="宋体" w:hAnsi="宋体" w:hint="eastAsia"/>
                <w:szCs w:val="21"/>
              </w:rPr>
              <w:t>重新连接，调 workerGroup 的 schedule 方法实现定时任务进行断网重连。</w:t>
            </w:r>
          </w:p>
        </w:tc>
        <w:tc>
          <w:tcPr>
            <w:tcW w:w="989"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定时任务可以连接并执行。</w:t>
            </w:r>
          </w:p>
        </w:tc>
        <w:tc>
          <w:tcPr>
            <w:tcW w:w="709"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4E48D3">
        <w:tc>
          <w:tcPr>
            <w:tcW w:w="444"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69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构造数据传输载体的内容</w:t>
            </w:r>
            <w:r w:rsidR="004E48D3" w:rsidRPr="00514E79">
              <w:rPr>
                <w:rFonts w:ascii="宋体" w:hAnsi="宋体" w:hint="eastAsia"/>
                <w:szCs w:val="21"/>
              </w:rPr>
              <w:t>。</w:t>
            </w:r>
          </w:p>
        </w:tc>
        <w:tc>
          <w:tcPr>
            <w:tcW w:w="486"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构造ByteBuffer并填充数据</w:t>
            </w:r>
            <w:r w:rsidR="004E48D3" w:rsidRPr="00514E79">
              <w:rPr>
                <w:rFonts w:ascii="宋体" w:hAnsi="宋体" w:hint="eastAsia"/>
                <w:szCs w:val="21"/>
              </w:rPr>
              <w:t>。</w:t>
            </w:r>
          </w:p>
        </w:tc>
        <w:tc>
          <w:tcPr>
            <w:tcW w:w="1292" w:type="pct"/>
            <w:shd w:val="clear" w:color="auto" w:fill="auto"/>
          </w:tcPr>
          <w:p w:rsidR="00025628" w:rsidRPr="00514E79" w:rsidRDefault="00025628" w:rsidP="004E48D3">
            <w:pPr>
              <w:rPr>
                <w:rFonts w:ascii="宋体" w:hAnsi="宋体"/>
                <w:spacing w:val="2"/>
                <w:szCs w:val="21"/>
              </w:rPr>
            </w:pPr>
            <w:r w:rsidRPr="00514E79">
              <w:rPr>
                <w:rFonts w:ascii="宋体" w:hAnsi="宋体" w:hint="eastAsia"/>
                <w:szCs w:val="21"/>
              </w:rPr>
              <w:t>使用的ByteBuffer作为数据传输的载体，调用相关的API。</w:t>
            </w:r>
          </w:p>
        </w:tc>
        <w:tc>
          <w:tcPr>
            <w:tcW w:w="989"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可以构造ByteBuffer和获取相关内容。</w:t>
            </w:r>
          </w:p>
        </w:tc>
        <w:tc>
          <w:tcPr>
            <w:tcW w:w="709"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4E48D3">
        <w:tc>
          <w:tcPr>
            <w:tcW w:w="444"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69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已启动服务端和客户端测试程序</w:t>
            </w:r>
            <w:r w:rsidR="004E48D3" w:rsidRPr="00514E79">
              <w:rPr>
                <w:rFonts w:ascii="宋体" w:hAnsi="宋体" w:hint="eastAsia"/>
                <w:szCs w:val="21"/>
              </w:rPr>
              <w:t>。</w:t>
            </w:r>
          </w:p>
        </w:tc>
        <w:tc>
          <w:tcPr>
            <w:tcW w:w="486"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设置长度域拆包器</w:t>
            </w:r>
            <w:r w:rsidR="004E48D3" w:rsidRPr="00514E79">
              <w:rPr>
                <w:rFonts w:ascii="宋体" w:hAnsi="宋体" w:hint="eastAsia"/>
                <w:szCs w:val="21"/>
              </w:rPr>
              <w:t>。</w:t>
            </w:r>
          </w:p>
        </w:tc>
        <w:tc>
          <w:tcPr>
            <w:tcW w:w="1292" w:type="pct"/>
            <w:shd w:val="clear" w:color="auto" w:fill="auto"/>
          </w:tcPr>
          <w:p w:rsidR="00025628" w:rsidRPr="00514E79" w:rsidRDefault="00025628" w:rsidP="004E48D3">
            <w:pPr>
              <w:rPr>
                <w:rFonts w:ascii="宋体" w:hAnsi="宋体"/>
                <w:spacing w:val="2"/>
                <w:szCs w:val="21"/>
              </w:rPr>
            </w:pPr>
            <w:r w:rsidRPr="00514E79">
              <w:rPr>
                <w:rFonts w:ascii="宋体" w:hAnsi="宋体" w:hint="eastAsia"/>
                <w:szCs w:val="21"/>
              </w:rPr>
              <w:t>拆包和粘包处理，使用基于长度域拆包器LengthFieldBasedFrameDecoder,添加到客户端和服务端pipeline中。</w:t>
            </w:r>
          </w:p>
        </w:tc>
        <w:tc>
          <w:tcPr>
            <w:tcW w:w="989"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解决拆包和粘包问题。</w:t>
            </w:r>
          </w:p>
        </w:tc>
        <w:tc>
          <w:tcPr>
            <w:tcW w:w="709"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025628" w:rsidRPr="00514E79" w:rsidTr="004E48D3">
        <w:tc>
          <w:tcPr>
            <w:tcW w:w="444"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7</w:t>
            </w:r>
          </w:p>
        </w:tc>
        <w:tc>
          <w:tcPr>
            <w:tcW w:w="695"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编写心跳检查的程序逻辑</w:t>
            </w:r>
            <w:r w:rsidR="004E48D3" w:rsidRPr="00514E79">
              <w:rPr>
                <w:rFonts w:ascii="宋体" w:hAnsi="宋体" w:hint="eastAsia"/>
                <w:szCs w:val="21"/>
              </w:rPr>
              <w:t>。</w:t>
            </w:r>
          </w:p>
        </w:tc>
        <w:tc>
          <w:tcPr>
            <w:tcW w:w="486"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心跳周期</w:t>
            </w:r>
            <w:r w:rsidR="004E48D3" w:rsidRPr="00514E79">
              <w:rPr>
                <w:rFonts w:ascii="宋体" w:hAnsi="宋体" w:hint="eastAsia"/>
                <w:szCs w:val="21"/>
              </w:rPr>
              <w:t>。</w:t>
            </w:r>
          </w:p>
        </w:tc>
        <w:tc>
          <w:tcPr>
            <w:tcW w:w="1292"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心跳与空闲检测，Netty自带的IdleStateHandler让客户端每隔一段时间打个招呼，表示它还活着。</w:t>
            </w:r>
          </w:p>
        </w:tc>
        <w:tc>
          <w:tcPr>
            <w:tcW w:w="989"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能够间歇性打印心跳处理的日志。</w:t>
            </w:r>
          </w:p>
        </w:tc>
        <w:tc>
          <w:tcPr>
            <w:tcW w:w="709"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安全处理库</w:t>
      </w:r>
      <w:r>
        <w:rPr>
          <w:rFonts w:ascii="宋体" w:hAnsi="宋体" w:hint="eastAsia"/>
          <w:szCs w:val="32"/>
        </w:rPr>
        <w:t>测试</w:t>
      </w:r>
    </w:p>
    <w:p w:rsidR="00025628" w:rsidRPr="00192D76" w:rsidRDefault="009A41D4" w:rsidP="00025628">
      <w:pPr>
        <w:pStyle w:val="a5"/>
        <w:numPr>
          <w:ilvl w:val="0"/>
          <w:numId w:val="12"/>
        </w:numPr>
        <w:ind w:firstLineChars="0"/>
        <w:jc w:val="center"/>
        <w:rPr>
          <w:rFonts w:ascii="宋体" w:hAnsi="宋体"/>
          <w:sz w:val="21"/>
          <w:szCs w:val="21"/>
        </w:rPr>
      </w:pPr>
      <w:r>
        <w:rPr>
          <w:rFonts w:ascii="宋体" w:hAnsi="宋体" w:hint="eastAsia"/>
          <w:sz w:val="21"/>
          <w:szCs w:val="21"/>
        </w:rPr>
        <w:t>J</w:t>
      </w:r>
      <w:r w:rsidR="00025628" w:rsidRPr="00192D76">
        <w:rPr>
          <w:rFonts w:ascii="宋体" w:hAnsi="宋体" w:hint="eastAsia"/>
          <w:sz w:val="21"/>
          <w:szCs w:val="21"/>
        </w:rPr>
        <w:t>用加解密库测试用例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17"/>
        <w:gridCol w:w="1559"/>
        <w:gridCol w:w="710"/>
        <w:gridCol w:w="2693"/>
        <w:gridCol w:w="1559"/>
        <w:gridCol w:w="1132"/>
        <w:gridCol w:w="703"/>
      </w:tblGrid>
      <w:tr w:rsidR="00025628" w:rsidRPr="00514E79" w:rsidTr="009E0221">
        <w:tc>
          <w:tcPr>
            <w:tcW w:w="1295" w:type="pct"/>
            <w:gridSpan w:val="2"/>
            <w:tcBorders>
              <w:bottom w:val="single" w:sz="6"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用例名称/标识</w:t>
            </w:r>
          </w:p>
        </w:tc>
        <w:tc>
          <w:tcPr>
            <w:tcW w:w="3705" w:type="pct"/>
            <w:gridSpan w:val="5"/>
            <w:tcBorders>
              <w:bottom w:val="single" w:sz="6" w:space="0" w:color="000000"/>
            </w:tcBorders>
            <w:shd w:val="clear" w:color="auto" w:fill="auto"/>
          </w:tcPr>
          <w:p w:rsidR="00025628" w:rsidRPr="00514E79" w:rsidRDefault="009A41D4" w:rsidP="004E48D3">
            <w:pPr>
              <w:pStyle w:val="a9"/>
              <w:rPr>
                <w:rFonts w:ascii="宋体" w:hAnsi="宋体"/>
                <w:szCs w:val="21"/>
              </w:rPr>
            </w:pPr>
            <w:r>
              <w:rPr>
                <w:rFonts w:ascii="宋体" w:hAnsi="宋体" w:hint="eastAsia"/>
                <w:szCs w:val="21"/>
              </w:rPr>
              <w:t>J</w:t>
            </w:r>
            <w:r w:rsidR="00025628" w:rsidRPr="00514E79">
              <w:rPr>
                <w:rFonts w:ascii="宋体" w:hAnsi="宋体" w:hint="eastAsia"/>
                <w:szCs w:val="21"/>
              </w:rPr>
              <w:t>用加解密库/ GN_YYXKC _AQCL_JYJM</w:t>
            </w:r>
          </w:p>
        </w:tc>
      </w:tr>
      <w:tr w:rsidR="00025628" w:rsidRPr="00514E79" w:rsidTr="009E0221">
        <w:tc>
          <w:tcPr>
            <w:tcW w:w="1295" w:type="pct"/>
            <w:gridSpan w:val="2"/>
            <w:tcBorders>
              <w:top w:val="single" w:sz="6" w:space="0" w:color="000000"/>
              <w:bottom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025628" w:rsidRPr="00514E79" w:rsidRDefault="00025628" w:rsidP="004E48D3">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color w:val="000000"/>
                <w:szCs w:val="21"/>
              </w:rPr>
              <w:t>测试国产平台下</w:t>
            </w:r>
            <w:r w:rsidR="009A41D4">
              <w:rPr>
                <w:rFonts w:ascii="宋体" w:hAnsi="宋体" w:hint="eastAsia"/>
                <w:color w:val="000000"/>
                <w:szCs w:val="21"/>
              </w:rPr>
              <w:t>J</w:t>
            </w:r>
            <w:r w:rsidRPr="00514E79">
              <w:rPr>
                <w:rFonts w:ascii="宋体" w:hAnsi="宋体" w:hint="eastAsia"/>
                <w:color w:val="000000"/>
                <w:szCs w:val="21"/>
              </w:rPr>
              <w:t>用加解</w:t>
            </w:r>
            <w:r w:rsidRPr="00514E79">
              <w:rPr>
                <w:rFonts w:ascii="宋体" w:hAnsi="宋体" w:hint="eastAsia"/>
                <w:szCs w:val="21"/>
              </w:rPr>
              <w:t>密库接口与功能的正确性</w:t>
            </w:r>
            <w:r w:rsidRPr="00514E79">
              <w:rPr>
                <w:rFonts w:ascii="宋体" w:hAnsi="宋体" w:hint="eastAsia"/>
                <w:noProof/>
                <w:szCs w:val="21"/>
              </w:rPr>
              <w:t>。</w:t>
            </w:r>
          </w:p>
          <w:p w:rsidR="00025628" w:rsidRPr="00514E79" w:rsidRDefault="00025628" w:rsidP="004E48D3">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color w:val="FF0000"/>
                <w:szCs w:val="21"/>
              </w:rPr>
              <w:t xml:space="preserve"> </w:t>
            </w:r>
            <w:r w:rsidRPr="00514E79">
              <w:rPr>
                <w:rFonts w:ascii="宋体" w:hAnsi="宋体" w:hint="eastAsia"/>
                <w:color w:val="000000"/>
                <w:szCs w:val="21"/>
              </w:rPr>
              <w:t>初始化库后，分别对数据的加解密、数据摘要、数字签名与</w:t>
            </w:r>
            <w:r w:rsidRPr="00514E79">
              <w:rPr>
                <w:rFonts w:ascii="宋体" w:hAnsi="宋体" w:hint="eastAsia"/>
                <w:color w:val="000000"/>
                <w:szCs w:val="21"/>
              </w:rPr>
              <w:lastRenderedPageBreak/>
              <w:t>验证、数字信封与验证进行测试，最后结束化库；</w:t>
            </w:r>
          </w:p>
          <w:p w:rsidR="00025628" w:rsidRPr="00514E79" w:rsidRDefault="00025628" w:rsidP="004E48D3">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szCs w:val="21"/>
              </w:rPr>
              <w:t>返回正确码并输出操作结果，包括密文、摘要、明文、签名等信息</w:t>
            </w:r>
            <w:r w:rsidRPr="00514E79">
              <w:rPr>
                <w:rFonts w:ascii="宋体" w:hAnsi="宋体" w:hint="eastAsia"/>
                <w:noProof/>
                <w:szCs w:val="21"/>
              </w:rPr>
              <w:t>。</w:t>
            </w:r>
          </w:p>
        </w:tc>
      </w:tr>
      <w:tr w:rsidR="009E0221" w:rsidRPr="00514E79" w:rsidTr="009E0221">
        <w:tc>
          <w:tcPr>
            <w:tcW w:w="445"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lastRenderedPageBreak/>
              <w:t>步骤</w:t>
            </w:r>
          </w:p>
        </w:tc>
        <w:tc>
          <w:tcPr>
            <w:tcW w:w="850"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前提和约束</w:t>
            </w:r>
          </w:p>
        </w:tc>
        <w:tc>
          <w:tcPr>
            <w:tcW w:w="387"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输入</w:t>
            </w:r>
          </w:p>
        </w:tc>
        <w:tc>
          <w:tcPr>
            <w:tcW w:w="1468"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目的和动作</w:t>
            </w:r>
          </w:p>
        </w:tc>
        <w:tc>
          <w:tcPr>
            <w:tcW w:w="850"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4E48D3">
            <w:pPr>
              <w:pStyle w:val="a9"/>
              <w:jc w:val="center"/>
              <w:rPr>
                <w:rFonts w:ascii="宋体" w:hAnsi="宋体"/>
                <w:szCs w:val="21"/>
              </w:rPr>
            </w:pPr>
            <w:r w:rsidRPr="00514E79">
              <w:rPr>
                <w:rFonts w:ascii="宋体" w:hAnsi="宋体" w:hint="eastAsia"/>
                <w:szCs w:val="21"/>
              </w:rPr>
              <w:t>备注</w:t>
            </w:r>
          </w:p>
        </w:tc>
      </w:tr>
      <w:tr w:rsidR="009E0221" w:rsidRPr="00514E79" w:rsidTr="009E0221">
        <w:tc>
          <w:tcPr>
            <w:tcW w:w="445"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noProof/>
                <w:szCs w:val="21"/>
              </w:rPr>
              <w:t>步骤 1</w:t>
            </w:r>
          </w:p>
        </w:tc>
        <w:tc>
          <w:tcPr>
            <w:tcW w:w="850" w:type="pct"/>
            <w:shd w:val="clear" w:color="auto" w:fill="auto"/>
          </w:tcPr>
          <w:p w:rsidR="00025628" w:rsidRPr="00514E79" w:rsidRDefault="00025628" w:rsidP="004E48D3">
            <w:pPr>
              <w:rPr>
                <w:rFonts w:ascii="宋体" w:hAnsi="宋体"/>
                <w:noProof/>
                <w:szCs w:val="21"/>
              </w:rPr>
            </w:pPr>
            <w:r w:rsidRPr="00514E79">
              <w:rPr>
                <w:rFonts w:ascii="宋体" w:hAnsi="宋体" w:hint="eastAsia"/>
                <w:szCs w:val="21"/>
              </w:rPr>
              <w:t>已部署端密码设备模拟软件和</w:t>
            </w:r>
            <w:r w:rsidR="009A41D4">
              <w:rPr>
                <w:rFonts w:ascii="宋体" w:hAnsi="宋体" w:hint="eastAsia"/>
                <w:szCs w:val="21"/>
              </w:rPr>
              <w:t>J</w:t>
            </w:r>
            <w:r w:rsidRPr="00514E79">
              <w:rPr>
                <w:rFonts w:ascii="宋体" w:hAnsi="宋体" w:hint="eastAsia"/>
                <w:szCs w:val="21"/>
              </w:rPr>
              <w:t>用加解密库并进行正确配置</w:t>
            </w:r>
            <w:r w:rsidR="009B6E07" w:rsidRPr="00514E79">
              <w:rPr>
                <w:rFonts w:ascii="宋体" w:hAnsi="宋体" w:hint="eastAsia"/>
                <w:szCs w:val="21"/>
              </w:rPr>
              <w:t>。</w:t>
            </w:r>
          </w:p>
        </w:tc>
        <w:tc>
          <w:tcPr>
            <w:tcW w:w="38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无</w:t>
            </w:r>
          </w:p>
        </w:tc>
        <w:tc>
          <w:tcPr>
            <w:tcW w:w="1468"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测试程序调用</w:t>
            </w:r>
            <w:r w:rsidRPr="00514E79">
              <w:rPr>
                <w:rFonts w:ascii="宋体" w:hAnsi="宋体"/>
                <w:szCs w:val="21"/>
              </w:rPr>
              <w:t>CSH_Initialize</w:t>
            </w:r>
            <w:r w:rsidRPr="00514E79">
              <w:rPr>
                <w:rFonts w:ascii="宋体" w:hAnsi="宋体" w:hint="eastAsia"/>
                <w:szCs w:val="21"/>
              </w:rPr>
              <w:t>初始化加解密库</w:t>
            </w:r>
            <w:r w:rsidR="009B6E07" w:rsidRPr="00514E79">
              <w:rPr>
                <w:rFonts w:ascii="宋体" w:hAnsi="宋体" w:hint="eastAsia"/>
                <w:szCs w:val="21"/>
              </w:rPr>
              <w:t>。</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返回结果提示库初始化成功</w:t>
            </w:r>
            <w:r w:rsidR="009B6E07" w:rsidRPr="00514E79">
              <w:rPr>
                <w:rFonts w:ascii="宋体" w:hAnsi="宋体" w:hint="eastAsia"/>
                <w:szCs w:val="21"/>
              </w:rPr>
              <w:t>。</w:t>
            </w:r>
          </w:p>
        </w:tc>
        <w:tc>
          <w:tcPr>
            <w:tcW w:w="617"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9E0221" w:rsidRPr="00514E79" w:rsidTr="009E0221">
        <w:tc>
          <w:tcPr>
            <w:tcW w:w="445"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noProof/>
                <w:szCs w:val="21"/>
              </w:rPr>
              <w:t>步骤 2</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库初始化成功</w:t>
            </w:r>
            <w:r w:rsidR="009B6E07" w:rsidRPr="00514E79">
              <w:rPr>
                <w:rFonts w:ascii="宋体" w:hAnsi="宋体" w:hint="eastAsia"/>
                <w:szCs w:val="21"/>
              </w:rPr>
              <w:t>。</w:t>
            </w:r>
          </w:p>
        </w:tc>
        <w:tc>
          <w:tcPr>
            <w:tcW w:w="387"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数据明文</w:t>
            </w:r>
            <w:r w:rsidR="009B6E07" w:rsidRPr="00514E79">
              <w:rPr>
                <w:rFonts w:ascii="宋体" w:hAnsi="宋体" w:hint="eastAsia"/>
                <w:szCs w:val="21"/>
              </w:rPr>
              <w:t>。</w:t>
            </w:r>
          </w:p>
        </w:tc>
        <w:tc>
          <w:tcPr>
            <w:tcW w:w="1468"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测试程序初始化</w:t>
            </w:r>
            <w:r w:rsidRPr="00514E79">
              <w:rPr>
                <w:rFonts w:ascii="宋体" w:hAnsi="宋体"/>
                <w:szCs w:val="21"/>
              </w:rPr>
              <w:t>CSH_OP</w:t>
            </w:r>
            <w:r w:rsidRPr="00514E79">
              <w:rPr>
                <w:rFonts w:ascii="宋体" w:hAnsi="宋体" w:hint="eastAsia"/>
                <w:szCs w:val="21"/>
              </w:rPr>
              <w:t>结构为对称加密，并调用</w:t>
            </w:r>
            <w:r w:rsidRPr="00514E79">
              <w:rPr>
                <w:rFonts w:ascii="宋体" w:hAnsi="宋体"/>
                <w:szCs w:val="21"/>
              </w:rPr>
              <w:t>CSH_Op_M</w:t>
            </w:r>
            <w:r w:rsidRPr="00514E79">
              <w:rPr>
                <w:rFonts w:ascii="宋体" w:hAnsi="宋体" w:hint="eastAsia"/>
                <w:szCs w:val="21"/>
              </w:rPr>
              <w:t>，对数据进行加密，然后初始化</w:t>
            </w:r>
            <w:r w:rsidRPr="00514E79">
              <w:rPr>
                <w:rFonts w:ascii="宋体" w:hAnsi="宋体"/>
                <w:szCs w:val="21"/>
              </w:rPr>
              <w:t>CSH_OP</w:t>
            </w:r>
            <w:r w:rsidRPr="00514E79">
              <w:rPr>
                <w:rFonts w:ascii="宋体" w:hAnsi="宋体" w:hint="eastAsia"/>
                <w:szCs w:val="21"/>
              </w:rPr>
              <w:t>结构为对称解密，并调用</w:t>
            </w:r>
            <w:r w:rsidRPr="00514E79">
              <w:rPr>
                <w:rFonts w:ascii="宋体" w:hAnsi="宋体"/>
                <w:szCs w:val="21"/>
              </w:rPr>
              <w:t>CSH_Op_M</w:t>
            </w:r>
            <w:r w:rsidRPr="00514E79">
              <w:rPr>
                <w:rFonts w:ascii="宋体" w:hAnsi="宋体" w:hint="eastAsia"/>
                <w:szCs w:val="21"/>
              </w:rPr>
              <w:t>，对数据进行解密</w:t>
            </w:r>
            <w:r w:rsidR="009B6E07" w:rsidRPr="00514E79">
              <w:rPr>
                <w:rFonts w:ascii="宋体" w:hAnsi="宋体" w:hint="eastAsia"/>
                <w:szCs w:val="21"/>
              </w:rPr>
              <w:t>。</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返回结果提示数据对称加密和解密均成功，输出密文，然后还原成为明文</w:t>
            </w:r>
            <w:r w:rsidR="009B6E07" w:rsidRPr="00514E79">
              <w:rPr>
                <w:rFonts w:ascii="宋体" w:hAnsi="宋体" w:hint="eastAsia"/>
                <w:szCs w:val="21"/>
              </w:rPr>
              <w:t>。</w:t>
            </w:r>
          </w:p>
        </w:tc>
        <w:tc>
          <w:tcPr>
            <w:tcW w:w="617"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9E0221" w:rsidRPr="00514E79" w:rsidTr="009E0221">
        <w:tc>
          <w:tcPr>
            <w:tcW w:w="445"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noProof/>
                <w:szCs w:val="21"/>
              </w:rPr>
              <w:t>步骤 3</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库初始化成功</w:t>
            </w:r>
            <w:r w:rsidR="009B6E07" w:rsidRPr="00514E79">
              <w:rPr>
                <w:rFonts w:ascii="宋体" w:hAnsi="宋体" w:hint="eastAsia"/>
                <w:szCs w:val="21"/>
              </w:rPr>
              <w:t>。</w:t>
            </w:r>
          </w:p>
        </w:tc>
        <w:tc>
          <w:tcPr>
            <w:tcW w:w="387"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数据明文</w:t>
            </w:r>
            <w:r w:rsidR="009B6E07" w:rsidRPr="00514E79">
              <w:rPr>
                <w:rFonts w:ascii="宋体" w:hAnsi="宋体" w:hint="eastAsia"/>
                <w:szCs w:val="21"/>
              </w:rPr>
              <w:t>。</w:t>
            </w:r>
          </w:p>
        </w:tc>
        <w:tc>
          <w:tcPr>
            <w:tcW w:w="1468"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测试程序初始化</w:t>
            </w:r>
            <w:r w:rsidRPr="00514E79">
              <w:rPr>
                <w:rFonts w:ascii="宋体" w:hAnsi="宋体"/>
                <w:szCs w:val="21"/>
              </w:rPr>
              <w:t>CSH_OP</w:t>
            </w:r>
            <w:r w:rsidRPr="00514E79">
              <w:rPr>
                <w:rFonts w:ascii="宋体" w:hAnsi="宋体" w:hint="eastAsia"/>
                <w:szCs w:val="21"/>
              </w:rPr>
              <w:t>结构为非对称加密，并调用</w:t>
            </w:r>
            <w:r w:rsidRPr="00514E79">
              <w:rPr>
                <w:rFonts w:ascii="宋体" w:hAnsi="宋体"/>
                <w:szCs w:val="21"/>
              </w:rPr>
              <w:t>CSH_Op_M</w:t>
            </w:r>
            <w:r w:rsidRPr="00514E79">
              <w:rPr>
                <w:rFonts w:ascii="宋体" w:hAnsi="宋体" w:hint="eastAsia"/>
                <w:szCs w:val="21"/>
              </w:rPr>
              <w:t>，对数据进行加密，然后初始化</w:t>
            </w:r>
            <w:r w:rsidRPr="00514E79">
              <w:rPr>
                <w:rFonts w:ascii="宋体" w:hAnsi="宋体"/>
                <w:szCs w:val="21"/>
              </w:rPr>
              <w:t>CSH_OP</w:t>
            </w:r>
            <w:r w:rsidRPr="00514E79">
              <w:rPr>
                <w:rFonts w:ascii="宋体" w:hAnsi="宋体" w:hint="eastAsia"/>
                <w:szCs w:val="21"/>
              </w:rPr>
              <w:t>结构为非对称解密，并调用</w:t>
            </w:r>
            <w:r w:rsidRPr="00514E79">
              <w:rPr>
                <w:rFonts w:ascii="宋体" w:hAnsi="宋体"/>
                <w:szCs w:val="21"/>
              </w:rPr>
              <w:t>CSH_Op_M</w:t>
            </w:r>
            <w:r w:rsidRPr="00514E79">
              <w:rPr>
                <w:rFonts w:ascii="宋体" w:hAnsi="宋体" w:hint="eastAsia"/>
                <w:szCs w:val="21"/>
              </w:rPr>
              <w:t>，对数据进行解密</w:t>
            </w:r>
            <w:r w:rsidR="009B6E07" w:rsidRPr="00514E79">
              <w:rPr>
                <w:rFonts w:ascii="宋体" w:hAnsi="宋体" w:hint="eastAsia"/>
                <w:szCs w:val="21"/>
              </w:rPr>
              <w:t>。</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返回结果提示数据非对称加密和解密均成功，输出密文，然后还原成为明文</w:t>
            </w:r>
            <w:r w:rsidR="009B6E07" w:rsidRPr="00514E79">
              <w:rPr>
                <w:rFonts w:ascii="宋体" w:hAnsi="宋体" w:hint="eastAsia"/>
                <w:szCs w:val="21"/>
              </w:rPr>
              <w:t>。</w:t>
            </w:r>
          </w:p>
        </w:tc>
        <w:tc>
          <w:tcPr>
            <w:tcW w:w="617"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9E0221" w:rsidRPr="00514E79" w:rsidTr="009E0221">
        <w:tc>
          <w:tcPr>
            <w:tcW w:w="445"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4</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库初始化成功</w:t>
            </w:r>
            <w:r w:rsidR="009B6E07" w:rsidRPr="00514E79">
              <w:rPr>
                <w:rFonts w:ascii="宋体" w:hAnsi="宋体" w:hint="eastAsia"/>
                <w:szCs w:val="21"/>
              </w:rPr>
              <w:t>。</w:t>
            </w:r>
          </w:p>
        </w:tc>
        <w:tc>
          <w:tcPr>
            <w:tcW w:w="387"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数据明文</w:t>
            </w:r>
            <w:r w:rsidR="009B6E07" w:rsidRPr="00514E79">
              <w:rPr>
                <w:rFonts w:ascii="宋体" w:hAnsi="宋体" w:hint="eastAsia"/>
                <w:szCs w:val="21"/>
              </w:rPr>
              <w:t>。</w:t>
            </w:r>
          </w:p>
        </w:tc>
        <w:tc>
          <w:tcPr>
            <w:tcW w:w="1468"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测试程序初始化</w:t>
            </w:r>
            <w:r w:rsidRPr="00514E79">
              <w:rPr>
                <w:rFonts w:ascii="宋体" w:hAnsi="宋体"/>
                <w:szCs w:val="21"/>
              </w:rPr>
              <w:t>CSH_OP</w:t>
            </w:r>
            <w:r w:rsidRPr="00514E79">
              <w:rPr>
                <w:rFonts w:ascii="宋体" w:hAnsi="宋体" w:hint="eastAsia"/>
                <w:szCs w:val="21"/>
              </w:rPr>
              <w:t>结构为签名，并调用</w:t>
            </w:r>
            <w:r w:rsidRPr="00514E79">
              <w:rPr>
                <w:rFonts w:ascii="宋体" w:hAnsi="宋体"/>
                <w:szCs w:val="21"/>
              </w:rPr>
              <w:t>CSH_Op_M</w:t>
            </w:r>
            <w:r w:rsidRPr="00514E79">
              <w:rPr>
                <w:rFonts w:ascii="宋体" w:hAnsi="宋体" w:hint="eastAsia"/>
                <w:szCs w:val="21"/>
              </w:rPr>
              <w:t>，对数据进行签名，然后初始化</w:t>
            </w:r>
            <w:r w:rsidRPr="00514E79">
              <w:rPr>
                <w:rFonts w:ascii="宋体" w:hAnsi="宋体"/>
                <w:szCs w:val="21"/>
              </w:rPr>
              <w:t>CSH_OP</w:t>
            </w:r>
            <w:r w:rsidRPr="00514E79">
              <w:rPr>
                <w:rFonts w:ascii="宋体" w:hAnsi="宋体" w:hint="eastAsia"/>
                <w:szCs w:val="21"/>
              </w:rPr>
              <w:t>结构为验证，并调用</w:t>
            </w:r>
            <w:r w:rsidRPr="00514E79">
              <w:rPr>
                <w:rFonts w:ascii="宋体" w:hAnsi="宋体"/>
                <w:szCs w:val="21"/>
              </w:rPr>
              <w:t>CSH_Op_M</w:t>
            </w:r>
            <w:r w:rsidRPr="00514E79">
              <w:rPr>
                <w:rFonts w:ascii="宋体" w:hAnsi="宋体" w:hint="eastAsia"/>
                <w:szCs w:val="21"/>
              </w:rPr>
              <w:t>，对数据进行验证</w:t>
            </w:r>
            <w:r w:rsidR="009B6E07" w:rsidRPr="00514E79">
              <w:rPr>
                <w:rFonts w:ascii="宋体" w:hAnsi="宋体" w:hint="eastAsia"/>
                <w:szCs w:val="21"/>
              </w:rPr>
              <w:t>。</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返回结果提示数据签名和验证均成功，输出带签名信息的明文，然后验证该签名正确</w:t>
            </w:r>
            <w:r w:rsidR="009B6E07" w:rsidRPr="00514E79">
              <w:rPr>
                <w:rFonts w:ascii="宋体" w:hAnsi="宋体" w:hint="eastAsia"/>
                <w:szCs w:val="21"/>
              </w:rPr>
              <w:t>。</w:t>
            </w:r>
          </w:p>
        </w:tc>
        <w:tc>
          <w:tcPr>
            <w:tcW w:w="617"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9E0221" w:rsidRPr="00514E79" w:rsidTr="009E0221">
        <w:tc>
          <w:tcPr>
            <w:tcW w:w="445"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5</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库初始化成功</w:t>
            </w:r>
            <w:r w:rsidR="009B6E07" w:rsidRPr="00514E79">
              <w:rPr>
                <w:rFonts w:ascii="宋体" w:hAnsi="宋体" w:hint="eastAsia"/>
                <w:szCs w:val="21"/>
              </w:rPr>
              <w:t>。</w:t>
            </w:r>
          </w:p>
        </w:tc>
        <w:tc>
          <w:tcPr>
            <w:tcW w:w="387"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数据明文</w:t>
            </w:r>
            <w:r w:rsidR="009B6E07" w:rsidRPr="00514E79">
              <w:rPr>
                <w:rFonts w:ascii="宋体" w:hAnsi="宋体" w:hint="eastAsia"/>
                <w:szCs w:val="21"/>
              </w:rPr>
              <w:t>。</w:t>
            </w:r>
          </w:p>
        </w:tc>
        <w:tc>
          <w:tcPr>
            <w:tcW w:w="1468"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测试程序初始化</w:t>
            </w:r>
            <w:r w:rsidRPr="00514E79">
              <w:rPr>
                <w:rFonts w:ascii="宋体" w:hAnsi="宋体"/>
                <w:szCs w:val="21"/>
              </w:rPr>
              <w:t>CSH_OP</w:t>
            </w:r>
            <w:r w:rsidRPr="00514E79">
              <w:rPr>
                <w:rFonts w:ascii="宋体" w:hAnsi="宋体" w:hint="eastAsia"/>
                <w:szCs w:val="21"/>
              </w:rPr>
              <w:t>结构为摘要，并调用</w:t>
            </w:r>
            <w:r w:rsidRPr="00514E79">
              <w:rPr>
                <w:rFonts w:ascii="宋体" w:hAnsi="宋体"/>
                <w:szCs w:val="21"/>
              </w:rPr>
              <w:t>CSH_Op_M</w:t>
            </w:r>
            <w:r w:rsidRPr="00514E79">
              <w:rPr>
                <w:rFonts w:ascii="宋体" w:hAnsi="宋体" w:hint="eastAsia"/>
                <w:szCs w:val="21"/>
              </w:rPr>
              <w:t>，对数据进行摘要</w:t>
            </w:r>
            <w:r w:rsidR="009B6E07" w:rsidRPr="00514E79">
              <w:rPr>
                <w:rFonts w:ascii="宋体" w:hAnsi="宋体" w:hint="eastAsia"/>
                <w:szCs w:val="21"/>
              </w:rPr>
              <w:t>。</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返回数据的摘要信息</w:t>
            </w:r>
            <w:r w:rsidR="009B6E07" w:rsidRPr="00514E79">
              <w:rPr>
                <w:rFonts w:ascii="宋体" w:hAnsi="宋体" w:hint="eastAsia"/>
                <w:szCs w:val="21"/>
              </w:rPr>
              <w:t>。</w:t>
            </w:r>
          </w:p>
        </w:tc>
        <w:tc>
          <w:tcPr>
            <w:tcW w:w="617"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r w:rsidR="009E0221" w:rsidRPr="00514E79" w:rsidTr="009E0221">
        <w:tc>
          <w:tcPr>
            <w:tcW w:w="445" w:type="pct"/>
            <w:shd w:val="clear" w:color="auto" w:fill="auto"/>
          </w:tcPr>
          <w:p w:rsidR="00025628" w:rsidRPr="00514E79" w:rsidRDefault="00025628" w:rsidP="004E48D3">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6</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库初始化成功</w:t>
            </w:r>
            <w:r w:rsidR="009B6E07" w:rsidRPr="00514E79">
              <w:rPr>
                <w:rFonts w:ascii="宋体" w:hAnsi="宋体" w:hint="eastAsia"/>
                <w:szCs w:val="21"/>
              </w:rPr>
              <w:t>。</w:t>
            </w:r>
          </w:p>
        </w:tc>
        <w:tc>
          <w:tcPr>
            <w:tcW w:w="38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无</w:t>
            </w:r>
          </w:p>
        </w:tc>
        <w:tc>
          <w:tcPr>
            <w:tcW w:w="1468"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测试程序调用结束化函数</w:t>
            </w:r>
            <w:r w:rsidRPr="00514E79">
              <w:rPr>
                <w:rFonts w:ascii="宋体" w:hAnsi="宋体"/>
                <w:szCs w:val="21"/>
              </w:rPr>
              <w:t>CSH_Finalize</w:t>
            </w:r>
            <w:r w:rsidR="009B6E07" w:rsidRPr="00514E79">
              <w:rPr>
                <w:rFonts w:ascii="宋体" w:hAnsi="宋体" w:hint="eastAsia"/>
                <w:szCs w:val="21"/>
              </w:rPr>
              <w:t>。</w:t>
            </w:r>
          </w:p>
        </w:tc>
        <w:tc>
          <w:tcPr>
            <w:tcW w:w="850" w:type="pct"/>
            <w:shd w:val="clear" w:color="auto" w:fill="auto"/>
          </w:tcPr>
          <w:p w:rsidR="00025628" w:rsidRPr="00514E79" w:rsidRDefault="00025628" w:rsidP="004E48D3">
            <w:pPr>
              <w:rPr>
                <w:rFonts w:ascii="宋体" w:hAnsi="宋体"/>
                <w:szCs w:val="21"/>
              </w:rPr>
            </w:pPr>
            <w:r w:rsidRPr="00514E79">
              <w:rPr>
                <w:rFonts w:ascii="宋体" w:hAnsi="宋体" w:hint="eastAsia"/>
                <w:szCs w:val="21"/>
              </w:rPr>
              <w:t>返回成功结束化的信息</w:t>
            </w:r>
            <w:r w:rsidR="009B6E07" w:rsidRPr="00514E79">
              <w:rPr>
                <w:rFonts w:ascii="宋体" w:hAnsi="宋体" w:hint="eastAsia"/>
                <w:szCs w:val="21"/>
              </w:rPr>
              <w:t>。</w:t>
            </w:r>
          </w:p>
        </w:tc>
        <w:tc>
          <w:tcPr>
            <w:tcW w:w="617"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4E48D3">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codec库测试用例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277"/>
        <w:gridCol w:w="1033"/>
        <w:gridCol w:w="2655"/>
        <w:gridCol w:w="1532"/>
        <w:gridCol w:w="1159"/>
        <w:gridCol w:w="844"/>
      </w:tblGrid>
      <w:tr w:rsidR="00025628" w:rsidRPr="00514E79" w:rsidTr="009B6E07">
        <w:tc>
          <w:tcPr>
            <w:tcW w:w="1063" w:type="pct"/>
            <w:gridSpan w:val="2"/>
            <w:tcBorders>
              <w:bottom w:val="single" w:sz="6"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用例名称/标识</w:t>
            </w:r>
          </w:p>
        </w:tc>
        <w:tc>
          <w:tcPr>
            <w:tcW w:w="3937" w:type="pct"/>
            <w:gridSpan w:val="5"/>
            <w:tcBorders>
              <w:bottom w:val="single" w:sz="6" w:space="0" w:color="000000"/>
            </w:tcBorders>
            <w:shd w:val="clear" w:color="auto" w:fill="auto"/>
          </w:tcPr>
          <w:p w:rsidR="00025628" w:rsidRPr="00514E79" w:rsidRDefault="00025628" w:rsidP="009B6E07">
            <w:pPr>
              <w:pStyle w:val="a9"/>
              <w:rPr>
                <w:rFonts w:ascii="宋体" w:hAnsi="宋体"/>
                <w:szCs w:val="21"/>
              </w:rPr>
            </w:pPr>
            <w:r w:rsidRPr="00514E79">
              <w:rPr>
                <w:rFonts w:ascii="宋体" w:hAnsi="宋体" w:hint="eastAsia"/>
                <w:szCs w:val="21"/>
              </w:rPr>
              <w:t>Codec库的功能测试/GN_YYXK _AQCL_COK</w:t>
            </w:r>
          </w:p>
        </w:tc>
      </w:tr>
      <w:tr w:rsidR="00025628" w:rsidRPr="00514E79" w:rsidTr="009B6E07">
        <w:tc>
          <w:tcPr>
            <w:tcW w:w="1063" w:type="pct"/>
            <w:gridSpan w:val="2"/>
            <w:tcBorders>
              <w:top w:val="single" w:sz="6" w:space="0" w:color="000000"/>
              <w:bottom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025628" w:rsidRPr="00514E79" w:rsidRDefault="00025628" w:rsidP="009B6E07">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color w:val="000000"/>
                <w:szCs w:val="21"/>
              </w:rPr>
              <w:t>提供对数据密文的处理</w:t>
            </w:r>
            <w:r w:rsidRPr="00514E79">
              <w:rPr>
                <w:rFonts w:ascii="宋体" w:hAnsi="宋体" w:hint="eastAsia"/>
                <w:szCs w:val="21"/>
              </w:rPr>
              <w:t>。</w:t>
            </w:r>
          </w:p>
          <w:p w:rsidR="00025628" w:rsidRPr="00514E79" w:rsidRDefault="00025628" w:rsidP="009B6E07">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对明文进行MD5加密签名；对明文进行SHA1加密；对明文进行Base64加密；对已经加密过得Base64串进行解密处理</w:t>
            </w:r>
            <w:r w:rsidRPr="00514E79">
              <w:rPr>
                <w:rFonts w:ascii="宋体" w:hAnsi="宋体" w:hint="eastAsia"/>
                <w:color w:val="000000"/>
                <w:szCs w:val="21"/>
              </w:rPr>
              <w:t>。</w:t>
            </w:r>
          </w:p>
          <w:p w:rsidR="00025628" w:rsidRPr="00514E79" w:rsidRDefault="00025628" w:rsidP="009B6E07">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能够一致正确地进行MD4, SHA1加密；能够一致正确地记性Base64</w:t>
            </w:r>
            <w:r w:rsidRPr="00514E79">
              <w:rPr>
                <w:rFonts w:ascii="宋体" w:hAnsi="宋体" w:hint="eastAsia"/>
                <w:szCs w:val="21"/>
              </w:rPr>
              <w:lastRenderedPageBreak/>
              <w:t>加密和解密。</w:t>
            </w:r>
          </w:p>
        </w:tc>
      </w:tr>
      <w:tr w:rsidR="00025628" w:rsidRPr="00514E79" w:rsidTr="009B6E07">
        <w:tc>
          <w:tcPr>
            <w:tcW w:w="367"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lastRenderedPageBreak/>
              <w:t>步骤</w:t>
            </w:r>
          </w:p>
        </w:tc>
        <w:tc>
          <w:tcPr>
            <w:tcW w:w="696"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前提和约束</w:t>
            </w:r>
          </w:p>
        </w:tc>
        <w:tc>
          <w:tcPr>
            <w:tcW w:w="563"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输入</w:t>
            </w:r>
          </w:p>
        </w:tc>
        <w:tc>
          <w:tcPr>
            <w:tcW w:w="1447"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目的和动作</w:t>
            </w:r>
          </w:p>
        </w:tc>
        <w:tc>
          <w:tcPr>
            <w:tcW w:w="835"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预期结果</w:t>
            </w:r>
          </w:p>
        </w:tc>
        <w:tc>
          <w:tcPr>
            <w:tcW w:w="632"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评估准则</w:t>
            </w:r>
          </w:p>
        </w:tc>
        <w:tc>
          <w:tcPr>
            <w:tcW w:w="461"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备注</w:t>
            </w:r>
          </w:p>
        </w:tc>
      </w:tr>
      <w:tr w:rsidR="00025628" w:rsidRPr="00514E79" w:rsidTr="009B6E07">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步骤 1</w:t>
            </w:r>
          </w:p>
        </w:tc>
        <w:tc>
          <w:tcPr>
            <w:tcW w:w="69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已部署加解密库并进行正确配置</w:t>
            </w:r>
            <w:r w:rsidR="009B6E07" w:rsidRPr="00514E79">
              <w:rPr>
                <w:rFonts w:ascii="宋体" w:hAnsi="宋体" w:hint="eastAsia"/>
                <w:szCs w:val="21"/>
              </w:rPr>
              <w:t>。</w:t>
            </w:r>
          </w:p>
        </w:tc>
        <w:tc>
          <w:tcPr>
            <w:tcW w:w="563"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无</w:t>
            </w:r>
          </w:p>
        </w:tc>
        <w:tc>
          <w:tcPr>
            <w:tcW w:w="1447"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启动测试程序，进入测试程序后，应用相应的codec库，启动解密库初始化接口，返回操作实例对象。</w:t>
            </w:r>
          </w:p>
        </w:tc>
        <w:tc>
          <w:tcPr>
            <w:tcW w:w="83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正确返回操作的实例对象。</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步骤 2</w:t>
            </w:r>
          </w:p>
        </w:tc>
        <w:tc>
          <w:tcPr>
            <w:tcW w:w="69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已启动测试程序</w:t>
            </w:r>
            <w:r w:rsidR="009B6E07" w:rsidRPr="00514E79">
              <w:rPr>
                <w:rFonts w:ascii="宋体" w:hAnsi="宋体" w:hint="eastAsia"/>
                <w:szCs w:val="21"/>
              </w:rPr>
              <w:t>。</w:t>
            </w:r>
          </w:p>
        </w:tc>
        <w:tc>
          <w:tcPr>
            <w:tcW w:w="56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要处理</w:t>
            </w:r>
            <w:r w:rsidR="009B6E07" w:rsidRPr="00514E79">
              <w:rPr>
                <w:rFonts w:ascii="宋体" w:hAnsi="宋体" w:hint="eastAsia"/>
                <w:szCs w:val="21"/>
              </w:rPr>
              <w:t>。</w:t>
            </w:r>
            <w:r w:rsidRPr="00514E79">
              <w:rPr>
                <w:rFonts w:ascii="宋体" w:hAnsi="宋体" w:hint="eastAsia"/>
                <w:szCs w:val="21"/>
              </w:rPr>
              <w:t>的明文</w:t>
            </w:r>
          </w:p>
        </w:tc>
        <w:tc>
          <w:tcPr>
            <w:tcW w:w="1447"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调用库中提供的MD5接口，对明文进行MD5加密签名。</w:t>
            </w:r>
          </w:p>
        </w:tc>
        <w:tc>
          <w:tcPr>
            <w:tcW w:w="83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正确地进行MD5加密处理。</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步骤 3</w:t>
            </w:r>
          </w:p>
        </w:tc>
        <w:tc>
          <w:tcPr>
            <w:tcW w:w="69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已启动测试程序</w:t>
            </w:r>
            <w:r w:rsidR="009B6E07" w:rsidRPr="00514E79">
              <w:rPr>
                <w:rFonts w:ascii="宋体" w:hAnsi="宋体" w:hint="eastAsia"/>
                <w:szCs w:val="21"/>
              </w:rPr>
              <w:t>。</w:t>
            </w:r>
          </w:p>
        </w:tc>
        <w:tc>
          <w:tcPr>
            <w:tcW w:w="56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要处理的明文</w:t>
            </w:r>
            <w:r w:rsidR="009B6E07" w:rsidRPr="00514E79">
              <w:rPr>
                <w:rFonts w:ascii="宋体" w:hAnsi="宋体" w:hint="eastAsia"/>
                <w:szCs w:val="21"/>
              </w:rPr>
              <w:t>。</w:t>
            </w:r>
          </w:p>
        </w:tc>
        <w:tc>
          <w:tcPr>
            <w:tcW w:w="1447"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调用库中提供的SHA1接口，对明文进行SHA1加密。</w:t>
            </w:r>
          </w:p>
        </w:tc>
        <w:tc>
          <w:tcPr>
            <w:tcW w:w="83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正确地进行SHA1加密处理。</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69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已启动测试程序</w:t>
            </w:r>
            <w:r w:rsidR="009B6E07" w:rsidRPr="00514E79">
              <w:rPr>
                <w:rFonts w:ascii="宋体" w:hAnsi="宋体" w:hint="eastAsia"/>
                <w:szCs w:val="21"/>
              </w:rPr>
              <w:t>。</w:t>
            </w:r>
          </w:p>
        </w:tc>
        <w:tc>
          <w:tcPr>
            <w:tcW w:w="56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要处理的明文</w:t>
            </w:r>
            <w:r w:rsidR="009B6E07" w:rsidRPr="00514E79">
              <w:rPr>
                <w:rFonts w:ascii="宋体" w:hAnsi="宋体" w:hint="eastAsia"/>
                <w:szCs w:val="21"/>
              </w:rPr>
              <w:t>。</w:t>
            </w:r>
          </w:p>
        </w:tc>
        <w:tc>
          <w:tcPr>
            <w:tcW w:w="1447" w:type="pct"/>
            <w:shd w:val="clear" w:color="auto" w:fill="auto"/>
          </w:tcPr>
          <w:p w:rsidR="00025628" w:rsidRPr="00514E79" w:rsidRDefault="00025628" w:rsidP="009B6E07">
            <w:pPr>
              <w:rPr>
                <w:rFonts w:ascii="宋体" w:hAnsi="宋体"/>
                <w:spacing w:val="2"/>
                <w:szCs w:val="21"/>
              </w:rPr>
            </w:pPr>
            <w:r w:rsidRPr="00514E79">
              <w:rPr>
                <w:rFonts w:ascii="宋体" w:hAnsi="宋体" w:hint="eastAsia"/>
                <w:szCs w:val="21"/>
              </w:rPr>
              <w:t>调用库中提供的Base64接口，对明文进行Base64加密。</w:t>
            </w:r>
          </w:p>
        </w:tc>
        <w:tc>
          <w:tcPr>
            <w:tcW w:w="83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正确地进行Base64加密处理。</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69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已启动测试程序</w:t>
            </w:r>
            <w:r w:rsidR="009B6E07" w:rsidRPr="00514E79">
              <w:rPr>
                <w:rFonts w:ascii="宋体" w:hAnsi="宋体" w:hint="eastAsia"/>
                <w:szCs w:val="21"/>
              </w:rPr>
              <w:t>。</w:t>
            </w:r>
          </w:p>
        </w:tc>
        <w:tc>
          <w:tcPr>
            <w:tcW w:w="56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Base64加密过得串</w:t>
            </w:r>
            <w:r w:rsidR="009B6E07" w:rsidRPr="00514E79">
              <w:rPr>
                <w:rFonts w:ascii="宋体" w:hAnsi="宋体" w:hint="eastAsia"/>
                <w:szCs w:val="21"/>
              </w:rPr>
              <w:t>。</w:t>
            </w:r>
          </w:p>
        </w:tc>
        <w:tc>
          <w:tcPr>
            <w:tcW w:w="1447" w:type="pct"/>
            <w:shd w:val="clear" w:color="auto" w:fill="auto"/>
          </w:tcPr>
          <w:p w:rsidR="00025628" w:rsidRPr="00514E79" w:rsidRDefault="00025628" w:rsidP="009B6E07">
            <w:pPr>
              <w:rPr>
                <w:rFonts w:ascii="宋体" w:hAnsi="宋体"/>
                <w:spacing w:val="2"/>
                <w:szCs w:val="21"/>
              </w:rPr>
            </w:pPr>
            <w:r w:rsidRPr="00514E79">
              <w:rPr>
                <w:rFonts w:ascii="宋体" w:hAnsi="宋体" w:hint="eastAsia"/>
                <w:szCs w:val="21"/>
              </w:rPr>
              <w:t>对已经加密过得Base64串，调用库中提供的Base64接口进行解密处理。</w:t>
            </w:r>
          </w:p>
        </w:tc>
        <w:tc>
          <w:tcPr>
            <w:tcW w:w="83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正确地进行Base64解密处理。</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69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已启动测试程序</w:t>
            </w:r>
            <w:r w:rsidR="009B6E07" w:rsidRPr="00514E79">
              <w:rPr>
                <w:rFonts w:ascii="宋体" w:hAnsi="宋体" w:hint="eastAsia"/>
                <w:szCs w:val="21"/>
              </w:rPr>
              <w:t>。</w:t>
            </w:r>
          </w:p>
        </w:tc>
        <w:tc>
          <w:tcPr>
            <w:tcW w:w="56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重复调用</w:t>
            </w:r>
            <w:r w:rsidR="009B6E07" w:rsidRPr="00514E79">
              <w:rPr>
                <w:rFonts w:ascii="宋体" w:hAnsi="宋体" w:hint="eastAsia"/>
                <w:szCs w:val="21"/>
              </w:rPr>
              <w:t>。</w:t>
            </w:r>
          </w:p>
        </w:tc>
        <w:tc>
          <w:tcPr>
            <w:tcW w:w="1447" w:type="pct"/>
            <w:shd w:val="clear" w:color="auto" w:fill="auto"/>
          </w:tcPr>
          <w:p w:rsidR="00025628" w:rsidRPr="00514E79" w:rsidRDefault="00025628" w:rsidP="009B6E07">
            <w:pPr>
              <w:rPr>
                <w:rFonts w:ascii="宋体" w:hAnsi="宋体"/>
                <w:spacing w:val="2"/>
                <w:szCs w:val="21"/>
              </w:rPr>
            </w:pPr>
            <w:r w:rsidRPr="00514E79">
              <w:rPr>
                <w:rFonts w:ascii="宋体" w:hAnsi="宋体" w:hint="eastAsia"/>
                <w:szCs w:val="21"/>
              </w:rPr>
              <w:t>重复上述的步骤，比对加解密中间过程的一致性。</w:t>
            </w:r>
          </w:p>
        </w:tc>
        <w:tc>
          <w:tcPr>
            <w:tcW w:w="83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多次运行结果保持一致。</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crypto库测试用例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416"/>
        <w:gridCol w:w="1281"/>
        <w:gridCol w:w="1710"/>
        <w:gridCol w:w="1692"/>
        <w:gridCol w:w="1134"/>
        <w:gridCol w:w="1268"/>
      </w:tblGrid>
      <w:tr w:rsidR="00025628" w:rsidRPr="00514E79" w:rsidTr="009B6E07">
        <w:tc>
          <w:tcPr>
            <w:tcW w:w="1139" w:type="pct"/>
            <w:gridSpan w:val="2"/>
            <w:tcBorders>
              <w:bottom w:val="single" w:sz="6" w:space="0" w:color="000000"/>
            </w:tcBorders>
            <w:shd w:val="clear" w:color="auto" w:fill="auto"/>
          </w:tcPr>
          <w:p w:rsidR="00025628" w:rsidRPr="00514E79" w:rsidRDefault="00025628" w:rsidP="009B6E07">
            <w:pPr>
              <w:spacing w:before="20" w:after="20"/>
              <w:jc w:val="center"/>
              <w:rPr>
                <w:rFonts w:ascii="宋体" w:hAnsi="宋体"/>
                <w:szCs w:val="21"/>
              </w:rPr>
            </w:pPr>
            <w:r w:rsidRPr="00514E79">
              <w:rPr>
                <w:rFonts w:ascii="宋体" w:hAnsi="宋体" w:hint="eastAsia"/>
                <w:szCs w:val="21"/>
              </w:rPr>
              <w:t>用例名称/标识</w:t>
            </w:r>
          </w:p>
        </w:tc>
        <w:tc>
          <w:tcPr>
            <w:tcW w:w="3861" w:type="pct"/>
            <w:gridSpan w:val="5"/>
            <w:tcBorders>
              <w:bottom w:val="single" w:sz="6" w:space="0" w:color="000000"/>
            </w:tcBorders>
            <w:shd w:val="clear" w:color="auto" w:fill="auto"/>
          </w:tcPr>
          <w:p w:rsidR="00025628" w:rsidRPr="00514E79" w:rsidRDefault="00025628" w:rsidP="009B6E07">
            <w:pPr>
              <w:spacing w:before="20" w:after="20"/>
              <w:rPr>
                <w:rFonts w:ascii="宋体" w:hAnsi="宋体"/>
                <w:szCs w:val="21"/>
              </w:rPr>
            </w:pPr>
            <w:r w:rsidRPr="00514E79">
              <w:rPr>
                <w:rFonts w:ascii="宋体" w:hAnsi="宋体" w:hint="eastAsia"/>
                <w:szCs w:val="21"/>
              </w:rPr>
              <w:t>crypto库/ GN_YYXKC _AQCL_CRK</w:t>
            </w:r>
          </w:p>
        </w:tc>
      </w:tr>
      <w:tr w:rsidR="00025628" w:rsidRPr="00514E79" w:rsidTr="009B6E07">
        <w:tc>
          <w:tcPr>
            <w:tcW w:w="1139" w:type="pct"/>
            <w:gridSpan w:val="2"/>
            <w:tcBorders>
              <w:top w:val="single" w:sz="6" w:space="0" w:color="000000"/>
              <w:bottom w:val="single" w:sz="12" w:space="0" w:color="000000"/>
            </w:tcBorders>
            <w:shd w:val="clear" w:color="auto" w:fill="auto"/>
          </w:tcPr>
          <w:p w:rsidR="00025628" w:rsidRPr="00514E79" w:rsidRDefault="00025628" w:rsidP="009B6E07">
            <w:pPr>
              <w:spacing w:before="20" w:after="20"/>
              <w:jc w:val="center"/>
              <w:rPr>
                <w:rFonts w:ascii="宋体" w:hAnsi="宋体"/>
                <w:szCs w:val="21"/>
              </w:rPr>
            </w:pPr>
            <w:r w:rsidRPr="00514E79">
              <w:rPr>
                <w:rFonts w:ascii="宋体" w:hAnsi="宋体" w:hint="eastAsia"/>
                <w:szCs w:val="21"/>
              </w:rPr>
              <w:t>用例说明</w:t>
            </w:r>
          </w:p>
        </w:tc>
        <w:tc>
          <w:tcPr>
            <w:tcW w:w="3861" w:type="pct"/>
            <w:gridSpan w:val="5"/>
            <w:tcBorders>
              <w:top w:val="single" w:sz="6" w:space="0" w:color="000000"/>
              <w:bottom w:val="single" w:sz="12" w:space="0" w:color="000000"/>
            </w:tcBorders>
            <w:shd w:val="clear" w:color="auto" w:fill="auto"/>
          </w:tcPr>
          <w:p w:rsidR="00025628" w:rsidRPr="00514E79" w:rsidRDefault="00025628" w:rsidP="009B6E07">
            <w:pPr>
              <w:spacing w:before="20" w:after="20"/>
              <w:rPr>
                <w:rFonts w:ascii="宋体" w:hAnsi="宋体"/>
                <w:szCs w:val="21"/>
              </w:rPr>
            </w:pPr>
            <w:r w:rsidRPr="00514E79">
              <w:rPr>
                <w:rFonts w:ascii="宋体" w:hAnsi="宋体" w:hint="eastAsia"/>
                <w:b/>
                <w:szCs w:val="21"/>
              </w:rPr>
              <w:t>测试目的：</w:t>
            </w:r>
            <w:r w:rsidRPr="00514E79">
              <w:rPr>
                <w:rFonts w:ascii="宋体" w:hAnsi="宋体" w:hint="eastAsia"/>
                <w:szCs w:val="21"/>
              </w:rPr>
              <w:t>提供对文本和消息安全处理所需要的多种加解密算法的封装</w:t>
            </w:r>
          </w:p>
          <w:p w:rsidR="00025628" w:rsidRPr="00514E79" w:rsidRDefault="00025628" w:rsidP="009B6E07">
            <w:pPr>
              <w:spacing w:before="20" w:after="20"/>
              <w:rPr>
                <w:rFonts w:ascii="宋体" w:hAnsi="宋体"/>
                <w:szCs w:val="21"/>
              </w:rPr>
            </w:pPr>
            <w:r w:rsidRPr="00514E79">
              <w:rPr>
                <w:rFonts w:ascii="宋体" w:hAnsi="宋体" w:hint="eastAsia"/>
                <w:b/>
                <w:szCs w:val="21"/>
              </w:rPr>
              <w:t>测试方法：</w:t>
            </w:r>
            <w:r w:rsidRPr="00514E79">
              <w:rPr>
                <w:rFonts w:ascii="宋体" w:hAnsi="宋体" w:hint="eastAsia"/>
                <w:szCs w:val="21"/>
              </w:rPr>
              <w:t>调用crypto各种加解密方法生成C++语言应用程序，执行应用程序，对各种加密方法进行预置的消息进行加解密操作并将结果输出终端</w:t>
            </w:r>
          </w:p>
          <w:p w:rsidR="00025628" w:rsidRPr="00514E79" w:rsidRDefault="00025628" w:rsidP="009B6E07">
            <w:pPr>
              <w:spacing w:before="20" w:after="20"/>
              <w:rPr>
                <w:rFonts w:ascii="宋体" w:hAnsi="宋体"/>
                <w:szCs w:val="21"/>
              </w:rPr>
            </w:pPr>
            <w:r w:rsidRPr="00514E79">
              <w:rPr>
                <w:rFonts w:ascii="宋体" w:hAnsi="宋体" w:hint="eastAsia"/>
                <w:b/>
                <w:szCs w:val="21"/>
              </w:rPr>
              <w:t xml:space="preserve">合格判据： </w:t>
            </w:r>
            <w:r w:rsidRPr="00514E79">
              <w:rPr>
                <w:rFonts w:ascii="宋体" w:hAnsi="宋体" w:hint="eastAsia"/>
                <w:szCs w:val="21"/>
              </w:rPr>
              <w:t>能对预置的功能进行操作验证，对预置的信息成功加解密。</w:t>
            </w:r>
          </w:p>
        </w:tc>
      </w:tr>
      <w:tr w:rsidR="00025628" w:rsidRPr="00514E79" w:rsidTr="009B6E07">
        <w:tc>
          <w:tcPr>
            <w:tcW w:w="367" w:type="pct"/>
            <w:tcBorders>
              <w:top w:val="single" w:sz="12" w:space="0" w:color="000000"/>
            </w:tcBorders>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w:t>
            </w:r>
          </w:p>
        </w:tc>
        <w:tc>
          <w:tcPr>
            <w:tcW w:w="772" w:type="pct"/>
            <w:tcBorders>
              <w:top w:val="single" w:sz="12" w:space="0" w:color="000000"/>
            </w:tcBorders>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前提和约束</w:t>
            </w:r>
          </w:p>
        </w:tc>
        <w:tc>
          <w:tcPr>
            <w:tcW w:w="698" w:type="pct"/>
            <w:tcBorders>
              <w:top w:val="single" w:sz="12" w:space="0" w:color="000000"/>
            </w:tcBorders>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输入</w:t>
            </w:r>
          </w:p>
        </w:tc>
        <w:tc>
          <w:tcPr>
            <w:tcW w:w="932" w:type="pct"/>
            <w:tcBorders>
              <w:top w:val="single" w:sz="12" w:space="0" w:color="000000"/>
            </w:tcBorders>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目的和动作</w:t>
            </w:r>
          </w:p>
        </w:tc>
        <w:tc>
          <w:tcPr>
            <w:tcW w:w="922" w:type="pct"/>
            <w:tcBorders>
              <w:top w:val="single" w:sz="12" w:space="0" w:color="000000"/>
            </w:tcBorders>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评估准则</w:t>
            </w:r>
          </w:p>
        </w:tc>
        <w:tc>
          <w:tcPr>
            <w:tcW w:w="691" w:type="pct"/>
            <w:tcBorders>
              <w:top w:val="single" w:sz="12" w:space="0" w:color="000000"/>
            </w:tcBorders>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备注</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 1</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已安装libcrypto++dev库，执行程序已经成功生成</w:t>
            </w:r>
            <w:r w:rsidR="009B6E07" w:rsidRPr="00514E79">
              <w:rPr>
                <w:rFonts w:ascii="宋体" w:hAnsi="宋体" w:hint="eastAsia"/>
                <w:szCs w:val="21"/>
              </w:rPr>
              <w:t>。</w:t>
            </w:r>
          </w:p>
        </w:tc>
        <w:tc>
          <w:tcPr>
            <w:tcW w:w="69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进入测试程序文件夹，执行命令./cryptotest h</w:t>
            </w:r>
            <w:r w:rsidR="009B6E07" w:rsidRPr="00514E79">
              <w:rPr>
                <w:rFonts w:ascii="宋体" w:hAnsi="宋体" w:hint="eastAsia"/>
                <w:szCs w:val="21"/>
              </w:rPr>
              <w:t>。</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查看应用程序的使用说明信息</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输出使用信息</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 2</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已安装libcrypto++dev库，执行程序已经成功生成</w:t>
            </w:r>
            <w:r w:rsidR="009B6E07" w:rsidRPr="00514E79">
              <w:rPr>
                <w:rFonts w:ascii="宋体" w:hAnsi="宋体" w:hint="eastAsia"/>
                <w:szCs w:val="21"/>
              </w:rPr>
              <w:t>。</w:t>
            </w:r>
          </w:p>
        </w:tc>
        <w:tc>
          <w:tcPr>
            <w:tcW w:w="69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进入测试程序文件夹，执行命令./cryptotest g</w:t>
            </w:r>
            <w:r w:rsidR="009B6E07" w:rsidRPr="00514E79">
              <w:rPr>
                <w:rFonts w:ascii="宋体" w:hAnsi="宋体" w:hint="eastAsia"/>
                <w:szCs w:val="21"/>
              </w:rPr>
              <w:t>。</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根据提示输入key长度，私钥文件名和公钥文件名</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成功在当前文件夹生成公私钥文件</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此处公私钥文件名和seed需要记录，方便后边用例使用信息解密的时候使用</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 3</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已安装libcrypto++dev库，执行</w:t>
            </w:r>
            <w:r w:rsidRPr="00514E79">
              <w:rPr>
                <w:rFonts w:ascii="宋体" w:hAnsi="宋体" w:hint="eastAsia"/>
                <w:szCs w:val="21"/>
              </w:rPr>
              <w:lastRenderedPageBreak/>
              <w:t>程序已经成功生成</w:t>
            </w:r>
            <w:r w:rsidR="009B6E07" w:rsidRPr="00514E79">
              <w:rPr>
                <w:rFonts w:ascii="宋体" w:hAnsi="宋体" w:hint="eastAsia"/>
                <w:szCs w:val="21"/>
              </w:rPr>
              <w:t>。</w:t>
            </w:r>
          </w:p>
        </w:tc>
        <w:tc>
          <w:tcPr>
            <w:tcW w:w="69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lastRenderedPageBreak/>
              <w:t>进入测试程序文件夹，执行命</w:t>
            </w:r>
            <w:r w:rsidRPr="00514E79">
              <w:rPr>
                <w:rFonts w:ascii="宋体" w:hAnsi="宋体" w:hint="eastAsia"/>
                <w:szCs w:val="21"/>
              </w:rPr>
              <w:lastRenderedPageBreak/>
              <w:t>令./cryptotest r</w:t>
            </w:r>
            <w:r w:rsidR="009B6E07" w:rsidRPr="00514E79">
              <w:rPr>
                <w:rFonts w:ascii="宋体" w:hAnsi="宋体" w:hint="eastAsia"/>
                <w:szCs w:val="21"/>
              </w:rPr>
              <w:t>。</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lastRenderedPageBreak/>
              <w:t>根据提示输入私钥文件名，公钥文件名，seed随</w:t>
            </w:r>
            <w:r w:rsidRPr="00514E79">
              <w:rPr>
                <w:rFonts w:ascii="宋体" w:hAnsi="宋体" w:hint="eastAsia"/>
                <w:szCs w:val="21"/>
              </w:rPr>
              <w:lastRenderedPageBreak/>
              <w:t>机值，和要加密的信息，必须使用之前生成公私钥文件名和seed值</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lastRenderedPageBreak/>
              <w:t>生成加密内容并提示加密成功的提示信息</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必须使用之前生成公私钥文件名和</w:t>
            </w:r>
            <w:r w:rsidRPr="00514E79">
              <w:rPr>
                <w:rFonts w:ascii="宋体" w:hAnsi="宋体" w:hint="eastAsia"/>
                <w:szCs w:val="21"/>
              </w:rPr>
              <w:lastRenderedPageBreak/>
              <w:t>seed值</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lastRenderedPageBreak/>
              <w:t>步骤 4</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已安装libcrypto++dev库，执行程序已经成功生成</w:t>
            </w:r>
            <w:r w:rsidR="009B6E07" w:rsidRPr="00514E79">
              <w:rPr>
                <w:rFonts w:ascii="宋体" w:hAnsi="宋体" w:hint="eastAsia"/>
                <w:szCs w:val="21"/>
              </w:rPr>
              <w:t>。</w:t>
            </w:r>
          </w:p>
        </w:tc>
        <w:tc>
          <w:tcPr>
            <w:tcW w:w="69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进入测试程序文件夹，执行命令./cryptotest v</w:t>
            </w:r>
            <w:r w:rsidR="009B6E07" w:rsidRPr="00514E79">
              <w:rPr>
                <w:rFonts w:ascii="宋体" w:hAnsi="宋体" w:hint="eastAsia"/>
                <w:szCs w:val="21"/>
              </w:rPr>
              <w:t>。</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启动测试程序，调用Crypto库对文件签名接口和验证文件签名接口，能对文件进行正确的签名操作，能验证文件的签名</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预设信息能成功签名及验证签名，并在终端打印输出</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 5</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已执行步骤4操作</w:t>
            </w:r>
            <w:r w:rsidR="009B6E07" w:rsidRPr="00514E79">
              <w:rPr>
                <w:rFonts w:ascii="宋体" w:hAnsi="宋体" w:hint="eastAsia"/>
                <w:szCs w:val="21"/>
              </w:rPr>
              <w:t>。</w:t>
            </w:r>
          </w:p>
        </w:tc>
        <w:tc>
          <w:tcPr>
            <w:tcW w:w="69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无</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调用Crypto库base64加密和解密接口，能对明文进行正确的加解密操作</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预设信息能成功签名及验证签名，并在终端打印输出</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 6</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已执行步骤4操作</w:t>
            </w:r>
            <w:r w:rsidR="009B6E07" w:rsidRPr="00514E79">
              <w:rPr>
                <w:rFonts w:ascii="宋体" w:hAnsi="宋体" w:hint="eastAsia"/>
                <w:szCs w:val="21"/>
              </w:rPr>
              <w:t>。</w:t>
            </w:r>
          </w:p>
        </w:tc>
        <w:tc>
          <w:tcPr>
            <w:tcW w:w="69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无</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调用Crypto库十六进制加密和解密接口，能对明文进行正确的加解密操作</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预设信息能成功签名及验证签名，并在终端打印输出</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 7</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已执行步骤4操作</w:t>
            </w:r>
            <w:r w:rsidR="009B6E07" w:rsidRPr="00514E79">
              <w:rPr>
                <w:rFonts w:ascii="宋体" w:hAnsi="宋体" w:hint="eastAsia"/>
                <w:szCs w:val="21"/>
              </w:rPr>
              <w:t>。</w:t>
            </w:r>
          </w:p>
        </w:tc>
        <w:tc>
          <w:tcPr>
            <w:tcW w:w="69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无</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调用Crypto库gzip相关接口，能对文件进行正确的压缩和解压操作</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预设信息能成功签名及验证签名，并在终端打印输出</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7"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步骤 8</w:t>
            </w:r>
          </w:p>
        </w:tc>
        <w:tc>
          <w:tcPr>
            <w:tcW w:w="77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已执行步骤4操作</w:t>
            </w:r>
            <w:r w:rsidR="009B6E07" w:rsidRPr="00514E79">
              <w:rPr>
                <w:rFonts w:ascii="宋体" w:hAnsi="宋体" w:hint="eastAsia"/>
                <w:szCs w:val="21"/>
              </w:rPr>
              <w:t>。</w:t>
            </w:r>
          </w:p>
        </w:tc>
        <w:tc>
          <w:tcPr>
            <w:tcW w:w="69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无</w:t>
            </w:r>
          </w:p>
        </w:tc>
        <w:tc>
          <w:tcPr>
            <w:tcW w:w="93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调用Crypto库其他方式加解密接口，能对文件或信息成功的进行对应方式的加密和解密操作</w:t>
            </w:r>
            <w:r w:rsidR="009B6E07" w:rsidRPr="00514E79">
              <w:rPr>
                <w:rFonts w:ascii="宋体" w:hAnsi="宋体" w:hint="eastAsia"/>
                <w:szCs w:val="21"/>
              </w:rPr>
              <w:t>。</w:t>
            </w:r>
          </w:p>
        </w:tc>
        <w:tc>
          <w:tcPr>
            <w:tcW w:w="922"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预设信息能成功签名及验证签名，并在终端打印输出</w:t>
            </w:r>
            <w:r w:rsidR="009B6E07" w:rsidRPr="00514E79">
              <w:rPr>
                <w:rFonts w:ascii="宋体" w:hAnsi="宋体" w:hint="eastAsia"/>
                <w:szCs w:val="21"/>
              </w:rPr>
              <w:t>。</w:t>
            </w:r>
          </w:p>
        </w:tc>
        <w:tc>
          <w:tcPr>
            <w:tcW w:w="61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691"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多任务处理库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多任务队列线程池库测试用例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418"/>
        <w:gridCol w:w="1134"/>
        <w:gridCol w:w="2412"/>
        <w:gridCol w:w="1539"/>
        <w:gridCol w:w="1152"/>
        <w:gridCol w:w="842"/>
      </w:tblGrid>
      <w:tr w:rsidR="00025628" w:rsidRPr="00514E79" w:rsidTr="009B6E07">
        <w:tc>
          <w:tcPr>
            <w:tcW w:w="1141" w:type="pct"/>
            <w:gridSpan w:val="2"/>
            <w:tcBorders>
              <w:bottom w:val="single" w:sz="6"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9B6E07">
            <w:pPr>
              <w:pStyle w:val="a9"/>
              <w:rPr>
                <w:rFonts w:ascii="宋体" w:hAnsi="宋体"/>
                <w:szCs w:val="21"/>
              </w:rPr>
            </w:pPr>
            <w:r w:rsidRPr="00514E79">
              <w:rPr>
                <w:rFonts w:ascii="宋体" w:hAnsi="宋体" w:hint="eastAsia"/>
                <w:szCs w:val="21"/>
              </w:rPr>
              <w:t>多任务队列线程池库/ GN_YYXKC _DRWK_RWDL</w:t>
            </w:r>
          </w:p>
        </w:tc>
      </w:tr>
      <w:tr w:rsidR="00025628" w:rsidRPr="00514E79" w:rsidTr="009B6E07">
        <w:tc>
          <w:tcPr>
            <w:tcW w:w="1141" w:type="pct"/>
            <w:gridSpan w:val="2"/>
            <w:tcBorders>
              <w:top w:val="single" w:sz="6" w:space="0" w:color="000000"/>
              <w:bottom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9B6E07">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noProof/>
                <w:szCs w:val="21"/>
              </w:rPr>
              <w:t>测试国产平台下多任务队列线程池库的接口和功能是否满足要求。</w:t>
            </w:r>
          </w:p>
          <w:p w:rsidR="00025628" w:rsidRPr="00514E79" w:rsidRDefault="00025628" w:rsidP="009B6E07">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 xml:space="preserve"> 分别创建定时、银行、传统三种模式的线程池，对这三个线程池的任务队列中分派任务，观察任务是否被线程池正常执行；</w:t>
            </w:r>
          </w:p>
          <w:p w:rsidR="00025628" w:rsidRPr="00514E79" w:rsidRDefault="00025628" w:rsidP="009B6E07">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color w:val="000000"/>
                <w:szCs w:val="21"/>
              </w:rPr>
              <w:t>定时、银行、传统三种模式下所有任务都能正常分派和执行</w:t>
            </w:r>
            <w:r w:rsidRPr="00514E79">
              <w:rPr>
                <w:rFonts w:ascii="宋体" w:hAnsi="宋体" w:hint="eastAsia"/>
                <w:noProof/>
                <w:szCs w:val="21"/>
              </w:rPr>
              <w:t>。</w:t>
            </w:r>
          </w:p>
        </w:tc>
      </w:tr>
      <w:tr w:rsidR="00025628" w:rsidRPr="00514E79" w:rsidTr="009B6E07">
        <w:tc>
          <w:tcPr>
            <w:tcW w:w="368"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lastRenderedPageBreak/>
              <w:t>步骤</w:t>
            </w:r>
          </w:p>
        </w:tc>
        <w:tc>
          <w:tcPr>
            <w:tcW w:w="773"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前提和约束</w:t>
            </w:r>
          </w:p>
        </w:tc>
        <w:tc>
          <w:tcPr>
            <w:tcW w:w="618"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输入</w:t>
            </w:r>
          </w:p>
        </w:tc>
        <w:tc>
          <w:tcPr>
            <w:tcW w:w="1315"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目的和动作</w:t>
            </w:r>
          </w:p>
        </w:tc>
        <w:tc>
          <w:tcPr>
            <w:tcW w:w="839"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预期结果</w:t>
            </w:r>
          </w:p>
        </w:tc>
        <w:tc>
          <w:tcPr>
            <w:tcW w:w="628"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评估准则</w:t>
            </w:r>
          </w:p>
        </w:tc>
        <w:tc>
          <w:tcPr>
            <w:tcW w:w="459"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备注</w:t>
            </w:r>
          </w:p>
        </w:tc>
      </w:tr>
      <w:tr w:rsidR="00025628" w:rsidRPr="00514E79" w:rsidTr="009B6E07">
        <w:tc>
          <w:tcPr>
            <w:tcW w:w="368"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noProof/>
                <w:szCs w:val="21"/>
              </w:rPr>
              <w:t>步骤 1</w:t>
            </w:r>
          </w:p>
        </w:tc>
        <w:tc>
          <w:tcPr>
            <w:tcW w:w="773" w:type="pct"/>
            <w:shd w:val="clear" w:color="auto" w:fill="auto"/>
          </w:tcPr>
          <w:p w:rsidR="00025628" w:rsidRPr="00514E79" w:rsidRDefault="00025628" w:rsidP="009B6E07">
            <w:pPr>
              <w:rPr>
                <w:rFonts w:ascii="宋体" w:hAnsi="宋体"/>
                <w:noProof/>
                <w:szCs w:val="21"/>
              </w:rPr>
            </w:pPr>
            <w:r w:rsidRPr="00514E79">
              <w:rPr>
                <w:rFonts w:ascii="宋体" w:hAnsi="宋体" w:hint="eastAsia"/>
                <w:color w:val="000000"/>
                <w:szCs w:val="21"/>
              </w:rPr>
              <w:t>多任务队列线程池库已部署好</w:t>
            </w:r>
            <w:r w:rsidR="009B6E07" w:rsidRPr="00514E79">
              <w:rPr>
                <w:rFonts w:ascii="宋体" w:hAnsi="宋体" w:hint="eastAsia"/>
                <w:color w:val="000000"/>
                <w:szCs w:val="21"/>
              </w:rPr>
              <w:t>。</w:t>
            </w:r>
          </w:p>
        </w:tc>
        <w:tc>
          <w:tcPr>
            <w:tcW w:w="61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线程个数、最大任务个数</w:t>
            </w:r>
          </w:p>
        </w:tc>
        <w:tc>
          <w:tcPr>
            <w:tcW w:w="131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测试程序调用</w:t>
            </w:r>
            <w:r w:rsidRPr="00514E79">
              <w:rPr>
                <w:rFonts w:ascii="宋体" w:hAnsi="宋体"/>
                <w:szCs w:val="21"/>
              </w:rPr>
              <w:t>CreateTimerTaskPool</w:t>
            </w:r>
            <w:r w:rsidRPr="00514E79">
              <w:rPr>
                <w:rFonts w:ascii="宋体" w:hAnsi="宋体" w:hint="eastAsia"/>
                <w:szCs w:val="21"/>
              </w:rPr>
              <w:t>，创建定时任务线程池</w:t>
            </w:r>
          </w:p>
        </w:tc>
        <w:tc>
          <w:tcPr>
            <w:tcW w:w="839"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定时任务线程池创建成功</w:t>
            </w:r>
          </w:p>
        </w:tc>
        <w:tc>
          <w:tcPr>
            <w:tcW w:w="62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59"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8"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noProof/>
                <w:szCs w:val="21"/>
              </w:rPr>
              <w:t>步骤 2</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定时任务线程池创建成功</w:t>
            </w:r>
            <w:r w:rsidR="009B6E07" w:rsidRPr="00514E79">
              <w:rPr>
                <w:rFonts w:ascii="宋体" w:hAnsi="宋体" w:hint="eastAsia"/>
                <w:szCs w:val="21"/>
              </w:rPr>
              <w:t>。</w:t>
            </w:r>
          </w:p>
        </w:tc>
        <w:tc>
          <w:tcPr>
            <w:tcW w:w="61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任务信息</w:t>
            </w:r>
            <w:r w:rsidR="009B6E07" w:rsidRPr="00514E79">
              <w:rPr>
                <w:rFonts w:ascii="宋体" w:hAnsi="宋体" w:hint="eastAsia"/>
                <w:szCs w:val="21"/>
              </w:rPr>
              <w:t>。</w:t>
            </w:r>
          </w:p>
        </w:tc>
        <w:tc>
          <w:tcPr>
            <w:tcW w:w="131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测试程序调用</w:t>
            </w:r>
            <w:r w:rsidRPr="00514E79">
              <w:rPr>
                <w:rFonts w:ascii="宋体" w:hAnsi="宋体"/>
                <w:szCs w:val="21"/>
              </w:rPr>
              <w:t>PutMsg</w:t>
            </w:r>
            <w:r w:rsidRPr="00514E79">
              <w:rPr>
                <w:rFonts w:ascii="宋体" w:hAnsi="宋体" w:hint="eastAsia"/>
                <w:szCs w:val="21"/>
              </w:rPr>
              <w:t>，往定时任务线程池任务队列中分派任务</w:t>
            </w:r>
            <w:r w:rsidR="009B6E07" w:rsidRPr="00514E79">
              <w:rPr>
                <w:rFonts w:ascii="宋体" w:hAnsi="宋体" w:hint="eastAsia"/>
                <w:szCs w:val="21"/>
              </w:rPr>
              <w:t>。</w:t>
            </w:r>
          </w:p>
        </w:tc>
        <w:tc>
          <w:tcPr>
            <w:tcW w:w="839"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任务分派成功，定时任务回调函数被调用</w:t>
            </w:r>
            <w:r w:rsidR="009B6E07" w:rsidRPr="00514E79">
              <w:rPr>
                <w:rFonts w:ascii="宋体" w:hAnsi="宋体" w:hint="eastAsia"/>
                <w:szCs w:val="21"/>
              </w:rPr>
              <w:t>。</w:t>
            </w:r>
          </w:p>
        </w:tc>
        <w:tc>
          <w:tcPr>
            <w:tcW w:w="62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59"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8"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noProof/>
                <w:szCs w:val="21"/>
              </w:rPr>
              <w:t>步骤 3</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color w:val="000000"/>
                <w:szCs w:val="21"/>
              </w:rPr>
              <w:t>多任务队列线程池库已部署好</w:t>
            </w:r>
            <w:r w:rsidR="009B6E07" w:rsidRPr="00514E79">
              <w:rPr>
                <w:rFonts w:ascii="宋体" w:hAnsi="宋体" w:hint="eastAsia"/>
                <w:color w:val="000000"/>
                <w:szCs w:val="21"/>
              </w:rPr>
              <w:t>。</w:t>
            </w:r>
          </w:p>
        </w:tc>
        <w:tc>
          <w:tcPr>
            <w:tcW w:w="61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线程个数、最大任务个数，回调函数等</w:t>
            </w:r>
            <w:r w:rsidR="009B6E07" w:rsidRPr="00514E79">
              <w:rPr>
                <w:rFonts w:ascii="宋体" w:hAnsi="宋体" w:hint="eastAsia"/>
                <w:szCs w:val="21"/>
              </w:rPr>
              <w:t>。</w:t>
            </w:r>
          </w:p>
        </w:tc>
        <w:tc>
          <w:tcPr>
            <w:tcW w:w="131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测试程序调用</w:t>
            </w:r>
            <w:r w:rsidRPr="00514E79">
              <w:rPr>
                <w:rFonts w:ascii="宋体" w:hAnsi="宋体"/>
                <w:szCs w:val="21"/>
              </w:rPr>
              <w:t>CreateBankPool</w:t>
            </w:r>
            <w:r w:rsidRPr="00514E79">
              <w:rPr>
                <w:rFonts w:ascii="宋体" w:hAnsi="宋体" w:hint="eastAsia"/>
                <w:szCs w:val="21"/>
              </w:rPr>
              <w:t>，创建银行模式任务线程池</w:t>
            </w:r>
            <w:r w:rsidR="009B6E07" w:rsidRPr="00514E79">
              <w:rPr>
                <w:rFonts w:ascii="宋体" w:hAnsi="宋体" w:hint="eastAsia"/>
                <w:szCs w:val="21"/>
              </w:rPr>
              <w:t>。</w:t>
            </w:r>
          </w:p>
        </w:tc>
        <w:tc>
          <w:tcPr>
            <w:tcW w:w="839"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银行模式任务线程池创建成功</w:t>
            </w:r>
            <w:r w:rsidR="009B6E07" w:rsidRPr="00514E79">
              <w:rPr>
                <w:rFonts w:ascii="宋体" w:hAnsi="宋体" w:hint="eastAsia"/>
                <w:szCs w:val="21"/>
              </w:rPr>
              <w:t>。。</w:t>
            </w:r>
          </w:p>
        </w:tc>
        <w:tc>
          <w:tcPr>
            <w:tcW w:w="62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59"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8"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noProof/>
                <w:szCs w:val="21"/>
              </w:rPr>
              <w:t>步骤 4</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银行模式任务线程池创建成功</w:t>
            </w:r>
            <w:r w:rsidR="009B6E07" w:rsidRPr="00514E79">
              <w:rPr>
                <w:rFonts w:ascii="宋体" w:hAnsi="宋体" w:hint="eastAsia"/>
                <w:szCs w:val="21"/>
              </w:rPr>
              <w:t>。</w:t>
            </w:r>
          </w:p>
        </w:tc>
        <w:tc>
          <w:tcPr>
            <w:tcW w:w="61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任务信息</w:t>
            </w:r>
            <w:r w:rsidR="009B6E07" w:rsidRPr="00514E79">
              <w:rPr>
                <w:rFonts w:ascii="宋体" w:hAnsi="宋体" w:hint="eastAsia"/>
                <w:szCs w:val="21"/>
              </w:rPr>
              <w:t>。</w:t>
            </w:r>
          </w:p>
        </w:tc>
        <w:tc>
          <w:tcPr>
            <w:tcW w:w="131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测试程序调用</w:t>
            </w:r>
            <w:r w:rsidRPr="00514E79">
              <w:rPr>
                <w:rFonts w:ascii="宋体" w:hAnsi="宋体"/>
                <w:szCs w:val="21"/>
              </w:rPr>
              <w:t>PutMsg</w:t>
            </w:r>
            <w:r w:rsidRPr="00514E79">
              <w:rPr>
                <w:rFonts w:ascii="宋体" w:hAnsi="宋体" w:hint="eastAsia"/>
                <w:szCs w:val="21"/>
              </w:rPr>
              <w:t>，往银行任务线程池任务队列中分派任务</w:t>
            </w:r>
            <w:r w:rsidR="009B6E07" w:rsidRPr="00514E79">
              <w:rPr>
                <w:rFonts w:ascii="宋体" w:hAnsi="宋体" w:hint="eastAsia"/>
                <w:szCs w:val="21"/>
              </w:rPr>
              <w:t>。</w:t>
            </w:r>
          </w:p>
        </w:tc>
        <w:tc>
          <w:tcPr>
            <w:tcW w:w="839"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任务分派成功，银行模式任务回调函数被调用</w:t>
            </w:r>
            <w:r w:rsidR="009B6E07" w:rsidRPr="00514E79">
              <w:rPr>
                <w:rFonts w:ascii="宋体" w:hAnsi="宋体" w:hint="eastAsia"/>
                <w:szCs w:val="21"/>
              </w:rPr>
              <w:t>。</w:t>
            </w:r>
          </w:p>
        </w:tc>
        <w:tc>
          <w:tcPr>
            <w:tcW w:w="62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59"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8"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5</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color w:val="000000"/>
                <w:szCs w:val="21"/>
              </w:rPr>
              <w:t>多任务队列线程池库已部署好</w:t>
            </w:r>
            <w:r w:rsidR="009B6E07" w:rsidRPr="00514E79">
              <w:rPr>
                <w:rFonts w:ascii="宋体" w:hAnsi="宋体" w:hint="eastAsia"/>
                <w:color w:val="000000"/>
                <w:szCs w:val="21"/>
              </w:rPr>
              <w:t>。</w:t>
            </w:r>
          </w:p>
        </w:tc>
        <w:tc>
          <w:tcPr>
            <w:tcW w:w="61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线程个数、最大任务个数，回调函数等</w:t>
            </w:r>
            <w:r w:rsidR="009B6E07" w:rsidRPr="00514E79">
              <w:rPr>
                <w:rFonts w:ascii="宋体" w:hAnsi="宋体" w:hint="eastAsia"/>
                <w:szCs w:val="21"/>
              </w:rPr>
              <w:t>。</w:t>
            </w:r>
          </w:p>
        </w:tc>
        <w:tc>
          <w:tcPr>
            <w:tcW w:w="131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测试程序调用</w:t>
            </w:r>
            <w:r w:rsidRPr="00514E79">
              <w:rPr>
                <w:rFonts w:ascii="宋体" w:hAnsi="宋体"/>
                <w:szCs w:val="21"/>
              </w:rPr>
              <w:t>CreateTraditionalPool</w:t>
            </w:r>
            <w:r w:rsidRPr="00514E79">
              <w:rPr>
                <w:rFonts w:ascii="宋体" w:hAnsi="宋体" w:hint="eastAsia"/>
                <w:szCs w:val="21"/>
              </w:rPr>
              <w:t>，创建传统模式任务线程池</w:t>
            </w:r>
            <w:r w:rsidR="009B6E07" w:rsidRPr="00514E79">
              <w:rPr>
                <w:rFonts w:ascii="宋体" w:hAnsi="宋体" w:hint="eastAsia"/>
                <w:szCs w:val="21"/>
              </w:rPr>
              <w:t>。</w:t>
            </w:r>
          </w:p>
        </w:tc>
        <w:tc>
          <w:tcPr>
            <w:tcW w:w="839"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传统模式任务线程池创建成功</w:t>
            </w:r>
            <w:r w:rsidR="009B6E07" w:rsidRPr="00514E79">
              <w:rPr>
                <w:rFonts w:ascii="宋体" w:hAnsi="宋体" w:hint="eastAsia"/>
                <w:szCs w:val="21"/>
              </w:rPr>
              <w:t>。</w:t>
            </w:r>
          </w:p>
        </w:tc>
        <w:tc>
          <w:tcPr>
            <w:tcW w:w="62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59"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8"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6</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传统模式任务线程池创建成功</w:t>
            </w:r>
            <w:r w:rsidR="009B6E07" w:rsidRPr="00514E79">
              <w:rPr>
                <w:rFonts w:ascii="宋体" w:hAnsi="宋体" w:hint="eastAsia"/>
                <w:szCs w:val="21"/>
              </w:rPr>
              <w:t>。</w:t>
            </w:r>
          </w:p>
        </w:tc>
        <w:tc>
          <w:tcPr>
            <w:tcW w:w="61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任务信息</w:t>
            </w:r>
            <w:r w:rsidR="009B6E07" w:rsidRPr="00514E79">
              <w:rPr>
                <w:rFonts w:ascii="宋体" w:hAnsi="宋体" w:hint="eastAsia"/>
                <w:szCs w:val="21"/>
              </w:rPr>
              <w:t>。</w:t>
            </w:r>
          </w:p>
        </w:tc>
        <w:tc>
          <w:tcPr>
            <w:tcW w:w="131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测试程序调用</w:t>
            </w:r>
            <w:r w:rsidRPr="00514E79">
              <w:rPr>
                <w:rFonts w:ascii="宋体" w:hAnsi="宋体"/>
                <w:szCs w:val="21"/>
              </w:rPr>
              <w:t>PutMsg</w:t>
            </w:r>
            <w:r w:rsidRPr="00514E79">
              <w:rPr>
                <w:rFonts w:ascii="宋体" w:hAnsi="宋体" w:hint="eastAsia"/>
                <w:szCs w:val="21"/>
              </w:rPr>
              <w:t>，往传统任务线程池任务队列中分派任务</w:t>
            </w:r>
            <w:r w:rsidR="009B6E07" w:rsidRPr="00514E79">
              <w:rPr>
                <w:rFonts w:ascii="宋体" w:hAnsi="宋体" w:hint="eastAsia"/>
                <w:szCs w:val="21"/>
              </w:rPr>
              <w:t>。</w:t>
            </w:r>
          </w:p>
        </w:tc>
        <w:tc>
          <w:tcPr>
            <w:tcW w:w="839"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任务分派成功，传统模式任务回调函数被调用</w:t>
            </w:r>
            <w:r w:rsidR="009B6E07" w:rsidRPr="00514E79">
              <w:rPr>
                <w:rFonts w:ascii="宋体" w:hAnsi="宋体" w:hint="eastAsia"/>
                <w:szCs w:val="21"/>
              </w:rPr>
              <w:t>。</w:t>
            </w:r>
          </w:p>
        </w:tc>
        <w:tc>
          <w:tcPr>
            <w:tcW w:w="62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59"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9B6E07">
        <w:tc>
          <w:tcPr>
            <w:tcW w:w="368"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6</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三种模式任务线程池创建成功</w:t>
            </w:r>
            <w:r w:rsidR="009B6E07" w:rsidRPr="00514E79">
              <w:rPr>
                <w:rFonts w:ascii="宋体" w:hAnsi="宋体" w:hint="eastAsia"/>
                <w:szCs w:val="21"/>
              </w:rPr>
              <w:t>。</w:t>
            </w:r>
          </w:p>
        </w:tc>
        <w:tc>
          <w:tcPr>
            <w:tcW w:w="618"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线程池对象指针</w:t>
            </w:r>
            <w:r w:rsidR="009B6E07" w:rsidRPr="00514E79">
              <w:rPr>
                <w:rFonts w:ascii="宋体" w:hAnsi="宋体" w:hint="eastAsia"/>
                <w:szCs w:val="21"/>
              </w:rPr>
              <w:t>。</w:t>
            </w:r>
          </w:p>
        </w:tc>
        <w:tc>
          <w:tcPr>
            <w:tcW w:w="1315"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测试程序调用</w:t>
            </w:r>
            <w:r w:rsidRPr="00514E79">
              <w:rPr>
                <w:rFonts w:ascii="宋体" w:hAnsi="宋体"/>
                <w:szCs w:val="21"/>
              </w:rPr>
              <w:t>DeletePool</w:t>
            </w:r>
            <w:r w:rsidRPr="00514E79">
              <w:rPr>
                <w:rFonts w:ascii="宋体" w:hAnsi="宋体" w:hint="eastAsia"/>
                <w:szCs w:val="21"/>
              </w:rPr>
              <w:t>、</w:t>
            </w:r>
            <w:r w:rsidRPr="00514E79">
              <w:rPr>
                <w:rFonts w:ascii="宋体" w:hAnsi="宋体"/>
                <w:szCs w:val="21"/>
              </w:rPr>
              <w:t>DeleteTimerTaskPool</w:t>
            </w:r>
            <w:r w:rsidRPr="00514E79">
              <w:rPr>
                <w:rFonts w:ascii="宋体" w:hAnsi="宋体" w:hint="eastAsia"/>
                <w:szCs w:val="21"/>
              </w:rPr>
              <w:t>等函数，销毁线程池对象</w:t>
            </w:r>
            <w:r w:rsidR="009B6E07" w:rsidRPr="00514E79">
              <w:rPr>
                <w:rFonts w:ascii="宋体" w:hAnsi="宋体" w:hint="eastAsia"/>
                <w:szCs w:val="21"/>
              </w:rPr>
              <w:t>。</w:t>
            </w:r>
          </w:p>
        </w:tc>
        <w:tc>
          <w:tcPr>
            <w:tcW w:w="839"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线程池对象成功销毁</w:t>
            </w:r>
            <w:r w:rsidR="009B6E07" w:rsidRPr="00514E79">
              <w:rPr>
                <w:rFonts w:ascii="宋体" w:hAnsi="宋体" w:hint="eastAsia"/>
                <w:szCs w:val="21"/>
              </w:rPr>
              <w:t>。</w:t>
            </w:r>
          </w:p>
        </w:tc>
        <w:tc>
          <w:tcPr>
            <w:tcW w:w="628"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59"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Quartz库测试用例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418"/>
        <w:gridCol w:w="892"/>
        <w:gridCol w:w="2653"/>
        <w:gridCol w:w="1534"/>
        <w:gridCol w:w="1159"/>
        <w:gridCol w:w="844"/>
      </w:tblGrid>
      <w:tr w:rsidR="00025628" w:rsidRPr="00514E79" w:rsidTr="009B6E07">
        <w:tc>
          <w:tcPr>
            <w:tcW w:w="1140" w:type="pct"/>
            <w:gridSpan w:val="2"/>
            <w:tcBorders>
              <w:bottom w:val="single" w:sz="6"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用例名称/标识</w:t>
            </w:r>
          </w:p>
        </w:tc>
        <w:tc>
          <w:tcPr>
            <w:tcW w:w="3860" w:type="pct"/>
            <w:gridSpan w:val="5"/>
            <w:tcBorders>
              <w:bottom w:val="single" w:sz="6" w:space="0" w:color="000000"/>
            </w:tcBorders>
            <w:shd w:val="clear" w:color="auto" w:fill="auto"/>
          </w:tcPr>
          <w:p w:rsidR="00025628" w:rsidRPr="00514E79" w:rsidRDefault="00025628" w:rsidP="009B6E07">
            <w:pPr>
              <w:pStyle w:val="a9"/>
              <w:rPr>
                <w:rFonts w:ascii="宋体" w:hAnsi="宋体"/>
                <w:szCs w:val="21"/>
              </w:rPr>
            </w:pPr>
            <w:r w:rsidRPr="00514E79">
              <w:rPr>
                <w:rFonts w:ascii="宋体" w:hAnsi="宋体" w:hint="eastAsia"/>
                <w:szCs w:val="21"/>
              </w:rPr>
              <w:t>Quartz库的功能测试/GN_YYXK _DRWL_QK</w:t>
            </w:r>
          </w:p>
        </w:tc>
      </w:tr>
      <w:tr w:rsidR="00025628" w:rsidRPr="00514E79" w:rsidTr="009B6E07">
        <w:tc>
          <w:tcPr>
            <w:tcW w:w="1140" w:type="pct"/>
            <w:gridSpan w:val="2"/>
            <w:tcBorders>
              <w:top w:val="single" w:sz="6" w:space="0" w:color="000000"/>
              <w:bottom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用例说明</w:t>
            </w:r>
          </w:p>
        </w:tc>
        <w:tc>
          <w:tcPr>
            <w:tcW w:w="3860" w:type="pct"/>
            <w:gridSpan w:val="5"/>
            <w:tcBorders>
              <w:top w:val="single" w:sz="6" w:space="0" w:color="000000"/>
              <w:bottom w:val="single" w:sz="12" w:space="0" w:color="000000"/>
            </w:tcBorders>
            <w:shd w:val="clear" w:color="auto" w:fill="auto"/>
          </w:tcPr>
          <w:p w:rsidR="00025628" w:rsidRPr="00514E79" w:rsidRDefault="00025628" w:rsidP="009B6E07">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color w:val="000000"/>
                <w:szCs w:val="21"/>
              </w:rPr>
              <w:t>支持对任务的调度和管理，支持Java语言</w:t>
            </w:r>
            <w:r w:rsidRPr="00514E79">
              <w:rPr>
                <w:rFonts w:ascii="宋体" w:hAnsi="宋体" w:hint="eastAsia"/>
                <w:szCs w:val="21"/>
              </w:rPr>
              <w:t>。</w:t>
            </w:r>
          </w:p>
          <w:p w:rsidR="00025628" w:rsidRPr="00514E79" w:rsidRDefault="00025628" w:rsidP="009B6E07">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能够定义定时任务；添加触发器和调度器；测试调度器到达定时执行周期后是否能够正确触发定时任务；测试定时任务与SpringBoot结合使用</w:t>
            </w:r>
            <w:r w:rsidRPr="00514E79">
              <w:rPr>
                <w:rFonts w:ascii="宋体" w:hAnsi="宋体" w:hint="eastAsia"/>
                <w:color w:val="000000"/>
                <w:szCs w:val="21"/>
              </w:rPr>
              <w:t>。</w:t>
            </w:r>
          </w:p>
          <w:p w:rsidR="00025628" w:rsidRPr="00514E79" w:rsidRDefault="00025628" w:rsidP="009B6E07">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能够按照预定的执行时间和频率执行定时任务；b.能够与Springboot结合执行定时任务。</w:t>
            </w:r>
          </w:p>
        </w:tc>
      </w:tr>
      <w:tr w:rsidR="00025628" w:rsidRPr="00514E79" w:rsidTr="00615C10">
        <w:tc>
          <w:tcPr>
            <w:tcW w:w="367"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前提和约束</w:t>
            </w:r>
          </w:p>
        </w:tc>
        <w:tc>
          <w:tcPr>
            <w:tcW w:w="486"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输入</w:t>
            </w:r>
          </w:p>
        </w:tc>
        <w:tc>
          <w:tcPr>
            <w:tcW w:w="1446"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目的和动作</w:t>
            </w:r>
          </w:p>
        </w:tc>
        <w:tc>
          <w:tcPr>
            <w:tcW w:w="836"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预期结果</w:t>
            </w:r>
          </w:p>
        </w:tc>
        <w:tc>
          <w:tcPr>
            <w:tcW w:w="632"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评估准则</w:t>
            </w:r>
          </w:p>
        </w:tc>
        <w:tc>
          <w:tcPr>
            <w:tcW w:w="460" w:type="pct"/>
            <w:tcBorders>
              <w:top w:val="single" w:sz="12" w:space="0" w:color="000000"/>
            </w:tcBorders>
            <w:shd w:val="clear" w:color="auto" w:fill="auto"/>
          </w:tcPr>
          <w:p w:rsidR="00025628" w:rsidRPr="00514E79" w:rsidRDefault="00025628" w:rsidP="009B6E07">
            <w:pPr>
              <w:pStyle w:val="a9"/>
              <w:jc w:val="center"/>
              <w:rPr>
                <w:rFonts w:ascii="宋体" w:hAnsi="宋体"/>
                <w:szCs w:val="21"/>
              </w:rPr>
            </w:pPr>
            <w:r w:rsidRPr="00514E79">
              <w:rPr>
                <w:rFonts w:ascii="宋体" w:hAnsi="宋体" w:hint="eastAsia"/>
                <w:szCs w:val="21"/>
              </w:rPr>
              <w:t>备注</w:t>
            </w:r>
          </w:p>
        </w:tc>
      </w:tr>
      <w:tr w:rsidR="00025628" w:rsidRPr="00514E79" w:rsidTr="00615C10">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已启动测试应用</w:t>
            </w:r>
            <w:r w:rsidR="009B6E07" w:rsidRPr="00514E79">
              <w:rPr>
                <w:rFonts w:ascii="宋体" w:hAnsi="宋体" w:hint="eastAsia"/>
                <w:szCs w:val="21"/>
              </w:rPr>
              <w:t>。</w:t>
            </w:r>
          </w:p>
        </w:tc>
        <w:tc>
          <w:tcPr>
            <w:tcW w:w="48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设置重复执行</w:t>
            </w:r>
            <w:r w:rsidRPr="00514E79">
              <w:rPr>
                <w:rFonts w:ascii="宋体" w:hAnsi="宋体" w:hint="eastAsia"/>
                <w:szCs w:val="21"/>
              </w:rPr>
              <w:lastRenderedPageBreak/>
              <w:t>周期。</w:t>
            </w:r>
          </w:p>
        </w:tc>
        <w:tc>
          <w:tcPr>
            <w:tcW w:w="144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lastRenderedPageBreak/>
              <w:t>应用使用触发器和调度器，从工厂中获取调度实例，创</w:t>
            </w:r>
            <w:r w:rsidRPr="00514E79">
              <w:rPr>
                <w:rFonts w:ascii="宋体" w:hAnsi="宋体" w:hint="eastAsia"/>
                <w:szCs w:val="21"/>
              </w:rPr>
              <w:lastRenderedPageBreak/>
              <w:t>建任务实例，添加触发器，设置重复周期。</w:t>
            </w:r>
          </w:p>
        </w:tc>
        <w:tc>
          <w:tcPr>
            <w:tcW w:w="83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lastRenderedPageBreak/>
              <w:t>能够创建任务实例和触发</w:t>
            </w:r>
            <w:r w:rsidRPr="00514E79">
              <w:rPr>
                <w:rFonts w:ascii="宋体" w:hAnsi="宋体" w:hint="eastAsia"/>
                <w:szCs w:val="21"/>
              </w:rPr>
              <w:lastRenderedPageBreak/>
              <w:t>器。</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lastRenderedPageBreak/>
              <w:t>与预期结果一致</w:t>
            </w:r>
          </w:p>
        </w:tc>
        <w:tc>
          <w:tcPr>
            <w:tcW w:w="460"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615C10">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2</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已启动测试应用</w:t>
            </w:r>
            <w:r w:rsidR="009B6E07" w:rsidRPr="00514E79">
              <w:rPr>
                <w:rFonts w:ascii="宋体" w:hAnsi="宋体" w:hint="eastAsia"/>
                <w:szCs w:val="21"/>
              </w:rPr>
              <w:t>。</w:t>
            </w:r>
          </w:p>
        </w:tc>
        <w:tc>
          <w:tcPr>
            <w:tcW w:w="48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关联任务。</w:t>
            </w:r>
          </w:p>
        </w:tc>
        <w:tc>
          <w:tcPr>
            <w:tcW w:w="144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将调度器与定时任务和触发器相关联，启动调度器，测试任务是否按照调度设置定期执行。</w:t>
            </w:r>
          </w:p>
        </w:tc>
        <w:tc>
          <w:tcPr>
            <w:tcW w:w="83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调度器能够执行，并且能够按周期执行任务。</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0"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615C10">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SpringBoot支持Quartz库</w:t>
            </w:r>
            <w:r w:rsidR="009B6E07" w:rsidRPr="00514E79">
              <w:rPr>
                <w:rFonts w:ascii="宋体" w:hAnsi="宋体" w:hint="eastAsia"/>
                <w:szCs w:val="21"/>
              </w:rPr>
              <w:t>。</w:t>
            </w:r>
          </w:p>
        </w:tc>
        <w:tc>
          <w:tcPr>
            <w:tcW w:w="48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标识相关的调度注解。</w:t>
            </w:r>
          </w:p>
        </w:tc>
        <w:tc>
          <w:tcPr>
            <w:tcW w:w="1446" w:type="pct"/>
            <w:shd w:val="clear" w:color="auto" w:fill="auto"/>
          </w:tcPr>
          <w:p w:rsidR="00025628" w:rsidRPr="00514E79" w:rsidRDefault="00025628" w:rsidP="009B6E07">
            <w:pPr>
              <w:rPr>
                <w:rFonts w:ascii="宋体" w:hAnsi="宋体"/>
                <w:spacing w:val="2"/>
                <w:szCs w:val="21"/>
              </w:rPr>
            </w:pPr>
            <w:r w:rsidRPr="00514E79">
              <w:rPr>
                <w:rFonts w:ascii="宋体" w:hAnsi="宋体" w:hint="eastAsia"/>
                <w:szCs w:val="21"/>
              </w:rPr>
              <w:t>使用Springboot整合Quartz定时任务框架，测试相关的注解是否能够工作。</w:t>
            </w:r>
          </w:p>
        </w:tc>
        <w:tc>
          <w:tcPr>
            <w:tcW w:w="83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设置的任务可以按周期执行。</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0"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r w:rsidR="00025628" w:rsidRPr="00514E79" w:rsidTr="00615C10">
        <w:tc>
          <w:tcPr>
            <w:tcW w:w="367" w:type="pct"/>
            <w:shd w:val="clear" w:color="auto" w:fill="auto"/>
          </w:tcPr>
          <w:p w:rsidR="00025628" w:rsidRPr="00514E79" w:rsidRDefault="00025628" w:rsidP="009B6E07">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773"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SpringBoot支持相关的调度触发配置。</w:t>
            </w:r>
          </w:p>
        </w:tc>
        <w:tc>
          <w:tcPr>
            <w:tcW w:w="48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设置配置信息。</w:t>
            </w:r>
          </w:p>
        </w:tc>
        <w:tc>
          <w:tcPr>
            <w:tcW w:w="1446" w:type="pct"/>
            <w:shd w:val="clear" w:color="auto" w:fill="auto"/>
          </w:tcPr>
          <w:p w:rsidR="00025628" w:rsidRPr="00514E79" w:rsidRDefault="00025628" w:rsidP="009B6E07">
            <w:pPr>
              <w:rPr>
                <w:rFonts w:ascii="宋体" w:hAnsi="宋体"/>
                <w:spacing w:val="2"/>
                <w:szCs w:val="21"/>
              </w:rPr>
            </w:pPr>
            <w:r w:rsidRPr="00514E79">
              <w:rPr>
                <w:rFonts w:ascii="宋体" w:hAnsi="宋体" w:hint="eastAsia"/>
                <w:szCs w:val="21"/>
              </w:rPr>
              <w:t>在SpringBoot中配置类，配置触发器与任务调度器，测试配置文件的属性修改是否可以影响定时任务的执行周期等。</w:t>
            </w:r>
          </w:p>
        </w:tc>
        <w:tc>
          <w:tcPr>
            <w:tcW w:w="836" w:type="pct"/>
            <w:shd w:val="clear" w:color="auto" w:fill="auto"/>
          </w:tcPr>
          <w:p w:rsidR="00025628" w:rsidRPr="00514E79" w:rsidRDefault="00025628" w:rsidP="009B6E07">
            <w:pPr>
              <w:rPr>
                <w:rFonts w:ascii="宋体" w:hAnsi="宋体"/>
                <w:szCs w:val="21"/>
              </w:rPr>
            </w:pPr>
            <w:r w:rsidRPr="00514E79">
              <w:rPr>
                <w:rFonts w:ascii="宋体" w:hAnsi="宋体" w:hint="eastAsia"/>
                <w:szCs w:val="21"/>
              </w:rPr>
              <w:t>可以按照配置的要求执行任务调度。</w:t>
            </w:r>
          </w:p>
        </w:tc>
        <w:tc>
          <w:tcPr>
            <w:tcW w:w="632"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与预期结果一致</w:t>
            </w:r>
          </w:p>
        </w:tc>
        <w:tc>
          <w:tcPr>
            <w:tcW w:w="460" w:type="pct"/>
            <w:shd w:val="clear" w:color="auto" w:fill="auto"/>
          </w:tcPr>
          <w:p w:rsidR="00025628" w:rsidRPr="00514E79" w:rsidRDefault="00025628" w:rsidP="009B6E07">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协议处理库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自描述字典协议处理库测试用例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418"/>
        <w:gridCol w:w="893"/>
        <w:gridCol w:w="2790"/>
        <w:gridCol w:w="1561"/>
        <w:gridCol w:w="1134"/>
        <w:gridCol w:w="701"/>
      </w:tblGrid>
      <w:tr w:rsidR="00025628" w:rsidRPr="00514E79" w:rsidTr="00E7227F">
        <w:tc>
          <w:tcPr>
            <w:tcW w:w="1141" w:type="pct"/>
            <w:gridSpan w:val="2"/>
            <w:tcBorders>
              <w:bottom w:val="single" w:sz="6"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E7227F">
            <w:pPr>
              <w:pStyle w:val="a9"/>
              <w:rPr>
                <w:rFonts w:ascii="宋体" w:hAnsi="宋体"/>
                <w:szCs w:val="21"/>
              </w:rPr>
            </w:pPr>
            <w:r w:rsidRPr="00514E79">
              <w:rPr>
                <w:rFonts w:ascii="宋体" w:hAnsi="宋体" w:hint="eastAsia"/>
                <w:szCs w:val="21"/>
              </w:rPr>
              <w:t>自描述字典协议处理库/ GN_YYXKC _XYCL_ZMSK</w:t>
            </w:r>
          </w:p>
        </w:tc>
      </w:tr>
      <w:tr w:rsidR="00025628" w:rsidRPr="00514E79" w:rsidTr="00E7227F">
        <w:tc>
          <w:tcPr>
            <w:tcW w:w="1141" w:type="pct"/>
            <w:gridSpan w:val="2"/>
            <w:tcBorders>
              <w:top w:val="single" w:sz="6" w:space="0" w:color="000000"/>
              <w:bottom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E7227F">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noProof/>
                <w:szCs w:val="21"/>
              </w:rPr>
              <w:t xml:space="preserve"> 测试国产平台下自描述字典协议处理库的接口和功能是否满足要求。</w:t>
            </w:r>
          </w:p>
          <w:p w:rsidR="00025628" w:rsidRPr="00514E79" w:rsidRDefault="00025628" w:rsidP="00E7227F">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 xml:space="preserve"> 创建自描述字典协议对象，扩展和修改字典对象内容，解析字典对象内容，序列化和反序列化字典对象；</w:t>
            </w:r>
          </w:p>
          <w:p w:rsidR="00025628" w:rsidRPr="00514E79" w:rsidRDefault="00025628" w:rsidP="00E7227F">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szCs w:val="21"/>
              </w:rPr>
              <w:t xml:space="preserve"> 创建、扩展、修改、解析、序列化和反序列化均成功。</w:t>
            </w:r>
          </w:p>
        </w:tc>
      </w:tr>
      <w:tr w:rsidR="00025628" w:rsidRPr="00514E79" w:rsidTr="00E7227F">
        <w:tc>
          <w:tcPr>
            <w:tcW w:w="368" w:type="pct"/>
            <w:tcBorders>
              <w:top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前提和约束</w:t>
            </w:r>
          </w:p>
        </w:tc>
        <w:tc>
          <w:tcPr>
            <w:tcW w:w="487" w:type="pct"/>
            <w:tcBorders>
              <w:top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输入</w:t>
            </w:r>
          </w:p>
        </w:tc>
        <w:tc>
          <w:tcPr>
            <w:tcW w:w="1521" w:type="pct"/>
            <w:tcBorders>
              <w:top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目的和动作</w:t>
            </w:r>
          </w:p>
        </w:tc>
        <w:tc>
          <w:tcPr>
            <w:tcW w:w="851" w:type="pct"/>
            <w:tcBorders>
              <w:top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E7227F">
            <w:pPr>
              <w:pStyle w:val="a9"/>
              <w:jc w:val="center"/>
              <w:rPr>
                <w:rFonts w:ascii="宋体" w:hAnsi="宋体"/>
                <w:szCs w:val="21"/>
              </w:rPr>
            </w:pPr>
            <w:r w:rsidRPr="00514E79">
              <w:rPr>
                <w:rFonts w:ascii="宋体" w:hAnsi="宋体" w:hint="eastAsia"/>
                <w:szCs w:val="21"/>
              </w:rPr>
              <w:t>备注</w:t>
            </w:r>
          </w:p>
        </w:tc>
      </w:tr>
      <w:tr w:rsidR="00025628" w:rsidRPr="00514E79" w:rsidTr="00E7227F">
        <w:tc>
          <w:tcPr>
            <w:tcW w:w="368" w:type="pct"/>
            <w:shd w:val="clear" w:color="auto" w:fill="auto"/>
          </w:tcPr>
          <w:p w:rsidR="00025628" w:rsidRPr="00514E79" w:rsidRDefault="00025628" w:rsidP="00E7227F">
            <w:pPr>
              <w:pStyle w:val="a9"/>
              <w:jc w:val="center"/>
              <w:rPr>
                <w:rFonts w:ascii="宋体" w:hAnsi="宋体"/>
                <w:szCs w:val="21"/>
              </w:rPr>
            </w:pPr>
            <w:r w:rsidRPr="00514E79">
              <w:rPr>
                <w:rFonts w:ascii="宋体" w:hAnsi="宋体"/>
                <w:noProof/>
                <w:szCs w:val="21"/>
              </w:rPr>
              <w:t>步骤 1</w:t>
            </w:r>
          </w:p>
        </w:tc>
        <w:tc>
          <w:tcPr>
            <w:tcW w:w="773" w:type="pct"/>
            <w:shd w:val="clear" w:color="auto" w:fill="auto"/>
          </w:tcPr>
          <w:p w:rsidR="00025628" w:rsidRPr="00514E79" w:rsidRDefault="00025628" w:rsidP="00E7227F">
            <w:pPr>
              <w:rPr>
                <w:rFonts w:ascii="宋体" w:hAnsi="宋体"/>
                <w:noProof/>
                <w:szCs w:val="21"/>
              </w:rPr>
            </w:pPr>
            <w:r w:rsidRPr="00514E79">
              <w:rPr>
                <w:rFonts w:ascii="宋体" w:hAnsi="宋体" w:hint="eastAsia"/>
                <w:color w:val="000000"/>
                <w:szCs w:val="21"/>
              </w:rPr>
              <w:t>自描述字典协议处理库已部署好</w:t>
            </w:r>
            <w:r w:rsidR="00E7227F" w:rsidRPr="00514E79">
              <w:rPr>
                <w:rFonts w:ascii="宋体" w:hAnsi="宋体" w:hint="eastAsia"/>
                <w:color w:val="000000"/>
                <w:szCs w:val="21"/>
              </w:rPr>
              <w:t>。</w:t>
            </w:r>
          </w:p>
        </w:tc>
        <w:tc>
          <w:tcPr>
            <w:tcW w:w="487" w:type="pct"/>
            <w:shd w:val="clear" w:color="auto" w:fill="auto"/>
          </w:tcPr>
          <w:p w:rsidR="00025628" w:rsidRPr="00514E79" w:rsidRDefault="00025628" w:rsidP="00E7227F">
            <w:pPr>
              <w:jc w:val="center"/>
              <w:rPr>
                <w:rFonts w:ascii="宋体" w:hAnsi="宋体"/>
                <w:szCs w:val="21"/>
              </w:rPr>
            </w:pPr>
            <w:r w:rsidRPr="00514E79">
              <w:rPr>
                <w:rFonts w:ascii="宋体" w:hAnsi="宋体" w:hint="eastAsia"/>
                <w:szCs w:val="21"/>
              </w:rPr>
              <w:t>无</w:t>
            </w:r>
          </w:p>
        </w:tc>
        <w:tc>
          <w:tcPr>
            <w:tcW w:w="1521"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测试程序调用</w:t>
            </w:r>
            <w:r w:rsidRPr="00514E79">
              <w:rPr>
                <w:rFonts w:ascii="宋体" w:hAnsi="宋体"/>
                <w:szCs w:val="21"/>
              </w:rPr>
              <w:t>IM_Create</w:t>
            </w:r>
            <w:r w:rsidRPr="00514E79">
              <w:rPr>
                <w:rFonts w:ascii="宋体" w:hAnsi="宋体" w:hint="eastAsia"/>
                <w:szCs w:val="21"/>
              </w:rPr>
              <w:t>创建字典对象</w:t>
            </w:r>
            <w:r w:rsidR="00E7227F" w:rsidRPr="00514E79">
              <w:rPr>
                <w:rFonts w:ascii="宋体" w:hAnsi="宋体" w:hint="eastAsia"/>
                <w:szCs w:val="21"/>
              </w:rPr>
              <w:t>。</w:t>
            </w:r>
          </w:p>
        </w:tc>
        <w:tc>
          <w:tcPr>
            <w:tcW w:w="851"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返回有效的字典对象句柄</w:t>
            </w:r>
            <w:r w:rsidR="00E7227F" w:rsidRPr="00514E79">
              <w:rPr>
                <w:rFonts w:ascii="宋体" w:hAnsi="宋体" w:hint="eastAsia"/>
                <w:szCs w:val="21"/>
              </w:rPr>
              <w:t>。</w:t>
            </w:r>
          </w:p>
        </w:tc>
        <w:tc>
          <w:tcPr>
            <w:tcW w:w="618" w:type="pct"/>
            <w:shd w:val="clear" w:color="auto" w:fill="auto"/>
          </w:tcPr>
          <w:p w:rsidR="00025628" w:rsidRPr="00514E79" w:rsidRDefault="00025628" w:rsidP="00E7227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7227F">
            <w:pPr>
              <w:jc w:val="center"/>
              <w:rPr>
                <w:rFonts w:ascii="宋体" w:hAnsi="宋体"/>
                <w:szCs w:val="21"/>
              </w:rPr>
            </w:pPr>
            <w:r w:rsidRPr="00514E79">
              <w:rPr>
                <w:rFonts w:ascii="宋体" w:hAnsi="宋体" w:hint="eastAsia"/>
                <w:szCs w:val="21"/>
              </w:rPr>
              <w:t>-</w:t>
            </w:r>
          </w:p>
        </w:tc>
      </w:tr>
      <w:tr w:rsidR="00E7227F" w:rsidRPr="00514E79" w:rsidTr="00E7227F">
        <w:tc>
          <w:tcPr>
            <w:tcW w:w="368" w:type="pct"/>
            <w:shd w:val="clear" w:color="auto" w:fill="auto"/>
          </w:tcPr>
          <w:p w:rsidR="00E7227F" w:rsidRPr="00514E79" w:rsidRDefault="00E7227F" w:rsidP="00E7227F">
            <w:pPr>
              <w:pStyle w:val="a9"/>
              <w:jc w:val="center"/>
              <w:rPr>
                <w:rFonts w:ascii="宋体" w:hAnsi="宋体"/>
                <w:szCs w:val="21"/>
              </w:rPr>
            </w:pPr>
            <w:r w:rsidRPr="00514E79">
              <w:rPr>
                <w:rFonts w:ascii="宋体" w:hAnsi="宋体"/>
                <w:noProof/>
                <w:szCs w:val="21"/>
              </w:rPr>
              <w:t>步骤 2</w:t>
            </w:r>
          </w:p>
        </w:tc>
        <w:tc>
          <w:tcPr>
            <w:tcW w:w="773"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字典对象创建成功。</w:t>
            </w:r>
          </w:p>
        </w:tc>
        <w:tc>
          <w:tcPr>
            <w:tcW w:w="487" w:type="pct"/>
            <w:shd w:val="clear" w:color="auto" w:fill="auto"/>
          </w:tcPr>
          <w:p w:rsidR="00E7227F" w:rsidRPr="00514E79" w:rsidRDefault="00E7227F">
            <w:pPr>
              <w:rPr>
                <w:rFonts w:ascii="宋体" w:hAnsi="宋体"/>
                <w:szCs w:val="21"/>
              </w:rPr>
            </w:pPr>
            <w:r w:rsidRPr="00514E79">
              <w:rPr>
                <w:rFonts w:ascii="宋体" w:hAnsi="宋体" w:hint="eastAsia"/>
                <w:szCs w:val="21"/>
              </w:rPr>
              <w:t>字典对象句柄。</w:t>
            </w:r>
          </w:p>
        </w:tc>
        <w:tc>
          <w:tcPr>
            <w:tcW w:w="152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测试程序调用</w:t>
            </w:r>
            <w:r w:rsidRPr="00514E79">
              <w:rPr>
                <w:rFonts w:ascii="宋体" w:hAnsi="宋体"/>
                <w:szCs w:val="21"/>
              </w:rPr>
              <w:t>IM_SetStr</w:t>
            </w:r>
            <w:r w:rsidRPr="00514E79">
              <w:rPr>
                <w:rFonts w:ascii="宋体" w:hAnsi="宋体" w:hint="eastAsia"/>
                <w:szCs w:val="21"/>
              </w:rPr>
              <w:t>、</w:t>
            </w:r>
            <w:r w:rsidRPr="00514E79">
              <w:rPr>
                <w:rFonts w:ascii="宋体" w:hAnsi="宋体"/>
                <w:szCs w:val="21"/>
              </w:rPr>
              <w:t>IM_Set</w:t>
            </w:r>
            <w:r w:rsidRPr="00514E79">
              <w:rPr>
                <w:rFonts w:ascii="宋体" w:hAnsi="宋体" w:hint="eastAsia"/>
                <w:szCs w:val="21"/>
              </w:rPr>
              <w:t>Int、</w:t>
            </w:r>
            <w:r w:rsidRPr="00514E79">
              <w:rPr>
                <w:rFonts w:ascii="宋体" w:hAnsi="宋体"/>
                <w:szCs w:val="21"/>
              </w:rPr>
              <w:t>IM_Set</w:t>
            </w:r>
            <w:r w:rsidRPr="00514E79">
              <w:rPr>
                <w:rFonts w:ascii="宋体" w:hAnsi="宋体" w:hint="eastAsia"/>
                <w:szCs w:val="21"/>
              </w:rPr>
              <w:t>Data在字典对象中添加各类键值对数据。</w:t>
            </w:r>
          </w:p>
        </w:tc>
        <w:tc>
          <w:tcPr>
            <w:tcW w:w="85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返回结果提示键值对数据添加成功。</w:t>
            </w:r>
          </w:p>
        </w:tc>
        <w:tc>
          <w:tcPr>
            <w:tcW w:w="618"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w:t>
            </w:r>
          </w:p>
        </w:tc>
      </w:tr>
      <w:tr w:rsidR="00E7227F" w:rsidRPr="00514E79" w:rsidTr="00E7227F">
        <w:tc>
          <w:tcPr>
            <w:tcW w:w="368" w:type="pct"/>
            <w:shd w:val="clear" w:color="auto" w:fill="auto"/>
          </w:tcPr>
          <w:p w:rsidR="00E7227F" w:rsidRPr="00514E79" w:rsidRDefault="00E7227F" w:rsidP="00E7227F">
            <w:pPr>
              <w:pStyle w:val="a9"/>
              <w:jc w:val="center"/>
              <w:rPr>
                <w:rFonts w:ascii="宋体" w:hAnsi="宋体"/>
                <w:szCs w:val="21"/>
              </w:rPr>
            </w:pPr>
            <w:r w:rsidRPr="00514E79">
              <w:rPr>
                <w:rFonts w:ascii="宋体" w:hAnsi="宋体"/>
                <w:noProof/>
                <w:szCs w:val="21"/>
              </w:rPr>
              <w:t>步骤 3</w:t>
            </w:r>
          </w:p>
        </w:tc>
        <w:tc>
          <w:tcPr>
            <w:tcW w:w="773"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键值对数据添加成功。</w:t>
            </w:r>
          </w:p>
        </w:tc>
        <w:tc>
          <w:tcPr>
            <w:tcW w:w="487" w:type="pct"/>
            <w:shd w:val="clear" w:color="auto" w:fill="auto"/>
          </w:tcPr>
          <w:p w:rsidR="00E7227F" w:rsidRPr="00514E79" w:rsidRDefault="00E7227F">
            <w:pPr>
              <w:rPr>
                <w:rFonts w:ascii="宋体" w:hAnsi="宋体"/>
                <w:szCs w:val="21"/>
              </w:rPr>
            </w:pPr>
            <w:r w:rsidRPr="00514E79">
              <w:rPr>
                <w:rFonts w:ascii="宋体" w:hAnsi="宋体" w:hint="eastAsia"/>
                <w:szCs w:val="21"/>
              </w:rPr>
              <w:t>字典对象句柄。</w:t>
            </w:r>
          </w:p>
        </w:tc>
        <w:tc>
          <w:tcPr>
            <w:tcW w:w="152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测试程序调用</w:t>
            </w:r>
            <w:r w:rsidRPr="00514E79">
              <w:rPr>
                <w:rFonts w:ascii="宋体" w:hAnsi="宋体"/>
                <w:szCs w:val="21"/>
              </w:rPr>
              <w:t>IM_SetStr</w:t>
            </w:r>
            <w:r w:rsidRPr="00514E79">
              <w:rPr>
                <w:rFonts w:ascii="宋体" w:hAnsi="宋体" w:hint="eastAsia"/>
                <w:szCs w:val="21"/>
              </w:rPr>
              <w:t>、</w:t>
            </w:r>
            <w:r w:rsidRPr="00514E79">
              <w:rPr>
                <w:rFonts w:ascii="宋体" w:hAnsi="宋体"/>
                <w:szCs w:val="21"/>
              </w:rPr>
              <w:t>IM_Set</w:t>
            </w:r>
            <w:r w:rsidRPr="00514E79">
              <w:rPr>
                <w:rFonts w:ascii="宋体" w:hAnsi="宋体" w:hint="eastAsia"/>
                <w:szCs w:val="21"/>
              </w:rPr>
              <w:t>Int、</w:t>
            </w:r>
            <w:r w:rsidRPr="00514E79">
              <w:rPr>
                <w:rFonts w:ascii="宋体" w:hAnsi="宋体"/>
                <w:szCs w:val="21"/>
              </w:rPr>
              <w:t>IM_Set</w:t>
            </w:r>
            <w:r w:rsidRPr="00514E79">
              <w:rPr>
                <w:rFonts w:ascii="宋体" w:hAnsi="宋体" w:hint="eastAsia"/>
                <w:szCs w:val="21"/>
              </w:rPr>
              <w:t>Data在字典对象中修改已经添加好的键值对数据。</w:t>
            </w:r>
          </w:p>
        </w:tc>
        <w:tc>
          <w:tcPr>
            <w:tcW w:w="85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返回结果提示键值对数据修改成功。</w:t>
            </w:r>
          </w:p>
        </w:tc>
        <w:tc>
          <w:tcPr>
            <w:tcW w:w="618"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w:t>
            </w:r>
          </w:p>
        </w:tc>
      </w:tr>
      <w:tr w:rsidR="00E7227F" w:rsidRPr="00514E79" w:rsidTr="00E7227F">
        <w:tc>
          <w:tcPr>
            <w:tcW w:w="368" w:type="pct"/>
            <w:shd w:val="clear" w:color="auto" w:fill="auto"/>
          </w:tcPr>
          <w:p w:rsidR="00E7227F" w:rsidRPr="00514E79" w:rsidRDefault="00E7227F" w:rsidP="00E7227F">
            <w:pPr>
              <w:pStyle w:val="a9"/>
              <w:jc w:val="center"/>
              <w:rPr>
                <w:rFonts w:ascii="宋体" w:hAnsi="宋体"/>
                <w:szCs w:val="21"/>
              </w:rPr>
            </w:pPr>
            <w:r w:rsidRPr="00514E79">
              <w:rPr>
                <w:rFonts w:ascii="宋体" w:hAnsi="宋体"/>
                <w:noProof/>
                <w:szCs w:val="21"/>
              </w:rPr>
              <w:t>步骤 4</w:t>
            </w:r>
          </w:p>
        </w:tc>
        <w:tc>
          <w:tcPr>
            <w:tcW w:w="773"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字典对象创建成功。</w:t>
            </w:r>
          </w:p>
        </w:tc>
        <w:tc>
          <w:tcPr>
            <w:tcW w:w="487" w:type="pct"/>
            <w:shd w:val="clear" w:color="auto" w:fill="auto"/>
          </w:tcPr>
          <w:p w:rsidR="00E7227F" w:rsidRPr="00514E79" w:rsidRDefault="00E7227F">
            <w:pPr>
              <w:rPr>
                <w:rFonts w:ascii="宋体" w:hAnsi="宋体"/>
                <w:szCs w:val="21"/>
              </w:rPr>
            </w:pPr>
            <w:r w:rsidRPr="00514E79">
              <w:rPr>
                <w:rFonts w:ascii="宋体" w:hAnsi="宋体" w:hint="eastAsia"/>
                <w:szCs w:val="21"/>
              </w:rPr>
              <w:t>字典对象句柄。</w:t>
            </w:r>
          </w:p>
        </w:tc>
        <w:tc>
          <w:tcPr>
            <w:tcW w:w="152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测试程序调用</w:t>
            </w:r>
            <w:r w:rsidRPr="00514E79">
              <w:rPr>
                <w:rFonts w:ascii="宋体" w:hAnsi="宋体"/>
                <w:szCs w:val="21"/>
              </w:rPr>
              <w:t>IM_GetAttrCount</w:t>
            </w:r>
            <w:r w:rsidRPr="00514E79">
              <w:rPr>
                <w:rFonts w:ascii="宋体" w:hAnsi="宋体" w:hint="eastAsia"/>
                <w:szCs w:val="21"/>
              </w:rPr>
              <w:t>、</w:t>
            </w:r>
            <w:r w:rsidRPr="00514E79">
              <w:rPr>
                <w:rFonts w:ascii="宋体" w:hAnsi="宋体"/>
                <w:szCs w:val="21"/>
              </w:rPr>
              <w:t>IM_GetAttrKeys</w:t>
            </w:r>
            <w:r w:rsidRPr="00514E79">
              <w:rPr>
                <w:rFonts w:ascii="宋体" w:hAnsi="宋体" w:hint="eastAsia"/>
                <w:szCs w:val="21"/>
              </w:rPr>
              <w:t>、</w:t>
            </w:r>
            <w:r w:rsidRPr="00514E79">
              <w:rPr>
                <w:rFonts w:ascii="宋体" w:hAnsi="宋体"/>
                <w:szCs w:val="21"/>
              </w:rPr>
              <w:t>IM_GetAttrType</w:t>
            </w:r>
            <w:r w:rsidRPr="00514E79">
              <w:rPr>
                <w:rFonts w:ascii="宋体" w:hAnsi="宋体" w:hint="eastAsia"/>
                <w:szCs w:val="21"/>
              </w:rPr>
              <w:t>以及</w:t>
            </w:r>
            <w:r w:rsidRPr="00514E79">
              <w:rPr>
                <w:rFonts w:ascii="宋体" w:hAnsi="宋体"/>
                <w:szCs w:val="21"/>
              </w:rPr>
              <w:t>IM_GetStr</w:t>
            </w:r>
            <w:r w:rsidRPr="00514E79">
              <w:rPr>
                <w:rFonts w:ascii="宋体" w:hAnsi="宋体" w:hint="eastAsia"/>
                <w:szCs w:val="21"/>
              </w:rPr>
              <w:t>、</w:t>
            </w:r>
            <w:r w:rsidRPr="00514E79">
              <w:rPr>
                <w:rFonts w:ascii="宋体" w:hAnsi="宋体"/>
                <w:szCs w:val="21"/>
              </w:rPr>
              <w:t>IM_Get</w:t>
            </w:r>
            <w:r w:rsidRPr="00514E79">
              <w:rPr>
                <w:rFonts w:ascii="宋体" w:hAnsi="宋体" w:hint="eastAsia"/>
                <w:szCs w:val="21"/>
              </w:rPr>
              <w:t>Int等函数，对字典对象进行解析。</w:t>
            </w:r>
          </w:p>
        </w:tc>
        <w:tc>
          <w:tcPr>
            <w:tcW w:w="85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返回正确的字典对象内容。</w:t>
            </w:r>
          </w:p>
        </w:tc>
        <w:tc>
          <w:tcPr>
            <w:tcW w:w="618"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w:t>
            </w:r>
          </w:p>
        </w:tc>
      </w:tr>
      <w:tr w:rsidR="00E7227F" w:rsidRPr="00514E79" w:rsidTr="00E7227F">
        <w:tc>
          <w:tcPr>
            <w:tcW w:w="368" w:type="pct"/>
            <w:shd w:val="clear" w:color="auto" w:fill="auto"/>
          </w:tcPr>
          <w:p w:rsidR="00E7227F" w:rsidRPr="00514E79" w:rsidRDefault="00E7227F" w:rsidP="00E7227F">
            <w:pPr>
              <w:pStyle w:val="a9"/>
              <w:jc w:val="center"/>
              <w:rPr>
                <w:rFonts w:ascii="宋体" w:hAnsi="宋体"/>
                <w:szCs w:val="21"/>
              </w:rPr>
            </w:pPr>
            <w:r w:rsidRPr="00514E79">
              <w:rPr>
                <w:rFonts w:ascii="宋体" w:hAnsi="宋体"/>
                <w:noProof/>
                <w:szCs w:val="21"/>
              </w:rPr>
              <w:lastRenderedPageBreak/>
              <w:t xml:space="preserve">步骤 </w:t>
            </w:r>
            <w:r w:rsidRPr="00514E79">
              <w:rPr>
                <w:rFonts w:ascii="宋体" w:hAnsi="宋体" w:hint="eastAsia"/>
                <w:noProof/>
                <w:szCs w:val="21"/>
              </w:rPr>
              <w:t>5</w:t>
            </w:r>
          </w:p>
        </w:tc>
        <w:tc>
          <w:tcPr>
            <w:tcW w:w="773"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字典对象创建成功。</w:t>
            </w:r>
          </w:p>
        </w:tc>
        <w:tc>
          <w:tcPr>
            <w:tcW w:w="487" w:type="pct"/>
            <w:shd w:val="clear" w:color="auto" w:fill="auto"/>
          </w:tcPr>
          <w:p w:rsidR="00E7227F" w:rsidRPr="00514E79" w:rsidRDefault="00E7227F">
            <w:pPr>
              <w:rPr>
                <w:rFonts w:ascii="宋体" w:hAnsi="宋体"/>
                <w:szCs w:val="21"/>
              </w:rPr>
            </w:pPr>
            <w:r w:rsidRPr="00514E79">
              <w:rPr>
                <w:rFonts w:ascii="宋体" w:hAnsi="宋体" w:hint="eastAsia"/>
                <w:szCs w:val="21"/>
              </w:rPr>
              <w:t>字典对象句柄。</w:t>
            </w:r>
          </w:p>
        </w:tc>
        <w:tc>
          <w:tcPr>
            <w:tcW w:w="152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测试程序调用</w:t>
            </w:r>
            <w:r w:rsidRPr="00514E79">
              <w:rPr>
                <w:rFonts w:ascii="宋体" w:hAnsi="宋体"/>
                <w:szCs w:val="21"/>
              </w:rPr>
              <w:t>IM_SerializeToXml</w:t>
            </w:r>
            <w:r w:rsidRPr="00514E79">
              <w:rPr>
                <w:rFonts w:ascii="宋体" w:hAnsi="宋体" w:hint="eastAsia"/>
                <w:szCs w:val="21"/>
              </w:rPr>
              <w:t>、</w:t>
            </w:r>
            <w:r w:rsidRPr="00514E79">
              <w:rPr>
                <w:rFonts w:ascii="宋体" w:hAnsi="宋体"/>
                <w:szCs w:val="21"/>
              </w:rPr>
              <w:t>IM_SerializeToBin</w:t>
            </w:r>
            <w:r w:rsidRPr="00514E79">
              <w:rPr>
                <w:rFonts w:ascii="宋体" w:hAnsi="宋体" w:hint="eastAsia"/>
                <w:szCs w:val="21"/>
              </w:rPr>
              <w:t>函数，对字典对象进行序列化</w:t>
            </w:r>
          </w:p>
        </w:tc>
        <w:tc>
          <w:tcPr>
            <w:tcW w:w="851" w:type="pct"/>
            <w:shd w:val="clear" w:color="auto" w:fill="auto"/>
          </w:tcPr>
          <w:p w:rsidR="00E7227F" w:rsidRPr="00514E79" w:rsidRDefault="00E7227F" w:rsidP="00E7227F">
            <w:pPr>
              <w:rPr>
                <w:rFonts w:ascii="宋体" w:hAnsi="宋体"/>
                <w:szCs w:val="21"/>
              </w:rPr>
            </w:pPr>
            <w:r w:rsidRPr="00514E79">
              <w:rPr>
                <w:rFonts w:ascii="宋体" w:hAnsi="宋体" w:hint="eastAsia"/>
                <w:szCs w:val="21"/>
              </w:rPr>
              <w:t>返回结果提示序列化成功。</w:t>
            </w:r>
          </w:p>
        </w:tc>
        <w:tc>
          <w:tcPr>
            <w:tcW w:w="618"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E7227F" w:rsidRPr="00514E79" w:rsidRDefault="00E7227F" w:rsidP="00E7227F">
            <w:pPr>
              <w:jc w:val="center"/>
              <w:rPr>
                <w:rFonts w:ascii="宋体" w:hAnsi="宋体"/>
                <w:szCs w:val="21"/>
              </w:rPr>
            </w:pPr>
            <w:r w:rsidRPr="00514E79">
              <w:rPr>
                <w:rFonts w:ascii="宋体" w:hAnsi="宋体" w:hint="eastAsia"/>
                <w:szCs w:val="21"/>
              </w:rPr>
              <w:t>-</w:t>
            </w:r>
          </w:p>
        </w:tc>
      </w:tr>
      <w:tr w:rsidR="00025628" w:rsidRPr="00514E79" w:rsidTr="00E7227F">
        <w:tc>
          <w:tcPr>
            <w:tcW w:w="368" w:type="pct"/>
            <w:shd w:val="clear" w:color="auto" w:fill="auto"/>
          </w:tcPr>
          <w:p w:rsidR="00025628" w:rsidRPr="00514E79" w:rsidRDefault="00025628" w:rsidP="00E7227F">
            <w:pPr>
              <w:pStyle w:val="a9"/>
              <w:jc w:val="center"/>
              <w:rPr>
                <w:rFonts w:ascii="宋体" w:hAnsi="宋体"/>
                <w:szCs w:val="21"/>
              </w:rPr>
            </w:pPr>
            <w:r w:rsidRPr="00514E79">
              <w:rPr>
                <w:rFonts w:ascii="宋体" w:hAnsi="宋体"/>
                <w:noProof/>
                <w:szCs w:val="21"/>
              </w:rPr>
              <w:t xml:space="preserve">步骤 </w:t>
            </w:r>
            <w:r w:rsidRPr="00514E79">
              <w:rPr>
                <w:rFonts w:ascii="宋体" w:hAnsi="宋体" w:hint="eastAsia"/>
                <w:noProof/>
                <w:szCs w:val="21"/>
              </w:rPr>
              <w:t>6</w:t>
            </w:r>
          </w:p>
        </w:tc>
        <w:tc>
          <w:tcPr>
            <w:tcW w:w="773"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字典对象序列化成功</w:t>
            </w:r>
            <w:r w:rsidR="00E7227F" w:rsidRPr="00514E79">
              <w:rPr>
                <w:rFonts w:ascii="宋体" w:hAnsi="宋体" w:hint="eastAsia"/>
                <w:szCs w:val="21"/>
              </w:rPr>
              <w:t>。</w:t>
            </w:r>
          </w:p>
        </w:tc>
        <w:tc>
          <w:tcPr>
            <w:tcW w:w="487"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字典对象序列化后的内存指针</w:t>
            </w:r>
            <w:r w:rsidR="00E7227F" w:rsidRPr="00514E79">
              <w:rPr>
                <w:rFonts w:ascii="宋体" w:hAnsi="宋体" w:hint="eastAsia"/>
                <w:szCs w:val="21"/>
              </w:rPr>
              <w:t>。</w:t>
            </w:r>
          </w:p>
        </w:tc>
        <w:tc>
          <w:tcPr>
            <w:tcW w:w="1521"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测试程序调用</w:t>
            </w:r>
            <w:r w:rsidRPr="00514E79">
              <w:rPr>
                <w:rFonts w:ascii="宋体" w:hAnsi="宋体"/>
                <w:szCs w:val="21"/>
              </w:rPr>
              <w:t>IM_UnSerializeFromXml</w:t>
            </w:r>
            <w:r w:rsidRPr="00514E79">
              <w:rPr>
                <w:rFonts w:ascii="宋体" w:hAnsi="宋体" w:hint="eastAsia"/>
                <w:szCs w:val="21"/>
              </w:rPr>
              <w:t>、</w:t>
            </w:r>
            <w:r w:rsidRPr="00514E79">
              <w:rPr>
                <w:rFonts w:ascii="宋体" w:hAnsi="宋体"/>
                <w:szCs w:val="21"/>
              </w:rPr>
              <w:t>IM_UnSerializeFromBin</w:t>
            </w:r>
            <w:r w:rsidRPr="00514E79">
              <w:rPr>
                <w:rFonts w:ascii="宋体" w:hAnsi="宋体" w:hint="eastAsia"/>
                <w:szCs w:val="21"/>
              </w:rPr>
              <w:t>函数，对字典对象进行反序列化</w:t>
            </w:r>
            <w:r w:rsidR="00E7227F" w:rsidRPr="00514E79">
              <w:rPr>
                <w:rFonts w:ascii="宋体" w:hAnsi="宋体" w:hint="eastAsia"/>
                <w:szCs w:val="21"/>
              </w:rPr>
              <w:t>。</w:t>
            </w:r>
          </w:p>
        </w:tc>
        <w:tc>
          <w:tcPr>
            <w:tcW w:w="851"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返回结果提示字典对象反序列化成功</w:t>
            </w:r>
            <w:r w:rsidR="00E7227F" w:rsidRPr="00514E79">
              <w:rPr>
                <w:rFonts w:ascii="宋体" w:hAnsi="宋体" w:hint="eastAsia"/>
                <w:szCs w:val="21"/>
              </w:rPr>
              <w:t>。</w:t>
            </w:r>
          </w:p>
        </w:tc>
        <w:tc>
          <w:tcPr>
            <w:tcW w:w="618" w:type="pct"/>
            <w:shd w:val="clear" w:color="auto" w:fill="auto"/>
          </w:tcPr>
          <w:p w:rsidR="00025628" w:rsidRPr="00514E79" w:rsidRDefault="00025628" w:rsidP="00E7227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7227F">
            <w:pPr>
              <w:jc w:val="center"/>
              <w:rPr>
                <w:rFonts w:ascii="宋体" w:hAnsi="宋体"/>
                <w:szCs w:val="21"/>
              </w:rPr>
            </w:pPr>
            <w:r w:rsidRPr="00514E79">
              <w:rPr>
                <w:rFonts w:ascii="宋体" w:hAnsi="宋体" w:hint="eastAsia"/>
                <w:szCs w:val="21"/>
              </w:rPr>
              <w:t>-</w:t>
            </w:r>
          </w:p>
        </w:tc>
      </w:tr>
      <w:tr w:rsidR="00025628" w:rsidRPr="00514E79" w:rsidTr="00E7227F">
        <w:tc>
          <w:tcPr>
            <w:tcW w:w="368" w:type="pct"/>
            <w:shd w:val="clear" w:color="auto" w:fill="auto"/>
          </w:tcPr>
          <w:p w:rsidR="00025628" w:rsidRPr="00514E79" w:rsidRDefault="00025628" w:rsidP="00E7227F">
            <w:pPr>
              <w:pStyle w:val="a9"/>
              <w:jc w:val="center"/>
              <w:rPr>
                <w:rFonts w:ascii="宋体" w:hAnsi="宋体"/>
                <w:noProof/>
                <w:szCs w:val="21"/>
              </w:rPr>
            </w:pPr>
            <w:r w:rsidRPr="00514E79">
              <w:rPr>
                <w:rFonts w:ascii="宋体" w:hAnsi="宋体"/>
                <w:noProof/>
                <w:szCs w:val="21"/>
              </w:rPr>
              <w:t xml:space="preserve">步骤 </w:t>
            </w:r>
            <w:r w:rsidRPr="00514E79">
              <w:rPr>
                <w:rFonts w:ascii="宋体" w:hAnsi="宋体" w:hint="eastAsia"/>
                <w:noProof/>
                <w:szCs w:val="21"/>
              </w:rPr>
              <w:t>7</w:t>
            </w:r>
          </w:p>
        </w:tc>
        <w:tc>
          <w:tcPr>
            <w:tcW w:w="773"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字典对象创建成功</w:t>
            </w:r>
            <w:r w:rsidR="00E7227F" w:rsidRPr="00514E79">
              <w:rPr>
                <w:rFonts w:ascii="宋体" w:hAnsi="宋体" w:hint="eastAsia"/>
                <w:szCs w:val="21"/>
              </w:rPr>
              <w:t>。</w:t>
            </w:r>
          </w:p>
        </w:tc>
        <w:tc>
          <w:tcPr>
            <w:tcW w:w="487"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字典对象句柄</w:t>
            </w:r>
            <w:r w:rsidR="00E7227F" w:rsidRPr="00514E79">
              <w:rPr>
                <w:rFonts w:ascii="宋体" w:hAnsi="宋体" w:hint="eastAsia"/>
                <w:szCs w:val="21"/>
              </w:rPr>
              <w:t>。</w:t>
            </w:r>
          </w:p>
        </w:tc>
        <w:tc>
          <w:tcPr>
            <w:tcW w:w="1521"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测试程序调用</w:t>
            </w:r>
            <w:r w:rsidRPr="00514E79">
              <w:rPr>
                <w:rFonts w:ascii="宋体" w:hAnsi="宋体"/>
                <w:szCs w:val="21"/>
              </w:rPr>
              <w:t>IM_Destroy</w:t>
            </w:r>
            <w:r w:rsidRPr="00514E79">
              <w:rPr>
                <w:rFonts w:ascii="宋体" w:hAnsi="宋体" w:hint="eastAsia"/>
                <w:szCs w:val="21"/>
              </w:rPr>
              <w:t>函数，对字典对象进行销毁</w:t>
            </w:r>
            <w:r w:rsidR="00E7227F" w:rsidRPr="00514E79">
              <w:rPr>
                <w:rFonts w:ascii="宋体" w:hAnsi="宋体" w:hint="eastAsia"/>
                <w:szCs w:val="21"/>
              </w:rPr>
              <w:t>。</w:t>
            </w:r>
          </w:p>
        </w:tc>
        <w:tc>
          <w:tcPr>
            <w:tcW w:w="851" w:type="pct"/>
            <w:shd w:val="clear" w:color="auto" w:fill="auto"/>
          </w:tcPr>
          <w:p w:rsidR="00025628" w:rsidRPr="00514E79" w:rsidRDefault="00025628" w:rsidP="00E7227F">
            <w:pPr>
              <w:rPr>
                <w:rFonts w:ascii="宋体" w:hAnsi="宋体"/>
                <w:szCs w:val="21"/>
              </w:rPr>
            </w:pPr>
            <w:r w:rsidRPr="00514E79">
              <w:rPr>
                <w:rFonts w:ascii="宋体" w:hAnsi="宋体" w:hint="eastAsia"/>
                <w:szCs w:val="21"/>
              </w:rPr>
              <w:t>字典对象成功销毁</w:t>
            </w:r>
            <w:r w:rsidR="00E7227F" w:rsidRPr="00514E79">
              <w:rPr>
                <w:rFonts w:ascii="宋体" w:hAnsi="宋体" w:hint="eastAsia"/>
                <w:szCs w:val="21"/>
              </w:rPr>
              <w:t>。</w:t>
            </w:r>
          </w:p>
        </w:tc>
        <w:tc>
          <w:tcPr>
            <w:tcW w:w="618" w:type="pct"/>
            <w:shd w:val="clear" w:color="auto" w:fill="auto"/>
          </w:tcPr>
          <w:p w:rsidR="00025628" w:rsidRPr="00514E79" w:rsidRDefault="00025628" w:rsidP="00E7227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E7227F">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高性能紧凑协议处理库测试用例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418"/>
        <w:gridCol w:w="2126"/>
        <w:gridCol w:w="1559"/>
        <w:gridCol w:w="1559"/>
        <w:gridCol w:w="1134"/>
        <w:gridCol w:w="701"/>
      </w:tblGrid>
      <w:tr w:rsidR="00025628" w:rsidRPr="00514E79" w:rsidTr="00F47139">
        <w:tc>
          <w:tcPr>
            <w:tcW w:w="1141" w:type="pct"/>
            <w:gridSpan w:val="2"/>
            <w:tcBorders>
              <w:bottom w:val="single" w:sz="6"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高性能紧凑协议处理库/ GN_YYXKC _XYCL_GXNK</w:t>
            </w:r>
          </w:p>
        </w:tc>
      </w:tr>
      <w:tr w:rsidR="00025628" w:rsidRPr="00514E79" w:rsidTr="00F47139">
        <w:tc>
          <w:tcPr>
            <w:tcW w:w="1141" w:type="pct"/>
            <w:gridSpan w:val="2"/>
            <w:tcBorders>
              <w:top w:val="single" w:sz="6" w:space="0" w:color="000000"/>
              <w:bottom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F47139">
            <w:pPr>
              <w:pStyle w:val="a9"/>
              <w:ind w:left="6" w:hangingChars="3" w:hanging="6"/>
              <w:rPr>
                <w:rFonts w:ascii="宋体" w:hAnsi="宋体"/>
                <w:szCs w:val="21"/>
              </w:rPr>
            </w:pPr>
            <w:r w:rsidRPr="00514E79">
              <w:rPr>
                <w:rFonts w:ascii="宋体" w:hAnsi="宋体" w:hint="eastAsia"/>
                <w:b/>
                <w:szCs w:val="21"/>
              </w:rPr>
              <w:t>测试目的:</w:t>
            </w:r>
            <w:r w:rsidRPr="00514E79">
              <w:rPr>
                <w:rFonts w:ascii="宋体" w:hAnsi="宋体" w:hint="eastAsia"/>
                <w:szCs w:val="21"/>
              </w:rPr>
              <w:t xml:space="preserve"> 提供用户自定义数据结构基于protobuf协议的序列化与反序列化能力，对应用中的协议进行高效处理，支持不同的语言和类型。</w:t>
            </w:r>
          </w:p>
          <w:p w:rsidR="00025628" w:rsidRPr="00514E79" w:rsidRDefault="00025628" w:rsidP="00F47139">
            <w:pPr>
              <w:pStyle w:val="a9"/>
              <w:ind w:left="6" w:hangingChars="3" w:hanging="6"/>
              <w:rPr>
                <w:rFonts w:ascii="宋体" w:hAnsi="宋体"/>
                <w:szCs w:val="21"/>
              </w:rPr>
            </w:pPr>
            <w:r w:rsidRPr="00514E79">
              <w:rPr>
                <w:rFonts w:ascii="宋体" w:hAnsi="宋体" w:hint="eastAsia"/>
                <w:b/>
                <w:szCs w:val="21"/>
              </w:rPr>
              <w:t>测试方法:</w:t>
            </w:r>
            <w:r w:rsidRPr="00514E79">
              <w:rPr>
                <w:rFonts w:ascii="宋体" w:hAnsi="宋体" w:hint="eastAsia"/>
                <w:szCs w:val="21"/>
              </w:rPr>
              <w:t xml:space="preserve"> 使用C调用libprotobuf-c库，序列化和反序列化信息，使用反序列化后信息与序列化之前信息作比对，如果一致则测试成功，否则测试失败；使用C++语言调用libprotobuf库，控制台输入person的相关信息及当前时间写入到文本文件，之后执行另一个C++查看信息应用程序，从文件中读出之前存储的信息及信息存储的时间，信息与添加信息一致反序列化信息并打印，查看打印文件信息，信息中包含添加信息。</w:t>
            </w:r>
          </w:p>
          <w:p w:rsidR="00025628" w:rsidRPr="00514E79" w:rsidRDefault="00025628" w:rsidP="00F47139">
            <w:pPr>
              <w:pStyle w:val="a9"/>
              <w:ind w:left="6" w:hangingChars="3" w:hanging="6"/>
              <w:rPr>
                <w:rFonts w:ascii="宋体" w:hAnsi="宋体"/>
                <w:szCs w:val="21"/>
              </w:rPr>
            </w:pPr>
            <w:r w:rsidRPr="00514E79">
              <w:rPr>
                <w:rFonts w:ascii="宋体" w:hAnsi="宋体" w:hint="eastAsia"/>
                <w:b/>
                <w:szCs w:val="21"/>
              </w:rPr>
              <w:t xml:space="preserve">合格判据: </w:t>
            </w:r>
            <w:r w:rsidRPr="00514E79">
              <w:rPr>
                <w:rFonts w:ascii="宋体" w:hAnsi="宋体" w:hint="eastAsia"/>
                <w:szCs w:val="21"/>
              </w:rPr>
              <w:t>执行C应用程序，成功的序列化和反序列化结构体信息，反序列化后与序列化之前信息一致，说明C语言调用protobuf库用例测试成功；执行C++添加信息应用程序，控制台输入person的相关信息及当前时间写入到文本文件，执行C++查看信息应用程序，从文件中读出之前存储的信息及信息存储的时间，信息中包含之前添加数据。说明C++调用Protobuf库用例测试成功。</w:t>
            </w:r>
          </w:p>
        </w:tc>
      </w:tr>
      <w:tr w:rsidR="00025628" w:rsidRPr="00514E79" w:rsidTr="00F47139">
        <w:tc>
          <w:tcPr>
            <w:tcW w:w="368"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前提和约束</w:t>
            </w:r>
          </w:p>
        </w:tc>
        <w:tc>
          <w:tcPr>
            <w:tcW w:w="1159"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输入</w:t>
            </w:r>
          </w:p>
        </w:tc>
        <w:tc>
          <w:tcPr>
            <w:tcW w:w="850"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目的和动作</w:t>
            </w:r>
          </w:p>
        </w:tc>
        <w:tc>
          <w:tcPr>
            <w:tcW w:w="850"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备注</w:t>
            </w:r>
          </w:p>
        </w:tc>
      </w:tr>
      <w:tr w:rsidR="00025628" w:rsidRPr="00514E79" w:rsidTr="00F47139">
        <w:tc>
          <w:tcPr>
            <w:tcW w:w="36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 1</w:t>
            </w:r>
          </w:p>
        </w:tc>
        <w:tc>
          <w:tcPr>
            <w:tcW w:w="773"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已经安装protobuf库及相关工具，准备好test.proto、test</w:t>
            </w:r>
            <w:r w:rsidRPr="00514E79">
              <w:rPr>
                <w:rFonts w:ascii="宋体" w:hAnsi="宋体"/>
                <w:szCs w:val="21"/>
              </w:rPr>
              <w:t>.</w:t>
            </w:r>
            <w:r w:rsidRPr="00514E79">
              <w:rPr>
                <w:rFonts w:ascii="宋体" w:hAnsi="宋体" w:hint="eastAsia"/>
                <w:szCs w:val="21"/>
              </w:rPr>
              <w:t>proto3文件</w:t>
            </w:r>
            <w:r w:rsidR="00F47139" w:rsidRPr="00514E79">
              <w:rPr>
                <w:rFonts w:ascii="宋体" w:hAnsi="宋体" w:hint="eastAsia"/>
                <w:szCs w:val="21"/>
              </w:rPr>
              <w:t>。</w:t>
            </w:r>
          </w:p>
        </w:tc>
        <w:tc>
          <w:tcPr>
            <w:tcW w:w="1159"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进入测试程序文件夹，键入命令protoc  -I=./test --c_out=./test ./test/test-proto3.proto和命令protoc  -I=./test --c_out=./test ./test/test.proto</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基于proto文件生成C++语言对应的代理和存根h、cpp文件</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生成C语言相关的test-proto3.pb-c.c、test-proto3.pb-c.h、test.pb-c.c、test.pb-c.h四个文件</w:t>
            </w:r>
            <w:r w:rsidR="00F47139" w:rsidRPr="00514E79">
              <w:rPr>
                <w:rFonts w:ascii="宋体" w:hAnsi="宋体" w:hint="eastAsia"/>
                <w:szCs w:val="21"/>
              </w:rPr>
              <w:t>。</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w:t>
            </w:r>
          </w:p>
        </w:tc>
      </w:tr>
      <w:tr w:rsidR="00025628" w:rsidRPr="00514E79" w:rsidTr="00F47139">
        <w:tc>
          <w:tcPr>
            <w:tcW w:w="36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 2</w:t>
            </w:r>
          </w:p>
        </w:tc>
        <w:tc>
          <w:tcPr>
            <w:tcW w:w="773" w:type="pct"/>
            <w:shd w:val="clear" w:color="auto" w:fill="auto"/>
          </w:tcPr>
          <w:p w:rsidR="00025628" w:rsidRPr="00514E79" w:rsidRDefault="00025628" w:rsidP="00F47139">
            <w:pPr>
              <w:rPr>
                <w:rFonts w:ascii="宋体" w:hAnsi="宋体"/>
                <w:szCs w:val="21"/>
              </w:rPr>
            </w:pPr>
            <w:r w:rsidRPr="00514E79">
              <w:rPr>
                <w:rFonts w:ascii="宋体" w:hAnsi="宋体" w:hint="eastAsia"/>
                <w:szCs w:val="21"/>
              </w:rPr>
              <w:t>生成C语言相关的四个文件</w:t>
            </w:r>
            <w:r w:rsidR="00F47139" w:rsidRPr="00514E79">
              <w:rPr>
                <w:rFonts w:ascii="宋体" w:hAnsi="宋体" w:hint="eastAsia"/>
                <w:szCs w:val="21"/>
              </w:rPr>
              <w:t>。</w:t>
            </w:r>
          </w:p>
        </w:tc>
        <w:tc>
          <w:tcPr>
            <w:tcW w:w="1159"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进入测试程序文件夹，键入命令gcc test.pb-c.c test-generated-cod</w:t>
            </w:r>
            <w:r w:rsidRPr="00514E79">
              <w:rPr>
                <w:rFonts w:ascii="宋体" w:hAnsi="宋体" w:hint="eastAsia"/>
                <w:szCs w:val="21"/>
              </w:rPr>
              <w:lastRenderedPageBreak/>
              <w:t>e.c -o protobuf-c_test -lprotobuf-c</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lastRenderedPageBreak/>
              <w:t>基于test-proto3.pb-c.c、test-proto3.</w:t>
            </w:r>
            <w:r w:rsidRPr="00514E79">
              <w:rPr>
                <w:rFonts w:ascii="宋体" w:hAnsi="宋体" w:hint="eastAsia"/>
                <w:szCs w:val="21"/>
              </w:rPr>
              <w:lastRenderedPageBreak/>
              <w:t>pb-c.h、test.pb-c.c、test.pb-c.h四个文件，编写测试程序，并构建</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lastRenderedPageBreak/>
              <w:t>构建生成protobuf-c_test可执行程序</w:t>
            </w:r>
            <w:r w:rsidR="00F47139" w:rsidRPr="00514E79">
              <w:rPr>
                <w:rFonts w:ascii="宋体" w:hAnsi="宋体" w:hint="eastAsia"/>
                <w:szCs w:val="21"/>
              </w:rPr>
              <w:t>。</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w:t>
            </w:r>
          </w:p>
        </w:tc>
      </w:tr>
      <w:tr w:rsidR="00025628" w:rsidRPr="00514E79" w:rsidTr="00F47139">
        <w:tc>
          <w:tcPr>
            <w:tcW w:w="36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lastRenderedPageBreak/>
              <w:t>步骤 3</w:t>
            </w:r>
          </w:p>
        </w:tc>
        <w:tc>
          <w:tcPr>
            <w:tcW w:w="773"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构建生成protobuf-c_test可执行程序</w:t>
            </w:r>
            <w:r w:rsidR="00F47139" w:rsidRPr="00514E79">
              <w:rPr>
                <w:rFonts w:ascii="宋体" w:hAnsi="宋体" w:hint="eastAsia"/>
                <w:szCs w:val="21"/>
              </w:rPr>
              <w:t>。</w:t>
            </w:r>
          </w:p>
        </w:tc>
        <w:tc>
          <w:tcPr>
            <w:tcW w:w="1159"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进入测试程序文件夹，键入命令./protobuf-c_test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执行程序不报错，打印预期结果</w:t>
            </w:r>
          </w:p>
          <w:p w:rsidR="00025628" w:rsidRPr="00514E79" w:rsidRDefault="00025628" w:rsidP="00F47139">
            <w:pPr>
              <w:pStyle w:val="a9"/>
              <w:rPr>
                <w:rFonts w:ascii="宋体" w:hAnsi="宋体"/>
                <w:szCs w:val="21"/>
              </w:rPr>
            </w:pP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输出</w:t>
            </w:r>
            <w:r w:rsidRPr="00514E79">
              <w:rPr>
                <w:rFonts w:ascii="宋体" w:hAnsi="宋体"/>
                <w:szCs w:val="21"/>
              </w:rPr>
              <w:t>test succeeded.</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w:t>
            </w:r>
          </w:p>
        </w:tc>
      </w:tr>
      <w:tr w:rsidR="00025628" w:rsidRPr="00514E79" w:rsidTr="00F47139">
        <w:tc>
          <w:tcPr>
            <w:tcW w:w="36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 4</w:t>
            </w:r>
          </w:p>
        </w:tc>
        <w:tc>
          <w:tcPr>
            <w:tcW w:w="773"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已经安装protobuf库及相关工具，准备好addressbook.proto文件</w:t>
            </w:r>
            <w:r w:rsidR="00F47139" w:rsidRPr="00514E79">
              <w:rPr>
                <w:rFonts w:ascii="宋体" w:hAnsi="宋体" w:hint="eastAsia"/>
                <w:szCs w:val="21"/>
              </w:rPr>
              <w:t>。</w:t>
            </w:r>
          </w:p>
        </w:tc>
        <w:tc>
          <w:tcPr>
            <w:tcW w:w="1159" w:type="pct"/>
            <w:shd w:val="clear" w:color="auto" w:fill="auto"/>
          </w:tcPr>
          <w:p w:rsidR="00025628" w:rsidRPr="00514E79" w:rsidRDefault="00025628" w:rsidP="00F47139">
            <w:pPr>
              <w:pStyle w:val="HTML"/>
              <w:jc w:val="both"/>
              <w:rPr>
                <w:rFonts w:hint="default"/>
                <w:kern w:val="2"/>
                <w:sz w:val="21"/>
                <w:szCs w:val="21"/>
              </w:rPr>
            </w:pPr>
            <w:r w:rsidRPr="00514E79">
              <w:rPr>
                <w:sz w:val="21"/>
                <w:szCs w:val="21"/>
              </w:rPr>
              <w:t>进入测试程序文件夹，键入命令</w:t>
            </w:r>
            <w:r w:rsidRPr="00514E79">
              <w:rPr>
                <w:kern w:val="2"/>
                <w:sz w:val="21"/>
                <w:szCs w:val="21"/>
              </w:rPr>
              <w:t>protoc -I=./ --cpp_out=./ addressbook.proto</w:t>
            </w:r>
            <w:r w:rsidR="00F47139" w:rsidRPr="00514E79">
              <w:rPr>
                <w:kern w:val="2"/>
                <w:sz w:val="21"/>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生成C++语言对应的proto文件</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生成C++接口文件addressbook.pb.cc、 addressbook.pb.h</w:t>
            </w:r>
            <w:r w:rsidR="00F47139" w:rsidRPr="00514E79">
              <w:rPr>
                <w:rFonts w:ascii="宋体" w:hAnsi="宋体" w:hint="eastAsia"/>
                <w:szCs w:val="21"/>
              </w:rPr>
              <w:t>。</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w:t>
            </w:r>
          </w:p>
        </w:tc>
      </w:tr>
      <w:tr w:rsidR="00025628" w:rsidRPr="00514E79" w:rsidTr="00F47139">
        <w:tc>
          <w:tcPr>
            <w:tcW w:w="36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 5</w:t>
            </w:r>
          </w:p>
        </w:tc>
        <w:tc>
          <w:tcPr>
            <w:tcW w:w="773"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使用已准备好的add_person.cc和list_people.cc 文件</w:t>
            </w:r>
            <w:r w:rsidR="00F47139" w:rsidRPr="00514E79">
              <w:rPr>
                <w:rFonts w:ascii="宋体" w:hAnsi="宋体" w:hint="eastAsia"/>
                <w:szCs w:val="21"/>
              </w:rPr>
              <w:t>。</w:t>
            </w:r>
          </w:p>
        </w:tc>
        <w:tc>
          <w:tcPr>
            <w:tcW w:w="1159"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进入测试程序文件夹，键入命令构建C++测试程序</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构建生成C++测试程序add_person_cpp和list_people_cpp</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生成C++应用程序add_person_cpp和list_people_cpp</w:t>
            </w:r>
            <w:r w:rsidR="00F47139" w:rsidRPr="00514E79">
              <w:rPr>
                <w:rFonts w:ascii="宋体" w:hAnsi="宋体" w:hint="eastAsia"/>
                <w:szCs w:val="21"/>
              </w:rPr>
              <w:t>。</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F47139">
            <w:pPr>
              <w:jc w:val="center"/>
              <w:rPr>
                <w:rFonts w:ascii="宋体" w:hAnsi="宋体"/>
                <w:szCs w:val="21"/>
              </w:rPr>
            </w:pPr>
            <w:r w:rsidRPr="00514E79">
              <w:rPr>
                <w:rFonts w:ascii="宋体" w:hAnsi="宋体" w:hint="eastAsia"/>
                <w:szCs w:val="21"/>
              </w:rPr>
              <w:t>-</w:t>
            </w:r>
          </w:p>
        </w:tc>
      </w:tr>
      <w:tr w:rsidR="00025628" w:rsidRPr="00514E79" w:rsidTr="00F47139">
        <w:tc>
          <w:tcPr>
            <w:tcW w:w="36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 6</w:t>
            </w:r>
          </w:p>
        </w:tc>
        <w:tc>
          <w:tcPr>
            <w:tcW w:w="773"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add_person_cpp应用程序已编译完成</w:t>
            </w:r>
            <w:r w:rsidR="00F47139" w:rsidRPr="00514E79">
              <w:rPr>
                <w:rFonts w:ascii="宋体" w:hAnsi="宋体" w:hint="eastAsia"/>
                <w:szCs w:val="21"/>
              </w:rPr>
              <w:t>。</w:t>
            </w:r>
          </w:p>
        </w:tc>
        <w:tc>
          <w:tcPr>
            <w:tcW w:w="1159"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进入测试程序文件夹，执行./add_person_cpp 1111</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根据提示输入个人信息ID号、名字、邮箱、电话号等信息</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打印输入的信息，之后回车保存到文件</w:t>
            </w:r>
            <w:r w:rsidR="00F47139" w:rsidRPr="00514E79">
              <w:rPr>
                <w:rFonts w:ascii="宋体" w:hAnsi="宋体" w:hint="eastAsia"/>
                <w:szCs w:val="21"/>
              </w:rPr>
              <w:t>。</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F47139">
            <w:pPr>
              <w:jc w:val="center"/>
              <w:rPr>
                <w:rFonts w:ascii="宋体" w:hAnsi="宋体"/>
                <w:szCs w:val="21"/>
              </w:rPr>
            </w:pPr>
            <w:r w:rsidRPr="00514E79">
              <w:rPr>
                <w:rFonts w:ascii="宋体" w:hAnsi="宋体" w:hint="eastAsia"/>
                <w:szCs w:val="21"/>
              </w:rPr>
              <w:t>-</w:t>
            </w:r>
          </w:p>
        </w:tc>
      </w:tr>
      <w:tr w:rsidR="00025628" w:rsidRPr="00514E79" w:rsidTr="00F47139">
        <w:tc>
          <w:tcPr>
            <w:tcW w:w="36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 7</w:t>
            </w:r>
          </w:p>
        </w:tc>
        <w:tc>
          <w:tcPr>
            <w:tcW w:w="773"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list_people_cpp应用程序已编译完成</w:t>
            </w:r>
            <w:r w:rsidR="00F47139" w:rsidRPr="00514E79">
              <w:rPr>
                <w:rFonts w:ascii="宋体" w:hAnsi="宋体" w:hint="eastAsia"/>
                <w:szCs w:val="21"/>
              </w:rPr>
              <w:t>。</w:t>
            </w:r>
          </w:p>
        </w:tc>
        <w:tc>
          <w:tcPr>
            <w:tcW w:w="1159"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进入测试程序文件夹，执行./list_people_cpp 1111</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使用list_people_cpp程序，查看已经存储文件的信息</w:t>
            </w:r>
            <w:r w:rsidR="00F47139" w:rsidRPr="00514E79">
              <w:rPr>
                <w:rFonts w:ascii="宋体" w:hAnsi="宋体" w:hint="eastAsia"/>
                <w:szCs w:val="21"/>
              </w:rPr>
              <w:t>。</w:t>
            </w:r>
          </w:p>
        </w:tc>
        <w:tc>
          <w:tcPr>
            <w:tcW w:w="85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打印已经存储文件的信息</w:t>
            </w:r>
            <w:r w:rsidR="00F47139" w:rsidRPr="00514E79">
              <w:rPr>
                <w:rFonts w:ascii="宋体" w:hAnsi="宋体" w:hint="eastAsia"/>
                <w:szCs w:val="21"/>
              </w:rPr>
              <w:t>。</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F47139">
            <w:pPr>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http协议处理库测试用例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1"/>
        <w:gridCol w:w="1422"/>
        <w:gridCol w:w="890"/>
        <w:gridCol w:w="1802"/>
        <w:gridCol w:w="2550"/>
        <w:gridCol w:w="1134"/>
        <w:gridCol w:w="704"/>
      </w:tblGrid>
      <w:tr w:rsidR="00025628" w:rsidRPr="00514E79" w:rsidTr="00F47139">
        <w:tc>
          <w:tcPr>
            <w:tcW w:w="1141" w:type="pct"/>
            <w:gridSpan w:val="2"/>
            <w:tcBorders>
              <w:bottom w:val="single" w:sz="6"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http协议处理库/ GN_YYXKC _XYCL_XYCL</w:t>
            </w:r>
          </w:p>
        </w:tc>
      </w:tr>
      <w:tr w:rsidR="00025628" w:rsidRPr="00514E79" w:rsidTr="00F47139">
        <w:tc>
          <w:tcPr>
            <w:tcW w:w="1141" w:type="pct"/>
            <w:gridSpan w:val="2"/>
            <w:tcBorders>
              <w:top w:val="single" w:sz="6" w:space="0" w:color="000000"/>
              <w:bottom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F47139">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提供对http协议的处理</w:t>
            </w:r>
            <w:r w:rsidRPr="00514E79">
              <w:rPr>
                <w:rFonts w:ascii="宋体" w:hAnsi="宋体" w:hint="eastAsia"/>
                <w:noProof/>
                <w:szCs w:val="21"/>
              </w:rPr>
              <w:t>。</w:t>
            </w:r>
          </w:p>
          <w:p w:rsidR="00025628" w:rsidRPr="00514E79" w:rsidRDefault="00025628" w:rsidP="00F47139">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color w:val="FF0000"/>
                <w:szCs w:val="21"/>
              </w:rPr>
              <w:t xml:space="preserve"> </w:t>
            </w:r>
            <w:r w:rsidRPr="00514E79">
              <w:rPr>
                <w:rFonts w:ascii="宋体" w:hAnsi="宋体" w:hint="eastAsia"/>
                <w:szCs w:val="21"/>
              </w:rPr>
              <w:t>调用libhttp-parser库接口，对http请求报文集和返回报文集进行解析操作并打印结果。</w:t>
            </w:r>
          </w:p>
          <w:p w:rsidR="00025628" w:rsidRPr="00514E79" w:rsidRDefault="00025628" w:rsidP="00F47139">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szCs w:val="21"/>
              </w:rPr>
              <w:t>解析请求数据集和返回数据集都无异常</w:t>
            </w:r>
            <w:r w:rsidRPr="00514E79">
              <w:rPr>
                <w:rFonts w:ascii="宋体" w:hAnsi="宋体" w:hint="eastAsia"/>
                <w:noProof/>
                <w:szCs w:val="21"/>
              </w:rPr>
              <w:t>。</w:t>
            </w:r>
          </w:p>
        </w:tc>
      </w:tr>
      <w:tr w:rsidR="00025628" w:rsidRPr="00514E79" w:rsidTr="00F47139">
        <w:tc>
          <w:tcPr>
            <w:tcW w:w="366"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w:t>
            </w:r>
          </w:p>
        </w:tc>
        <w:tc>
          <w:tcPr>
            <w:tcW w:w="775"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前提和约束</w:t>
            </w:r>
          </w:p>
        </w:tc>
        <w:tc>
          <w:tcPr>
            <w:tcW w:w="485"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输入</w:t>
            </w:r>
          </w:p>
        </w:tc>
        <w:tc>
          <w:tcPr>
            <w:tcW w:w="982"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目的和动作</w:t>
            </w:r>
          </w:p>
        </w:tc>
        <w:tc>
          <w:tcPr>
            <w:tcW w:w="1390"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备注</w:t>
            </w:r>
          </w:p>
        </w:tc>
      </w:tr>
      <w:tr w:rsidR="00025628" w:rsidRPr="00514E79" w:rsidTr="00F47139">
        <w:tc>
          <w:tcPr>
            <w:tcW w:w="366"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步骤 1</w:t>
            </w:r>
          </w:p>
        </w:tc>
        <w:tc>
          <w:tcPr>
            <w:tcW w:w="775"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t>已安装libhttp-parser-dev开发</w:t>
            </w:r>
            <w:r w:rsidRPr="00514E79">
              <w:rPr>
                <w:rFonts w:ascii="宋体" w:hAnsi="宋体" w:hint="eastAsia"/>
                <w:szCs w:val="21"/>
              </w:rPr>
              <w:lastRenderedPageBreak/>
              <w:t>库，并且测试应用程序已生成</w:t>
            </w:r>
            <w:r w:rsidR="00F47139" w:rsidRPr="00514E79">
              <w:rPr>
                <w:rFonts w:ascii="宋体" w:hAnsi="宋体" w:hint="eastAsia"/>
                <w:szCs w:val="21"/>
              </w:rPr>
              <w:t>。</w:t>
            </w:r>
          </w:p>
        </w:tc>
        <w:tc>
          <w:tcPr>
            <w:tcW w:w="485"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lastRenderedPageBreak/>
              <w:t>进入测试程序文件</w:t>
            </w:r>
            <w:r w:rsidRPr="00514E79">
              <w:rPr>
                <w:rFonts w:ascii="宋体" w:hAnsi="宋体" w:hint="eastAsia"/>
                <w:szCs w:val="21"/>
              </w:rPr>
              <w:lastRenderedPageBreak/>
              <w:t>夹，键入命令./test_fast</w:t>
            </w:r>
            <w:r w:rsidR="00F47139" w:rsidRPr="00514E79">
              <w:rPr>
                <w:rFonts w:ascii="宋体" w:hAnsi="宋体" w:hint="eastAsia"/>
                <w:szCs w:val="21"/>
              </w:rPr>
              <w:t>。</w:t>
            </w:r>
          </w:p>
        </w:tc>
        <w:tc>
          <w:tcPr>
            <w:tcW w:w="982"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lastRenderedPageBreak/>
              <w:t>扫描解析请求报文集和返回报文集中每一个可能</w:t>
            </w:r>
            <w:r w:rsidRPr="00514E79">
              <w:rPr>
                <w:rFonts w:ascii="宋体" w:hAnsi="宋体" w:hint="eastAsia"/>
                <w:szCs w:val="21"/>
              </w:rPr>
              <w:lastRenderedPageBreak/>
              <w:t>的中断，解析器处理从套接字获取的的内容，并对数据进行全面解析</w:t>
            </w:r>
            <w:r w:rsidR="00F47139" w:rsidRPr="00514E79">
              <w:rPr>
                <w:rFonts w:ascii="宋体" w:hAnsi="宋体" w:hint="eastAsia"/>
                <w:szCs w:val="21"/>
              </w:rPr>
              <w:t>。</w:t>
            </w:r>
          </w:p>
        </w:tc>
        <w:tc>
          <w:tcPr>
            <w:tcW w:w="1390" w:type="pct"/>
            <w:shd w:val="clear" w:color="auto" w:fill="auto"/>
          </w:tcPr>
          <w:p w:rsidR="00025628" w:rsidRPr="00514E79" w:rsidRDefault="00025628" w:rsidP="00F47139">
            <w:pPr>
              <w:pStyle w:val="a9"/>
              <w:rPr>
                <w:rFonts w:ascii="宋体" w:hAnsi="宋体"/>
                <w:szCs w:val="21"/>
              </w:rPr>
            </w:pPr>
            <w:r w:rsidRPr="00514E79">
              <w:rPr>
                <w:rFonts w:ascii="宋体" w:hAnsi="宋体" w:hint="eastAsia"/>
                <w:szCs w:val="21"/>
              </w:rPr>
              <w:lastRenderedPageBreak/>
              <w:t>能成功解析请求报文集和返回报文集数据中的头字段和值信息、内容长度信</w:t>
            </w:r>
            <w:r w:rsidRPr="00514E79">
              <w:rPr>
                <w:rFonts w:ascii="宋体" w:hAnsi="宋体" w:hint="eastAsia"/>
                <w:szCs w:val="21"/>
              </w:rPr>
              <w:lastRenderedPageBreak/>
              <w:t>息、请求方法信息、响应状态码信息、HTTP版本信息、请求URL信息、消息体信息、传输编码信息、返回报文集异常等数据</w:t>
            </w:r>
            <w:r w:rsidR="00F47139" w:rsidRPr="00514E79">
              <w:rPr>
                <w:rFonts w:ascii="宋体" w:hAnsi="宋体" w:hint="eastAsia"/>
                <w:szCs w:val="21"/>
              </w:rPr>
              <w:t>。</w:t>
            </w:r>
          </w:p>
        </w:tc>
        <w:tc>
          <w:tcPr>
            <w:tcW w:w="618"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lastRenderedPageBreak/>
              <w:t>与预期结果一致</w:t>
            </w:r>
          </w:p>
        </w:tc>
        <w:tc>
          <w:tcPr>
            <w:tcW w:w="384" w:type="pct"/>
            <w:shd w:val="clear" w:color="auto" w:fill="auto"/>
          </w:tcPr>
          <w:p w:rsidR="00025628" w:rsidRPr="00514E79" w:rsidRDefault="00025628" w:rsidP="00F47139">
            <w:pPr>
              <w:pStyle w:val="a9"/>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lastRenderedPageBreak/>
        <w:t>Thrift库测试用例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1"/>
        <w:gridCol w:w="1706"/>
        <w:gridCol w:w="851"/>
        <w:gridCol w:w="2126"/>
        <w:gridCol w:w="1983"/>
        <w:gridCol w:w="1132"/>
        <w:gridCol w:w="704"/>
      </w:tblGrid>
      <w:tr w:rsidR="00025628" w:rsidRPr="00514E79" w:rsidTr="000D53F2">
        <w:tc>
          <w:tcPr>
            <w:tcW w:w="1295" w:type="pct"/>
            <w:gridSpan w:val="2"/>
            <w:tcBorders>
              <w:bottom w:val="single" w:sz="6"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用例名称/标识</w:t>
            </w:r>
          </w:p>
        </w:tc>
        <w:tc>
          <w:tcPr>
            <w:tcW w:w="3705" w:type="pct"/>
            <w:gridSpan w:val="5"/>
            <w:tcBorders>
              <w:bottom w:val="single" w:sz="6" w:space="0" w:color="000000"/>
            </w:tcBorders>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Thrift库/ GN_YYXKC _XYCL_TK</w:t>
            </w:r>
          </w:p>
        </w:tc>
      </w:tr>
      <w:tr w:rsidR="00025628" w:rsidRPr="00514E79" w:rsidTr="000D53F2">
        <w:tc>
          <w:tcPr>
            <w:tcW w:w="1295" w:type="pct"/>
            <w:gridSpan w:val="2"/>
            <w:tcBorders>
              <w:top w:val="single" w:sz="6" w:space="0" w:color="000000"/>
              <w:bottom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025628" w:rsidRPr="00514E79" w:rsidRDefault="00025628" w:rsidP="000D53F2">
            <w:pPr>
              <w:pStyle w:val="a9"/>
              <w:rPr>
                <w:rFonts w:ascii="宋体" w:hAnsi="宋体"/>
                <w:szCs w:val="21"/>
              </w:rPr>
            </w:pPr>
            <w:r w:rsidRPr="00514E79">
              <w:rPr>
                <w:rFonts w:ascii="宋体" w:hAnsi="宋体" w:hint="eastAsia"/>
                <w:b/>
                <w:szCs w:val="21"/>
              </w:rPr>
              <w:t>测试目的</w:t>
            </w:r>
            <w:r w:rsidRPr="00514E79">
              <w:rPr>
                <w:rFonts w:ascii="宋体" w:hAnsi="宋体" w:hint="eastAsia"/>
                <w:szCs w:val="21"/>
              </w:rPr>
              <w:t>: 提供对传输任务管理和传输协议管理的能力。</w:t>
            </w:r>
          </w:p>
          <w:p w:rsidR="00025628" w:rsidRPr="00514E79" w:rsidRDefault="00025628" w:rsidP="000D53F2">
            <w:pPr>
              <w:pStyle w:val="a9"/>
              <w:rPr>
                <w:rFonts w:ascii="宋体" w:hAnsi="宋体"/>
                <w:szCs w:val="21"/>
              </w:rPr>
            </w:pPr>
            <w:r w:rsidRPr="00514E79">
              <w:rPr>
                <w:rFonts w:ascii="宋体" w:hAnsi="宋体" w:hint="eastAsia"/>
                <w:b/>
                <w:szCs w:val="21"/>
              </w:rPr>
              <w:t>测试方法</w:t>
            </w:r>
            <w:r w:rsidRPr="00514E79">
              <w:rPr>
                <w:rFonts w:ascii="宋体" w:hAnsi="宋体" w:hint="eastAsia"/>
                <w:szCs w:val="21"/>
              </w:rPr>
              <w:t>:调用thriftC++客户端，发送不同类型的数据至thriftC++服务端，服务端应用能够显示交互信息</w:t>
            </w:r>
          </w:p>
          <w:p w:rsidR="00025628" w:rsidRPr="00514E79" w:rsidRDefault="00025628" w:rsidP="000D53F2">
            <w:pPr>
              <w:pStyle w:val="a9"/>
              <w:rPr>
                <w:rFonts w:ascii="宋体" w:hAnsi="宋体"/>
                <w:szCs w:val="21"/>
              </w:rPr>
            </w:pPr>
            <w:r w:rsidRPr="00514E79">
              <w:rPr>
                <w:rFonts w:ascii="宋体" w:hAnsi="宋体" w:hint="eastAsia"/>
                <w:b/>
                <w:szCs w:val="21"/>
              </w:rPr>
              <w:t>合格判据</w:t>
            </w:r>
            <w:r w:rsidRPr="00514E79">
              <w:rPr>
                <w:rFonts w:ascii="宋体" w:hAnsi="宋体" w:hint="eastAsia"/>
                <w:szCs w:val="21"/>
              </w:rPr>
              <w:t>:在上述各步骤中，服务端应用能够显示交互信息</w:t>
            </w:r>
          </w:p>
        </w:tc>
      </w:tr>
      <w:tr w:rsidR="000D53F2" w:rsidRPr="00514E79" w:rsidTr="000D53F2">
        <w:tc>
          <w:tcPr>
            <w:tcW w:w="365" w:type="pct"/>
            <w:tcBorders>
              <w:top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步骤</w:t>
            </w:r>
          </w:p>
        </w:tc>
        <w:tc>
          <w:tcPr>
            <w:tcW w:w="930" w:type="pct"/>
            <w:tcBorders>
              <w:top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前提和约束</w:t>
            </w:r>
          </w:p>
        </w:tc>
        <w:tc>
          <w:tcPr>
            <w:tcW w:w="464" w:type="pct"/>
            <w:tcBorders>
              <w:top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输入</w:t>
            </w:r>
          </w:p>
        </w:tc>
        <w:tc>
          <w:tcPr>
            <w:tcW w:w="1159" w:type="pct"/>
            <w:tcBorders>
              <w:top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目的和动作</w:t>
            </w:r>
          </w:p>
        </w:tc>
        <w:tc>
          <w:tcPr>
            <w:tcW w:w="1081" w:type="pct"/>
            <w:tcBorders>
              <w:top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备注</w:t>
            </w:r>
          </w:p>
        </w:tc>
      </w:tr>
      <w:tr w:rsidR="000D53F2" w:rsidRPr="00514E79" w:rsidTr="000D53F2">
        <w:tc>
          <w:tcPr>
            <w:tcW w:w="365"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步骤 1</w:t>
            </w:r>
          </w:p>
        </w:tc>
        <w:tc>
          <w:tcPr>
            <w:tcW w:w="930"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已安装thrift库与相关工具，已经有编写好的</w:t>
            </w:r>
            <w:r w:rsidRPr="00514E79">
              <w:rPr>
                <w:rFonts w:ascii="宋体" w:hAnsi="宋体" w:hint="eastAsia"/>
                <w:color w:val="000000"/>
                <w:szCs w:val="21"/>
              </w:rPr>
              <w:t>Thrift测试文件</w:t>
            </w:r>
            <w:r w:rsidR="000D53F2" w:rsidRPr="00514E79">
              <w:rPr>
                <w:rFonts w:ascii="宋体" w:hAnsi="宋体" w:hint="eastAsia"/>
                <w:color w:val="000000"/>
                <w:szCs w:val="21"/>
              </w:rPr>
              <w:t>。</w:t>
            </w:r>
          </w:p>
        </w:tc>
        <w:tc>
          <w:tcPr>
            <w:tcW w:w="464"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thrift --gen 命令</w:t>
            </w:r>
            <w:r w:rsidR="000D53F2" w:rsidRPr="00514E79">
              <w:rPr>
                <w:rFonts w:ascii="宋体" w:hAnsi="宋体" w:hint="eastAsia"/>
                <w:szCs w:val="21"/>
              </w:rPr>
              <w:t>。</w:t>
            </w:r>
          </w:p>
        </w:tc>
        <w:tc>
          <w:tcPr>
            <w:tcW w:w="1159"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根据统一的thrift接口文件，生成c++语言的thrift框架，编写C++客户端和服务端测试程序代码</w:t>
            </w:r>
            <w:r w:rsidR="000D53F2" w:rsidRPr="00514E79">
              <w:rPr>
                <w:rFonts w:ascii="宋体" w:hAnsi="宋体" w:hint="eastAsia"/>
                <w:szCs w:val="21"/>
              </w:rPr>
              <w:t>。</w:t>
            </w:r>
          </w:p>
        </w:tc>
        <w:tc>
          <w:tcPr>
            <w:tcW w:w="1081"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可以生成相关的h文件和cpp文件</w:t>
            </w:r>
            <w:r w:rsidR="000D53F2" w:rsidRPr="00514E79">
              <w:rPr>
                <w:rFonts w:ascii="宋体" w:hAnsi="宋体" w:hint="eastAsia"/>
                <w:szCs w:val="21"/>
              </w:rPr>
              <w:t>。</w:t>
            </w:r>
          </w:p>
        </w:tc>
        <w:tc>
          <w:tcPr>
            <w:tcW w:w="617"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w:t>
            </w:r>
          </w:p>
        </w:tc>
      </w:tr>
      <w:tr w:rsidR="000D53F2" w:rsidRPr="00514E79" w:rsidTr="000D53F2">
        <w:tc>
          <w:tcPr>
            <w:tcW w:w="365"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步骤 2</w:t>
            </w:r>
          </w:p>
        </w:tc>
        <w:tc>
          <w:tcPr>
            <w:tcW w:w="930"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已生成h文件和cpp文件，C++客户端和服务端测试程序代码编写完成</w:t>
            </w:r>
            <w:r w:rsidR="000D53F2" w:rsidRPr="00514E79">
              <w:rPr>
                <w:rFonts w:ascii="宋体" w:hAnsi="宋体" w:hint="eastAsia"/>
                <w:szCs w:val="21"/>
              </w:rPr>
              <w:t>。</w:t>
            </w:r>
          </w:p>
        </w:tc>
        <w:tc>
          <w:tcPr>
            <w:tcW w:w="464"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make;make check命令</w:t>
            </w:r>
          </w:p>
        </w:tc>
        <w:tc>
          <w:tcPr>
            <w:tcW w:w="1159"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生成可执行的C++客户端和服务端应用程序</w:t>
            </w:r>
            <w:r w:rsidR="000D53F2" w:rsidRPr="00514E79">
              <w:rPr>
                <w:rFonts w:ascii="宋体" w:hAnsi="宋体" w:hint="eastAsia"/>
                <w:szCs w:val="21"/>
              </w:rPr>
              <w:t>。</w:t>
            </w:r>
          </w:p>
        </w:tc>
        <w:tc>
          <w:tcPr>
            <w:tcW w:w="1081"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生成TestServer服务端应用程序和TestClient客户端应用程序</w:t>
            </w:r>
            <w:r w:rsidR="000D53F2" w:rsidRPr="00514E79">
              <w:rPr>
                <w:rFonts w:ascii="宋体" w:hAnsi="宋体" w:hint="eastAsia"/>
                <w:szCs w:val="21"/>
              </w:rPr>
              <w:t>。</w:t>
            </w:r>
          </w:p>
        </w:tc>
        <w:tc>
          <w:tcPr>
            <w:tcW w:w="617"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w:t>
            </w:r>
          </w:p>
        </w:tc>
      </w:tr>
      <w:tr w:rsidR="000D53F2" w:rsidRPr="00514E79" w:rsidTr="000D53F2">
        <w:tc>
          <w:tcPr>
            <w:tcW w:w="365"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步骤 3</w:t>
            </w:r>
          </w:p>
        </w:tc>
        <w:tc>
          <w:tcPr>
            <w:tcW w:w="930"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C++客户端和C++服务端应用程序已成功生成</w:t>
            </w:r>
            <w:r w:rsidR="000D53F2" w:rsidRPr="00514E79">
              <w:rPr>
                <w:rFonts w:ascii="宋体" w:hAnsi="宋体" w:hint="eastAsia"/>
                <w:szCs w:val="21"/>
              </w:rPr>
              <w:t>。</w:t>
            </w:r>
          </w:p>
        </w:tc>
        <w:tc>
          <w:tcPr>
            <w:tcW w:w="464"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./TestServer</w:t>
            </w:r>
            <w:r w:rsidR="000D53F2" w:rsidRPr="00514E79">
              <w:rPr>
                <w:rFonts w:ascii="宋体" w:hAnsi="宋体" w:hint="eastAsia"/>
                <w:szCs w:val="21"/>
              </w:rPr>
              <w:t>。</w:t>
            </w:r>
          </w:p>
        </w:tc>
        <w:tc>
          <w:tcPr>
            <w:tcW w:w="1159"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启动thriftC++服务端应用程序，测试能否成功正常运行</w:t>
            </w:r>
            <w:r w:rsidR="000D53F2" w:rsidRPr="00514E79">
              <w:rPr>
                <w:rFonts w:ascii="宋体" w:hAnsi="宋体" w:hint="eastAsia"/>
                <w:szCs w:val="21"/>
              </w:rPr>
              <w:t>。</w:t>
            </w:r>
          </w:p>
        </w:tc>
        <w:tc>
          <w:tcPr>
            <w:tcW w:w="1081"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正常启动并提示服务端服务类型（simple），数据传输方式及数据格式(buffered/binary)和主机端口号9090</w:t>
            </w:r>
            <w:r w:rsidR="000D53F2" w:rsidRPr="00514E79">
              <w:rPr>
                <w:rFonts w:ascii="宋体" w:hAnsi="宋体" w:hint="eastAsia"/>
                <w:szCs w:val="21"/>
              </w:rPr>
              <w:t>。</w:t>
            </w:r>
          </w:p>
        </w:tc>
        <w:tc>
          <w:tcPr>
            <w:tcW w:w="617"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w:t>
            </w:r>
          </w:p>
        </w:tc>
      </w:tr>
      <w:tr w:rsidR="000D53F2" w:rsidRPr="00514E79" w:rsidTr="000D53F2">
        <w:tc>
          <w:tcPr>
            <w:tcW w:w="365"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步骤 4</w:t>
            </w:r>
          </w:p>
        </w:tc>
        <w:tc>
          <w:tcPr>
            <w:tcW w:w="930"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启动另外一个窗口，并到C++TestClient生成程序路径下</w:t>
            </w:r>
            <w:r w:rsidR="000D53F2" w:rsidRPr="00514E79">
              <w:rPr>
                <w:rFonts w:ascii="宋体" w:hAnsi="宋体" w:hint="eastAsia"/>
                <w:szCs w:val="21"/>
              </w:rPr>
              <w:t>。</w:t>
            </w:r>
          </w:p>
        </w:tc>
        <w:tc>
          <w:tcPr>
            <w:tcW w:w="464"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./TestClient</w:t>
            </w:r>
            <w:r w:rsidR="000D53F2" w:rsidRPr="00514E79">
              <w:rPr>
                <w:rFonts w:ascii="宋体" w:hAnsi="宋体" w:hint="eastAsia"/>
                <w:szCs w:val="21"/>
              </w:rPr>
              <w:t>。</w:t>
            </w:r>
          </w:p>
        </w:tc>
        <w:tc>
          <w:tcPr>
            <w:tcW w:w="1159"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启动thriftC++客户端应用程序，测试能否成功正常运行</w:t>
            </w:r>
          </w:p>
        </w:tc>
        <w:tc>
          <w:tcPr>
            <w:tcW w:w="1081"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正常启动连接服务端并提示数据传输方式及数据格式(buffered/binary)、连接服务器的主机和端口号localhost:9090</w:t>
            </w:r>
            <w:r w:rsidR="000D53F2" w:rsidRPr="00514E79">
              <w:rPr>
                <w:rFonts w:ascii="宋体" w:hAnsi="宋体" w:hint="eastAsia"/>
                <w:szCs w:val="21"/>
              </w:rPr>
              <w:t>。</w:t>
            </w:r>
          </w:p>
        </w:tc>
        <w:tc>
          <w:tcPr>
            <w:tcW w:w="617"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w:t>
            </w:r>
          </w:p>
        </w:tc>
      </w:tr>
      <w:tr w:rsidR="000D53F2" w:rsidRPr="00514E79" w:rsidTr="000D53F2">
        <w:tc>
          <w:tcPr>
            <w:tcW w:w="365"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步骤</w:t>
            </w:r>
          </w:p>
          <w:p w:rsidR="00025628" w:rsidRPr="00514E79" w:rsidRDefault="00025628" w:rsidP="000D53F2">
            <w:pPr>
              <w:pStyle w:val="a9"/>
              <w:jc w:val="center"/>
              <w:rPr>
                <w:rFonts w:ascii="宋体" w:hAnsi="宋体"/>
                <w:szCs w:val="21"/>
              </w:rPr>
            </w:pPr>
            <w:r w:rsidRPr="00514E79">
              <w:rPr>
                <w:rFonts w:ascii="宋体" w:hAnsi="宋体" w:hint="eastAsia"/>
                <w:szCs w:val="21"/>
              </w:rPr>
              <w:t>5</w:t>
            </w:r>
          </w:p>
        </w:tc>
        <w:tc>
          <w:tcPr>
            <w:tcW w:w="930"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C++服务端应用程序已成功生成</w:t>
            </w:r>
            <w:r w:rsidR="000D53F2" w:rsidRPr="00514E79">
              <w:rPr>
                <w:rFonts w:ascii="宋体" w:hAnsi="宋体" w:hint="eastAsia"/>
                <w:szCs w:val="21"/>
              </w:rPr>
              <w:t>。</w:t>
            </w:r>
          </w:p>
        </w:tc>
        <w:tc>
          <w:tcPr>
            <w:tcW w:w="464"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./TestServer  --help</w:t>
            </w:r>
            <w:r w:rsidR="000D53F2" w:rsidRPr="00514E79">
              <w:rPr>
                <w:rFonts w:ascii="宋体" w:hAnsi="宋体" w:hint="eastAsia"/>
                <w:szCs w:val="21"/>
              </w:rPr>
              <w:t>。</w:t>
            </w:r>
          </w:p>
        </w:tc>
        <w:tc>
          <w:tcPr>
            <w:tcW w:w="1159"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测试thriftC++服务端应用程序使用--help参数，能否成功显示程序运行帮助信息</w:t>
            </w:r>
            <w:r w:rsidR="000D53F2" w:rsidRPr="00514E79">
              <w:rPr>
                <w:rFonts w:ascii="宋体" w:hAnsi="宋体" w:hint="eastAsia"/>
                <w:szCs w:val="21"/>
              </w:rPr>
              <w:t>。</w:t>
            </w:r>
          </w:p>
        </w:tc>
        <w:tc>
          <w:tcPr>
            <w:tcW w:w="1081" w:type="pct"/>
            <w:shd w:val="clear" w:color="auto" w:fill="auto"/>
          </w:tcPr>
          <w:p w:rsidR="00025628" w:rsidRPr="00514E79" w:rsidRDefault="00025628" w:rsidP="000D53F2">
            <w:pPr>
              <w:pStyle w:val="a9"/>
              <w:rPr>
                <w:rFonts w:ascii="宋体" w:hAnsi="宋体"/>
                <w:szCs w:val="21"/>
              </w:rPr>
            </w:pPr>
            <w:r w:rsidRPr="00514E79">
              <w:rPr>
                <w:rFonts w:ascii="宋体" w:hAnsi="宋体" w:hint="eastAsia"/>
                <w:szCs w:val="21"/>
              </w:rPr>
              <w:t>成功显示程序支持的可修改参数，比如服务器启动支持类型、数据传输参数方式、数据支持格式等</w:t>
            </w:r>
            <w:r w:rsidR="000D53F2" w:rsidRPr="00514E79">
              <w:rPr>
                <w:rFonts w:ascii="宋体" w:hAnsi="宋体" w:hint="eastAsia"/>
                <w:szCs w:val="21"/>
              </w:rPr>
              <w:t>。</w:t>
            </w:r>
          </w:p>
        </w:tc>
        <w:tc>
          <w:tcPr>
            <w:tcW w:w="617"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0D53F2">
            <w:pPr>
              <w:pStyle w:val="a9"/>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lastRenderedPageBreak/>
        <w:t>数据库访问库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对象关系映射数据库访问库测试用例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706"/>
        <w:gridCol w:w="851"/>
        <w:gridCol w:w="2407"/>
        <w:gridCol w:w="1703"/>
        <w:gridCol w:w="1130"/>
        <w:gridCol w:w="703"/>
      </w:tblGrid>
      <w:tr w:rsidR="00025628" w:rsidRPr="00514E79" w:rsidTr="00223171">
        <w:tc>
          <w:tcPr>
            <w:tcW w:w="1297" w:type="pct"/>
            <w:gridSpan w:val="2"/>
            <w:tcBorders>
              <w:bottom w:val="single" w:sz="6"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用例名称/标识</w:t>
            </w:r>
          </w:p>
        </w:tc>
        <w:tc>
          <w:tcPr>
            <w:tcW w:w="3703" w:type="pct"/>
            <w:gridSpan w:val="5"/>
            <w:tcBorders>
              <w:bottom w:val="single" w:sz="6" w:space="0" w:color="000000"/>
            </w:tcBorders>
            <w:shd w:val="clear" w:color="auto" w:fill="auto"/>
          </w:tcPr>
          <w:p w:rsidR="00025628" w:rsidRPr="00514E79" w:rsidRDefault="00025628" w:rsidP="008F76A6">
            <w:pPr>
              <w:pStyle w:val="a9"/>
              <w:rPr>
                <w:rFonts w:ascii="宋体" w:hAnsi="宋体"/>
                <w:szCs w:val="21"/>
              </w:rPr>
            </w:pPr>
            <w:r w:rsidRPr="00514E79">
              <w:rPr>
                <w:rFonts w:ascii="宋体" w:hAnsi="宋体" w:hint="eastAsia"/>
                <w:szCs w:val="21"/>
              </w:rPr>
              <w:t>对象关系映射数据库访问库/ GN_YYXKC _SJFW_DYGX</w:t>
            </w:r>
          </w:p>
        </w:tc>
      </w:tr>
      <w:tr w:rsidR="00025628" w:rsidRPr="00514E79" w:rsidTr="00223171">
        <w:tc>
          <w:tcPr>
            <w:tcW w:w="1297" w:type="pct"/>
            <w:gridSpan w:val="2"/>
            <w:tcBorders>
              <w:top w:val="single" w:sz="6" w:space="0" w:color="000000"/>
              <w:bottom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用例说明</w:t>
            </w:r>
          </w:p>
        </w:tc>
        <w:tc>
          <w:tcPr>
            <w:tcW w:w="3703" w:type="pct"/>
            <w:gridSpan w:val="5"/>
            <w:tcBorders>
              <w:top w:val="single" w:sz="6" w:space="0" w:color="000000"/>
              <w:bottom w:val="single" w:sz="12" w:space="0" w:color="000000"/>
            </w:tcBorders>
            <w:shd w:val="clear" w:color="auto" w:fill="auto"/>
          </w:tcPr>
          <w:p w:rsidR="00025628" w:rsidRPr="00514E79" w:rsidRDefault="00025628" w:rsidP="00223171">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color w:val="000000"/>
                <w:szCs w:val="21"/>
              </w:rPr>
              <w:t>提供基于对象关系映射文件的java对象访问数据库的能力</w:t>
            </w:r>
            <w:r w:rsidRPr="00514E79">
              <w:rPr>
                <w:rFonts w:ascii="宋体" w:hAnsi="宋体" w:hint="eastAsia"/>
                <w:szCs w:val="21"/>
              </w:rPr>
              <w:t>。</w:t>
            </w:r>
          </w:p>
          <w:p w:rsidR="00025628" w:rsidRPr="00514E79" w:rsidRDefault="00025628" w:rsidP="00223171">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配置映射文件，与Java对象进行SQL语句映射；配置通用的配置，与数据库和数据源向结合；</w:t>
            </w:r>
            <w:r w:rsidRPr="00514E79">
              <w:rPr>
                <w:rFonts w:ascii="宋体" w:hAnsi="宋体" w:hint="eastAsia"/>
                <w:color w:val="000000"/>
                <w:szCs w:val="21"/>
              </w:rPr>
              <w:t>应用进行对象的插入，变更，查询和删除的方法调用，相应的操作会映射到具体的SQL语句在数据库中执行；与Springboot结合使用的场景测试。</w:t>
            </w:r>
          </w:p>
          <w:p w:rsidR="00025628" w:rsidRPr="00514E79" w:rsidRDefault="00025628" w:rsidP="00223171">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能够正确执行相关的SQL语句；能够获取和释放数据库连接；对象的操作能够反应的数据库的库表内容上。</w:t>
            </w:r>
          </w:p>
        </w:tc>
      </w:tr>
      <w:tr w:rsidR="00025628" w:rsidRPr="00514E79" w:rsidTr="00223171">
        <w:tc>
          <w:tcPr>
            <w:tcW w:w="367" w:type="pct"/>
            <w:tcBorders>
              <w:top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步骤</w:t>
            </w:r>
          </w:p>
        </w:tc>
        <w:tc>
          <w:tcPr>
            <w:tcW w:w="929" w:type="pct"/>
            <w:tcBorders>
              <w:top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前提和约束</w:t>
            </w:r>
          </w:p>
        </w:tc>
        <w:tc>
          <w:tcPr>
            <w:tcW w:w="464" w:type="pct"/>
            <w:tcBorders>
              <w:top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输入</w:t>
            </w:r>
          </w:p>
        </w:tc>
        <w:tc>
          <w:tcPr>
            <w:tcW w:w="1312" w:type="pct"/>
            <w:tcBorders>
              <w:top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目的和动作</w:t>
            </w:r>
          </w:p>
        </w:tc>
        <w:tc>
          <w:tcPr>
            <w:tcW w:w="928" w:type="pct"/>
            <w:tcBorders>
              <w:top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预期结果</w:t>
            </w:r>
          </w:p>
        </w:tc>
        <w:tc>
          <w:tcPr>
            <w:tcW w:w="616" w:type="pct"/>
            <w:tcBorders>
              <w:top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8F76A6">
            <w:pPr>
              <w:pStyle w:val="a9"/>
              <w:jc w:val="center"/>
              <w:rPr>
                <w:rFonts w:ascii="宋体" w:hAnsi="宋体"/>
                <w:szCs w:val="21"/>
              </w:rPr>
            </w:pPr>
            <w:r w:rsidRPr="00514E79">
              <w:rPr>
                <w:rFonts w:ascii="宋体" w:hAnsi="宋体" w:hint="eastAsia"/>
                <w:szCs w:val="21"/>
              </w:rPr>
              <w:t>备注</w:t>
            </w:r>
          </w:p>
        </w:tc>
      </w:tr>
      <w:tr w:rsidR="00025628" w:rsidRPr="00514E79" w:rsidTr="00223171">
        <w:tc>
          <w:tcPr>
            <w:tcW w:w="367" w:type="pct"/>
            <w:shd w:val="clear" w:color="auto" w:fill="auto"/>
          </w:tcPr>
          <w:p w:rsidR="00025628" w:rsidRPr="00514E79" w:rsidRDefault="00025628" w:rsidP="008F76A6">
            <w:pPr>
              <w:pStyle w:val="a9"/>
              <w:jc w:val="center"/>
              <w:rPr>
                <w:rFonts w:ascii="宋体" w:hAnsi="宋体"/>
                <w:szCs w:val="21"/>
              </w:rPr>
            </w:pPr>
            <w:r w:rsidRPr="00514E79">
              <w:rPr>
                <w:rFonts w:ascii="宋体" w:hAnsi="宋体"/>
                <w:szCs w:val="21"/>
              </w:rPr>
              <w:t>步骤 1</w:t>
            </w:r>
          </w:p>
        </w:tc>
        <w:tc>
          <w:tcPr>
            <w:tcW w:w="929" w:type="pct"/>
            <w:shd w:val="clear" w:color="auto" w:fill="auto"/>
          </w:tcPr>
          <w:p w:rsidR="00025628" w:rsidRPr="00514E79" w:rsidRDefault="00025628" w:rsidP="008F76A6">
            <w:pPr>
              <w:rPr>
                <w:rFonts w:ascii="宋体" w:hAnsi="宋体"/>
                <w:szCs w:val="21"/>
              </w:rPr>
            </w:pPr>
            <w:r w:rsidRPr="00514E79">
              <w:rPr>
                <w:rFonts w:ascii="宋体" w:hAnsi="宋体" w:hint="eastAsia"/>
                <w:color w:val="000000"/>
                <w:szCs w:val="21"/>
              </w:rPr>
              <w:t>应用创建持久化Java类，并定义相关的Getter获取和Setter设置方法。</w:t>
            </w:r>
          </w:p>
        </w:tc>
        <w:tc>
          <w:tcPr>
            <w:tcW w:w="464"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在映射文件中定义相关的SQL语句。</w:t>
            </w:r>
          </w:p>
        </w:tc>
        <w:tc>
          <w:tcPr>
            <w:tcW w:w="1312"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应用创建映射mapper文件，定义增删改查对应的SQL语句与持久化类的映射。</w:t>
            </w:r>
          </w:p>
        </w:tc>
        <w:tc>
          <w:tcPr>
            <w:tcW w:w="928"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相关的文件能够正确定义，并能够符合MyBatis的加载要求。</w:t>
            </w:r>
          </w:p>
        </w:tc>
        <w:tc>
          <w:tcPr>
            <w:tcW w:w="616"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w:t>
            </w:r>
          </w:p>
        </w:tc>
      </w:tr>
      <w:tr w:rsidR="00025628" w:rsidRPr="00514E79" w:rsidTr="00223171">
        <w:tc>
          <w:tcPr>
            <w:tcW w:w="367" w:type="pct"/>
            <w:shd w:val="clear" w:color="auto" w:fill="auto"/>
          </w:tcPr>
          <w:p w:rsidR="00025628" w:rsidRPr="00514E79" w:rsidRDefault="00025628" w:rsidP="008F76A6">
            <w:pPr>
              <w:pStyle w:val="a9"/>
              <w:jc w:val="center"/>
              <w:rPr>
                <w:rFonts w:ascii="宋体" w:hAnsi="宋体"/>
                <w:szCs w:val="21"/>
              </w:rPr>
            </w:pPr>
            <w:r w:rsidRPr="00514E79">
              <w:rPr>
                <w:rFonts w:ascii="宋体" w:hAnsi="宋体"/>
                <w:szCs w:val="21"/>
              </w:rPr>
              <w:t>步骤 2</w:t>
            </w:r>
          </w:p>
        </w:tc>
        <w:tc>
          <w:tcPr>
            <w:tcW w:w="929"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确定相关的数据库服务和相关的连接信息。</w:t>
            </w:r>
          </w:p>
        </w:tc>
        <w:tc>
          <w:tcPr>
            <w:tcW w:w="464"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数据源信息。</w:t>
            </w:r>
          </w:p>
        </w:tc>
        <w:tc>
          <w:tcPr>
            <w:tcW w:w="1312"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应用创建配置mybatis-config文件， 定义MyBatis与数据库和数据源的关联关系。</w:t>
            </w:r>
          </w:p>
        </w:tc>
        <w:tc>
          <w:tcPr>
            <w:tcW w:w="928"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能够正确定义数据源信息，并且访问数据库没有问题</w:t>
            </w:r>
          </w:p>
        </w:tc>
        <w:tc>
          <w:tcPr>
            <w:tcW w:w="616"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w:t>
            </w:r>
          </w:p>
        </w:tc>
      </w:tr>
      <w:tr w:rsidR="00025628" w:rsidRPr="00514E79" w:rsidTr="00223171">
        <w:tc>
          <w:tcPr>
            <w:tcW w:w="367" w:type="pct"/>
            <w:shd w:val="clear" w:color="auto" w:fill="auto"/>
          </w:tcPr>
          <w:p w:rsidR="00025628" w:rsidRPr="00514E79" w:rsidRDefault="00025628" w:rsidP="008F76A6">
            <w:pPr>
              <w:pStyle w:val="a9"/>
              <w:jc w:val="center"/>
              <w:rPr>
                <w:rFonts w:ascii="宋体" w:hAnsi="宋体"/>
                <w:szCs w:val="21"/>
              </w:rPr>
            </w:pPr>
            <w:r w:rsidRPr="00514E79">
              <w:rPr>
                <w:rFonts w:ascii="宋体" w:hAnsi="宋体"/>
                <w:szCs w:val="21"/>
              </w:rPr>
              <w:t>步骤 3</w:t>
            </w:r>
          </w:p>
        </w:tc>
        <w:tc>
          <w:tcPr>
            <w:tcW w:w="929"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相关操作已经定义在操作对象中。</w:t>
            </w:r>
          </w:p>
        </w:tc>
        <w:tc>
          <w:tcPr>
            <w:tcW w:w="464"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调用相关的操作对象。</w:t>
            </w:r>
          </w:p>
        </w:tc>
        <w:tc>
          <w:tcPr>
            <w:tcW w:w="1312"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应用进行对象的插入，变更，查询和删除的方法调用，相应的操作会映射到具体的SQL语句在数据库中执行。</w:t>
            </w:r>
          </w:p>
        </w:tc>
        <w:tc>
          <w:tcPr>
            <w:tcW w:w="928"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对象的增删改查与数据库的操作联动。</w:t>
            </w:r>
          </w:p>
        </w:tc>
        <w:tc>
          <w:tcPr>
            <w:tcW w:w="616"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w:t>
            </w:r>
          </w:p>
        </w:tc>
      </w:tr>
      <w:tr w:rsidR="00025628" w:rsidRPr="00514E79" w:rsidTr="00223171">
        <w:tc>
          <w:tcPr>
            <w:tcW w:w="367" w:type="pct"/>
            <w:shd w:val="clear" w:color="auto" w:fill="auto"/>
          </w:tcPr>
          <w:p w:rsidR="00025628" w:rsidRPr="00514E79" w:rsidRDefault="00025628" w:rsidP="008F76A6">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929"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Springboot支持数据库操作配置。</w:t>
            </w:r>
          </w:p>
        </w:tc>
        <w:tc>
          <w:tcPr>
            <w:tcW w:w="464"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配置相关的注解。</w:t>
            </w:r>
          </w:p>
        </w:tc>
        <w:tc>
          <w:tcPr>
            <w:tcW w:w="1312" w:type="pct"/>
            <w:shd w:val="clear" w:color="auto" w:fill="auto"/>
          </w:tcPr>
          <w:p w:rsidR="00025628" w:rsidRPr="00514E79" w:rsidRDefault="00025628" w:rsidP="008F76A6">
            <w:pPr>
              <w:rPr>
                <w:rFonts w:ascii="宋体" w:hAnsi="宋体"/>
                <w:spacing w:val="2"/>
                <w:szCs w:val="21"/>
              </w:rPr>
            </w:pPr>
            <w:r w:rsidRPr="00514E79">
              <w:rPr>
                <w:rFonts w:ascii="宋体" w:hAnsi="宋体" w:hint="eastAsia"/>
                <w:szCs w:val="21"/>
              </w:rPr>
              <w:t>与SpringBoot结合，支持相关的配置，测试与数据源结合。</w:t>
            </w:r>
          </w:p>
        </w:tc>
        <w:tc>
          <w:tcPr>
            <w:tcW w:w="928"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相关的配置正确，能够被Springboot加载。</w:t>
            </w:r>
          </w:p>
        </w:tc>
        <w:tc>
          <w:tcPr>
            <w:tcW w:w="616"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w:t>
            </w:r>
          </w:p>
        </w:tc>
      </w:tr>
      <w:tr w:rsidR="00025628" w:rsidRPr="00514E79" w:rsidTr="00223171">
        <w:tc>
          <w:tcPr>
            <w:tcW w:w="367" w:type="pct"/>
            <w:shd w:val="clear" w:color="auto" w:fill="auto"/>
          </w:tcPr>
          <w:p w:rsidR="00025628" w:rsidRPr="00514E79" w:rsidRDefault="00025628" w:rsidP="008F76A6">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929"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Springboot能够识别相关的MyBatis注解。</w:t>
            </w:r>
          </w:p>
        </w:tc>
        <w:tc>
          <w:tcPr>
            <w:tcW w:w="464"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使用相关的注解。</w:t>
            </w:r>
          </w:p>
        </w:tc>
        <w:tc>
          <w:tcPr>
            <w:tcW w:w="1312" w:type="pct"/>
            <w:shd w:val="clear" w:color="auto" w:fill="auto"/>
          </w:tcPr>
          <w:p w:rsidR="00025628" w:rsidRPr="00514E79" w:rsidRDefault="00025628" w:rsidP="008F76A6">
            <w:pPr>
              <w:rPr>
                <w:rFonts w:ascii="宋体" w:hAnsi="宋体"/>
                <w:spacing w:val="2"/>
                <w:szCs w:val="21"/>
              </w:rPr>
            </w:pPr>
            <w:r w:rsidRPr="00514E79">
              <w:rPr>
                <w:rFonts w:ascii="宋体" w:hAnsi="宋体" w:hint="eastAsia"/>
                <w:szCs w:val="21"/>
              </w:rPr>
              <w:t>与SpringBoot结合，测试支持相关的注解定义，代替SQL语句映射，测试对象的方法操作映射到相关的数据库操作。</w:t>
            </w:r>
          </w:p>
        </w:tc>
        <w:tc>
          <w:tcPr>
            <w:tcW w:w="928" w:type="pct"/>
            <w:shd w:val="clear" w:color="auto" w:fill="auto"/>
          </w:tcPr>
          <w:p w:rsidR="00025628" w:rsidRPr="00514E79" w:rsidRDefault="00025628" w:rsidP="008F76A6">
            <w:pPr>
              <w:rPr>
                <w:rFonts w:ascii="宋体" w:hAnsi="宋体"/>
                <w:szCs w:val="21"/>
              </w:rPr>
            </w:pPr>
            <w:r w:rsidRPr="00514E79">
              <w:rPr>
                <w:rFonts w:ascii="宋体" w:hAnsi="宋体" w:hint="eastAsia"/>
                <w:szCs w:val="21"/>
              </w:rPr>
              <w:t>SpringBoot通过注解能够使用MyBatis的映射和操作处理。</w:t>
            </w:r>
          </w:p>
        </w:tc>
        <w:tc>
          <w:tcPr>
            <w:tcW w:w="616"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8F76A6">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高性能数据库访问库测试用例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846"/>
        <w:gridCol w:w="1275"/>
        <w:gridCol w:w="2124"/>
        <w:gridCol w:w="1260"/>
        <w:gridCol w:w="1295"/>
        <w:gridCol w:w="697"/>
      </w:tblGrid>
      <w:tr w:rsidR="00025628" w:rsidRPr="00514E79" w:rsidTr="009822B8">
        <w:tc>
          <w:tcPr>
            <w:tcW w:w="1374" w:type="pct"/>
            <w:gridSpan w:val="2"/>
            <w:tcBorders>
              <w:bottom w:val="single" w:sz="6"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用例名称/标识</w:t>
            </w:r>
          </w:p>
        </w:tc>
        <w:tc>
          <w:tcPr>
            <w:tcW w:w="3626" w:type="pct"/>
            <w:gridSpan w:val="5"/>
            <w:tcBorders>
              <w:bottom w:val="single" w:sz="6" w:space="0" w:color="000000"/>
            </w:tcBorders>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高性能数据库访问库/ GN_YYXKC _SJFW_GXNK</w:t>
            </w:r>
          </w:p>
        </w:tc>
      </w:tr>
      <w:tr w:rsidR="00025628" w:rsidRPr="00514E79" w:rsidTr="009822B8">
        <w:tc>
          <w:tcPr>
            <w:tcW w:w="1374" w:type="pct"/>
            <w:gridSpan w:val="2"/>
            <w:tcBorders>
              <w:top w:val="single" w:sz="6" w:space="0" w:color="000000"/>
              <w:bottom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用例说明</w:t>
            </w:r>
          </w:p>
        </w:tc>
        <w:tc>
          <w:tcPr>
            <w:tcW w:w="3626" w:type="pct"/>
            <w:gridSpan w:val="5"/>
            <w:tcBorders>
              <w:top w:val="single" w:sz="6" w:space="0" w:color="000000"/>
              <w:bottom w:val="single" w:sz="12" w:space="0" w:color="000000"/>
            </w:tcBorders>
            <w:shd w:val="clear" w:color="auto" w:fill="auto"/>
          </w:tcPr>
          <w:p w:rsidR="00025628" w:rsidRPr="00514E79" w:rsidRDefault="00025628" w:rsidP="009822B8">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测试高性能数据库访问库对达梦、金仓、神通等数据库的访问功能</w:t>
            </w:r>
            <w:r w:rsidRPr="00514E79">
              <w:rPr>
                <w:rFonts w:ascii="宋体" w:hAnsi="宋体" w:hint="eastAsia"/>
                <w:noProof/>
                <w:szCs w:val="21"/>
              </w:rPr>
              <w:t>。</w:t>
            </w:r>
          </w:p>
          <w:p w:rsidR="00025628" w:rsidRPr="00514E79" w:rsidRDefault="00025628" w:rsidP="009822B8">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color w:val="FF0000"/>
                <w:szCs w:val="21"/>
              </w:rPr>
              <w:t xml:space="preserve"> </w:t>
            </w:r>
            <w:r w:rsidRPr="00514E79">
              <w:rPr>
                <w:rFonts w:ascii="宋体" w:hAnsi="宋体" w:hint="eastAsia"/>
                <w:szCs w:val="21"/>
              </w:rPr>
              <w:t>分别连接达梦、金仓、神通等数据库，测试数据库查询、修</w:t>
            </w:r>
            <w:r w:rsidRPr="00514E79">
              <w:rPr>
                <w:rFonts w:ascii="宋体" w:hAnsi="宋体" w:hint="eastAsia"/>
                <w:szCs w:val="21"/>
              </w:rPr>
              <w:lastRenderedPageBreak/>
              <w:t>改、Blob读写等。</w:t>
            </w:r>
          </w:p>
          <w:p w:rsidR="00025628" w:rsidRPr="00514E79" w:rsidRDefault="00025628" w:rsidP="009822B8">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szCs w:val="21"/>
              </w:rPr>
              <w:t xml:space="preserve"> 能够实现达梦、金仓、神通等数据库的正常查询、修改、 Blob读写等功能</w:t>
            </w:r>
            <w:r w:rsidRPr="00514E79">
              <w:rPr>
                <w:rFonts w:ascii="宋体" w:hAnsi="宋体" w:hint="eastAsia"/>
                <w:noProof/>
                <w:szCs w:val="21"/>
              </w:rPr>
              <w:t>。</w:t>
            </w:r>
          </w:p>
        </w:tc>
      </w:tr>
      <w:tr w:rsidR="009822B8" w:rsidRPr="00514E79" w:rsidTr="009822B8">
        <w:tc>
          <w:tcPr>
            <w:tcW w:w="368"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lastRenderedPageBreak/>
              <w:t>步骤</w:t>
            </w:r>
          </w:p>
        </w:tc>
        <w:tc>
          <w:tcPr>
            <w:tcW w:w="1005"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前提和约束</w:t>
            </w:r>
          </w:p>
        </w:tc>
        <w:tc>
          <w:tcPr>
            <w:tcW w:w="695"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输入</w:t>
            </w:r>
          </w:p>
        </w:tc>
        <w:tc>
          <w:tcPr>
            <w:tcW w:w="1158"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目的和动作</w:t>
            </w:r>
          </w:p>
        </w:tc>
        <w:tc>
          <w:tcPr>
            <w:tcW w:w="687"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预期结果</w:t>
            </w:r>
          </w:p>
        </w:tc>
        <w:tc>
          <w:tcPr>
            <w:tcW w:w="706"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评估准则</w:t>
            </w:r>
          </w:p>
        </w:tc>
        <w:tc>
          <w:tcPr>
            <w:tcW w:w="380"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备注</w:t>
            </w: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高性能数据库访问库已正确部署</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沙箱工具命令</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使用沙箱工具启动应用程序</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成功启动应用程序</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2</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达梦数据库配置完成</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达梦数据库连接参数</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点击初始化按钮，连接达梦数据库</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初始化成功</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3</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已启动测试程序</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数据库查询语句</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点击单次执行数据库查询按钮，查询达梦数据库中的信息</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成功查询达梦数据库</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4</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已启动测试程序</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数据库查询语句、查询次数、查询间隔</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点击连续执行数据库查询按钮，多次查询数据库信息</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成功查询达梦数据库</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5</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已启动测试程序</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数据库修改语句</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点击单次执行数据库修改按钮，修改达梦数据库中的信息</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成功修改达梦数据库</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6</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已启动测试程序</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数据库修改语句、修改次数、修改间隔</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点击连续执行数据库修改按钮，多次修改数据库信息</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成功修改达梦数据库</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7</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已启动测试程序</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Blob属性，名称、表名、谓词</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点击执行Blob读写按钮，实现对达梦数据库的Blob读写</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成功读写达梦数据库Blob</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8</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高性能数据库访问库已正确部署</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设置金仓数据库</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重复步骤1-7</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结果同上</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p>
        </w:tc>
      </w:tr>
      <w:tr w:rsidR="009822B8" w:rsidRPr="00514E79" w:rsidTr="009822B8">
        <w:tc>
          <w:tcPr>
            <w:tcW w:w="368"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w:t>
            </w:r>
          </w:p>
          <w:p w:rsidR="00025628" w:rsidRPr="00514E79" w:rsidRDefault="00025628" w:rsidP="009822B8">
            <w:pPr>
              <w:pStyle w:val="a9"/>
              <w:jc w:val="center"/>
              <w:rPr>
                <w:rFonts w:ascii="宋体" w:hAnsi="宋体"/>
                <w:szCs w:val="21"/>
              </w:rPr>
            </w:pPr>
            <w:r w:rsidRPr="00514E79">
              <w:rPr>
                <w:rFonts w:ascii="宋体" w:hAnsi="宋体" w:hint="eastAsia"/>
                <w:szCs w:val="21"/>
              </w:rPr>
              <w:t>9</w:t>
            </w:r>
          </w:p>
        </w:tc>
        <w:tc>
          <w:tcPr>
            <w:tcW w:w="100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高性能数据库访问库已正确部署</w:t>
            </w:r>
            <w:r w:rsidR="009822B8" w:rsidRPr="00514E79">
              <w:rPr>
                <w:rFonts w:ascii="宋体" w:hAnsi="宋体" w:hint="eastAsia"/>
                <w:szCs w:val="21"/>
              </w:rPr>
              <w:t>。</w:t>
            </w:r>
          </w:p>
        </w:tc>
        <w:tc>
          <w:tcPr>
            <w:tcW w:w="69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设置神通数据库</w:t>
            </w:r>
            <w:r w:rsidR="009822B8" w:rsidRPr="00514E79">
              <w:rPr>
                <w:rFonts w:ascii="宋体" w:hAnsi="宋体" w:hint="eastAsia"/>
                <w:szCs w:val="21"/>
              </w:rPr>
              <w:t>。</w:t>
            </w:r>
          </w:p>
        </w:tc>
        <w:tc>
          <w:tcPr>
            <w:tcW w:w="1158"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重复步骤1-7</w:t>
            </w:r>
            <w:r w:rsidR="009822B8" w:rsidRPr="00514E79">
              <w:rPr>
                <w:rFonts w:ascii="宋体" w:hAnsi="宋体" w:hint="eastAsia"/>
                <w:szCs w:val="21"/>
              </w:rPr>
              <w:t>。</w:t>
            </w:r>
          </w:p>
        </w:tc>
        <w:tc>
          <w:tcPr>
            <w:tcW w:w="68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结果同上</w:t>
            </w:r>
            <w:r w:rsidR="009822B8" w:rsidRPr="00514E79">
              <w:rPr>
                <w:rFonts w:ascii="宋体" w:hAnsi="宋体" w:hint="eastAsia"/>
                <w:szCs w:val="21"/>
              </w:rPr>
              <w:t>。</w:t>
            </w:r>
          </w:p>
        </w:tc>
        <w:tc>
          <w:tcPr>
            <w:tcW w:w="70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0"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sqlite库测试用例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563"/>
        <w:gridCol w:w="1701"/>
        <w:gridCol w:w="1981"/>
        <w:gridCol w:w="1422"/>
        <w:gridCol w:w="1130"/>
        <w:gridCol w:w="704"/>
      </w:tblGrid>
      <w:tr w:rsidR="00025628" w:rsidRPr="00514E79" w:rsidTr="009822B8">
        <w:tc>
          <w:tcPr>
            <w:tcW w:w="1218" w:type="pct"/>
            <w:gridSpan w:val="2"/>
            <w:tcBorders>
              <w:bottom w:val="single" w:sz="6"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sqllite库/ GN_YYXKC _SJFW_SK</w:t>
            </w:r>
          </w:p>
        </w:tc>
      </w:tr>
      <w:tr w:rsidR="00025628" w:rsidRPr="00514E79" w:rsidTr="009822B8">
        <w:tc>
          <w:tcPr>
            <w:tcW w:w="1218" w:type="pct"/>
            <w:gridSpan w:val="2"/>
            <w:tcBorders>
              <w:top w:val="single" w:sz="6" w:space="0" w:color="000000"/>
              <w:bottom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9822B8">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提供sqlite数据库信息处理的能力</w:t>
            </w:r>
            <w:r w:rsidRPr="00514E79">
              <w:rPr>
                <w:rFonts w:ascii="宋体" w:hAnsi="宋体" w:hint="eastAsia"/>
                <w:noProof/>
                <w:szCs w:val="21"/>
              </w:rPr>
              <w:t>。</w:t>
            </w:r>
          </w:p>
          <w:p w:rsidR="00025628" w:rsidRPr="00514E79" w:rsidRDefault="00025628" w:rsidP="009822B8">
            <w:pPr>
              <w:pStyle w:val="a9"/>
              <w:rPr>
                <w:rFonts w:ascii="宋体" w:hAnsi="宋体"/>
                <w:szCs w:val="21"/>
              </w:rPr>
            </w:pPr>
            <w:r w:rsidRPr="00514E79">
              <w:rPr>
                <w:rFonts w:ascii="宋体" w:hAnsi="宋体" w:hint="eastAsia"/>
                <w:b/>
                <w:noProof/>
                <w:szCs w:val="21"/>
              </w:rPr>
              <w:t>测试方法:</w:t>
            </w:r>
            <w:r w:rsidRPr="00514E79">
              <w:rPr>
                <w:rFonts w:ascii="宋体" w:hAnsi="宋体" w:hint="eastAsia"/>
                <w:noProof/>
                <w:color w:val="FF0000"/>
                <w:szCs w:val="21"/>
              </w:rPr>
              <w:t xml:space="preserve"> </w:t>
            </w:r>
            <w:r w:rsidRPr="00514E79">
              <w:rPr>
                <w:rFonts w:ascii="宋体" w:hAnsi="宋体" w:hint="eastAsia"/>
                <w:szCs w:val="21"/>
              </w:rPr>
              <w:t>测试库版本，测试库的常用操作。</w:t>
            </w:r>
          </w:p>
          <w:p w:rsidR="00025628" w:rsidRPr="00514E79" w:rsidRDefault="00025628" w:rsidP="009822B8">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szCs w:val="21"/>
              </w:rPr>
              <w:t>数据库信息可以查询和子句查询</w:t>
            </w:r>
            <w:r w:rsidRPr="00514E79">
              <w:rPr>
                <w:rFonts w:ascii="宋体" w:hAnsi="宋体" w:hint="eastAsia"/>
                <w:noProof/>
                <w:szCs w:val="21"/>
              </w:rPr>
              <w:t>。</w:t>
            </w:r>
          </w:p>
        </w:tc>
      </w:tr>
      <w:tr w:rsidR="009822B8" w:rsidRPr="00514E79" w:rsidTr="00514E79">
        <w:tc>
          <w:tcPr>
            <w:tcW w:w="366"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w:t>
            </w:r>
          </w:p>
        </w:tc>
        <w:tc>
          <w:tcPr>
            <w:tcW w:w="852"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前提和约束</w:t>
            </w:r>
          </w:p>
        </w:tc>
        <w:tc>
          <w:tcPr>
            <w:tcW w:w="927"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输入</w:t>
            </w:r>
          </w:p>
        </w:tc>
        <w:tc>
          <w:tcPr>
            <w:tcW w:w="1080"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目的和动作</w:t>
            </w:r>
          </w:p>
        </w:tc>
        <w:tc>
          <w:tcPr>
            <w:tcW w:w="775"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预期结果</w:t>
            </w:r>
          </w:p>
        </w:tc>
        <w:tc>
          <w:tcPr>
            <w:tcW w:w="616"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备注</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 xml:space="preserve">sqlite3 </w:t>
            </w:r>
            <w:r w:rsidR="009822B8" w:rsidRPr="00514E79">
              <w:rPr>
                <w:rFonts w:ascii="宋体" w:hAnsi="宋体"/>
                <w:szCs w:val="21"/>
              </w:rPr>
              <w:t>–</w:t>
            </w:r>
            <w:r w:rsidRPr="00514E79">
              <w:rPr>
                <w:rFonts w:ascii="宋体" w:hAnsi="宋体" w:hint="eastAsia"/>
                <w:szCs w:val="21"/>
              </w:rPr>
              <w:t>help</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查看sqlite3命令行操作提示信息</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输出操作提示信息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2</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 xml:space="preserve">sqlite3 </w:t>
            </w:r>
            <w:r w:rsidR="009822B8" w:rsidRPr="00514E79">
              <w:rPr>
                <w:rFonts w:ascii="宋体" w:hAnsi="宋体"/>
                <w:szCs w:val="21"/>
              </w:rPr>
              <w:t>–</w:t>
            </w:r>
            <w:r w:rsidRPr="00514E79">
              <w:rPr>
                <w:rFonts w:ascii="宋体" w:hAnsi="宋体" w:hint="eastAsia"/>
                <w:szCs w:val="21"/>
              </w:rPr>
              <w:t>v</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命令行查看sqlite3版本信息</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输出sqlite3版本信息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 xml:space="preserve">步骤 </w:t>
            </w:r>
            <w:r w:rsidRPr="00514E79">
              <w:rPr>
                <w:rFonts w:ascii="宋体" w:hAnsi="宋体" w:hint="eastAsia"/>
                <w:szCs w:val="21"/>
              </w:rPr>
              <w:lastRenderedPageBreak/>
              <w:t>3</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lastRenderedPageBreak/>
              <w:t>已成功安装</w:t>
            </w:r>
            <w:r w:rsidRPr="00514E79">
              <w:rPr>
                <w:rFonts w:ascii="宋体" w:hAnsi="宋体" w:hint="eastAsia"/>
                <w:szCs w:val="21"/>
              </w:rPr>
              <w:lastRenderedPageBreak/>
              <w:t>sqlite3库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lastRenderedPageBreak/>
              <w:t>sqlite3回车，</w:t>
            </w:r>
            <w:r w:rsidRPr="00514E79">
              <w:rPr>
                <w:rFonts w:ascii="宋体" w:hAnsi="宋体" w:hint="eastAsia"/>
                <w:szCs w:val="21"/>
              </w:rPr>
              <w:lastRenderedPageBreak/>
              <w:t>之后输入.help</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lastRenderedPageBreak/>
              <w:t>查看sqlite3命令</w:t>
            </w:r>
            <w:r w:rsidRPr="00514E79">
              <w:rPr>
                <w:rFonts w:ascii="宋体" w:hAnsi="宋体" w:hint="eastAsia"/>
                <w:szCs w:val="21"/>
              </w:rPr>
              <w:lastRenderedPageBreak/>
              <w:t>行点命令可用清单信息</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lastRenderedPageBreak/>
              <w:t>先输出版本</w:t>
            </w:r>
            <w:r w:rsidRPr="00514E79">
              <w:rPr>
                <w:rFonts w:ascii="宋体" w:hAnsi="宋体" w:hint="eastAsia"/>
                <w:szCs w:val="21"/>
              </w:rPr>
              <w:lastRenderedPageBreak/>
              <w:t>号信息，之后输出点命令的可用清单信息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lastRenderedPageBreak/>
              <w:t>与预期结</w:t>
            </w:r>
            <w:r w:rsidRPr="00514E79">
              <w:rPr>
                <w:rFonts w:ascii="宋体" w:hAnsi="宋体" w:hint="eastAsia"/>
                <w:szCs w:val="21"/>
              </w:rPr>
              <w:lastRenderedPageBreak/>
              <w:t>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lastRenderedPageBreak/>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lastRenderedPageBreak/>
              <w:t>步骤 4</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已成功安装sqlite3库，使用准备好的数据库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sqlite3  data_src.db</w:t>
            </w:r>
          </w:p>
          <w:p w:rsidR="00025628" w:rsidRPr="00514E79" w:rsidRDefault="00025628" w:rsidP="009822B8">
            <w:pPr>
              <w:pStyle w:val="a9"/>
              <w:rPr>
                <w:rFonts w:ascii="宋体" w:hAnsi="宋体"/>
                <w:szCs w:val="21"/>
              </w:rPr>
            </w:pPr>
            <w:r w:rsidRPr="00514E79">
              <w:rPr>
                <w:rFonts w:ascii="宋体" w:hAnsi="宋体" w:hint="eastAsia"/>
                <w:szCs w:val="21"/>
              </w:rPr>
              <w:t>之后输入.table查看数据库内存在表名</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打开已存在数据库（如果不存在会新建数据库），查看数据库内存在的表列表名称</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打开存在的数据库data_src.db</w:t>
            </w:r>
          </w:p>
          <w:p w:rsidR="00025628" w:rsidRPr="00514E79" w:rsidRDefault="00025628" w:rsidP="009822B8">
            <w:pPr>
              <w:pStyle w:val="a9"/>
              <w:rPr>
                <w:rFonts w:ascii="宋体" w:hAnsi="宋体"/>
                <w:szCs w:val="21"/>
              </w:rPr>
            </w:pPr>
            <w:r w:rsidRPr="00514E79">
              <w:rPr>
                <w:rFonts w:ascii="宋体" w:hAnsi="宋体" w:hint="eastAsia"/>
                <w:szCs w:val="21"/>
              </w:rPr>
              <w:t>查看存在表CVE-2020-9054</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5</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sqlite3  data_src.db</w:t>
            </w:r>
          </w:p>
          <w:p w:rsidR="00025628" w:rsidRPr="00514E79" w:rsidRDefault="00025628" w:rsidP="009822B8">
            <w:pPr>
              <w:pStyle w:val="a9"/>
              <w:rPr>
                <w:rFonts w:ascii="宋体" w:hAnsi="宋体"/>
                <w:szCs w:val="21"/>
              </w:rPr>
            </w:pPr>
            <w:r w:rsidRPr="00514E79">
              <w:rPr>
                <w:rFonts w:ascii="宋体" w:hAnsi="宋体" w:hint="eastAsia"/>
                <w:szCs w:val="21"/>
              </w:rPr>
              <w:t>之后输入.dump</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打开已存在数据库，之后把全部表信息导出到终端</w:t>
            </w:r>
            <w:r w:rsidR="009822B8" w:rsidRPr="00514E79">
              <w:rPr>
                <w:rFonts w:ascii="宋体" w:hAnsi="宋体" w:hint="eastAsia"/>
                <w:szCs w:val="21"/>
              </w:rPr>
              <w:t>。</w:t>
            </w:r>
          </w:p>
        </w:tc>
        <w:tc>
          <w:tcPr>
            <w:tcW w:w="775"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全部整个数据库的sql语句信息输出到终端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6</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已成功安装sqlite3库，已进入data_src.db数据库内</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输入.exit或者.quit</w:t>
            </w:r>
          </w:p>
          <w:p w:rsidR="00025628" w:rsidRPr="00514E79" w:rsidRDefault="00025628" w:rsidP="009822B8">
            <w:pPr>
              <w:pStyle w:val="a9"/>
              <w:rPr>
                <w:rFonts w:ascii="宋体" w:hAnsi="宋体"/>
                <w:szCs w:val="21"/>
              </w:rPr>
            </w:pPr>
            <w:r w:rsidRPr="00514E79">
              <w:rPr>
                <w:rFonts w:ascii="宋体" w:hAnsi="宋体" w:hint="eastAsia"/>
                <w:szCs w:val="21"/>
              </w:rPr>
              <w:t>回车</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退出当前的数据库或者sqlite命令行终端</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成功退出当前的数据库或者sqlite命令行终端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7</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sqlite3  data_src.db</w:t>
            </w:r>
          </w:p>
          <w:p w:rsidR="00025628" w:rsidRPr="00514E79" w:rsidRDefault="00025628" w:rsidP="009822B8">
            <w:pPr>
              <w:pStyle w:val="a9"/>
              <w:rPr>
                <w:rFonts w:ascii="宋体" w:hAnsi="宋体"/>
                <w:szCs w:val="21"/>
              </w:rPr>
            </w:pPr>
            <w:r w:rsidRPr="00514E79">
              <w:rPr>
                <w:rFonts w:ascii="宋体" w:hAnsi="宋体" w:hint="eastAsia"/>
                <w:szCs w:val="21"/>
              </w:rPr>
              <w:t>之后输入.dump</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打开已存在数据库，之后把全部表信息导出到终端</w:t>
            </w:r>
            <w:r w:rsidR="009822B8" w:rsidRPr="00514E79">
              <w:rPr>
                <w:rFonts w:ascii="宋体" w:hAnsi="宋体" w:hint="eastAsia"/>
                <w:szCs w:val="21"/>
              </w:rPr>
              <w:t>。</w:t>
            </w:r>
          </w:p>
        </w:tc>
        <w:tc>
          <w:tcPr>
            <w:tcW w:w="775"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整个数据库的sql语句信息输出到终端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8</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sqlite3 /tmp/data_src.db ".dump" &gt;/tmp/test.sql</w:t>
            </w:r>
          </w:p>
          <w:p w:rsidR="00025628" w:rsidRPr="00514E79" w:rsidRDefault="00025628" w:rsidP="009822B8">
            <w:pPr>
              <w:pStyle w:val="a9"/>
              <w:rPr>
                <w:rFonts w:ascii="宋体" w:hAnsi="宋体"/>
                <w:szCs w:val="21"/>
              </w:rPr>
            </w:pPr>
            <w:r w:rsidRPr="00514E79">
              <w:rPr>
                <w:rFonts w:ascii="宋体" w:hAnsi="宋体" w:hint="eastAsia"/>
                <w:szCs w:val="21"/>
              </w:rPr>
              <w:t>之后执行</w:t>
            </w:r>
          </w:p>
          <w:p w:rsidR="00025628" w:rsidRPr="00514E79" w:rsidRDefault="00025628" w:rsidP="009822B8">
            <w:pPr>
              <w:pStyle w:val="a9"/>
              <w:rPr>
                <w:rFonts w:ascii="宋体" w:hAnsi="宋体"/>
                <w:szCs w:val="21"/>
              </w:rPr>
            </w:pPr>
            <w:r w:rsidRPr="00514E79">
              <w:rPr>
                <w:rFonts w:ascii="宋体" w:hAnsi="宋体" w:hint="eastAsia"/>
                <w:szCs w:val="21"/>
              </w:rPr>
              <w:t>cat /tmp/test.sql</w:t>
            </w:r>
            <w:r w:rsidR="009822B8" w:rsidRPr="00514E79">
              <w:rPr>
                <w:rFonts w:ascii="宋体" w:hAnsi="宋体" w:hint="eastAsia"/>
                <w:szCs w:val="21"/>
              </w:rPr>
              <w:t>。</w:t>
            </w:r>
          </w:p>
        </w:tc>
        <w:tc>
          <w:tcPr>
            <w:tcW w:w="1080"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导出全部表信息到文件（生成的sql语法文件任何数据库皆通用），之后查看文件内容</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导出成功，之后查看文件内容为整个数据库的sql语句信息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9</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sqlite3  data_src.db</w:t>
            </w:r>
          </w:p>
          <w:p w:rsidR="00025628" w:rsidRPr="00514E79" w:rsidRDefault="00025628" w:rsidP="009822B8">
            <w:pPr>
              <w:pStyle w:val="a9"/>
              <w:rPr>
                <w:rFonts w:ascii="宋体" w:hAnsi="宋体"/>
                <w:szCs w:val="21"/>
              </w:rPr>
            </w:pPr>
            <w:r w:rsidRPr="00514E79">
              <w:rPr>
                <w:rFonts w:ascii="宋体" w:hAnsi="宋体" w:hint="eastAsia"/>
                <w:szCs w:val="21"/>
              </w:rPr>
              <w:t>之后输入.header on</w:t>
            </w:r>
          </w:p>
          <w:p w:rsidR="00025628" w:rsidRPr="00514E79" w:rsidRDefault="00025628" w:rsidP="009822B8">
            <w:pPr>
              <w:pStyle w:val="a9"/>
              <w:rPr>
                <w:rFonts w:ascii="宋体" w:hAnsi="宋体"/>
                <w:szCs w:val="21"/>
              </w:rPr>
            </w:pPr>
            <w:r w:rsidRPr="00514E79">
              <w:rPr>
                <w:rFonts w:ascii="宋体" w:hAnsi="宋体" w:hint="eastAsia"/>
                <w:szCs w:val="21"/>
              </w:rPr>
              <w:t>再输入.mode csv</w:t>
            </w:r>
          </w:p>
          <w:p w:rsidR="00025628" w:rsidRPr="00514E79" w:rsidRDefault="00025628" w:rsidP="009822B8">
            <w:pPr>
              <w:pStyle w:val="a9"/>
              <w:rPr>
                <w:rFonts w:ascii="宋体" w:hAnsi="宋体"/>
                <w:szCs w:val="21"/>
              </w:rPr>
            </w:pPr>
            <w:r w:rsidRPr="00514E79">
              <w:rPr>
                <w:rFonts w:ascii="宋体" w:hAnsi="宋体" w:hint="eastAsia"/>
                <w:szCs w:val="21"/>
              </w:rPr>
              <w:t xml:space="preserve">格式转换完成后导出.output /tmp/test.csv select *from"CVE-2020-9054";.output </w:t>
            </w:r>
            <w:r w:rsidRPr="00514E79">
              <w:rPr>
                <w:rFonts w:ascii="宋体" w:hAnsi="宋体" w:hint="eastAsia"/>
                <w:szCs w:val="21"/>
              </w:rPr>
              <w:lastRenderedPageBreak/>
              <w:t>stdout</w:t>
            </w:r>
          </w:p>
          <w:p w:rsidR="00025628" w:rsidRPr="00514E79" w:rsidRDefault="00025628" w:rsidP="009822B8">
            <w:pPr>
              <w:pStyle w:val="a9"/>
              <w:rPr>
                <w:rFonts w:ascii="宋体" w:hAnsi="宋体"/>
                <w:szCs w:val="21"/>
              </w:rPr>
            </w:pPr>
            <w:r w:rsidRPr="00514E79">
              <w:rPr>
                <w:rFonts w:ascii="宋体" w:hAnsi="宋体" w:hint="eastAsia"/>
                <w:szCs w:val="21"/>
              </w:rPr>
              <w:t>退出.exit之后查看文件test.csv</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lastRenderedPageBreak/>
              <w:t>导出成csv格式，之后查看内容</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导出csv格式成功，内容和select * from "CVE-2020-9054"查看内容一致</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lastRenderedPageBreak/>
              <w:t>步骤 10</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输入.schema</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查看建表语句内容</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输出建表语句内容</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11</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输入.database</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查看附加的或者当前操作的数据库文件</w:t>
            </w:r>
            <w:r w:rsidR="009822B8" w:rsidRPr="00514E79">
              <w:rPr>
                <w:rFonts w:ascii="宋体" w:hAnsi="宋体" w:hint="eastAsia"/>
                <w:szCs w:val="21"/>
              </w:rPr>
              <w:t>。</w:t>
            </w:r>
          </w:p>
        </w:tc>
        <w:tc>
          <w:tcPr>
            <w:tcW w:w="775"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说明已附加的数据库文件的路径</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12</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insert into "CVE-2020-9054" values('123456','snmp','1.1.1.1',80,'Italy','Failure','2021-10-07 20:51:10');</w:t>
            </w:r>
          </w:p>
          <w:p w:rsidR="00025628" w:rsidRPr="00514E79" w:rsidRDefault="00025628" w:rsidP="009822B8">
            <w:pPr>
              <w:pStyle w:val="a9"/>
              <w:rPr>
                <w:rFonts w:ascii="宋体" w:hAnsi="宋体"/>
                <w:szCs w:val="21"/>
              </w:rPr>
            </w:pPr>
            <w:r w:rsidRPr="00514E79">
              <w:rPr>
                <w:rFonts w:ascii="宋体" w:hAnsi="宋体" w:hint="eastAsia"/>
                <w:szCs w:val="21"/>
              </w:rPr>
              <w:t>之后查看</w:t>
            </w:r>
          </w:p>
          <w:p w:rsidR="00025628" w:rsidRPr="00514E79" w:rsidRDefault="00025628" w:rsidP="009822B8">
            <w:pPr>
              <w:pStyle w:val="a9"/>
              <w:rPr>
                <w:rFonts w:ascii="宋体" w:hAnsi="宋体"/>
                <w:szCs w:val="21"/>
              </w:rPr>
            </w:pPr>
            <w:r w:rsidRPr="00514E79">
              <w:rPr>
                <w:rFonts w:ascii="宋体" w:hAnsi="宋体" w:hint="eastAsia"/>
                <w:szCs w:val="21"/>
              </w:rPr>
              <w:t>select * from "CVE-2020-9054"</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在已有的表中，按照格式添加数据，之后查询是否添加成功</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成功添加，查询数据库成功显示添加信息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13</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update "CVE-2020-9054" set port=8888 where id='123456';之后查看</w:t>
            </w:r>
          </w:p>
          <w:p w:rsidR="00025628" w:rsidRPr="00514E79" w:rsidRDefault="00025628" w:rsidP="009822B8">
            <w:pPr>
              <w:pStyle w:val="a9"/>
              <w:rPr>
                <w:rFonts w:ascii="宋体" w:hAnsi="宋体"/>
                <w:szCs w:val="21"/>
              </w:rPr>
            </w:pPr>
            <w:r w:rsidRPr="00514E79">
              <w:rPr>
                <w:rFonts w:ascii="宋体" w:hAnsi="宋体" w:hint="eastAsia"/>
                <w:szCs w:val="21"/>
              </w:rPr>
              <w:t>select * from "CVE-2020-9054"</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在已有的表中，修改数据，之后查询是否修改成功（需要保证where条件信息存在，否则无法删除）</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成功修改已有信息，查询数据库成功显示信息已修改</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14</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delete  from "CVE-2020-9054" where id='123456';之后查看</w:t>
            </w:r>
          </w:p>
          <w:p w:rsidR="00025628" w:rsidRPr="00514E79" w:rsidRDefault="00025628" w:rsidP="009822B8">
            <w:pPr>
              <w:pStyle w:val="a9"/>
              <w:rPr>
                <w:rFonts w:ascii="宋体" w:hAnsi="宋体"/>
                <w:szCs w:val="21"/>
              </w:rPr>
            </w:pPr>
            <w:r w:rsidRPr="00514E79">
              <w:rPr>
                <w:rFonts w:ascii="宋体" w:hAnsi="宋体" w:hint="eastAsia"/>
                <w:szCs w:val="21"/>
              </w:rPr>
              <w:t>select * from "CVE-2020-9054</w:t>
            </w:r>
            <w:r w:rsidRPr="00514E79">
              <w:rPr>
                <w:rFonts w:ascii="宋体" w:hAnsi="宋体" w:hint="eastAsia"/>
                <w:szCs w:val="21"/>
              </w:rPr>
              <w:lastRenderedPageBreak/>
              <w:t>"</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lastRenderedPageBreak/>
              <w:t>在已有的表中，删除数据，之后查询是否删除成功（需要保证where条件信息存在，否则无法删除）</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成功删除已有信息，查询数据库成功显示信息已删除</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lastRenderedPageBreak/>
              <w:t>步骤 15</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select * from "CVE-2020-9054" where protocol='tcp' and port=80</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在已有的表中，组合查询数据</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成功显示满足条件信息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16</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select * from "CVE-2020-9054" order by port</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查询信息，端口升序</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信息按照端口升序展示</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rPr>
          <w:trHeight w:val="65"/>
        </w:trPr>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17</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已成功安装sqlite3库，data_src.db库文件已经准备好</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cp -avf data_src.db data_src.db_tmpbak</w:t>
            </w:r>
          </w:p>
          <w:p w:rsidR="00025628" w:rsidRPr="00514E79" w:rsidRDefault="00025628" w:rsidP="009822B8">
            <w:pPr>
              <w:pStyle w:val="a9"/>
              <w:rPr>
                <w:rFonts w:ascii="宋体" w:hAnsi="宋体"/>
                <w:szCs w:val="21"/>
              </w:rPr>
            </w:pPr>
            <w:r w:rsidRPr="00514E79">
              <w:rPr>
                <w:rFonts w:ascii="宋体" w:hAnsi="宋体" w:hint="eastAsia"/>
                <w:szCs w:val="21"/>
              </w:rPr>
              <w:t>查看大小</w:t>
            </w:r>
          </w:p>
          <w:p w:rsidR="00025628" w:rsidRPr="00514E79" w:rsidRDefault="00025628" w:rsidP="009822B8">
            <w:pPr>
              <w:pStyle w:val="a9"/>
              <w:rPr>
                <w:rFonts w:ascii="宋体" w:hAnsi="宋体"/>
                <w:szCs w:val="21"/>
              </w:rPr>
            </w:pPr>
            <w:r w:rsidRPr="00514E79">
              <w:rPr>
                <w:rFonts w:ascii="宋体" w:hAnsi="宋体" w:hint="eastAsia"/>
                <w:szCs w:val="21"/>
              </w:rPr>
              <w:t>ls  -hl *.db*</w:t>
            </w:r>
          </w:p>
          <w:p w:rsidR="00025628" w:rsidRPr="00514E79" w:rsidRDefault="00025628" w:rsidP="009822B8">
            <w:pPr>
              <w:pStyle w:val="a9"/>
              <w:rPr>
                <w:rFonts w:ascii="宋体" w:hAnsi="宋体"/>
                <w:szCs w:val="21"/>
              </w:rPr>
            </w:pPr>
            <w:r w:rsidRPr="00514E79">
              <w:rPr>
                <w:rFonts w:ascii="宋体" w:hAnsi="宋体" w:hint="eastAsia"/>
                <w:szCs w:val="21"/>
              </w:rPr>
              <w:t xml:space="preserve">操作消除空闲页sqlite3  data_src.db </w:t>
            </w:r>
            <w:r w:rsidRPr="00514E79">
              <w:rPr>
                <w:rFonts w:ascii="宋体" w:hAnsi="宋体"/>
                <w:szCs w:val="21"/>
              </w:rPr>
              <w:t>“</w:t>
            </w:r>
            <w:r w:rsidRPr="00514E79">
              <w:rPr>
                <w:rFonts w:ascii="宋体" w:hAnsi="宋体" w:hint="eastAsia"/>
                <w:szCs w:val="21"/>
              </w:rPr>
              <w:t>VACUUM;</w:t>
            </w:r>
            <w:r w:rsidRPr="00514E79">
              <w:rPr>
                <w:rFonts w:ascii="宋体" w:hAnsi="宋体"/>
                <w:szCs w:val="21"/>
              </w:rPr>
              <w:t>”</w:t>
            </w:r>
          </w:p>
          <w:p w:rsidR="00025628" w:rsidRPr="00514E79" w:rsidRDefault="00025628" w:rsidP="009822B8">
            <w:pPr>
              <w:pStyle w:val="a9"/>
              <w:rPr>
                <w:rFonts w:ascii="宋体" w:hAnsi="宋体"/>
                <w:szCs w:val="21"/>
              </w:rPr>
            </w:pPr>
            <w:r w:rsidRPr="00514E79">
              <w:rPr>
                <w:rFonts w:ascii="宋体" w:hAnsi="宋体" w:hint="eastAsia"/>
                <w:szCs w:val="21"/>
              </w:rPr>
              <w:t>执行完</w:t>
            </w:r>
          </w:p>
          <w:p w:rsidR="00025628" w:rsidRPr="00514E79" w:rsidRDefault="00025628" w:rsidP="009822B8">
            <w:pPr>
              <w:pStyle w:val="a9"/>
              <w:rPr>
                <w:rFonts w:ascii="宋体" w:hAnsi="宋体"/>
                <w:szCs w:val="21"/>
              </w:rPr>
            </w:pPr>
            <w:r w:rsidRPr="00514E79">
              <w:rPr>
                <w:rFonts w:ascii="宋体" w:hAnsi="宋体" w:hint="eastAsia"/>
                <w:szCs w:val="21"/>
              </w:rPr>
              <w:t>再次查看大小</w:t>
            </w:r>
          </w:p>
          <w:p w:rsidR="00025628" w:rsidRPr="00514E79" w:rsidRDefault="00025628" w:rsidP="009822B8">
            <w:pPr>
              <w:pStyle w:val="a9"/>
              <w:rPr>
                <w:rFonts w:ascii="宋体" w:hAnsi="宋体"/>
                <w:szCs w:val="21"/>
              </w:rPr>
            </w:pPr>
            <w:r w:rsidRPr="00514E79">
              <w:rPr>
                <w:rFonts w:ascii="宋体" w:hAnsi="宋体" w:hint="eastAsia"/>
                <w:szCs w:val="21"/>
              </w:rPr>
              <w:t>最后还原文件</w:t>
            </w:r>
          </w:p>
          <w:p w:rsidR="00025628" w:rsidRPr="00514E79" w:rsidRDefault="00025628" w:rsidP="009822B8">
            <w:pPr>
              <w:pStyle w:val="a9"/>
              <w:rPr>
                <w:rFonts w:ascii="宋体" w:hAnsi="宋体"/>
                <w:szCs w:val="21"/>
              </w:rPr>
            </w:pPr>
            <w:r w:rsidRPr="00514E79">
              <w:rPr>
                <w:rFonts w:ascii="宋体" w:hAnsi="宋体" w:hint="eastAsia"/>
                <w:szCs w:val="21"/>
              </w:rPr>
              <w:t>cp -avf  data_src.db_tmpbak data_src.db</w:t>
            </w:r>
            <w:r w:rsidR="009822B8" w:rsidRPr="00514E79">
              <w:rPr>
                <w:rFonts w:ascii="宋体" w:hAnsi="宋体" w:hint="eastAsia"/>
                <w:szCs w:val="21"/>
              </w:rPr>
              <w: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备份库文件，之后查看大小，操作数据库，消除空闲页，之后再次查看大小和之前的大小比对，查看操作效果，最后恢复原始数据库文件</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俩次大小比对不一致，第一次大小为4.4M，第二次大小为8.0k，消除空闲页操作效果明显</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18</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已成功安装sqlite3库，已命令行进入data_src.db数据库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 xml:space="preserve">./sqlite_c_test /tmp/data_src.db </w:t>
            </w:r>
            <w:r w:rsidR="009822B8" w:rsidRPr="00514E79">
              <w:rPr>
                <w:rFonts w:ascii="宋体" w:hAnsi="宋体" w:hint="eastAsia"/>
                <w:szCs w:val="21"/>
              </w:rPr>
              <w:t>'select * from "CVE-2020-9054"。</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执行C语言应用程序对sqlite数据库data_src.db中表"CVE-2020-9054" 数据查询</w:t>
            </w:r>
          </w:p>
          <w:p w:rsidR="00025628" w:rsidRPr="00514E79" w:rsidRDefault="00025628" w:rsidP="009822B8">
            <w:pPr>
              <w:pStyle w:val="a9"/>
              <w:rPr>
                <w:rFonts w:ascii="宋体" w:hAnsi="宋体"/>
                <w:szCs w:val="21"/>
              </w:rPr>
            </w:pPr>
            <w:r w:rsidRPr="00514E79">
              <w:rPr>
                <w:rFonts w:ascii="宋体" w:hAnsi="宋体" w:hint="eastAsia"/>
                <w:szCs w:val="21"/>
              </w:rPr>
              <w:t>（程序用法第二个参数为数据库名称 第三个参数为sql语句）</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执行终端成功输出sqlite数据库data_src.db中表"CVE-2020-9054" 内容信息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r w:rsidR="009822B8" w:rsidRPr="00514E79" w:rsidTr="00514E79">
        <w:tc>
          <w:tcPr>
            <w:tcW w:w="36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 19</w:t>
            </w:r>
          </w:p>
        </w:tc>
        <w:tc>
          <w:tcPr>
            <w:tcW w:w="852"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已成功安装sqlite3库</w:t>
            </w:r>
            <w:r w:rsidR="009822B8" w:rsidRPr="00514E79">
              <w:rPr>
                <w:rFonts w:ascii="宋体" w:hAnsi="宋体" w:hint="eastAsia"/>
                <w:szCs w:val="21"/>
              </w:rPr>
              <w:t>。</w:t>
            </w:r>
          </w:p>
        </w:tc>
        <w:tc>
          <w:tcPr>
            <w:tcW w:w="927"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命令行执行./sqlite_cpp_test</w:t>
            </w:r>
          </w:p>
        </w:tc>
        <w:tc>
          <w:tcPr>
            <w:tcW w:w="1080"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 xml:space="preserve">执行C++语言应用程序，对sqlite数据库data_src.db中表"CVE-2020-9054" </w:t>
            </w:r>
            <w:r w:rsidRPr="00514E79">
              <w:rPr>
                <w:rFonts w:ascii="宋体" w:hAnsi="宋体" w:hint="eastAsia"/>
                <w:szCs w:val="21"/>
              </w:rPr>
              <w:lastRenderedPageBreak/>
              <w:t>内容打印</w:t>
            </w:r>
            <w:r w:rsidR="009822B8" w:rsidRPr="00514E79">
              <w:rPr>
                <w:rFonts w:ascii="宋体" w:hAnsi="宋体" w:hint="eastAsia"/>
                <w:szCs w:val="21"/>
              </w:rPr>
              <w:t>。</w:t>
            </w:r>
          </w:p>
        </w:tc>
        <w:tc>
          <w:tcPr>
            <w:tcW w:w="775" w:type="pct"/>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lastRenderedPageBreak/>
              <w:t>执行终端成功输出sqlite数据库data_src.db</w:t>
            </w:r>
            <w:r w:rsidRPr="00514E79">
              <w:rPr>
                <w:rFonts w:ascii="宋体" w:hAnsi="宋体" w:hint="eastAsia"/>
                <w:szCs w:val="21"/>
              </w:rPr>
              <w:lastRenderedPageBreak/>
              <w:t>中表"CVE-2020-9054" 内容信息</w:t>
            </w:r>
            <w:r w:rsidR="009822B8" w:rsidRPr="00514E79">
              <w:rPr>
                <w:rFonts w:ascii="宋体" w:hAnsi="宋体" w:hint="eastAsia"/>
                <w:szCs w:val="21"/>
              </w:rPr>
              <w:t>。</w:t>
            </w:r>
          </w:p>
        </w:tc>
        <w:tc>
          <w:tcPr>
            <w:tcW w:w="616"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lastRenderedPageBreak/>
              <w:t>与预期结果一致</w:t>
            </w:r>
          </w:p>
        </w:tc>
        <w:tc>
          <w:tcPr>
            <w:tcW w:w="384"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lastRenderedPageBreak/>
        <w:t>DBUtils库测试用例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277"/>
        <w:gridCol w:w="993"/>
        <w:gridCol w:w="2834"/>
        <w:gridCol w:w="1561"/>
        <w:gridCol w:w="1134"/>
        <w:gridCol w:w="701"/>
      </w:tblGrid>
      <w:tr w:rsidR="00025628" w:rsidRPr="00514E79" w:rsidTr="009822B8">
        <w:tc>
          <w:tcPr>
            <w:tcW w:w="1063" w:type="pct"/>
            <w:gridSpan w:val="2"/>
            <w:tcBorders>
              <w:bottom w:val="single" w:sz="6"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用例名称/标识</w:t>
            </w:r>
          </w:p>
        </w:tc>
        <w:tc>
          <w:tcPr>
            <w:tcW w:w="3937" w:type="pct"/>
            <w:gridSpan w:val="5"/>
            <w:tcBorders>
              <w:bottom w:val="single" w:sz="6" w:space="0" w:color="000000"/>
            </w:tcBorders>
            <w:shd w:val="clear" w:color="auto" w:fill="auto"/>
          </w:tcPr>
          <w:p w:rsidR="00025628" w:rsidRPr="00514E79" w:rsidRDefault="00025628" w:rsidP="009822B8">
            <w:pPr>
              <w:pStyle w:val="a9"/>
              <w:rPr>
                <w:rFonts w:ascii="宋体" w:hAnsi="宋体"/>
                <w:szCs w:val="21"/>
              </w:rPr>
            </w:pPr>
            <w:r w:rsidRPr="00514E79">
              <w:rPr>
                <w:rFonts w:ascii="宋体" w:hAnsi="宋体" w:hint="eastAsia"/>
                <w:szCs w:val="21"/>
              </w:rPr>
              <w:t>DBUtils库的功能测试/GN_YYXK _SJFW_DK</w:t>
            </w:r>
          </w:p>
        </w:tc>
      </w:tr>
      <w:tr w:rsidR="00025628" w:rsidRPr="00514E79" w:rsidTr="009822B8">
        <w:tc>
          <w:tcPr>
            <w:tcW w:w="1063" w:type="pct"/>
            <w:gridSpan w:val="2"/>
            <w:tcBorders>
              <w:top w:val="single" w:sz="6" w:space="0" w:color="000000"/>
              <w:bottom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025628" w:rsidRPr="00514E79" w:rsidRDefault="00025628" w:rsidP="009822B8">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color w:val="000000"/>
                <w:szCs w:val="21"/>
              </w:rPr>
              <w:t>支持对数据库的连接和关闭等操作</w:t>
            </w:r>
            <w:r w:rsidRPr="00514E79">
              <w:rPr>
                <w:rFonts w:ascii="宋体" w:hAnsi="宋体" w:hint="eastAsia"/>
                <w:szCs w:val="21"/>
              </w:rPr>
              <w:t>。</w:t>
            </w:r>
          </w:p>
          <w:p w:rsidR="00025628" w:rsidRPr="00514E79" w:rsidRDefault="00025628" w:rsidP="009822B8">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测试能够从数据源中获取连接；测试执行变更类的SQL语句；测试执行查询类的SQL语句，并对返回的结果集进行正确处理；测试关闭连接，将连接返回给数据源</w:t>
            </w:r>
            <w:r w:rsidRPr="00514E79">
              <w:rPr>
                <w:rFonts w:ascii="宋体" w:hAnsi="宋体" w:hint="eastAsia"/>
                <w:color w:val="000000"/>
                <w:szCs w:val="21"/>
              </w:rPr>
              <w:t>。</w:t>
            </w:r>
          </w:p>
          <w:p w:rsidR="00025628" w:rsidRPr="00514E79" w:rsidRDefault="00025628" w:rsidP="009822B8">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能够正确执行相关的SQL语句；能够获取和释放数据库连接；能够对查询结果进行正确的获取和显示。</w:t>
            </w:r>
          </w:p>
        </w:tc>
      </w:tr>
      <w:tr w:rsidR="007F3C93" w:rsidRPr="00514E79" w:rsidTr="007F3C93">
        <w:tc>
          <w:tcPr>
            <w:tcW w:w="367"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步骤</w:t>
            </w:r>
          </w:p>
        </w:tc>
        <w:tc>
          <w:tcPr>
            <w:tcW w:w="696"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前提和约束</w:t>
            </w:r>
          </w:p>
        </w:tc>
        <w:tc>
          <w:tcPr>
            <w:tcW w:w="541"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输入</w:t>
            </w:r>
          </w:p>
        </w:tc>
        <w:tc>
          <w:tcPr>
            <w:tcW w:w="1545"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目的和动作</w:t>
            </w:r>
          </w:p>
        </w:tc>
        <w:tc>
          <w:tcPr>
            <w:tcW w:w="851"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9822B8">
            <w:pPr>
              <w:pStyle w:val="a9"/>
              <w:jc w:val="center"/>
              <w:rPr>
                <w:rFonts w:ascii="宋体" w:hAnsi="宋体"/>
                <w:szCs w:val="21"/>
              </w:rPr>
            </w:pPr>
            <w:r w:rsidRPr="00514E79">
              <w:rPr>
                <w:rFonts w:ascii="宋体" w:hAnsi="宋体" w:hint="eastAsia"/>
                <w:szCs w:val="21"/>
              </w:rPr>
              <w:t>备注</w:t>
            </w:r>
          </w:p>
        </w:tc>
      </w:tr>
      <w:tr w:rsidR="007F3C93" w:rsidRPr="00514E79" w:rsidTr="007F3C93">
        <w:tc>
          <w:tcPr>
            <w:tcW w:w="367"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szCs w:val="21"/>
              </w:rPr>
              <w:t>步骤 1</w:t>
            </w:r>
          </w:p>
        </w:tc>
        <w:tc>
          <w:tcPr>
            <w:tcW w:w="696"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提供一个可供测试的数据库服务</w:t>
            </w:r>
            <w:r w:rsidR="009822B8" w:rsidRPr="00514E79">
              <w:rPr>
                <w:rFonts w:ascii="宋体" w:hAnsi="宋体" w:hint="eastAsia"/>
                <w:szCs w:val="21"/>
              </w:rPr>
              <w:t>。</w:t>
            </w:r>
          </w:p>
        </w:tc>
        <w:tc>
          <w:tcPr>
            <w:tcW w:w="541"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数据连接参数</w:t>
            </w:r>
            <w:r w:rsidR="009822B8" w:rsidRPr="00514E79">
              <w:rPr>
                <w:rFonts w:ascii="宋体" w:hAnsi="宋体" w:hint="eastAsia"/>
                <w:szCs w:val="21"/>
              </w:rPr>
              <w:t>。</w:t>
            </w:r>
          </w:p>
        </w:tc>
        <w:tc>
          <w:tcPr>
            <w:tcW w:w="1545" w:type="pct"/>
            <w:shd w:val="clear" w:color="auto" w:fill="auto"/>
          </w:tcPr>
          <w:p w:rsidR="00025628" w:rsidRPr="00514E79" w:rsidRDefault="00025628" w:rsidP="009822B8">
            <w:pPr>
              <w:rPr>
                <w:rFonts w:ascii="宋体" w:hAnsi="宋体"/>
                <w:color w:val="000000"/>
                <w:szCs w:val="21"/>
              </w:rPr>
            </w:pPr>
            <w:r w:rsidRPr="00514E79">
              <w:rPr>
                <w:rFonts w:ascii="宋体" w:hAnsi="宋体" w:hint="eastAsia"/>
                <w:color w:val="000000"/>
                <w:szCs w:val="21"/>
              </w:rPr>
              <w:t>进入测试程序后，应用从数据源中获取一个数据库连接</w:t>
            </w:r>
            <w:r w:rsidR="009822B8" w:rsidRPr="00514E79">
              <w:rPr>
                <w:rFonts w:ascii="宋体" w:hAnsi="宋体" w:hint="eastAsia"/>
                <w:color w:val="000000"/>
                <w:szCs w:val="21"/>
              </w:rPr>
              <w:t>。</w:t>
            </w:r>
          </w:p>
        </w:tc>
        <w:tc>
          <w:tcPr>
            <w:tcW w:w="851"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能够获得期望的数据库连接</w:t>
            </w:r>
            <w:r w:rsidR="009822B8" w:rsidRPr="00514E79">
              <w:rPr>
                <w:rFonts w:ascii="宋体" w:hAnsi="宋体" w:hint="eastAsia"/>
                <w:szCs w:val="21"/>
              </w:rPr>
              <w:t>。</w:t>
            </w:r>
          </w:p>
        </w:tc>
        <w:tc>
          <w:tcPr>
            <w:tcW w:w="618"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w:t>
            </w:r>
          </w:p>
        </w:tc>
      </w:tr>
      <w:tr w:rsidR="007F3C93" w:rsidRPr="00514E79" w:rsidTr="007F3C93">
        <w:tc>
          <w:tcPr>
            <w:tcW w:w="367"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szCs w:val="21"/>
              </w:rPr>
              <w:t>步骤 2</w:t>
            </w:r>
          </w:p>
        </w:tc>
        <w:tc>
          <w:tcPr>
            <w:tcW w:w="696"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数据库里准备好相关的表结构</w:t>
            </w:r>
            <w:r w:rsidR="009822B8" w:rsidRPr="00514E79">
              <w:rPr>
                <w:rFonts w:ascii="宋体" w:hAnsi="宋体" w:hint="eastAsia"/>
                <w:szCs w:val="21"/>
              </w:rPr>
              <w:t>。</w:t>
            </w:r>
          </w:p>
        </w:tc>
        <w:tc>
          <w:tcPr>
            <w:tcW w:w="541"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调用数据库操作的相关SQL语句</w:t>
            </w:r>
            <w:r w:rsidR="009822B8" w:rsidRPr="00514E79">
              <w:rPr>
                <w:rFonts w:ascii="宋体" w:hAnsi="宋体" w:hint="eastAsia"/>
                <w:szCs w:val="21"/>
              </w:rPr>
              <w:t>。</w:t>
            </w:r>
          </w:p>
        </w:tc>
        <w:tc>
          <w:tcPr>
            <w:tcW w:w="1545" w:type="pct"/>
            <w:shd w:val="clear" w:color="auto" w:fill="auto"/>
          </w:tcPr>
          <w:p w:rsidR="00025628" w:rsidRPr="00514E79" w:rsidRDefault="00025628" w:rsidP="009822B8">
            <w:pPr>
              <w:rPr>
                <w:rFonts w:ascii="宋体" w:hAnsi="宋体"/>
                <w:szCs w:val="21"/>
              </w:rPr>
            </w:pPr>
            <w:r w:rsidRPr="00514E79">
              <w:rPr>
                <w:rFonts w:ascii="宋体" w:hAnsi="宋体" w:hint="eastAsia"/>
                <w:color w:val="000000"/>
                <w:szCs w:val="21"/>
              </w:rPr>
              <w:t>调用相关的变更sql语句操作的API，能够通过数据源或数据连接构建操作实例，支持对数据库的插入、变更和删除等操作</w:t>
            </w:r>
            <w:r w:rsidR="009822B8" w:rsidRPr="00514E79">
              <w:rPr>
                <w:rFonts w:ascii="宋体" w:hAnsi="宋体" w:hint="eastAsia"/>
                <w:color w:val="000000"/>
                <w:szCs w:val="21"/>
              </w:rPr>
              <w:t>。</w:t>
            </w:r>
          </w:p>
        </w:tc>
        <w:tc>
          <w:tcPr>
            <w:tcW w:w="851"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数据库操作的语句能够正确执行</w:t>
            </w:r>
            <w:r w:rsidR="009822B8" w:rsidRPr="00514E79">
              <w:rPr>
                <w:rFonts w:ascii="宋体" w:hAnsi="宋体" w:hint="eastAsia"/>
                <w:szCs w:val="21"/>
              </w:rPr>
              <w:t>。</w:t>
            </w:r>
          </w:p>
        </w:tc>
        <w:tc>
          <w:tcPr>
            <w:tcW w:w="618"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w:t>
            </w:r>
          </w:p>
        </w:tc>
      </w:tr>
      <w:tr w:rsidR="007F3C93" w:rsidRPr="00514E79" w:rsidTr="007F3C93">
        <w:tc>
          <w:tcPr>
            <w:tcW w:w="367"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szCs w:val="21"/>
              </w:rPr>
              <w:t>步骤 3</w:t>
            </w:r>
          </w:p>
        </w:tc>
        <w:tc>
          <w:tcPr>
            <w:tcW w:w="696"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数据库里准备好相关的操作数据</w:t>
            </w:r>
            <w:r w:rsidR="009822B8" w:rsidRPr="00514E79">
              <w:rPr>
                <w:rFonts w:ascii="宋体" w:hAnsi="宋体" w:hint="eastAsia"/>
                <w:szCs w:val="21"/>
              </w:rPr>
              <w:t>。</w:t>
            </w:r>
          </w:p>
        </w:tc>
        <w:tc>
          <w:tcPr>
            <w:tcW w:w="541"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查询语句</w:t>
            </w:r>
            <w:r w:rsidR="009822B8" w:rsidRPr="00514E79">
              <w:rPr>
                <w:rFonts w:ascii="宋体" w:hAnsi="宋体" w:hint="eastAsia"/>
                <w:szCs w:val="21"/>
              </w:rPr>
              <w:t>。</w:t>
            </w:r>
          </w:p>
        </w:tc>
        <w:tc>
          <w:tcPr>
            <w:tcW w:w="1545" w:type="pct"/>
            <w:shd w:val="clear" w:color="auto" w:fill="auto"/>
          </w:tcPr>
          <w:p w:rsidR="00025628" w:rsidRPr="00514E79" w:rsidRDefault="00025628" w:rsidP="009822B8">
            <w:pPr>
              <w:rPr>
                <w:rFonts w:ascii="宋体" w:hAnsi="宋体"/>
                <w:szCs w:val="21"/>
              </w:rPr>
            </w:pPr>
            <w:r w:rsidRPr="00514E79">
              <w:rPr>
                <w:rFonts w:ascii="宋体" w:hAnsi="宋体" w:hint="eastAsia"/>
                <w:color w:val="000000"/>
                <w:szCs w:val="21"/>
              </w:rPr>
              <w:t>调用操作实例，进行查询类语句的API操作，使用结果集合接口，对返回的结果集进行处理，提供数组、Map和JavaBean等记录转换方式</w:t>
            </w:r>
            <w:r w:rsidR="009822B8" w:rsidRPr="00514E79">
              <w:rPr>
                <w:rFonts w:ascii="宋体" w:hAnsi="宋体" w:hint="eastAsia"/>
                <w:color w:val="000000"/>
                <w:szCs w:val="21"/>
              </w:rPr>
              <w:t>。</w:t>
            </w:r>
          </w:p>
        </w:tc>
        <w:tc>
          <w:tcPr>
            <w:tcW w:w="851"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查询语句正确执行，并且能够获取指定类型的记录信息</w:t>
            </w:r>
            <w:r w:rsidR="009822B8" w:rsidRPr="00514E79">
              <w:rPr>
                <w:rFonts w:ascii="宋体" w:hAnsi="宋体" w:hint="eastAsia"/>
                <w:szCs w:val="21"/>
              </w:rPr>
              <w:t>。</w:t>
            </w:r>
          </w:p>
        </w:tc>
        <w:tc>
          <w:tcPr>
            <w:tcW w:w="618"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w:t>
            </w:r>
          </w:p>
        </w:tc>
      </w:tr>
      <w:tr w:rsidR="007F3C93" w:rsidRPr="00514E79" w:rsidTr="007F3C93">
        <w:tc>
          <w:tcPr>
            <w:tcW w:w="367" w:type="pct"/>
            <w:shd w:val="clear" w:color="auto" w:fill="auto"/>
          </w:tcPr>
          <w:p w:rsidR="00025628" w:rsidRPr="00514E79" w:rsidRDefault="00025628" w:rsidP="009822B8">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696"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已使用</w:t>
            </w:r>
            <w:r w:rsidRPr="00514E79">
              <w:rPr>
                <w:rFonts w:ascii="宋体" w:hAnsi="宋体" w:hint="eastAsia"/>
                <w:color w:val="000000"/>
                <w:szCs w:val="21"/>
              </w:rPr>
              <w:t>DBUtils连接数据库</w:t>
            </w:r>
            <w:r w:rsidR="009822B8" w:rsidRPr="00514E79">
              <w:rPr>
                <w:rFonts w:ascii="宋体" w:hAnsi="宋体" w:hint="eastAsia"/>
                <w:color w:val="000000"/>
                <w:szCs w:val="21"/>
              </w:rPr>
              <w:t>。</w:t>
            </w:r>
          </w:p>
        </w:tc>
        <w:tc>
          <w:tcPr>
            <w:tcW w:w="541"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无</w:t>
            </w:r>
          </w:p>
        </w:tc>
        <w:tc>
          <w:tcPr>
            <w:tcW w:w="1545" w:type="pct"/>
            <w:shd w:val="clear" w:color="auto" w:fill="auto"/>
          </w:tcPr>
          <w:p w:rsidR="00025628" w:rsidRPr="00514E79" w:rsidRDefault="00025628" w:rsidP="009822B8">
            <w:pPr>
              <w:rPr>
                <w:rFonts w:ascii="宋体" w:hAnsi="宋体"/>
                <w:spacing w:val="2"/>
                <w:szCs w:val="21"/>
              </w:rPr>
            </w:pPr>
            <w:r w:rsidRPr="00514E79">
              <w:rPr>
                <w:rFonts w:ascii="宋体" w:hAnsi="宋体" w:hint="eastAsia"/>
                <w:color w:val="000000"/>
                <w:szCs w:val="21"/>
              </w:rPr>
              <w:t>使用DBUtils关闭数据库连接，返回连接到数据源中</w:t>
            </w:r>
            <w:r w:rsidR="009822B8" w:rsidRPr="00514E79">
              <w:rPr>
                <w:rFonts w:ascii="宋体" w:hAnsi="宋体" w:hint="eastAsia"/>
                <w:color w:val="000000"/>
                <w:szCs w:val="21"/>
              </w:rPr>
              <w:t>。</w:t>
            </w:r>
          </w:p>
        </w:tc>
        <w:tc>
          <w:tcPr>
            <w:tcW w:w="851" w:type="pct"/>
            <w:shd w:val="clear" w:color="auto" w:fill="auto"/>
          </w:tcPr>
          <w:p w:rsidR="00025628" w:rsidRPr="00514E79" w:rsidRDefault="00025628" w:rsidP="009822B8">
            <w:pPr>
              <w:rPr>
                <w:rFonts w:ascii="宋体" w:hAnsi="宋体"/>
                <w:szCs w:val="21"/>
              </w:rPr>
            </w:pPr>
            <w:r w:rsidRPr="00514E79">
              <w:rPr>
                <w:rFonts w:ascii="宋体" w:hAnsi="宋体" w:hint="eastAsia"/>
                <w:szCs w:val="21"/>
              </w:rPr>
              <w:t>数据库连接可以正确关闭</w:t>
            </w:r>
            <w:r w:rsidR="009822B8" w:rsidRPr="00514E79">
              <w:rPr>
                <w:rFonts w:ascii="宋体" w:hAnsi="宋体" w:hint="eastAsia"/>
                <w:szCs w:val="21"/>
              </w:rPr>
              <w:t>。</w:t>
            </w:r>
          </w:p>
        </w:tc>
        <w:tc>
          <w:tcPr>
            <w:tcW w:w="618"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822B8">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日志处理库</w:t>
      </w:r>
      <w:r>
        <w:rPr>
          <w:rFonts w:ascii="宋体" w:hAnsi="宋体" w:hint="eastAsia"/>
          <w:szCs w:val="32"/>
        </w:rPr>
        <w:t>测试</w:t>
      </w:r>
    </w:p>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C++接口日志处理库测试用例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275"/>
        <w:gridCol w:w="1037"/>
        <w:gridCol w:w="3077"/>
        <w:gridCol w:w="1273"/>
        <w:gridCol w:w="1134"/>
        <w:gridCol w:w="704"/>
      </w:tblGrid>
      <w:tr w:rsidR="00025628" w:rsidRPr="00514E79" w:rsidTr="007F3C93">
        <w:tc>
          <w:tcPr>
            <w:tcW w:w="1062" w:type="pct"/>
            <w:gridSpan w:val="2"/>
            <w:tcBorders>
              <w:bottom w:val="single" w:sz="6"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用例名称/标识</w:t>
            </w:r>
          </w:p>
        </w:tc>
        <w:tc>
          <w:tcPr>
            <w:tcW w:w="3938" w:type="pct"/>
            <w:gridSpan w:val="5"/>
            <w:tcBorders>
              <w:bottom w:val="single" w:sz="6" w:space="0" w:color="000000"/>
            </w:tcBorders>
            <w:shd w:val="clear" w:color="auto" w:fill="auto"/>
          </w:tcPr>
          <w:p w:rsidR="00025628" w:rsidRPr="00514E79" w:rsidRDefault="00025628" w:rsidP="00363F0C">
            <w:pPr>
              <w:pStyle w:val="a9"/>
              <w:rPr>
                <w:rFonts w:ascii="宋体" w:hAnsi="宋体"/>
                <w:szCs w:val="21"/>
              </w:rPr>
            </w:pPr>
            <w:r w:rsidRPr="00514E79">
              <w:rPr>
                <w:rFonts w:ascii="宋体" w:hAnsi="宋体" w:hint="eastAsia"/>
                <w:szCs w:val="21"/>
              </w:rPr>
              <w:t>C++接口日志处理库/ GN_YYXKC _RZCL_CJK</w:t>
            </w:r>
          </w:p>
        </w:tc>
      </w:tr>
      <w:tr w:rsidR="00025628" w:rsidRPr="00514E79" w:rsidTr="007F3C93">
        <w:tc>
          <w:tcPr>
            <w:tcW w:w="1062" w:type="pct"/>
            <w:gridSpan w:val="2"/>
            <w:tcBorders>
              <w:top w:val="single" w:sz="6" w:space="0" w:color="000000"/>
              <w:bottom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025628" w:rsidRPr="00514E79" w:rsidRDefault="00025628" w:rsidP="00363F0C">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pacing w:val="2"/>
                <w:szCs w:val="21"/>
              </w:rPr>
              <w:t xml:space="preserve"> 使用</w:t>
            </w:r>
            <w:r w:rsidRPr="00514E79">
              <w:rPr>
                <w:rFonts w:ascii="宋体" w:hAnsi="宋体" w:hint="eastAsia"/>
                <w:szCs w:val="21"/>
              </w:rPr>
              <w:t>C++接口日志处理库</w:t>
            </w:r>
            <w:r w:rsidRPr="00514E79">
              <w:rPr>
                <w:rFonts w:ascii="宋体" w:hAnsi="宋体" w:hint="eastAsia"/>
                <w:spacing w:val="2"/>
                <w:szCs w:val="21"/>
              </w:rPr>
              <w:t>，可以很便利地将日志或者跟踪调试信息写入字符流、内存字符串队列、文件</w:t>
            </w:r>
            <w:r w:rsidRPr="00514E79">
              <w:rPr>
                <w:rFonts w:ascii="宋体" w:hAnsi="宋体" w:hint="eastAsia"/>
                <w:noProof/>
                <w:szCs w:val="21"/>
              </w:rPr>
              <w:t>。</w:t>
            </w:r>
          </w:p>
          <w:p w:rsidR="00025628" w:rsidRPr="00514E79" w:rsidRDefault="00025628" w:rsidP="00363F0C">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szCs w:val="21"/>
              </w:rPr>
              <w:t xml:space="preserve"> </w:t>
            </w:r>
            <w:r w:rsidRPr="00514E79">
              <w:rPr>
                <w:rFonts w:ascii="宋体" w:hAnsi="宋体" w:hint="eastAsia"/>
                <w:szCs w:val="21"/>
              </w:rPr>
              <w:t>基于C++接口日志处理库编写简单的日志程序，定义多种日志格式和布局，输出到日志文件中。</w:t>
            </w:r>
          </w:p>
          <w:p w:rsidR="00025628" w:rsidRPr="00514E79" w:rsidRDefault="00025628" w:rsidP="00363F0C">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szCs w:val="21"/>
              </w:rPr>
              <w:t xml:space="preserve"> 简要描述合格判据。</w:t>
            </w:r>
          </w:p>
        </w:tc>
      </w:tr>
      <w:tr w:rsidR="00025628" w:rsidRPr="00514E79" w:rsidTr="007F3C93">
        <w:tc>
          <w:tcPr>
            <w:tcW w:w="367" w:type="pct"/>
            <w:tcBorders>
              <w:top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步骤</w:t>
            </w:r>
          </w:p>
        </w:tc>
        <w:tc>
          <w:tcPr>
            <w:tcW w:w="695" w:type="pct"/>
            <w:tcBorders>
              <w:top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前提和约束</w:t>
            </w:r>
          </w:p>
        </w:tc>
        <w:tc>
          <w:tcPr>
            <w:tcW w:w="565" w:type="pct"/>
            <w:tcBorders>
              <w:top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输入</w:t>
            </w:r>
          </w:p>
        </w:tc>
        <w:tc>
          <w:tcPr>
            <w:tcW w:w="1677" w:type="pct"/>
            <w:tcBorders>
              <w:top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目的和动作</w:t>
            </w:r>
          </w:p>
        </w:tc>
        <w:tc>
          <w:tcPr>
            <w:tcW w:w="694" w:type="pct"/>
            <w:tcBorders>
              <w:top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363F0C">
            <w:pPr>
              <w:pStyle w:val="a9"/>
              <w:jc w:val="center"/>
              <w:rPr>
                <w:rFonts w:ascii="宋体" w:hAnsi="宋体"/>
                <w:szCs w:val="21"/>
              </w:rPr>
            </w:pPr>
            <w:r w:rsidRPr="00514E79">
              <w:rPr>
                <w:rFonts w:ascii="宋体" w:hAnsi="宋体" w:hint="eastAsia"/>
                <w:szCs w:val="21"/>
              </w:rPr>
              <w:t>备注</w:t>
            </w:r>
          </w:p>
        </w:tc>
      </w:tr>
      <w:tr w:rsidR="00025628" w:rsidRPr="00514E79" w:rsidTr="007F3C93">
        <w:tc>
          <w:tcPr>
            <w:tcW w:w="367" w:type="pct"/>
            <w:shd w:val="clear" w:color="auto" w:fill="auto"/>
          </w:tcPr>
          <w:p w:rsidR="00025628" w:rsidRPr="00514E79" w:rsidRDefault="00025628" w:rsidP="00363F0C">
            <w:pPr>
              <w:pStyle w:val="a9"/>
              <w:jc w:val="center"/>
              <w:rPr>
                <w:rFonts w:ascii="宋体" w:hAnsi="宋体"/>
                <w:szCs w:val="21"/>
              </w:rPr>
            </w:pPr>
            <w:r w:rsidRPr="00514E79">
              <w:rPr>
                <w:rFonts w:ascii="宋体" w:hAnsi="宋体"/>
                <w:szCs w:val="21"/>
              </w:rPr>
              <w:t>步骤 1</w:t>
            </w:r>
          </w:p>
        </w:tc>
        <w:tc>
          <w:tcPr>
            <w:tcW w:w="695" w:type="pct"/>
            <w:shd w:val="clear" w:color="auto" w:fill="auto"/>
          </w:tcPr>
          <w:p w:rsidR="00025628" w:rsidRPr="00514E79" w:rsidRDefault="00025628" w:rsidP="00363F0C">
            <w:pPr>
              <w:rPr>
                <w:rFonts w:ascii="宋体" w:hAnsi="宋体"/>
                <w:szCs w:val="21"/>
              </w:rPr>
            </w:pPr>
            <w:r w:rsidRPr="00514E79">
              <w:rPr>
                <w:rFonts w:ascii="宋体" w:hAnsi="宋体" w:hint="eastAsia"/>
                <w:szCs w:val="21"/>
              </w:rPr>
              <w:t>log4cpp库已部署</w:t>
            </w:r>
            <w:r w:rsidR="00363F0C" w:rsidRPr="00514E79">
              <w:rPr>
                <w:rFonts w:ascii="宋体" w:hAnsi="宋体" w:hint="eastAsia"/>
                <w:szCs w:val="21"/>
              </w:rPr>
              <w:t>。</w:t>
            </w:r>
          </w:p>
        </w:tc>
        <w:tc>
          <w:tcPr>
            <w:tcW w:w="565" w:type="pct"/>
            <w:shd w:val="clear" w:color="auto" w:fill="auto"/>
          </w:tcPr>
          <w:p w:rsidR="00025628" w:rsidRPr="00514E79" w:rsidRDefault="00025628" w:rsidP="00363F0C">
            <w:pPr>
              <w:rPr>
                <w:rFonts w:ascii="宋体" w:hAnsi="宋体"/>
                <w:szCs w:val="21"/>
              </w:rPr>
            </w:pPr>
            <w:r w:rsidRPr="00514E79">
              <w:rPr>
                <w:rFonts w:ascii="宋体" w:hAnsi="宋体" w:hint="eastAsia"/>
                <w:szCs w:val="21"/>
              </w:rPr>
              <w:t>执行./log4cpp_te</w:t>
            </w:r>
            <w:r w:rsidRPr="00514E79">
              <w:rPr>
                <w:rFonts w:ascii="宋体" w:hAnsi="宋体" w:hint="eastAsia"/>
                <w:szCs w:val="21"/>
              </w:rPr>
              <w:lastRenderedPageBreak/>
              <w:t>st</w:t>
            </w:r>
            <w:r w:rsidR="00363F0C" w:rsidRPr="00514E79">
              <w:rPr>
                <w:rFonts w:ascii="宋体" w:hAnsi="宋体" w:hint="eastAsia"/>
                <w:szCs w:val="21"/>
              </w:rPr>
              <w:t>。</w:t>
            </w:r>
          </w:p>
        </w:tc>
        <w:tc>
          <w:tcPr>
            <w:tcW w:w="1677" w:type="pct"/>
            <w:shd w:val="clear" w:color="auto" w:fill="auto"/>
          </w:tcPr>
          <w:p w:rsidR="00025628" w:rsidRPr="00514E79" w:rsidRDefault="00025628" w:rsidP="00363F0C">
            <w:pPr>
              <w:pStyle w:val="a9"/>
              <w:rPr>
                <w:rFonts w:ascii="宋体" w:hAnsi="宋体"/>
                <w:szCs w:val="21"/>
              </w:rPr>
            </w:pPr>
            <w:r w:rsidRPr="00514E79">
              <w:rPr>
                <w:rFonts w:ascii="宋体" w:hAnsi="宋体" w:hint="eastAsia"/>
                <w:noProof/>
                <w:szCs w:val="21"/>
              </w:rPr>
              <w:lastRenderedPageBreak/>
              <w:t>启动日志程序，实例化一个layout 对象；初始化一个</w:t>
            </w:r>
            <w:r w:rsidRPr="00514E79">
              <w:rPr>
                <w:rFonts w:ascii="宋体" w:hAnsi="宋体" w:hint="eastAsia"/>
                <w:noProof/>
                <w:szCs w:val="21"/>
              </w:rPr>
              <w:lastRenderedPageBreak/>
              <w:t>appender 对象；把layout对象附着在appender对象上；然后实例化一个category对象；把appender对象附到category上，设置category的优先级；调用info()、warn()和log()执行不同级别的日志输出</w:t>
            </w:r>
            <w:r w:rsidR="007F3C93" w:rsidRPr="00514E79">
              <w:rPr>
                <w:rFonts w:ascii="宋体" w:hAnsi="宋体" w:hint="eastAsia"/>
                <w:noProof/>
                <w:szCs w:val="21"/>
              </w:rPr>
              <w:t>。</w:t>
            </w:r>
          </w:p>
        </w:tc>
        <w:tc>
          <w:tcPr>
            <w:tcW w:w="694" w:type="pct"/>
            <w:shd w:val="clear" w:color="auto" w:fill="auto"/>
          </w:tcPr>
          <w:p w:rsidR="00025628" w:rsidRPr="00514E79" w:rsidRDefault="00025628" w:rsidP="00363F0C">
            <w:pPr>
              <w:rPr>
                <w:rFonts w:ascii="宋体" w:hAnsi="宋体"/>
                <w:szCs w:val="21"/>
              </w:rPr>
            </w:pPr>
            <w:r w:rsidRPr="00514E79">
              <w:rPr>
                <w:rFonts w:ascii="宋体" w:hAnsi="宋体" w:hint="eastAsia"/>
                <w:szCs w:val="21"/>
              </w:rPr>
              <w:lastRenderedPageBreak/>
              <w:t>启动日志程序向日志文件输出不同</w:t>
            </w:r>
            <w:r w:rsidRPr="00514E79">
              <w:rPr>
                <w:rFonts w:ascii="宋体" w:hAnsi="宋体" w:hint="eastAsia"/>
                <w:szCs w:val="21"/>
              </w:rPr>
              <w:lastRenderedPageBreak/>
              <w:t>级别的日志</w:t>
            </w:r>
            <w:r w:rsidR="00363F0C" w:rsidRPr="00514E79">
              <w:rPr>
                <w:rFonts w:ascii="宋体" w:hAnsi="宋体" w:hint="eastAsia"/>
                <w:szCs w:val="21"/>
              </w:rPr>
              <w:t>。</w:t>
            </w:r>
          </w:p>
        </w:tc>
        <w:tc>
          <w:tcPr>
            <w:tcW w:w="618" w:type="pct"/>
            <w:shd w:val="clear" w:color="auto" w:fill="auto"/>
          </w:tcPr>
          <w:p w:rsidR="00025628" w:rsidRPr="00514E79" w:rsidRDefault="00025628" w:rsidP="00363F0C">
            <w:pPr>
              <w:jc w:val="center"/>
              <w:rPr>
                <w:rFonts w:ascii="宋体" w:hAnsi="宋体"/>
                <w:szCs w:val="21"/>
              </w:rPr>
            </w:pPr>
            <w:r w:rsidRPr="00514E79">
              <w:rPr>
                <w:rFonts w:ascii="宋体" w:hAnsi="宋体" w:hint="eastAsia"/>
                <w:szCs w:val="21"/>
              </w:rPr>
              <w:lastRenderedPageBreak/>
              <w:t>与预期结果一致</w:t>
            </w:r>
          </w:p>
        </w:tc>
        <w:tc>
          <w:tcPr>
            <w:tcW w:w="384" w:type="pct"/>
            <w:shd w:val="clear" w:color="auto" w:fill="auto"/>
          </w:tcPr>
          <w:p w:rsidR="00025628" w:rsidRPr="00514E79" w:rsidRDefault="00025628" w:rsidP="00363F0C">
            <w:pPr>
              <w:jc w:val="center"/>
              <w:rPr>
                <w:rFonts w:ascii="宋体" w:hAnsi="宋体"/>
                <w:szCs w:val="21"/>
              </w:rPr>
            </w:pPr>
            <w:r w:rsidRPr="00514E79">
              <w:rPr>
                <w:rFonts w:ascii="宋体" w:hAnsi="宋体" w:hint="eastAsia"/>
                <w:szCs w:val="21"/>
              </w:rPr>
              <w:t>-</w:t>
            </w:r>
          </w:p>
        </w:tc>
      </w:tr>
      <w:tr w:rsidR="00025628" w:rsidRPr="00514E79" w:rsidTr="007F3C93">
        <w:tc>
          <w:tcPr>
            <w:tcW w:w="367" w:type="pct"/>
            <w:shd w:val="clear" w:color="auto" w:fill="auto"/>
          </w:tcPr>
          <w:p w:rsidR="00025628" w:rsidRPr="00514E79" w:rsidRDefault="00025628" w:rsidP="00363F0C">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2</w:t>
            </w:r>
          </w:p>
        </w:tc>
        <w:tc>
          <w:tcPr>
            <w:tcW w:w="695" w:type="pct"/>
            <w:shd w:val="clear" w:color="auto" w:fill="auto"/>
          </w:tcPr>
          <w:p w:rsidR="00025628" w:rsidRPr="00514E79" w:rsidRDefault="00025628" w:rsidP="00363F0C">
            <w:pPr>
              <w:rPr>
                <w:rFonts w:ascii="宋体" w:hAnsi="宋体"/>
                <w:szCs w:val="21"/>
              </w:rPr>
            </w:pPr>
            <w:r w:rsidRPr="00514E79">
              <w:rPr>
                <w:rFonts w:ascii="宋体" w:hAnsi="宋体" w:hint="eastAsia"/>
                <w:szCs w:val="21"/>
              </w:rPr>
              <w:t>已执行日志测试程序</w:t>
            </w:r>
            <w:r w:rsidR="00363F0C" w:rsidRPr="00514E79">
              <w:rPr>
                <w:rFonts w:ascii="宋体" w:hAnsi="宋体" w:hint="eastAsia"/>
                <w:szCs w:val="21"/>
              </w:rPr>
              <w:t>。</w:t>
            </w:r>
          </w:p>
        </w:tc>
        <w:tc>
          <w:tcPr>
            <w:tcW w:w="565" w:type="pct"/>
            <w:shd w:val="clear" w:color="auto" w:fill="auto"/>
          </w:tcPr>
          <w:p w:rsidR="00025628" w:rsidRPr="00514E79" w:rsidRDefault="00025628" w:rsidP="00363F0C">
            <w:pPr>
              <w:jc w:val="center"/>
              <w:rPr>
                <w:rFonts w:ascii="宋体" w:hAnsi="宋体"/>
                <w:szCs w:val="21"/>
              </w:rPr>
            </w:pPr>
            <w:r w:rsidRPr="00514E79">
              <w:rPr>
                <w:rFonts w:ascii="宋体" w:hAnsi="宋体" w:hint="eastAsia"/>
                <w:szCs w:val="21"/>
              </w:rPr>
              <w:t>无</w:t>
            </w:r>
          </w:p>
        </w:tc>
        <w:tc>
          <w:tcPr>
            <w:tcW w:w="1677" w:type="pct"/>
            <w:shd w:val="clear" w:color="auto" w:fill="auto"/>
          </w:tcPr>
          <w:p w:rsidR="00025628" w:rsidRPr="00514E79" w:rsidRDefault="00025628" w:rsidP="00363F0C">
            <w:pPr>
              <w:rPr>
                <w:rFonts w:ascii="宋体" w:hAnsi="宋体"/>
                <w:szCs w:val="21"/>
              </w:rPr>
            </w:pPr>
            <w:r w:rsidRPr="00514E79">
              <w:rPr>
                <w:rFonts w:ascii="宋体" w:hAnsi="宋体" w:hint="eastAsia"/>
                <w:szCs w:val="21"/>
              </w:rPr>
              <w:t>查看日志文件中的日志及格式是否与程序逻辑一致</w:t>
            </w:r>
            <w:r w:rsidR="00363F0C" w:rsidRPr="00514E79">
              <w:rPr>
                <w:rFonts w:ascii="宋体" w:hAnsi="宋体" w:hint="eastAsia"/>
                <w:szCs w:val="21"/>
              </w:rPr>
              <w:t>。</w:t>
            </w:r>
          </w:p>
        </w:tc>
        <w:tc>
          <w:tcPr>
            <w:tcW w:w="694" w:type="pct"/>
            <w:shd w:val="clear" w:color="auto" w:fill="auto"/>
          </w:tcPr>
          <w:p w:rsidR="00025628" w:rsidRPr="00514E79" w:rsidRDefault="00025628" w:rsidP="00363F0C">
            <w:pPr>
              <w:rPr>
                <w:rFonts w:ascii="宋体" w:hAnsi="宋体"/>
                <w:szCs w:val="21"/>
              </w:rPr>
            </w:pPr>
            <w:r w:rsidRPr="00514E79">
              <w:rPr>
                <w:rFonts w:ascii="宋体" w:hAnsi="宋体" w:hint="eastAsia"/>
                <w:szCs w:val="21"/>
              </w:rPr>
              <w:t>日志及格式与程序逻辑一致</w:t>
            </w:r>
            <w:r w:rsidR="00363F0C" w:rsidRPr="00514E79">
              <w:rPr>
                <w:rFonts w:ascii="宋体" w:hAnsi="宋体" w:hint="eastAsia"/>
                <w:szCs w:val="21"/>
              </w:rPr>
              <w:t>。</w:t>
            </w:r>
          </w:p>
        </w:tc>
        <w:tc>
          <w:tcPr>
            <w:tcW w:w="618" w:type="pct"/>
            <w:shd w:val="clear" w:color="auto" w:fill="auto"/>
          </w:tcPr>
          <w:p w:rsidR="00025628" w:rsidRPr="00514E79" w:rsidRDefault="00025628" w:rsidP="00363F0C">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363F0C">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Java接口日志处理库测试用例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0"/>
        <w:gridCol w:w="1565"/>
        <w:gridCol w:w="1134"/>
        <w:gridCol w:w="2409"/>
        <w:gridCol w:w="1391"/>
        <w:gridCol w:w="1301"/>
        <w:gridCol w:w="703"/>
      </w:tblGrid>
      <w:tr w:rsidR="00025628" w:rsidRPr="00514E79" w:rsidTr="00622EFB">
        <w:tc>
          <w:tcPr>
            <w:tcW w:w="1218" w:type="pct"/>
            <w:gridSpan w:val="2"/>
            <w:tcBorders>
              <w:bottom w:val="single" w:sz="6"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622EFB">
            <w:pPr>
              <w:pStyle w:val="a9"/>
              <w:rPr>
                <w:rFonts w:ascii="宋体" w:hAnsi="宋体"/>
                <w:szCs w:val="21"/>
              </w:rPr>
            </w:pPr>
            <w:r w:rsidRPr="00514E79">
              <w:rPr>
                <w:rFonts w:ascii="宋体" w:hAnsi="宋体" w:hint="eastAsia"/>
                <w:szCs w:val="21"/>
              </w:rPr>
              <w:t>Java接口日志处理库/ GN_YYXKC _RZCL_JJK</w:t>
            </w:r>
          </w:p>
        </w:tc>
      </w:tr>
      <w:tr w:rsidR="00025628" w:rsidRPr="00514E79" w:rsidTr="00622EFB">
        <w:tc>
          <w:tcPr>
            <w:tcW w:w="1218" w:type="pct"/>
            <w:gridSpan w:val="2"/>
            <w:tcBorders>
              <w:top w:val="single" w:sz="6" w:space="0" w:color="000000"/>
              <w:bottom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622EFB">
            <w:pPr>
              <w:rPr>
                <w:rFonts w:ascii="宋体" w:hAnsi="宋体"/>
                <w:b/>
                <w:szCs w:val="21"/>
              </w:rPr>
            </w:pPr>
            <w:r w:rsidRPr="00514E79">
              <w:rPr>
                <w:rFonts w:ascii="宋体" w:hAnsi="宋体" w:hint="eastAsia"/>
                <w:b/>
                <w:szCs w:val="21"/>
              </w:rPr>
              <w:t xml:space="preserve">测试目的: </w:t>
            </w:r>
            <w:r w:rsidRPr="00514E79">
              <w:rPr>
                <w:rFonts w:ascii="宋体" w:hAnsi="宋体" w:hint="eastAsia"/>
                <w:color w:val="000000"/>
                <w:szCs w:val="21"/>
              </w:rPr>
              <w:t>提供Java应用程序的日志处理能力；支持多种日志级别与日志输出格式</w:t>
            </w:r>
            <w:r w:rsidRPr="00514E79">
              <w:rPr>
                <w:rFonts w:ascii="宋体" w:hAnsi="宋体" w:hint="eastAsia"/>
                <w:szCs w:val="21"/>
              </w:rPr>
              <w:t>。</w:t>
            </w:r>
          </w:p>
          <w:p w:rsidR="00025628" w:rsidRPr="00514E79" w:rsidRDefault="00025628" w:rsidP="00622EFB">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color w:val="000000"/>
                <w:szCs w:val="21"/>
              </w:rPr>
              <w:t>根据不同的输出日志等级，打印日志信息；配置Appender日志输出目的地，负责把日志信息输出到指定地方，包括控制台、磁盘文件；修改配置文件：log4j.properties 或者 log4j.xml，测试不同的配置场景。</w:t>
            </w:r>
          </w:p>
          <w:p w:rsidR="00025628" w:rsidRPr="00514E79" w:rsidRDefault="00025628" w:rsidP="00622EFB">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能够正确打印不同级别的日志信息；可以通过配置文件修改显示格式、日志级别，定义不同的输出目的地。</w:t>
            </w:r>
          </w:p>
        </w:tc>
      </w:tr>
      <w:tr w:rsidR="00622EFB" w:rsidRPr="00514E79" w:rsidTr="00622EFB">
        <w:tc>
          <w:tcPr>
            <w:tcW w:w="366" w:type="pct"/>
            <w:tcBorders>
              <w:top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步骤</w:t>
            </w:r>
          </w:p>
        </w:tc>
        <w:tc>
          <w:tcPr>
            <w:tcW w:w="853" w:type="pct"/>
            <w:tcBorders>
              <w:top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前提和约束</w:t>
            </w:r>
          </w:p>
        </w:tc>
        <w:tc>
          <w:tcPr>
            <w:tcW w:w="618" w:type="pct"/>
            <w:tcBorders>
              <w:top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输入</w:t>
            </w:r>
          </w:p>
        </w:tc>
        <w:tc>
          <w:tcPr>
            <w:tcW w:w="1313" w:type="pct"/>
            <w:tcBorders>
              <w:top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目的和动作</w:t>
            </w:r>
          </w:p>
        </w:tc>
        <w:tc>
          <w:tcPr>
            <w:tcW w:w="758" w:type="pct"/>
            <w:tcBorders>
              <w:top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预期结果</w:t>
            </w:r>
          </w:p>
        </w:tc>
        <w:tc>
          <w:tcPr>
            <w:tcW w:w="709" w:type="pct"/>
            <w:tcBorders>
              <w:top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622EFB">
            <w:pPr>
              <w:pStyle w:val="a9"/>
              <w:jc w:val="center"/>
              <w:rPr>
                <w:rFonts w:ascii="宋体" w:hAnsi="宋体"/>
                <w:szCs w:val="21"/>
              </w:rPr>
            </w:pPr>
            <w:r w:rsidRPr="00514E79">
              <w:rPr>
                <w:rFonts w:ascii="宋体" w:hAnsi="宋体" w:hint="eastAsia"/>
                <w:szCs w:val="21"/>
              </w:rPr>
              <w:t>备注</w:t>
            </w:r>
          </w:p>
        </w:tc>
      </w:tr>
      <w:tr w:rsidR="00622EFB" w:rsidRPr="00514E79" w:rsidTr="00622EFB">
        <w:tc>
          <w:tcPr>
            <w:tcW w:w="366" w:type="pct"/>
            <w:shd w:val="clear" w:color="auto" w:fill="auto"/>
          </w:tcPr>
          <w:p w:rsidR="00025628" w:rsidRPr="00514E79" w:rsidRDefault="00025628" w:rsidP="00622EFB">
            <w:pPr>
              <w:pStyle w:val="a9"/>
              <w:jc w:val="center"/>
              <w:rPr>
                <w:rFonts w:ascii="宋体" w:hAnsi="宋体"/>
                <w:szCs w:val="21"/>
              </w:rPr>
            </w:pPr>
            <w:r w:rsidRPr="00514E79">
              <w:rPr>
                <w:rFonts w:ascii="宋体" w:hAnsi="宋体"/>
                <w:szCs w:val="21"/>
              </w:rPr>
              <w:t>步骤 1</w:t>
            </w:r>
          </w:p>
        </w:tc>
        <w:tc>
          <w:tcPr>
            <w:tcW w:w="853" w:type="pct"/>
            <w:shd w:val="clear" w:color="auto" w:fill="auto"/>
          </w:tcPr>
          <w:p w:rsidR="00025628" w:rsidRPr="00514E79" w:rsidRDefault="00025628" w:rsidP="00622EFB">
            <w:pPr>
              <w:rPr>
                <w:rFonts w:ascii="宋体" w:hAnsi="宋体"/>
                <w:szCs w:val="21"/>
              </w:rPr>
            </w:pPr>
            <w:r w:rsidRPr="00514E79">
              <w:rPr>
                <w:rFonts w:ascii="宋体" w:hAnsi="宋体" w:hint="eastAsia"/>
                <w:color w:val="000000"/>
                <w:szCs w:val="21"/>
              </w:rPr>
              <w:t>已部署java接口日志处理库与测试程序</w:t>
            </w:r>
            <w:r w:rsidR="00622EFB" w:rsidRPr="00514E79">
              <w:rPr>
                <w:rFonts w:ascii="宋体" w:hAnsi="宋体" w:hint="eastAsia"/>
                <w:color w:val="000000"/>
                <w:szCs w:val="21"/>
              </w:rPr>
              <w:t>。</w:t>
            </w:r>
          </w:p>
        </w:tc>
        <w:tc>
          <w:tcPr>
            <w:tcW w:w="618"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无</w:t>
            </w:r>
          </w:p>
        </w:tc>
        <w:tc>
          <w:tcPr>
            <w:tcW w:w="131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启动测试程序，进入测试程序后，创建Logger日志对象，负责捕捉日志记录信息</w:t>
            </w:r>
            <w:r w:rsidR="00622EFB" w:rsidRPr="00514E79">
              <w:rPr>
                <w:rFonts w:ascii="宋体" w:hAnsi="宋体" w:hint="eastAsia"/>
                <w:szCs w:val="21"/>
              </w:rPr>
              <w:t>。</w:t>
            </w:r>
          </w:p>
        </w:tc>
        <w:tc>
          <w:tcPr>
            <w:tcW w:w="75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日志对象创建成功</w:t>
            </w:r>
            <w:r w:rsidR="00622EFB" w:rsidRPr="00514E79">
              <w:rPr>
                <w:rFonts w:ascii="宋体" w:hAnsi="宋体" w:hint="eastAsia"/>
                <w:szCs w:val="21"/>
              </w:rPr>
              <w:t>。</w:t>
            </w:r>
          </w:p>
        </w:tc>
        <w:tc>
          <w:tcPr>
            <w:tcW w:w="709"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w:t>
            </w:r>
          </w:p>
        </w:tc>
      </w:tr>
      <w:tr w:rsidR="00622EFB" w:rsidRPr="00514E79" w:rsidTr="00622EFB">
        <w:tc>
          <w:tcPr>
            <w:tcW w:w="366" w:type="pct"/>
            <w:shd w:val="clear" w:color="auto" w:fill="auto"/>
          </w:tcPr>
          <w:p w:rsidR="00025628" w:rsidRPr="00514E79" w:rsidRDefault="00025628" w:rsidP="00622EFB">
            <w:pPr>
              <w:pStyle w:val="a9"/>
              <w:jc w:val="center"/>
              <w:rPr>
                <w:rFonts w:ascii="宋体" w:hAnsi="宋体"/>
                <w:szCs w:val="21"/>
              </w:rPr>
            </w:pPr>
            <w:r w:rsidRPr="00514E79">
              <w:rPr>
                <w:rFonts w:ascii="宋体" w:hAnsi="宋体"/>
                <w:szCs w:val="21"/>
              </w:rPr>
              <w:t>步骤 2</w:t>
            </w:r>
          </w:p>
        </w:tc>
        <w:tc>
          <w:tcPr>
            <w:tcW w:w="85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已启动测试程序</w:t>
            </w:r>
            <w:r w:rsidR="00622EFB" w:rsidRPr="00514E79">
              <w:rPr>
                <w:rFonts w:ascii="宋体" w:hAnsi="宋体" w:hint="eastAsia"/>
                <w:szCs w:val="21"/>
              </w:rPr>
              <w:t>。</w:t>
            </w:r>
          </w:p>
        </w:tc>
        <w:tc>
          <w:tcPr>
            <w:tcW w:w="61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不同级别的日志信息</w:t>
            </w:r>
            <w:r w:rsidR="00622EFB" w:rsidRPr="00514E79">
              <w:rPr>
                <w:rFonts w:ascii="宋体" w:hAnsi="宋体" w:hint="eastAsia"/>
                <w:szCs w:val="21"/>
              </w:rPr>
              <w:t>。</w:t>
            </w:r>
          </w:p>
        </w:tc>
        <w:tc>
          <w:tcPr>
            <w:tcW w:w="131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使用日志对象，根据不同的输出日志等级，打印日志信息</w:t>
            </w:r>
            <w:r w:rsidR="00622EFB" w:rsidRPr="00514E79">
              <w:rPr>
                <w:rFonts w:ascii="宋体" w:hAnsi="宋体" w:hint="eastAsia"/>
                <w:szCs w:val="21"/>
              </w:rPr>
              <w:t>。</w:t>
            </w:r>
          </w:p>
        </w:tc>
        <w:tc>
          <w:tcPr>
            <w:tcW w:w="75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按不同的日志级别打印日志信息</w:t>
            </w:r>
            <w:r w:rsidR="00622EFB" w:rsidRPr="00514E79">
              <w:rPr>
                <w:rFonts w:ascii="宋体" w:hAnsi="宋体" w:hint="eastAsia"/>
                <w:szCs w:val="21"/>
              </w:rPr>
              <w:t>。</w:t>
            </w:r>
          </w:p>
        </w:tc>
        <w:tc>
          <w:tcPr>
            <w:tcW w:w="709"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w:t>
            </w:r>
          </w:p>
        </w:tc>
      </w:tr>
      <w:tr w:rsidR="00622EFB" w:rsidRPr="00514E79" w:rsidTr="00622EFB">
        <w:tc>
          <w:tcPr>
            <w:tcW w:w="366" w:type="pct"/>
            <w:shd w:val="clear" w:color="auto" w:fill="auto"/>
          </w:tcPr>
          <w:p w:rsidR="00025628" w:rsidRPr="00514E79" w:rsidRDefault="00025628" w:rsidP="00622EFB">
            <w:pPr>
              <w:pStyle w:val="a9"/>
              <w:jc w:val="center"/>
              <w:rPr>
                <w:rFonts w:ascii="宋体" w:hAnsi="宋体"/>
                <w:szCs w:val="21"/>
              </w:rPr>
            </w:pPr>
            <w:r w:rsidRPr="00514E79">
              <w:rPr>
                <w:rFonts w:ascii="宋体" w:hAnsi="宋体"/>
                <w:szCs w:val="21"/>
              </w:rPr>
              <w:t>步骤 3</w:t>
            </w:r>
          </w:p>
        </w:tc>
        <w:tc>
          <w:tcPr>
            <w:tcW w:w="85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已启动测试程序</w:t>
            </w:r>
            <w:r w:rsidR="00622EFB" w:rsidRPr="00514E79">
              <w:rPr>
                <w:rFonts w:ascii="宋体" w:hAnsi="宋体" w:hint="eastAsia"/>
                <w:szCs w:val="21"/>
              </w:rPr>
              <w:t>。</w:t>
            </w:r>
          </w:p>
        </w:tc>
        <w:tc>
          <w:tcPr>
            <w:tcW w:w="61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设置不同的日志输出目录</w:t>
            </w:r>
            <w:r w:rsidR="00622EFB" w:rsidRPr="00514E79">
              <w:rPr>
                <w:rFonts w:ascii="宋体" w:hAnsi="宋体" w:hint="eastAsia"/>
                <w:szCs w:val="21"/>
              </w:rPr>
              <w:t>。</w:t>
            </w:r>
          </w:p>
        </w:tc>
        <w:tc>
          <w:tcPr>
            <w:tcW w:w="131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配置Appender日志输出目录，负责把日志信息输出到指定地方，包括控制台、磁盘文件等</w:t>
            </w:r>
            <w:r w:rsidR="00622EFB" w:rsidRPr="00514E79">
              <w:rPr>
                <w:rFonts w:ascii="宋体" w:hAnsi="宋体" w:hint="eastAsia"/>
                <w:szCs w:val="21"/>
              </w:rPr>
              <w:t>。</w:t>
            </w:r>
          </w:p>
        </w:tc>
        <w:tc>
          <w:tcPr>
            <w:tcW w:w="75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能够支持不同的输出路径</w:t>
            </w:r>
            <w:r w:rsidR="00622EFB" w:rsidRPr="00514E79">
              <w:rPr>
                <w:rFonts w:ascii="宋体" w:hAnsi="宋体" w:hint="eastAsia"/>
                <w:szCs w:val="21"/>
              </w:rPr>
              <w:t>。</w:t>
            </w:r>
          </w:p>
        </w:tc>
        <w:tc>
          <w:tcPr>
            <w:tcW w:w="709"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w:t>
            </w:r>
          </w:p>
        </w:tc>
      </w:tr>
      <w:tr w:rsidR="00622EFB" w:rsidRPr="00514E79" w:rsidTr="00622EFB">
        <w:tc>
          <w:tcPr>
            <w:tcW w:w="366" w:type="pct"/>
            <w:shd w:val="clear" w:color="auto" w:fill="auto"/>
          </w:tcPr>
          <w:p w:rsidR="00025628" w:rsidRPr="00514E79" w:rsidRDefault="00025628" w:rsidP="00622EFB">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85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根据运行要求配置相关配置文件的目录</w:t>
            </w:r>
            <w:r w:rsidR="00622EFB" w:rsidRPr="00514E79">
              <w:rPr>
                <w:rFonts w:ascii="宋体" w:hAnsi="宋体" w:hint="eastAsia"/>
                <w:szCs w:val="21"/>
              </w:rPr>
              <w:t>。</w:t>
            </w:r>
          </w:p>
        </w:tc>
        <w:tc>
          <w:tcPr>
            <w:tcW w:w="61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配置文件修改信息</w:t>
            </w:r>
            <w:r w:rsidR="00622EFB" w:rsidRPr="00514E79">
              <w:rPr>
                <w:rFonts w:ascii="宋体" w:hAnsi="宋体" w:hint="eastAsia"/>
                <w:szCs w:val="21"/>
              </w:rPr>
              <w:t>。</w:t>
            </w:r>
          </w:p>
        </w:tc>
        <w:tc>
          <w:tcPr>
            <w:tcW w:w="1313" w:type="pct"/>
            <w:shd w:val="clear" w:color="auto" w:fill="auto"/>
          </w:tcPr>
          <w:p w:rsidR="00025628" w:rsidRPr="00514E79" w:rsidRDefault="00025628" w:rsidP="00622EFB">
            <w:pPr>
              <w:rPr>
                <w:rFonts w:ascii="宋体" w:hAnsi="宋体"/>
                <w:spacing w:val="2"/>
                <w:szCs w:val="21"/>
              </w:rPr>
            </w:pPr>
            <w:r w:rsidRPr="00514E79">
              <w:rPr>
                <w:rFonts w:ascii="宋体" w:hAnsi="宋体" w:hint="eastAsia"/>
                <w:szCs w:val="21"/>
              </w:rPr>
              <w:t>修改配置文件：log4j.properties 或者 log4j.xml;测试通过配置修改不同的日志输出目录</w:t>
            </w:r>
            <w:r w:rsidR="00622EFB" w:rsidRPr="00514E79">
              <w:rPr>
                <w:rFonts w:ascii="宋体" w:hAnsi="宋体" w:hint="eastAsia"/>
                <w:szCs w:val="21"/>
              </w:rPr>
              <w:t>。</w:t>
            </w:r>
          </w:p>
        </w:tc>
        <w:tc>
          <w:tcPr>
            <w:tcW w:w="75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能够支持不同的输出路径</w:t>
            </w:r>
            <w:r w:rsidR="00622EFB" w:rsidRPr="00514E79">
              <w:rPr>
                <w:rFonts w:ascii="宋体" w:hAnsi="宋体" w:hint="eastAsia"/>
                <w:szCs w:val="21"/>
              </w:rPr>
              <w:t>。</w:t>
            </w:r>
          </w:p>
        </w:tc>
        <w:tc>
          <w:tcPr>
            <w:tcW w:w="709"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w:t>
            </w:r>
          </w:p>
        </w:tc>
      </w:tr>
      <w:tr w:rsidR="00622EFB" w:rsidRPr="00514E79" w:rsidTr="00622EFB">
        <w:tc>
          <w:tcPr>
            <w:tcW w:w="366" w:type="pct"/>
            <w:shd w:val="clear" w:color="auto" w:fill="auto"/>
          </w:tcPr>
          <w:p w:rsidR="00025628" w:rsidRPr="00514E79" w:rsidRDefault="00025628" w:rsidP="00622EFB">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853" w:type="pct"/>
            <w:shd w:val="clear" w:color="auto" w:fill="auto"/>
          </w:tcPr>
          <w:p w:rsidR="00025628" w:rsidRPr="00514E79" w:rsidRDefault="00025628" w:rsidP="00622EFB">
            <w:pPr>
              <w:rPr>
                <w:rFonts w:ascii="宋体" w:hAnsi="宋体"/>
                <w:szCs w:val="21"/>
              </w:rPr>
            </w:pPr>
            <w:r w:rsidRPr="00514E79">
              <w:rPr>
                <w:rFonts w:ascii="宋体" w:hAnsi="宋体" w:hint="eastAsia"/>
                <w:color w:val="000000"/>
                <w:szCs w:val="21"/>
              </w:rPr>
              <w:t>已部署java接口日志处理库与测试程序</w:t>
            </w:r>
            <w:r w:rsidR="00622EFB" w:rsidRPr="00514E79">
              <w:rPr>
                <w:rFonts w:ascii="宋体" w:hAnsi="宋体" w:hint="eastAsia"/>
                <w:color w:val="000000"/>
                <w:szCs w:val="21"/>
              </w:rPr>
              <w:t>。</w:t>
            </w:r>
          </w:p>
        </w:tc>
        <w:tc>
          <w:tcPr>
            <w:tcW w:w="61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配置文件修改信息</w:t>
            </w:r>
            <w:r w:rsidR="00622EFB" w:rsidRPr="00514E79">
              <w:rPr>
                <w:rFonts w:ascii="宋体" w:hAnsi="宋体" w:hint="eastAsia"/>
                <w:szCs w:val="21"/>
              </w:rPr>
              <w:t>。</w:t>
            </w:r>
          </w:p>
        </w:tc>
        <w:tc>
          <w:tcPr>
            <w:tcW w:w="131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测试通过配置修改日志的显示格式</w:t>
            </w:r>
            <w:r w:rsidR="00622EFB" w:rsidRPr="00514E79">
              <w:rPr>
                <w:rFonts w:ascii="宋体" w:hAnsi="宋体" w:hint="eastAsia"/>
                <w:szCs w:val="21"/>
              </w:rPr>
              <w:t>。</w:t>
            </w:r>
          </w:p>
        </w:tc>
        <w:tc>
          <w:tcPr>
            <w:tcW w:w="75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按指定格式输出日志</w:t>
            </w:r>
            <w:r w:rsidR="00622EFB" w:rsidRPr="00514E79">
              <w:rPr>
                <w:rFonts w:ascii="宋体" w:hAnsi="宋体" w:hint="eastAsia"/>
                <w:szCs w:val="21"/>
              </w:rPr>
              <w:t>。</w:t>
            </w:r>
          </w:p>
        </w:tc>
        <w:tc>
          <w:tcPr>
            <w:tcW w:w="709"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w:t>
            </w:r>
          </w:p>
        </w:tc>
      </w:tr>
      <w:tr w:rsidR="00622EFB" w:rsidRPr="00514E79" w:rsidTr="00622EFB">
        <w:tc>
          <w:tcPr>
            <w:tcW w:w="366" w:type="pct"/>
            <w:shd w:val="clear" w:color="auto" w:fill="auto"/>
          </w:tcPr>
          <w:p w:rsidR="00025628" w:rsidRPr="00514E79" w:rsidRDefault="00025628" w:rsidP="00622EFB">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853" w:type="pct"/>
            <w:shd w:val="clear" w:color="auto" w:fill="auto"/>
          </w:tcPr>
          <w:p w:rsidR="00025628" w:rsidRPr="00514E79" w:rsidRDefault="00025628" w:rsidP="00622EFB">
            <w:pPr>
              <w:rPr>
                <w:rFonts w:ascii="宋体" w:hAnsi="宋体"/>
                <w:szCs w:val="21"/>
              </w:rPr>
            </w:pPr>
            <w:r w:rsidRPr="00514E79">
              <w:rPr>
                <w:rFonts w:ascii="宋体" w:hAnsi="宋体" w:hint="eastAsia"/>
                <w:color w:val="000000"/>
                <w:szCs w:val="21"/>
              </w:rPr>
              <w:t>已部署java接口日志处理库与测试程序</w:t>
            </w:r>
            <w:r w:rsidR="00622EFB" w:rsidRPr="00514E79">
              <w:rPr>
                <w:rFonts w:ascii="宋体" w:hAnsi="宋体" w:hint="eastAsia"/>
                <w:color w:val="000000"/>
                <w:szCs w:val="21"/>
              </w:rPr>
              <w:t>。</w:t>
            </w:r>
          </w:p>
        </w:tc>
        <w:tc>
          <w:tcPr>
            <w:tcW w:w="61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配置文件修改信息</w:t>
            </w:r>
            <w:r w:rsidR="00622EFB" w:rsidRPr="00514E79">
              <w:rPr>
                <w:rFonts w:ascii="宋体" w:hAnsi="宋体" w:hint="eastAsia"/>
                <w:szCs w:val="21"/>
              </w:rPr>
              <w:t>。</w:t>
            </w:r>
          </w:p>
        </w:tc>
        <w:tc>
          <w:tcPr>
            <w:tcW w:w="1313" w:type="pct"/>
            <w:shd w:val="clear" w:color="auto" w:fill="auto"/>
          </w:tcPr>
          <w:p w:rsidR="00025628" w:rsidRPr="00514E79" w:rsidRDefault="00025628" w:rsidP="00622EFB">
            <w:pPr>
              <w:rPr>
                <w:rFonts w:ascii="宋体" w:hAnsi="宋体"/>
                <w:spacing w:val="2"/>
                <w:szCs w:val="21"/>
              </w:rPr>
            </w:pPr>
            <w:r w:rsidRPr="00514E79">
              <w:rPr>
                <w:rFonts w:ascii="宋体" w:hAnsi="宋体" w:hint="eastAsia"/>
                <w:szCs w:val="21"/>
              </w:rPr>
              <w:t>通过配置修改不同的日志输出级别</w:t>
            </w:r>
            <w:r w:rsidR="00622EFB" w:rsidRPr="00514E79">
              <w:rPr>
                <w:rFonts w:ascii="宋体" w:hAnsi="宋体" w:hint="eastAsia"/>
                <w:szCs w:val="21"/>
              </w:rPr>
              <w:t>。</w:t>
            </w:r>
          </w:p>
        </w:tc>
        <w:tc>
          <w:tcPr>
            <w:tcW w:w="75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按指定的日志基本输出日志</w:t>
            </w:r>
            <w:r w:rsidR="00622EFB" w:rsidRPr="00514E79">
              <w:rPr>
                <w:rFonts w:ascii="宋体" w:hAnsi="宋体" w:hint="eastAsia"/>
                <w:szCs w:val="21"/>
              </w:rPr>
              <w:t>。</w:t>
            </w:r>
          </w:p>
        </w:tc>
        <w:tc>
          <w:tcPr>
            <w:tcW w:w="709"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w:t>
            </w:r>
          </w:p>
        </w:tc>
      </w:tr>
      <w:tr w:rsidR="00622EFB" w:rsidRPr="00514E79" w:rsidTr="00622EFB">
        <w:tc>
          <w:tcPr>
            <w:tcW w:w="366" w:type="pct"/>
            <w:shd w:val="clear" w:color="auto" w:fill="auto"/>
          </w:tcPr>
          <w:p w:rsidR="00025628" w:rsidRPr="00514E79" w:rsidRDefault="00025628" w:rsidP="00622EFB">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7</w:t>
            </w:r>
          </w:p>
        </w:tc>
        <w:tc>
          <w:tcPr>
            <w:tcW w:w="853" w:type="pct"/>
            <w:shd w:val="clear" w:color="auto" w:fill="auto"/>
          </w:tcPr>
          <w:p w:rsidR="00025628" w:rsidRPr="00514E79" w:rsidRDefault="00025628" w:rsidP="00622EFB">
            <w:pPr>
              <w:rPr>
                <w:rFonts w:ascii="宋体" w:hAnsi="宋体"/>
                <w:szCs w:val="21"/>
              </w:rPr>
            </w:pPr>
            <w:r w:rsidRPr="00514E79">
              <w:rPr>
                <w:rFonts w:ascii="宋体" w:hAnsi="宋体" w:hint="eastAsia"/>
                <w:color w:val="000000"/>
                <w:szCs w:val="21"/>
              </w:rPr>
              <w:t>已部署java接口日志处理库与测试程序</w:t>
            </w:r>
            <w:r w:rsidR="00622EFB" w:rsidRPr="00514E79">
              <w:rPr>
                <w:rFonts w:ascii="宋体" w:hAnsi="宋体" w:hint="eastAsia"/>
                <w:color w:val="000000"/>
                <w:szCs w:val="21"/>
              </w:rPr>
              <w:t>。</w:t>
            </w:r>
          </w:p>
        </w:tc>
        <w:tc>
          <w:tcPr>
            <w:tcW w:w="61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配置文件修改信息</w:t>
            </w:r>
            <w:r w:rsidR="00622EFB" w:rsidRPr="00514E79">
              <w:rPr>
                <w:rFonts w:ascii="宋体" w:hAnsi="宋体" w:hint="eastAsia"/>
                <w:szCs w:val="21"/>
              </w:rPr>
              <w:t>。</w:t>
            </w:r>
          </w:p>
        </w:tc>
        <w:tc>
          <w:tcPr>
            <w:tcW w:w="1313"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通过配置滚动文件信息，防止单个日志文件过大或过期日志无法清除；通过配置日志的缓存来进行性能优化</w:t>
            </w:r>
            <w:r w:rsidR="00622EFB" w:rsidRPr="00514E79">
              <w:rPr>
                <w:rFonts w:ascii="宋体" w:hAnsi="宋体" w:hint="eastAsia"/>
                <w:szCs w:val="21"/>
              </w:rPr>
              <w:t>。</w:t>
            </w:r>
          </w:p>
        </w:tc>
        <w:tc>
          <w:tcPr>
            <w:tcW w:w="758" w:type="pct"/>
            <w:shd w:val="clear" w:color="auto" w:fill="auto"/>
          </w:tcPr>
          <w:p w:rsidR="00025628" w:rsidRPr="00514E79" w:rsidRDefault="00025628" w:rsidP="00622EFB">
            <w:pPr>
              <w:rPr>
                <w:rFonts w:ascii="宋体" w:hAnsi="宋体"/>
                <w:szCs w:val="21"/>
              </w:rPr>
            </w:pPr>
            <w:r w:rsidRPr="00514E79">
              <w:rPr>
                <w:rFonts w:ascii="宋体" w:hAnsi="宋体" w:hint="eastAsia"/>
                <w:szCs w:val="21"/>
              </w:rPr>
              <w:t>日志的尺寸和日志性能得到优化</w:t>
            </w:r>
          </w:p>
        </w:tc>
        <w:tc>
          <w:tcPr>
            <w:tcW w:w="709"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622EFB">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slf4j库测试用例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277"/>
        <w:gridCol w:w="1033"/>
        <w:gridCol w:w="2655"/>
        <w:gridCol w:w="1534"/>
        <w:gridCol w:w="1159"/>
        <w:gridCol w:w="842"/>
      </w:tblGrid>
      <w:tr w:rsidR="00025628" w:rsidRPr="00514E79" w:rsidTr="009123D4">
        <w:tc>
          <w:tcPr>
            <w:tcW w:w="1063" w:type="pct"/>
            <w:gridSpan w:val="2"/>
            <w:tcBorders>
              <w:bottom w:val="single" w:sz="6" w:space="0" w:color="000000"/>
            </w:tcBorders>
            <w:shd w:val="clear" w:color="auto" w:fill="auto"/>
          </w:tcPr>
          <w:p w:rsidR="00025628" w:rsidRPr="00514E79" w:rsidRDefault="00025628" w:rsidP="00D247F0">
            <w:pPr>
              <w:pStyle w:val="a9"/>
              <w:jc w:val="center"/>
              <w:rPr>
                <w:rFonts w:ascii="宋体" w:hAnsi="宋体"/>
                <w:szCs w:val="21"/>
              </w:rPr>
            </w:pPr>
            <w:r w:rsidRPr="00514E79">
              <w:rPr>
                <w:rFonts w:ascii="宋体" w:hAnsi="宋体" w:hint="eastAsia"/>
                <w:szCs w:val="21"/>
              </w:rPr>
              <w:t>用例名称/标识</w:t>
            </w:r>
          </w:p>
        </w:tc>
        <w:tc>
          <w:tcPr>
            <w:tcW w:w="3937" w:type="pct"/>
            <w:gridSpan w:val="5"/>
            <w:tcBorders>
              <w:bottom w:val="single" w:sz="6" w:space="0" w:color="000000"/>
            </w:tcBorders>
            <w:shd w:val="clear" w:color="auto" w:fill="auto"/>
          </w:tcPr>
          <w:p w:rsidR="00025628" w:rsidRPr="00514E79" w:rsidRDefault="00025628" w:rsidP="00D247F0">
            <w:pPr>
              <w:pStyle w:val="a9"/>
              <w:rPr>
                <w:rFonts w:ascii="宋体" w:hAnsi="宋体"/>
                <w:szCs w:val="21"/>
              </w:rPr>
            </w:pPr>
            <w:r w:rsidRPr="00514E79">
              <w:rPr>
                <w:rFonts w:ascii="宋体" w:hAnsi="宋体" w:hint="eastAsia"/>
                <w:szCs w:val="21"/>
              </w:rPr>
              <w:t>slf4j库的功能测试/GN_YYXK _RZCL_SK</w:t>
            </w:r>
          </w:p>
        </w:tc>
      </w:tr>
      <w:tr w:rsidR="00025628" w:rsidRPr="00514E79" w:rsidTr="009123D4">
        <w:tc>
          <w:tcPr>
            <w:tcW w:w="1063" w:type="pct"/>
            <w:gridSpan w:val="2"/>
            <w:tcBorders>
              <w:top w:val="single" w:sz="6" w:space="0" w:color="000000"/>
              <w:bottom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用例说明</w:t>
            </w:r>
          </w:p>
        </w:tc>
        <w:tc>
          <w:tcPr>
            <w:tcW w:w="3937" w:type="pct"/>
            <w:gridSpan w:val="5"/>
            <w:tcBorders>
              <w:top w:val="single" w:sz="6" w:space="0" w:color="000000"/>
              <w:bottom w:val="single" w:sz="12" w:space="0" w:color="000000"/>
            </w:tcBorders>
            <w:shd w:val="clear" w:color="auto" w:fill="auto"/>
          </w:tcPr>
          <w:p w:rsidR="00025628" w:rsidRPr="00514E79" w:rsidRDefault="00025628" w:rsidP="00D247F0">
            <w:pPr>
              <w:pStyle w:val="a9"/>
              <w:rPr>
                <w:rFonts w:ascii="宋体" w:hAnsi="宋体"/>
                <w:b/>
              </w:rPr>
            </w:pPr>
            <w:r w:rsidRPr="00514E79">
              <w:rPr>
                <w:rFonts w:ascii="宋体" w:hAnsi="宋体" w:hint="eastAsia"/>
                <w:b/>
              </w:rPr>
              <w:t xml:space="preserve">测试目的: </w:t>
            </w:r>
            <w:r w:rsidRPr="00514E79">
              <w:rPr>
                <w:rFonts w:ascii="宋体" w:hAnsi="宋体" w:hint="eastAsia"/>
                <w:szCs w:val="32"/>
              </w:rPr>
              <w:t>提</w:t>
            </w:r>
            <w:r w:rsidRPr="00514E79">
              <w:rPr>
                <w:rFonts w:ascii="宋体" w:hAnsi="宋体" w:hint="eastAsia"/>
                <w:color w:val="000000"/>
              </w:rPr>
              <w:t>提供Java应用程序的日志处理能力</w:t>
            </w:r>
            <w:r w:rsidRPr="00514E79">
              <w:rPr>
                <w:rFonts w:ascii="宋体" w:hAnsi="宋体" w:hint="eastAsia"/>
                <w:szCs w:val="21"/>
              </w:rPr>
              <w:t>。</w:t>
            </w:r>
          </w:p>
          <w:p w:rsidR="00025628" w:rsidRPr="00514E79" w:rsidRDefault="00025628" w:rsidP="00D247F0">
            <w:pPr>
              <w:rPr>
                <w:rFonts w:ascii="宋体" w:hAnsi="宋体"/>
              </w:rPr>
            </w:pPr>
            <w:r w:rsidRPr="00514E79">
              <w:rPr>
                <w:rFonts w:ascii="宋体" w:hAnsi="宋体" w:hint="eastAsia"/>
                <w:b/>
              </w:rPr>
              <w:t>测试方法:</w:t>
            </w:r>
            <w:r w:rsidRPr="00514E79">
              <w:rPr>
                <w:rFonts w:ascii="宋体" w:hAnsi="宋体" w:hint="eastAsia"/>
                <w:color w:val="FF0000"/>
              </w:rPr>
              <w:t xml:space="preserve"> </w:t>
            </w:r>
            <w:r w:rsidRPr="00514E79">
              <w:rPr>
                <w:rFonts w:ascii="宋体" w:hAnsi="宋体" w:hint="eastAsia"/>
                <w:color w:val="000000"/>
              </w:rPr>
              <w:t>根据不同的输出日志等级，打印日志信息；使用slf4j的API就可以实现日志的不同级别的输出。</w:t>
            </w:r>
          </w:p>
          <w:p w:rsidR="00025628" w:rsidRPr="00514E79" w:rsidRDefault="00025628" w:rsidP="00D247F0">
            <w:pPr>
              <w:rPr>
                <w:rFonts w:ascii="宋体" w:hAnsi="宋体"/>
              </w:rPr>
            </w:pPr>
            <w:r w:rsidRPr="00514E79">
              <w:rPr>
                <w:rFonts w:ascii="宋体" w:hAnsi="宋体" w:hint="eastAsia"/>
                <w:b/>
              </w:rPr>
              <w:t>合格判据:</w:t>
            </w:r>
            <w:r w:rsidRPr="00514E79">
              <w:rPr>
                <w:rFonts w:ascii="宋体" w:hAnsi="宋体" w:hint="eastAsia"/>
                <w:color w:val="FF0000"/>
              </w:rPr>
              <w:t xml:space="preserve"> </w:t>
            </w:r>
            <w:r w:rsidRPr="00514E79">
              <w:rPr>
                <w:rFonts w:ascii="宋体" w:hAnsi="宋体" w:hint="eastAsia"/>
                <w:szCs w:val="21"/>
              </w:rPr>
              <w:t>能够正确打印不同级别的日志信息；可以通过配置文件修改显示格式、日志级别，定义不同的输出目的地</w:t>
            </w:r>
            <w:r w:rsidRPr="00514E79">
              <w:rPr>
                <w:rFonts w:ascii="宋体" w:hAnsi="宋体" w:hint="eastAsia"/>
              </w:rPr>
              <w:t>。</w:t>
            </w:r>
          </w:p>
        </w:tc>
      </w:tr>
      <w:tr w:rsidR="00025628" w:rsidRPr="00514E79" w:rsidTr="009123D4">
        <w:tc>
          <w:tcPr>
            <w:tcW w:w="367" w:type="pct"/>
            <w:tcBorders>
              <w:top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步骤</w:t>
            </w:r>
          </w:p>
        </w:tc>
        <w:tc>
          <w:tcPr>
            <w:tcW w:w="696" w:type="pct"/>
            <w:tcBorders>
              <w:top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前提和约束</w:t>
            </w:r>
          </w:p>
        </w:tc>
        <w:tc>
          <w:tcPr>
            <w:tcW w:w="563" w:type="pct"/>
            <w:tcBorders>
              <w:top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输入</w:t>
            </w:r>
          </w:p>
        </w:tc>
        <w:tc>
          <w:tcPr>
            <w:tcW w:w="1447" w:type="pct"/>
            <w:tcBorders>
              <w:top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目的和动作</w:t>
            </w:r>
          </w:p>
        </w:tc>
        <w:tc>
          <w:tcPr>
            <w:tcW w:w="836" w:type="pct"/>
            <w:tcBorders>
              <w:top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预期结果</w:t>
            </w:r>
          </w:p>
        </w:tc>
        <w:tc>
          <w:tcPr>
            <w:tcW w:w="632" w:type="pct"/>
            <w:tcBorders>
              <w:top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评估准则</w:t>
            </w:r>
          </w:p>
        </w:tc>
        <w:tc>
          <w:tcPr>
            <w:tcW w:w="460" w:type="pct"/>
            <w:tcBorders>
              <w:top w:val="single" w:sz="12" w:space="0" w:color="000000"/>
            </w:tcBorders>
            <w:shd w:val="clear" w:color="auto" w:fill="auto"/>
          </w:tcPr>
          <w:p w:rsidR="00025628" w:rsidRPr="00514E79" w:rsidRDefault="00025628" w:rsidP="00D247F0">
            <w:pPr>
              <w:pStyle w:val="a9"/>
              <w:jc w:val="center"/>
              <w:rPr>
                <w:rFonts w:ascii="宋体" w:hAnsi="宋体"/>
              </w:rPr>
            </w:pPr>
            <w:r w:rsidRPr="00514E79">
              <w:rPr>
                <w:rFonts w:ascii="宋体" w:hAnsi="宋体" w:hint="eastAsia"/>
              </w:rPr>
              <w:t>备注</w:t>
            </w:r>
          </w:p>
        </w:tc>
      </w:tr>
      <w:tr w:rsidR="00025628" w:rsidRPr="00514E79" w:rsidTr="009123D4">
        <w:tc>
          <w:tcPr>
            <w:tcW w:w="367" w:type="pct"/>
            <w:shd w:val="clear" w:color="auto" w:fill="auto"/>
          </w:tcPr>
          <w:p w:rsidR="00025628" w:rsidRPr="00514E79" w:rsidRDefault="00025628" w:rsidP="00D247F0">
            <w:pPr>
              <w:pStyle w:val="a9"/>
              <w:jc w:val="center"/>
              <w:rPr>
                <w:rFonts w:ascii="宋体" w:hAnsi="宋体"/>
              </w:rPr>
            </w:pPr>
            <w:r w:rsidRPr="00514E79">
              <w:rPr>
                <w:rFonts w:ascii="宋体" w:hAnsi="宋体"/>
              </w:rPr>
              <w:t>步骤 1</w:t>
            </w:r>
          </w:p>
        </w:tc>
        <w:tc>
          <w:tcPr>
            <w:tcW w:w="696" w:type="pct"/>
            <w:shd w:val="clear" w:color="auto" w:fill="auto"/>
          </w:tcPr>
          <w:p w:rsidR="00025628" w:rsidRPr="00514E79" w:rsidRDefault="00025628" w:rsidP="00D247F0">
            <w:pPr>
              <w:rPr>
                <w:rFonts w:ascii="宋体" w:hAnsi="宋体"/>
              </w:rPr>
            </w:pPr>
            <w:r w:rsidRPr="00514E79">
              <w:rPr>
                <w:rFonts w:ascii="宋体" w:hAnsi="宋体" w:hint="eastAsia"/>
              </w:rPr>
              <w:t>后端日志库log4j库已经部署</w:t>
            </w:r>
            <w:r w:rsidR="009123D4" w:rsidRPr="00514E79">
              <w:rPr>
                <w:rFonts w:ascii="宋体" w:hAnsi="宋体" w:hint="eastAsia"/>
              </w:rPr>
              <w:t>。</w:t>
            </w:r>
          </w:p>
        </w:tc>
        <w:tc>
          <w:tcPr>
            <w:tcW w:w="563" w:type="pct"/>
            <w:shd w:val="clear" w:color="auto" w:fill="auto"/>
          </w:tcPr>
          <w:p w:rsidR="00025628" w:rsidRPr="00514E79" w:rsidRDefault="00025628" w:rsidP="009123D4">
            <w:pPr>
              <w:jc w:val="center"/>
              <w:rPr>
                <w:rFonts w:ascii="宋体" w:hAnsi="宋体"/>
              </w:rPr>
            </w:pPr>
            <w:r w:rsidRPr="00514E79">
              <w:rPr>
                <w:rFonts w:ascii="宋体" w:hAnsi="宋体" w:hint="eastAsia"/>
              </w:rPr>
              <w:t>无</w:t>
            </w:r>
          </w:p>
        </w:tc>
        <w:tc>
          <w:tcPr>
            <w:tcW w:w="1447" w:type="pct"/>
            <w:shd w:val="clear" w:color="auto" w:fill="auto"/>
          </w:tcPr>
          <w:p w:rsidR="00025628" w:rsidRPr="00514E79" w:rsidRDefault="00025628" w:rsidP="00D247F0">
            <w:pPr>
              <w:rPr>
                <w:rFonts w:ascii="宋体" w:hAnsi="宋体"/>
              </w:rPr>
            </w:pPr>
            <w:r w:rsidRPr="00514E79">
              <w:rPr>
                <w:rFonts w:ascii="宋体" w:hAnsi="宋体" w:hint="eastAsia"/>
              </w:rPr>
              <w:t>启动测试程序，进入测试程序后，应用根据具体的类创建日志工厂，使用测试日志工厂产生正确的日志实体</w:t>
            </w:r>
            <w:r w:rsidR="009123D4" w:rsidRPr="00514E79">
              <w:rPr>
                <w:rFonts w:ascii="宋体" w:hAnsi="宋体" w:hint="eastAsia"/>
              </w:rPr>
              <w:t>。</w:t>
            </w:r>
          </w:p>
        </w:tc>
        <w:tc>
          <w:tcPr>
            <w:tcW w:w="836" w:type="pct"/>
            <w:shd w:val="clear" w:color="auto" w:fill="auto"/>
          </w:tcPr>
          <w:p w:rsidR="00025628" w:rsidRPr="00514E79" w:rsidRDefault="00025628" w:rsidP="00D247F0">
            <w:pPr>
              <w:rPr>
                <w:rFonts w:ascii="宋体" w:hAnsi="宋体"/>
              </w:rPr>
            </w:pPr>
            <w:r w:rsidRPr="00514E79">
              <w:rPr>
                <w:rFonts w:ascii="宋体" w:hAnsi="宋体" w:hint="eastAsia"/>
              </w:rPr>
              <w:t>成功创建日志工厂，并产生日志实体</w:t>
            </w:r>
            <w:r w:rsidR="009123D4" w:rsidRPr="00514E79">
              <w:rPr>
                <w:rFonts w:ascii="宋体" w:hAnsi="宋体" w:hint="eastAsia"/>
              </w:rPr>
              <w:t>。</w:t>
            </w:r>
          </w:p>
        </w:tc>
        <w:tc>
          <w:tcPr>
            <w:tcW w:w="632" w:type="pct"/>
            <w:shd w:val="clear" w:color="auto" w:fill="auto"/>
          </w:tcPr>
          <w:p w:rsidR="00025628" w:rsidRPr="00514E79" w:rsidRDefault="00025628" w:rsidP="00D247F0">
            <w:pPr>
              <w:jc w:val="center"/>
              <w:rPr>
                <w:rFonts w:ascii="宋体" w:hAnsi="宋体"/>
              </w:rPr>
            </w:pPr>
            <w:r w:rsidRPr="00514E79">
              <w:rPr>
                <w:rFonts w:ascii="宋体" w:hAnsi="宋体" w:hint="eastAsia"/>
              </w:rPr>
              <w:t>与预期结果一致</w:t>
            </w:r>
          </w:p>
        </w:tc>
        <w:tc>
          <w:tcPr>
            <w:tcW w:w="460" w:type="pct"/>
            <w:shd w:val="clear" w:color="auto" w:fill="auto"/>
          </w:tcPr>
          <w:p w:rsidR="00025628" w:rsidRPr="00514E79" w:rsidRDefault="00025628" w:rsidP="00D247F0">
            <w:pPr>
              <w:jc w:val="center"/>
              <w:rPr>
                <w:rFonts w:ascii="宋体" w:hAnsi="宋体"/>
              </w:rPr>
            </w:pPr>
            <w:r w:rsidRPr="00514E79">
              <w:rPr>
                <w:rFonts w:ascii="宋体" w:hAnsi="宋体" w:hint="eastAsia"/>
              </w:rPr>
              <w:t>-</w:t>
            </w:r>
          </w:p>
        </w:tc>
      </w:tr>
      <w:tr w:rsidR="00025628" w:rsidRPr="00514E79" w:rsidTr="009123D4">
        <w:tc>
          <w:tcPr>
            <w:tcW w:w="367" w:type="pct"/>
            <w:shd w:val="clear" w:color="auto" w:fill="auto"/>
          </w:tcPr>
          <w:p w:rsidR="00025628" w:rsidRPr="00514E79" w:rsidRDefault="00025628" w:rsidP="00D247F0">
            <w:pPr>
              <w:pStyle w:val="a9"/>
              <w:jc w:val="center"/>
              <w:rPr>
                <w:rFonts w:ascii="宋体" w:hAnsi="宋体"/>
              </w:rPr>
            </w:pPr>
            <w:r w:rsidRPr="00514E79">
              <w:rPr>
                <w:rFonts w:ascii="宋体" w:hAnsi="宋体"/>
              </w:rPr>
              <w:t>步骤 2</w:t>
            </w:r>
          </w:p>
        </w:tc>
        <w:tc>
          <w:tcPr>
            <w:tcW w:w="696" w:type="pct"/>
            <w:shd w:val="clear" w:color="auto" w:fill="auto"/>
          </w:tcPr>
          <w:p w:rsidR="00025628" w:rsidRPr="00514E79" w:rsidRDefault="00025628" w:rsidP="00D247F0">
            <w:pPr>
              <w:rPr>
                <w:rFonts w:ascii="宋体" w:hAnsi="宋体"/>
              </w:rPr>
            </w:pPr>
            <w:r w:rsidRPr="00514E79">
              <w:rPr>
                <w:rFonts w:ascii="宋体" w:hAnsi="宋体" w:hint="eastAsia"/>
              </w:rPr>
              <w:t>已启动测试程序</w:t>
            </w:r>
            <w:r w:rsidR="009123D4" w:rsidRPr="00514E79">
              <w:rPr>
                <w:rFonts w:ascii="宋体" w:hAnsi="宋体" w:hint="eastAsia"/>
              </w:rPr>
              <w:t>。</w:t>
            </w:r>
          </w:p>
        </w:tc>
        <w:tc>
          <w:tcPr>
            <w:tcW w:w="563" w:type="pct"/>
            <w:shd w:val="clear" w:color="auto" w:fill="auto"/>
          </w:tcPr>
          <w:p w:rsidR="00025628" w:rsidRPr="00514E79" w:rsidRDefault="00025628" w:rsidP="00D247F0">
            <w:pPr>
              <w:rPr>
                <w:rFonts w:ascii="宋体" w:hAnsi="宋体"/>
              </w:rPr>
            </w:pPr>
            <w:r w:rsidRPr="00514E79">
              <w:rPr>
                <w:rFonts w:ascii="宋体" w:hAnsi="宋体" w:hint="eastAsia"/>
              </w:rPr>
              <w:t>各种级别的日志信息</w:t>
            </w:r>
            <w:r w:rsidR="009123D4" w:rsidRPr="00514E79">
              <w:rPr>
                <w:rFonts w:ascii="宋体" w:hAnsi="宋体" w:hint="eastAsia"/>
              </w:rPr>
              <w:t>。</w:t>
            </w:r>
          </w:p>
        </w:tc>
        <w:tc>
          <w:tcPr>
            <w:tcW w:w="1447" w:type="pct"/>
            <w:shd w:val="clear" w:color="auto" w:fill="auto"/>
          </w:tcPr>
          <w:p w:rsidR="00025628" w:rsidRPr="00514E79" w:rsidRDefault="00025628" w:rsidP="00D247F0">
            <w:pPr>
              <w:rPr>
                <w:rFonts w:ascii="宋体" w:hAnsi="宋体"/>
              </w:rPr>
            </w:pPr>
            <w:r w:rsidRPr="00514E79">
              <w:rPr>
                <w:rFonts w:ascii="宋体" w:hAnsi="宋体" w:hint="eastAsia"/>
              </w:rPr>
              <w:t>通过日志实体输出不同级别的日志信息，测试仅通过slf4j的API就可以实现日志的不同级别的输出</w:t>
            </w:r>
            <w:r w:rsidR="009123D4" w:rsidRPr="00514E79">
              <w:rPr>
                <w:rFonts w:ascii="宋体" w:hAnsi="宋体" w:hint="eastAsia"/>
              </w:rPr>
              <w:t>。</w:t>
            </w:r>
          </w:p>
        </w:tc>
        <w:tc>
          <w:tcPr>
            <w:tcW w:w="836" w:type="pct"/>
            <w:shd w:val="clear" w:color="auto" w:fill="auto"/>
          </w:tcPr>
          <w:p w:rsidR="00025628" w:rsidRPr="00514E79" w:rsidRDefault="00025628" w:rsidP="00D247F0">
            <w:pPr>
              <w:rPr>
                <w:rFonts w:ascii="宋体" w:hAnsi="宋体"/>
              </w:rPr>
            </w:pPr>
            <w:r w:rsidRPr="00514E79">
              <w:rPr>
                <w:rFonts w:ascii="宋体" w:hAnsi="宋体" w:hint="eastAsia"/>
              </w:rPr>
              <w:t>仅通过slf4j的API就能实现日志输出</w:t>
            </w:r>
            <w:r w:rsidR="009123D4" w:rsidRPr="00514E79">
              <w:rPr>
                <w:rFonts w:ascii="宋体" w:hAnsi="宋体" w:hint="eastAsia"/>
              </w:rPr>
              <w:t>。</w:t>
            </w:r>
          </w:p>
        </w:tc>
        <w:tc>
          <w:tcPr>
            <w:tcW w:w="632" w:type="pct"/>
            <w:shd w:val="clear" w:color="auto" w:fill="auto"/>
          </w:tcPr>
          <w:p w:rsidR="00025628" w:rsidRPr="00514E79" w:rsidRDefault="00025628" w:rsidP="00D247F0">
            <w:pPr>
              <w:jc w:val="center"/>
              <w:rPr>
                <w:rFonts w:ascii="宋体" w:hAnsi="宋体"/>
              </w:rPr>
            </w:pPr>
            <w:r w:rsidRPr="00514E79">
              <w:rPr>
                <w:rFonts w:ascii="宋体" w:hAnsi="宋体" w:hint="eastAsia"/>
              </w:rPr>
              <w:t>与预期结果一致</w:t>
            </w:r>
          </w:p>
        </w:tc>
        <w:tc>
          <w:tcPr>
            <w:tcW w:w="460" w:type="pct"/>
            <w:shd w:val="clear" w:color="auto" w:fill="auto"/>
          </w:tcPr>
          <w:p w:rsidR="00025628" w:rsidRPr="00514E79" w:rsidRDefault="00025628" w:rsidP="00D247F0">
            <w:pPr>
              <w:jc w:val="center"/>
              <w:rPr>
                <w:rFonts w:ascii="宋体" w:hAnsi="宋体"/>
              </w:rPr>
            </w:pPr>
            <w:r w:rsidRPr="00514E79">
              <w:rPr>
                <w:rFonts w:ascii="宋体" w:hAnsi="宋体" w:hint="eastAsia"/>
              </w:rPr>
              <w:t>-</w:t>
            </w:r>
          </w:p>
        </w:tc>
      </w:tr>
      <w:tr w:rsidR="00025628" w:rsidRPr="00514E79" w:rsidTr="009123D4">
        <w:tc>
          <w:tcPr>
            <w:tcW w:w="367" w:type="pct"/>
            <w:shd w:val="clear" w:color="auto" w:fill="auto"/>
          </w:tcPr>
          <w:p w:rsidR="00025628" w:rsidRPr="00514E79" w:rsidRDefault="00025628" w:rsidP="00D247F0">
            <w:pPr>
              <w:pStyle w:val="a9"/>
              <w:jc w:val="center"/>
              <w:rPr>
                <w:rFonts w:ascii="宋体" w:hAnsi="宋体"/>
              </w:rPr>
            </w:pPr>
            <w:r w:rsidRPr="00514E79">
              <w:rPr>
                <w:rFonts w:ascii="宋体" w:hAnsi="宋体"/>
              </w:rPr>
              <w:t>步骤 3</w:t>
            </w:r>
          </w:p>
        </w:tc>
        <w:tc>
          <w:tcPr>
            <w:tcW w:w="696" w:type="pct"/>
            <w:shd w:val="clear" w:color="auto" w:fill="auto"/>
          </w:tcPr>
          <w:p w:rsidR="00025628" w:rsidRPr="00514E79" w:rsidRDefault="00025628" w:rsidP="00D247F0">
            <w:pPr>
              <w:rPr>
                <w:rFonts w:ascii="宋体" w:hAnsi="宋体"/>
              </w:rPr>
            </w:pPr>
            <w:r w:rsidRPr="00514E79">
              <w:rPr>
                <w:rFonts w:ascii="宋体" w:hAnsi="宋体" w:hint="eastAsia"/>
              </w:rPr>
              <w:t>已启动测试程序</w:t>
            </w:r>
            <w:r w:rsidR="009123D4" w:rsidRPr="00514E79">
              <w:rPr>
                <w:rFonts w:ascii="宋体" w:hAnsi="宋体" w:hint="eastAsia"/>
              </w:rPr>
              <w:t>。</w:t>
            </w:r>
          </w:p>
        </w:tc>
        <w:tc>
          <w:tcPr>
            <w:tcW w:w="563" w:type="pct"/>
            <w:shd w:val="clear" w:color="auto" w:fill="auto"/>
          </w:tcPr>
          <w:p w:rsidR="00025628" w:rsidRPr="00514E79" w:rsidRDefault="00025628" w:rsidP="00D247F0">
            <w:pPr>
              <w:rPr>
                <w:rFonts w:ascii="宋体" w:hAnsi="宋体"/>
              </w:rPr>
            </w:pPr>
            <w:r w:rsidRPr="00514E79">
              <w:rPr>
                <w:rFonts w:ascii="宋体" w:hAnsi="宋体" w:hint="eastAsia"/>
              </w:rPr>
              <w:t>日志配置修改信息</w:t>
            </w:r>
            <w:r w:rsidR="009123D4" w:rsidRPr="00514E79">
              <w:rPr>
                <w:rFonts w:ascii="宋体" w:hAnsi="宋体" w:hint="eastAsia"/>
              </w:rPr>
              <w:t>。</w:t>
            </w:r>
          </w:p>
        </w:tc>
        <w:tc>
          <w:tcPr>
            <w:tcW w:w="1447" w:type="pct"/>
            <w:shd w:val="clear" w:color="auto" w:fill="auto"/>
          </w:tcPr>
          <w:p w:rsidR="00025628" w:rsidRPr="00514E79" w:rsidRDefault="00025628" w:rsidP="00D247F0">
            <w:pPr>
              <w:rPr>
                <w:rFonts w:ascii="宋体" w:hAnsi="宋体"/>
              </w:rPr>
            </w:pPr>
            <w:r w:rsidRPr="00514E79">
              <w:rPr>
                <w:rFonts w:ascii="宋体" w:hAnsi="宋体" w:hint="eastAsia"/>
              </w:rPr>
              <w:t>可以实现相应的日志输出和格式等配置信息与log4j的配置一致</w:t>
            </w:r>
            <w:r w:rsidR="009123D4" w:rsidRPr="00514E79">
              <w:rPr>
                <w:rFonts w:ascii="宋体" w:hAnsi="宋体" w:hint="eastAsia"/>
              </w:rPr>
              <w:t>。</w:t>
            </w:r>
          </w:p>
        </w:tc>
        <w:tc>
          <w:tcPr>
            <w:tcW w:w="836" w:type="pct"/>
            <w:shd w:val="clear" w:color="auto" w:fill="auto"/>
          </w:tcPr>
          <w:p w:rsidR="00025628" w:rsidRPr="00514E79" w:rsidRDefault="00025628" w:rsidP="00D247F0">
            <w:pPr>
              <w:rPr>
                <w:rFonts w:ascii="宋体" w:hAnsi="宋体"/>
              </w:rPr>
            </w:pPr>
            <w:r w:rsidRPr="00514E79">
              <w:rPr>
                <w:rFonts w:ascii="宋体" w:hAnsi="宋体" w:hint="eastAsia"/>
              </w:rPr>
              <w:t>通过修改log4j的配置能够影响日志的输出</w:t>
            </w:r>
            <w:r w:rsidR="009123D4" w:rsidRPr="00514E79">
              <w:rPr>
                <w:rFonts w:ascii="宋体" w:hAnsi="宋体" w:hint="eastAsia"/>
              </w:rPr>
              <w:t>。</w:t>
            </w:r>
          </w:p>
        </w:tc>
        <w:tc>
          <w:tcPr>
            <w:tcW w:w="632" w:type="pct"/>
            <w:shd w:val="clear" w:color="auto" w:fill="auto"/>
          </w:tcPr>
          <w:p w:rsidR="00025628" w:rsidRPr="00514E79" w:rsidRDefault="00025628" w:rsidP="00D247F0">
            <w:pPr>
              <w:jc w:val="center"/>
              <w:rPr>
                <w:rFonts w:ascii="宋体" w:hAnsi="宋体"/>
              </w:rPr>
            </w:pPr>
            <w:r w:rsidRPr="00514E79">
              <w:rPr>
                <w:rFonts w:ascii="宋体" w:hAnsi="宋体" w:hint="eastAsia"/>
              </w:rPr>
              <w:t>与预期结果一致</w:t>
            </w:r>
          </w:p>
        </w:tc>
        <w:tc>
          <w:tcPr>
            <w:tcW w:w="460" w:type="pct"/>
            <w:shd w:val="clear" w:color="auto" w:fill="auto"/>
          </w:tcPr>
          <w:p w:rsidR="00025628" w:rsidRPr="00514E79" w:rsidRDefault="00025628" w:rsidP="00D247F0">
            <w:pPr>
              <w:jc w:val="center"/>
              <w:rPr>
                <w:rFonts w:ascii="宋体" w:hAnsi="宋体"/>
              </w:rPr>
            </w:pPr>
            <w:r w:rsidRPr="00514E79">
              <w:rPr>
                <w:rFonts w:ascii="宋体" w:hAnsi="宋体" w:hint="eastAsia"/>
              </w:rPr>
              <w:t>-</w:t>
            </w:r>
          </w:p>
        </w:tc>
      </w:tr>
    </w:tbl>
    <w:p w:rsidR="00025628" w:rsidRDefault="00025628" w:rsidP="00025628">
      <w:pPr>
        <w:pStyle w:val="30"/>
      </w:pPr>
      <w:r>
        <w:rPr>
          <w:rFonts w:hint="eastAsia"/>
        </w:rPr>
        <w:t>配置解析库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ini配置文件解析处理库测试用例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69"/>
        <w:gridCol w:w="1277"/>
        <w:gridCol w:w="1281"/>
        <w:gridCol w:w="2550"/>
        <w:gridCol w:w="1561"/>
        <w:gridCol w:w="1134"/>
        <w:gridCol w:w="701"/>
      </w:tblGrid>
      <w:tr w:rsidR="00025628" w:rsidRPr="00514E79" w:rsidTr="009123D4">
        <w:tc>
          <w:tcPr>
            <w:tcW w:w="1061" w:type="pct"/>
            <w:gridSpan w:val="2"/>
            <w:tcBorders>
              <w:bottom w:val="single" w:sz="6"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用例名称/标识</w:t>
            </w:r>
          </w:p>
        </w:tc>
        <w:tc>
          <w:tcPr>
            <w:tcW w:w="3939" w:type="pct"/>
            <w:gridSpan w:val="5"/>
            <w:tcBorders>
              <w:bottom w:val="single" w:sz="6" w:space="0" w:color="000000"/>
            </w:tcBorders>
          </w:tcPr>
          <w:p w:rsidR="00025628" w:rsidRPr="00514E79" w:rsidRDefault="00025628" w:rsidP="009123D4">
            <w:pPr>
              <w:pStyle w:val="a9"/>
              <w:rPr>
                <w:rFonts w:ascii="宋体" w:hAnsi="宋体"/>
                <w:szCs w:val="21"/>
              </w:rPr>
            </w:pPr>
            <w:r w:rsidRPr="00514E79">
              <w:rPr>
                <w:rFonts w:ascii="宋体" w:hAnsi="宋体" w:hint="eastAsia"/>
                <w:szCs w:val="21"/>
              </w:rPr>
              <w:t>ini配置文件解析处理库/ GN_YYXKC _PZJX_IK</w:t>
            </w:r>
          </w:p>
        </w:tc>
      </w:tr>
      <w:tr w:rsidR="00025628" w:rsidRPr="00514E79" w:rsidTr="009123D4">
        <w:tc>
          <w:tcPr>
            <w:tcW w:w="1061" w:type="pct"/>
            <w:gridSpan w:val="2"/>
            <w:tcBorders>
              <w:top w:val="single" w:sz="6" w:space="0" w:color="000000"/>
              <w:bottom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用例说明</w:t>
            </w:r>
          </w:p>
        </w:tc>
        <w:tc>
          <w:tcPr>
            <w:tcW w:w="3939" w:type="pct"/>
            <w:gridSpan w:val="5"/>
            <w:tcBorders>
              <w:top w:val="single" w:sz="6" w:space="0" w:color="000000"/>
              <w:bottom w:val="single" w:sz="12" w:space="0" w:color="000000"/>
            </w:tcBorders>
          </w:tcPr>
          <w:p w:rsidR="00025628" w:rsidRPr="00514E79" w:rsidRDefault="00025628" w:rsidP="009123D4">
            <w:pPr>
              <w:pStyle w:val="a9"/>
              <w:rPr>
                <w:rFonts w:ascii="宋体" w:hAnsi="宋体"/>
                <w:b/>
                <w:szCs w:val="21"/>
              </w:rPr>
            </w:pPr>
            <w:r w:rsidRPr="00514E79">
              <w:rPr>
                <w:rFonts w:ascii="宋体" w:hAnsi="宋体" w:hint="eastAsia"/>
                <w:b/>
                <w:szCs w:val="21"/>
              </w:rPr>
              <w:t>测试目的:</w:t>
            </w:r>
            <w:r w:rsidRPr="00514E79">
              <w:rPr>
                <w:rFonts w:ascii="宋体" w:hAnsi="宋体" w:hint="eastAsia"/>
                <w:spacing w:val="2"/>
                <w:szCs w:val="21"/>
              </w:rPr>
              <w:t>C语言配置文件解析库 — iniparser可以方便的对配置文件进行解析、添加、修改、删除等操作</w:t>
            </w:r>
            <w:r w:rsidRPr="00514E79">
              <w:rPr>
                <w:rFonts w:ascii="宋体" w:hAnsi="宋体" w:hint="eastAsia"/>
                <w:szCs w:val="21"/>
              </w:rPr>
              <w:t>。</w:t>
            </w:r>
          </w:p>
          <w:p w:rsidR="00025628" w:rsidRPr="00514E79" w:rsidRDefault="00025628" w:rsidP="009123D4">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zCs w:val="21"/>
              </w:rPr>
              <w:t>打开配置文件，进行读取解析，增加配置项，修改配置项，删除配置项，保存修改后的内容到新的文件中</w:t>
            </w:r>
          </w:p>
          <w:p w:rsidR="00025628" w:rsidRPr="00514E79" w:rsidRDefault="00025628" w:rsidP="009123D4">
            <w:pPr>
              <w:pStyle w:val="a9"/>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能够正确解析、保存配置文件。</w:t>
            </w:r>
          </w:p>
        </w:tc>
      </w:tr>
      <w:tr w:rsidR="009123D4" w:rsidRPr="00514E79" w:rsidTr="009123D4">
        <w:tc>
          <w:tcPr>
            <w:tcW w:w="365"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步骤</w:t>
            </w:r>
          </w:p>
        </w:tc>
        <w:tc>
          <w:tcPr>
            <w:tcW w:w="696"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前提和约束</w:t>
            </w:r>
          </w:p>
        </w:tc>
        <w:tc>
          <w:tcPr>
            <w:tcW w:w="698"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输入</w:t>
            </w:r>
          </w:p>
        </w:tc>
        <w:tc>
          <w:tcPr>
            <w:tcW w:w="1390"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目的和动作</w:t>
            </w:r>
          </w:p>
        </w:tc>
        <w:tc>
          <w:tcPr>
            <w:tcW w:w="851"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评估准则</w:t>
            </w:r>
          </w:p>
        </w:tc>
        <w:tc>
          <w:tcPr>
            <w:tcW w:w="381"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备注</w:t>
            </w:r>
          </w:p>
        </w:tc>
      </w:tr>
      <w:tr w:rsidR="009123D4" w:rsidRPr="00514E79" w:rsidTr="009123D4">
        <w:tc>
          <w:tcPr>
            <w:tcW w:w="365" w:type="pct"/>
          </w:tcPr>
          <w:p w:rsidR="00025628" w:rsidRPr="00514E79" w:rsidRDefault="00025628" w:rsidP="009123D4">
            <w:pPr>
              <w:pStyle w:val="a9"/>
              <w:jc w:val="center"/>
              <w:rPr>
                <w:rFonts w:ascii="宋体" w:hAnsi="宋体"/>
                <w:szCs w:val="21"/>
              </w:rPr>
            </w:pPr>
            <w:r w:rsidRPr="00514E79">
              <w:rPr>
                <w:rFonts w:ascii="宋体" w:hAnsi="宋体"/>
                <w:szCs w:val="21"/>
              </w:rPr>
              <w:t>步骤 1</w:t>
            </w:r>
          </w:p>
        </w:tc>
        <w:tc>
          <w:tcPr>
            <w:tcW w:w="696" w:type="pct"/>
          </w:tcPr>
          <w:p w:rsidR="00025628" w:rsidRPr="00514E79" w:rsidRDefault="00025628" w:rsidP="009123D4">
            <w:pPr>
              <w:rPr>
                <w:rFonts w:ascii="宋体" w:hAnsi="宋体"/>
                <w:szCs w:val="21"/>
              </w:rPr>
            </w:pPr>
            <w:r w:rsidRPr="00514E79">
              <w:rPr>
                <w:rFonts w:ascii="宋体" w:hAnsi="宋体" w:hint="eastAsia"/>
                <w:szCs w:val="21"/>
              </w:rPr>
              <w:t>iniparser库已部署</w:t>
            </w:r>
            <w:r w:rsidR="009123D4" w:rsidRPr="00514E79">
              <w:rPr>
                <w:rFonts w:ascii="宋体" w:hAnsi="宋体" w:hint="eastAsia"/>
                <w:szCs w:val="21"/>
              </w:rPr>
              <w:t>。</w:t>
            </w:r>
          </w:p>
        </w:tc>
        <w:tc>
          <w:tcPr>
            <w:tcW w:w="698" w:type="pct"/>
          </w:tcPr>
          <w:p w:rsidR="00025628" w:rsidRPr="00514E79" w:rsidRDefault="00025628" w:rsidP="009123D4">
            <w:pPr>
              <w:rPr>
                <w:rFonts w:ascii="宋体" w:hAnsi="宋体"/>
                <w:szCs w:val="21"/>
              </w:rPr>
            </w:pPr>
            <w:r w:rsidRPr="00514E79">
              <w:rPr>
                <w:rFonts w:ascii="宋体" w:hAnsi="宋体" w:hint="eastAsia"/>
                <w:szCs w:val="21"/>
              </w:rPr>
              <w:t>进入测试程序文件夹执行命令./iniparser_test，以及待解析的ini文</w:t>
            </w:r>
            <w:r w:rsidRPr="00514E79">
              <w:rPr>
                <w:rFonts w:ascii="宋体" w:hAnsi="宋体" w:hint="eastAsia"/>
                <w:szCs w:val="21"/>
              </w:rPr>
              <w:lastRenderedPageBreak/>
              <w:t>件</w:t>
            </w:r>
            <w:r w:rsidR="009123D4" w:rsidRPr="00514E79">
              <w:rPr>
                <w:rFonts w:ascii="宋体" w:hAnsi="宋体" w:hint="eastAsia"/>
                <w:szCs w:val="21"/>
              </w:rPr>
              <w:t>。</w:t>
            </w:r>
          </w:p>
        </w:tc>
        <w:tc>
          <w:tcPr>
            <w:tcW w:w="1390" w:type="pct"/>
          </w:tcPr>
          <w:p w:rsidR="00025628" w:rsidRPr="00514E79" w:rsidRDefault="00025628" w:rsidP="009123D4">
            <w:pPr>
              <w:widowControl/>
              <w:rPr>
                <w:rFonts w:ascii="宋体" w:hAnsi="宋体"/>
                <w:szCs w:val="21"/>
              </w:rPr>
            </w:pPr>
            <w:r w:rsidRPr="00514E79">
              <w:rPr>
                <w:rFonts w:ascii="宋体" w:hAnsi="宋体" w:hint="eastAsia"/>
                <w:szCs w:val="21"/>
              </w:rPr>
              <w:lastRenderedPageBreak/>
              <w:t>启动ini文件处理程序，加载ini配置文件，调用iniparser_getstring()读取配置项，并分别调用iniparser_set()新增或者修改ini配置项，iniparser_unset()删除</w:t>
            </w:r>
            <w:r w:rsidRPr="00514E79">
              <w:rPr>
                <w:rFonts w:ascii="宋体" w:hAnsi="宋体" w:hint="eastAsia"/>
                <w:szCs w:val="21"/>
              </w:rPr>
              <w:lastRenderedPageBreak/>
              <w:t>配置项</w:t>
            </w:r>
            <w:r w:rsidR="009123D4" w:rsidRPr="00514E79">
              <w:rPr>
                <w:rFonts w:ascii="宋体" w:hAnsi="宋体" w:hint="eastAsia"/>
                <w:szCs w:val="21"/>
              </w:rPr>
              <w:t>。</w:t>
            </w:r>
          </w:p>
        </w:tc>
        <w:tc>
          <w:tcPr>
            <w:tcW w:w="851" w:type="pct"/>
          </w:tcPr>
          <w:p w:rsidR="00025628" w:rsidRPr="00514E79" w:rsidRDefault="00025628" w:rsidP="009123D4">
            <w:pPr>
              <w:rPr>
                <w:rFonts w:ascii="宋体" w:hAnsi="宋体"/>
                <w:szCs w:val="21"/>
              </w:rPr>
            </w:pPr>
            <w:r w:rsidRPr="00514E79">
              <w:rPr>
                <w:rFonts w:ascii="宋体" w:hAnsi="宋体" w:hint="eastAsia"/>
                <w:szCs w:val="21"/>
              </w:rPr>
              <w:lastRenderedPageBreak/>
              <w:t>能够解析、添加、修改、删除ini配置文件</w:t>
            </w:r>
            <w:r w:rsidR="009123D4" w:rsidRPr="00514E79">
              <w:rPr>
                <w:rFonts w:ascii="宋体" w:hAnsi="宋体" w:hint="eastAsia"/>
                <w:szCs w:val="21"/>
              </w:rPr>
              <w:t>。</w:t>
            </w:r>
          </w:p>
        </w:tc>
        <w:tc>
          <w:tcPr>
            <w:tcW w:w="618" w:type="pct"/>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1" w:type="pct"/>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9123D4" w:rsidRPr="00514E79" w:rsidTr="009123D4">
        <w:tc>
          <w:tcPr>
            <w:tcW w:w="365" w:type="pct"/>
          </w:tcPr>
          <w:p w:rsidR="00025628" w:rsidRPr="00514E79" w:rsidRDefault="00025628" w:rsidP="009123D4">
            <w:pPr>
              <w:pStyle w:val="a9"/>
              <w:jc w:val="center"/>
              <w:rPr>
                <w:rFonts w:ascii="宋体" w:hAnsi="宋体"/>
                <w:szCs w:val="21"/>
              </w:rPr>
            </w:pPr>
            <w:r w:rsidRPr="00514E79">
              <w:rPr>
                <w:rFonts w:ascii="宋体" w:hAnsi="宋体"/>
                <w:szCs w:val="21"/>
              </w:rPr>
              <w:lastRenderedPageBreak/>
              <w:t>步骤 2</w:t>
            </w:r>
          </w:p>
        </w:tc>
        <w:tc>
          <w:tcPr>
            <w:tcW w:w="696" w:type="pct"/>
          </w:tcPr>
          <w:p w:rsidR="00025628" w:rsidRPr="00514E79" w:rsidRDefault="00025628" w:rsidP="009123D4">
            <w:pPr>
              <w:rPr>
                <w:rFonts w:ascii="宋体" w:hAnsi="宋体"/>
                <w:szCs w:val="21"/>
              </w:rPr>
            </w:pPr>
            <w:r w:rsidRPr="00514E79">
              <w:rPr>
                <w:rFonts w:ascii="宋体" w:hAnsi="宋体" w:hint="eastAsia"/>
                <w:szCs w:val="21"/>
              </w:rPr>
              <w:t>已调用ini文件处理程序</w:t>
            </w:r>
            <w:r w:rsidR="009123D4" w:rsidRPr="00514E79">
              <w:rPr>
                <w:rFonts w:ascii="宋体" w:hAnsi="宋体" w:hint="eastAsia"/>
                <w:szCs w:val="21"/>
              </w:rPr>
              <w:t>。</w:t>
            </w:r>
          </w:p>
        </w:tc>
        <w:tc>
          <w:tcPr>
            <w:tcW w:w="698" w:type="pct"/>
          </w:tcPr>
          <w:p w:rsidR="00025628" w:rsidRPr="00514E79" w:rsidRDefault="00025628" w:rsidP="009E0221">
            <w:pPr>
              <w:jc w:val="center"/>
              <w:rPr>
                <w:rFonts w:ascii="宋体" w:hAnsi="宋体"/>
                <w:szCs w:val="21"/>
              </w:rPr>
            </w:pPr>
            <w:r w:rsidRPr="00514E79">
              <w:rPr>
                <w:rFonts w:ascii="宋体" w:hAnsi="宋体" w:hint="eastAsia"/>
                <w:szCs w:val="21"/>
              </w:rPr>
              <w:t>无</w:t>
            </w:r>
          </w:p>
        </w:tc>
        <w:tc>
          <w:tcPr>
            <w:tcW w:w="1390" w:type="pct"/>
          </w:tcPr>
          <w:p w:rsidR="00025628" w:rsidRPr="00514E79" w:rsidRDefault="00025628" w:rsidP="009123D4">
            <w:pPr>
              <w:rPr>
                <w:rFonts w:ascii="宋体" w:hAnsi="宋体"/>
                <w:szCs w:val="21"/>
              </w:rPr>
            </w:pPr>
            <w:r w:rsidRPr="00514E79">
              <w:rPr>
                <w:rFonts w:ascii="宋体" w:hAnsi="宋体" w:hint="eastAsia"/>
                <w:szCs w:val="21"/>
              </w:rPr>
              <w:t>调用iniparser_dumpsection_ini()保存ini到新的文件</w:t>
            </w:r>
            <w:r w:rsidR="009123D4" w:rsidRPr="00514E79">
              <w:rPr>
                <w:rFonts w:ascii="宋体" w:hAnsi="宋体" w:hint="eastAsia"/>
                <w:szCs w:val="21"/>
              </w:rPr>
              <w:t>。</w:t>
            </w:r>
          </w:p>
        </w:tc>
        <w:tc>
          <w:tcPr>
            <w:tcW w:w="851" w:type="pct"/>
          </w:tcPr>
          <w:p w:rsidR="00025628" w:rsidRPr="00514E79" w:rsidRDefault="00025628" w:rsidP="009123D4">
            <w:pPr>
              <w:rPr>
                <w:rFonts w:ascii="宋体" w:hAnsi="宋体"/>
                <w:szCs w:val="21"/>
              </w:rPr>
            </w:pPr>
            <w:r w:rsidRPr="00514E79">
              <w:rPr>
                <w:rFonts w:ascii="宋体" w:hAnsi="宋体" w:hint="eastAsia"/>
                <w:szCs w:val="21"/>
              </w:rPr>
              <w:t>能够保存ini到新的文件</w:t>
            </w:r>
            <w:r w:rsidR="009123D4" w:rsidRPr="00514E79">
              <w:rPr>
                <w:rFonts w:ascii="宋体" w:hAnsi="宋体" w:hint="eastAsia"/>
                <w:szCs w:val="21"/>
              </w:rPr>
              <w:t>。</w:t>
            </w:r>
          </w:p>
        </w:tc>
        <w:tc>
          <w:tcPr>
            <w:tcW w:w="618" w:type="pct"/>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1" w:type="pct"/>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9123D4" w:rsidRPr="00514E79" w:rsidTr="009123D4">
        <w:tc>
          <w:tcPr>
            <w:tcW w:w="365" w:type="pct"/>
          </w:tcPr>
          <w:p w:rsidR="00025628" w:rsidRPr="00514E79" w:rsidRDefault="00025628" w:rsidP="009123D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696" w:type="pct"/>
          </w:tcPr>
          <w:p w:rsidR="00025628" w:rsidRPr="00514E79" w:rsidRDefault="00025628" w:rsidP="009123D4">
            <w:pPr>
              <w:rPr>
                <w:rFonts w:ascii="宋体" w:hAnsi="宋体"/>
                <w:szCs w:val="21"/>
              </w:rPr>
            </w:pPr>
            <w:r w:rsidRPr="00514E79">
              <w:rPr>
                <w:rFonts w:ascii="宋体" w:hAnsi="宋体" w:hint="eastAsia"/>
                <w:szCs w:val="21"/>
              </w:rPr>
              <w:t>已调用ini文件处理程序</w:t>
            </w:r>
            <w:r w:rsidR="009123D4" w:rsidRPr="00514E79">
              <w:rPr>
                <w:rFonts w:ascii="宋体" w:hAnsi="宋体" w:hint="eastAsia"/>
                <w:szCs w:val="21"/>
              </w:rPr>
              <w:t>。</w:t>
            </w:r>
          </w:p>
        </w:tc>
        <w:tc>
          <w:tcPr>
            <w:tcW w:w="698" w:type="pct"/>
          </w:tcPr>
          <w:p w:rsidR="00025628" w:rsidRPr="00514E79" w:rsidRDefault="00025628" w:rsidP="009E0221">
            <w:pPr>
              <w:jc w:val="center"/>
              <w:rPr>
                <w:rFonts w:ascii="宋体" w:hAnsi="宋体"/>
                <w:szCs w:val="21"/>
              </w:rPr>
            </w:pPr>
            <w:r w:rsidRPr="00514E79">
              <w:rPr>
                <w:rFonts w:ascii="宋体" w:hAnsi="宋体" w:hint="eastAsia"/>
                <w:szCs w:val="21"/>
              </w:rPr>
              <w:t>无</w:t>
            </w:r>
          </w:p>
        </w:tc>
        <w:tc>
          <w:tcPr>
            <w:tcW w:w="1390" w:type="pct"/>
          </w:tcPr>
          <w:p w:rsidR="00025628" w:rsidRPr="00514E79" w:rsidRDefault="00025628" w:rsidP="009123D4">
            <w:pPr>
              <w:rPr>
                <w:rFonts w:ascii="宋体" w:hAnsi="宋体"/>
                <w:szCs w:val="21"/>
              </w:rPr>
            </w:pPr>
            <w:r w:rsidRPr="00514E79">
              <w:rPr>
                <w:rFonts w:ascii="宋体" w:hAnsi="宋体" w:hint="eastAsia"/>
                <w:szCs w:val="21"/>
              </w:rPr>
              <w:t>程序修改的项是否修改成功</w:t>
            </w:r>
            <w:r w:rsidR="009123D4" w:rsidRPr="00514E79">
              <w:rPr>
                <w:rFonts w:ascii="宋体" w:hAnsi="宋体" w:hint="eastAsia"/>
                <w:szCs w:val="21"/>
              </w:rPr>
              <w:t>。</w:t>
            </w:r>
          </w:p>
        </w:tc>
        <w:tc>
          <w:tcPr>
            <w:tcW w:w="851" w:type="pct"/>
          </w:tcPr>
          <w:p w:rsidR="00025628" w:rsidRPr="00514E79" w:rsidRDefault="00025628" w:rsidP="009123D4">
            <w:pPr>
              <w:rPr>
                <w:rFonts w:ascii="宋体" w:hAnsi="宋体"/>
                <w:szCs w:val="21"/>
              </w:rPr>
            </w:pPr>
            <w:r w:rsidRPr="00514E79">
              <w:rPr>
                <w:rFonts w:ascii="宋体" w:hAnsi="宋体" w:hint="eastAsia"/>
                <w:szCs w:val="21"/>
              </w:rPr>
              <w:t>程序修改ini的项，与修改后的ini文件一致</w:t>
            </w:r>
            <w:r w:rsidR="009123D4" w:rsidRPr="00514E79">
              <w:rPr>
                <w:rFonts w:ascii="宋体" w:hAnsi="宋体" w:hint="eastAsia"/>
                <w:szCs w:val="21"/>
              </w:rPr>
              <w:t>。</w:t>
            </w:r>
          </w:p>
        </w:tc>
        <w:tc>
          <w:tcPr>
            <w:tcW w:w="618" w:type="pct"/>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1" w:type="pct"/>
          </w:tcPr>
          <w:p w:rsidR="00025628" w:rsidRPr="00514E79" w:rsidRDefault="00025628" w:rsidP="009123D4">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tinyxml库测试用例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75"/>
        <w:gridCol w:w="1418"/>
        <w:gridCol w:w="1134"/>
        <w:gridCol w:w="2693"/>
        <w:gridCol w:w="1418"/>
        <w:gridCol w:w="1132"/>
        <w:gridCol w:w="703"/>
      </w:tblGrid>
      <w:tr w:rsidR="00025628" w:rsidRPr="00514E79" w:rsidTr="009123D4">
        <w:tc>
          <w:tcPr>
            <w:tcW w:w="1141" w:type="pct"/>
            <w:gridSpan w:val="2"/>
            <w:tcBorders>
              <w:bottom w:val="single" w:sz="6"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tcPr>
          <w:p w:rsidR="00025628" w:rsidRPr="00514E79" w:rsidRDefault="00025628" w:rsidP="009123D4">
            <w:pPr>
              <w:pStyle w:val="a9"/>
              <w:rPr>
                <w:rFonts w:ascii="宋体" w:hAnsi="宋体"/>
                <w:szCs w:val="21"/>
              </w:rPr>
            </w:pPr>
            <w:r w:rsidRPr="00514E79">
              <w:rPr>
                <w:rFonts w:ascii="宋体" w:hAnsi="宋体" w:hint="eastAsia"/>
                <w:szCs w:val="21"/>
              </w:rPr>
              <w:t>tinyxml库/GN_YYXKC _PZJX_TK</w:t>
            </w:r>
          </w:p>
        </w:tc>
      </w:tr>
      <w:tr w:rsidR="00025628" w:rsidRPr="00514E79" w:rsidTr="009123D4">
        <w:tc>
          <w:tcPr>
            <w:tcW w:w="1141" w:type="pct"/>
            <w:gridSpan w:val="2"/>
            <w:tcBorders>
              <w:top w:val="single" w:sz="6" w:space="0" w:color="000000"/>
              <w:bottom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tcPr>
          <w:p w:rsidR="00025628" w:rsidRPr="00514E79" w:rsidRDefault="00025628" w:rsidP="009123D4">
            <w:pPr>
              <w:widowControl/>
              <w:rPr>
                <w:rFonts w:ascii="宋体" w:hAnsi="宋体"/>
                <w:spacing w:val="2"/>
                <w:szCs w:val="21"/>
              </w:rPr>
            </w:pPr>
            <w:r w:rsidRPr="00514E79">
              <w:rPr>
                <w:rFonts w:ascii="宋体" w:hAnsi="宋体" w:hint="eastAsia"/>
                <w:b/>
                <w:szCs w:val="21"/>
              </w:rPr>
              <w:t>测试目的:</w:t>
            </w:r>
            <w:r w:rsidRPr="00514E79">
              <w:rPr>
                <w:rFonts w:ascii="宋体" w:hAnsi="宋体" w:hint="eastAsia"/>
                <w:spacing w:val="2"/>
                <w:szCs w:val="21"/>
              </w:rPr>
              <w:t>TinyXML是目前非常流行的一款基于DOM模型的XML解析器，适合存储简单数据，配置文件，对象序列化等数据量不是很大的操作。支持对XML的读取和修改。</w:t>
            </w:r>
          </w:p>
          <w:p w:rsidR="00025628" w:rsidRPr="00514E79" w:rsidRDefault="00025628" w:rsidP="009123D4">
            <w:pPr>
              <w:widowControl/>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zCs w:val="21"/>
              </w:rPr>
              <w:t>读取xml文件，解析文件内容，修改内容，并保存到新的文件。</w:t>
            </w:r>
          </w:p>
          <w:p w:rsidR="00025628" w:rsidRPr="00514E79" w:rsidRDefault="00025628" w:rsidP="009123D4">
            <w:pPr>
              <w:pStyle w:val="a9"/>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修改后的内容，和新文件的内容一致。</w:t>
            </w:r>
          </w:p>
        </w:tc>
      </w:tr>
      <w:tr w:rsidR="00025628" w:rsidRPr="00514E79" w:rsidTr="009123D4">
        <w:tc>
          <w:tcPr>
            <w:tcW w:w="368"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前提和约束</w:t>
            </w:r>
          </w:p>
        </w:tc>
        <w:tc>
          <w:tcPr>
            <w:tcW w:w="618"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输入</w:t>
            </w:r>
          </w:p>
        </w:tc>
        <w:tc>
          <w:tcPr>
            <w:tcW w:w="1468"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目的和动作</w:t>
            </w:r>
          </w:p>
        </w:tc>
        <w:tc>
          <w:tcPr>
            <w:tcW w:w="773"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tcPr>
          <w:p w:rsidR="00025628" w:rsidRPr="00514E79" w:rsidRDefault="00025628" w:rsidP="009123D4">
            <w:pPr>
              <w:pStyle w:val="a9"/>
              <w:jc w:val="center"/>
              <w:rPr>
                <w:rFonts w:ascii="宋体" w:hAnsi="宋体"/>
                <w:szCs w:val="21"/>
              </w:rPr>
            </w:pPr>
            <w:r w:rsidRPr="00514E79">
              <w:rPr>
                <w:rFonts w:ascii="宋体" w:hAnsi="宋体" w:hint="eastAsia"/>
                <w:szCs w:val="21"/>
              </w:rPr>
              <w:t>备注</w:t>
            </w:r>
          </w:p>
        </w:tc>
      </w:tr>
      <w:tr w:rsidR="00025628" w:rsidRPr="00514E79" w:rsidTr="009123D4">
        <w:tc>
          <w:tcPr>
            <w:tcW w:w="368" w:type="pct"/>
          </w:tcPr>
          <w:p w:rsidR="00025628" w:rsidRPr="00514E79" w:rsidRDefault="00025628" w:rsidP="009123D4">
            <w:pPr>
              <w:pStyle w:val="a9"/>
              <w:jc w:val="center"/>
              <w:rPr>
                <w:rFonts w:ascii="宋体" w:hAnsi="宋体"/>
                <w:szCs w:val="21"/>
              </w:rPr>
            </w:pPr>
            <w:r w:rsidRPr="00514E79">
              <w:rPr>
                <w:rFonts w:ascii="宋体" w:hAnsi="宋体"/>
                <w:szCs w:val="21"/>
              </w:rPr>
              <w:t>步骤 1</w:t>
            </w:r>
          </w:p>
        </w:tc>
        <w:tc>
          <w:tcPr>
            <w:tcW w:w="773" w:type="pct"/>
          </w:tcPr>
          <w:p w:rsidR="00025628" w:rsidRPr="00514E79" w:rsidRDefault="00025628" w:rsidP="009123D4">
            <w:pPr>
              <w:rPr>
                <w:rFonts w:ascii="宋体" w:hAnsi="宋体"/>
                <w:szCs w:val="21"/>
              </w:rPr>
            </w:pPr>
            <w:r w:rsidRPr="00514E79">
              <w:rPr>
                <w:rFonts w:ascii="宋体" w:hAnsi="宋体" w:hint="eastAsia"/>
                <w:color w:val="000000"/>
                <w:szCs w:val="21"/>
              </w:rPr>
              <w:t>tinyxml</w:t>
            </w:r>
            <w:r w:rsidRPr="00514E79">
              <w:rPr>
                <w:rFonts w:ascii="宋体" w:hAnsi="宋体" w:hint="eastAsia"/>
                <w:szCs w:val="21"/>
              </w:rPr>
              <w:t>库已部署，要解析的xml文件拷贝到相应目录</w:t>
            </w:r>
            <w:r w:rsidR="009123D4" w:rsidRPr="00514E79">
              <w:rPr>
                <w:rFonts w:ascii="宋体" w:hAnsi="宋体" w:hint="eastAsia"/>
                <w:szCs w:val="21"/>
              </w:rPr>
              <w:t>。</w:t>
            </w:r>
          </w:p>
        </w:tc>
        <w:tc>
          <w:tcPr>
            <w:tcW w:w="618" w:type="pct"/>
          </w:tcPr>
          <w:p w:rsidR="00025628" w:rsidRPr="00514E79" w:rsidRDefault="00025628" w:rsidP="009123D4">
            <w:pPr>
              <w:rPr>
                <w:rFonts w:ascii="宋体" w:hAnsi="宋体"/>
                <w:szCs w:val="21"/>
              </w:rPr>
            </w:pPr>
            <w:r w:rsidRPr="00514E79">
              <w:rPr>
                <w:rFonts w:ascii="宋体" w:hAnsi="宋体" w:hint="eastAsia"/>
                <w:szCs w:val="21"/>
              </w:rPr>
              <w:t>进入测试程序文件夹执行命令./tinytest，以及待解析的xml文档</w:t>
            </w:r>
            <w:r w:rsidR="009123D4" w:rsidRPr="00514E79">
              <w:rPr>
                <w:rFonts w:ascii="宋体" w:hAnsi="宋体" w:hint="eastAsia"/>
                <w:szCs w:val="21"/>
              </w:rPr>
              <w:t>。</w:t>
            </w:r>
          </w:p>
        </w:tc>
        <w:tc>
          <w:tcPr>
            <w:tcW w:w="1468" w:type="pct"/>
          </w:tcPr>
          <w:p w:rsidR="00025628" w:rsidRPr="00514E79" w:rsidRDefault="00025628" w:rsidP="009123D4">
            <w:pPr>
              <w:widowControl/>
              <w:rPr>
                <w:rFonts w:ascii="宋体" w:hAnsi="宋体"/>
                <w:szCs w:val="21"/>
              </w:rPr>
            </w:pPr>
            <w:r w:rsidRPr="00514E79">
              <w:rPr>
                <w:rFonts w:ascii="宋体" w:hAnsi="宋体" w:hint="eastAsia"/>
                <w:szCs w:val="21"/>
              </w:rPr>
              <w:t>程序启动，调用LoadFile</w:t>
            </w:r>
            <w:r w:rsidRPr="00514E79">
              <w:rPr>
                <w:rFonts w:ascii="宋体" w:hAnsi="宋体"/>
                <w:szCs w:val="21"/>
              </w:rPr>
              <w:t>()</w:t>
            </w:r>
            <w:r w:rsidRPr="00514E79">
              <w:rPr>
                <w:rFonts w:ascii="宋体" w:hAnsi="宋体" w:hint="eastAsia"/>
                <w:szCs w:val="21"/>
              </w:rPr>
              <w:t>加载xml文件，然后调用RootElement</w:t>
            </w:r>
            <w:r w:rsidRPr="00514E79">
              <w:rPr>
                <w:rFonts w:ascii="宋体" w:hAnsi="宋体"/>
                <w:szCs w:val="21"/>
              </w:rPr>
              <w:t>()</w:t>
            </w:r>
            <w:r w:rsidRPr="00514E79">
              <w:rPr>
                <w:rFonts w:ascii="宋体" w:hAnsi="宋体" w:hint="eastAsia"/>
                <w:szCs w:val="21"/>
              </w:rPr>
              <w:t>获取根节点，然后调用FirstChildElement</w:t>
            </w:r>
            <w:r w:rsidRPr="00514E79">
              <w:rPr>
                <w:rFonts w:ascii="宋体" w:hAnsi="宋体"/>
                <w:szCs w:val="21"/>
              </w:rPr>
              <w:t>()</w:t>
            </w:r>
            <w:r w:rsidRPr="00514E79">
              <w:rPr>
                <w:rFonts w:ascii="宋体" w:hAnsi="宋体" w:hint="eastAsia"/>
                <w:szCs w:val="21"/>
              </w:rPr>
              <w:t>遍历子节点，FirstAttribute</w:t>
            </w:r>
            <w:r w:rsidRPr="00514E79">
              <w:rPr>
                <w:rFonts w:ascii="宋体" w:hAnsi="宋体"/>
                <w:szCs w:val="21"/>
              </w:rPr>
              <w:t>()</w:t>
            </w:r>
            <w:r w:rsidRPr="00514E79">
              <w:rPr>
                <w:rFonts w:ascii="宋体" w:hAnsi="宋体" w:hint="eastAsia"/>
                <w:szCs w:val="21"/>
              </w:rPr>
              <w:t>遍历属性，并调用value()获取值内容</w:t>
            </w:r>
            <w:r w:rsidR="009123D4" w:rsidRPr="00514E79">
              <w:rPr>
                <w:rFonts w:ascii="宋体" w:hAnsi="宋体" w:hint="eastAsia"/>
                <w:szCs w:val="21"/>
              </w:rPr>
              <w:t>。</w:t>
            </w:r>
          </w:p>
        </w:tc>
        <w:tc>
          <w:tcPr>
            <w:tcW w:w="773" w:type="pct"/>
          </w:tcPr>
          <w:p w:rsidR="00025628" w:rsidRPr="00514E79" w:rsidRDefault="00025628" w:rsidP="009123D4">
            <w:pPr>
              <w:rPr>
                <w:rFonts w:ascii="宋体" w:hAnsi="宋体"/>
                <w:szCs w:val="21"/>
              </w:rPr>
            </w:pPr>
            <w:r w:rsidRPr="00514E79">
              <w:rPr>
                <w:rFonts w:ascii="宋体" w:hAnsi="宋体" w:hint="eastAsia"/>
                <w:szCs w:val="21"/>
              </w:rPr>
              <w:t>成功解析出xml文档内容</w:t>
            </w:r>
            <w:r w:rsidR="009123D4" w:rsidRPr="00514E79">
              <w:rPr>
                <w:rFonts w:ascii="宋体" w:hAnsi="宋体" w:hint="eastAsia"/>
                <w:szCs w:val="21"/>
              </w:rPr>
              <w:t>。</w:t>
            </w:r>
          </w:p>
        </w:tc>
        <w:tc>
          <w:tcPr>
            <w:tcW w:w="617" w:type="pct"/>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025628" w:rsidRPr="00514E79" w:rsidTr="009123D4">
        <w:tc>
          <w:tcPr>
            <w:tcW w:w="368" w:type="pct"/>
          </w:tcPr>
          <w:p w:rsidR="00025628" w:rsidRPr="00514E79" w:rsidRDefault="00025628" w:rsidP="009123D4">
            <w:pPr>
              <w:pStyle w:val="a9"/>
              <w:jc w:val="center"/>
              <w:rPr>
                <w:rFonts w:ascii="宋体" w:hAnsi="宋体"/>
                <w:szCs w:val="21"/>
              </w:rPr>
            </w:pPr>
            <w:r w:rsidRPr="00514E79">
              <w:rPr>
                <w:rFonts w:ascii="宋体" w:hAnsi="宋体"/>
                <w:szCs w:val="21"/>
              </w:rPr>
              <w:t>步骤 2</w:t>
            </w:r>
          </w:p>
        </w:tc>
        <w:tc>
          <w:tcPr>
            <w:tcW w:w="773" w:type="pct"/>
          </w:tcPr>
          <w:p w:rsidR="00025628" w:rsidRPr="00514E79" w:rsidRDefault="00025628" w:rsidP="009123D4">
            <w:pPr>
              <w:rPr>
                <w:rFonts w:ascii="宋体" w:hAnsi="宋体"/>
                <w:szCs w:val="21"/>
              </w:rPr>
            </w:pPr>
            <w:r w:rsidRPr="00514E79">
              <w:rPr>
                <w:rFonts w:ascii="宋体" w:hAnsi="宋体" w:hint="eastAsia"/>
                <w:szCs w:val="21"/>
              </w:rPr>
              <w:t>已执行tinyxml测试程序</w:t>
            </w:r>
            <w:r w:rsidR="009123D4" w:rsidRPr="00514E79">
              <w:rPr>
                <w:rFonts w:ascii="宋体" w:hAnsi="宋体" w:hint="eastAsia"/>
                <w:szCs w:val="21"/>
              </w:rPr>
              <w:t>。</w:t>
            </w:r>
          </w:p>
        </w:tc>
        <w:tc>
          <w:tcPr>
            <w:tcW w:w="618" w:type="pct"/>
          </w:tcPr>
          <w:p w:rsidR="00025628" w:rsidRPr="00514E79" w:rsidRDefault="00025628" w:rsidP="009E0221">
            <w:pPr>
              <w:jc w:val="center"/>
              <w:rPr>
                <w:rFonts w:ascii="宋体" w:hAnsi="宋体"/>
                <w:szCs w:val="21"/>
              </w:rPr>
            </w:pPr>
            <w:r w:rsidRPr="00514E79">
              <w:rPr>
                <w:rFonts w:ascii="宋体" w:hAnsi="宋体" w:hint="eastAsia"/>
                <w:szCs w:val="21"/>
              </w:rPr>
              <w:t>无</w:t>
            </w:r>
          </w:p>
        </w:tc>
        <w:tc>
          <w:tcPr>
            <w:tcW w:w="1468" w:type="pct"/>
          </w:tcPr>
          <w:p w:rsidR="00025628" w:rsidRPr="00514E79" w:rsidRDefault="00025628" w:rsidP="009123D4">
            <w:pPr>
              <w:widowControl/>
              <w:rPr>
                <w:rFonts w:ascii="宋体" w:hAnsi="宋体"/>
                <w:szCs w:val="21"/>
              </w:rPr>
            </w:pPr>
            <w:r w:rsidRPr="00514E79">
              <w:rPr>
                <w:rFonts w:ascii="宋体" w:hAnsi="宋体" w:hint="eastAsia"/>
                <w:szCs w:val="21"/>
              </w:rPr>
              <w:t>调用GetText()获取文本，调用saveFile()保存xml内容到文件</w:t>
            </w:r>
            <w:r w:rsidR="009123D4" w:rsidRPr="00514E79">
              <w:rPr>
                <w:rFonts w:ascii="宋体" w:hAnsi="宋体" w:hint="eastAsia"/>
                <w:szCs w:val="21"/>
              </w:rPr>
              <w:t>。</w:t>
            </w:r>
          </w:p>
        </w:tc>
        <w:tc>
          <w:tcPr>
            <w:tcW w:w="773" w:type="pct"/>
          </w:tcPr>
          <w:p w:rsidR="00025628" w:rsidRPr="00514E79" w:rsidRDefault="00025628" w:rsidP="009123D4">
            <w:pPr>
              <w:rPr>
                <w:rFonts w:ascii="宋体" w:hAnsi="宋体"/>
                <w:szCs w:val="21"/>
              </w:rPr>
            </w:pPr>
            <w:r w:rsidRPr="00514E79">
              <w:rPr>
                <w:rFonts w:ascii="宋体" w:hAnsi="宋体" w:hint="eastAsia"/>
                <w:szCs w:val="21"/>
              </w:rPr>
              <w:t>成功保存xml到新的文件</w:t>
            </w:r>
            <w:r w:rsidR="009123D4" w:rsidRPr="00514E79">
              <w:rPr>
                <w:rFonts w:ascii="宋体" w:hAnsi="宋体" w:hint="eastAsia"/>
                <w:szCs w:val="21"/>
              </w:rPr>
              <w:t>。</w:t>
            </w:r>
          </w:p>
        </w:tc>
        <w:tc>
          <w:tcPr>
            <w:tcW w:w="617" w:type="pct"/>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025628" w:rsidRPr="00514E79" w:rsidTr="009123D4">
        <w:tc>
          <w:tcPr>
            <w:tcW w:w="368" w:type="pct"/>
          </w:tcPr>
          <w:p w:rsidR="00025628" w:rsidRPr="00514E79" w:rsidRDefault="00025628" w:rsidP="009123D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773" w:type="pct"/>
          </w:tcPr>
          <w:p w:rsidR="00025628" w:rsidRPr="00514E79" w:rsidRDefault="00025628" w:rsidP="009123D4">
            <w:pPr>
              <w:rPr>
                <w:rFonts w:ascii="宋体" w:hAnsi="宋体"/>
                <w:szCs w:val="21"/>
              </w:rPr>
            </w:pPr>
            <w:r w:rsidRPr="00514E79">
              <w:rPr>
                <w:rFonts w:ascii="宋体" w:hAnsi="宋体" w:hint="eastAsia"/>
                <w:szCs w:val="21"/>
              </w:rPr>
              <w:t>已执行tinyxml测试程序</w:t>
            </w:r>
            <w:r w:rsidR="009123D4" w:rsidRPr="00514E79">
              <w:rPr>
                <w:rFonts w:ascii="宋体" w:hAnsi="宋体" w:hint="eastAsia"/>
                <w:szCs w:val="21"/>
              </w:rPr>
              <w:t>。</w:t>
            </w:r>
          </w:p>
        </w:tc>
        <w:tc>
          <w:tcPr>
            <w:tcW w:w="618" w:type="pct"/>
          </w:tcPr>
          <w:p w:rsidR="00025628" w:rsidRPr="00514E79" w:rsidRDefault="00025628" w:rsidP="009E0221">
            <w:pPr>
              <w:jc w:val="center"/>
              <w:rPr>
                <w:rFonts w:ascii="宋体" w:hAnsi="宋体"/>
                <w:szCs w:val="21"/>
              </w:rPr>
            </w:pPr>
            <w:r w:rsidRPr="00514E79">
              <w:rPr>
                <w:rFonts w:ascii="宋体" w:hAnsi="宋体" w:hint="eastAsia"/>
                <w:szCs w:val="21"/>
              </w:rPr>
              <w:t>无</w:t>
            </w:r>
          </w:p>
        </w:tc>
        <w:tc>
          <w:tcPr>
            <w:tcW w:w="1468" w:type="pct"/>
          </w:tcPr>
          <w:p w:rsidR="00025628" w:rsidRPr="00514E79" w:rsidRDefault="00025628" w:rsidP="009123D4">
            <w:pPr>
              <w:rPr>
                <w:rFonts w:ascii="宋体" w:hAnsi="宋体"/>
                <w:szCs w:val="21"/>
              </w:rPr>
            </w:pPr>
            <w:r w:rsidRPr="00514E79">
              <w:rPr>
                <w:rFonts w:ascii="宋体" w:hAnsi="宋体" w:hint="eastAsia"/>
                <w:szCs w:val="21"/>
              </w:rPr>
              <w:t>查看新文件的内容和程序作比较</w:t>
            </w:r>
            <w:r w:rsidR="009123D4" w:rsidRPr="00514E79">
              <w:rPr>
                <w:rFonts w:ascii="宋体" w:hAnsi="宋体" w:hint="eastAsia"/>
                <w:szCs w:val="21"/>
              </w:rPr>
              <w:t>。</w:t>
            </w:r>
          </w:p>
        </w:tc>
        <w:tc>
          <w:tcPr>
            <w:tcW w:w="773" w:type="pct"/>
          </w:tcPr>
          <w:p w:rsidR="00025628" w:rsidRPr="00514E79" w:rsidRDefault="00025628" w:rsidP="009123D4">
            <w:pPr>
              <w:rPr>
                <w:rFonts w:ascii="宋体" w:hAnsi="宋体"/>
                <w:szCs w:val="21"/>
              </w:rPr>
            </w:pPr>
            <w:r w:rsidRPr="00514E79">
              <w:rPr>
                <w:rFonts w:ascii="宋体" w:hAnsi="宋体" w:hint="eastAsia"/>
                <w:szCs w:val="21"/>
              </w:rPr>
              <w:t>新文件修改的内容和程序修改的部分一致</w:t>
            </w:r>
            <w:r w:rsidR="009123D4" w:rsidRPr="00514E79">
              <w:rPr>
                <w:rFonts w:ascii="宋体" w:hAnsi="宋体" w:hint="eastAsia"/>
                <w:szCs w:val="21"/>
              </w:rPr>
              <w:t>。</w:t>
            </w:r>
          </w:p>
        </w:tc>
        <w:tc>
          <w:tcPr>
            <w:tcW w:w="617" w:type="pct"/>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tcPr>
          <w:p w:rsidR="00025628" w:rsidRPr="00514E79" w:rsidRDefault="00025628" w:rsidP="009123D4">
            <w:pPr>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configuration库测试用例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420"/>
        <w:gridCol w:w="1277"/>
        <w:gridCol w:w="2268"/>
        <w:gridCol w:w="1701"/>
        <w:gridCol w:w="1134"/>
        <w:gridCol w:w="701"/>
      </w:tblGrid>
      <w:tr w:rsidR="00025628" w:rsidRPr="00514E79" w:rsidTr="009123D4">
        <w:tc>
          <w:tcPr>
            <w:tcW w:w="1141" w:type="pct"/>
            <w:gridSpan w:val="2"/>
            <w:tcBorders>
              <w:bottom w:val="single" w:sz="6"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A530DF">
            <w:pPr>
              <w:pStyle w:val="a9"/>
              <w:rPr>
                <w:rFonts w:ascii="宋体" w:hAnsi="宋体"/>
                <w:szCs w:val="21"/>
              </w:rPr>
            </w:pPr>
            <w:r w:rsidRPr="00514E79">
              <w:rPr>
                <w:rFonts w:ascii="宋体" w:hAnsi="宋体" w:hint="eastAsia"/>
                <w:szCs w:val="21"/>
              </w:rPr>
              <w:t>Configuration库的功能测试/ GN_YYXK _PZJX_CK</w:t>
            </w:r>
          </w:p>
        </w:tc>
      </w:tr>
      <w:tr w:rsidR="00025628" w:rsidRPr="00514E79" w:rsidTr="009123D4">
        <w:tc>
          <w:tcPr>
            <w:tcW w:w="1141" w:type="pct"/>
            <w:gridSpan w:val="2"/>
            <w:tcBorders>
              <w:top w:val="single" w:sz="6" w:space="0" w:color="000000"/>
              <w:bottom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9123D4">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color w:val="000000"/>
                <w:szCs w:val="21"/>
              </w:rPr>
              <w:t>提供</w:t>
            </w:r>
            <w:r w:rsidRPr="00514E79">
              <w:rPr>
                <w:rFonts w:ascii="宋体" w:hAnsi="宋体" w:hint="eastAsia"/>
                <w:spacing w:val="2"/>
                <w:szCs w:val="21"/>
              </w:rPr>
              <w:t>Java语言的配置解析能力。</w:t>
            </w:r>
          </w:p>
          <w:p w:rsidR="00025628" w:rsidRPr="00514E79" w:rsidRDefault="00025628" w:rsidP="009123D4">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解析配置文件（如 properties文件）的数据。</w:t>
            </w:r>
          </w:p>
          <w:p w:rsidR="00025628" w:rsidRPr="00514E79" w:rsidRDefault="00025628" w:rsidP="009123D4">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pacing w:val="2"/>
                <w:szCs w:val="21"/>
              </w:rPr>
              <w:t>解析配置文件（如 properties文件）的数据正常。</w:t>
            </w:r>
          </w:p>
        </w:tc>
      </w:tr>
      <w:tr w:rsidR="00025628" w:rsidRPr="00514E79" w:rsidTr="009E0221">
        <w:tc>
          <w:tcPr>
            <w:tcW w:w="367" w:type="pct"/>
            <w:tcBorders>
              <w:top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步骤</w:t>
            </w:r>
          </w:p>
        </w:tc>
        <w:tc>
          <w:tcPr>
            <w:tcW w:w="774" w:type="pct"/>
            <w:tcBorders>
              <w:top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前提和约束</w:t>
            </w:r>
          </w:p>
        </w:tc>
        <w:tc>
          <w:tcPr>
            <w:tcW w:w="696" w:type="pct"/>
            <w:tcBorders>
              <w:top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输入</w:t>
            </w:r>
          </w:p>
        </w:tc>
        <w:tc>
          <w:tcPr>
            <w:tcW w:w="1236" w:type="pct"/>
            <w:tcBorders>
              <w:top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目的和动作</w:t>
            </w:r>
          </w:p>
        </w:tc>
        <w:tc>
          <w:tcPr>
            <w:tcW w:w="927" w:type="pct"/>
            <w:tcBorders>
              <w:top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A530DF">
            <w:pPr>
              <w:pStyle w:val="a9"/>
              <w:jc w:val="center"/>
              <w:rPr>
                <w:rFonts w:ascii="宋体" w:hAnsi="宋体"/>
                <w:szCs w:val="21"/>
              </w:rPr>
            </w:pPr>
            <w:r w:rsidRPr="00514E79">
              <w:rPr>
                <w:rFonts w:ascii="宋体" w:hAnsi="宋体" w:hint="eastAsia"/>
                <w:szCs w:val="21"/>
              </w:rPr>
              <w:t>备注</w:t>
            </w:r>
          </w:p>
        </w:tc>
      </w:tr>
      <w:tr w:rsidR="00025628" w:rsidRPr="00514E79" w:rsidTr="009E0221">
        <w:tc>
          <w:tcPr>
            <w:tcW w:w="367" w:type="pct"/>
            <w:shd w:val="clear" w:color="auto" w:fill="auto"/>
          </w:tcPr>
          <w:p w:rsidR="00025628" w:rsidRPr="00514E79" w:rsidRDefault="00025628" w:rsidP="00A530DF">
            <w:pPr>
              <w:pStyle w:val="a9"/>
              <w:jc w:val="center"/>
              <w:rPr>
                <w:rFonts w:ascii="宋体" w:hAnsi="宋体"/>
                <w:szCs w:val="21"/>
              </w:rPr>
            </w:pPr>
            <w:r w:rsidRPr="00514E79">
              <w:rPr>
                <w:rFonts w:ascii="宋体" w:hAnsi="宋体"/>
                <w:szCs w:val="21"/>
              </w:rPr>
              <w:t>步骤 1</w:t>
            </w:r>
          </w:p>
        </w:tc>
        <w:tc>
          <w:tcPr>
            <w:tcW w:w="774" w:type="pct"/>
            <w:shd w:val="clear" w:color="auto" w:fill="auto"/>
          </w:tcPr>
          <w:p w:rsidR="00025628" w:rsidRPr="00514E79" w:rsidRDefault="00025628" w:rsidP="00A530DF">
            <w:pPr>
              <w:rPr>
                <w:rFonts w:ascii="宋体" w:hAnsi="宋体"/>
                <w:szCs w:val="21"/>
              </w:rPr>
            </w:pPr>
            <w:r w:rsidRPr="00514E79">
              <w:rPr>
                <w:rFonts w:ascii="宋体" w:hAnsi="宋体" w:hint="eastAsia"/>
                <w:color w:val="000000"/>
                <w:szCs w:val="21"/>
              </w:rPr>
              <w:t>标准的 properties 配置文件</w:t>
            </w:r>
            <w:r w:rsidR="009123D4" w:rsidRPr="00514E79">
              <w:rPr>
                <w:rFonts w:ascii="宋体" w:hAnsi="宋体" w:hint="eastAsia"/>
                <w:color w:val="000000"/>
                <w:szCs w:val="21"/>
              </w:rPr>
              <w:t>。</w:t>
            </w:r>
          </w:p>
        </w:tc>
        <w:tc>
          <w:tcPr>
            <w:tcW w:w="696" w:type="pct"/>
            <w:shd w:val="clear" w:color="auto" w:fill="auto"/>
          </w:tcPr>
          <w:p w:rsidR="00025628" w:rsidRPr="00514E79" w:rsidRDefault="00025628" w:rsidP="00A530DF">
            <w:pPr>
              <w:rPr>
                <w:rFonts w:ascii="宋体" w:hAnsi="宋体"/>
                <w:szCs w:val="21"/>
              </w:rPr>
            </w:pPr>
            <w:r w:rsidRPr="00514E79">
              <w:rPr>
                <w:rFonts w:ascii="宋体" w:hAnsi="宋体"/>
                <w:szCs w:val="21"/>
              </w:rPr>
              <w:t>P</w:t>
            </w:r>
            <w:r w:rsidRPr="00514E79">
              <w:rPr>
                <w:rFonts w:ascii="宋体" w:hAnsi="宋体" w:hint="eastAsia"/>
                <w:szCs w:val="21"/>
              </w:rPr>
              <w:t>roperties 配置文件路径</w:t>
            </w:r>
            <w:r w:rsidR="009123D4" w:rsidRPr="00514E79">
              <w:rPr>
                <w:rFonts w:ascii="宋体" w:hAnsi="宋体" w:hint="eastAsia"/>
                <w:szCs w:val="21"/>
              </w:rPr>
              <w:t>。</w:t>
            </w:r>
          </w:p>
        </w:tc>
        <w:tc>
          <w:tcPr>
            <w:tcW w:w="1236" w:type="pct"/>
            <w:shd w:val="clear" w:color="auto" w:fill="auto"/>
          </w:tcPr>
          <w:p w:rsidR="00025628" w:rsidRPr="00514E79" w:rsidRDefault="00025628" w:rsidP="009123D4">
            <w:pPr>
              <w:spacing w:line="440" w:lineRule="exact"/>
              <w:rPr>
                <w:rFonts w:ascii="宋体" w:hAnsi="宋体"/>
                <w:szCs w:val="21"/>
              </w:rPr>
            </w:pPr>
            <w:r w:rsidRPr="00514E79">
              <w:rPr>
                <w:rFonts w:ascii="宋体" w:hAnsi="宋体" w:hint="eastAsia"/>
                <w:szCs w:val="21"/>
              </w:rPr>
              <w:t>进入测试程序，设置 properties文件的路</w:t>
            </w:r>
            <w:r w:rsidRPr="00514E79">
              <w:rPr>
                <w:rFonts w:ascii="宋体" w:hAnsi="宋体" w:hint="eastAsia"/>
                <w:szCs w:val="21"/>
              </w:rPr>
              <w:lastRenderedPageBreak/>
              <w:t>径；引入 properties 文件，解析并获取配置值。测试是否能获取到配置文件的配置值</w:t>
            </w:r>
            <w:r w:rsidR="009123D4" w:rsidRPr="00514E79">
              <w:rPr>
                <w:rFonts w:ascii="宋体" w:hAnsi="宋体" w:hint="eastAsia"/>
                <w:szCs w:val="21"/>
              </w:rPr>
              <w:t>。</w:t>
            </w:r>
          </w:p>
        </w:tc>
        <w:tc>
          <w:tcPr>
            <w:tcW w:w="927" w:type="pct"/>
            <w:shd w:val="clear" w:color="auto" w:fill="auto"/>
          </w:tcPr>
          <w:p w:rsidR="00025628" w:rsidRPr="00514E79" w:rsidRDefault="00025628" w:rsidP="00A530DF">
            <w:pPr>
              <w:rPr>
                <w:rFonts w:ascii="宋体" w:hAnsi="宋体"/>
                <w:szCs w:val="21"/>
              </w:rPr>
            </w:pPr>
            <w:r w:rsidRPr="00514E79">
              <w:rPr>
                <w:rFonts w:ascii="宋体" w:hAnsi="宋体" w:hint="eastAsia"/>
                <w:szCs w:val="21"/>
              </w:rPr>
              <w:lastRenderedPageBreak/>
              <w:t>正常获取到 properties 文件的配置值</w:t>
            </w:r>
            <w:r w:rsidR="009123D4" w:rsidRPr="00514E79">
              <w:rPr>
                <w:rFonts w:ascii="宋体" w:hAnsi="宋体" w:hint="eastAsia"/>
                <w:szCs w:val="21"/>
              </w:rPr>
              <w:t>。</w:t>
            </w:r>
          </w:p>
        </w:tc>
        <w:tc>
          <w:tcPr>
            <w:tcW w:w="618" w:type="pct"/>
            <w:shd w:val="clear" w:color="auto" w:fill="auto"/>
            <w:vAlign w:val="center"/>
          </w:tcPr>
          <w:p w:rsidR="00025628" w:rsidRPr="00514E79" w:rsidRDefault="00025628" w:rsidP="00A530DF">
            <w:pPr>
              <w:jc w:val="center"/>
              <w:rPr>
                <w:rFonts w:ascii="宋体" w:hAnsi="宋体"/>
                <w:szCs w:val="21"/>
              </w:rPr>
            </w:pPr>
            <w:r w:rsidRPr="00514E79">
              <w:rPr>
                <w:rFonts w:ascii="宋体" w:hAnsi="宋体" w:hint="eastAsia"/>
                <w:szCs w:val="21"/>
              </w:rPr>
              <w:t>与预期结果一致</w:t>
            </w:r>
          </w:p>
        </w:tc>
        <w:tc>
          <w:tcPr>
            <w:tcW w:w="382" w:type="pct"/>
            <w:shd w:val="clear" w:color="auto" w:fill="auto"/>
            <w:vAlign w:val="center"/>
          </w:tcPr>
          <w:p w:rsidR="00025628" w:rsidRPr="00514E79" w:rsidRDefault="00025628" w:rsidP="00A530DF">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lastRenderedPageBreak/>
        <w:t>图像处理库</w:t>
      </w:r>
      <w:r>
        <w:rPr>
          <w:rFonts w:ascii="宋体" w:hAnsi="宋体" w:hint="eastAsia"/>
          <w:szCs w:val="32"/>
        </w:rPr>
        <w:t>测试</w:t>
      </w:r>
    </w:p>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C++简单图像处理库测试用例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418"/>
        <w:gridCol w:w="851"/>
        <w:gridCol w:w="3121"/>
        <w:gridCol w:w="1271"/>
        <w:gridCol w:w="1136"/>
        <w:gridCol w:w="703"/>
      </w:tblGrid>
      <w:tr w:rsidR="00025628" w:rsidRPr="00514E79" w:rsidTr="009E0221">
        <w:tc>
          <w:tcPr>
            <w:tcW w:w="1140" w:type="pct"/>
            <w:gridSpan w:val="2"/>
            <w:tcBorders>
              <w:bottom w:val="single" w:sz="6"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用例名称/标识</w:t>
            </w:r>
          </w:p>
        </w:tc>
        <w:tc>
          <w:tcPr>
            <w:tcW w:w="3860" w:type="pct"/>
            <w:gridSpan w:val="5"/>
            <w:tcBorders>
              <w:bottom w:val="single" w:sz="6" w:space="0" w:color="000000"/>
            </w:tcBorders>
            <w:shd w:val="clear" w:color="auto" w:fill="auto"/>
          </w:tcPr>
          <w:p w:rsidR="00025628" w:rsidRPr="00514E79" w:rsidRDefault="00025628" w:rsidP="009123D4">
            <w:pPr>
              <w:pStyle w:val="a9"/>
              <w:rPr>
                <w:rFonts w:ascii="宋体" w:hAnsi="宋体"/>
                <w:szCs w:val="21"/>
              </w:rPr>
            </w:pPr>
            <w:r w:rsidRPr="00514E79">
              <w:rPr>
                <w:rFonts w:ascii="宋体" w:hAnsi="宋体" w:hint="eastAsia"/>
                <w:szCs w:val="21"/>
              </w:rPr>
              <w:t>C++简单图像处理库/ GN_YYXKC _TXCL_CTK</w:t>
            </w:r>
          </w:p>
        </w:tc>
      </w:tr>
      <w:tr w:rsidR="00025628" w:rsidRPr="00514E79" w:rsidTr="009E0221">
        <w:tc>
          <w:tcPr>
            <w:tcW w:w="1140" w:type="pct"/>
            <w:gridSpan w:val="2"/>
            <w:tcBorders>
              <w:top w:val="single" w:sz="6" w:space="0" w:color="000000"/>
              <w:bottom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用例说明</w:t>
            </w:r>
          </w:p>
        </w:tc>
        <w:tc>
          <w:tcPr>
            <w:tcW w:w="3860" w:type="pct"/>
            <w:gridSpan w:val="5"/>
            <w:tcBorders>
              <w:top w:val="single" w:sz="6" w:space="0" w:color="000000"/>
              <w:bottom w:val="single" w:sz="12" w:space="0" w:color="000000"/>
            </w:tcBorders>
            <w:shd w:val="clear" w:color="auto" w:fill="auto"/>
          </w:tcPr>
          <w:p w:rsidR="00025628" w:rsidRPr="00514E79" w:rsidRDefault="00025628" w:rsidP="009123D4">
            <w:pPr>
              <w:widowControl/>
              <w:rPr>
                <w:rFonts w:ascii="宋体" w:hAnsi="宋体"/>
                <w:szCs w:val="21"/>
              </w:rPr>
            </w:pPr>
            <w:r w:rsidRPr="00514E79">
              <w:rPr>
                <w:rFonts w:ascii="宋体" w:hAnsi="宋体" w:hint="eastAsia"/>
                <w:b/>
                <w:szCs w:val="21"/>
              </w:rPr>
              <w:t>测试目的:</w:t>
            </w:r>
            <w:r w:rsidRPr="00514E79">
              <w:rPr>
                <w:rFonts w:ascii="宋体" w:hAnsi="宋体" w:hint="eastAsia"/>
                <w:szCs w:val="21"/>
              </w:rPr>
              <w:t>freeImage 是一个免费的、开源的，跨平台的</w:t>
            </w:r>
            <w:r w:rsidRPr="00514E79">
              <w:rPr>
                <w:rFonts w:ascii="宋体" w:hAnsi="宋体" w:hint="eastAsia"/>
                <w:color w:val="000000"/>
                <w:szCs w:val="21"/>
              </w:rPr>
              <w:t>基于C、C++语言图像处理库，支持图像基本信息处理，支持png、jpg、bmp等多种图像格式的相互转换能力，支持图像的旋转、滤波等常见处理能力</w:t>
            </w:r>
            <w:r w:rsidRPr="00514E79">
              <w:rPr>
                <w:rFonts w:ascii="宋体" w:hAnsi="宋体" w:hint="eastAsia"/>
                <w:szCs w:val="21"/>
              </w:rPr>
              <w:t>。</w:t>
            </w:r>
          </w:p>
          <w:p w:rsidR="00025628" w:rsidRPr="00514E79" w:rsidRDefault="00025628" w:rsidP="009123D4">
            <w:pPr>
              <w:widowControl/>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zCs w:val="21"/>
              </w:rPr>
              <w:t>读取图片文件，解析文件内容，修改内容，并保存成新格式的文件。</w:t>
            </w:r>
          </w:p>
          <w:p w:rsidR="00025628" w:rsidRPr="00514E79" w:rsidRDefault="00025628" w:rsidP="009123D4">
            <w:pPr>
              <w:pStyle w:val="a9"/>
              <w:rPr>
                <w:rFonts w:ascii="宋体" w:hAnsi="宋体"/>
                <w:noProof/>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程序处理后生成的文件，和预期效果一致。</w:t>
            </w:r>
          </w:p>
        </w:tc>
      </w:tr>
      <w:tr w:rsidR="00025628" w:rsidRPr="00514E79" w:rsidTr="009E0221">
        <w:tc>
          <w:tcPr>
            <w:tcW w:w="367"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前提和约束</w:t>
            </w:r>
          </w:p>
        </w:tc>
        <w:tc>
          <w:tcPr>
            <w:tcW w:w="464"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输入</w:t>
            </w:r>
          </w:p>
        </w:tc>
        <w:tc>
          <w:tcPr>
            <w:tcW w:w="1701"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目的和动作</w:t>
            </w:r>
          </w:p>
        </w:tc>
        <w:tc>
          <w:tcPr>
            <w:tcW w:w="693"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预期结果</w:t>
            </w:r>
          </w:p>
        </w:tc>
        <w:tc>
          <w:tcPr>
            <w:tcW w:w="619"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备注</w:t>
            </w:r>
          </w:p>
        </w:tc>
      </w:tr>
      <w:tr w:rsidR="00025628" w:rsidRPr="00514E79" w:rsidTr="009E0221">
        <w:tc>
          <w:tcPr>
            <w:tcW w:w="367" w:type="pct"/>
            <w:shd w:val="clear" w:color="auto" w:fill="auto"/>
          </w:tcPr>
          <w:p w:rsidR="00025628" w:rsidRPr="00514E79" w:rsidRDefault="00025628" w:rsidP="009123D4">
            <w:pPr>
              <w:pStyle w:val="a9"/>
              <w:jc w:val="center"/>
              <w:rPr>
                <w:rFonts w:ascii="宋体" w:hAnsi="宋体"/>
                <w:szCs w:val="21"/>
              </w:rPr>
            </w:pPr>
            <w:r w:rsidRPr="00514E79">
              <w:rPr>
                <w:rFonts w:ascii="宋体" w:hAnsi="宋体"/>
                <w:szCs w:val="21"/>
              </w:rPr>
              <w:t>步骤 1</w:t>
            </w:r>
          </w:p>
        </w:tc>
        <w:tc>
          <w:tcPr>
            <w:tcW w:w="773" w:type="pct"/>
            <w:shd w:val="clear" w:color="auto" w:fill="auto"/>
          </w:tcPr>
          <w:p w:rsidR="00025628" w:rsidRPr="00514E79" w:rsidRDefault="00025628" w:rsidP="009123D4">
            <w:pPr>
              <w:rPr>
                <w:rFonts w:ascii="宋体" w:hAnsi="宋体"/>
                <w:szCs w:val="21"/>
              </w:rPr>
            </w:pPr>
            <w:r w:rsidRPr="00514E79">
              <w:rPr>
                <w:rFonts w:ascii="宋体" w:hAnsi="宋体" w:hint="eastAsia"/>
                <w:color w:val="000000"/>
                <w:szCs w:val="21"/>
              </w:rPr>
              <w:t>freeimage</w:t>
            </w:r>
            <w:r w:rsidRPr="00514E79">
              <w:rPr>
                <w:rFonts w:ascii="宋体" w:hAnsi="宋体" w:hint="eastAsia"/>
                <w:szCs w:val="21"/>
              </w:rPr>
              <w:t>库已部署，要解析的图像文件拷贝到相应目录</w:t>
            </w:r>
            <w:r w:rsidR="009123D4" w:rsidRPr="00514E79">
              <w:rPr>
                <w:rFonts w:ascii="宋体" w:hAnsi="宋体" w:hint="eastAsia"/>
                <w:szCs w:val="21"/>
              </w:rPr>
              <w:t>。</w:t>
            </w:r>
          </w:p>
        </w:tc>
        <w:tc>
          <w:tcPr>
            <w:tcW w:w="464"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进入测试程序文件夹执行命令./freeimage</w:t>
            </w:r>
            <w:r w:rsidR="009123D4" w:rsidRPr="00514E79">
              <w:rPr>
                <w:rFonts w:ascii="宋体" w:hAnsi="宋体" w:hint="eastAsia"/>
                <w:szCs w:val="21"/>
              </w:rPr>
              <w:t>。</w:t>
            </w:r>
          </w:p>
        </w:tc>
        <w:tc>
          <w:tcPr>
            <w:tcW w:w="1701" w:type="pct"/>
            <w:shd w:val="clear" w:color="auto" w:fill="auto"/>
          </w:tcPr>
          <w:p w:rsidR="00025628" w:rsidRPr="00514E79" w:rsidRDefault="00025628" w:rsidP="009123D4">
            <w:pPr>
              <w:widowControl/>
              <w:rPr>
                <w:rFonts w:ascii="宋体" w:hAnsi="宋体"/>
                <w:szCs w:val="21"/>
              </w:rPr>
            </w:pPr>
            <w:r w:rsidRPr="00514E79">
              <w:rPr>
                <w:rFonts w:ascii="宋体" w:hAnsi="宋体" w:hint="eastAsia"/>
                <w:szCs w:val="21"/>
              </w:rPr>
              <w:t>程序启动，初始化freeimage，加载图片文件，分别调用FreeImage_GetWidth</w:t>
            </w:r>
            <w:r w:rsidRPr="00514E79">
              <w:rPr>
                <w:rFonts w:ascii="宋体" w:hAnsi="宋体"/>
                <w:szCs w:val="21"/>
              </w:rPr>
              <w:t>()</w:t>
            </w:r>
            <w:r w:rsidRPr="00514E79">
              <w:rPr>
                <w:rFonts w:ascii="宋体" w:hAnsi="宋体" w:hint="eastAsia"/>
                <w:szCs w:val="21"/>
              </w:rPr>
              <w:t>获取图像宽度，FreeImage_GetHeight()获取图像高度，</w:t>
            </w:r>
          </w:p>
          <w:p w:rsidR="00025628" w:rsidRPr="00514E79" w:rsidRDefault="00025628" w:rsidP="009123D4">
            <w:pPr>
              <w:widowControl/>
              <w:rPr>
                <w:rFonts w:ascii="宋体" w:hAnsi="宋体"/>
                <w:szCs w:val="21"/>
              </w:rPr>
            </w:pPr>
            <w:r w:rsidRPr="00514E79">
              <w:rPr>
                <w:rFonts w:ascii="宋体" w:hAnsi="宋体" w:hint="eastAsia"/>
                <w:szCs w:val="21"/>
              </w:rPr>
              <w:t>并调用FreeImage_GetScanLine()扫描图像用来设置图像二维数组</w:t>
            </w:r>
            <w:r w:rsidR="009123D4" w:rsidRPr="00514E79">
              <w:rPr>
                <w:rFonts w:ascii="宋体" w:hAnsi="宋体" w:hint="eastAsia"/>
                <w:szCs w:val="21"/>
              </w:rPr>
              <w:t>。</w:t>
            </w:r>
          </w:p>
        </w:tc>
        <w:tc>
          <w:tcPr>
            <w:tcW w:w="69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程序可以正常解析图像的基本信息</w:t>
            </w:r>
            <w:r w:rsidR="009123D4" w:rsidRPr="00514E79">
              <w:rPr>
                <w:rFonts w:ascii="宋体" w:hAnsi="宋体" w:hint="eastAsia"/>
                <w:szCs w:val="21"/>
              </w:rPr>
              <w:t>。</w:t>
            </w:r>
          </w:p>
        </w:tc>
        <w:tc>
          <w:tcPr>
            <w:tcW w:w="619"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025628" w:rsidRPr="00514E79" w:rsidTr="009E0221">
        <w:tc>
          <w:tcPr>
            <w:tcW w:w="367" w:type="pct"/>
            <w:shd w:val="clear" w:color="auto" w:fill="auto"/>
          </w:tcPr>
          <w:p w:rsidR="00025628" w:rsidRPr="00514E79" w:rsidRDefault="00025628" w:rsidP="009123D4">
            <w:pPr>
              <w:pStyle w:val="a9"/>
              <w:jc w:val="center"/>
              <w:rPr>
                <w:rFonts w:ascii="宋体" w:hAnsi="宋体"/>
                <w:szCs w:val="21"/>
              </w:rPr>
            </w:pPr>
            <w:r w:rsidRPr="00514E79">
              <w:rPr>
                <w:rFonts w:ascii="宋体" w:hAnsi="宋体"/>
                <w:szCs w:val="21"/>
              </w:rPr>
              <w:t>步骤 2</w:t>
            </w:r>
          </w:p>
        </w:tc>
        <w:tc>
          <w:tcPr>
            <w:tcW w:w="77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已执行C++简单图像处理库测试程序</w:t>
            </w:r>
            <w:r w:rsidR="009123D4" w:rsidRPr="00514E79">
              <w:rPr>
                <w:rFonts w:ascii="宋体" w:hAnsi="宋体" w:hint="eastAsia"/>
                <w:szCs w:val="21"/>
              </w:rPr>
              <w:t>。</w:t>
            </w:r>
          </w:p>
        </w:tc>
        <w:tc>
          <w:tcPr>
            <w:tcW w:w="464"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无</w:t>
            </w:r>
          </w:p>
        </w:tc>
        <w:tc>
          <w:tcPr>
            <w:tcW w:w="1701"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调用FreeImage_Save()保存图像或进行图像格式转换</w:t>
            </w:r>
            <w:r w:rsidR="009123D4" w:rsidRPr="00514E79">
              <w:rPr>
                <w:rFonts w:ascii="宋体" w:hAnsi="宋体" w:hint="eastAsia"/>
                <w:szCs w:val="21"/>
              </w:rPr>
              <w:t>。</w:t>
            </w:r>
          </w:p>
        </w:tc>
        <w:tc>
          <w:tcPr>
            <w:tcW w:w="69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图像可以在png、jpg、bmp格式之间转换</w:t>
            </w:r>
            <w:r w:rsidR="009123D4" w:rsidRPr="00514E79">
              <w:rPr>
                <w:rFonts w:ascii="宋体" w:hAnsi="宋体" w:hint="eastAsia"/>
                <w:szCs w:val="21"/>
              </w:rPr>
              <w:t>。</w:t>
            </w:r>
          </w:p>
        </w:tc>
        <w:tc>
          <w:tcPr>
            <w:tcW w:w="619"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025628" w:rsidRPr="00514E79" w:rsidTr="009E0221">
        <w:tc>
          <w:tcPr>
            <w:tcW w:w="367" w:type="pct"/>
            <w:shd w:val="clear" w:color="auto" w:fill="auto"/>
          </w:tcPr>
          <w:p w:rsidR="00025628" w:rsidRPr="00514E79" w:rsidRDefault="00025628" w:rsidP="009123D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77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已执行C++简单图像处理库测试程序</w:t>
            </w:r>
            <w:r w:rsidR="009123D4" w:rsidRPr="00514E79">
              <w:rPr>
                <w:rFonts w:ascii="宋体" w:hAnsi="宋体" w:hint="eastAsia"/>
                <w:szCs w:val="21"/>
              </w:rPr>
              <w:t>。</w:t>
            </w:r>
          </w:p>
        </w:tc>
        <w:tc>
          <w:tcPr>
            <w:tcW w:w="464"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无</w:t>
            </w:r>
          </w:p>
        </w:tc>
        <w:tc>
          <w:tcPr>
            <w:tcW w:w="1701"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调用cpu_rotate()进行旋转处理，调用cpu_filter()进行滤波处理</w:t>
            </w:r>
            <w:r w:rsidR="009123D4" w:rsidRPr="00514E79">
              <w:rPr>
                <w:rFonts w:ascii="宋体" w:hAnsi="宋体" w:hint="eastAsia"/>
                <w:szCs w:val="21"/>
              </w:rPr>
              <w:t>。</w:t>
            </w:r>
          </w:p>
        </w:tc>
        <w:tc>
          <w:tcPr>
            <w:tcW w:w="69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可以进行旋转、滤波操作，dst.bmp是经过旋转的图片，dst.png是滤波后的图片</w:t>
            </w:r>
            <w:r w:rsidR="009123D4" w:rsidRPr="00514E79">
              <w:rPr>
                <w:rFonts w:ascii="宋体" w:hAnsi="宋体" w:hint="eastAsia"/>
                <w:szCs w:val="21"/>
              </w:rPr>
              <w:t>。</w:t>
            </w:r>
          </w:p>
        </w:tc>
        <w:tc>
          <w:tcPr>
            <w:tcW w:w="619"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Java简单图像处理库测试用例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559"/>
        <w:gridCol w:w="754"/>
        <w:gridCol w:w="2932"/>
        <w:gridCol w:w="1418"/>
        <w:gridCol w:w="1134"/>
        <w:gridCol w:w="701"/>
      </w:tblGrid>
      <w:tr w:rsidR="00025628" w:rsidRPr="00514E79" w:rsidTr="009123D4">
        <w:tc>
          <w:tcPr>
            <w:tcW w:w="1218" w:type="pct"/>
            <w:gridSpan w:val="2"/>
            <w:tcBorders>
              <w:bottom w:val="single" w:sz="6"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9123D4">
            <w:pPr>
              <w:pStyle w:val="a9"/>
              <w:rPr>
                <w:rFonts w:ascii="宋体" w:hAnsi="宋体"/>
                <w:szCs w:val="21"/>
              </w:rPr>
            </w:pPr>
            <w:r w:rsidRPr="00514E79">
              <w:rPr>
                <w:rFonts w:ascii="宋体" w:hAnsi="宋体" w:hint="eastAsia"/>
                <w:szCs w:val="21"/>
              </w:rPr>
              <w:t>Java简单图像处理库的功能测试</w:t>
            </w:r>
            <w:r w:rsidRPr="00514E79">
              <w:rPr>
                <w:rFonts w:ascii="宋体" w:hAnsi="宋体" w:hint="eastAsia"/>
                <w:spacing w:val="2"/>
                <w:szCs w:val="21"/>
              </w:rPr>
              <w:t>/ GN_YYXK _TXCL_JTK</w:t>
            </w:r>
          </w:p>
        </w:tc>
      </w:tr>
      <w:tr w:rsidR="00025628" w:rsidRPr="00514E79" w:rsidTr="009123D4">
        <w:tc>
          <w:tcPr>
            <w:tcW w:w="1218" w:type="pct"/>
            <w:gridSpan w:val="2"/>
            <w:tcBorders>
              <w:top w:val="single" w:sz="6" w:space="0" w:color="000000"/>
              <w:bottom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9123D4">
            <w:pPr>
              <w:rPr>
                <w:rFonts w:ascii="宋体" w:hAnsi="宋体" w:cs="Arial"/>
                <w:color w:val="404040"/>
                <w:szCs w:val="21"/>
                <w:shd w:val="clear" w:color="auto" w:fill="FAFAFA"/>
              </w:rPr>
            </w:pPr>
            <w:r w:rsidRPr="00514E79">
              <w:rPr>
                <w:rFonts w:ascii="宋体" w:hAnsi="宋体" w:hint="eastAsia"/>
                <w:b/>
                <w:szCs w:val="21"/>
              </w:rPr>
              <w:t xml:space="preserve">测试目的: </w:t>
            </w:r>
            <w:r w:rsidRPr="00514E79">
              <w:rPr>
                <w:rFonts w:ascii="宋体" w:hAnsi="宋体" w:cs="Arial"/>
                <w:color w:val="404040"/>
                <w:szCs w:val="21"/>
                <w:shd w:val="clear" w:color="auto" w:fill="FAFAFA"/>
              </w:rPr>
              <w:t>快速解析图片的基本信息（</w:t>
            </w:r>
            <w:r w:rsidRPr="00514E79">
              <w:rPr>
                <w:rFonts w:ascii="宋体" w:hAnsi="宋体"/>
                <w:color w:val="000000"/>
                <w:szCs w:val="21"/>
                <w:shd w:val="clear" w:color="auto" w:fill="FFFFFF"/>
              </w:rPr>
              <w:t>size, color space, ICC profile等</w:t>
            </w:r>
            <w:r w:rsidRPr="00514E79">
              <w:rPr>
                <w:rFonts w:ascii="宋体" w:hAnsi="宋体" w:cs="Arial"/>
                <w:color w:val="404040"/>
                <w:szCs w:val="21"/>
                <w:shd w:val="clear" w:color="auto" w:fill="FAFAFA"/>
              </w:rPr>
              <w:t>）</w:t>
            </w:r>
            <w:r w:rsidRPr="00514E79">
              <w:rPr>
                <w:rFonts w:ascii="宋体" w:hAnsi="宋体" w:cs="Arial" w:hint="eastAsia"/>
                <w:color w:val="404040"/>
                <w:szCs w:val="21"/>
                <w:shd w:val="clear" w:color="auto" w:fill="FAFAFA"/>
              </w:rPr>
              <w:t>和</w:t>
            </w:r>
            <w:r w:rsidRPr="00514E79">
              <w:rPr>
                <w:rFonts w:ascii="宋体" w:hAnsi="宋体" w:cs="Arial"/>
                <w:color w:val="404040"/>
                <w:szCs w:val="21"/>
                <w:shd w:val="clear" w:color="auto" w:fill="FAFAFA"/>
              </w:rPr>
              <w:t>元数据</w:t>
            </w:r>
            <w:r w:rsidRPr="00514E79">
              <w:rPr>
                <w:rFonts w:ascii="宋体" w:hAnsi="宋体" w:cs="Arial" w:hint="eastAsia"/>
                <w:color w:val="404040"/>
                <w:szCs w:val="21"/>
                <w:shd w:val="clear" w:color="auto" w:fill="FAFAFA"/>
              </w:rPr>
              <w:t>。</w:t>
            </w:r>
          </w:p>
          <w:p w:rsidR="00025628" w:rsidRPr="00514E79" w:rsidRDefault="00025628" w:rsidP="009123D4">
            <w:pPr>
              <w:rPr>
                <w:rFonts w:ascii="宋体" w:hAnsi="宋体"/>
                <w:spacing w:val="2"/>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解析图片的基本信息；解析图片的元数据</w:t>
            </w:r>
            <w:r w:rsidR="009123D4" w:rsidRPr="00514E79">
              <w:rPr>
                <w:rFonts w:ascii="宋体" w:hAnsi="宋体" w:hint="eastAsia"/>
                <w:spacing w:val="2"/>
                <w:szCs w:val="21"/>
              </w:rPr>
              <w:t>。</w:t>
            </w:r>
          </w:p>
          <w:p w:rsidR="00025628" w:rsidRPr="00514E79" w:rsidRDefault="00025628" w:rsidP="009123D4">
            <w:pPr>
              <w:rPr>
                <w:rFonts w:ascii="宋体" w:hAnsi="宋体"/>
                <w:szCs w:val="21"/>
              </w:rPr>
            </w:pPr>
            <w:r w:rsidRPr="00514E79">
              <w:rPr>
                <w:rFonts w:ascii="宋体" w:hAnsi="宋体" w:hint="eastAsia"/>
                <w:b/>
                <w:szCs w:val="21"/>
              </w:rPr>
              <w:lastRenderedPageBreak/>
              <w:t>合格判据:</w:t>
            </w:r>
            <w:r w:rsidRPr="00514E79">
              <w:rPr>
                <w:rFonts w:ascii="宋体" w:hAnsi="宋体" w:hint="eastAsia"/>
                <w:color w:val="FF0000"/>
                <w:szCs w:val="21"/>
              </w:rPr>
              <w:t xml:space="preserve"> </w:t>
            </w:r>
            <w:r w:rsidRPr="00514E79">
              <w:rPr>
                <w:rFonts w:ascii="宋体" w:hAnsi="宋体" w:hint="eastAsia"/>
                <w:szCs w:val="21"/>
              </w:rPr>
              <w:t>能够正常解析图片的基本信息和元数据</w:t>
            </w:r>
            <w:r w:rsidR="009123D4" w:rsidRPr="00514E79">
              <w:rPr>
                <w:rFonts w:ascii="宋体" w:hAnsi="宋体" w:hint="eastAsia"/>
                <w:szCs w:val="21"/>
              </w:rPr>
              <w:t>。</w:t>
            </w:r>
          </w:p>
        </w:tc>
      </w:tr>
      <w:tr w:rsidR="00025628" w:rsidRPr="00514E79" w:rsidTr="009123D4">
        <w:tc>
          <w:tcPr>
            <w:tcW w:w="368"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lastRenderedPageBreak/>
              <w:t>步骤</w:t>
            </w:r>
          </w:p>
        </w:tc>
        <w:tc>
          <w:tcPr>
            <w:tcW w:w="850"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前提和约束</w:t>
            </w:r>
          </w:p>
        </w:tc>
        <w:tc>
          <w:tcPr>
            <w:tcW w:w="411"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输入</w:t>
            </w:r>
          </w:p>
        </w:tc>
        <w:tc>
          <w:tcPr>
            <w:tcW w:w="1598"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目的和动作</w:t>
            </w:r>
          </w:p>
        </w:tc>
        <w:tc>
          <w:tcPr>
            <w:tcW w:w="773"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备注</w:t>
            </w:r>
          </w:p>
        </w:tc>
      </w:tr>
      <w:tr w:rsidR="00025628" w:rsidRPr="00514E79" w:rsidTr="009123D4">
        <w:tc>
          <w:tcPr>
            <w:tcW w:w="368" w:type="pct"/>
            <w:shd w:val="clear" w:color="auto" w:fill="auto"/>
          </w:tcPr>
          <w:p w:rsidR="00025628" w:rsidRPr="00514E79" w:rsidRDefault="00025628" w:rsidP="009123D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w:t>
            </w:r>
          </w:p>
        </w:tc>
        <w:tc>
          <w:tcPr>
            <w:tcW w:w="850"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Java简单图像处理库已部署</w:t>
            </w:r>
            <w:r w:rsidR="009123D4" w:rsidRPr="00514E79">
              <w:rPr>
                <w:rFonts w:ascii="宋体" w:hAnsi="宋体" w:hint="eastAsia"/>
                <w:szCs w:val="21"/>
              </w:rPr>
              <w:t>。</w:t>
            </w:r>
          </w:p>
        </w:tc>
        <w:tc>
          <w:tcPr>
            <w:tcW w:w="411"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测试的图片文件</w:t>
            </w:r>
            <w:r w:rsidR="009123D4" w:rsidRPr="00514E79">
              <w:rPr>
                <w:rFonts w:ascii="宋体" w:hAnsi="宋体" w:hint="eastAsia"/>
                <w:szCs w:val="21"/>
              </w:rPr>
              <w:t>。</w:t>
            </w:r>
          </w:p>
        </w:tc>
        <w:tc>
          <w:tcPr>
            <w:tcW w:w="1598"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启动测试程序，设置图像文件的路径，使用使用</w:t>
            </w:r>
            <w:r w:rsidRPr="00514E79">
              <w:rPr>
                <w:rFonts w:ascii="宋体" w:hAnsi="宋体"/>
                <w:szCs w:val="21"/>
              </w:rPr>
              <w:t>Imaging.getImageInfo(imageFile)</w:t>
            </w:r>
            <w:r w:rsidRPr="00514E79">
              <w:rPr>
                <w:rFonts w:ascii="宋体" w:hAnsi="宋体" w:hint="eastAsia"/>
                <w:szCs w:val="21"/>
              </w:rPr>
              <w:t>方法获取图片的基本信息。测试是否能获取图片的基本信息。</w:t>
            </w:r>
          </w:p>
        </w:tc>
        <w:tc>
          <w:tcPr>
            <w:tcW w:w="77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可正常获取图片的基本信息。</w:t>
            </w:r>
          </w:p>
        </w:tc>
        <w:tc>
          <w:tcPr>
            <w:tcW w:w="618"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025628" w:rsidRPr="00514E79" w:rsidTr="009123D4">
        <w:tc>
          <w:tcPr>
            <w:tcW w:w="368" w:type="pct"/>
            <w:shd w:val="clear" w:color="auto" w:fill="auto"/>
          </w:tcPr>
          <w:p w:rsidR="00025628" w:rsidRPr="00514E79" w:rsidRDefault="00025628" w:rsidP="009123D4">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2</w:t>
            </w:r>
          </w:p>
        </w:tc>
        <w:tc>
          <w:tcPr>
            <w:tcW w:w="850"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已启动Java简单图像处理库测试程序</w:t>
            </w:r>
            <w:r w:rsidR="009123D4" w:rsidRPr="00514E79">
              <w:rPr>
                <w:rFonts w:ascii="宋体" w:hAnsi="宋体" w:hint="eastAsia"/>
                <w:szCs w:val="21"/>
              </w:rPr>
              <w:t>。</w:t>
            </w:r>
          </w:p>
        </w:tc>
        <w:tc>
          <w:tcPr>
            <w:tcW w:w="411"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测试的图片文件</w:t>
            </w:r>
            <w:r w:rsidR="009123D4" w:rsidRPr="00514E79">
              <w:rPr>
                <w:rFonts w:ascii="宋体" w:hAnsi="宋体" w:hint="eastAsia"/>
                <w:szCs w:val="21"/>
              </w:rPr>
              <w:t>。</w:t>
            </w:r>
          </w:p>
        </w:tc>
        <w:tc>
          <w:tcPr>
            <w:tcW w:w="1598"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使用</w:t>
            </w:r>
            <w:r w:rsidRPr="00514E79">
              <w:rPr>
                <w:rFonts w:ascii="宋体" w:hAnsi="宋体"/>
                <w:szCs w:val="21"/>
              </w:rPr>
              <w:t>Imaging.getMetadata(imageFile)</w:t>
            </w:r>
            <w:r w:rsidRPr="00514E79">
              <w:rPr>
                <w:rFonts w:ascii="宋体" w:hAnsi="宋体" w:hint="eastAsia"/>
                <w:szCs w:val="21"/>
              </w:rPr>
              <w:t>方法获取图片的元数据。测试是否能获取图片的元数据。</w:t>
            </w:r>
          </w:p>
        </w:tc>
        <w:tc>
          <w:tcPr>
            <w:tcW w:w="77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可正常获取图片的元数据</w:t>
            </w:r>
            <w:r w:rsidR="009123D4" w:rsidRPr="00514E79">
              <w:rPr>
                <w:rFonts w:ascii="宋体" w:hAnsi="宋体" w:hint="eastAsia"/>
                <w:szCs w:val="21"/>
              </w:rPr>
              <w:t>。</w:t>
            </w:r>
          </w:p>
        </w:tc>
        <w:tc>
          <w:tcPr>
            <w:tcW w:w="618"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Thumbnailtor库测试用例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561"/>
        <w:gridCol w:w="1134"/>
        <w:gridCol w:w="2550"/>
        <w:gridCol w:w="1418"/>
        <w:gridCol w:w="1134"/>
        <w:gridCol w:w="703"/>
      </w:tblGrid>
      <w:tr w:rsidR="00025628" w:rsidRPr="00514E79" w:rsidTr="009E0221">
        <w:tc>
          <w:tcPr>
            <w:tcW w:w="1218" w:type="pct"/>
            <w:gridSpan w:val="2"/>
            <w:tcBorders>
              <w:bottom w:val="single" w:sz="6"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9123D4">
            <w:pPr>
              <w:pStyle w:val="a9"/>
              <w:rPr>
                <w:rFonts w:ascii="宋体" w:hAnsi="宋体"/>
                <w:szCs w:val="21"/>
              </w:rPr>
            </w:pPr>
            <w:r w:rsidRPr="00514E79">
              <w:rPr>
                <w:rFonts w:ascii="宋体" w:hAnsi="宋体" w:hint="eastAsia"/>
                <w:szCs w:val="21"/>
              </w:rPr>
              <w:t>Thumbnailtor的功能测试/</w:t>
            </w:r>
            <w:r w:rsidRPr="00514E79">
              <w:rPr>
                <w:rFonts w:ascii="宋体" w:hAnsi="宋体" w:hint="eastAsia"/>
                <w:spacing w:val="2"/>
                <w:szCs w:val="21"/>
              </w:rPr>
              <w:t xml:space="preserve"> GN_YYXK _TXCL_TK</w:t>
            </w:r>
          </w:p>
        </w:tc>
      </w:tr>
      <w:tr w:rsidR="00025628" w:rsidRPr="00514E79" w:rsidTr="009E0221">
        <w:tc>
          <w:tcPr>
            <w:tcW w:w="1218" w:type="pct"/>
            <w:gridSpan w:val="2"/>
            <w:tcBorders>
              <w:top w:val="single" w:sz="6" w:space="0" w:color="000000"/>
              <w:bottom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9123D4">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szCs w:val="21"/>
              </w:rPr>
              <w:t>提供图像调整大小功能和图像裁剪功能。</w:t>
            </w:r>
          </w:p>
          <w:p w:rsidR="00025628" w:rsidRPr="00514E79" w:rsidRDefault="00025628" w:rsidP="009123D4">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zCs w:val="21"/>
              </w:rPr>
              <w:t>测试图像调整大小功能，测试图像裁剪功能</w:t>
            </w:r>
          </w:p>
          <w:p w:rsidR="00025628" w:rsidRPr="00514E79" w:rsidRDefault="00025628" w:rsidP="009123D4">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调整图像大小功能和图像裁剪功能正常。</w:t>
            </w:r>
          </w:p>
        </w:tc>
      </w:tr>
      <w:tr w:rsidR="00025628" w:rsidRPr="00514E79" w:rsidTr="009E0221">
        <w:tc>
          <w:tcPr>
            <w:tcW w:w="367"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步骤</w:t>
            </w:r>
          </w:p>
        </w:tc>
        <w:tc>
          <w:tcPr>
            <w:tcW w:w="851"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前提和约束</w:t>
            </w:r>
          </w:p>
        </w:tc>
        <w:tc>
          <w:tcPr>
            <w:tcW w:w="618"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输入</w:t>
            </w:r>
          </w:p>
        </w:tc>
        <w:tc>
          <w:tcPr>
            <w:tcW w:w="1390"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目的和动作</w:t>
            </w:r>
          </w:p>
        </w:tc>
        <w:tc>
          <w:tcPr>
            <w:tcW w:w="773"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9123D4">
            <w:pPr>
              <w:pStyle w:val="a9"/>
              <w:jc w:val="center"/>
              <w:rPr>
                <w:rFonts w:ascii="宋体" w:hAnsi="宋体"/>
                <w:szCs w:val="21"/>
              </w:rPr>
            </w:pPr>
            <w:r w:rsidRPr="00514E79">
              <w:rPr>
                <w:rFonts w:ascii="宋体" w:hAnsi="宋体" w:hint="eastAsia"/>
                <w:szCs w:val="21"/>
              </w:rPr>
              <w:t>备注</w:t>
            </w:r>
          </w:p>
        </w:tc>
      </w:tr>
      <w:tr w:rsidR="00025628" w:rsidRPr="00514E79" w:rsidTr="009E0221">
        <w:tc>
          <w:tcPr>
            <w:tcW w:w="367" w:type="pct"/>
            <w:shd w:val="clear" w:color="auto" w:fill="auto"/>
          </w:tcPr>
          <w:p w:rsidR="00025628" w:rsidRPr="00514E79" w:rsidRDefault="00025628" w:rsidP="009123D4">
            <w:pPr>
              <w:pStyle w:val="a9"/>
              <w:jc w:val="center"/>
              <w:rPr>
                <w:rFonts w:ascii="宋体" w:hAnsi="宋体"/>
                <w:szCs w:val="21"/>
              </w:rPr>
            </w:pPr>
            <w:r w:rsidRPr="00514E79">
              <w:rPr>
                <w:rFonts w:ascii="宋体" w:hAnsi="宋体"/>
                <w:szCs w:val="21"/>
              </w:rPr>
              <w:t>步骤 1</w:t>
            </w:r>
          </w:p>
        </w:tc>
        <w:tc>
          <w:tcPr>
            <w:tcW w:w="851"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Thumbnailtor库已部署</w:t>
            </w:r>
            <w:r w:rsidR="009123D4" w:rsidRPr="00514E79">
              <w:rPr>
                <w:rFonts w:ascii="宋体" w:hAnsi="宋体" w:hint="eastAsia"/>
                <w:szCs w:val="21"/>
              </w:rPr>
              <w:t>。</w:t>
            </w:r>
          </w:p>
        </w:tc>
        <w:tc>
          <w:tcPr>
            <w:tcW w:w="618"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要测试的图像文件路径，调整后图片文件的存放路径</w:t>
            </w:r>
            <w:r w:rsidR="009123D4" w:rsidRPr="00514E79">
              <w:rPr>
                <w:rFonts w:ascii="宋体" w:hAnsi="宋体" w:hint="eastAsia"/>
                <w:szCs w:val="21"/>
              </w:rPr>
              <w:t>。</w:t>
            </w:r>
          </w:p>
        </w:tc>
        <w:tc>
          <w:tcPr>
            <w:tcW w:w="1390"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进入测试程序，使用</w:t>
            </w:r>
            <w:r w:rsidRPr="00514E79">
              <w:rPr>
                <w:rFonts w:ascii="宋体" w:hAnsi="宋体" w:hint="eastAsia"/>
                <w:color w:val="000000"/>
                <w:szCs w:val="21"/>
              </w:rPr>
              <w:t>Thumbnailtor提供的调整大小的方法调整图像文件的图像大小为原来的半，并保存到输入的存放路径，测试是否图像已调整并且存放路径里有已调整的图像文件</w:t>
            </w:r>
            <w:r w:rsidR="009123D4" w:rsidRPr="00514E79">
              <w:rPr>
                <w:rFonts w:ascii="宋体" w:hAnsi="宋体" w:hint="eastAsia"/>
                <w:color w:val="000000"/>
                <w:szCs w:val="21"/>
              </w:rPr>
              <w:t>。</w:t>
            </w:r>
          </w:p>
        </w:tc>
        <w:tc>
          <w:tcPr>
            <w:tcW w:w="77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正确将图像文件中的图像大小调整为原来的一半并保存到了存放路径</w:t>
            </w:r>
            <w:r w:rsidR="009123D4" w:rsidRPr="00514E79">
              <w:rPr>
                <w:rFonts w:ascii="宋体" w:hAnsi="宋体" w:hint="eastAsia"/>
                <w:szCs w:val="21"/>
              </w:rPr>
              <w:t>。</w:t>
            </w:r>
          </w:p>
        </w:tc>
        <w:tc>
          <w:tcPr>
            <w:tcW w:w="618"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w:t>
            </w:r>
          </w:p>
        </w:tc>
      </w:tr>
      <w:tr w:rsidR="00025628" w:rsidRPr="00514E79" w:rsidTr="009E0221">
        <w:tc>
          <w:tcPr>
            <w:tcW w:w="367" w:type="pct"/>
            <w:shd w:val="clear" w:color="auto" w:fill="auto"/>
          </w:tcPr>
          <w:p w:rsidR="00025628" w:rsidRPr="00514E79" w:rsidRDefault="00025628" w:rsidP="009123D4">
            <w:pPr>
              <w:pStyle w:val="a9"/>
              <w:jc w:val="center"/>
              <w:rPr>
                <w:rFonts w:ascii="宋体" w:hAnsi="宋体"/>
                <w:szCs w:val="21"/>
              </w:rPr>
            </w:pPr>
            <w:r w:rsidRPr="00514E79">
              <w:rPr>
                <w:rFonts w:ascii="宋体" w:hAnsi="宋体"/>
                <w:szCs w:val="21"/>
              </w:rPr>
              <w:t>步骤 2</w:t>
            </w:r>
          </w:p>
        </w:tc>
        <w:tc>
          <w:tcPr>
            <w:tcW w:w="851"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已启动Thumbnailtor库测试程序</w:t>
            </w:r>
            <w:r w:rsidR="009123D4" w:rsidRPr="00514E79">
              <w:rPr>
                <w:rFonts w:ascii="宋体" w:hAnsi="宋体" w:hint="eastAsia"/>
                <w:szCs w:val="21"/>
              </w:rPr>
              <w:t>。</w:t>
            </w:r>
          </w:p>
        </w:tc>
        <w:tc>
          <w:tcPr>
            <w:tcW w:w="618"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要测试的图像文件路径，调整后图片文件的存放路径</w:t>
            </w:r>
            <w:r w:rsidR="009123D4" w:rsidRPr="00514E79">
              <w:rPr>
                <w:rFonts w:ascii="宋体" w:hAnsi="宋体" w:hint="eastAsia"/>
                <w:szCs w:val="21"/>
              </w:rPr>
              <w:t>。</w:t>
            </w:r>
          </w:p>
        </w:tc>
        <w:tc>
          <w:tcPr>
            <w:tcW w:w="1390"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使用</w:t>
            </w:r>
            <w:r w:rsidRPr="00514E79">
              <w:rPr>
                <w:rFonts w:ascii="宋体" w:hAnsi="宋体" w:hint="eastAsia"/>
                <w:color w:val="000000"/>
                <w:szCs w:val="21"/>
              </w:rPr>
              <w:t>Thumbnailtor提供的图像裁剪的方法裁剪图片的右上角的图像，并保存到存放路径，测试是否存放路径下有已裁剪后的图像文件</w:t>
            </w:r>
            <w:r w:rsidR="009123D4" w:rsidRPr="00514E79">
              <w:rPr>
                <w:rFonts w:ascii="宋体" w:hAnsi="宋体" w:hint="eastAsia"/>
                <w:color w:val="000000"/>
                <w:szCs w:val="21"/>
              </w:rPr>
              <w:t>。</w:t>
            </w:r>
          </w:p>
        </w:tc>
        <w:tc>
          <w:tcPr>
            <w:tcW w:w="773" w:type="pct"/>
            <w:shd w:val="clear" w:color="auto" w:fill="auto"/>
          </w:tcPr>
          <w:p w:rsidR="00025628" w:rsidRPr="00514E79" w:rsidRDefault="00025628" w:rsidP="009123D4">
            <w:pPr>
              <w:rPr>
                <w:rFonts w:ascii="宋体" w:hAnsi="宋体"/>
                <w:szCs w:val="21"/>
              </w:rPr>
            </w:pPr>
            <w:r w:rsidRPr="00514E79">
              <w:rPr>
                <w:rFonts w:ascii="宋体" w:hAnsi="宋体" w:hint="eastAsia"/>
                <w:szCs w:val="21"/>
              </w:rPr>
              <w:t>存放路径下有已裁剪后的图片文件</w:t>
            </w:r>
            <w:r w:rsidR="009123D4" w:rsidRPr="00514E79">
              <w:rPr>
                <w:rFonts w:ascii="宋体" w:hAnsi="宋体" w:hint="eastAsia"/>
                <w:szCs w:val="21"/>
              </w:rPr>
              <w:t>。</w:t>
            </w:r>
          </w:p>
        </w:tc>
        <w:tc>
          <w:tcPr>
            <w:tcW w:w="618"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123D4">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输入输出库</w:t>
      </w:r>
      <w:r>
        <w:rPr>
          <w:rFonts w:ascii="宋体" w:hAnsi="宋体" w:hint="eastAsia"/>
          <w:szCs w:val="32"/>
        </w:rPr>
        <w:t>测试</w:t>
      </w:r>
    </w:p>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多模式输入输出库测试用例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1"/>
        <w:gridCol w:w="1704"/>
        <w:gridCol w:w="1561"/>
        <w:gridCol w:w="1701"/>
        <w:gridCol w:w="1270"/>
        <w:gridCol w:w="1136"/>
        <w:gridCol w:w="1130"/>
      </w:tblGrid>
      <w:tr w:rsidR="00025628" w:rsidRPr="00514E79" w:rsidTr="00782FAE">
        <w:tc>
          <w:tcPr>
            <w:tcW w:w="1295" w:type="pct"/>
            <w:gridSpan w:val="2"/>
            <w:tcBorders>
              <w:bottom w:val="single" w:sz="6"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用例名称/标识</w:t>
            </w:r>
          </w:p>
        </w:tc>
        <w:tc>
          <w:tcPr>
            <w:tcW w:w="3705" w:type="pct"/>
            <w:gridSpan w:val="5"/>
            <w:tcBorders>
              <w:bottom w:val="single" w:sz="6" w:space="0" w:color="000000"/>
            </w:tcBorders>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多模式输入输出库/ GN_YYXKC _SRSC_DMK</w:t>
            </w:r>
          </w:p>
        </w:tc>
      </w:tr>
      <w:tr w:rsidR="00025628" w:rsidRPr="00514E79" w:rsidTr="00782FAE">
        <w:tc>
          <w:tcPr>
            <w:tcW w:w="1295" w:type="pct"/>
            <w:gridSpan w:val="2"/>
            <w:tcBorders>
              <w:top w:val="single" w:sz="6" w:space="0" w:color="000000"/>
              <w:bottom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025628" w:rsidRPr="00514E79" w:rsidRDefault="00025628" w:rsidP="00782FAE">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提供网络和低级I/O编程处理</w:t>
            </w:r>
            <w:r w:rsidRPr="00514E79">
              <w:rPr>
                <w:rFonts w:ascii="宋体" w:hAnsi="宋体" w:hint="eastAsia"/>
                <w:noProof/>
                <w:szCs w:val="21"/>
              </w:rPr>
              <w:t>。</w:t>
            </w:r>
          </w:p>
          <w:p w:rsidR="00025628" w:rsidRPr="00514E79" w:rsidRDefault="00025628" w:rsidP="00782FAE">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color w:val="FF0000"/>
                <w:szCs w:val="21"/>
              </w:rPr>
              <w:t xml:space="preserve"> </w:t>
            </w:r>
            <w:r w:rsidRPr="00514E79">
              <w:rPr>
                <w:rFonts w:ascii="宋体" w:hAnsi="宋体" w:hint="eastAsia"/>
                <w:szCs w:val="21"/>
              </w:rPr>
              <w:t>调用asio库相关接口，实现tcp交互、udp交互及计时器功能。</w:t>
            </w:r>
          </w:p>
          <w:p w:rsidR="00025628" w:rsidRPr="00514E79" w:rsidRDefault="00025628" w:rsidP="00782FAE">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szCs w:val="21"/>
              </w:rPr>
              <w:t>实现tcp交互，udp交互和计时器功能</w:t>
            </w:r>
            <w:r w:rsidRPr="00514E79">
              <w:rPr>
                <w:rFonts w:ascii="宋体" w:hAnsi="宋体" w:hint="eastAsia"/>
                <w:noProof/>
                <w:szCs w:val="21"/>
              </w:rPr>
              <w:t>。</w:t>
            </w:r>
          </w:p>
        </w:tc>
      </w:tr>
      <w:tr w:rsidR="00782FAE" w:rsidRPr="00514E79" w:rsidTr="00514E79">
        <w:tc>
          <w:tcPr>
            <w:tcW w:w="366"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lastRenderedPageBreak/>
              <w:t>步骤</w:t>
            </w:r>
          </w:p>
        </w:tc>
        <w:tc>
          <w:tcPr>
            <w:tcW w:w="929"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前提和约束</w:t>
            </w:r>
          </w:p>
        </w:tc>
        <w:tc>
          <w:tcPr>
            <w:tcW w:w="851"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输入</w:t>
            </w:r>
          </w:p>
        </w:tc>
        <w:tc>
          <w:tcPr>
            <w:tcW w:w="927"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目的和动作</w:t>
            </w:r>
          </w:p>
        </w:tc>
        <w:tc>
          <w:tcPr>
            <w:tcW w:w="692"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预期结果</w:t>
            </w:r>
          </w:p>
        </w:tc>
        <w:tc>
          <w:tcPr>
            <w:tcW w:w="619"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评估准则</w:t>
            </w:r>
          </w:p>
        </w:tc>
        <w:tc>
          <w:tcPr>
            <w:tcW w:w="616"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备注</w:t>
            </w:r>
          </w:p>
        </w:tc>
      </w:tr>
      <w:tr w:rsidR="00782FAE" w:rsidRPr="00514E79" w:rsidTr="00514E79">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1</w:t>
            </w:r>
          </w:p>
        </w:tc>
        <w:tc>
          <w:tcPr>
            <w:tcW w:w="929"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已安装libasio-dev库，并且测试程序已编译完成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./blocking_tcp_echo_server 8090</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调用asio库tcp相关接口，实现的tcp服务端程序能正常运行</w:t>
            </w:r>
            <w:r w:rsidR="00782FAE" w:rsidRPr="00514E79">
              <w:rPr>
                <w:rFonts w:ascii="宋体" w:hAnsi="宋体" w:hint="eastAsia"/>
                <w:szCs w:val="21"/>
              </w:rPr>
              <w:t>。</w:t>
            </w:r>
          </w:p>
        </w:tc>
        <w:tc>
          <w:tcPr>
            <w:tcW w:w="69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tcp服务端程序正常启动</w:t>
            </w:r>
            <w:r w:rsidR="00782FAE" w:rsidRPr="00514E79">
              <w:rPr>
                <w:rFonts w:ascii="宋体" w:hAnsi="宋体" w:hint="eastAsia"/>
                <w:szCs w:val="21"/>
              </w:rPr>
              <w:t>。</w:t>
            </w:r>
          </w:p>
        </w:tc>
        <w:tc>
          <w:tcPr>
            <w:tcW w:w="619"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616"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端口可自定义，大于1024，小于65535</w:t>
            </w:r>
            <w:r w:rsidR="00782FAE" w:rsidRPr="00514E79">
              <w:rPr>
                <w:rFonts w:ascii="宋体" w:hAnsi="宋体" w:hint="eastAsia"/>
                <w:szCs w:val="21"/>
              </w:rPr>
              <w:t>。</w:t>
            </w:r>
          </w:p>
        </w:tc>
      </w:tr>
      <w:tr w:rsidR="00782FAE" w:rsidRPr="00514E79" w:rsidTr="00514E79">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2</w:t>
            </w:r>
          </w:p>
        </w:tc>
        <w:tc>
          <w:tcPr>
            <w:tcW w:w="929"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已安装libasio-dev库，并且测试程序已编译完成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另一窗口执行</w:t>
            </w:r>
          </w:p>
          <w:p w:rsidR="00025628" w:rsidRPr="00514E79" w:rsidRDefault="00025628" w:rsidP="00782FAE">
            <w:pPr>
              <w:pStyle w:val="a9"/>
              <w:rPr>
                <w:rFonts w:ascii="宋体" w:hAnsi="宋体"/>
                <w:szCs w:val="21"/>
              </w:rPr>
            </w:pPr>
            <w:r w:rsidRPr="00514E79">
              <w:rPr>
                <w:rFonts w:ascii="宋体" w:hAnsi="宋体" w:hint="eastAsia"/>
                <w:szCs w:val="21"/>
              </w:rPr>
              <w:t>./blocking_tcp_echo_client 127.0.0.1 8090</w:t>
            </w:r>
          </w:p>
          <w:p w:rsidR="00025628" w:rsidRPr="00514E79" w:rsidRDefault="00025628" w:rsidP="00782FAE">
            <w:pPr>
              <w:pStyle w:val="a9"/>
              <w:rPr>
                <w:rFonts w:ascii="宋体" w:hAnsi="宋体"/>
                <w:szCs w:val="21"/>
              </w:rPr>
            </w:pPr>
            <w:r w:rsidRPr="00514E79">
              <w:rPr>
                <w:rFonts w:ascii="宋体" w:hAnsi="宋体" w:hint="eastAsia"/>
                <w:szCs w:val="21"/>
              </w:rPr>
              <w:t>之后输入asio tcp test!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调用asio库tcp相关接口，实现的tcp客户端程序能和tcp服务端程序连接并成功交互</w:t>
            </w:r>
            <w:r w:rsidR="00782FAE" w:rsidRPr="00514E79">
              <w:rPr>
                <w:rFonts w:ascii="宋体" w:hAnsi="宋体" w:hint="eastAsia"/>
                <w:szCs w:val="21"/>
              </w:rPr>
              <w:t>。</w:t>
            </w:r>
          </w:p>
        </w:tc>
        <w:tc>
          <w:tcPr>
            <w:tcW w:w="69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成功连接tcp服务端，并且在交互后，服务端返回相同输入asio tcp test!</w:t>
            </w:r>
          </w:p>
        </w:tc>
        <w:tc>
          <w:tcPr>
            <w:tcW w:w="619"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616"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需要和服务端启动的主机和端口一致</w:t>
            </w:r>
            <w:r w:rsidR="00782FAE" w:rsidRPr="00514E79">
              <w:rPr>
                <w:rFonts w:ascii="宋体" w:hAnsi="宋体" w:hint="eastAsia"/>
                <w:szCs w:val="21"/>
              </w:rPr>
              <w:t>。</w:t>
            </w:r>
          </w:p>
        </w:tc>
      </w:tr>
      <w:tr w:rsidR="00782FAE" w:rsidRPr="00514E79" w:rsidTr="00514E79">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3</w:t>
            </w:r>
          </w:p>
        </w:tc>
        <w:tc>
          <w:tcPr>
            <w:tcW w:w="929"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已安装libasio-dev库，并且测试程序已编译完成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./blocking_udp_echo_server 8091</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调用asio库udp相关接口,实现的udp服务端程序能正常运行</w:t>
            </w:r>
            <w:r w:rsidR="00782FAE" w:rsidRPr="00514E79">
              <w:rPr>
                <w:rFonts w:ascii="宋体" w:hAnsi="宋体" w:hint="eastAsia"/>
                <w:szCs w:val="21"/>
              </w:rPr>
              <w:t>。</w:t>
            </w:r>
          </w:p>
        </w:tc>
        <w:tc>
          <w:tcPr>
            <w:tcW w:w="69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udp服务端程序正常启动</w:t>
            </w:r>
          </w:p>
        </w:tc>
        <w:tc>
          <w:tcPr>
            <w:tcW w:w="619"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616"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端口可自定义，大于1024，小于65535</w:t>
            </w:r>
          </w:p>
        </w:tc>
      </w:tr>
      <w:tr w:rsidR="00782FAE" w:rsidRPr="00514E79" w:rsidTr="00514E79">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4</w:t>
            </w:r>
          </w:p>
        </w:tc>
        <w:tc>
          <w:tcPr>
            <w:tcW w:w="929"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已安装libasio-dev库，并且测试程序已编译完成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另一窗口执行</w:t>
            </w:r>
          </w:p>
          <w:p w:rsidR="00025628" w:rsidRPr="00514E79" w:rsidRDefault="00025628" w:rsidP="00782FAE">
            <w:pPr>
              <w:pStyle w:val="a9"/>
              <w:rPr>
                <w:rFonts w:ascii="宋体" w:hAnsi="宋体"/>
                <w:szCs w:val="21"/>
              </w:rPr>
            </w:pPr>
            <w:r w:rsidRPr="00514E79">
              <w:rPr>
                <w:rFonts w:ascii="宋体" w:hAnsi="宋体" w:hint="eastAsia"/>
                <w:szCs w:val="21"/>
              </w:rPr>
              <w:t>./blocking_udp_echo_server 8091</w:t>
            </w:r>
          </w:p>
          <w:p w:rsidR="00025628" w:rsidRPr="00514E79" w:rsidRDefault="00025628" w:rsidP="00782FAE">
            <w:pPr>
              <w:pStyle w:val="a9"/>
              <w:rPr>
                <w:rFonts w:ascii="宋体" w:hAnsi="宋体"/>
                <w:szCs w:val="21"/>
              </w:rPr>
            </w:pPr>
            <w:r w:rsidRPr="00514E79">
              <w:rPr>
                <w:rFonts w:ascii="宋体" w:hAnsi="宋体" w:hint="eastAsia"/>
                <w:szCs w:val="21"/>
              </w:rPr>
              <w:t>之后输入asio udp test!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调用asio库udp相关接口，实现的udp客户端程序能和udp服务端程序连接并成功交互</w:t>
            </w:r>
            <w:r w:rsidR="00782FAE" w:rsidRPr="00514E79">
              <w:rPr>
                <w:rFonts w:ascii="宋体" w:hAnsi="宋体" w:hint="eastAsia"/>
                <w:szCs w:val="21"/>
              </w:rPr>
              <w:t>。</w:t>
            </w:r>
          </w:p>
        </w:tc>
        <w:tc>
          <w:tcPr>
            <w:tcW w:w="69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成功连接udp服务端，并且在交互后，服务端返回相同输入asio udp test!</w:t>
            </w:r>
          </w:p>
        </w:tc>
        <w:tc>
          <w:tcPr>
            <w:tcW w:w="619"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616"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需要和服务端启动的主机和端口一致</w:t>
            </w:r>
            <w:r w:rsidR="00782FAE" w:rsidRPr="00514E79">
              <w:rPr>
                <w:rFonts w:ascii="宋体" w:hAnsi="宋体" w:hint="eastAsia"/>
                <w:szCs w:val="21"/>
              </w:rPr>
              <w:t>。</w:t>
            </w:r>
          </w:p>
        </w:tc>
      </w:tr>
      <w:tr w:rsidR="00782FAE" w:rsidRPr="00514E79" w:rsidTr="00514E79">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5</w:t>
            </w:r>
          </w:p>
        </w:tc>
        <w:tc>
          <w:tcPr>
            <w:tcW w:w="929"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已安装libasio-dev库，并且测试程序已编译完成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一个窗口启动</w:t>
            </w:r>
          </w:p>
          <w:p w:rsidR="00025628" w:rsidRPr="00514E79" w:rsidRDefault="00025628" w:rsidP="00782FAE">
            <w:pPr>
              <w:pStyle w:val="a9"/>
              <w:rPr>
                <w:rFonts w:ascii="宋体" w:hAnsi="宋体"/>
                <w:szCs w:val="21"/>
              </w:rPr>
            </w:pPr>
            <w:r w:rsidRPr="00514E79">
              <w:rPr>
                <w:rFonts w:ascii="宋体" w:hAnsi="宋体" w:hint="eastAsia"/>
                <w:szCs w:val="21"/>
              </w:rPr>
              <w:t>./async_tcp_echo_server 8092</w:t>
            </w:r>
          </w:p>
          <w:p w:rsidR="00025628" w:rsidRPr="00514E79" w:rsidRDefault="00025628" w:rsidP="00782FAE">
            <w:pPr>
              <w:pStyle w:val="a9"/>
              <w:rPr>
                <w:rFonts w:ascii="宋体" w:hAnsi="宋体"/>
                <w:szCs w:val="21"/>
              </w:rPr>
            </w:pPr>
            <w:r w:rsidRPr="00514E79">
              <w:rPr>
                <w:rFonts w:ascii="宋体" w:hAnsi="宋体" w:hint="eastAsia"/>
                <w:szCs w:val="21"/>
              </w:rPr>
              <w:t>另一窗口执行</w:t>
            </w:r>
          </w:p>
          <w:p w:rsidR="00025628" w:rsidRPr="00514E79" w:rsidRDefault="00025628" w:rsidP="00782FAE">
            <w:pPr>
              <w:pStyle w:val="a9"/>
              <w:rPr>
                <w:rFonts w:ascii="宋体" w:hAnsi="宋体"/>
                <w:szCs w:val="21"/>
              </w:rPr>
            </w:pPr>
            <w:r w:rsidRPr="00514E79">
              <w:rPr>
                <w:rFonts w:ascii="宋体" w:hAnsi="宋体" w:hint="eastAsia"/>
                <w:szCs w:val="21"/>
              </w:rPr>
              <w:t>./blocking_udp_echo_server 8092</w:t>
            </w:r>
          </w:p>
          <w:p w:rsidR="00025628" w:rsidRPr="00514E79" w:rsidRDefault="00025628" w:rsidP="00782FAE">
            <w:pPr>
              <w:pStyle w:val="a9"/>
              <w:rPr>
                <w:rFonts w:ascii="宋体" w:hAnsi="宋体"/>
                <w:szCs w:val="21"/>
              </w:rPr>
            </w:pPr>
            <w:r w:rsidRPr="00514E79">
              <w:rPr>
                <w:rFonts w:ascii="宋体" w:hAnsi="宋体" w:hint="eastAsia"/>
                <w:szCs w:val="21"/>
              </w:rPr>
              <w:t>之后输入</w:t>
            </w:r>
          </w:p>
          <w:p w:rsidR="00025628" w:rsidRPr="00514E79" w:rsidRDefault="00025628" w:rsidP="00782FAE">
            <w:pPr>
              <w:pStyle w:val="a9"/>
              <w:rPr>
                <w:rFonts w:ascii="宋体" w:hAnsi="宋体"/>
                <w:szCs w:val="21"/>
              </w:rPr>
            </w:pPr>
            <w:r w:rsidRPr="00514E79">
              <w:rPr>
                <w:rFonts w:ascii="宋体" w:hAnsi="宋体" w:hint="eastAsia"/>
                <w:szCs w:val="21"/>
              </w:rPr>
              <w:t>asio tcp async test!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服务端使用调用asio库tcp异步接口实现，服务端启动后，启动udp客户端程序，客户端能和该服务端程序连接并进行交互</w:t>
            </w:r>
            <w:r w:rsidR="00782FAE" w:rsidRPr="00514E79">
              <w:rPr>
                <w:rFonts w:ascii="宋体" w:hAnsi="宋体" w:hint="eastAsia"/>
                <w:szCs w:val="21"/>
              </w:rPr>
              <w:t>。</w:t>
            </w:r>
          </w:p>
        </w:tc>
        <w:tc>
          <w:tcPr>
            <w:tcW w:w="69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tcp客户端成功连接tcp异步服务端，并且在交互后，服务端返回相同输入asio tcp async test!</w:t>
            </w:r>
          </w:p>
        </w:tc>
        <w:tc>
          <w:tcPr>
            <w:tcW w:w="619"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616"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端口可自定义，大于1024，小于65535</w:t>
            </w:r>
            <w:r w:rsidR="00782FAE" w:rsidRPr="00514E79">
              <w:rPr>
                <w:rFonts w:ascii="宋体" w:hAnsi="宋体" w:hint="eastAsia"/>
                <w:szCs w:val="21"/>
              </w:rPr>
              <w:t>。</w:t>
            </w:r>
          </w:p>
        </w:tc>
      </w:tr>
      <w:tr w:rsidR="00782FAE" w:rsidRPr="00514E79" w:rsidTr="00514E79">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6</w:t>
            </w:r>
          </w:p>
        </w:tc>
        <w:tc>
          <w:tcPr>
            <w:tcW w:w="929"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已安装libasio-dev库，并且测试程序已编译完成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一个窗口启动</w:t>
            </w:r>
          </w:p>
          <w:p w:rsidR="00025628" w:rsidRPr="00514E79" w:rsidRDefault="00025628" w:rsidP="00782FAE">
            <w:pPr>
              <w:pStyle w:val="a9"/>
              <w:rPr>
                <w:rFonts w:ascii="宋体" w:hAnsi="宋体"/>
                <w:szCs w:val="21"/>
              </w:rPr>
            </w:pPr>
            <w:r w:rsidRPr="00514E79">
              <w:rPr>
                <w:rFonts w:ascii="宋体" w:hAnsi="宋体" w:hint="eastAsia"/>
                <w:szCs w:val="21"/>
              </w:rPr>
              <w:t>./async_udp_echo_server 8093</w:t>
            </w:r>
          </w:p>
          <w:p w:rsidR="00025628" w:rsidRPr="00514E79" w:rsidRDefault="00025628" w:rsidP="00782FAE">
            <w:pPr>
              <w:pStyle w:val="a9"/>
              <w:rPr>
                <w:rFonts w:ascii="宋体" w:hAnsi="宋体"/>
                <w:szCs w:val="21"/>
              </w:rPr>
            </w:pPr>
            <w:r w:rsidRPr="00514E79">
              <w:rPr>
                <w:rFonts w:ascii="宋体" w:hAnsi="宋体" w:hint="eastAsia"/>
                <w:szCs w:val="21"/>
              </w:rPr>
              <w:lastRenderedPageBreak/>
              <w:t>另一窗口执行</w:t>
            </w:r>
          </w:p>
          <w:p w:rsidR="00025628" w:rsidRPr="00514E79" w:rsidRDefault="00025628" w:rsidP="00782FAE">
            <w:pPr>
              <w:pStyle w:val="a9"/>
              <w:rPr>
                <w:rFonts w:ascii="宋体" w:hAnsi="宋体"/>
                <w:szCs w:val="21"/>
              </w:rPr>
            </w:pPr>
            <w:r w:rsidRPr="00514E79">
              <w:rPr>
                <w:rFonts w:ascii="宋体" w:hAnsi="宋体" w:hint="eastAsia"/>
                <w:szCs w:val="21"/>
              </w:rPr>
              <w:t>./blocking_udp_echo_client 127.0.0.1 8093之后输入</w:t>
            </w:r>
          </w:p>
          <w:p w:rsidR="00025628" w:rsidRPr="00514E79" w:rsidRDefault="00025628" w:rsidP="00782FAE">
            <w:pPr>
              <w:pStyle w:val="a9"/>
              <w:rPr>
                <w:rFonts w:ascii="宋体" w:hAnsi="宋体"/>
                <w:szCs w:val="21"/>
              </w:rPr>
            </w:pPr>
            <w:r w:rsidRPr="00514E79">
              <w:rPr>
                <w:rFonts w:ascii="宋体" w:hAnsi="宋体" w:hint="eastAsia"/>
                <w:szCs w:val="21"/>
              </w:rPr>
              <w:t>asio udp async test!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lastRenderedPageBreak/>
              <w:t>udp服务端使用调用asio库udp异步接口实现,服务端启动后，</w:t>
            </w:r>
            <w:r w:rsidRPr="00514E79">
              <w:rPr>
                <w:rFonts w:ascii="宋体" w:hAnsi="宋体" w:hint="eastAsia"/>
                <w:szCs w:val="21"/>
              </w:rPr>
              <w:lastRenderedPageBreak/>
              <w:t>启动udp客户端程序，客户端能和该服务端程序连接并进行交互</w:t>
            </w:r>
            <w:r w:rsidR="00782FAE" w:rsidRPr="00514E79">
              <w:rPr>
                <w:rFonts w:ascii="宋体" w:hAnsi="宋体" w:hint="eastAsia"/>
                <w:szCs w:val="21"/>
              </w:rPr>
              <w:t>。</w:t>
            </w:r>
          </w:p>
        </w:tc>
        <w:tc>
          <w:tcPr>
            <w:tcW w:w="69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lastRenderedPageBreak/>
              <w:t>udp客户端成功连接udp异步服务端，并且</w:t>
            </w:r>
            <w:r w:rsidRPr="00514E79">
              <w:rPr>
                <w:rFonts w:ascii="宋体" w:hAnsi="宋体" w:hint="eastAsia"/>
                <w:szCs w:val="21"/>
              </w:rPr>
              <w:lastRenderedPageBreak/>
              <w:t>在交互后，服务端返回相同输入asio udp async test!</w:t>
            </w:r>
          </w:p>
        </w:tc>
        <w:tc>
          <w:tcPr>
            <w:tcW w:w="619"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lastRenderedPageBreak/>
              <w:t>与预期结果一致</w:t>
            </w:r>
          </w:p>
        </w:tc>
        <w:tc>
          <w:tcPr>
            <w:tcW w:w="616"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端口可自定义，大于1024，小于</w:t>
            </w:r>
            <w:r w:rsidRPr="00514E79">
              <w:rPr>
                <w:rFonts w:ascii="宋体" w:hAnsi="宋体" w:hint="eastAsia"/>
                <w:szCs w:val="21"/>
              </w:rPr>
              <w:lastRenderedPageBreak/>
              <w:t>65535</w:t>
            </w:r>
            <w:r w:rsidR="00782FAE" w:rsidRPr="00514E79">
              <w:rPr>
                <w:rFonts w:ascii="宋体" w:hAnsi="宋体" w:hint="eastAsia"/>
                <w:szCs w:val="21"/>
              </w:rPr>
              <w:t>。</w:t>
            </w:r>
          </w:p>
        </w:tc>
      </w:tr>
      <w:tr w:rsidR="00782FAE" w:rsidRPr="00514E79" w:rsidTr="00514E79">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lastRenderedPageBreak/>
              <w:t>步骤 7</w:t>
            </w:r>
          </w:p>
        </w:tc>
        <w:tc>
          <w:tcPr>
            <w:tcW w:w="929"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已安装libasio-dev库，并且测试程序已编译完成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./time_t_timer</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调用asio库计时器模板类接口，成功的运行同步和异步计时功能，到达到预期效果</w:t>
            </w:r>
            <w:r w:rsidR="00782FAE" w:rsidRPr="00514E79">
              <w:rPr>
                <w:rFonts w:ascii="宋体" w:hAnsi="宋体" w:hint="eastAsia"/>
                <w:szCs w:val="21"/>
              </w:rPr>
              <w:t>。</w:t>
            </w:r>
          </w:p>
        </w:tc>
        <w:tc>
          <w:tcPr>
            <w:tcW w:w="69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同步计时和异步计时两种方式，都调用成功并输出终端信息</w:t>
            </w:r>
            <w:r w:rsidR="00782FAE" w:rsidRPr="00514E79">
              <w:rPr>
                <w:rFonts w:ascii="宋体" w:hAnsi="宋体" w:hint="eastAsia"/>
                <w:szCs w:val="21"/>
              </w:rPr>
              <w:t>。</w:t>
            </w:r>
          </w:p>
        </w:tc>
        <w:tc>
          <w:tcPr>
            <w:tcW w:w="619"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61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压缩输入输出库测试用例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1"/>
        <w:gridCol w:w="1989"/>
        <w:gridCol w:w="1559"/>
        <w:gridCol w:w="1985"/>
        <w:gridCol w:w="1134"/>
        <w:gridCol w:w="1132"/>
        <w:gridCol w:w="703"/>
      </w:tblGrid>
      <w:tr w:rsidR="00025628" w:rsidRPr="00514E79" w:rsidTr="009E0221">
        <w:tc>
          <w:tcPr>
            <w:tcW w:w="1450" w:type="pct"/>
            <w:gridSpan w:val="2"/>
            <w:tcBorders>
              <w:bottom w:val="single" w:sz="6"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用例名称/标识</w:t>
            </w:r>
          </w:p>
        </w:tc>
        <w:tc>
          <w:tcPr>
            <w:tcW w:w="3550" w:type="pct"/>
            <w:gridSpan w:val="5"/>
            <w:tcBorders>
              <w:bottom w:val="single" w:sz="6" w:space="0" w:color="000000"/>
            </w:tcBorders>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压缩输入输出库/ GN_YYXKC _SRSC_YSK</w:t>
            </w:r>
          </w:p>
        </w:tc>
      </w:tr>
      <w:tr w:rsidR="00025628" w:rsidRPr="00514E79" w:rsidTr="009E0221">
        <w:tc>
          <w:tcPr>
            <w:tcW w:w="1450" w:type="pct"/>
            <w:gridSpan w:val="2"/>
            <w:tcBorders>
              <w:top w:val="single" w:sz="6" w:space="0" w:color="000000"/>
              <w:bottom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用例说明</w:t>
            </w:r>
          </w:p>
        </w:tc>
        <w:tc>
          <w:tcPr>
            <w:tcW w:w="3550" w:type="pct"/>
            <w:gridSpan w:val="5"/>
            <w:tcBorders>
              <w:top w:val="single" w:sz="6" w:space="0" w:color="000000"/>
              <w:bottom w:val="single" w:sz="12" w:space="0" w:color="000000"/>
            </w:tcBorders>
            <w:shd w:val="clear" w:color="auto" w:fill="auto"/>
          </w:tcPr>
          <w:p w:rsidR="00025628" w:rsidRPr="00514E79" w:rsidRDefault="00025628" w:rsidP="00782FAE">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提供对文件压缩和解压的支持</w:t>
            </w:r>
            <w:r w:rsidRPr="00514E79">
              <w:rPr>
                <w:rFonts w:ascii="宋体" w:hAnsi="宋体" w:hint="eastAsia"/>
                <w:noProof/>
                <w:szCs w:val="21"/>
              </w:rPr>
              <w:t>。</w:t>
            </w:r>
          </w:p>
          <w:p w:rsidR="00025628" w:rsidRPr="00514E79" w:rsidRDefault="00025628" w:rsidP="00782FAE">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color w:val="FF0000"/>
                <w:szCs w:val="21"/>
              </w:rPr>
              <w:t xml:space="preserve"> </w:t>
            </w:r>
            <w:r w:rsidRPr="00514E79">
              <w:rPr>
                <w:rFonts w:ascii="宋体" w:hAnsi="宋体" w:hint="eastAsia"/>
                <w:szCs w:val="21"/>
              </w:rPr>
              <w:t>执行测试程序，测试程序中会对信息的压缩解压缩、.gz文件的操作、小缓存区调用deflate压缩函数和inflate解压缩函数、大缓存区调用deflate压缩函数和inflate解压缩函数、deflate压缩函数完整刷新及</w:t>
            </w:r>
            <w:r w:rsidRPr="00514E79">
              <w:rPr>
                <w:rFonts w:ascii="宋体" w:hAnsi="宋体"/>
                <w:szCs w:val="21"/>
              </w:rPr>
              <w:t>inflateSync</w:t>
            </w:r>
            <w:r w:rsidRPr="00514E79">
              <w:rPr>
                <w:rFonts w:ascii="宋体" w:hAnsi="宋体" w:hint="eastAsia"/>
                <w:szCs w:val="21"/>
              </w:rPr>
              <w:t>解压函数、使用预设字典deflate压缩及inflate解压缩测试项，进行测试，执行程序后，输出预期信息。</w:t>
            </w:r>
          </w:p>
          <w:p w:rsidR="00025628" w:rsidRPr="00514E79" w:rsidRDefault="00025628" w:rsidP="00782FAE">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szCs w:val="21"/>
              </w:rPr>
              <w:t>执行程序后，输出预期信息</w:t>
            </w:r>
            <w:r w:rsidRPr="00514E79">
              <w:rPr>
                <w:rFonts w:ascii="宋体" w:hAnsi="宋体" w:hint="eastAsia"/>
                <w:noProof/>
                <w:szCs w:val="21"/>
              </w:rPr>
              <w:t>。</w:t>
            </w:r>
          </w:p>
        </w:tc>
      </w:tr>
      <w:tr w:rsidR="00782FAE" w:rsidRPr="00514E79" w:rsidTr="009E0221">
        <w:tc>
          <w:tcPr>
            <w:tcW w:w="366"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w:t>
            </w:r>
          </w:p>
        </w:tc>
        <w:tc>
          <w:tcPr>
            <w:tcW w:w="1084"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前提和约束</w:t>
            </w:r>
          </w:p>
        </w:tc>
        <w:tc>
          <w:tcPr>
            <w:tcW w:w="850"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输入</w:t>
            </w:r>
          </w:p>
        </w:tc>
        <w:tc>
          <w:tcPr>
            <w:tcW w:w="1082"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目的和动作</w:t>
            </w:r>
          </w:p>
        </w:tc>
        <w:tc>
          <w:tcPr>
            <w:tcW w:w="618"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备注</w:t>
            </w:r>
          </w:p>
        </w:tc>
      </w:tr>
      <w:tr w:rsidR="00782FAE" w:rsidRPr="00514E79" w:rsidTr="009E0221">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1</w:t>
            </w:r>
          </w:p>
        </w:tc>
        <w:tc>
          <w:tcPr>
            <w:tcW w:w="1084"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已正确的安装zlib1g-dev库；已链接静态库libz.a编译生成example测试程序</w:t>
            </w:r>
            <w:r w:rsidR="00782FAE" w:rsidRPr="00514E79">
              <w:rPr>
                <w:rFonts w:ascii="宋体" w:hAnsi="宋体" w:hint="eastAsia"/>
                <w:szCs w:val="21"/>
              </w:rPr>
              <w:t>。</w:t>
            </w:r>
          </w:p>
        </w:tc>
        <w:tc>
          <w:tcPr>
            <w:tcW w:w="850"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在测试程序文件夹执行命令./example</w:t>
            </w:r>
            <w:r w:rsidR="00782FAE" w:rsidRPr="00514E79">
              <w:rPr>
                <w:rFonts w:ascii="宋体" w:hAnsi="宋体" w:hint="eastAsia"/>
                <w:szCs w:val="21"/>
              </w:rPr>
              <w:t>。</w:t>
            </w:r>
          </w:p>
        </w:tc>
        <w:tc>
          <w:tcPr>
            <w:tcW w:w="108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静态编译后，对测试方法中要求的测试项进行测试</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正确输出预置的的信息</w:t>
            </w:r>
            <w:r w:rsidR="00782FAE" w:rsidRPr="00514E79">
              <w:rPr>
                <w:rFonts w:ascii="宋体" w:hAnsi="宋体" w:hint="eastAsia"/>
                <w:szCs w:val="21"/>
              </w:rPr>
              <w:t>。</w:t>
            </w:r>
          </w:p>
        </w:tc>
        <w:tc>
          <w:tcPr>
            <w:tcW w:w="617"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9E0221">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2</w:t>
            </w:r>
          </w:p>
        </w:tc>
        <w:tc>
          <w:tcPr>
            <w:tcW w:w="1084"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已链接动态库-lz编译生成example</w:t>
            </w:r>
            <w:r w:rsidRPr="00514E79">
              <w:rPr>
                <w:rFonts w:ascii="宋体" w:hAnsi="宋体"/>
                <w:szCs w:val="21"/>
              </w:rPr>
              <w:t xml:space="preserve"> </w:t>
            </w:r>
            <w:r w:rsidRPr="00514E79">
              <w:rPr>
                <w:rFonts w:ascii="宋体" w:hAnsi="宋体" w:hint="eastAsia"/>
                <w:szCs w:val="21"/>
              </w:rPr>
              <w:t>测试程序</w:t>
            </w:r>
            <w:r w:rsidR="00782FAE" w:rsidRPr="00514E79">
              <w:rPr>
                <w:rFonts w:ascii="宋体" w:hAnsi="宋体" w:hint="eastAsia"/>
                <w:szCs w:val="21"/>
              </w:rPr>
              <w:t>。</w:t>
            </w:r>
          </w:p>
        </w:tc>
        <w:tc>
          <w:tcPr>
            <w:tcW w:w="850"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在测试程序文件夹执行命令./examplesh</w:t>
            </w:r>
            <w:r w:rsidR="00782FAE" w:rsidRPr="00514E79">
              <w:rPr>
                <w:rFonts w:ascii="宋体" w:hAnsi="宋体" w:hint="eastAsia"/>
                <w:szCs w:val="21"/>
              </w:rPr>
              <w:t>。</w:t>
            </w:r>
          </w:p>
        </w:tc>
        <w:tc>
          <w:tcPr>
            <w:tcW w:w="108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动态编译后，对测试方法中要求的测试项进行测试</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正确输出预置的的信息</w:t>
            </w:r>
            <w:r w:rsidR="00782FAE" w:rsidRPr="00514E79">
              <w:rPr>
                <w:rFonts w:ascii="宋体" w:hAnsi="宋体" w:hint="eastAsia"/>
                <w:szCs w:val="21"/>
              </w:rPr>
              <w:t>。</w:t>
            </w:r>
          </w:p>
        </w:tc>
        <w:tc>
          <w:tcPr>
            <w:tcW w:w="617"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9E0221">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3</w:t>
            </w:r>
          </w:p>
        </w:tc>
        <w:tc>
          <w:tcPr>
            <w:tcW w:w="1084"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已生成example测试程序</w:t>
            </w:r>
            <w:r w:rsidR="00782FAE" w:rsidRPr="00514E79">
              <w:rPr>
                <w:rFonts w:ascii="宋体" w:hAnsi="宋体" w:hint="eastAsia"/>
                <w:szCs w:val="21"/>
              </w:rPr>
              <w:t>。</w:t>
            </w:r>
          </w:p>
        </w:tc>
        <w:tc>
          <w:tcPr>
            <w:tcW w:w="850"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在测试程序文件夹执行命令./example64</w:t>
            </w:r>
            <w:r w:rsidR="00782FAE" w:rsidRPr="00514E79">
              <w:rPr>
                <w:rFonts w:ascii="宋体" w:hAnsi="宋体" w:hint="eastAsia"/>
                <w:szCs w:val="21"/>
              </w:rPr>
              <w:t>。</w:t>
            </w:r>
          </w:p>
        </w:tc>
        <w:tc>
          <w:tcPr>
            <w:tcW w:w="108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明确指定处理文件位移为64bit并且静态编译后，对测试方法中要求的测试项进行测试</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正确输出预置的的信息</w:t>
            </w:r>
            <w:r w:rsidR="00782FAE" w:rsidRPr="00514E79">
              <w:rPr>
                <w:rFonts w:ascii="宋体" w:hAnsi="宋体" w:hint="eastAsia"/>
                <w:szCs w:val="21"/>
              </w:rPr>
              <w:t>。</w:t>
            </w:r>
          </w:p>
        </w:tc>
        <w:tc>
          <w:tcPr>
            <w:tcW w:w="617"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9E0221">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4</w:t>
            </w:r>
          </w:p>
        </w:tc>
        <w:tc>
          <w:tcPr>
            <w:tcW w:w="1084"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已生成example测试程序</w:t>
            </w:r>
            <w:r w:rsidR="00782FAE" w:rsidRPr="00514E79">
              <w:rPr>
                <w:rFonts w:ascii="宋体" w:hAnsi="宋体" w:hint="eastAsia"/>
                <w:szCs w:val="21"/>
              </w:rPr>
              <w:t>。</w:t>
            </w:r>
          </w:p>
        </w:tc>
        <w:tc>
          <w:tcPr>
            <w:tcW w:w="850"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在测试程序文件夹执行命令./example64sh</w:t>
            </w:r>
            <w:r w:rsidR="00782FAE" w:rsidRPr="00514E79">
              <w:rPr>
                <w:rFonts w:ascii="宋体" w:hAnsi="宋体" w:hint="eastAsia"/>
                <w:szCs w:val="21"/>
              </w:rPr>
              <w:t>。</w:t>
            </w:r>
          </w:p>
        </w:tc>
        <w:tc>
          <w:tcPr>
            <w:tcW w:w="1082"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指定处理文件位移为64bit并且动态编译后，对测试方法中要求的测试项进行测试</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正确输出预置的的信息</w:t>
            </w:r>
            <w:r w:rsidR="00782FAE" w:rsidRPr="00514E79">
              <w:rPr>
                <w:rFonts w:ascii="宋体" w:hAnsi="宋体" w:hint="eastAsia"/>
                <w:szCs w:val="21"/>
              </w:rPr>
              <w:t>。</w:t>
            </w:r>
          </w:p>
        </w:tc>
        <w:tc>
          <w:tcPr>
            <w:tcW w:w="617"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lastRenderedPageBreak/>
        <w:t>libuv库测试用例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561"/>
        <w:gridCol w:w="1561"/>
        <w:gridCol w:w="1840"/>
        <w:gridCol w:w="1701"/>
        <w:gridCol w:w="1134"/>
        <w:gridCol w:w="704"/>
      </w:tblGrid>
      <w:tr w:rsidR="00025628" w:rsidRPr="00514E79" w:rsidTr="00782FAE">
        <w:tc>
          <w:tcPr>
            <w:tcW w:w="1217" w:type="pct"/>
            <w:gridSpan w:val="2"/>
            <w:tcBorders>
              <w:bottom w:val="single" w:sz="6"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用例名称/标识</w:t>
            </w:r>
          </w:p>
        </w:tc>
        <w:tc>
          <w:tcPr>
            <w:tcW w:w="3783" w:type="pct"/>
            <w:gridSpan w:val="5"/>
            <w:tcBorders>
              <w:bottom w:val="single" w:sz="6" w:space="0" w:color="000000"/>
            </w:tcBorders>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libuv库/ GN_YYXKC_SRSC_LK</w:t>
            </w:r>
          </w:p>
        </w:tc>
      </w:tr>
      <w:tr w:rsidR="00025628" w:rsidRPr="00514E79" w:rsidTr="00782FAE">
        <w:tc>
          <w:tcPr>
            <w:tcW w:w="1217" w:type="pct"/>
            <w:gridSpan w:val="2"/>
            <w:tcBorders>
              <w:top w:val="single" w:sz="6" w:space="0" w:color="000000"/>
              <w:bottom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用例说明</w:t>
            </w:r>
          </w:p>
        </w:tc>
        <w:tc>
          <w:tcPr>
            <w:tcW w:w="3783" w:type="pct"/>
            <w:gridSpan w:val="5"/>
            <w:tcBorders>
              <w:top w:val="single" w:sz="6" w:space="0" w:color="000000"/>
              <w:bottom w:val="single" w:sz="12" w:space="0" w:color="000000"/>
            </w:tcBorders>
            <w:shd w:val="clear" w:color="auto" w:fill="auto"/>
          </w:tcPr>
          <w:p w:rsidR="00025628" w:rsidRPr="00514E79" w:rsidRDefault="00025628" w:rsidP="00782FAE">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测试libuv提供的异步输入输出处理、异步网络连接处理、进程间通信等处理</w:t>
            </w:r>
            <w:r w:rsidRPr="00514E79">
              <w:rPr>
                <w:rFonts w:ascii="宋体" w:hAnsi="宋体" w:hint="eastAsia"/>
                <w:noProof/>
                <w:szCs w:val="21"/>
              </w:rPr>
              <w:t>。</w:t>
            </w:r>
          </w:p>
          <w:p w:rsidR="00025628" w:rsidRPr="00514E79" w:rsidRDefault="00025628" w:rsidP="00782FAE">
            <w:pPr>
              <w:pStyle w:val="a9"/>
              <w:rPr>
                <w:rFonts w:ascii="宋体" w:hAnsi="宋体"/>
                <w:noProof/>
                <w:szCs w:val="21"/>
              </w:rPr>
            </w:pPr>
            <w:r w:rsidRPr="00514E79">
              <w:rPr>
                <w:rFonts w:ascii="宋体" w:hAnsi="宋体" w:hint="eastAsia"/>
                <w:b/>
                <w:noProof/>
                <w:szCs w:val="21"/>
              </w:rPr>
              <w:t>测试方法:</w:t>
            </w:r>
            <w:r w:rsidRPr="00514E79">
              <w:rPr>
                <w:rFonts w:ascii="宋体" w:hAnsi="宋体" w:hint="eastAsia"/>
                <w:noProof/>
                <w:color w:val="FF0000"/>
                <w:szCs w:val="21"/>
              </w:rPr>
              <w:t xml:space="preserve"> </w:t>
            </w:r>
            <w:r w:rsidRPr="00514E79">
              <w:rPr>
                <w:rFonts w:ascii="宋体" w:hAnsi="宋体" w:hint="eastAsia"/>
                <w:szCs w:val="21"/>
              </w:rPr>
              <w:t>调用libuv库相关处理接口，测试验证接口是否通过。</w:t>
            </w:r>
          </w:p>
          <w:p w:rsidR="00025628" w:rsidRPr="00514E79" w:rsidRDefault="00025628" w:rsidP="00782FAE">
            <w:pPr>
              <w:pStyle w:val="a9"/>
              <w:rPr>
                <w:rFonts w:ascii="宋体" w:hAnsi="宋体"/>
                <w:noProof/>
                <w:szCs w:val="21"/>
              </w:rPr>
            </w:pPr>
            <w:r w:rsidRPr="00514E79">
              <w:rPr>
                <w:rFonts w:ascii="宋体" w:hAnsi="宋体" w:hint="eastAsia"/>
                <w:b/>
                <w:noProof/>
                <w:szCs w:val="21"/>
              </w:rPr>
              <w:t>合格判据:</w:t>
            </w:r>
            <w:r w:rsidRPr="00514E79">
              <w:rPr>
                <w:rFonts w:ascii="宋体" w:hAnsi="宋体" w:hint="eastAsia"/>
                <w:noProof/>
                <w:color w:val="FF0000"/>
                <w:szCs w:val="21"/>
              </w:rPr>
              <w:t xml:space="preserve"> </w:t>
            </w:r>
            <w:r w:rsidRPr="00514E79">
              <w:rPr>
                <w:rFonts w:ascii="宋体" w:hAnsi="宋体" w:hint="eastAsia"/>
                <w:szCs w:val="21"/>
              </w:rPr>
              <w:t>生成执行程序的源码确实进行了相关调用，执行程序执行达到预期</w:t>
            </w:r>
            <w:r w:rsidRPr="00514E79">
              <w:rPr>
                <w:rFonts w:ascii="宋体" w:hAnsi="宋体" w:hint="eastAsia"/>
                <w:noProof/>
                <w:szCs w:val="21"/>
              </w:rPr>
              <w:t>。</w:t>
            </w:r>
          </w:p>
        </w:tc>
      </w:tr>
      <w:tr w:rsidR="00782FAE" w:rsidRPr="00514E79" w:rsidTr="00782FAE">
        <w:tc>
          <w:tcPr>
            <w:tcW w:w="366"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w:t>
            </w:r>
          </w:p>
        </w:tc>
        <w:tc>
          <w:tcPr>
            <w:tcW w:w="851"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前提和约束</w:t>
            </w:r>
          </w:p>
        </w:tc>
        <w:tc>
          <w:tcPr>
            <w:tcW w:w="851"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输入</w:t>
            </w:r>
          </w:p>
        </w:tc>
        <w:tc>
          <w:tcPr>
            <w:tcW w:w="1003"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目的和动作</w:t>
            </w:r>
          </w:p>
        </w:tc>
        <w:tc>
          <w:tcPr>
            <w:tcW w:w="927"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备注</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1</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已成功的安装libuv1-dev库，测试程序已编译完成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 xml:space="preserve">在测试程序文件夹执行命令./run-tests </w:t>
            </w:r>
            <w:r w:rsidR="00782FAE" w:rsidRPr="00514E79">
              <w:rPr>
                <w:rFonts w:ascii="宋体" w:hAnsi="宋体"/>
                <w:szCs w:val="21"/>
              </w:rPr>
              <w:t>–</w:t>
            </w:r>
            <w:r w:rsidRPr="00514E79">
              <w:rPr>
                <w:rFonts w:ascii="宋体" w:hAnsi="宋体" w:hint="eastAsia"/>
                <w:szCs w:val="21"/>
              </w:rPr>
              <w:t>list</w:t>
            </w:r>
            <w:r w:rsidR="00782FAE" w:rsidRPr="00514E79">
              <w:rPr>
                <w:rFonts w:ascii="宋体" w:hAnsi="宋体" w:hint="eastAsia"/>
                <w:szCs w:val="21"/>
              </w:rPr>
              <w:t>。</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看执行程序能调用的单元测试列表</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输出一系列单元测试可选的参数列表</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2</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已成功的安装libuv1-dev库，测试程序已编译完成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./run-tests fs_chmod</w:t>
            </w:r>
          </w:p>
          <w:p w:rsidR="00025628" w:rsidRPr="00514E79" w:rsidRDefault="00025628" w:rsidP="00782FAE">
            <w:pPr>
              <w:pStyle w:val="a9"/>
              <w:rPr>
                <w:rFonts w:ascii="宋体" w:hAnsi="宋体"/>
                <w:szCs w:val="21"/>
              </w:rPr>
            </w:pPr>
            <w:r w:rsidRPr="00514E79">
              <w:rPr>
                <w:rFonts w:ascii="宋体" w:hAnsi="宋体" w:hint="eastAsia"/>
                <w:szCs w:val="21"/>
              </w:rPr>
              <w:t>（可对用例1中list列表中单独参数进行测试）</w:t>
            </w:r>
            <w:r w:rsidR="00782FAE" w:rsidRPr="00514E79">
              <w:rPr>
                <w:rFonts w:ascii="宋体" w:hAnsi="宋体" w:hint="eastAsia"/>
                <w:szCs w:val="21"/>
              </w:rPr>
              <w:t>。</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对list列表中单独参数进行测试，成功输出预期结果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对list列表中单独参数进行测试，成功输出ok等相关测试信息</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3</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已成功的安装libuv1-dev库，测试程序已编译完成</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./run-tests</w:t>
            </w:r>
            <w:r w:rsidR="00782FAE" w:rsidRPr="00514E79">
              <w:rPr>
                <w:rFonts w:ascii="宋体" w:hAnsi="宋体" w:hint="eastAsia"/>
                <w:szCs w:val="21"/>
              </w:rPr>
              <w:t>。</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启动测试程序，调用libuv库文件系统函数接口，能对文件进行正确的文件相关操作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对libuv库文件接口进行正确的文件相关调用，输出正常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4</w:t>
            </w:r>
          </w:p>
        </w:tc>
        <w:tc>
          <w:tcPr>
            <w:tcW w:w="851"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调用libuv库tcp网络编程函数接口，能正确的进行tcp网络编程操作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对libuv库tcp网络编程函数接口进行正确的文件相关调用，输出正常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5</w:t>
            </w:r>
          </w:p>
        </w:tc>
        <w:tc>
          <w:tcPr>
            <w:tcW w:w="851"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调用libuv库udp网络编程函数接口，能正确的进行udp网络编程操作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对libuv库udp网络编程函数接口进行正确的文件相关调用，输出正常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6</w:t>
            </w:r>
          </w:p>
        </w:tc>
        <w:tc>
          <w:tcPr>
            <w:tcW w:w="851"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调用libuv库dns网络编程函数接口，能正确的进行dns ip解析操作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对libuv库dns网络编程函数接口进行正确的文件相关调用，输出正常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7</w:t>
            </w:r>
          </w:p>
        </w:tc>
        <w:tc>
          <w:tcPr>
            <w:tcW w:w="851"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调用libuv库pipe网络编程函数接口，能正确的进行pipe网络编</w:t>
            </w:r>
            <w:r w:rsidRPr="00514E79">
              <w:rPr>
                <w:rFonts w:ascii="宋体" w:hAnsi="宋体" w:hint="eastAsia"/>
                <w:szCs w:val="21"/>
              </w:rPr>
              <w:lastRenderedPageBreak/>
              <w:t>程操作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lastRenderedPageBreak/>
              <w:t>对libuv库pipe网络编程函数接口进行正确的文件相关调用，输</w:t>
            </w:r>
            <w:r w:rsidRPr="00514E79">
              <w:rPr>
                <w:rFonts w:ascii="宋体" w:hAnsi="宋体" w:hint="eastAsia"/>
                <w:szCs w:val="21"/>
              </w:rPr>
              <w:lastRenderedPageBreak/>
              <w:t>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lastRenderedPageBreak/>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lastRenderedPageBreak/>
              <w:t>步骤 8</w:t>
            </w:r>
          </w:p>
        </w:tc>
        <w:tc>
          <w:tcPr>
            <w:tcW w:w="851"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调用libuv库线程函数接口，能正确的进行线程操作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对libuv库线程函数接口进行正确的文件相关调用，输出正常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9</w:t>
            </w:r>
          </w:p>
        </w:tc>
        <w:tc>
          <w:tcPr>
            <w:tcW w:w="851"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调用libuv库线程池函数接口，能正确的进行线程池操作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对libuv库线程池函数接口进行正确的文件相关调用，输出正常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10</w:t>
            </w:r>
          </w:p>
        </w:tc>
        <w:tc>
          <w:tcPr>
            <w:tcW w:w="851"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调用libuv库子进程函数接口，能正确的进行子进程操作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对libuv库子进程函数接口进行正确的文件相关调用，输出正常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r w:rsidR="00782FAE" w:rsidRPr="00514E79" w:rsidTr="00782FAE">
        <w:tc>
          <w:tcPr>
            <w:tcW w:w="366"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 11</w:t>
            </w:r>
          </w:p>
        </w:tc>
        <w:tc>
          <w:tcPr>
            <w:tcW w:w="851"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已运行测试程序</w:t>
            </w:r>
            <w:r w:rsidR="00782FAE" w:rsidRPr="00514E79">
              <w:rPr>
                <w:rFonts w:ascii="宋体" w:hAnsi="宋体" w:hint="eastAsia"/>
                <w:szCs w:val="21"/>
              </w:rPr>
              <w:t>。</w:t>
            </w:r>
          </w:p>
        </w:tc>
        <w:tc>
          <w:tcPr>
            <w:tcW w:w="851"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无</w:t>
            </w:r>
          </w:p>
        </w:tc>
        <w:tc>
          <w:tcPr>
            <w:tcW w:w="1003"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调用libuv库其他部分相关函数接口，能正确的进行相关类型操作</w:t>
            </w:r>
            <w:r w:rsidR="00782FAE" w:rsidRPr="00514E79">
              <w:rPr>
                <w:rFonts w:ascii="宋体" w:hAnsi="宋体" w:hint="eastAsia"/>
                <w:szCs w:val="21"/>
              </w:rPr>
              <w:t>。</w:t>
            </w:r>
          </w:p>
        </w:tc>
        <w:tc>
          <w:tcPr>
            <w:tcW w:w="927" w:type="pct"/>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对libuv库其他部分相关接口进行正确的相关类型操作，输出正常</w:t>
            </w:r>
            <w:r w:rsidR="00782FAE" w:rsidRPr="00514E79">
              <w:rPr>
                <w:rFonts w:ascii="宋体" w:hAnsi="宋体" w:hint="eastAsia"/>
                <w:szCs w:val="21"/>
              </w:rPr>
              <w:t>。</w:t>
            </w:r>
          </w:p>
        </w:tc>
        <w:tc>
          <w:tcPr>
            <w:tcW w:w="61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w:t>
            </w:r>
          </w:p>
        </w:tc>
      </w:tr>
    </w:tbl>
    <w:p w:rsidR="00025628" w:rsidRPr="00192D76" w:rsidRDefault="00025628" w:rsidP="00025628">
      <w:pPr>
        <w:pStyle w:val="a5"/>
        <w:numPr>
          <w:ilvl w:val="0"/>
          <w:numId w:val="12"/>
        </w:numPr>
        <w:ind w:firstLineChars="0"/>
        <w:jc w:val="center"/>
        <w:rPr>
          <w:rFonts w:ascii="宋体" w:hAnsi="宋体"/>
          <w:sz w:val="21"/>
          <w:szCs w:val="21"/>
        </w:rPr>
      </w:pPr>
      <w:r w:rsidRPr="00192D76">
        <w:rPr>
          <w:rFonts w:ascii="宋体" w:hAnsi="宋体" w:hint="eastAsia"/>
          <w:sz w:val="21"/>
          <w:szCs w:val="21"/>
        </w:rPr>
        <w:t>guvaIO库测试用例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559"/>
        <w:gridCol w:w="750"/>
        <w:gridCol w:w="2653"/>
        <w:gridCol w:w="1701"/>
        <w:gridCol w:w="1134"/>
        <w:gridCol w:w="701"/>
      </w:tblGrid>
      <w:tr w:rsidR="00025628" w:rsidRPr="00514E79" w:rsidTr="00782FAE">
        <w:tc>
          <w:tcPr>
            <w:tcW w:w="1218" w:type="pct"/>
            <w:gridSpan w:val="2"/>
            <w:tcBorders>
              <w:bottom w:val="single" w:sz="6"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782FAE">
            <w:pPr>
              <w:pStyle w:val="a9"/>
              <w:rPr>
                <w:rFonts w:ascii="宋体" w:hAnsi="宋体"/>
                <w:szCs w:val="21"/>
              </w:rPr>
            </w:pPr>
            <w:r w:rsidRPr="00514E79">
              <w:rPr>
                <w:rFonts w:ascii="宋体" w:hAnsi="宋体" w:hint="eastAsia"/>
                <w:szCs w:val="21"/>
              </w:rPr>
              <w:t>GuavaIO库的功能测试/ GN_YYXK_SRSC_GK</w:t>
            </w:r>
          </w:p>
        </w:tc>
      </w:tr>
      <w:tr w:rsidR="00025628" w:rsidRPr="00514E79" w:rsidTr="00782FAE">
        <w:tc>
          <w:tcPr>
            <w:tcW w:w="1218" w:type="pct"/>
            <w:gridSpan w:val="2"/>
            <w:tcBorders>
              <w:top w:val="single" w:sz="6" w:space="0" w:color="000000"/>
              <w:bottom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782FAE">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spacing w:val="2"/>
                <w:szCs w:val="21"/>
              </w:rPr>
              <w:t>提供文件处理、流处理、编码修改等功能。</w:t>
            </w:r>
          </w:p>
          <w:p w:rsidR="00025628" w:rsidRPr="00514E79" w:rsidRDefault="00025628" w:rsidP="00782FAE">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测试文件处理功能、流处理功能、编码处理功能</w:t>
            </w:r>
            <w:r w:rsidR="00972F4E">
              <w:rPr>
                <w:rFonts w:ascii="宋体" w:hAnsi="宋体" w:hint="eastAsia"/>
                <w:spacing w:val="2"/>
                <w:szCs w:val="21"/>
              </w:rPr>
              <w:t>。</w:t>
            </w:r>
          </w:p>
          <w:p w:rsidR="00025628" w:rsidRPr="00514E79" w:rsidRDefault="00025628" w:rsidP="00782FAE">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pacing w:val="2"/>
                <w:szCs w:val="21"/>
              </w:rPr>
              <w:t>文件处理功能、流处理功能、编码处理功能正常</w:t>
            </w:r>
            <w:r w:rsidR="00972F4E">
              <w:rPr>
                <w:rFonts w:ascii="宋体" w:hAnsi="宋体" w:hint="eastAsia"/>
                <w:spacing w:val="2"/>
                <w:szCs w:val="21"/>
              </w:rPr>
              <w:t>。</w:t>
            </w:r>
          </w:p>
        </w:tc>
      </w:tr>
      <w:tr w:rsidR="00025628" w:rsidRPr="00514E79" w:rsidTr="002753E5">
        <w:tc>
          <w:tcPr>
            <w:tcW w:w="368"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步骤</w:t>
            </w:r>
          </w:p>
        </w:tc>
        <w:tc>
          <w:tcPr>
            <w:tcW w:w="850"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前提和约束</w:t>
            </w:r>
          </w:p>
        </w:tc>
        <w:tc>
          <w:tcPr>
            <w:tcW w:w="409"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输入</w:t>
            </w:r>
          </w:p>
        </w:tc>
        <w:tc>
          <w:tcPr>
            <w:tcW w:w="1446"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目的和动作</w:t>
            </w:r>
          </w:p>
        </w:tc>
        <w:tc>
          <w:tcPr>
            <w:tcW w:w="927"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782FAE">
            <w:pPr>
              <w:pStyle w:val="a9"/>
              <w:jc w:val="center"/>
              <w:rPr>
                <w:rFonts w:ascii="宋体" w:hAnsi="宋体"/>
                <w:szCs w:val="21"/>
              </w:rPr>
            </w:pPr>
            <w:r w:rsidRPr="00514E79">
              <w:rPr>
                <w:rFonts w:ascii="宋体" w:hAnsi="宋体" w:hint="eastAsia"/>
                <w:szCs w:val="21"/>
              </w:rPr>
              <w:t>备注</w:t>
            </w:r>
          </w:p>
        </w:tc>
      </w:tr>
      <w:tr w:rsidR="00025628" w:rsidRPr="00514E79" w:rsidTr="002753E5">
        <w:tc>
          <w:tcPr>
            <w:tcW w:w="36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szCs w:val="21"/>
              </w:rPr>
              <w:t>步骤 1</w:t>
            </w:r>
          </w:p>
        </w:tc>
        <w:tc>
          <w:tcPr>
            <w:tcW w:w="850"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已正确部署GuavaIO库</w:t>
            </w:r>
            <w:r w:rsidR="00782FAE" w:rsidRPr="00514E79">
              <w:rPr>
                <w:rFonts w:ascii="宋体" w:hAnsi="宋体" w:hint="eastAsia"/>
                <w:szCs w:val="21"/>
              </w:rPr>
              <w:t>。</w:t>
            </w:r>
          </w:p>
        </w:tc>
        <w:tc>
          <w:tcPr>
            <w:tcW w:w="409"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测试文件路径</w:t>
            </w:r>
            <w:r w:rsidR="002753E5" w:rsidRPr="00514E79">
              <w:rPr>
                <w:rFonts w:ascii="宋体" w:hAnsi="宋体" w:hint="eastAsia"/>
                <w:szCs w:val="21"/>
              </w:rPr>
              <w:t>。</w:t>
            </w:r>
          </w:p>
        </w:tc>
        <w:tc>
          <w:tcPr>
            <w:tcW w:w="1446"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进入测试程序后，测试读取测试文件的内容，并输出文件的内容，测试是否可以正确读取测试文件并输出测试文件内容</w:t>
            </w:r>
            <w:r w:rsidR="00782FAE" w:rsidRPr="00514E79">
              <w:rPr>
                <w:rFonts w:ascii="宋体" w:hAnsi="宋体" w:hint="eastAsia"/>
                <w:szCs w:val="21"/>
              </w:rPr>
              <w:t>。</w:t>
            </w:r>
          </w:p>
        </w:tc>
        <w:tc>
          <w:tcPr>
            <w:tcW w:w="927"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可正常读取测试文件并输出内容</w:t>
            </w:r>
            <w:r w:rsidR="00782FAE" w:rsidRPr="00514E79">
              <w:rPr>
                <w:rFonts w:ascii="宋体" w:hAnsi="宋体" w:hint="eastAsia"/>
                <w:szCs w:val="21"/>
              </w:rPr>
              <w:t>。</w:t>
            </w:r>
          </w:p>
        </w:tc>
        <w:tc>
          <w:tcPr>
            <w:tcW w:w="618"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szCs w:val="21"/>
              </w:rPr>
              <w:t>步骤 2</w:t>
            </w:r>
          </w:p>
        </w:tc>
        <w:tc>
          <w:tcPr>
            <w:tcW w:w="850"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已启动GuavaIO库测试程序</w:t>
            </w:r>
            <w:r w:rsidR="00782FAE" w:rsidRPr="00514E79">
              <w:rPr>
                <w:rFonts w:ascii="宋体" w:hAnsi="宋体" w:hint="eastAsia"/>
                <w:szCs w:val="21"/>
              </w:rPr>
              <w:t>。</w:t>
            </w:r>
          </w:p>
        </w:tc>
        <w:tc>
          <w:tcPr>
            <w:tcW w:w="409"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测试文件路径</w:t>
            </w:r>
            <w:r w:rsidR="002753E5" w:rsidRPr="00514E79">
              <w:rPr>
                <w:rFonts w:ascii="宋体" w:hAnsi="宋体" w:hint="eastAsia"/>
                <w:szCs w:val="21"/>
              </w:rPr>
              <w:t>。</w:t>
            </w:r>
          </w:p>
        </w:tc>
        <w:tc>
          <w:tcPr>
            <w:tcW w:w="1446"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测试以文件输入流读取测试文件的内容并使用文件输出流将“test” 文本写入测试文件</w:t>
            </w:r>
            <w:r w:rsidR="00782FAE" w:rsidRPr="00514E79">
              <w:rPr>
                <w:rFonts w:ascii="宋体" w:hAnsi="宋体" w:hint="eastAsia"/>
                <w:szCs w:val="21"/>
              </w:rPr>
              <w:t>。</w:t>
            </w:r>
          </w:p>
        </w:tc>
        <w:tc>
          <w:tcPr>
            <w:tcW w:w="927"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可正常读取测试文件内容并将“test” 写入测试文件</w:t>
            </w:r>
            <w:r w:rsidR="00782FAE" w:rsidRPr="00514E79">
              <w:rPr>
                <w:rFonts w:ascii="宋体" w:hAnsi="宋体" w:hint="eastAsia"/>
                <w:szCs w:val="21"/>
              </w:rPr>
              <w:t>。</w:t>
            </w:r>
          </w:p>
        </w:tc>
        <w:tc>
          <w:tcPr>
            <w:tcW w:w="618"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782FAE">
            <w:pPr>
              <w:pStyle w:val="a9"/>
              <w:jc w:val="center"/>
              <w:rPr>
                <w:rFonts w:ascii="宋体" w:hAnsi="宋体"/>
                <w:szCs w:val="21"/>
              </w:rPr>
            </w:pPr>
            <w:r w:rsidRPr="00514E79">
              <w:rPr>
                <w:rFonts w:ascii="宋体" w:hAnsi="宋体"/>
                <w:szCs w:val="21"/>
              </w:rPr>
              <w:t>步骤 3</w:t>
            </w:r>
          </w:p>
        </w:tc>
        <w:tc>
          <w:tcPr>
            <w:tcW w:w="850"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编写责任链处理事件</w:t>
            </w:r>
            <w:r w:rsidR="00782FAE" w:rsidRPr="00514E79">
              <w:rPr>
                <w:rFonts w:ascii="宋体" w:hAnsi="宋体" w:hint="eastAsia"/>
                <w:szCs w:val="21"/>
              </w:rPr>
              <w:t>。</w:t>
            </w:r>
          </w:p>
        </w:tc>
        <w:tc>
          <w:tcPr>
            <w:tcW w:w="409"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测试文件路径</w:t>
            </w:r>
            <w:r w:rsidR="002753E5" w:rsidRPr="00514E79">
              <w:rPr>
                <w:rFonts w:ascii="宋体" w:hAnsi="宋体" w:hint="eastAsia"/>
                <w:szCs w:val="21"/>
              </w:rPr>
              <w:t>。</w:t>
            </w:r>
          </w:p>
        </w:tc>
        <w:tc>
          <w:tcPr>
            <w:tcW w:w="1446"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测试读取文件内容，并将内容以指定编码写入测试文件内</w:t>
            </w:r>
            <w:r w:rsidR="00782FAE" w:rsidRPr="00514E79">
              <w:rPr>
                <w:rFonts w:ascii="宋体" w:hAnsi="宋体" w:hint="eastAsia"/>
                <w:szCs w:val="21"/>
              </w:rPr>
              <w:t>。</w:t>
            </w:r>
          </w:p>
        </w:tc>
        <w:tc>
          <w:tcPr>
            <w:tcW w:w="927" w:type="pct"/>
            <w:shd w:val="clear" w:color="auto" w:fill="auto"/>
          </w:tcPr>
          <w:p w:rsidR="00025628" w:rsidRPr="00514E79" w:rsidRDefault="00025628" w:rsidP="00782FAE">
            <w:pPr>
              <w:rPr>
                <w:rFonts w:ascii="宋体" w:hAnsi="宋体"/>
                <w:szCs w:val="21"/>
              </w:rPr>
            </w:pPr>
            <w:r w:rsidRPr="00514E79">
              <w:rPr>
                <w:rFonts w:ascii="宋体" w:hAnsi="宋体" w:hint="eastAsia"/>
                <w:szCs w:val="21"/>
              </w:rPr>
              <w:t>可正常读取测试文件内容并修改编码后写入测试文件内</w:t>
            </w:r>
            <w:r w:rsidR="00782FAE" w:rsidRPr="00514E79">
              <w:rPr>
                <w:rFonts w:ascii="宋体" w:hAnsi="宋体" w:hint="eastAsia"/>
                <w:szCs w:val="21"/>
              </w:rPr>
              <w:t>。</w:t>
            </w:r>
          </w:p>
        </w:tc>
        <w:tc>
          <w:tcPr>
            <w:tcW w:w="618"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782FAE">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音频视频处理库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视音频编解码库测试用例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563"/>
        <w:gridCol w:w="851"/>
        <w:gridCol w:w="2691"/>
        <w:gridCol w:w="1561"/>
        <w:gridCol w:w="1132"/>
        <w:gridCol w:w="703"/>
      </w:tblGrid>
      <w:tr w:rsidR="00025628" w:rsidRPr="00514E79" w:rsidTr="002753E5">
        <w:tc>
          <w:tcPr>
            <w:tcW w:w="1218" w:type="pct"/>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2753E5">
            <w:pPr>
              <w:pStyle w:val="a9"/>
              <w:rPr>
                <w:rFonts w:ascii="宋体" w:hAnsi="宋体"/>
                <w:szCs w:val="21"/>
              </w:rPr>
            </w:pPr>
            <w:r w:rsidRPr="00514E79">
              <w:rPr>
                <w:rFonts w:ascii="宋体" w:hAnsi="宋体" w:hint="eastAsia"/>
                <w:szCs w:val="21"/>
              </w:rPr>
              <w:t>视音频编解码库/ GN_YYXKC _YPSP_YSPK</w:t>
            </w:r>
          </w:p>
        </w:tc>
      </w:tr>
      <w:tr w:rsidR="00025628" w:rsidRPr="00514E79" w:rsidTr="002753E5">
        <w:tc>
          <w:tcPr>
            <w:tcW w:w="1218" w:type="pct"/>
            <w:gridSpan w:val="2"/>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lastRenderedPageBreak/>
              <w:t>用例说明</w:t>
            </w:r>
          </w:p>
        </w:tc>
        <w:tc>
          <w:tcPr>
            <w:tcW w:w="3782" w:type="pct"/>
            <w:gridSpan w:val="5"/>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2753E5">
            <w:pPr>
              <w:pStyle w:val="a9"/>
              <w:rPr>
                <w:rFonts w:ascii="宋体" w:hAnsi="宋体"/>
                <w:szCs w:val="21"/>
              </w:rPr>
            </w:pPr>
            <w:r w:rsidRPr="00514E79">
              <w:rPr>
                <w:rFonts w:ascii="宋体" w:hAnsi="宋体" w:hint="eastAsia"/>
                <w:b/>
                <w:szCs w:val="21"/>
              </w:rPr>
              <w:t>测试目的:</w:t>
            </w:r>
            <w:r w:rsidRPr="00514E79">
              <w:rPr>
                <w:rFonts w:ascii="宋体" w:hAnsi="宋体"/>
                <w:b/>
                <w:szCs w:val="21"/>
              </w:rPr>
              <w:t xml:space="preserve"> </w:t>
            </w:r>
            <w:r w:rsidRPr="00514E79">
              <w:rPr>
                <w:rFonts w:ascii="宋体" w:hAnsi="宋体"/>
                <w:szCs w:val="21"/>
              </w:rPr>
              <w:t>验证视音频编解码库安装与常用接口调用是否正常</w:t>
            </w:r>
            <w:r w:rsidR="00972F4E">
              <w:rPr>
                <w:rFonts w:ascii="宋体" w:hAnsi="宋体" w:hint="eastAsia"/>
                <w:szCs w:val="21"/>
              </w:rPr>
              <w:t>。</w:t>
            </w:r>
          </w:p>
          <w:p w:rsidR="00025628" w:rsidRPr="00514E79" w:rsidRDefault="00025628" w:rsidP="002753E5">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00972F4E">
              <w:rPr>
                <w:rFonts w:ascii="宋体" w:hAnsi="宋体" w:hint="eastAsia"/>
                <w:szCs w:val="21"/>
              </w:rPr>
              <w:t>。</w:t>
            </w:r>
          </w:p>
          <w:p w:rsidR="00025628" w:rsidRPr="00514E79" w:rsidRDefault="00025628" w:rsidP="002753E5">
            <w:pPr>
              <w:pStyle w:val="a9"/>
              <w:rPr>
                <w:rFonts w:ascii="宋体" w:hAnsi="宋体"/>
                <w:szCs w:val="21"/>
              </w:rPr>
            </w:pPr>
            <w:r w:rsidRPr="00514E79">
              <w:rPr>
                <w:rFonts w:ascii="宋体" w:hAnsi="宋体" w:hint="eastAsia"/>
                <w:b/>
                <w:szCs w:val="21"/>
              </w:rPr>
              <w:t>合格判据:</w:t>
            </w:r>
            <w:r w:rsidRPr="00514E79">
              <w:rPr>
                <w:rFonts w:ascii="宋体" w:hAnsi="宋体"/>
                <w:b/>
                <w:szCs w:val="21"/>
              </w:rPr>
              <w:t xml:space="preserve"> </w:t>
            </w:r>
            <w:r w:rsidRPr="00514E79">
              <w:rPr>
                <w:rFonts w:ascii="宋体" w:hAnsi="宋体"/>
                <w:szCs w:val="21"/>
              </w:rPr>
              <w:t>应用程序成功执行，并且能返回正确结果</w:t>
            </w:r>
            <w:r w:rsidRPr="00514E79">
              <w:rPr>
                <w:rFonts w:ascii="宋体" w:hAnsi="宋体" w:hint="eastAsia"/>
                <w:szCs w:val="21"/>
              </w:rPr>
              <w:t>。</w:t>
            </w:r>
          </w:p>
        </w:tc>
      </w:tr>
      <w:tr w:rsidR="002753E5" w:rsidRPr="00514E79" w:rsidTr="002753E5">
        <w:tc>
          <w:tcPr>
            <w:tcW w:w="366"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步骤</w:t>
            </w:r>
          </w:p>
        </w:tc>
        <w:tc>
          <w:tcPr>
            <w:tcW w:w="852"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前提和约束</w:t>
            </w:r>
          </w:p>
        </w:tc>
        <w:tc>
          <w:tcPr>
            <w:tcW w:w="464"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输入</w:t>
            </w:r>
          </w:p>
        </w:tc>
        <w:tc>
          <w:tcPr>
            <w:tcW w:w="1467"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目的和动作</w:t>
            </w:r>
          </w:p>
        </w:tc>
        <w:tc>
          <w:tcPr>
            <w:tcW w:w="851"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预期结果</w:t>
            </w:r>
          </w:p>
        </w:tc>
        <w:tc>
          <w:tcPr>
            <w:tcW w:w="617"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备注</w:t>
            </w:r>
          </w:p>
        </w:tc>
      </w:tr>
      <w:tr w:rsidR="002753E5" w:rsidRPr="00514E79" w:rsidTr="002753E5">
        <w:tc>
          <w:tcPr>
            <w:tcW w:w="366"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步骤 1</w:t>
            </w:r>
          </w:p>
        </w:tc>
        <w:tc>
          <w:tcPr>
            <w:tcW w:w="852" w:type="pct"/>
            <w:tcBorders>
              <w:top w:val="single" w:sz="12" w:space="0" w:color="000000"/>
            </w:tcBorders>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已正确部署视音频编解码库</w:t>
            </w:r>
            <w:r w:rsidR="002753E5" w:rsidRPr="00514E79">
              <w:rPr>
                <w:rFonts w:ascii="宋体" w:hAnsi="宋体" w:hint="eastAsia"/>
                <w:szCs w:val="21"/>
              </w:rPr>
              <w:t>。</w:t>
            </w:r>
          </w:p>
        </w:tc>
        <w:tc>
          <w:tcPr>
            <w:tcW w:w="464"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无</w:t>
            </w:r>
          </w:p>
        </w:tc>
        <w:tc>
          <w:tcPr>
            <w:tcW w:w="1467" w:type="pct"/>
            <w:tcBorders>
              <w:top w:val="single" w:sz="12" w:space="0" w:color="000000"/>
            </w:tcBorders>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851" w:type="pct"/>
            <w:tcBorders>
              <w:top w:val="single" w:sz="12" w:space="0" w:color="000000"/>
            </w:tcBorders>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617" w:type="pct"/>
            <w:tcBorders>
              <w:top w:val="single" w:sz="12" w:space="0" w:color="000000"/>
            </w:tcBorders>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tcBorders>
              <w:top w:val="single" w:sz="12" w:space="0" w:color="000000"/>
            </w:tcBorders>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2</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音视频资源文件夹路径</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avio_open_dir</w:t>
            </w:r>
            <w:r w:rsidRPr="00514E79">
              <w:rPr>
                <w:rFonts w:ascii="宋体" w:hAnsi="宋体"/>
                <w:szCs w:val="21"/>
              </w:rPr>
              <w:t>()</w:t>
            </w:r>
            <w:r w:rsidRPr="00514E79">
              <w:rPr>
                <w:rFonts w:ascii="宋体" w:hAnsi="宋体" w:hint="eastAsia"/>
                <w:szCs w:val="21"/>
              </w:rPr>
              <w:t>根据指定的路径打开文件夹，然后</w:t>
            </w:r>
            <w:r w:rsidRPr="00514E79">
              <w:rPr>
                <w:rFonts w:ascii="宋体" w:hAnsi="宋体"/>
                <w:szCs w:val="21"/>
              </w:rPr>
              <w:t>调用</w:t>
            </w:r>
            <w:r w:rsidRPr="00514E79">
              <w:rPr>
                <w:rFonts w:ascii="宋体" w:hAnsi="宋体" w:hint="eastAsia"/>
                <w:szCs w:val="21"/>
              </w:rPr>
              <w:t>avio_read_dir</w:t>
            </w:r>
            <w:r w:rsidRPr="00514E79">
              <w:rPr>
                <w:rFonts w:ascii="宋体" w:hAnsi="宋体"/>
                <w:szCs w:val="21"/>
              </w:rPr>
              <w:t>()</w:t>
            </w:r>
            <w:r w:rsidRPr="00514E79">
              <w:rPr>
                <w:rFonts w:ascii="宋体" w:hAnsi="宋体" w:hint="eastAsia"/>
                <w:szCs w:val="21"/>
              </w:rPr>
              <w:t>获取</w:t>
            </w:r>
            <w:r w:rsidRPr="00514E79">
              <w:rPr>
                <w:rFonts w:ascii="宋体" w:hAnsi="宋体"/>
                <w:szCs w:val="21"/>
              </w:rPr>
              <w:t>目录中子项信息</w:t>
            </w:r>
            <w:r w:rsidRPr="00514E79">
              <w:rPr>
                <w:rFonts w:ascii="宋体" w:hAnsi="宋体" w:hint="eastAsia"/>
                <w:szCs w:val="21"/>
              </w:rPr>
              <w:t>，然后释放</w:t>
            </w:r>
            <w:r w:rsidRPr="00514E79">
              <w:rPr>
                <w:rFonts w:ascii="宋体" w:hAnsi="宋体"/>
                <w:szCs w:val="21"/>
              </w:rPr>
              <w:t>不再需要的已读文件</w:t>
            </w:r>
            <w:r w:rsidRPr="00514E79">
              <w:rPr>
                <w:rFonts w:ascii="宋体" w:hAnsi="宋体" w:hint="eastAsia"/>
                <w:szCs w:val="21"/>
              </w:rPr>
              <w:t>对象，并关闭</w:t>
            </w:r>
            <w:r w:rsidRPr="00514E79">
              <w:rPr>
                <w:rFonts w:ascii="宋体" w:hAnsi="宋体"/>
                <w:szCs w:val="21"/>
              </w:rPr>
              <w:t>已打开</w:t>
            </w:r>
            <w:r w:rsidRPr="00514E79">
              <w:rPr>
                <w:rFonts w:ascii="宋体" w:hAnsi="宋体" w:hint="eastAsia"/>
                <w:szCs w:val="21"/>
              </w:rPr>
              <w:t>文件夹</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初始化接口</w:t>
            </w:r>
            <w:r w:rsidRPr="00514E79">
              <w:rPr>
                <w:rFonts w:ascii="宋体" w:hAnsi="宋体"/>
                <w:szCs w:val="21"/>
              </w:rPr>
              <w:t>成功</w:t>
            </w:r>
            <w:r w:rsidRPr="00514E79">
              <w:rPr>
                <w:rFonts w:ascii="宋体" w:hAnsi="宋体" w:hint="eastAsia"/>
                <w:szCs w:val="21"/>
              </w:rPr>
              <w:t>，</w:t>
            </w:r>
            <w:r w:rsidRPr="00514E79">
              <w:rPr>
                <w:rFonts w:ascii="宋体" w:hAnsi="宋体"/>
                <w:szCs w:val="21"/>
              </w:rPr>
              <w:t>正确</w:t>
            </w:r>
            <w:r w:rsidRPr="00514E79">
              <w:rPr>
                <w:rFonts w:ascii="宋体" w:hAnsi="宋体" w:hint="eastAsia"/>
                <w:szCs w:val="21"/>
              </w:rPr>
              <w:t>读取文件夹信息并输出文件夹内文件列表的信息</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3</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已正确部署视音频编解码库</w:t>
            </w:r>
            <w:r w:rsidR="002753E5" w:rsidRPr="00514E79">
              <w:rPr>
                <w:rFonts w:ascii="宋体" w:hAnsi="宋体" w:hint="eastAsia"/>
                <w:szCs w:val="21"/>
              </w:rPr>
              <w:t>。</w:t>
            </w:r>
          </w:p>
        </w:tc>
        <w:tc>
          <w:tcPr>
            <w:tcW w:w="464"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无</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执行音频编码程序</w:t>
            </w:r>
            <w:r w:rsidRPr="00514E79">
              <w:rPr>
                <w:rFonts w:ascii="宋体" w:hAnsi="宋体"/>
                <w:szCs w:val="21"/>
              </w:rPr>
              <w:t>与视频编码程序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成功执行音频编码程序</w:t>
            </w:r>
            <w:r w:rsidRPr="00514E79">
              <w:rPr>
                <w:rFonts w:ascii="宋体" w:hAnsi="宋体"/>
                <w:szCs w:val="21"/>
              </w:rPr>
              <w:t>与视频编码程序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已执行音频编码程序</w:t>
            </w:r>
            <w:r w:rsidRPr="00514E79">
              <w:rPr>
                <w:rFonts w:ascii="宋体" w:hAnsi="宋体"/>
                <w:szCs w:val="21"/>
              </w:rPr>
              <w:t>与视频编码程序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待重新编码文件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avcodec_find_encoder</w:t>
            </w:r>
            <w:r w:rsidRPr="00514E79">
              <w:rPr>
                <w:rFonts w:ascii="宋体" w:hAnsi="宋体"/>
                <w:szCs w:val="21"/>
              </w:rPr>
              <w:t>()或avcodec_find_encoder_by_name()</w:t>
            </w:r>
            <w:r w:rsidRPr="00514E79">
              <w:rPr>
                <w:rFonts w:ascii="宋体" w:hAnsi="宋体" w:hint="eastAsia"/>
                <w:szCs w:val="21"/>
              </w:rPr>
              <w:t>查找指定解码器，将AVFrame非压缩数据传给编码器，并</w:t>
            </w:r>
            <w:r w:rsidRPr="00514E79">
              <w:rPr>
                <w:rFonts w:ascii="宋体" w:hAnsi="宋体"/>
                <w:szCs w:val="21"/>
              </w:rPr>
              <w:t>调用</w:t>
            </w:r>
            <w:r w:rsidRPr="00514E79">
              <w:rPr>
                <w:rFonts w:ascii="宋体" w:hAnsi="宋体" w:hint="eastAsia"/>
                <w:szCs w:val="21"/>
              </w:rPr>
              <w:t>avcodec_receive_packet</w:t>
            </w:r>
            <w:r w:rsidRPr="00514E79">
              <w:rPr>
                <w:rFonts w:ascii="宋体" w:hAnsi="宋体"/>
                <w:szCs w:val="21"/>
              </w:rPr>
              <w:t>()</w:t>
            </w:r>
            <w:r w:rsidRPr="00514E79">
              <w:rPr>
                <w:rFonts w:ascii="宋体" w:hAnsi="宋体" w:hint="eastAsia"/>
                <w:szCs w:val="21"/>
              </w:rPr>
              <w:t>获取编码后的数据</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t>能</w:t>
            </w:r>
            <w:r w:rsidRPr="00514E79">
              <w:rPr>
                <w:rFonts w:ascii="宋体" w:hAnsi="宋体" w:hint="eastAsia"/>
                <w:szCs w:val="21"/>
              </w:rPr>
              <w:t>使用指定编码器对</w:t>
            </w:r>
            <w:r w:rsidRPr="00514E79">
              <w:rPr>
                <w:rFonts w:ascii="宋体" w:hAnsi="宋体"/>
                <w:szCs w:val="21"/>
              </w:rPr>
              <w:t>音视</w:t>
            </w:r>
            <w:r w:rsidRPr="00514E79">
              <w:rPr>
                <w:rFonts w:ascii="宋体" w:hAnsi="宋体" w:hint="eastAsia"/>
                <w:szCs w:val="21"/>
              </w:rPr>
              <w:t>频编码</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已正确部署视音频编解码库</w:t>
            </w:r>
            <w:r w:rsidR="002753E5" w:rsidRPr="00514E79">
              <w:rPr>
                <w:rFonts w:ascii="宋体" w:hAnsi="宋体" w:hint="eastAsia"/>
                <w:szCs w:val="21"/>
              </w:rPr>
              <w:t>。</w:t>
            </w:r>
          </w:p>
        </w:tc>
        <w:tc>
          <w:tcPr>
            <w:tcW w:w="464"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无</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执行音频解码程序</w:t>
            </w:r>
            <w:r w:rsidRPr="00514E79">
              <w:rPr>
                <w:rFonts w:ascii="宋体" w:hAnsi="宋体"/>
                <w:szCs w:val="21"/>
              </w:rPr>
              <w:t>和</w:t>
            </w:r>
            <w:r w:rsidRPr="00514E79">
              <w:rPr>
                <w:rFonts w:ascii="宋体" w:hAnsi="宋体" w:hint="eastAsia"/>
                <w:szCs w:val="21"/>
              </w:rPr>
              <w:t>视频解码程序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成功执行音频解码程序</w:t>
            </w:r>
            <w:r w:rsidRPr="00514E79">
              <w:rPr>
                <w:rFonts w:ascii="宋体" w:hAnsi="宋体"/>
                <w:szCs w:val="21"/>
              </w:rPr>
              <w:t>和</w:t>
            </w:r>
            <w:r w:rsidRPr="00514E79">
              <w:rPr>
                <w:rFonts w:ascii="宋体" w:hAnsi="宋体" w:hint="eastAsia"/>
                <w:szCs w:val="21"/>
              </w:rPr>
              <w:t>视频解码程序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已执行音频解码程序</w:t>
            </w:r>
            <w:r w:rsidRPr="00514E79">
              <w:rPr>
                <w:rFonts w:ascii="宋体" w:hAnsi="宋体"/>
                <w:szCs w:val="21"/>
              </w:rPr>
              <w:t>和</w:t>
            </w:r>
            <w:r w:rsidRPr="00514E79">
              <w:rPr>
                <w:rFonts w:ascii="宋体" w:hAnsi="宋体" w:hint="eastAsia"/>
                <w:szCs w:val="21"/>
              </w:rPr>
              <w:t>视频解码程序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待解码文件</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初始化</w:t>
            </w:r>
            <w:r w:rsidRPr="00514E79">
              <w:rPr>
                <w:rFonts w:ascii="宋体" w:hAnsi="宋体"/>
                <w:szCs w:val="21"/>
              </w:rPr>
              <w:t>音视频解码器</w:t>
            </w:r>
            <w:r w:rsidRPr="00514E79">
              <w:rPr>
                <w:rFonts w:ascii="宋体" w:hAnsi="宋体" w:hint="eastAsia"/>
                <w:szCs w:val="21"/>
              </w:rPr>
              <w:t>，</w:t>
            </w:r>
            <w:r w:rsidRPr="00514E79">
              <w:rPr>
                <w:rFonts w:ascii="宋体" w:hAnsi="宋体"/>
                <w:szCs w:val="21"/>
              </w:rPr>
              <w:t>调用</w:t>
            </w:r>
            <w:r w:rsidRPr="00514E79">
              <w:rPr>
                <w:rFonts w:ascii="宋体" w:hAnsi="宋体" w:hint="eastAsia"/>
                <w:szCs w:val="21"/>
              </w:rPr>
              <w:t>avcodec_send_packet</w:t>
            </w:r>
            <w:r w:rsidRPr="00514E79">
              <w:rPr>
                <w:rFonts w:ascii="宋体" w:hAnsi="宋体"/>
                <w:szCs w:val="21"/>
              </w:rPr>
              <w:t>()</w:t>
            </w:r>
            <w:r w:rsidRPr="00514E79">
              <w:rPr>
                <w:rFonts w:ascii="宋体" w:hAnsi="宋体" w:hint="eastAsia"/>
                <w:szCs w:val="21"/>
              </w:rPr>
              <w:t>将AVPacket压缩数据给解码器，之后</w:t>
            </w:r>
            <w:r w:rsidRPr="00514E79">
              <w:rPr>
                <w:rFonts w:ascii="宋体" w:hAnsi="宋体"/>
                <w:szCs w:val="21"/>
              </w:rPr>
              <w:t>调用</w:t>
            </w:r>
            <w:r w:rsidRPr="00514E79">
              <w:rPr>
                <w:rFonts w:ascii="宋体" w:hAnsi="宋体" w:hint="eastAsia"/>
                <w:szCs w:val="21"/>
              </w:rPr>
              <w:t>av_get_bytes_per_sample</w:t>
            </w:r>
            <w:r w:rsidRPr="00514E79">
              <w:rPr>
                <w:rFonts w:ascii="宋体" w:hAnsi="宋体"/>
                <w:szCs w:val="21"/>
              </w:rPr>
              <w:t>()</w:t>
            </w:r>
            <w:r w:rsidRPr="00514E79">
              <w:rPr>
                <w:rFonts w:ascii="宋体" w:hAnsi="宋体" w:hint="eastAsia"/>
                <w:szCs w:val="21"/>
              </w:rPr>
              <w:t>获取数据并解码</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t>能</w:t>
            </w:r>
            <w:r w:rsidRPr="00514E79">
              <w:rPr>
                <w:rFonts w:ascii="宋体" w:hAnsi="宋体" w:hint="eastAsia"/>
                <w:szCs w:val="21"/>
              </w:rPr>
              <w:t>使用指定编码器对音视频解码</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7</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已正确部署视音频编解码库</w:t>
            </w:r>
            <w:r w:rsidR="002753E5" w:rsidRPr="00514E79">
              <w:rPr>
                <w:rFonts w:ascii="宋体" w:hAnsi="宋体" w:hint="eastAsia"/>
                <w:szCs w:val="21"/>
              </w:rPr>
              <w:t>。</w:t>
            </w:r>
          </w:p>
        </w:tc>
        <w:tc>
          <w:tcPr>
            <w:tcW w:w="464"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无</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执行帧运动矢量数据</w:t>
            </w:r>
            <w:r w:rsidRPr="00514E79">
              <w:rPr>
                <w:rFonts w:ascii="宋体" w:hAnsi="宋体"/>
                <w:szCs w:val="21"/>
              </w:rPr>
              <w:t>获取</w:t>
            </w:r>
            <w:r w:rsidRPr="00514E79">
              <w:rPr>
                <w:rFonts w:ascii="宋体" w:hAnsi="宋体" w:hint="eastAsia"/>
                <w:szCs w:val="21"/>
              </w:rPr>
              <w:t>程序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成功执行帧运动矢量数据</w:t>
            </w:r>
            <w:r w:rsidRPr="00514E79">
              <w:rPr>
                <w:rFonts w:ascii="宋体" w:hAnsi="宋体"/>
                <w:szCs w:val="21"/>
              </w:rPr>
              <w:t>获取</w:t>
            </w:r>
            <w:r w:rsidRPr="00514E79">
              <w:rPr>
                <w:rFonts w:ascii="宋体" w:hAnsi="宋体" w:hint="eastAsia"/>
                <w:szCs w:val="21"/>
              </w:rPr>
              <w:t>程序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8</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已执行帧运动矢量数据</w:t>
            </w:r>
            <w:r w:rsidRPr="00514E79">
              <w:rPr>
                <w:rFonts w:ascii="宋体" w:hAnsi="宋体"/>
                <w:szCs w:val="21"/>
              </w:rPr>
              <w:t>获取</w:t>
            </w:r>
            <w:r w:rsidRPr="00514E79">
              <w:rPr>
                <w:rFonts w:ascii="宋体" w:hAnsi="宋体" w:hint="eastAsia"/>
                <w:szCs w:val="21"/>
              </w:rPr>
              <w:t>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待解码文件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av_dict_set()设置打开解码器的参数，</w:t>
            </w:r>
            <w:r w:rsidRPr="00514E79">
              <w:rPr>
                <w:rFonts w:ascii="宋体" w:hAnsi="宋体"/>
                <w:szCs w:val="21"/>
              </w:rPr>
              <w:t>调用</w:t>
            </w:r>
            <w:r w:rsidRPr="00514E79">
              <w:rPr>
                <w:rFonts w:ascii="宋体" w:hAnsi="宋体" w:hint="eastAsia"/>
                <w:szCs w:val="21"/>
              </w:rPr>
              <w:t>av_frame_get_side_data()获取解码</w:t>
            </w:r>
            <w:r w:rsidRPr="00514E79">
              <w:rPr>
                <w:rFonts w:ascii="宋体" w:hAnsi="宋体"/>
                <w:szCs w:val="21"/>
              </w:rPr>
              <w:t>后帧</w:t>
            </w:r>
            <w:r w:rsidRPr="00514E79">
              <w:rPr>
                <w:rFonts w:ascii="宋体" w:hAnsi="宋体" w:hint="eastAsia"/>
                <w:szCs w:val="21"/>
              </w:rPr>
              <w:t>的运动矢量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获取</w:t>
            </w:r>
            <w:r w:rsidRPr="00514E79">
              <w:rPr>
                <w:rFonts w:ascii="宋体" w:hAnsi="宋体"/>
                <w:szCs w:val="21"/>
              </w:rPr>
              <w:t>并输出</w:t>
            </w:r>
            <w:r w:rsidRPr="00514E79">
              <w:rPr>
                <w:rFonts w:ascii="宋体" w:hAnsi="宋体" w:hint="eastAsia"/>
                <w:szCs w:val="21"/>
              </w:rPr>
              <w:t>帧的运动矢量数据</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lastRenderedPageBreak/>
              <w:t>9</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lastRenderedPageBreak/>
              <w:t>已正确部署视</w:t>
            </w:r>
            <w:r w:rsidRPr="00514E79">
              <w:rPr>
                <w:rFonts w:ascii="宋体" w:hAnsi="宋体" w:hint="eastAsia"/>
                <w:szCs w:val="21"/>
              </w:rPr>
              <w:lastRenderedPageBreak/>
              <w:t>音频编解码库</w:t>
            </w:r>
            <w:r w:rsidR="002753E5" w:rsidRPr="00514E79">
              <w:rPr>
                <w:rFonts w:ascii="宋体" w:hAnsi="宋体" w:hint="eastAsia"/>
                <w:szCs w:val="21"/>
              </w:rPr>
              <w:t>。</w:t>
            </w:r>
          </w:p>
        </w:tc>
        <w:tc>
          <w:tcPr>
            <w:tcW w:w="464"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lastRenderedPageBreak/>
              <w:t>无</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执行音视频数据解封装和</w:t>
            </w:r>
            <w:r w:rsidRPr="00514E79">
              <w:rPr>
                <w:rFonts w:ascii="宋体" w:hAnsi="宋体" w:hint="eastAsia"/>
                <w:szCs w:val="21"/>
              </w:rPr>
              <w:lastRenderedPageBreak/>
              <w:t>解码程序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lastRenderedPageBreak/>
              <w:t>成功执行音视</w:t>
            </w:r>
            <w:r w:rsidRPr="00514E79">
              <w:rPr>
                <w:rFonts w:ascii="宋体" w:hAnsi="宋体" w:hint="eastAsia"/>
                <w:szCs w:val="21"/>
              </w:rPr>
              <w:lastRenderedPageBreak/>
              <w:t>频数据解封装和解码程序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lastRenderedPageBreak/>
              <w:t>与预期结</w:t>
            </w:r>
            <w:r w:rsidRPr="00514E79">
              <w:rPr>
                <w:rFonts w:ascii="宋体" w:hAnsi="宋体" w:hint="eastAsia"/>
                <w:szCs w:val="21"/>
              </w:rPr>
              <w:lastRenderedPageBreak/>
              <w:t>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lastRenderedPageBreak/>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10</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已执行音视频数据解封装和解码程序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待解封装和解码文件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avformat_open_input()打开</w:t>
            </w:r>
            <w:r w:rsidRPr="00514E79">
              <w:rPr>
                <w:rFonts w:ascii="宋体" w:hAnsi="宋体"/>
                <w:szCs w:val="21"/>
              </w:rPr>
              <w:t>音视频</w:t>
            </w:r>
            <w:r w:rsidRPr="00514E79">
              <w:rPr>
                <w:rFonts w:ascii="宋体" w:hAnsi="宋体" w:hint="eastAsia"/>
                <w:szCs w:val="21"/>
              </w:rPr>
              <w:t>文件，并读取</w:t>
            </w:r>
            <w:r w:rsidRPr="00514E79">
              <w:rPr>
                <w:rFonts w:ascii="宋体" w:hAnsi="宋体"/>
                <w:szCs w:val="21"/>
              </w:rPr>
              <w:t>音视频</w:t>
            </w:r>
            <w:r w:rsidRPr="00514E79">
              <w:rPr>
                <w:rFonts w:ascii="宋体" w:hAnsi="宋体" w:hint="eastAsia"/>
                <w:szCs w:val="21"/>
              </w:rPr>
              <w:t>数据，之后</w:t>
            </w:r>
            <w:r w:rsidRPr="00514E79">
              <w:rPr>
                <w:rFonts w:ascii="宋体" w:hAnsi="宋体"/>
                <w:szCs w:val="21"/>
              </w:rPr>
              <w:t>调用</w:t>
            </w:r>
            <w:r w:rsidRPr="00514E79">
              <w:rPr>
                <w:rFonts w:ascii="宋体" w:hAnsi="宋体" w:hint="eastAsia"/>
                <w:szCs w:val="21"/>
              </w:rPr>
              <w:t xml:space="preserve">av_read_frame() </w:t>
            </w:r>
            <w:r w:rsidRPr="00514E79">
              <w:rPr>
                <w:rFonts w:ascii="宋体" w:hAnsi="宋体"/>
                <w:szCs w:val="21"/>
              </w:rPr>
              <w:t>将</w:t>
            </w:r>
            <w:r w:rsidRPr="00514E79">
              <w:rPr>
                <w:rFonts w:ascii="宋体" w:hAnsi="宋体" w:hint="eastAsia"/>
                <w:szCs w:val="21"/>
              </w:rPr>
              <w:t>文件内容分割成帧，并压缩数据给解码器</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成功对音视频数据进行解封装和解码</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11</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已正确部署视音频编解码库</w:t>
            </w:r>
            <w:r w:rsidR="002753E5" w:rsidRPr="00514E79">
              <w:rPr>
                <w:rFonts w:ascii="宋体" w:hAnsi="宋体" w:hint="eastAsia"/>
                <w:szCs w:val="21"/>
              </w:rPr>
              <w:t>。</w:t>
            </w:r>
          </w:p>
        </w:tc>
        <w:tc>
          <w:tcPr>
            <w:tcW w:w="464"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无</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执行音频混音程序</w:t>
            </w:r>
            <w:r w:rsidRPr="00514E79">
              <w:rPr>
                <w:rFonts w:ascii="宋体" w:hAnsi="宋体"/>
                <w:szCs w:val="21"/>
              </w:rPr>
              <w:t>和</w:t>
            </w:r>
            <w:r w:rsidRPr="00514E79">
              <w:rPr>
                <w:rFonts w:ascii="宋体" w:hAnsi="宋体" w:hint="eastAsia"/>
                <w:szCs w:val="21"/>
              </w:rPr>
              <w:t>视频滤镜添加程序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成功执行音频混音程序</w:t>
            </w:r>
            <w:r w:rsidRPr="00514E79">
              <w:rPr>
                <w:rFonts w:ascii="宋体" w:hAnsi="宋体"/>
                <w:szCs w:val="21"/>
              </w:rPr>
              <w:t>和</w:t>
            </w:r>
            <w:r w:rsidRPr="00514E79">
              <w:rPr>
                <w:rFonts w:ascii="宋体" w:hAnsi="宋体" w:hint="eastAsia"/>
                <w:szCs w:val="21"/>
              </w:rPr>
              <w:t>视频滤镜添加程序</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12</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已执行音频混音程序</w:t>
            </w:r>
            <w:r w:rsidRPr="00514E79">
              <w:rPr>
                <w:rFonts w:ascii="宋体" w:hAnsi="宋体"/>
                <w:szCs w:val="21"/>
              </w:rPr>
              <w:t>和</w:t>
            </w:r>
            <w:r w:rsidRPr="00514E79">
              <w:rPr>
                <w:rFonts w:ascii="宋体" w:hAnsi="宋体" w:hint="eastAsia"/>
                <w:szCs w:val="21"/>
              </w:rPr>
              <w:t>视频滤镜添加程序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待混音</w:t>
            </w:r>
            <w:r w:rsidR="002753E5" w:rsidRPr="00514E79">
              <w:rPr>
                <w:rFonts w:ascii="宋体" w:hAnsi="宋体" w:hint="eastAsia"/>
                <w:szCs w:val="21"/>
              </w:rPr>
              <w:t>和添加滤镜文</w:t>
            </w:r>
            <w:r w:rsidRPr="00514E79">
              <w:rPr>
                <w:rFonts w:ascii="宋体" w:hAnsi="宋体" w:hint="eastAsia"/>
                <w:szCs w:val="21"/>
              </w:rPr>
              <w:t>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avfilter_graph_alloc_filter()创建过滤器，并初始化，然后对音视频数据进行解封装和解码</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成功对音视频文件混音和添加滤镜</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13</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已正确部署视音频编解码库</w:t>
            </w:r>
            <w:r w:rsidR="002753E5" w:rsidRPr="00514E79">
              <w:rPr>
                <w:rFonts w:ascii="宋体" w:hAnsi="宋体" w:hint="eastAsia"/>
                <w:szCs w:val="21"/>
              </w:rPr>
              <w:t>。</w:t>
            </w:r>
          </w:p>
        </w:tc>
        <w:tc>
          <w:tcPr>
            <w:tcW w:w="464"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无</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执行文件metadata信息获取程序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成功执行文件metadata信息获取程序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14</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已执行文件metadata信息获取程序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待获取</w:t>
            </w:r>
            <w:r w:rsidRPr="00514E79">
              <w:rPr>
                <w:rFonts w:ascii="宋体" w:hAnsi="宋体"/>
                <w:szCs w:val="21"/>
              </w:rPr>
              <w:t>metadata信息</w:t>
            </w:r>
            <w:r w:rsidRPr="00514E79">
              <w:rPr>
                <w:rFonts w:ascii="宋体" w:hAnsi="宋体" w:hint="eastAsia"/>
                <w:szCs w:val="21"/>
              </w:rPr>
              <w:t>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av_dict_get</w:t>
            </w:r>
            <w:r w:rsidRPr="00514E79">
              <w:rPr>
                <w:rFonts w:ascii="宋体" w:hAnsi="宋体"/>
                <w:szCs w:val="21"/>
              </w:rPr>
              <w:t>()获取解包后音视频文件的metadata信息</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t>能</w:t>
            </w:r>
            <w:r w:rsidRPr="00514E79">
              <w:rPr>
                <w:rFonts w:ascii="宋体" w:hAnsi="宋体" w:hint="eastAsia"/>
                <w:szCs w:val="21"/>
              </w:rPr>
              <w:t>获取</w:t>
            </w:r>
            <w:r w:rsidRPr="00514E79">
              <w:rPr>
                <w:rFonts w:ascii="宋体" w:hAnsi="宋体"/>
                <w:szCs w:val="21"/>
              </w:rPr>
              <w:t>并输出</w:t>
            </w:r>
            <w:r w:rsidRPr="00514E79">
              <w:rPr>
                <w:rFonts w:ascii="宋体" w:hAnsi="宋体" w:hint="eastAsia"/>
                <w:szCs w:val="21"/>
              </w:rPr>
              <w:t>文件的metadata信息并输出</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15</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已正确部署视音频编解码库</w:t>
            </w:r>
            <w:r w:rsidR="002753E5" w:rsidRPr="00514E79">
              <w:rPr>
                <w:rFonts w:ascii="宋体" w:hAnsi="宋体" w:hint="eastAsia"/>
                <w:szCs w:val="21"/>
              </w:rPr>
              <w:t>。</w:t>
            </w:r>
          </w:p>
        </w:tc>
        <w:tc>
          <w:tcPr>
            <w:tcW w:w="464"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无</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16</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待无编解码的转封装视音频文</w:t>
            </w:r>
            <w:r w:rsidR="002753E5" w:rsidRPr="00514E79">
              <w:rPr>
                <w:rFonts w:ascii="宋体" w:hAnsi="宋体" w:hint="eastAsia"/>
                <w:szCs w:val="21"/>
              </w:rPr>
              <w:t>。</w:t>
            </w:r>
            <w:r w:rsidRPr="00514E79">
              <w:rPr>
                <w:rFonts w:ascii="宋体" w:hAnsi="宋体" w:hint="eastAsia"/>
                <w:szCs w:val="21"/>
              </w:rPr>
              <w:t>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初始化文件并拷贝编码参数，然后</w:t>
            </w:r>
            <w:r w:rsidRPr="00514E79">
              <w:rPr>
                <w:rFonts w:ascii="宋体" w:hAnsi="宋体"/>
                <w:szCs w:val="21"/>
              </w:rPr>
              <w:t>调用</w:t>
            </w:r>
            <w:r w:rsidRPr="00514E79">
              <w:rPr>
                <w:rFonts w:ascii="宋体" w:hAnsi="宋体" w:hint="eastAsia"/>
                <w:szCs w:val="21"/>
              </w:rPr>
              <w:t>avio_open()打开输出文件，调用av_interleaved_write_frame()转封装视音频文件</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t>能</w:t>
            </w:r>
            <w:r w:rsidRPr="00514E79">
              <w:rPr>
                <w:rFonts w:ascii="宋体" w:hAnsi="宋体" w:hint="eastAsia"/>
                <w:szCs w:val="21"/>
              </w:rPr>
              <w:t>无编解码的转封装视音频文件</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17</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待转换参数的音频文件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初始化文件后</w:t>
            </w:r>
            <w:r w:rsidRPr="00514E79">
              <w:rPr>
                <w:rFonts w:ascii="宋体" w:hAnsi="宋体"/>
                <w:szCs w:val="21"/>
              </w:rPr>
              <w:t>调用</w:t>
            </w:r>
            <w:r w:rsidRPr="00514E79">
              <w:rPr>
                <w:rFonts w:ascii="宋体" w:hAnsi="宋体" w:hint="eastAsia"/>
                <w:szCs w:val="21"/>
              </w:rPr>
              <w:t>av_opt_set_*()设置输入和输出音频的信息，并</w:t>
            </w:r>
            <w:r w:rsidRPr="00514E79">
              <w:rPr>
                <w:rFonts w:ascii="宋体" w:hAnsi="宋体"/>
                <w:szCs w:val="21"/>
              </w:rPr>
              <w:t>调用</w:t>
            </w:r>
            <w:r w:rsidRPr="00514E79">
              <w:rPr>
                <w:rFonts w:ascii="宋体" w:hAnsi="宋体" w:hint="eastAsia"/>
                <w:szCs w:val="21"/>
              </w:rPr>
              <w:t>swr_convert()进行重采样转换</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t>能</w:t>
            </w:r>
            <w:r w:rsidRPr="00514E79">
              <w:rPr>
                <w:rFonts w:ascii="宋体" w:hAnsi="宋体" w:hint="eastAsia"/>
                <w:szCs w:val="21"/>
              </w:rPr>
              <w:t>音频重采样，改变音频的相关参数：采样率、采样通道、采样格式等并保存到另一个文件中</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lastRenderedPageBreak/>
              <w:t>18</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lastRenderedPageBreak/>
              <w:t>已执行</w:t>
            </w:r>
            <w:r w:rsidRPr="00514E79">
              <w:rPr>
                <w:rFonts w:ascii="宋体" w:hAnsi="宋体"/>
                <w:szCs w:val="21"/>
              </w:rPr>
              <w:t>文件资</w:t>
            </w:r>
            <w:r w:rsidRPr="00514E79">
              <w:rPr>
                <w:rFonts w:ascii="宋体" w:hAnsi="宋体"/>
                <w:szCs w:val="21"/>
              </w:rPr>
              <w:lastRenderedPageBreak/>
              <w:t>源操作</w:t>
            </w:r>
            <w:r w:rsidRPr="00514E79">
              <w:rPr>
                <w:rFonts w:ascii="宋体" w:hAnsi="宋体" w:hint="eastAsia"/>
                <w:szCs w:val="21"/>
              </w:rPr>
              <w:t>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lastRenderedPageBreak/>
              <w:t>待缩放</w:t>
            </w:r>
            <w:r w:rsidRPr="00514E79">
              <w:rPr>
                <w:rFonts w:ascii="宋体" w:hAnsi="宋体" w:hint="eastAsia"/>
                <w:szCs w:val="21"/>
              </w:rPr>
              <w:lastRenderedPageBreak/>
              <w:t>视频文件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lastRenderedPageBreak/>
              <w:t>初始化文件后</w:t>
            </w:r>
            <w:r w:rsidRPr="00514E79">
              <w:rPr>
                <w:rFonts w:ascii="宋体" w:hAnsi="宋体"/>
                <w:szCs w:val="21"/>
              </w:rPr>
              <w:t>调用</w:t>
            </w:r>
            <w:r w:rsidRPr="00514E79">
              <w:rPr>
                <w:rFonts w:ascii="宋体" w:hAnsi="宋体" w:hint="eastAsia"/>
                <w:szCs w:val="21"/>
              </w:rPr>
              <w:lastRenderedPageBreak/>
              <w:t>sws_scale()视频图像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lastRenderedPageBreak/>
              <w:t>能</w:t>
            </w:r>
            <w:r w:rsidRPr="00514E79">
              <w:rPr>
                <w:rFonts w:ascii="宋体" w:hAnsi="宋体" w:hint="eastAsia"/>
                <w:szCs w:val="21"/>
              </w:rPr>
              <w:t>对视频进行</w:t>
            </w:r>
            <w:r w:rsidRPr="00514E79">
              <w:rPr>
                <w:rFonts w:ascii="宋体" w:hAnsi="宋体" w:hint="eastAsia"/>
                <w:szCs w:val="21"/>
              </w:rPr>
              <w:lastRenderedPageBreak/>
              <w:t>缩放</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lastRenderedPageBreak/>
              <w:t>与预期结</w:t>
            </w:r>
            <w:r w:rsidRPr="00514E79">
              <w:rPr>
                <w:rFonts w:ascii="宋体" w:hAnsi="宋体" w:hint="eastAsia"/>
                <w:szCs w:val="21"/>
              </w:rPr>
              <w:lastRenderedPageBreak/>
              <w:t>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lastRenderedPageBreak/>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19</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待转码音频文件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调用音频编解码相关API把其他格式的音频文件比如mp3、wav等格式转换为aac格式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t>能将</w:t>
            </w:r>
            <w:r w:rsidRPr="00514E79">
              <w:rPr>
                <w:rFonts w:ascii="宋体" w:hAnsi="宋体" w:hint="eastAsia"/>
                <w:szCs w:val="21"/>
              </w:rPr>
              <w:t>提供音频转码为AAC格式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2753E5" w:rsidRPr="00514E79" w:rsidTr="002753E5">
        <w:tc>
          <w:tcPr>
            <w:tcW w:w="366"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20</w:t>
            </w:r>
          </w:p>
        </w:tc>
        <w:tc>
          <w:tcPr>
            <w:tcW w:w="852"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已执行</w:t>
            </w:r>
            <w:r w:rsidRPr="00514E79">
              <w:rPr>
                <w:rFonts w:ascii="宋体" w:hAnsi="宋体"/>
                <w:szCs w:val="21"/>
              </w:rPr>
              <w:t>文件资源操作</w:t>
            </w:r>
            <w:r w:rsidRPr="00514E79">
              <w:rPr>
                <w:rFonts w:ascii="宋体" w:hAnsi="宋体" w:hint="eastAsia"/>
                <w:szCs w:val="21"/>
              </w:rPr>
              <w:t>程序</w:t>
            </w:r>
            <w:r w:rsidR="002753E5" w:rsidRPr="00514E79">
              <w:rPr>
                <w:rFonts w:ascii="宋体" w:hAnsi="宋体" w:hint="eastAsia"/>
                <w:szCs w:val="21"/>
              </w:rPr>
              <w:t>。</w:t>
            </w:r>
          </w:p>
        </w:tc>
        <w:tc>
          <w:tcPr>
            <w:tcW w:w="464"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待转码视频文件</w:t>
            </w:r>
            <w:r w:rsidR="002753E5" w:rsidRPr="00514E79">
              <w:rPr>
                <w:rFonts w:ascii="宋体" w:hAnsi="宋体" w:hint="eastAsia"/>
                <w:szCs w:val="21"/>
              </w:rPr>
              <w:t>。</w:t>
            </w:r>
          </w:p>
        </w:tc>
        <w:tc>
          <w:tcPr>
            <w:tcW w:w="1467"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视频</w:t>
            </w:r>
            <w:r w:rsidRPr="00514E79">
              <w:rPr>
                <w:rFonts w:ascii="宋体" w:hAnsi="宋体"/>
                <w:szCs w:val="21"/>
              </w:rPr>
              <w:t>编解码相关API把</w:t>
            </w:r>
            <w:r w:rsidRPr="00514E79">
              <w:rPr>
                <w:rFonts w:ascii="宋体" w:hAnsi="宋体" w:hint="eastAsia"/>
                <w:szCs w:val="21"/>
              </w:rPr>
              <w:t>视频文件转换成制定格式</w:t>
            </w:r>
            <w:r w:rsidR="002753E5" w:rsidRPr="00514E79">
              <w:rPr>
                <w:rFonts w:ascii="宋体" w:hAnsi="宋体" w:hint="eastAsia"/>
                <w:szCs w:val="21"/>
              </w:rPr>
              <w:t>。</w:t>
            </w:r>
          </w:p>
        </w:tc>
        <w:tc>
          <w:tcPr>
            <w:tcW w:w="851" w:type="pct"/>
            <w:shd w:val="clear" w:color="auto" w:fill="auto"/>
          </w:tcPr>
          <w:p w:rsidR="00025628" w:rsidRPr="00514E79" w:rsidRDefault="00025628" w:rsidP="002753E5">
            <w:pPr>
              <w:rPr>
                <w:rFonts w:ascii="宋体" w:hAnsi="宋体"/>
                <w:szCs w:val="21"/>
              </w:rPr>
            </w:pPr>
            <w:r w:rsidRPr="00514E79">
              <w:rPr>
                <w:rFonts w:ascii="宋体" w:hAnsi="宋体"/>
                <w:szCs w:val="21"/>
              </w:rPr>
              <w:t>能</w:t>
            </w:r>
            <w:r w:rsidRPr="00514E79">
              <w:rPr>
                <w:rFonts w:ascii="宋体" w:hAnsi="宋体" w:hint="eastAsia"/>
                <w:szCs w:val="21"/>
              </w:rPr>
              <w:t>用编解码和滤波器将提供视频转码为指定格式</w:t>
            </w:r>
            <w:r w:rsidR="002753E5" w:rsidRPr="00514E79">
              <w:rPr>
                <w:rFonts w:ascii="宋体" w:hAnsi="宋体" w:hint="eastAsia"/>
                <w:szCs w:val="21"/>
              </w:rPr>
              <w:t>。</w:t>
            </w:r>
          </w:p>
        </w:tc>
        <w:tc>
          <w:tcPr>
            <w:tcW w:w="617"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模块化音视频编解码框架库测试用例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559"/>
        <w:gridCol w:w="767"/>
        <w:gridCol w:w="2493"/>
        <w:gridCol w:w="1844"/>
        <w:gridCol w:w="1134"/>
        <w:gridCol w:w="701"/>
      </w:tblGrid>
      <w:tr w:rsidR="00025628" w:rsidRPr="00514E79" w:rsidTr="002753E5">
        <w:tc>
          <w:tcPr>
            <w:tcW w:w="1218" w:type="pct"/>
            <w:gridSpan w:val="2"/>
            <w:tcBorders>
              <w:top w:val="single" w:sz="12" w:space="0" w:color="000000"/>
              <w:left w:val="single" w:sz="12" w:space="0" w:color="000000"/>
              <w:bottom w:val="single" w:sz="6" w:space="0" w:color="000000"/>
              <w:right w:val="single" w:sz="6"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top w:val="single" w:sz="12" w:space="0" w:color="000000"/>
              <w:left w:val="single" w:sz="6" w:space="0" w:color="000000"/>
              <w:bottom w:val="single" w:sz="6" w:space="0" w:color="000000"/>
              <w:right w:val="single" w:sz="12" w:space="0" w:color="000000"/>
            </w:tcBorders>
            <w:shd w:val="clear" w:color="auto" w:fill="auto"/>
          </w:tcPr>
          <w:p w:rsidR="00025628" w:rsidRPr="00514E79" w:rsidRDefault="00025628" w:rsidP="002753E5">
            <w:pPr>
              <w:pStyle w:val="a9"/>
              <w:rPr>
                <w:rFonts w:ascii="宋体" w:hAnsi="宋体"/>
                <w:szCs w:val="21"/>
              </w:rPr>
            </w:pPr>
            <w:r w:rsidRPr="00514E79">
              <w:rPr>
                <w:rFonts w:ascii="宋体" w:hAnsi="宋体" w:hint="eastAsia"/>
                <w:szCs w:val="21"/>
              </w:rPr>
              <w:t>模块化音视频编解码框架库/ GN_YYXKC _YPSP_MKHYSP</w:t>
            </w:r>
          </w:p>
        </w:tc>
      </w:tr>
      <w:tr w:rsidR="00025628" w:rsidRPr="00514E79" w:rsidTr="002753E5">
        <w:tc>
          <w:tcPr>
            <w:tcW w:w="1218" w:type="pct"/>
            <w:gridSpan w:val="2"/>
            <w:tcBorders>
              <w:top w:val="single" w:sz="6" w:space="0" w:color="000000"/>
              <w:left w:val="single" w:sz="12" w:space="0" w:color="000000"/>
              <w:bottom w:val="single" w:sz="6" w:space="0" w:color="000000"/>
              <w:right w:val="single" w:sz="6"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left w:val="single" w:sz="6" w:space="0" w:color="000000"/>
              <w:bottom w:val="single" w:sz="6" w:space="0" w:color="000000"/>
              <w:right w:val="single" w:sz="12" w:space="0" w:color="000000"/>
            </w:tcBorders>
            <w:shd w:val="clear" w:color="auto" w:fill="auto"/>
          </w:tcPr>
          <w:p w:rsidR="00025628" w:rsidRPr="00514E79" w:rsidRDefault="00025628" w:rsidP="002753E5">
            <w:pPr>
              <w:pStyle w:val="a9"/>
              <w:rPr>
                <w:rFonts w:ascii="宋体" w:hAnsi="宋体"/>
                <w:b/>
                <w:szCs w:val="21"/>
              </w:rPr>
            </w:pPr>
            <w:r w:rsidRPr="00514E79">
              <w:rPr>
                <w:rFonts w:ascii="宋体" w:hAnsi="宋体" w:hint="eastAsia"/>
                <w:b/>
                <w:szCs w:val="21"/>
              </w:rPr>
              <w:t>测试目的:</w:t>
            </w:r>
            <w:r w:rsidRPr="00514E79">
              <w:rPr>
                <w:rFonts w:ascii="宋体" w:hAnsi="宋体"/>
                <w:b/>
                <w:szCs w:val="21"/>
              </w:rPr>
              <w:t xml:space="preserve"> </w:t>
            </w:r>
            <w:r w:rsidRPr="00514E79">
              <w:rPr>
                <w:rFonts w:ascii="宋体" w:hAnsi="宋体"/>
                <w:szCs w:val="21"/>
              </w:rPr>
              <w:t>验证模块化音视频编解码框架安装与常用接口调用是否正常</w:t>
            </w:r>
            <w:r w:rsidR="00972F4E">
              <w:rPr>
                <w:rFonts w:ascii="宋体" w:hAnsi="宋体" w:hint="eastAsia"/>
                <w:szCs w:val="21"/>
              </w:rPr>
              <w:t>。</w:t>
            </w:r>
          </w:p>
          <w:p w:rsidR="00025628" w:rsidRPr="00514E79" w:rsidRDefault="00025628" w:rsidP="002753E5">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00972F4E">
              <w:rPr>
                <w:rFonts w:ascii="宋体" w:hAnsi="宋体" w:hint="eastAsia"/>
                <w:szCs w:val="21"/>
              </w:rPr>
              <w:t>。</w:t>
            </w:r>
          </w:p>
          <w:p w:rsidR="00025628" w:rsidRPr="00514E79" w:rsidRDefault="00025628" w:rsidP="002753E5">
            <w:pPr>
              <w:pStyle w:val="a9"/>
              <w:rPr>
                <w:rFonts w:ascii="宋体" w:hAnsi="宋体"/>
                <w:szCs w:val="21"/>
              </w:rPr>
            </w:pPr>
            <w:r w:rsidRPr="00514E79">
              <w:rPr>
                <w:rFonts w:ascii="宋体" w:hAnsi="宋体" w:hint="eastAsia"/>
                <w:b/>
                <w:szCs w:val="21"/>
              </w:rPr>
              <w:t>合格判据:</w:t>
            </w:r>
            <w:r w:rsidRPr="00514E79">
              <w:rPr>
                <w:rFonts w:ascii="宋体" w:hAnsi="宋体"/>
                <w:b/>
                <w:szCs w:val="21"/>
              </w:rPr>
              <w:t xml:space="preserve"> </w:t>
            </w:r>
            <w:r w:rsidRPr="00514E79">
              <w:rPr>
                <w:rFonts w:ascii="宋体" w:hAnsi="宋体"/>
                <w:szCs w:val="21"/>
              </w:rPr>
              <w:t>应用程序成功执行，并且能返回正确结果</w:t>
            </w:r>
            <w:r w:rsidRPr="00514E79">
              <w:rPr>
                <w:rFonts w:ascii="宋体" w:hAnsi="宋体" w:hint="eastAsia"/>
                <w:szCs w:val="21"/>
              </w:rPr>
              <w:t>。</w:t>
            </w:r>
          </w:p>
        </w:tc>
      </w:tr>
      <w:tr w:rsidR="00025628" w:rsidRPr="00514E79" w:rsidTr="002753E5">
        <w:tc>
          <w:tcPr>
            <w:tcW w:w="368"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步骤</w:t>
            </w:r>
          </w:p>
        </w:tc>
        <w:tc>
          <w:tcPr>
            <w:tcW w:w="850"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前提和约束</w:t>
            </w:r>
          </w:p>
        </w:tc>
        <w:tc>
          <w:tcPr>
            <w:tcW w:w="418"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输入</w:t>
            </w:r>
          </w:p>
        </w:tc>
        <w:tc>
          <w:tcPr>
            <w:tcW w:w="1359"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目的和动作</w:t>
            </w:r>
          </w:p>
        </w:tc>
        <w:tc>
          <w:tcPr>
            <w:tcW w:w="1005"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hint="eastAsia"/>
                <w:szCs w:val="21"/>
              </w:rPr>
              <w:t>备注</w:t>
            </w:r>
          </w:p>
        </w:tc>
      </w:tr>
      <w:tr w:rsidR="00025628" w:rsidRPr="00514E79" w:rsidTr="002753E5">
        <w:tc>
          <w:tcPr>
            <w:tcW w:w="368" w:type="pct"/>
            <w:tcBorders>
              <w:top w:val="single" w:sz="12" w:space="0" w:color="000000"/>
            </w:tcBorders>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步骤 1</w:t>
            </w:r>
          </w:p>
        </w:tc>
        <w:tc>
          <w:tcPr>
            <w:tcW w:w="850" w:type="pct"/>
            <w:tcBorders>
              <w:top w:val="single" w:sz="12" w:space="0" w:color="000000"/>
            </w:tcBorders>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已正确部署模块化音视频编解码框架</w:t>
            </w:r>
            <w:r w:rsidR="002753E5" w:rsidRPr="00514E79">
              <w:rPr>
                <w:rFonts w:ascii="宋体" w:hAnsi="宋体" w:hint="eastAsia"/>
                <w:szCs w:val="21"/>
              </w:rPr>
              <w:t>。</w:t>
            </w:r>
          </w:p>
        </w:tc>
        <w:tc>
          <w:tcPr>
            <w:tcW w:w="418" w:type="pct"/>
            <w:tcBorders>
              <w:top w:val="single" w:sz="12" w:space="0" w:color="000000"/>
            </w:tcBorders>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tcBorders>
              <w:top w:val="single" w:sz="12" w:space="0" w:color="000000"/>
            </w:tcBorders>
            <w:shd w:val="clear" w:color="auto" w:fill="auto"/>
          </w:tcPr>
          <w:p w:rsidR="00025628" w:rsidRPr="00514E79" w:rsidRDefault="00025628" w:rsidP="002753E5">
            <w:pPr>
              <w:rPr>
                <w:rFonts w:ascii="宋体" w:hAnsi="宋体"/>
                <w:szCs w:val="21"/>
              </w:rPr>
            </w:pPr>
            <w:r w:rsidRPr="00514E79">
              <w:rPr>
                <w:rFonts w:ascii="宋体" w:hAnsi="宋体" w:hint="eastAsia"/>
                <w:szCs w:val="21"/>
              </w:rPr>
              <w:t>运行</w:t>
            </w:r>
            <w:r w:rsidRPr="00514E79">
              <w:rPr>
                <w:rFonts w:ascii="宋体" w:hAnsi="宋体"/>
                <w:szCs w:val="21"/>
              </w:rPr>
              <w:t>框架版本获取</w:t>
            </w:r>
            <w:r w:rsidRPr="00514E79">
              <w:rPr>
                <w:rFonts w:ascii="宋体" w:hAnsi="宋体" w:hint="eastAsia"/>
                <w:szCs w:val="21"/>
              </w:rPr>
              <w:t>程序</w:t>
            </w:r>
            <w:r w:rsidR="002753E5" w:rsidRPr="00514E79">
              <w:rPr>
                <w:rFonts w:ascii="宋体" w:hAnsi="宋体" w:hint="eastAsia"/>
                <w:szCs w:val="21"/>
              </w:rPr>
              <w:t>。</w:t>
            </w:r>
          </w:p>
        </w:tc>
        <w:tc>
          <w:tcPr>
            <w:tcW w:w="1005" w:type="pct"/>
            <w:tcBorders>
              <w:top w:val="single" w:sz="12" w:space="0" w:color="000000"/>
            </w:tcBorders>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成功运行</w:t>
            </w:r>
            <w:r w:rsidRPr="00514E79">
              <w:rPr>
                <w:rFonts w:ascii="宋体" w:hAnsi="宋体"/>
                <w:szCs w:val="21"/>
              </w:rPr>
              <w:t>框架版本获取</w:t>
            </w:r>
            <w:r w:rsidRPr="00514E79">
              <w:rPr>
                <w:rFonts w:ascii="宋体" w:hAnsi="宋体" w:hint="eastAsia"/>
                <w:szCs w:val="21"/>
              </w:rPr>
              <w:t>程序</w:t>
            </w:r>
            <w:r w:rsidR="002753E5" w:rsidRPr="00514E79">
              <w:rPr>
                <w:rFonts w:ascii="宋体" w:hAnsi="宋体" w:hint="eastAsia"/>
                <w:szCs w:val="21"/>
              </w:rPr>
              <w:t>。</w:t>
            </w:r>
          </w:p>
        </w:tc>
        <w:tc>
          <w:tcPr>
            <w:tcW w:w="618" w:type="pct"/>
            <w:tcBorders>
              <w:top w:val="single" w:sz="12" w:space="0" w:color="000000"/>
            </w:tcBorders>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tcBorders>
              <w:top w:val="single" w:sz="12" w:space="0" w:color="000000"/>
            </w:tcBorders>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步骤 2</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已运行</w:t>
            </w:r>
            <w:r w:rsidRPr="00514E79">
              <w:rPr>
                <w:rFonts w:ascii="宋体" w:hAnsi="宋体"/>
                <w:szCs w:val="21"/>
              </w:rPr>
              <w:t>框架版本获取</w:t>
            </w:r>
            <w:r w:rsidRPr="00514E79">
              <w:rPr>
                <w:rFonts w:ascii="宋体" w:hAnsi="宋体" w:hint="eastAsia"/>
                <w:szCs w:val="21"/>
              </w:rPr>
              <w:t>程序</w:t>
            </w:r>
            <w:r w:rsidR="002753E5" w:rsidRPr="00514E79">
              <w:rPr>
                <w:rFonts w:ascii="宋体" w:hAnsi="宋体" w:hint="eastAsia"/>
                <w:szCs w:val="21"/>
              </w:rPr>
              <w:t>。</w:t>
            </w:r>
          </w:p>
        </w:tc>
        <w:tc>
          <w:tcPr>
            <w:tcW w:w="4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gst_init ()</w:t>
            </w:r>
            <w:r w:rsidRPr="00514E79">
              <w:rPr>
                <w:rFonts w:ascii="宋体" w:hAnsi="宋体"/>
                <w:szCs w:val="21"/>
              </w:rPr>
              <w:t>初始化</w:t>
            </w:r>
            <w:r w:rsidRPr="00514E79">
              <w:rPr>
                <w:rFonts w:ascii="宋体" w:hAnsi="宋体" w:hint="eastAsia"/>
                <w:szCs w:val="21"/>
              </w:rPr>
              <w:t>框架，并</w:t>
            </w:r>
            <w:r w:rsidRPr="00514E79">
              <w:rPr>
                <w:rFonts w:ascii="宋体" w:hAnsi="宋体"/>
                <w:szCs w:val="21"/>
              </w:rPr>
              <w:t>调用</w:t>
            </w:r>
            <w:r w:rsidRPr="00514E79">
              <w:rPr>
                <w:rFonts w:ascii="宋体" w:hAnsi="宋体" w:hint="eastAsia"/>
                <w:szCs w:val="21"/>
              </w:rPr>
              <w:t>gst_version ()</w:t>
            </w:r>
            <w:r w:rsidRPr="00514E79">
              <w:rPr>
                <w:rFonts w:ascii="宋体" w:hAnsi="宋体"/>
                <w:szCs w:val="21"/>
              </w:rPr>
              <w:t>获取</w:t>
            </w:r>
            <w:r w:rsidRPr="00514E79">
              <w:rPr>
                <w:rFonts w:ascii="宋体" w:hAnsi="宋体" w:hint="eastAsia"/>
                <w:szCs w:val="21"/>
              </w:rPr>
              <w:t>框架</w:t>
            </w:r>
            <w:r w:rsidRPr="00514E79">
              <w:rPr>
                <w:rFonts w:ascii="宋体" w:hAnsi="宋体"/>
                <w:szCs w:val="21"/>
              </w:rPr>
              <w:t>版本</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框架初始化，获取并输出调用的框架版本信息</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步骤 3</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已正确部署模块化音视频编解码框架</w:t>
            </w:r>
            <w:r w:rsidR="002753E5" w:rsidRPr="00514E79">
              <w:rPr>
                <w:rFonts w:ascii="宋体" w:hAnsi="宋体" w:hint="eastAsia"/>
                <w:szCs w:val="21"/>
              </w:rPr>
              <w:t>。</w:t>
            </w:r>
          </w:p>
        </w:tc>
        <w:tc>
          <w:tcPr>
            <w:tcW w:w="4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运行</w:t>
            </w:r>
            <w:r w:rsidRPr="00514E79">
              <w:rPr>
                <w:rFonts w:ascii="宋体" w:hAnsi="宋体"/>
                <w:szCs w:val="21"/>
              </w:rPr>
              <w:t>管道播放视频</w:t>
            </w:r>
            <w:r w:rsidRPr="00514E79">
              <w:rPr>
                <w:rFonts w:ascii="宋体" w:hAnsi="宋体" w:hint="eastAsia"/>
                <w:szCs w:val="21"/>
              </w:rPr>
              <w:t>程序</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成功运行</w:t>
            </w:r>
            <w:r w:rsidRPr="00514E79">
              <w:rPr>
                <w:rFonts w:ascii="宋体" w:hAnsi="宋体"/>
                <w:szCs w:val="21"/>
              </w:rPr>
              <w:t>管道播放视频</w:t>
            </w:r>
            <w:r w:rsidRPr="00514E79">
              <w:rPr>
                <w:rFonts w:ascii="宋体" w:hAnsi="宋体" w:hint="eastAsia"/>
                <w:szCs w:val="21"/>
              </w:rPr>
              <w:t>程序</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已运行</w:t>
            </w:r>
            <w:r w:rsidRPr="00514E79">
              <w:rPr>
                <w:rFonts w:ascii="宋体" w:hAnsi="宋体"/>
                <w:szCs w:val="21"/>
              </w:rPr>
              <w:t>管道播放视频</w:t>
            </w:r>
            <w:r w:rsidRPr="00514E79">
              <w:rPr>
                <w:rFonts w:ascii="宋体" w:hAnsi="宋体" w:hint="eastAsia"/>
                <w:szCs w:val="21"/>
              </w:rPr>
              <w:t>程序</w:t>
            </w:r>
            <w:r w:rsidR="002753E5" w:rsidRPr="00514E79">
              <w:rPr>
                <w:rFonts w:ascii="宋体" w:hAnsi="宋体" w:hint="eastAsia"/>
                <w:szCs w:val="21"/>
              </w:rPr>
              <w:t>。</w:t>
            </w:r>
          </w:p>
        </w:tc>
        <w:tc>
          <w:tcPr>
            <w:tcW w:w="418"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待播放视频</w:t>
            </w:r>
            <w:r w:rsidR="002753E5" w:rsidRPr="00514E79">
              <w:rPr>
                <w:rFonts w:ascii="宋体" w:hAnsi="宋体" w:hint="eastAsia"/>
                <w:szCs w:val="21"/>
              </w:rPr>
              <w:t>。</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gst_parse_launch</w:t>
            </w:r>
            <w:r w:rsidRPr="00514E79">
              <w:rPr>
                <w:rFonts w:ascii="宋体" w:hAnsi="宋体"/>
                <w:szCs w:val="21"/>
              </w:rPr>
              <w:t>()</w:t>
            </w:r>
            <w:r w:rsidRPr="00514E79">
              <w:rPr>
                <w:rFonts w:ascii="宋体" w:hAnsi="宋体" w:hint="eastAsia"/>
                <w:szCs w:val="21"/>
              </w:rPr>
              <w:t>创建管道，启动管道后等待并处理管道上的消息</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创建管道，启动管道直接播放视频</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已正确部署模块化音视频编解码框架</w:t>
            </w:r>
            <w:r w:rsidR="002753E5" w:rsidRPr="00514E79">
              <w:rPr>
                <w:rFonts w:ascii="宋体" w:hAnsi="宋体" w:hint="eastAsia"/>
                <w:szCs w:val="21"/>
              </w:rPr>
              <w:t>。</w:t>
            </w:r>
          </w:p>
        </w:tc>
        <w:tc>
          <w:tcPr>
            <w:tcW w:w="4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运行</w:t>
            </w:r>
            <w:r w:rsidRPr="00514E79">
              <w:rPr>
                <w:rFonts w:ascii="宋体" w:hAnsi="宋体"/>
                <w:szCs w:val="21"/>
              </w:rPr>
              <w:t>元件连接管道</w:t>
            </w:r>
            <w:r w:rsidRPr="00514E79">
              <w:rPr>
                <w:rFonts w:ascii="宋体" w:hAnsi="宋体" w:hint="eastAsia"/>
                <w:szCs w:val="21"/>
              </w:rPr>
              <w:t>程序</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成功运行</w:t>
            </w:r>
            <w:r w:rsidRPr="00514E79">
              <w:rPr>
                <w:rFonts w:ascii="宋体" w:hAnsi="宋体"/>
                <w:szCs w:val="21"/>
              </w:rPr>
              <w:t>元件连接管道</w:t>
            </w:r>
            <w:r w:rsidRPr="00514E79">
              <w:rPr>
                <w:rFonts w:ascii="宋体" w:hAnsi="宋体" w:hint="eastAsia"/>
                <w:szCs w:val="21"/>
              </w:rPr>
              <w:t>程序</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6</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已运行</w:t>
            </w:r>
            <w:r w:rsidRPr="00514E79">
              <w:rPr>
                <w:rFonts w:ascii="宋体" w:hAnsi="宋体"/>
                <w:szCs w:val="21"/>
              </w:rPr>
              <w:t>元件连接管道</w:t>
            </w:r>
            <w:r w:rsidRPr="00514E79">
              <w:rPr>
                <w:rFonts w:ascii="宋体" w:hAnsi="宋体" w:hint="eastAsia"/>
                <w:szCs w:val="21"/>
              </w:rPr>
              <w:t>程序</w:t>
            </w:r>
            <w:r w:rsidR="002753E5" w:rsidRPr="00514E79">
              <w:rPr>
                <w:rFonts w:ascii="宋体" w:hAnsi="宋体" w:hint="eastAsia"/>
                <w:szCs w:val="21"/>
              </w:rPr>
              <w:t>。</w:t>
            </w:r>
          </w:p>
        </w:tc>
        <w:tc>
          <w:tcPr>
            <w:tcW w:w="4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 xml:space="preserve"> gst_element_factory_make</w:t>
            </w:r>
            <w:r w:rsidRPr="00514E79">
              <w:rPr>
                <w:rFonts w:ascii="宋体" w:hAnsi="宋体"/>
                <w:szCs w:val="21"/>
              </w:rPr>
              <w:t>()</w:t>
            </w:r>
            <w:r w:rsidRPr="00514E79">
              <w:rPr>
                <w:rFonts w:ascii="宋体" w:hAnsi="宋体" w:hint="eastAsia"/>
                <w:szCs w:val="21"/>
              </w:rPr>
              <w:t>创建元件，将元件放入管道并连接元件</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创建元件，将元件放入管道并连接元件</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7</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已正确部署模块化音视频编解码框架</w:t>
            </w:r>
            <w:r w:rsidR="002753E5" w:rsidRPr="00514E79">
              <w:rPr>
                <w:rFonts w:ascii="宋体" w:hAnsi="宋体" w:hint="eastAsia"/>
                <w:szCs w:val="21"/>
              </w:rPr>
              <w:t>。</w:t>
            </w:r>
          </w:p>
        </w:tc>
        <w:tc>
          <w:tcPr>
            <w:tcW w:w="4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运行</w:t>
            </w:r>
            <w:r w:rsidRPr="00514E79">
              <w:rPr>
                <w:rFonts w:ascii="宋体" w:hAnsi="宋体"/>
                <w:szCs w:val="21"/>
              </w:rPr>
              <w:t>播放位置跳转</w:t>
            </w:r>
            <w:r w:rsidRPr="00514E79">
              <w:rPr>
                <w:rFonts w:ascii="宋体" w:hAnsi="宋体" w:hint="eastAsia"/>
                <w:szCs w:val="21"/>
              </w:rPr>
              <w:t>程序</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成功运行</w:t>
            </w:r>
            <w:r w:rsidRPr="00514E79">
              <w:rPr>
                <w:rFonts w:ascii="宋体" w:hAnsi="宋体"/>
                <w:szCs w:val="21"/>
              </w:rPr>
              <w:t>播放位置跳转</w:t>
            </w:r>
            <w:r w:rsidRPr="00514E79">
              <w:rPr>
                <w:rFonts w:ascii="宋体" w:hAnsi="宋体" w:hint="eastAsia"/>
                <w:szCs w:val="21"/>
              </w:rPr>
              <w:t>程序</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8</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已运行</w:t>
            </w:r>
            <w:r w:rsidRPr="00514E79">
              <w:rPr>
                <w:rFonts w:ascii="宋体" w:hAnsi="宋体"/>
                <w:szCs w:val="21"/>
              </w:rPr>
              <w:t>播放位置跳转</w:t>
            </w:r>
            <w:r w:rsidRPr="00514E79">
              <w:rPr>
                <w:rFonts w:ascii="宋体" w:hAnsi="宋体" w:hint="eastAsia"/>
                <w:szCs w:val="21"/>
              </w:rPr>
              <w:t>程序</w:t>
            </w:r>
            <w:r w:rsidR="002753E5" w:rsidRPr="00514E79">
              <w:rPr>
                <w:rFonts w:ascii="宋体" w:hAnsi="宋体" w:hint="eastAsia"/>
                <w:szCs w:val="21"/>
              </w:rPr>
              <w:t>。</w:t>
            </w:r>
          </w:p>
        </w:tc>
        <w:tc>
          <w:tcPr>
            <w:tcW w:w="418"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待播放视</w:t>
            </w:r>
            <w:r w:rsidRPr="00514E79">
              <w:rPr>
                <w:rFonts w:ascii="宋体" w:hAnsi="宋体" w:hint="eastAsia"/>
                <w:szCs w:val="21"/>
              </w:rPr>
              <w:lastRenderedPageBreak/>
              <w:t>频</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lastRenderedPageBreak/>
              <w:t>查询元件及当前位置，然后</w:t>
            </w:r>
            <w:r w:rsidRPr="00514E79">
              <w:rPr>
                <w:rFonts w:ascii="宋体" w:hAnsi="宋体"/>
                <w:szCs w:val="21"/>
              </w:rPr>
              <w:t>调用</w:t>
            </w:r>
            <w:r w:rsidRPr="00514E79">
              <w:rPr>
                <w:rFonts w:ascii="宋体" w:hAnsi="宋体" w:hint="eastAsia"/>
                <w:szCs w:val="21"/>
              </w:rPr>
              <w:lastRenderedPageBreak/>
              <w:t>gst_element_seek_simple()跳到指定位置</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lastRenderedPageBreak/>
              <w:t>查询元件，获取播放位置以及可跳</w:t>
            </w:r>
            <w:r w:rsidRPr="00514E79">
              <w:rPr>
                <w:rFonts w:ascii="宋体" w:hAnsi="宋体" w:hint="eastAsia"/>
                <w:szCs w:val="21"/>
              </w:rPr>
              <w:lastRenderedPageBreak/>
              <w:t>播范围，执行跳播操作</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lastRenderedPageBreak/>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9</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已正确部署模块化音视频编解码框架</w:t>
            </w:r>
            <w:r w:rsidR="002753E5" w:rsidRPr="00514E79">
              <w:rPr>
                <w:rFonts w:ascii="宋体" w:hAnsi="宋体" w:hint="eastAsia"/>
                <w:szCs w:val="21"/>
              </w:rPr>
              <w:t>。</w:t>
            </w:r>
          </w:p>
        </w:tc>
        <w:tc>
          <w:tcPr>
            <w:tcW w:w="4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运行</w:t>
            </w:r>
            <w:r w:rsidRPr="00514E79">
              <w:rPr>
                <w:rFonts w:ascii="宋体" w:hAnsi="宋体"/>
                <w:szCs w:val="21"/>
              </w:rPr>
              <w:t>播放器绘制</w:t>
            </w:r>
            <w:r w:rsidRPr="00514E79">
              <w:rPr>
                <w:rFonts w:ascii="宋体" w:hAnsi="宋体" w:hint="eastAsia"/>
                <w:szCs w:val="21"/>
              </w:rPr>
              <w:t>程序</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成功运行</w:t>
            </w:r>
            <w:r w:rsidRPr="00514E79">
              <w:rPr>
                <w:rFonts w:ascii="宋体" w:hAnsi="宋体"/>
                <w:szCs w:val="21"/>
              </w:rPr>
              <w:t>播放器绘制</w:t>
            </w:r>
            <w:r w:rsidRPr="00514E79">
              <w:rPr>
                <w:rFonts w:ascii="宋体" w:hAnsi="宋体" w:hint="eastAsia"/>
                <w:szCs w:val="21"/>
              </w:rPr>
              <w:t>程序</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10</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已运行</w:t>
            </w:r>
            <w:r w:rsidRPr="00514E79">
              <w:rPr>
                <w:rFonts w:ascii="宋体" w:hAnsi="宋体"/>
                <w:szCs w:val="21"/>
              </w:rPr>
              <w:t>播放器绘制</w:t>
            </w:r>
            <w:r w:rsidRPr="00514E79">
              <w:rPr>
                <w:rFonts w:ascii="宋体" w:hAnsi="宋体" w:hint="eastAsia"/>
                <w:szCs w:val="21"/>
              </w:rPr>
              <w:t>程序</w:t>
            </w:r>
            <w:r w:rsidR="002753E5" w:rsidRPr="00514E79">
              <w:rPr>
                <w:rFonts w:ascii="宋体" w:hAnsi="宋体" w:hint="eastAsia"/>
                <w:szCs w:val="21"/>
              </w:rPr>
              <w:t>。</w:t>
            </w:r>
          </w:p>
        </w:tc>
        <w:tc>
          <w:tcPr>
            <w:tcW w:w="418"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待播放视频</w:t>
            </w:r>
            <w:r w:rsidR="002753E5" w:rsidRPr="00514E79">
              <w:rPr>
                <w:rFonts w:ascii="宋体" w:hAnsi="宋体" w:hint="eastAsia"/>
                <w:szCs w:val="21"/>
              </w:rPr>
              <w:t>。</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创建按钮，</w:t>
            </w:r>
            <w:r w:rsidRPr="00514E79">
              <w:rPr>
                <w:rFonts w:ascii="宋体" w:hAnsi="宋体"/>
                <w:szCs w:val="21"/>
              </w:rPr>
              <w:t>调用</w:t>
            </w:r>
            <w:r w:rsidRPr="00514E79">
              <w:rPr>
                <w:rFonts w:ascii="宋体" w:hAnsi="宋体" w:hint="eastAsia"/>
                <w:szCs w:val="21"/>
              </w:rPr>
              <w:t>g_signal_connect()连接按钮信号</w:t>
            </w:r>
            <w:r w:rsidRPr="00514E79">
              <w:rPr>
                <w:rFonts w:ascii="宋体" w:hAnsi="宋体"/>
                <w:szCs w:val="21"/>
              </w:rPr>
              <w:t>与</w:t>
            </w:r>
            <w:r w:rsidRPr="00514E79">
              <w:rPr>
                <w:rFonts w:ascii="宋体" w:hAnsi="宋体" w:hint="eastAsia"/>
                <w:szCs w:val="21"/>
              </w:rPr>
              <w:t>回调函数，并</w:t>
            </w:r>
            <w:r w:rsidRPr="00514E79">
              <w:rPr>
                <w:rFonts w:ascii="宋体" w:hAnsi="宋体"/>
                <w:szCs w:val="21"/>
              </w:rPr>
              <w:t>调用</w:t>
            </w:r>
            <w:r w:rsidRPr="00514E79">
              <w:rPr>
                <w:rFonts w:ascii="宋体" w:hAnsi="宋体" w:hint="eastAsia"/>
                <w:szCs w:val="21"/>
              </w:rPr>
              <w:t>gst_element_set_state()</w:t>
            </w:r>
            <w:r w:rsidRPr="00514E79">
              <w:rPr>
                <w:rFonts w:ascii="宋体" w:hAnsi="宋体"/>
                <w:szCs w:val="21"/>
              </w:rPr>
              <w:t>设置</w:t>
            </w:r>
            <w:r w:rsidRPr="00514E79">
              <w:rPr>
                <w:rFonts w:ascii="宋体" w:hAnsi="宋体" w:hint="eastAsia"/>
                <w:szCs w:val="21"/>
              </w:rPr>
              <w:t>播放状态</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查询元件，获取播放位置以及可跳播范围，执行跳播操作</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11</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已正确部署模块化音视频编解码框架</w:t>
            </w:r>
            <w:r w:rsidR="002753E5" w:rsidRPr="00514E79">
              <w:rPr>
                <w:rFonts w:ascii="宋体" w:hAnsi="宋体" w:hint="eastAsia"/>
                <w:szCs w:val="21"/>
              </w:rPr>
              <w:t>。</w:t>
            </w:r>
          </w:p>
        </w:tc>
        <w:tc>
          <w:tcPr>
            <w:tcW w:w="4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无</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运行</w:t>
            </w:r>
            <w:r w:rsidRPr="00514E79">
              <w:rPr>
                <w:rFonts w:ascii="宋体" w:hAnsi="宋体"/>
                <w:szCs w:val="21"/>
              </w:rPr>
              <w:t>文件信息获取</w:t>
            </w:r>
            <w:r w:rsidRPr="00514E79">
              <w:rPr>
                <w:rFonts w:ascii="宋体" w:hAnsi="宋体" w:hint="eastAsia"/>
                <w:szCs w:val="21"/>
              </w:rPr>
              <w:t>程序</w:t>
            </w:r>
            <w:r w:rsidR="0097169B"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成功运行</w:t>
            </w:r>
            <w:r w:rsidRPr="00514E79">
              <w:rPr>
                <w:rFonts w:ascii="宋体" w:hAnsi="宋体"/>
                <w:szCs w:val="21"/>
              </w:rPr>
              <w:t>文件信息获取</w:t>
            </w:r>
            <w:r w:rsidRPr="00514E79">
              <w:rPr>
                <w:rFonts w:ascii="宋体" w:hAnsi="宋体" w:hint="eastAsia"/>
                <w:szCs w:val="21"/>
              </w:rPr>
              <w:t>程序</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r w:rsidR="00025628" w:rsidRPr="00514E79" w:rsidTr="002753E5">
        <w:tc>
          <w:tcPr>
            <w:tcW w:w="368" w:type="pct"/>
            <w:shd w:val="clear" w:color="auto" w:fill="auto"/>
          </w:tcPr>
          <w:p w:rsidR="00025628" w:rsidRPr="00514E79" w:rsidRDefault="00025628" w:rsidP="002753E5">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12</w:t>
            </w:r>
          </w:p>
        </w:tc>
        <w:tc>
          <w:tcPr>
            <w:tcW w:w="850"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已运行</w:t>
            </w:r>
            <w:r w:rsidRPr="00514E79">
              <w:rPr>
                <w:rFonts w:ascii="宋体" w:hAnsi="宋体"/>
                <w:szCs w:val="21"/>
              </w:rPr>
              <w:t>文件信息获取</w:t>
            </w:r>
            <w:r w:rsidRPr="00514E79">
              <w:rPr>
                <w:rFonts w:ascii="宋体" w:hAnsi="宋体" w:hint="eastAsia"/>
                <w:szCs w:val="21"/>
              </w:rPr>
              <w:t>程序</w:t>
            </w:r>
            <w:r w:rsidR="002753E5" w:rsidRPr="00514E79">
              <w:rPr>
                <w:rFonts w:ascii="宋体" w:hAnsi="宋体" w:hint="eastAsia"/>
                <w:szCs w:val="21"/>
              </w:rPr>
              <w:t>。</w:t>
            </w:r>
          </w:p>
        </w:tc>
        <w:tc>
          <w:tcPr>
            <w:tcW w:w="418"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待获取信息文件</w:t>
            </w:r>
          </w:p>
        </w:tc>
        <w:tc>
          <w:tcPr>
            <w:tcW w:w="1359" w:type="pct"/>
            <w:shd w:val="clear" w:color="auto" w:fill="auto"/>
          </w:tcPr>
          <w:p w:rsidR="00025628" w:rsidRPr="00514E79" w:rsidRDefault="00025628" w:rsidP="002753E5">
            <w:pPr>
              <w:rPr>
                <w:rFonts w:ascii="宋体" w:hAnsi="宋体"/>
                <w:szCs w:val="21"/>
              </w:rPr>
            </w:pPr>
            <w:r w:rsidRPr="00514E79">
              <w:rPr>
                <w:rFonts w:ascii="宋体" w:hAnsi="宋体"/>
                <w:szCs w:val="21"/>
              </w:rPr>
              <w:t>调用</w:t>
            </w:r>
            <w:r w:rsidRPr="00514E79">
              <w:rPr>
                <w:rFonts w:ascii="宋体" w:hAnsi="宋体" w:hint="eastAsia"/>
                <w:szCs w:val="21"/>
              </w:rPr>
              <w:t>gst_discoverer_info_get_*()</w:t>
            </w:r>
            <w:r w:rsidRPr="00514E79">
              <w:rPr>
                <w:rFonts w:ascii="宋体" w:hAnsi="宋体"/>
                <w:szCs w:val="21"/>
              </w:rPr>
              <w:t>系列接口获取</w:t>
            </w:r>
            <w:r w:rsidRPr="00514E79">
              <w:rPr>
                <w:rFonts w:ascii="宋体" w:hAnsi="宋体" w:hint="eastAsia"/>
                <w:szCs w:val="21"/>
              </w:rPr>
              <w:t>文件</w:t>
            </w:r>
            <w:r w:rsidRPr="00514E79">
              <w:rPr>
                <w:rFonts w:ascii="宋体" w:hAnsi="宋体"/>
                <w:szCs w:val="21"/>
              </w:rPr>
              <w:t>数据</w:t>
            </w:r>
            <w:r w:rsidR="002753E5" w:rsidRPr="00514E79">
              <w:rPr>
                <w:rFonts w:ascii="宋体" w:hAnsi="宋体" w:hint="eastAsia"/>
                <w:szCs w:val="21"/>
              </w:rPr>
              <w:t>。</w:t>
            </w:r>
          </w:p>
        </w:tc>
        <w:tc>
          <w:tcPr>
            <w:tcW w:w="1005" w:type="pct"/>
            <w:shd w:val="clear" w:color="auto" w:fill="auto"/>
          </w:tcPr>
          <w:p w:rsidR="00025628" w:rsidRPr="00514E79" w:rsidRDefault="00025628" w:rsidP="002753E5">
            <w:pPr>
              <w:rPr>
                <w:rFonts w:ascii="宋体" w:hAnsi="宋体"/>
                <w:szCs w:val="21"/>
              </w:rPr>
            </w:pPr>
            <w:r w:rsidRPr="00514E79">
              <w:rPr>
                <w:rFonts w:ascii="宋体" w:hAnsi="宋体" w:hint="eastAsia"/>
                <w:szCs w:val="21"/>
              </w:rPr>
              <w:t>快速找出文件或者文件的链接所包含的媒体具体信息或者是否能够播放该媒体</w:t>
            </w:r>
            <w:r w:rsidR="002753E5" w:rsidRPr="00514E79">
              <w:rPr>
                <w:rFonts w:ascii="宋体" w:hAnsi="宋体" w:hint="eastAsia"/>
                <w:szCs w:val="21"/>
              </w:rPr>
              <w:t>。</w:t>
            </w:r>
          </w:p>
        </w:tc>
        <w:tc>
          <w:tcPr>
            <w:tcW w:w="618"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2753E5">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系统诊断库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程序问题诊断处理库测试用例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559"/>
        <w:gridCol w:w="1844"/>
        <w:gridCol w:w="1844"/>
        <w:gridCol w:w="1418"/>
        <w:gridCol w:w="1134"/>
        <w:gridCol w:w="699"/>
      </w:tblGrid>
      <w:tr w:rsidR="00025628" w:rsidRPr="00514E79" w:rsidTr="0097169B">
        <w:tc>
          <w:tcPr>
            <w:tcW w:w="1218" w:type="pct"/>
            <w:gridSpan w:val="2"/>
            <w:tcBorders>
              <w:bottom w:val="single" w:sz="6"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97169B">
            <w:pPr>
              <w:pStyle w:val="a9"/>
              <w:rPr>
                <w:rFonts w:ascii="宋体" w:hAnsi="宋体"/>
                <w:szCs w:val="21"/>
              </w:rPr>
            </w:pPr>
            <w:r w:rsidRPr="00514E79">
              <w:rPr>
                <w:rFonts w:ascii="宋体" w:hAnsi="宋体" w:hint="eastAsia"/>
                <w:szCs w:val="21"/>
              </w:rPr>
              <w:t>程序问题诊断处理库/ GN_YYXKC _XTZD_CXZD</w:t>
            </w:r>
          </w:p>
        </w:tc>
      </w:tr>
      <w:tr w:rsidR="00025628" w:rsidRPr="00514E79" w:rsidTr="0097169B">
        <w:tc>
          <w:tcPr>
            <w:tcW w:w="1218" w:type="pct"/>
            <w:gridSpan w:val="2"/>
            <w:tcBorders>
              <w:top w:val="single" w:sz="6" w:space="0" w:color="000000"/>
              <w:bottom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97169B">
            <w:pPr>
              <w:pStyle w:val="a9"/>
              <w:rPr>
                <w:rFonts w:ascii="宋体" w:hAnsi="宋体"/>
                <w:b/>
                <w:szCs w:val="21"/>
              </w:rPr>
            </w:pPr>
            <w:r w:rsidRPr="00514E79">
              <w:rPr>
                <w:rFonts w:ascii="宋体" w:hAnsi="宋体" w:hint="eastAsia"/>
                <w:b/>
                <w:szCs w:val="21"/>
              </w:rPr>
              <w:t>测试目的:</w:t>
            </w:r>
            <w:r w:rsidRPr="00514E79">
              <w:rPr>
                <w:rFonts w:ascii="宋体" w:hAnsi="宋体"/>
                <w:b/>
                <w:szCs w:val="21"/>
              </w:rPr>
              <w:t xml:space="preserve"> </w:t>
            </w:r>
            <w:r w:rsidRPr="00514E79">
              <w:rPr>
                <w:rFonts w:ascii="宋体" w:hAnsi="宋体"/>
                <w:szCs w:val="21"/>
              </w:rPr>
              <w:t>验证程序问题诊断处理库安装与常用接口调用是否正常</w:t>
            </w:r>
            <w:r w:rsidR="00972F4E">
              <w:rPr>
                <w:rFonts w:ascii="宋体" w:hAnsi="宋体" w:hint="eastAsia"/>
                <w:szCs w:val="21"/>
              </w:rPr>
              <w:t>。</w:t>
            </w:r>
          </w:p>
          <w:p w:rsidR="00025628" w:rsidRPr="00514E79" w:rsidRDefault="00025628" w:rsidP="0097169B">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00972F4E">
              <w:rPr>
                <w:rFonts w:ascii="宋体" w:hAnsi="宋体" w:hint="eastAsia"/>
                <w:szCs w:val="21"/>
              </w:rPr>
              <w:t>。</w:t>
            </w:r>
          </w:p>
          <w:p w:rsidR="00025628" w:rsidRPr="00514E79" w:rsidRDefault="00025628" w:rsidP="0097169B">
            <w:pPr>
              <w:pStyle w:val="a9"/>
              <w:rPr>
                <w:rFonts w:ascii="宋体" w:hAnsi="宋体"/>
                <w:szCs w:val="21"/>
              </w:rPr>
            </w:pPr>
            <w:r w:rsidRPr="00514E79">
              <w:rPr>
                <w:rFonts w:ascii="宋体" w:hAnsi="宋体" w:hint="eastAsia"/>
                <w:b/>
                <w:szCs w:val="21"/>
              </w:rPr>
              <w:t>合格判据:</w:t>
            </w:r>
            <w:r w:rsidRPr="00514E79">
              <w:rPr>
                <w:rFonts w:ascii="宋体" w:hAnsi="宋体"/>
                <w:szCs w:val="21"/>
              </w:rPr>
              <w:t xml:space="preserve"> 应用程序成功执行，并且能返回正确结果</w:t>
            </w:r>
            <w:r w:rsidRPr="00514E79">
              <w:rPr>
                <w:rFonts w:ascii="宋体" w:hAnsi="宋体" w:hint="eastAsia"/>
                <w:szCs w:val="21"/>
              </w:rPr>
              <w:t>。</w:t>
            </w:r>
          </w:p>
        </w:tc>
      </w:tr>
      <w:tr w:rsidR="00025628" w:rsidRPr="00514E79" w:rsidTr="0097169B">
        <w:tc>
          <w:tcPr>
            <w:tcW w:w="368"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步骤</w:t>
            </w:r>
          </w:p>
        </w:tc>
        <w:tc>
          <w:tcPr>
            <w:tcW w:w="850"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前提和约束</w:t>
            </w:r>
          </w:p>
        </w:tc>
        <w:tc>
          <w:tcPr>
            <w:tcW w:w="1005"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输入</w:t>
            </w:r>
          </w:p>
        </w:tc>
        <w:tc>
          <w:tcPr>
            <w:tcW w:w="1005"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目的和动作</w:t>
            </w:r>
          </w:p>
        </w:tc>
        <w:tc>
          <w:tcPr>
            <w:tcW w:w="773"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备注</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w:t>
            </w:r>
            <w:r w:rsidR="0097169B" w:rsidRPr="00514E79">
              <w:rPr>
                <w:rFonts w:ascii="宋体" w:hAnsi="宋体"/>
                <w:szCs w:val="21"/>
              </w:rPr>
              <w:t xml:space="preserve"> 1</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已正确部署程序问题诊断处理库</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 xml:space="preserve">命令行执行valgrind </w:t>
            </w:r>
            <w:r w:rsidR="0097169B" w:rsidRPr="00514E79">
              <w:rPr>
                <w:rFonts w:ascii="宋体" w:hAnsi="宋体"/>
                <w:szCs w:val="21"/>
              </w:rPr>
              <w:t>–</w:t>
            </w:r>
            <w:r w:rsidRPr="00514E79">
              <w:rPr>
                <w:rFonts w:ascii="宋体" w:hAnsi="宋体" w:hint="eastAsia"/>
                <w:szCs w:val="21"/>
              </w:rPr>
              <w:t>version</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输出版本信息，验证是否安装成功</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szCs w:val="21"/>
              </w:rPr>
              <w:t>正确输出版本信息</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2</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已正确部署程序问题诊断处理库</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命令行执行valgrind</w:t>
            </w:r>
            <w:r w:rsidRPr="00514E79">
              <w:rPr>
                <w:rFonts w:ascii="宋体" w:hAnsi="宋体"/>
                <w:szCs w:val="21"/>
              </w:rPr>
              <w:t xml:space="preserve"> ./valgrindTest0</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对C/C++可执行程序进行基础诊断</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szCs w:val="21"/>
              </w:rPr>
              <w:t>正确输出诊断结果</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3</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已正确部署程序问题诊断处理库</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命令行执行valgrind</w:t>
            </w:r>
            <w:r w:rsidRPr="00514E79">
              <w:rPr>
                <w:rFonts w:ascii="宋体" w:hAnsi="宋体"/>
                <w:szCs w:val="21"/>
              </w:rPr>
              <w:t xml:space="preserve"> ./valgrindTest1</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对未初始化内存的C/C++程序进行诊断</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szCs w:val="21"/>
              </w:rPr>
              <w:t>正确诊断未初始化内存</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4</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已正确部署程序问题诊断处理库</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命令行执行valgrind</w:t>
            </w:r>
            <w:r w:rsidRPr="00514E79">
              <w:rPr>
                <w:rFonts w:ascii="宋体" w:hAnsi="宋体"/>
                <w:szCs w:val="21"/>
              </w:rPr>
              <w:t xml:space="preserve"> ./valgrindTest2</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对内存读写越界的C/C++程序进行诊断</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szCs w:val="21"/>
              </w:rPr>
              <w:t>正确诊断内存读写越界</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5</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已正确部署程序问题诊断处理库</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命令行执行valgrind</w:t>
            </w:r>
            <w:r w:rsidRPr="00514E79">
              <w:rPr>
                <w:rFonts w:ascii="宋体" w:hAnsi="宋体"/>
                <w:szCs w:val="21"/>
              </w:rPr>
              <w:t xml:space="preserve"> ./valgrindTest3</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对内存覆盖的C/C++程序进行诊断</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szCs w:val="21"/>
              </w:rPr>
              <w:t>正确诊断</w:t>
            </w:r>
            <w:r w:rsidRPr="00514E79">
              <w:rPr>
                <w:rFonts w:ascii="宋体" w:hAnsi="宋体" w:hint="eastAsia"/>
                <w:szCs w:val="21"/>
              </w:rPr>
              <w:t>内存覆盖</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lastRenderedPageBreak/>
              <w:t>步骤 6</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已正确部署程序问题诊断处理库</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命令行执行valgrind</w:t>
            </w:r>
            <w:r w:rsidRPr="00514E79">
              <w:rPr>
                <w:rFonts w:ascii="宋体" w:hAnsi="宋体"/>
                <w:szCs w:val="21"/>
              </w:rPr>
              <w:t xml:space="preserve"> ./valgrindTest4</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对动态内存管理错误的C/C++程序进行诊断</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szCs w:val="21"/>
              </w:rPr>
              <w:t>正确诊断</w:t>
            </w:r>
            <w:r w:rsidRPr="00514E79">
              <w:rPr>
                <w:rFonts w:ascii="宋体" w:hAnsi="宋体" w:hint="eastAsia"/>
                <w:szCs w:val="21"/>
              </w:rPr>
              <w:t>动态内存管理错误</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7</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已正确部署程序问题诊断处理库</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命令行执行valgrind</w:t>
            </w:r>
            <w:r w:rsidRPr="00514E79">
              <w:rPr>
                <w:rFonts w:ascii="宋体" w:hAnsi="宋体"/>
                <w:szCs w:val="21"/>
              </w:rPr>
              <w:t xml:space="preserve"> ./valgrindTest5</w:t>
            </w:r>
            <w:r w:rsidR="0097169B" w:rsidRPr="00514E79">
              <w:rPr>
                <w:rFonts w:ascii="宋体" w:hAnsi="宋体" w:hint="eastAsia"/>
                <w:szCs w:val="21"/>
              </w:rPr>
              <w:t>。</w:t>
            </w:r>
          </w:p>
        </w:tc>
        <w:tc>
          <w:tcPr>
            <w:tcW w:w="100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对内存泄露的C/C++程序进行诊断</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szCs w:val="21"/>
              </w:rPr>
              <w:t>正确</w:t>
            </w:r>
            <w:r w:rsidRPr="00514E79">
              <w:rPr>
                <w:rFonts w:ascii="宋体" w:hAnsi="宋体" w:hint="eastAsia"/>
                <w:szCs w:val="21"/>
              </w:rPr>
              <w:t>内存泄露</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gdb库测试用例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561"/>
        <w:gridCol w:w="1277"/>
        <w:gridCol w:w="2409"/>
        <w:gridCol w:w="1416"/>
        <w:gridCol w:w="1134"/>
        <w:gridCol w:w="703"/>
      </w:tblGrid>
      <w:tr w:rsidR="00025628" w:rsidRPr="00514E79" w:rsidTr="0097169B">
        <w:tc>
          <w:tcPr>
            <w:tcW w:w="1218" w:type="pct"/>
            <w:gridSpan w:val="2"/>
            <w:tcBorders>
              <w:bottom w:val="single" w:sz="6"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97169B">
            <w:pPr>
              <w:pStyle w:val="a9"/>
              <w:rPr>
                <w:rFonts w:ascii="宋体" w:hAnsi="宋体"/>
                <w:szCs w:val="21"/>
              </w:rPr>
            </w:pPr>
            <w:r w:rsidRPr="00514E79">
              <w:rPr>
                <w:rFonts w:ascii="宋体" w:hAnsi="宋体" w:hint="eastAsia"/>
                <w:szCs w:val="21"/>
              </w:rPr>
              <w:t>gdb库/ GN_YYXKC_XTZD_GDK</w:t>
            </w:r>
          </w:p>
        </w:tc>
      </w:tr>
      <w:tr w:rsidR="00025628" w:rsidRPr="00514E79" w:rsidTr="0097169B">
        <w:tc>
          <w:tcPr>
            <w:tcW w:w="1218" w:type="pct"/>
            <w:gridSpan w:val="2"/>
            <w:tcBorders>
              <w:top w:val="single" w:sz="6" w:space="0" w:color="000000"/>
              <w:bottom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97169B">
            <w:pPr>
              <w:pStyle w:val="a9"/>
              <w:rPr>
                <w:rFonts w:ascii="宋体" w:hAnsi="宋体"/>
                <w:b/>
                <w:szCs w:val="21"/>
              </w:rPr>
            </w:pPr>
            <w:r w:rsidRPr="00514E79">
              <w:rPr>
                <w:rFonts w:ascii="宋体" w:hAnsi="宋体" w:hint="eastAsia"/>
                <w:b/>
                <w:szCs w:val="21"/>
              </w:rPr>
              <w:t>测试目的:</w:t>
            </w:r>
            <w:r w:rsidRPr="00514E79">
              <w:rPr>
                <w:rFonts w:ascii="宋体" w:hAnsi="宋体"/>
                <w:b/>
                <w:szCs w:val="21"/>
              </w:rPr>
              <w:t xml:space="preserve"> </w:t>
            </w:r>
            <w:r w:rsidRPr="00514E79">
              <w:rPr>
                <w:rFonts w:ascii="宋体" w:hAnsi="宋体"/>
                <w:szCs w:val="21"/>
              </w:rPr>
              <w:t>验证gdb库安装与常用接口调用是否正常</w:t>
            </w:r>
            <w:r w:rsidR="00972F4E">
              <w:rPr>
                <w:rFonts w:ascii="宋体" w:hAnsi="宋体" w:hint="eastAsia"/>
                <w:szCs w:val="21"/>
              </w:rPr>
              <w:t>。</w:t>
            </w:r>
          </w:p>
          <w:p w:rsidR="00025628" w:rsidRPr="00514E79" w:rsidRDefault="00025628" w:rsidP="0097169B">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00972F4E">
              <w:rPr>
                <w:rFonts w:ascii="宋体" w:hAnsi="宋体" w:hint="eastAsia"/>
                <w:szCs w:val="21"/>
              </w:rPr>
              <w:t>。</w:t>
            </w:r>
          </w:p>
          <w:p w:rsidR="00025628" w:rsidRPr="00514E79" w:rsidRDefault="00025628" w:rsidP="0097169B">
            <w:pPr>
              <w:pStyle w:val="a9"/>
              <w:rPr>
                <w:rFonts w:ascii="宋体" w:hAnsi="宋体"/>
                <w:szCs w:val="21"/>
              </w:rPr>
            </w:pPr>
            <w:r w:rsidRPr="00514E79">
              <w:rPr>
                <w:rFonts w:ascii="宋体" w:hAnsi="宋体" w:hint="eastAsia"/>
                <w:b/>
                <w:szCs w:val="21"/>
              </w:rPr>
              <w:t>合格判据:</w:t>
            </w:r>
            <w:r w:rsidRPr="00514E79">
              <w:rPr>
                <w:rFonts w:ascii="宋体" w:hAnsi="宋体"/>
                <w:b/>
                <w:szCs w:val="21"/>
              </w:rPr>
              <w:t xml:space="preserve"> </w:t>
            </w:r>
            <w:r w:rsidRPr="00514E79">
              <w:rPr>
                <w:rFonts w:ascii="宋体" w:hAnsi="宋体"/>
                <w:szCs w:val="21"/>
              </w:rPr>
              <w:t>应用程序成功执行，并且能返回正确结果</w:t>
            </w:r>
            <w:r w:rsidRPr="00514E79">
              <w:rPr>
                <w:rFonts w:ascii="宋体" w:hAnsi="宋体" w:hint="eastAsia"/>
                <w:szCs w:val="21"/>
              </w:rPr>
              <w:t>。</w:t>
            </w:r>
          </w:p>
        </w:tc>
      </w:tr>
      <w:tr w:rsidR="0097169B" w:rsidRPr="00514E79" w:rsidTr="0097169B">
        <w:tc>
          <w:tcPr>
            <w:tcW w:w="367"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步骤</w:t>
            </w:r>
          </w:p>
        </w:tc>
        <w:tc>
          <w:tcPr>
            <w:tcW w:w="851"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前提和约束</w:t>
            </w:r>
          </w:p>
        </w:tc>
        <w:tc>
          <w:tcPr>
            <w:tcW w:w="696"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输入</w:t>
            </w:r>
          </w:p>
        </w:tc>
        <w:tc>
          <w:tcPr>
            <w:tcW w:w="1313"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目的和动作</w:t>
            </w:r>
          </w:p>
        </w:tc>
        <w:tc>
          <w:tcPr>
            <w:tcW w:w="772"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评估准则</w:t>
            </w:r>
          </w:p>
        </w:tc>
        <w:tc>
          <w:tcPr>
            <w:tcW w:w="383"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备注</w:t>
            </w:r>
          </w:p>
        </w:tc>
      </w:tr>
      <w:tr w:rsidR="0097169B" w:rsidRPr="00514E79" w:rsidTr="0097169B">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1</w:t>
            </w:r>
          </w:p>
        </w:tc>
        <w:tc>
          <w:tcPr>
            <w:tcW w:w="851"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已正确部署</w:t>
            </w:r>
            <w:r w:rsidRPr="00514E79">
              <w:rPr>
                <w:rFonts w:ascii="宋体" w:hAnsi="宋体"/>
                <w:szCs w:val="21"/>
              </w:rPr>
              <w:t>gdb</w:t>
            </w:r>
            <w:r w:rsidRPr="00514E79">
              <w:rPr>
                <w:rFonts w:ascii="宋体" w:hAnsi="宋体" w:hint="eastAsia"/>
                <w:szCs w:val="21"/>
              </w:rPr>
              <w:t>库</w:t>
            </w:r>
            <w:r w:rsidR="0097169B" w:rsidRPr="00514E79">
              <w:rPr>
                <w:rFonts w:ascii="宋体" w:hAnsi="宋体" w:hint="eastAsia"/>
                <w:szCs w:val="21"/>
              </w:rPr>
              <w:t>。</w:t>
            </w:r>
          </w:p>
        </w:tc>
        <w:tc>
          <w:tcPr>
            <w:tcW w:w="696"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w:t>
            </w:r>
            <w:r w:rsidRPr="00514E79">
              <w:rPr>
                <w:rFonts w:ascii="宋体" w:hAnsi="宋体"/>
                <w:szCs w:val="21"/>
              </w:rPr>
              <w:t>gdb buggy.out</w:t>
            </w:r>
            <w:r w:rsidR="0097169B" w:rsidRPr="00514E79">
              <w:rPr>
                <w:rFonts w:ascii="宋体" w:hAnsi="宋体" w:hint="eastAsia"/>
                <w:szCs w:val="21"/>
              </w:rPr>
              <w:t>。</w:t>
            </w:r>
          </w:p>
        </w:tc>
        <w:tc>
          <w:tcPr>
            <w:tcW w:w="131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使用GDB工具进入程序诊断模式</w:t>
            </w:r>
            <w:r w:rsidR="0097169B" w:rsidRPr="00514E79">
              <w:rPr>
                <w:rFonts w:ascii="宋体" w:hAnsi="宋体" w:hint="eastAsia"/>
                <w:szCs w:val="21"/>
              </w:rPr>
              <w:t>。</w:t>
            </w:r>
          </w:p>
        </w:tc>
        <w:tc>
          <w:tcPr>
            <w:tcW w:w="772" w:type="pct"/>
            <w:shd w:val="clear" w:color="auto" w:fill="auto"/>
          </w:tcPr>
          <w:p w:rsidR="00025628" w:rsidRPr="00514E79" w:rsidRDefault="00025628" w:rsidP="0097169B">
            <w:pPr>
              <w:rPr>
                <w:rFonts w:ascii="宋体" w:hAnsi="宋体"/>
                <w:szCs w:val="21"/>
              </w:rPr>
            </w:pPr>
            <w:r w:rsidRPr="00514E79">
              <w:rPr>
                <w:rFonts w:ascii="宋体" w:hAnsi="宋体"/>
                <w:szCs w:val="21"/>
              </w:rPr>
              <w:t>成功进入应用程序的gdb诊断模式</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97169B" w:rsidRPr="00514E79" w:rsidTr="0097169B">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2</w:t>
            </w:r>
          </w:p>
        </w:tc>
        <w:tc>
          <w:tcPr>
            <w:tcW w:w="851"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已启动gdb程序</w:t>
            </w:r>
            <w:r w:rsidR="0097169B" w:rsidRPr="00514E79">
              <w:rPr>
                <w:rFonts w:ascii="宋体" w:hAnsi="宋体" w:hint="eastAsia"/>
                <w:szCs w:val="21"/>
              </w:rPr>
              <w:t>。</w:t>
            </w:r>
          </w:p>
        </w:tc>
        <w:tc>
          <w:tcPr>
            <w:tcW w:w="696"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w:t>
            </w:r>
            <w:r w:rsidRPr="00514E79">
              <w:rPr>
                <w:rFonts w:ascii="宋体" w:hAnsi="宋体"/>
                <w:szCs w:val="21"/>
              </w:rPr>
              <w:t>b main</w:t>
            </w:r>
            <w:r w:rsidR="0097169B" w:rsidRPr="00514E79">
              <w:rPr>
                <w:rFonts w:ascii="宋体" w:hAnsi="宋体" w:hint="eastAsia"/>
                <w:szCs w:val="21"/>
              </w:rPr>
              <w:t>。</w:t>
            </w:r>
          </w:p>
        </w:tc>
        <w:tc>
          <w:tcPr>
            <w:tcW w:w="131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对函数设置断点，输出设置断点信息</w:t>
            </w:r>
            <w:r w:rsidR="0097169B" w:rsidRPr="00514E79">
              <w:rPr>
                <w:rFonts w:ascii="宋体" w:hAnsi="宋体" w:hint="eastAsia"/>
                <w:szCs w:val="21"/>
              </w:rPr>
              <w:t>。</w:t>
            </w:r>
          </w:p>
        </w:tc>
        <w:tc>
          <w:tcPr>
            <w:tcW w:w="772"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设置断点</w:t>
            </w:r>
            <w:r w:rsidRPr="00514E79">
              <w:rPr>
                <w:rFonts w:ascii="宋体" w:hAnsi="宋体"/>
                <w:szCs w:val="21"/>
              </w:rPr>
              <w:t>正常</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97169B" w:rsidRPr="00514E79" w:rsidTr="0097169B">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3</w:t>
            </w:r>
          </w:p>
        </w:tc>
        <w:tc>
          <w:tcPr>
            <w:tcW w:w="851"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已设置断点</w:t>
            </w:r>
            <w:r w:rsidR="0097169B" w:rsidRPr="00514E79">
              <w:rPr>
                <w:rFonts w:ascii="宋体" w:hAnsi="宋体" w:hint="eastAsia"/>
                <w:szCs w:val="21"/>
              </w:rPr>
              <w:t>。</w:t>
            </w:r>
          </w:p>
        </w:tc>
        <w:tc>
          <w:tcPr>
            <w:tcW w:w="696"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命令行执行run</w:t>
            </w:r>
            <w:r w:rsidR="0097169B" w:rsidRPr="00514E79">
              <w:rPr>
                <w:rFonts w:ascii="宋体" w:hAnsi="宋体" w:hint="eastAsia"/>
                <w:szCs w:val="21"/>
              </w:rPr>
              <w:t>。</w:t>
            </w:r>
          </w:p>
        </w:tc>
        <w:tc>
          <w:tcPr>
            <w:tcW w:w="131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运行程序，程序在函数断点处停止并等待gdb命令</w:t>
            </w:r>
            <w:r w:rsidR="0097169B" w:rsidRPr="00514E79">
              <w:rPr>
                <w:rFonts w:ascii="宋体" w:hAnsi="宋体" w:hint="eastAsia"/>
                <w:szCs w:val="21"/>
              </w:rPr>
              <w:t>。</w:t>
            </w:r>
          </w:p>
        </w:tc>
        <w:tc>
          <w:tcPr>
            <w:tcW w:w="772"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运行程序</w:t>
            </w:r>
            <w:r w:rsidRPr="00514E79">
              <w:rPr>
                <w:rFonts w:ascii="宋体" w:hAnsi="宋体"/>
                <w:szCs w:val="21"/>
              </w:rPr>
              <w:t>正常</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97169B" w:rsidRPr="00514E79" w:rsidTr="0097169B">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4</w:t>
            </w:r>
          </w:p>
        </w:tc>
        <w:tc>
          <w:tcPr>
            <w:tcW w:w="851"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已运行程序</w:t>
            </w:r>
            <w:r w:rsidR="0097169B" w:rsidRPr="00514E79">
              <w:rPr>
                <w:rFonts w:ascii="宋体" w:hAnsi="宋体" w:hint="eastAsia"/>
                <w:szCs w:val="21"/>
              </w:rPr>
              <w:t>。</w:t>
            </w:r>
          </w:p>
        </w:tc>
        <w:tc>
          <w:tcPr>
            <w:tcW w:w="696"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w:t>
            </w:r>
            <w:r w:rsidRPr="00514E79">
              <w:rPr>
                <w:rFonts w:ascii="宋体" w:hAnsi="宋体"/>
                <w:szCs w:val="21"/>
              </w:rPr>
              <w:t>s</w:t>
            </w:r>
            <w:r w:rsidR="0097169B" w:rsidRPr="00514E79">
              <w:rPr>
                <w:rFonts w:ascii="宋体" w:hAnsi="宋体" w:hint="eastAsia"/>
                <w:szCs w:val="21"/>
              </w:rPr>
              <w:t>。</w:t>
            </w:r>
          </w:p>
        </w:tc>
        <w:tc>
          <w:tcPr>
            <w:tcW w:w="131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单步进入，程序跟踪到函数内部，输出源码信息</w:t>
            </w:r>
          </w:p>
        </w:tc>
        <w:tc>
          <w:tcPr>
            <w:tcW w:w="772"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单步进入</w:t>
            </w:r>
            <w:r w:rsidRPr="00514E79">
              <w:rPr>
                <w:rFonts w:ascii="宋体" w:hAnsi="宋体"/>
                <w:szCs w:val="21"/>
              </w:rPr>
              <w:t>正常</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97169B" w:rsidRPr="00514E79" w:rsidTr="0097169B">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5</w:t>
            </w:r>
          </w:p>
        </w:tc>
        <w:tc>
          <w:tcPr>
            <w:tcW w:w="851"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已执行上一步操作</w:t>
            </w:r>
            <w:r w:rsidR="0097169B" w:rsidRPr="00514E79">
              <w:rPr>
                <w:rFonts w:ascii="宋体" w:hAnsi="宋体" w:hint="eastAsia"/>
                <w:szCs w:val="21"/>
              </w:rPr>
              <w:t>。</w:t>
            </w:r>
          </w:p>
        </w:tc>
        <w:tc>
          <w:tcPr>
            <w:tcW w:w="696"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命令行执行p element</w:t>
            </w:r>
            <w:r w:rsidR="0097169B" w:rsidRPr="00514E79">
              <w:rPr>
                <w:rFonts w:ascii="宋体" w:hAnsi="宋体" w:hint="eastAsia"/>
                <w:szCs w:val="21"/>
              </w:rPr>
              <w:t>。</w:t>
            </w:r>
          </w:p>
        </w:tc>
        <w:tc>
          <w:tcPr>
            <w:tcW w:w="131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打印基本类型变量，输出变量名对应的变量</w:t>
            </w:r>
            <w:r w:rsidR="0097169B" w:rsidRPr="00514E79">
              <w:rPr>
                <w:rFonts w:ascii="宋体" w:hAnsi="宋体" w:hint="eastAsia"/>
                <w:szCs w:val="21"/>
              </w:rPr>
              <w:t>。</w:t>
            </w:r>
          </w:p>
        </w:tc>
        <w:tc>
          <w:tcPr>
            <w:tcW w:w="772"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打印基本类型变量</w:t>
            </w:r>
            <w:r w:rsidRPr="00514E79">
              <w:rPr>
                <w:rFonts w:ascii="宋体" w:hAnsi="宋体"/>
                <w:szCs w:val="21"/>
              </w:rPr>
              <w:t>正常</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97169B" w:rsidRPr="00514E79" w:rsidTr="0097169B">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6</w:t>
            </w:r>
          </w:p>
        </w:tc>
        <w:tc>
          <w:tcPr>
            <w:tcW w:w="851"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已启动gdb程序</w:t>
            </w:r>
            <w:r w:rsidR="0097169B" w:rsidRPr="00514E79">
              <w:rPr>
                <w:rFonts w:ascii="宋体" w:hAnsi="宋体" w:hint="eastAsia"/>
                <w:szCs w:val="21"/>
              </w:rPr>
              <w:t>。</w:t>
            </w:r>
          </w:p>
        </w:tc>
        <w:tc>
          <w:tcPr>
            <w:tcW w:w="696"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命令行执行quit</w:t>
            </w:r>
            <w:r w:rsidR="0097169B" w:rsidRPr="00514E79">
              <w:rPr>
                <w:rFonts w:ascii="宋体" w:hAnsi="宋体" w:hint="eastAsia"/>
                <w:szCs w:val="21"/>
              </w:rPr>
              <w:t>。</w:t>
            </w:r>
          </w:p>
        </w:tc>
        <w:tc>
          <w:tcPr>
            <w:tcW w:w="131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退出程序诊断模式</w:t>
            </w:r>
            <w:r w:rsidR="0097169B" w:rsidRPr="00514E79">
              <w:rPr>
                <w:rFonts w:ascii="宋体" w:hAnsi="宋体" w:hint="eastAsia"/>
                <w:szCs w:val="21"/>
              </w:rPr>
              <w:t>。</w:t>
            </w:r>
          </w:p>
        </w:tc>
        <w:tc>
          <w:tcPr>
            <w:tcW w:w="772"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退出程序诊断模式</w:t>
            </w:r>
            <w:r w:rsidRPr="00514E79">
              <w:rPr>
                <w:rFonts w:ascii="宋体" w:hAnsi="宋体"/>
                <w:szCs w:val="21"/>
              </w:rPr>
              <w:t>正常</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3"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bl>
    <w:p w:rsidR="00025628"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jdb库测试用例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4"/>
        <w:gridCol w:w="1559"/>
        <w:gridCol w:w="1418"/>
        <w:gridCol w:w="2550"/>
        <w:gridCol w:w="1134"/>
        <w:gridCol w:w="1130"/>
        <w:gridCol w:w="708"/>
      </w:tblGrid>
      <w:tr w:rsidR="00025628" w:rsidRPr="00514E79" w:rsidTr="0097169B">
        <w:tc>
          <w:tcPr>
            <w:tcW w:w="1217" w:type="pct"/>
            <w:gridSpan w:val="2"/>
            <w:tcBorders>
              <w:bottom w:val="single" w:sz="6"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用例名称/标识</w:t>
            </w:r>
          </w:p>
        </w:tc>
        <w:tc>
          <w:tcPr>
            <w:tcW w:w="3783" w:type="pct"/>
            <w:gridSpan w:val="5"/>
            <w:tcBorders>
              <w:bottom w:val="single" w:sz="6" w:space="0" w:color="000000"/>
            </w:tcBorders>
            <w:shd w:val="clear" w:color="auto" w:fill="auto"/>
          </w:tcPr>
          <w:p w:rsidR="00025628" w:rsidRPr="00514E79" w:rsidRDefault="00025628" w:rsidP="0097169B">
            <w:pPr>
              <w:pStyle w:val="a9"/>
              <w:rPr>
                <w:rFonts w:ascii="宋体" w:hAnsi="宋体"/>
                <w:szCs w:val="21"/>
              </w:rPr>
            </w:pPr>
            <w:r w:rsidRPr="00514E79">
              <w:rPr>
                <w:rFonts w:ascii="宋体" w:hAnsi="宋体" w:hint="eastAsia"/>
                <w:szCs w:val="21"/>
              </w:rPr>
              <w:t>DBUtils库的功能测试/ GN_YYXK_XTZD_JDK</w:t>
            </w:r>
          </w:p>
        </w:tc>
      </w:tr>
      <w:tr w:rsidR="00025628" w:rsidRPr="00514E79" w:rsidTr="0097169B">
        <w:tc>
          <w:tcPr>
            <w:tcW w:w="1217" w:type="pct"/>
            <w:gridSpan w:val="2"/>
            <w:tcBorders>
              <w:top w:val="single" w:sz="6" w:space="0" w:color="000000"/>
              <w:bottom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用例说明</w:t>
            </w:r>
          </w:p>
        </w:tc>
        <w:tc>
          <w:tcPr>
            <w:tcW w:w="3783" w:type="pct"/>
            <w:gridSpan w:val="5"/>
            <w:tcBorders>
              <w:top w:val="single" w:sz="6" w:space="0" w:color="000000"/>
              <w:bottom w:val="single" w:sz="12" w:space="0" w:color="000000"/>
            </w:tcBorders>
            <w:shd w:val="clear" w:color="auto" w:fill="auto"/>
          </w:tcPr>
          <w:p w:rsidR="00025628" w:rsidRPr="00514E79" w:rsidRDefault="00025628" w:rsidP="0097169B">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spacing w:val="2"/>
                <w:szCs w:val="21"/>
              </w:rPr>
              <w:t>提供Java 程序的调试能力。</w:t>
            </w:r>
          </w:p>
          <w:p w:rsidR="00025628" w:rsidRPr="00514E79" w:rsidRDefault="00025628" w:rsidP="0097169B">
            <w:pPr>
              <w:rPr>
                <w:rFonts w:ascii="宋体" w:hAnsi="宋体"/>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调试 Java 程序。</w:t>
            </w:r>
          </w:p>
          <w:p w:rsidR="00025628" w:rsidRPr="00514E79" w:rsidRDefault="00025628" w:rsidP="0097169B">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调试 Java 程序正常。</w:t>
            </w:r>
          </w:p>
        </w:tc>
      </w:tr>
      <w:tr w:rsidR="00025628" w:rsidRPr="00514E79" w:rsidTr="00972F4E">
        <w:tc>
          <w:tcPr>
            <w:tcW w:w="367"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步骤</w:t>
            </w:r>
          </w:p>
        </w:tc>
        <w:tc>
          <w:tcPr>
            <w:tcW w:w="850"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前提和约束</w:t>
            </w:r>
          </w:p>
        </w:tc>
        <w:tc>
          <w:tcPr>
            <w:tcW w:w="773"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输入</w:t>
            </w:r>
          </w:p>
        </w:tc>
        <w:tc>
          <w:tcPr>
            <w:tcW w:w="1390"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目的和动作</w:t>
            </w:r>
          </w:p>
        </w:tc>
        <w:tc>
          <w:tcPr>
            <w:tcW w:w="618"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预期结果</w:t>
            </w:r>
          </w:p>
        </w:tc>
        <w:tc>
          <w:tcPr>
            <w:tcW w:w="616"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评估准则</w:t>
            </w:r>
          </w:p>
        </w:tc>
        <w:tc>
          <w:tcPr>
            <w:tcW w:w="385"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备注</w:t>
            </w:r>
          </w:p>
        </w:tc>
      </w:tr>
      <w:tr w:rsidR="00025628" w:rsidRPr="00514E79" w:rsidTr="00972F4E">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1</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JDK 适配正常并且 JDK 中包含 Jdb 命令</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编译后的 Java 程序的字节码，如 test.</w:t>
            </w:r>
            <w:r w:rsidRPr="00514E79">
              <w:rPr>
                <w:rFonts w:ascii="宋体" w:hAnsi="宋体"/>
                <w:szCs w:val="21"/>
              </w:rPr>
              <w:t>class</w:t>
            </w:r>
            <w:r w:rsidR="0097169B" w:rsidRPr="00514E79">
              <w:rPr>
                <w:rFonts w:ascii="宋体" w:hAnsi="宋体" w:hint="eastAsia"/>
                <w:szCs w:val="21"/>
              </w:rPr>
              <w:t>。</w:t>
            </w:r>
          </w:p>
        </w:tc>
        <w:tc>
          <w:tcPr>
            <w:tcW w:w="1390" w:type="pct"/>
            <w:shd w:val="clear" w:color="auto" w:fill="auto"/>
          </w:tcPr>
          <w:p w:rsidR="00025628" w:rsidRPr="00514E79" w:rsidRDefault="00025628" w:rsidP="0097169B">
            <w:pPr>
              <w:spacing w:line="440" w:lineRule="exact"/>
              <w:rPr>
                <w:rFonts w:ascii="宋体" w:hAnsi="宋体"/>
                <w:szCs w:val="21"/>
              </w:rPr>
            </w:pPr>
            <w:r w:rsidRPr="00514E79">
              <w:rPr>
                <w:rFonts w:ascii="宋体" w:hAnsi="宋体" w:hint="eastAsia"/>
                <w:szCs w:val="21"/>
              </w:rPr>
              <w:t>使用 jdb</w:t>
            </w:r>
            <w:r w:rsidRPr="00514E79">
              <w:rPr>
                <w:rFonts w:ascii="宋体" w:hAnsi="宋体"/>
                <w:szCs w:val="21"/>
              </w:rPr>
              <w:t xml:space="preserve"> </w:t>
            </w:r>
            <w:r w:rsidRPr="00514E79">
              <w:rPr>
                <w:rFonts w:ascii="宋体" w:hAnsi="宋体" w:hint="eastAsia"/>
                <w:szCs w:val="21"/>
              </w:rPr>
              <w:t>test</w:t>
            </w:r>
            <w:r w:rsidRPr="00514E79">
              <w:rPr>
                <w:rFonts w:ascii="宋体" w:hAnsi="宋体"/>
                <w:szCs w:val="21"/>
              </w:rPr>
              <w:t>.class</w:t>
            </w:r>
            <w:r w:rsidRPr="00514E79">
              <w:rPr>
                <w:rFonts w:ascii="宋体" w:hAnsi="宋体" w:hint="eastAsia"/>
                <w:szCs w:val="21"/>
              </w:rPr>
              <w:t>命令进入调试交互行。测试是否进入调试交互行。</w:t>
            </w:r>
          </w:p>
        </w:tc>
        <w:tc>
          <w:tcPr>
            <w:tcW w:w="618"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正常进入调试交互行</w:t>
            </w:r>
            <w:r w:rsidR="0097169B" w:rsidRPr="00514E79">
              <w:rPr>
                <w:rFonts w:ascii="宋体" w:hAnsi="宋体" w:hint="eastAsia"/>
                <w:szCs w:val="21"/>
              </w:rPr>
              <w:t>。</w:t>
            </w:r>
          </w:p>
        </w:tc>
        <w:tc>
          <w:tcPr>
            <w:tcW w:w="616"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2F4E">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2</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已启动jdb程序</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w:t>
            </w:r>
            <w:r w:rsidRPr="00514E79">
              <w:rPr>
                <w:rFonts w:ascii="宋体" w:hAnsi="宋体"/>
                <w:szCs w:val="21"/>
              </w:rPr>
              <w:t>S</w:t>
            </w:r>
            <w:r w:rsidRPr="00514E79">
              <w:rPr>
                <w:rFonts w:ascii="宋体" w:hAnsi="宋体" w:hint="eastAsia"/>
                <w:szCs w:val="21"/>
              </w:rPr>
              <w:t>top</w:t>
            </w:r>
            <w:r w:rsidRPr="00514E79">
              <w:rPr>
                <w:rFonts w:ascii="宋体" w:hAnsi="宋体"/>
                <w:szCs w:val="21"/>
              </w:rPr>
              <w:t xml:space="preserve"> in Test.main</w:t>
            </w:r>
            <w:r w:rsidR="0097169B" w:rsidRPr="00514E79">
              <w:rPr>
                <w:rFonts w:ascii="宋体" w:hAnsi="宋体" w:hint="eastAsia"/>
                <w:szCs w:val="21"/>
              </w:rPr>
              <w:t>。</w:t>
            </w:r>
          </w:p>
        </w:tc>
        <w:tc>
          <w:tcPr>
            <w:tcW w:w="139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在调试交互行中输入打断点的命令（stop</w:t>
            </w:r>
            <w:r w:rsidRPr="00514E79">
              <w:rPr>
                <w:rFonts w:ascii="宋体" w:hAnsi="宋体"/>
                <w:szCs w:val="21"/>
              </w:rPr>
              <w:t xml:space="preserve"> </w:t>
            </w:r>
            <w:r w:rsidRPr="00514E79">
              <w:rPr>
                <w:rFonts w:ascii="宋体" w:hAnsi="宋体" w:hint="eastAsia"/>
                <w:szCs w:val="21"/>
              </w:rPr>
              <w:t>in</w:t>
            </w:r>
            <w:r w:rsidRPr="00514E79">
              <w:rPr>
                <w:rFonts w:ascii="宋体" w:hAnsi="宋体"/>
                <w:szCs w:val="21"/>
              </w:rPr>
              <w:t xml:space="preserve"> </w:t>
            </w:r>
            <w:r w:rsidRPr="00514E79">
              <w:rPr>
                <w:rFonts w:ascii="宋体" w:hAnsi="宋体" w:hint="eastAsia"/>
                <w:szCs w:val="21"/>
              </w:rPr>
              <w:t>Test.</w:t>
            </w:r>
            <w:r w:rsidRPr="00514E79">
              <w:rPr>
                <w:rFonts w:ascii="宋体" w:hAnsi="宋体"/>
                <w:szCs w:val="21"/>
              </w:rPr>
              <w:t>main</w:t>
            </w:r>
            <w:r w:rsidRPr="00514E79">
              <w:rPr>
                <w:rFonts w:ascii="宋体" w:hAnsi="宋体" w:hint="eastAsia"/>
                <w:szCs w:val="21"/>
              </w:rPr>
              <w:t>）,测试是否成功打断点</w:t>
            </w:r>
            <w:r w:rsidR="0097169B" w:rsidRPr="00514E79">
              <w:rPr>
                <w:rFonts w:ascii="宋体" w:hAnsi="宋体" w:hint="eastAsia"/>
                <w:szCs w:val="21"/>
              </w:rPr>
              <w:t>。</w:t>
            </w:r>
          </w:p>
        </w:tc>
        <w:tc>
          <w:tcPr>
            <w:tcW w:w="618"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打断点功能正常</w:t>
            </w:r>
            <w:r w:rsidR="0097169B" w:rsidRPr="00514E79">
              <w:rPr>
                <w:rFonts w:ascii="宋体" w:hAnsi="宋体" w:hint="eastAsia"/>
                <w:szCs w:val="21"/>
              </w:rPr>
              <w:t>。</w:t>
            </w:r>
          </w:p>
        </w:tc>
        <w:tc>
          <w:tcPr>
            <w:tcW w:w="616"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2F4E">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lastRenderedPageBreak/>
              <w:t>步骤 3</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已设置断点</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w:t>
            </w:r>
            <w:r w:rsidRPr="00514E79">
              <w:rPr>
                <w:rFonts w:ascii="宋体" w:hAnsi="宋体"/>
                <w:szCs w:val="21"/>
              </w:rPr>
              <w:t>S</w:t>
            </w:r>
            <w:r w:rsidRPr="00514E79">
              <w:rPr>
                <w:rFonts w:ascii="宋体" w:hAnsi="宋体" w:hint="eastAsia"/>
                <w:szCs w:val="21"/>
              </w:rPr>
              <w:t>tep</w:t>
            </w:r>
            <w:r w:rsidR="0097169B" w:rsidRPr="00514E79">
              <w:rPr>
                <w:rFonts w:ascii="宋体" w:hAnsi="宋体" w:hint="eastAsia"/>
                <w:szCs w:val="21"/>
              </w:rPr>
              <w:t>。</w:t>
            </w:r>
          </w:p>
        </w:tc>
        <w:tc>
          <w:tcPr>
            <w:tcW w:w="139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在调试交互行输入下一步命令（step），测试程序是否执行并且停在下一行</w:t>
            </w:r>
            <w:r w:rsidR="0097169B" w:rsidRPr="00514E79">
              <w:rPr>
                <w:rFonts w:ascii="宋体" w:hAnsi="宋体" w:hint="eastAsia"/>
                <w:szCs w:val="21"/>
              </w:rPr>
              <w:t>。</w:t>
            </w:r>
          </w:p>
        </w:tc>
        <w:tc>
          <w:tcPr>
            <w:tcW w:w="618"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下一步功能正常</w:t>
            </w:r>
            <w:r w:rsidR="0097169B" w:rsidRPr="00514E79">
              <w:rPr>
                <w:rFonts w:ascii="宋体" w:hAnsi="宋体" w:hint="eastAsia"/>
                <w:szCs w:val="21"/>
              </w:rPr>
              <w:t>。</w:t>
            </w:r>
          </w:p>
        </w:tc>
        <w:tc>
          <w:tcPr>
            <w:tcW w:w="616"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2F4E">
        <w:tc>
          <w:tcPr>
            <w:tcW w:w="367"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已执行上一步操作</w:t>
            </w:r>
            <w:r w:rsidR="0097169B" w:rsidRPr="00514E79">
              <w:rPr>
                <w:rFonts w:ascii="宋体" w:hAnsi="宋体" w:hint="eastAsia"/>
                <w:szCs w:val="21"/>
              </w:rPr>
              <w:t>。</w:t>
            </w:r>
          </w:p>
        </w:tc>
        <w:tc>
          <w:tcPr>
            <w:tcW w:w="773"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命令行执行</w:t>
            </w:r>
            <w:r w:rsidRPr="00514E79">
              <w:rPr>
                <w:rFonts w:ascii="宋体" w:hAnsi="宋体"/>
                <w:szCs w:val="21"/>
              </w:rPr>
              <w:t>C</w:t>
            </w:r>
            <w:r w:rsidRPr="00514E79">
              <w:rPr>
                <w:rFonts w:ascii="宋体" w:hAnsi="宋体" w:hint="eastAsia"/>
                <w:szCs w:val="21"/>
              </w:rPr>
              <w:t>ont</w:t>
            </w:r>
            <w:r w:rsidR="0097169B" w:rsidRPr="00514E79">
              <w:rPr>
                <w:rFonts w:ascii="宋体" w:hAnsi="宋体" w:hint="eastAsia"/>
                <w:szCs w:val="21"/>
              </w:rPr>
              <w:t>。</w:t>
            </w:r>
          </w:p>
        </w:tc>
        <w:tc>
          <w:tcPr>
            <w:tcW w:w="1390" w:type="pct"/>
            <w:shd w:val="clear" w:color="auto" w:fill="auto"/>
          </w:tcPr>
          <w:p w:rsidR="00025628" w:rsidRPr="00514E79" w:rsidRDefault="00025628" w:rsidP="0097169B">
            <w:pPr>
              <w:rPr>
                <w:rFonts w:ascii="宋体" w:hAnsi="宋体"/>
                <w:spacing w:val="2"/>
                <w:szCs w:val="21"/>
              </w:rPr>
            </w:pPr>
            <w:r w:rsidRPr="00514E79">
              <w:rPr>
                <w:rFonts w:ascii="宋体" w:hAnsi="宋体" w:hint="eastAsia"/>
                <w:spacing w:val="2"/>
                <w:szCs w:val="21"/>
              </w:rPr>
              <w:t>在调试交互行中输入继续命令（cont），测试程序是否执行到下一个断点或正常退出</w:t>
            </w:r>
            <w:r w:rsidR="0097169B" w:rsidRPr="00514E79">
              <w:rPr>
                <w:rFonts w:ascii="宋体" w:hAnsi="宋体" w:hint="eastAsia"/>
                <w:spacing w:val="2"/>
                <w:szCs w:val="21"/>
              </w:rPr>
              <w:t>。</w:t>
            </w:r>
          </w:p>
        </w:tc>
        <w:tc>
          <w:tcPr>
            <w:tcW w:w="618"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继续命令功能正常</w:t>
            </w:r>
            <w:r w:rsidR="0097169B" w:rsidRPr="00514E79">
              <w:rPr>
                <w:rFonts w:ascii="宋体" w:hAnsi="宋体" w:hint="eastAsia"/>
                <w:szCs w:val="21"/>
              </w:rPr>
              <w:t>。</w:t>
            </w:r>
          </w:p>
        </w:tc>
        <w:tc>
          <w:tcPr>
            <w:tcW w:w="616"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5"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bl>
    <w:p w:rsidR="00025628" w:rsidRPr="00C33B60"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JMH库测试用例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559"/>
        <w:gridCol w:w="750"/>
        <w:gridCol w:w="3220"/>
        <w:gridCol w:w="1134"/>
        <w:gridCol w:w="1134"/>
        <w:gridCol w:w="701"/>
      </w:tblGrid>
      <w:tr w:rsidR="00025628" w:rsidRPr="00514E79" w:rsidTr="0097169B">
        <w:tc>
          <w:tcPr>
            <w:tcW w:w="1218" w:type="pct"/>
            <w:gridSpan w:val="2"/>
            <w:tcBorders>
              <w:bottom w:val="single" w:sz="6"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97169B">
            <w:pPr>
              <w:pStyle w:val="a9"/>
              <w:rPr>
                <w:rFonts w:ascii="宋体" w:hAnsi="宋体"/>
                <w:szCs w:val="21"/>
              </w:rPr>
            </w:pPr>
            <w:r w:rsidRPr="00514E79">
              <w:rPr>
                <w:rFonts w:ascii="宋体" w:hAnsi="宋体" w:hint="eastAsia"/>
                <w:szCs w:val="21"/>
              </w:rPr>
              <w:t>JMH库的功能测试/ GN_YYXK_XTZD_JMK</w:t>
            </w:r>
          </w:p>
        </w:tc>
      </w:tr>
      <w:tr w:rsidR="00025628" w:rsidRPr="00514E79" w:rsidTr="0097169B">
        <w:tc>
          <w:tcPr>
            <w:tcW w:w="1218" w:type="pct"/>
            <w:gridSpan w:val="2"/>
            <w:tcBorders>
              <w:top w:val="single" w:sz="6" w:space="0" w:color="000000"/>
              <w:bottom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97169B">
            <w:pPr>
              <w:pStyle w:val="a9"/>
              <w:rPr>
                <w:rFonts w:ascii="宋体" w:hAnsi="宋体"/>
                <w:b/>
                <w:szCs w:val="21"/>
              </w:rPr>
            </w:pPr>
            <w:r w:rsidRPr="00514E79">
              <w:rPr>
                <w:rFonts w:ascii="宋体" w:hAnsi="宋体" w:hint="eastAsia"/>
                <w:b/>
                <w:szCs w:val="21"/>
              </w:rPr>
              <w:t xml:space="preserve">测试目的: </w:t>
            </w:r>
            <w:r w:rsidRPr="00514E79">
              <w:rPr>
                <w:rFonts w:ascii="宋体" w:hAnsi="宋体" w:hint="eastAsia"/>
                <w:szCs w:val="21"/>
              </w:rPr>
              <w:t>支持设置基准测试项目、建立测试基准，运行基准测试的能力</w:t>
            </w:r>
            <w:r w:rsidR="00972F4E">
              <w:rPr>
                <w:rFonts w:ascii="宋体" w:hAnsi="宋体" w:hint="eastAsia"/>
                <w:szCs w:val="21"/>
              </w:rPr>
              <w:t>。</w:t>
            </w:r>
          </w:p>
          <w:p w:rsidR="00025628" w:rsidRPr="00514E79" w:rsidRDefault="00025628" w:rsidP="0097169B">
            <w:pPr>
              <w:rPr>
                <w:rFonts w:ascii="宋体" w:hAnsi="宋体"/>
                <w:spacing w:val="2"/>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zCs w:val="21"/>
              </w:rPr>
              <w:t>测试通过</w:t>
            </w:r>
            <w:r w:rsidRPr="00514E79">
              <w:rPr>
                <w:rFonts w:ascii="宋体" w:hAnsi="宋体" w:hint="eastAsia"/>
                <w:spacing w:val="2"/>
                <w:szCs w:val="21"/>
              </w:rPr>
              <w:t>设置基准测试的项目、建立测试基准、运行基准测试。</w:t>
            </w:r>
          </w:p>
          <w:p w:rsidR="00025628" w:rsidRPr="00514E79" w:rsidRDefault="00025628" w:rsidP="0097169B">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pacing w:val="2"/>
                <w:szCs w:val="21"/>
              </w:rPr>
              <w:t>基准测试程序可正常输出基准测试结果。</w:t>
            </w:r>
          </w:p>
        </w:tc>
      </w:tr>
      <w:tr w:rsidR="00025628" w:rsidRPr="00514E79" w:rsidTr="0097169B">
        <w:tc>
          <w:tcPr>
            <w:tcW w:w="368"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步骤</w:t>
            </w:r>
          </w:p>
        </w:tc>
        <w:tc>
          <w:tcPr>
            <w:tcW w:w="850"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前提和约束</w:t>
            </w:r>
          </w:p>
        </w:tc>
        <w:tc>
          <w:tcPr>
            <w:tcW w:w="409"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输入</w:t>
            </w:r>
          </w:p>
        </w:tc>
        <w:tc>
          <w:tcPr>
            <w:tcW w:w="1755"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目的和动作</w:t>
            </w:r>
          </w:p>
        </w:tc>
        <w:tc>
          <w:tcPr>
            <w:tcW w:w="618"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97169B">
            <w:pPr>
              <w:pStyle w:val="a9"/>
              <w:jc w:val="center"/>
              <w:rPr>
                <w:rFonts w:ascii="宋体" w:hAnsi="宋体"/>
                <w:szCs w:val="21"/>
              </w:rPr>
            </w:pPr>
            <w:r w:rsidRPr="00514E79">
              <w:rPr>
                <w:rFonts w:ascii="宋体" w:hAnsi="宋体" w:hint="eastAsia"/>
                <w:szCs w:val="21"/>
              </w:rPr>
              <w:t>备注</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1</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JMH库已成功部署</w:t>
            </w:r>
            <w:r w:rsidR="0097169B" w:rsidRPr="00514E79">
              <w:rPr>
                <w:rFonts w:ascii="宋体" w:hAnsi="宋体" w:hint="eastAsia"/>
                <w:szCs w:val="21"/>
              </w:rPr>
              <w:t>。</w:t>
            </w:r>
          </w:p>
        </w:tc>
        <w:tc>
          <w:tcPr>
            <w:tcW w:w="409"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目标测试类</w:t>
            </w:r>
            <w:r w:rsidR="0097169B" w:rsidRPr="00514E79">
              <w:rPr>
                <w:rFonts w:ascii="宋体" w:hAnsi="宋体" w:hint="eastAsia"/>
                <w:szCs w:val="21"/>
              </w:rPr>
              <w:t>。</w:t>
            </w:r>
          </w:p>
        </w:tc>
        <w:tc>
          <w:tcPr>
            <w:tcW w:w="1755"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创建基准测试类,标记@BenchmarkMode</w:t>
            </w:r>
            <w:r w:rsidRPr="00514E79">
              <w:rPr>
                <w:rFonts w:ascii="宋体" w:hAnsi="宋体"/>
                <w:szCs w:val="21"/>
              </w:rPr>
              <w:t>(</w:t>
            </w:r>
            <w:r w:rsidRPr="00514E79">
              <w:rPr>
                <w:rFonts w:ascii="宋体" w:hAnsi="宋体" w:hint="eastAsia"/>
                <w:szCs w:val="21"/>
              </w:rPr>
              <w:t>Mode.</w:t>
            </w:r>
            <w:r w:rsidRPr="00514E79">
              <w:rPr>
                <w:rFonts w:ascii="宋体" w:hAnsi="宋体"/>
                <w:szCs w:val="21"/>
              </w:rPr>
              <w:t>AverageTime</w:t>
            </w:r>
            <w:r w:rsidRPr="00514E79">
              <w:rPr>
                <w:rFonts w:ascii="宋体" w:hAnsi="宋体" w:hint="eastAsia"/>
                <w:szCs w:val="21"/>
              </w:rPr>
              <w:t>)注解，在类中创建测试方法，使用@Benchmark 进行标注，方法内调用目标测试类程序。</w:t>
            </w:r>
          </w:p>
        </w:tc>
        <w:tc>
          <w:tcPr>
            <w:tcW w:w="618"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基准测试类正常创建</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r w:rsidR="00025628" w:rsidRPr="00514E79" w:rsidTr="0097169B">
        <w:tc>
          <w:tcPr>
            <w:tcW w:w="368" w:type="pct"/>
            <w:shd w:val="clear" w:color="auto" w:fill="auto"/>
          </w:tcPr>
          <w:p w:rsidR="00025628" w:rsidRPr="00514E79" w:rsidRDefault="00025628" w:rsidP="0097169B">
            <w:pPr>
              <w:pStyle w:val="a9"/>
              <w:jc w:val="center"/>
              <w:rPr>
                <w:rFonts w:ascii="宋体" w:hAnsi="宋体"/>
                <w:szCs w:val="21"/>
              </w:rPr>
            </w:pPr>
            <w:r w:rsidRPr="00514E79">
              <w:rPr>
                <w:rFonts w:ascii="宋体" w:hAnsi="宋体"/>
                <w:szCs w:val="21"/>
              </w:rPr>
              <w:t>步骤 2</w:t>
            </w:r>
          </w:p>
        </w:tc>
        <w:tc>
          <w:tcPr>
            <w:tcW w:w="850"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JMH库已成功部署</w:t>
            </w:r>
            <w:r w:rsidR="0097169B" w:rsidRPr="00514E79">
              <w:rPr>
                <w:rFonts w:ascii="宋体" w:hAnsi="宋体" w:hint="eastAsia"/>
                <w:szCs w:val="21"/>
              </w:rPr>
              <w:t>。</w:t>
            </w:r>
          </w:p>
        </w:tc>
        <w:tc>
          <w:tcPr>
            <w:tcW w:w="409"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基准测试类</w:t>
            </w:r>
            <w:r w:rsidR="0097169B" w:rsidRPr="00514E79">
              <w:rPr>
                <w:rFonts w:ascii="宋体" w:hAnsi="宋体" w:hint="eastAsia"/>
                <w:szCs w:val="21"/>
              </w:rPr>
              <w:t>。</w:t>
            </w:r>
          </w:p>
        </w:tc>
        <w:tc>
          <w:tcPr>
            <w:tcW w:w="1755" w:type="pct"/>
            <w:shd w:val="clear" w:color="auto" w:fill="auto"/>
          </w:tcPr>
          <w:p w:rsidR="00025628" w:rsidRPr="00514E79" w:rsidRDefault="00025628" w:rsidP="0097169B">
            <w:pPr>
              <w:rPr>
                <w:rFonts w:ascii="宋体" w:hAnsi="宋体"/>
                <w:color w:val="000000"/>
                <w:szCs w:val="21"/>
              </w:rPr>
            </w:pPr>
            <w:r w:rsidRPr="00514E79">
              <w:rPr>
                <w:rFonts w:ascii="宋体" w:hAnsi="宋体" w:hint="eastAsia"/>
                <w:color w:val="000000"/>
                <w:szCs w:val="21"/>
              </w:rPr>
              <w:t>创建测试类，创建测试方法，使用 Option 类设置启动参数，然后使用 Runner 类启动基准测试程序，测试是否输出基准测试结果</w:t>
            </w:r>
            <w:r w:rsidR="0097169B" w:rsidRPr="00514E79">
              <w:rPr>
                <w:rFonts w:ascii="宋体" w:hAnsi="宋体" w:hint="eastAsia"/>
                <w:color w:val="000000"/>
                <w:szCs w:val="21"/>
              </w:rPr>
              <w:t>。</w:t>
            </w:r>
          </w:p>
        </w:tc>
        <w:tc>
          <w:tcPr>
            <w:tcW w:w="618" w:type="pct"/>
            <w:shd w:val="clear" w:color="auto" w:fill="auto"/>
          </w:tcPr>
          <w:p w:rsidR="00025628" w:rsidRPr="00514E79" w:rsidRDefault="00025628" w:rsidP="0097169B">
            <w:pPr>
              <w:rPr>
                <w:rFonts w:ascii="宋体" w:hAnsi="宋体"/>
                <w:szCs w:val="21"/>
              </w:rPr>
            </w:pPr>
            <w:r w:rsidRPr="00514E79">
              <w:rPr>
                <w:rFonts w:ascii="宋体" w:hAnsi="宋体" w:hint="eastAsia"/>
                <w:szCs w:val="21"/>
              </w:rPr>
              <w:t>正常输出基准测试结果</w:t>
            </w:r>
            <w:r w:rsidR="0097169B" w:rsidRPr="00514E79">
              <w:rPr>
                <w:rFonts w:ascii="宋体" w:hAnsi="宋体" w:hint="eastAsia"/>
                <w:szCs w:val="21"/>
              </w:rPr>
              <w:t>。</w:t>
            </w:r>
          </w:p>
        </w:tc>
        <w:tc>
          <w:tcPr>
            <w:tcW w:w="618"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97169B">
            <w:pPr>
              <w:jc w:val="center"/>
              <w:rPr>
                <w:rFonts w:ascii="宋体" w:hAnsi="宋体"/>
                <w:szCs w:val="21"/>
              </w:rPr>
            </w:pPr>
            <w:r w:rsidRPr="00514E79">
              <w:rPr>
                <w:rFonts w:ascii="宋体" w:hAnsi="宋体" w:hint="eastAsia"/>
                <w:szCs w:val="21"/>
              </w:rPr>
              <w:t>-</w:t>
            </w:r>
          </w:p>
        </w:tc>
      </w:tr>
    </w:tbl>
    <w:p w:rsidR="00025628" w:rsidRDefault="00025628" w:rsidP="00025628">
      <w:pPr>
        <w:pStyle w:val="30"/>
      </w:pPr>
      <w:r>
        <w:rPr>
          <w:rFonts w:hint="eastAsia"/>
        </w:rPr>
        <w:t>文件系统访问库</w:t>
      </w:r>
      <w:r>
        <w:rPr>
          <w:rFonts w:ascii="宋体" w:hAnsi="宋体" w:hint="eastAsia"/>
          <w:szCs w:val="32"/>
        </w:rPr>
        <w:t>测试</w:t>
      </w:r>
    </w:p>
    <w:p w:rsidR="00025628"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统一文件系统访问库测试用例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565"/>
        <w:gridCol w:w="1559"/>
        <w:gridCol w:w="2126"/>
        <w:gridCol w:w="1414"/>
        <w:gridCol w:w="1134"/>
        <w:gridCol w:w="704"/>
      </w:tblGrid>
      <w:tr w:rsidR="00025628" w:rsidRPr="00514E79" w:rsidTr="00D15A3D">
        <w:tc>
          <w:tcPr>
            <w:tcW w:w="1218" w:type="pct"/>
            <w:gridSpan w:val="2"/>
            <w:tcBorders>
              <w:bottom w:val="single" w:sz="6"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D15A3D">
            <w:pPr>
              <w:pStyle w:val="a9"/>
              <w:rPr>
                <w:rFonts w:ascii="宋体" w:hAnsi="宋体"/>
                <w:szCs w:val="21"/>
              </w:rPr>
            </w:pPr>
            <w:r w:rsidRPr="00514E79">
              <w:rPr>
                <w:rFonts w:ascii="宋体" w:hAnsi="宋体" w:hint="eastAsia"/>
                <w:szCs w:val="21"/>
              </w:rPr>
              <w:t>统一文件系统访问库/ GN_YYXKC _WJFW_TYWJK</w:t>
            </w:r>
          </w:p>
        </w:tc>
      </w:tr>
      <w:tr w:rsidR="00025628" w:rsidRPr="00514E79" w:rsidTr="00D15A3D">
        <w:tc>
          <w:tcPr>
            <w:tcW w:w="1218" w:type="pct"/>
            <w:gridSpan w:val="2"/>
            <w:tcBorders>
              <w:top w:val="single" w:sz="6" w:space="0" w:color="000000"/>
              <w:bottom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D15A3D">
            <w:pPr>
              <w:pStyle w:val="a9"/>
              <w:rPr>
                <w:rFonts w:ascii="宋体" w:hAnsi="宋体"/>
                <w:b/>
                <w:szCs w:val="21"/>
              </w:rPr>
            </w:pPr>
            <w:r w:rsidRPr="00514E79">
              <w:rPr>
                <w:rFonts w:ascii="宋体" w:hAnsi="宋体" w:hint="eastAsia"/>
                <w:b/>
                <w:szCs w:val="21"/>
              </w:rPr>
              <w:t>测试目的:</w:t>
            </w:r>
            <w:r w:rsidRPr="00514E79">
              <w:rPr>
                <w:rFonts w:ascii="宋体" w:hAnsi="宋体"/>
                <w:b/>
                <w:szCs w:val="21"/>
              </w:rPr>
              <w:t xml:space="preserve"> </w:t>
            </w:r>
            <w:r w:rsidRPr="00514E79">
              <w:rPr>
                <w:rFonts w:ascii="宋体" w:hAnsi="宋体"/>
                <w:szCs w:val="21"/>
              </w:rPr>
              <w:t>验证统一文件系统访问库安装与常用接口调用是否正常</w:t>
            </w:r>
            <w:r w:rsidR="00972F4E">
              <w:rPr>
                <w:rFonts w:ascii="宋体" w:hAnsi="宋体" w:hint="eastAsia"/>
                <w:szCs w:val="21"/>
              </w:rPr>
              <w:t>。</w:t>
            </w:r>
          </w:p>
          <w:p w:rsidR="00025628" w:rsidRPr="00514E79" w:rsidRDefault="00025628" w:rsidP="00D15A3D">
            <w:pPr>
              <w:pStyle w:val="a9"/>
              <w:rPr>
                <w:rFonts w:ascii="宋体" w:hAnsi="宋体"/>
                <w:szCs w:val="21"/>
              </w:rPr>
            </w:pPr>
            <w:r w:rsidRPr="00514E79">
              <w:rPr>
                <w:rFonts w:ascii="宋体" w:hAnsi="宋体" w:hint="eastAsia"/>
                <w:b/>
                <w:szCs w:val="21"/>
              </w:rPr>
              <w:t>测试方法:</w:t>
            </w:r>
            <w:r w:rsidRPr="00514E79">
              <w:rPr>
                <w:rFonts w:ascii="宋体" w:hAnsi="宋体"/>
                <w:b/>
                <w:szCs w:val="21"/>
              </w:rPr>
              <w:t xml:space="preserve"> </w:t>
            </w:r>
            <w:r w:rsidRPr="00514E79">
              <w:rPr>
                <w:rFonts w:ascii="宋体" w:hAnsi="宋体"/>
                <w:szCs w:val="21"/>
              </w:rPr>
              <w:t>基于需求规格说明书中的测试用例测试程序与数据</w:t>
            </w:r>
            <w:r w:rsidR="00972F4E">
              <w:rPr>
                <w:rFonts w:ascii="宋体" w:hAnsi="宋体" w:hint="eastAsia"/>
                <w:szCs w:val="21"/>
              </w:rPr>
              <w:t>。</w:t>
            </w:r>
          </w:p>
          <w:p w:rsidR="00025628" w:rsidRPr="00514E79" w:rsidRDefault="00025628" w:rsidP="00D15A3D">
            <w:pPr>
              <w:pStyle w:val="a9"/>
              <w:rPr>
                <w:rFonts w:ascii="宋体" w:hAnsi="宋体"/>
                <w:szCs w:val="21"/>
              </w:rPr>
            </w:pPr>
            <w:r w:rsidRPr="00514E79">
              <w:rPr>
                <w:rFonts w:ascii="宋体" w:hAnsi="宋体" w:hint="eastAsia"/>
                <w:b/>
                <w:szCs w:val="21"/>
              </w:rPr>
              <w:t>合格判据:</w:t>
            </w:r>
            <w:r w:rsidRPr="00514E79">
              <w:rPr>
                <w:rFonts w:ascii="宋体" w:hAnsi="宋体"/>
                <w:b/>
                <w:szCs w:val="21"/>
              </w:rPr>
              <w:t xml:space="preserve"> </w:t>
            </w:r>
            <w:r w:rsidRPr="00514E79">
              <w:rPr>
                <w:rFonts w:ascii="宋体" w:hAnsi="宋体"/>
                <w:szCs w:val="21"/>
              </w:rPr>
              <w:t>应用程序成功执行，并且能返回正确结果</w:t>
            </w:r>
            <w:r w:rsidRPr="00514E79">
              <w:rPr>
                <w:rFonts w:ascii="宋体" w:hAnsi="宋体" w:hint="eastAsia"/>
                <w:szCs w:val="21"/>
              </w:rPr>
              <w:t>。</w:t>
            </w:r>
          </w:p>
        </w:tc>
      </w:tr>
      <w:tr w:rsidR="00D15A3D" w:rsidRPr="00514E79" w:rsidTr="00972F4E">
        <w:tc>
          <w:tcPr>
            <w:tcW w:w="365"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步骤</w:t>
            </w:r>
          </w:p>
        </w:tc>
        <w:tc>
          <w:tcPr>
            <w:tcW w:w="853"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前提和约束</w:t>
            </w:r>
          </w:p>
        </w:tc>
        <w:tc>
          <w:tcPr>
            <w:tcW w:w="850"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输入</w:t>
            </w:r>
          </w:p>
        </w:tc>
        <w:tc>
          <w:tcPr>
            <w:tcW w:w="1159"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目的和动作</w:t>
            </w:r>
          </w:p>
        </w:tc>
        <w:tc>
          <w:tcPr>
            <w:tcW w:w="771"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备注</w:t>
            </w:r>
          </w:p>
        </w:tc>
      </w:tr>
      <w:tr w:rsidR="00D15A3D" w:rsidRPr="00514E79" w:rsidTr="00972F4E">
        <w:tc>
          <w:tcPr>
            <w:tcW w:w="365"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步骤</w:t>
            </w:r>
            <w:r w:rsidR="00D15A3D" w:rsidRPr="00514E79">
              <w:rPr>
                <w:rFonts w:ascii="宋体" w:hAnsi="宋体"/>
                <w:szCs w:val="21"/>
              </w:rPr>
              <w:t xml:space="preserve"> 1</w:t>
            </w:r>
          </w:p>
        </w:tc>
        <w:tc>
          <w:tcPr>
            <w:tcW w:w="85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已正确部署统一文件系统访问库</w:t>
            </w:r>
            <w:r w:rsidR="00D15A3D" w:rsidRPr="00514E79">
              <w:rPr>
                <w:rFonts w:ascii="宋体" w:hAnsi="宋体" w:hint="eastAsia"/>
                <w:szCs w:val="21"/>
              </w:rPr>
              <w:t>。</w:t>
            </w:r>
          </w:p>
        </w:tc>
        <w:tc>
          <w:tcPr>
            <w:tcW w:w="850"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命令行执行inotifywait -rm /home</w:t>
            </w:r>
            <w:r w:rsidR="00D15A3D" w:rsidRPr="00514E79">
              <w:rPr>
                <w:rFonts w:ascii="宋体" w:hAnsi="宋体" w:hint="eastAsia"/>
                <w:szCs w:val="21"/>
              </w:rPr>
              <w:t>。</w:t>
            </w:r>
          </w:p>
        </w:tc>
        <w:tc>
          <w:tcPr>
            <w:tcW w:w="1159"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简单的进行</w:t>
            </w:r>
            <w:r w:rsidRPr="00514E79">
              <w:rPr>
                <w:rFonts w:ascii="宋体" w:hAnsi="宋体"/>
                <w:szCs w:val="21"/>
              </w:rPr>
              <w:t>/home路径下</w:t>
            </w:r>
            <w:r w:rsidRPr="00514E79">
              <w:rPr>
                <w:rFonts w:ascii="宋体" w:hAnsi="宋体" w:hint="eastAsia"/>
                <w:szCs w:val="21"/>
              </w:rPr>
              <w:t>文件系统变化通知</w:t>
            </w:r>
            <w:r w:rsidR="00D15A3D" w:rsidRPr="00514E79">
              <w:rPr>
                <w:rFonts w:ascii="宋体" w:hAnsi="宋体" w:hint="eastAsia"/>
                <w:szCs w:val="21"/>
              </w:rPr>
              <w:t>。</w:t>
            </w:r>
          </w:p>
        </w:tc>
        <w:tc>
          <w:tcPr>
            <w:tcW w:w="771" w:type="pct"/>
            <w:shd w:val="clear" w:color="auto" w:fill="auto"/>
          </w:tcPr>
          <w:p w:rsidR="00025628" w:rsidRPr="00514E79" w:rsidRDefault="00025628" w:rsidP="00D15A3D">
            <w:pPr>
              <w:rPr>
                <w:rFonts w:ascii="宋体" w:hAnsi="宋体"/>
                <w:szCs w:val="21"/>
              </w:rPr>
            </w:pPr>
            <w:r w:rsidRPr="00514E79">
              <w:rPr>
                <w:rFonts w:ascii="宋体" w:hAnsi="宋体"/>
                <w:szCs w:val="21"/>
              </w:rPr>
              <w:t>能正确检测/home路径下文件的变化</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r w:rsidR="00D15A3D" w:rsidRPr="00514E79" w:rsidTr="00972F4E">
        <w:tc>
          <w:tcPr>
            <w:tcW w:w="365"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步骤 2</w:t>
            </w:r>
          </w:p>
        </w:tc>
        <w:tc>
          <w:tcPr>
            <w:tcW w:w="85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已正确部署统一文件系统访问库</w:t>
            </w:r>
            <w:r w:rsidR="00D15A3D" w:rsidRPr="00514E79">
              <w:rPr>
                <w:rFonts w:ascii="宋体" w:hAnsi="宋体" w:hint="eastAsia"/>
                <w:szCs w:val="21"/>
              </w:rPr>
              <w:t>。</w:t>
            </w:r>
          </w:p>
        </w:tc>
        <w:tc>
          <w:tcPr>
            <w:tcW w:w="850"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命令行执行inotifywatch -v -e access -e modify -t 60 -r /home</w:t>
            </w:r>
            <w:r w:rsidR="00D15A3D" w:rsidRPr="00514E79">
              <w:rPr>
                <w:rFonts w:ascii="宋体" w:hAnsi="宋体" w:hint="eastAsia"/>
                <w:szCs w:val="21"/>
              </w:rPr>
              <w:t>。</w:t>
            </w:r>
          </w:p>
        </w:tc>
        <w:tc>
          <w:tcPr>
            <w:tcW w:w="1159"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统计/home文件系统的事件信息</w:t>
            </w:r>
            <w:r w:rsidR="00D15A3D" w:rsidRPr="00514E79">
              <w:rPr>
                <w:rFonts w:ascii="宋体" w:hAnsi="宋体" w:hint="eastAsia"/>
                <w:szCs w:val="21"/>
              </w:rPr>
              <w:t>。</w:t>
            </w:r>
          </w:p>
        </w:tc>
        <w:tc>
          <w:tcPr>
            <w:tcW w:w="771" w:type="pct"/>
            <w:shd w:val="clear" w:color="auto" w:fill="auto"/>
          </w:tcPr>
          <w:p w:rsidR="00025628" w:rsidRPr="00514E79" w:rsidRDefault="00025628" w:rsidP="00D15A3D">
            <w:pPr>
              <w:rPr>
                <w:rFonts w:ascii="宋体" w:hAnsi="宋体"/>
                <w:szCs w:val="21"/>
              </w:rPr>
            </w:pPr>
            <w:r w:rsidRPr="00514E79">
              <w:rPr>
                <w:rFonts w:ascii="宋体" w:hAnsi="宋体"/>
                <w:szCs w:val="21"/>
              </w:rPr>
              <w:t>能正确</w:t>
            </w:r>
            <w:r w:rsidRPr="00514E79">
              <w:rPr>
                <w:rFonts w:ascii="宋体" w:hAnsi="宋体" w:hint="eastAsia"/>
                <w:szCs w:val="21"/>
              </w:rPr>
              <w:t>统计/home</w:t>
            </w:r>
            <w:r w:rsidRPr="00514E79">
              <w:rPr>
                <w:rFonts w:ascii="宋体" w:hAnsi="宋体"/>
                <w:szCs w:val="21"/>
              </w:rPr>
              <w:t>路径下</w:t>
            </w:r>
            <w:r w:rsidRPr="00514E79">
              <w:rPr>
                <w:rFonts w:ascii="宋体" w:hAnsi="宋体" w:hint="eastAsia"/>
                <w:szCs w:val="21"/>
              </w:rPr>
              <w:t>文件</w:t>
            </w:r>
            <w:r w:rsidRPr="00514E79">
              <w:rPr>
                <w:rFonts w:ascii="宋体" w:hAnsi="宋体"/>
                <w:szCs w:val="21"/>
              </w:rPr>
              <w:t>访问</w:t>
            </w:r>
            <w:r w:rsidRPr="00514E79">
              <w:rPr>
                <w:rFonts w:ascii="宋体" w:hAnsi="宋体" w:hint="eastAsia"/>
                <w:szCs w:val="21"/>
              </w:rPr>
              <w:t>信息</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r w:rsidR="00D15A3D" w:rsidRPr="00514E79" w:rsidTr="00972F4E">
        <w:tc>
          <w:tcPr>
            <w:tcW w:w="365"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步骤 3</w:t>
            </w:r>
          </w:p>
        </w:tc>
        <w:tc>
          <w:tcPr>
            <w:tcW w:w="85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已启动统一文件系统访问库测试程序</w:t>
            </w:r>
            <w:r w:rsidR="00D15A3D" w:rsidRPr="00514E79">
              <w:rPr>
                <w:rFonts w:ascii="宋体" w:hAnsi="宋体" w:hint="eastAsia"/>
                <w:szCs w:val="21"/>
              </w:rPr>
              <w:t>。</w:t>
            </w:r>
          </w:p>
        </w:tc>
        <w:tc>
          <w:tcPr>
            <w:tcW w:w="850"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无</w:t>
            </w:r>
          </w:p>
        </w:tc>
        <w:tc>
          <w:tcPr>
            <w:tcW w:w="1159"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运行目录监听程序，</w:t>
            </w:r>
            <w:r w:rsidRPr="00514E79">
              <w:rPr>
                <w:rFonts w:ascii="宋体" w:hAnsi="宋体"/>
                <w:szCs w:val="21"/>
              </w:rPr>
              <w:t>调用inotify_init()</w:t>
            </w:r>
            <w:r w:rsidRPr="00514E79">
              <w:rPr>
                <w:rFonts w:ascii="宋体" w:hAnsi="宋体"/>
                <w:noProof/>
                <w:szCs w:val="21"/>
              </w:rPr>
              <w:drawing>
                <wp:inline distT="0" distB="0" distL="114300" distR="114300" wp14:anchorId="535E92C2" wp14:editId="6E30FCFB">
                  <wp:extent cx="635" cy="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35" cy="0"/>
                          </a:xfrm>
                          <a:prstGeom prst="rect">
                            <a:avLst/>
                          </a:prstGeom>
                          <a:noFill/>
                          <a:ln>
                            <a:noFill/>
                          </a:ln>
                        </pic:spPr>
                      </pic:pic>
                    </a:graphicData>
                  </a:graphic>
                </wp:inline>
              </w:drawing>
            </w:r>
            <w:r w:rsidRPr="00514E79">
              <w:rPr>
                <w:rFonts w:ascii="宋体" w:hAnsi="宋体"/>
                <w:noProof/>
                <w:szCs w:val="21"/>
              </w:rPr>
              <w:drawing>
                <wp:inline distT="0" distB="0" distL="114300" distR="114300" wp14:anchorId="68662796" wp14:editId="32098FD1">
                  <wp:extent cx="635" cy="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35" cy="0"/>
                          </a:xfrm>
                          <a:prstGeom prst="rect">
                            <a:avLst/>
                          </a:prstGeom>
                          <a:noFill/>
                          <a:ln>
                            <a:noFill/>
                          </a:ln>
                        </pic:spPr>
                      </pic:pic>
                    </a:graphicData>
                  </a:graphic>
                </wp:inline>
              </w:drawing>
            </w:r>
            <w:r w:rsidRPr="00514E79">
              <w:rPr>
                <w:rFonts w:ascii="宋体" w:hAnsi="宋体" w:hint="eastAsia"/>
                <w:szCs w:val="21"/>
              </w:rPr>
              <w:t>初始</w:t>
            </w:r>
            <w:r w:rsidRPr="00514E79">
              <w:rPr>
                <w:rFonts w:ascii="宋体" w:hAnsi="宋体" w:hint="eastAsia"/>
                <w:szCs w:val="21"/>
              </w:rPr>
              <w:lastRenderedPageBreak/>
              <w:t>化</w:t>
            </w:r>
            <w:r w:rsidRPr="00514E79">
              <w:rPr>
                <w:rFonts w:ascii="宋体" w:hAnsi="宋体"/>
                <w:szCs w:val="21"/>
              </w:rPr>
              <w:t>，返回值为监控列表</w:t>
            </w:r>
            <w:r w:rsidR="00D15A3D" w:rsidRPr="00514E79">
              <w:rPr>
                <w:rFonts w:ascii="宋体" w:hAnsi="宋体" w:hint="eastAsia"/>
                <w:szCs w:val="21"/>
              </w:rPr>
              <w:t>。</w:t>
            </w:r>
          </w:p>
        </w:tc>
        <w:tc>
          <w:tcPr>
            <w:tcW w:w="771" w:type="pct"/>
            <w:shd w:val="clear" w:color="auto" w:fill="auto"/>
          </w:tcPr>
          <w:p w:rsidR="00025628" w:rsidRPr="00514E79" w:rsidRDefault="00025628" w:rsidP="00D15A3D">
            <w:pPr>
              <w:rPr>
                <w:rFonts w:ascii="宋体" w:hAnsi="宋体"/>
                <w:szCs w:val="21"/>
              </w:rPr>
            </w:pPr>
            <w:r w:rsidRPr="00514E79">
              <w:rPr>
                <w:rFonts w:ascii="宋体" w:hAnsi="宋体"/>
                <w:szCs w:val="21"/>
              </w:rPr>
              <w:lastRenderedPageBreak/>
              <w:t>初始化成功</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r w:rsidR="00D15A3D" w:rsidRPr="00514E79" w:rsidTr="00972F4E">
        <w:tc>
          <w:tcPr>
            <w:tcW w:w="365"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lastRenderedPageBreak/>
              <w:t xml:space="preserve">步骤 </w:t>
            </w:r>
            <w:r w:rsidRPr="00514E79">
              <w:rPr>
                <w:rFonts w:ascii="宋体" w:hAnsi="宋体" w:hint="eastAsia"/>
                <w:szCs w:val="21"/>
              </w:rPr>
              <w:t>4</w:t>
            </w:r>
          </w:p>
        </w:tc>
        <w:tc>
          <w:tcPr>
            <w:tcW w:w="85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已启动统一文件系统访问库测试程序</w:t>
            </w:r>
            <w:r w:rsidR="00D15A3D" w:rsidRPr="00514E79">
              <w:rPr>
                <w:rFonts w:ascii="宋体" w:hAnsi="宋体" w:hint="eastAsia"/>
                <w:szCs w:val="21"/>
              </w:rPr>
              <w:t>。</w:t>
            </w:r>
          </w:p>
        </w:tc>
        <w:tc>
          <w:tcPr>
            <w:tcW w:w="850"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无</w:t>
            </w:r>
          </w:p>
        </w:tc>
        <w:tc>
          <w:tcPr>
            <w:tcW w:w="1159" w:type="pct"/>
            <w:shd w:val="clear" w:color="auto" w:fill="auto"/>
          </w:tcPr>
          <w:p w:rsidR="00025628" w:rsidRPr="00514E79" w:rsidRDefault="00025628" w:rsidP="00D15A3D">
            <w:pPr>
              <w:rPr>
                <w:rFonts w:ascii="宋体" w:hAnsi="宋体"/>
                <w:szCs w:val="21"/>
              </w:rPr>
            </w:pPr>
            <w:r w:rsidRPr="00514E79">
              <w:rPr>
                <w:rFonts w:ascii="宋体" w:hAnsi="宋体"/>
                <w:szCs w:val="21"/>
              </w:rPr>
              <w:t>调用inotify_add_watch()</w:t>
            </w:r>
            <w:r w:rsidRPr="00514E79">
              <w:rPr>
                <w:rFonts w:ascii="宋体" w:hAnsi="宋体" w:hint="eastAsia"/>
                <w:szCs w:val="21"/>
              </w:rPr>
              <w:t>将需要监控的文件或目录添加到可修改的监控列表内</w:t>
            </w:r>
            <w:r w:rsidR="00D15A3D" w:rsidRPr="00514E79">
              <w:rPr>
                <w:rFonts w:ascii="宋体" w:hAnsi="宋体" w:hint="eastAsia"/>
                <w:szCs w:val="21"/>
              </w:rPr>
              <w:t>。</w:t>
            </w:r>
          </w:p>
        </w:tc>
        <w:tc>
          <w:tcPr>
            <w:tcW w:w="771" w:type="pct"/>
            <w:shd w:val="clear" w:color="auto" w:fill="auto"/>
          </w:tcPr>
          <w:p w:rsidR="00025628" w:rsidRPr="00514E79" w:rsidRDefault="00025628" w:rsidP="00D15A3D">
            <w:pPr>
              <w:rPr>
                <w:rFonts w:ascii="宋体" w:hAnsi="宋体"/>
                <w:szCs w:val="21"/>
              </w:rPr>
            </w:pPr>
            <w:r w:rsidRPr="00514E79">
              <w:rPr>
                <w:rFonts w:ascii="宋体" w:hAnsi="宋体"/>
                <w:szCs w:val="21"/>
              </w:rPr>
              <w:t>能向监控列表内添加需要监控的文件与目录</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r w:rsidR="00D15A3D" w:rsidRPr="00514E79" w:rsidTr="00972F4E">
        <w:tc>
          <w:tcPr>
            <w:tcW w:w="365"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5</w:t>
            </w:r>
          </w:p>
        </w:tc>
        <w:tc>
          <w:tcPr>
            <w:tcW w:w="85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已启动统一文件系统访问库测试程序</w:t>
            </w:r>
            <w:r w:rsidR="00D15A3D" w:rsidRPr="00514E79">
              <w:rPr>
                <w:rFonts w:ascii="宋体" w:hAnsi="宋体" w:hint="eastAsia"/>
                <w:szCs w:val="21"/>
              </w:rPr>
              <w:t>。</w:t>
            </w:r>
          </w:p>
        </w:tc>
        <w:tc>
          <w:tcPr>
            <w:tcW w:w="850"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无</w:t>
            </w:r>
          </w:p>
        </w:tc>
        <w:tc>
          <w:tcPr>
            <w:tcW w:w="1159"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针对监控列表的特定事件进行通知报告</w:t>
            </w:r>
            <w:r w:rsidR="00D15A3D" w:rsidRPr="00514E79">
              <w:rPr>
                <w:rFonts w:ascii="宋体" w:hAnsi="宋体" w:hint="eastAsia"/>
                <w:szCs w:val="21"/>
              </w:rPr>
              <w:t>。</w:t>
            </w:r>
          </w:p>
        </w:tc>
        <w:tc>
          <w:tcPr>
            <w:tcW w:w="771" w:type="pct"/>
            <w:shd w:val="clear" w:color="auto" w:fill="auto"/>
          </w:tcPr>
          <w:p w:rsidR="00025628" w:rsidRPr="00514E79" w:rsidRDefault="00025628" w:rsidP="00D15A3D">
            <w:pPr>
              <w:rPr>
                <w:rFonts w:ascii="宋体" w:hAnsi="宋体"/>
                <w:szCs w:val="21"/>
              </w:rPr>
            </w:pPr>
            <w:r w:rsidRPr="00514E79">
              <w:rPr>
                <w:rFonts w:ascii="宋体" w:hAnsi="宋体"/>
                <w:szCs w:val="21"/>
              </w:rPr>
              <w:t>能正确处理已设置</w:t>
            </w:r>
            <w:r w:rsidRPr="00514E79">
              <w:rPr>
                <w:rFonts w:ascii="宋体" w:hAnsi="宋体" w:hint="eastAsia"/>
                <w:szCs w:val="21"/>
              </w:rPr>
              <w:t>事件</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bl>
    <w:p w:rsidR="00025628" w:rsidRPr="00C33B60" w:rsidRDefault="00025628" w:rsidP="00025628">
      <w:pPr>
        <w:pStyle w:val="a5"/>
        <w:numPr>
          <w:ilvl w:val="0"/>
          <w:numId w:val="12"/>
        </w:numPr>
        <w:ind w:firstLineChars="0"/>
        <w:jc w:val="center"/>
        <w:rPr>
          <w:rFonts w:ascii="宋体" w:hAnsi="宋体"/>
          <w:sz w:val="21"/>
          <w:szCs w:val="21"/>
        </w:rPr>
      </w:pPr>
      <w:r w:rsidRPr="00C33B60">
        <w:rPr>
          <w:rFonts w:ascii="宋体" w:hAnsi="宋体" w:hint="eastAsia"/>
          <w:sz w:val="21"/>
          <w:szCs w:val="21"/>
        </w:rPr>
        <w:t>VFS库测试用例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4"/>
        <w:gridCol w:w="1418"/>
        <w:gridCol w:w="993"/>
        <w:gridCol w:w="2976"/>
        <w:gridCol w:w="1277"/>
        <w:gridCol w:w="1134"/>
        <w:gridCol w:w="701"/>
      </w:tblGrid>
      <w:tr w:rsidR="00025628" w:rsidRPr="00514E79" w:rsidTr="00D15A3D">
        <w:tc>
          <w:tcPr>
            <w:tcW w:w="1141" w:type="pct"/>
            <w:gridSpan w:val="2"/>
            <w:tcBorders>
              <w:bottom w:val="single" w:sz="6"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D15A3D">
            <w:pPr>
              <w:pStyle w:val="a9"/>
              <w:rPr>
                <w:rFonts w:ascii="宋体" w:hAnsi="宋体"/>
                <w:szCs w:val="21"/>
              </w:rPr>
            </w:pPr>
            <w:r w:rsidRPr="00514E79">
              <w:rPr>
                <w:rFonts w:ascii="宋体" w:hAnsi="宋体" w:hint="eastAsia"/>
                <w:szCs w:val="21"/>
              </w:rPr>
              <w:t>V</w:t>
            </w:r>
            <w:r w:rsidRPr="00514E79">
              <w:rPr>
                <w:rFonts w:ascii="宋体" w:hAnsi="宋体"/>
                <w:szCs w:val="21"/>
              </w:rPr>
              <w:t>FS</w:t>
            </w:r>
            <w:r w:rsidRPr="00514E79">
              <w:rPr>
                <w:rFonts w:ascii="宋体" w:hAnsi="宋体" w:hint="eastAsia"/>
                <w:szCs w:val="21"/>
              </w:rPr>
              <w:t>库的功能测试/GN_YYXK _WJFW_VK</w:t>
            </w:r>
          </w:p>
        </w:tc>
      </w:tr>
      <w:tr w:rsidR="00025628" w:rsidRPr="00514E79" w:rsidTr="00D15A3D">
        <w:tc>
          <w:tcPr>
            <w:tcW w:w="1141" w:type="pct"/>
            <w:gridSpan w:val="2"/>
            <w:tcBorders>
              <w:top w:val="single" w:sz="6" w:space="0" w:color="000000"/>
              <w:bottom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DA646F">
            <w:pPr>
              <w:pStyle w:val="a9"/>
              <w:rPr>
                <w:rFonts w:ascii="宋体" w:hAnsi="宋体"/>
                <w:b/>
                <w:szCs w:val="21"/>
              </w:rPr>
            </w:pPr>
            <w:r w:rsidRPr="00514E79">
              <w:rPr>
                <w:rFonts w:ascii="宋体" w:hAnsi="宋体" w:hint="eastAsia"/>
                <w:b/>
                <w:szCs w:val="21"/>
              </w:rPr>
              <w:t>测试目的:</w:t>
            </w:r>
            <w:r w:rsidRPr="00514E79">
              <w:rPr>
                <w:rFonts w:ascii="宋体" w:hAnsi="宋体" w:hint="eastAsia"/>
                <w:szCs w:val="21"/>
              </w:rPr>
              <w:t>支持Java 语言的虚拟文件系统的处理。</w:t>
            </w:r>
          </w:p>
          <w:p w:rsidR="00025628" w:rsidRPr="00514E79" w:rsidRDefault="00025628" w:rsidP="00DA646F">
            <w:pPr>
              <w:rPr>
                <w:rFonts w:ascii="宋体" w:hAnsi="宋体"/>
                <w:spacing w:val="2"/>
                <w:szCs w:val="21"/>
              </w:rPr>
            </w:pPr>
            <w:r w:rsidRPr="00514E79">
              <w:rPr>
                <w:rFonts w:ascii="宋体" w:hAnsi="宋体" w:hint="eastAsia"/>
                <w:b/>
                <w:szCs w:val="21"/>
              </w:rPr>
              <w:t>测试方法:</w:t>
            </w:r>
            <w:r w:rsidRPr="00514E79">
              <w:rPr>
                <w:rFonts w:ascii="宋体" w:hAnsi="宋体" w:hint="eastAsia"/>
                <w:color w:val="FF0000"/>
                <w:szCs w:val="21"/>
              </w:rPr>
              <w:t xml:space="preserve"> </w:t>
            </w:r>
            <w:r w:rsidRPr="00514E79">
              <w:rPr>
                <w:rFonts w:ascii="宋体" w:hAnsi="宋体" w:hint="eastAsia"/>
                <w:spacing w:val="2"/>
                <w:szCs w:val="21"/>
              </w:rPr>
              <w:t>测试通过 VFS库能够创建指定目录和删除指定目录,</w:t>
            </w:r>
          </w:p>
          <w:p w:rsidR="00025628" w:rsidRPr="00514E79" w:rsidRDefault="00025628" w:rsidP="00DA646F">
            <w:pPr>
              <w:rPr>
                <w:rFonts w:ascii="宋体" w:hAnsi="宋体"/>
                <w:szCs w:val="21"/>
              </w:rPr>
            </w:pPr>
            <w:r w:rsidRPr="00514E79">
              <w:rPr>
                <w:rFonts w:ascii="宋体" w:hAnsi="宋体" w:hint="eastAsia"/>
                <w:spacing w:val="2"/>
                <w:szCs w:val="21"/>
              </w:rPr>
              <w:t>测试可以创建某个特定的文件和删除文件</w:t>
            </w:r>
            <w:r w:rsidR="00972F4E">
              <w:rPr>
                <w:rFonts w:ascii="宋体" w:hAnsi="宋体" w:hint="eastAsia"/>
                <w:spacing w:val="2"/>
                <w:szCs w:val="21"/>
              </w:rPr>
              <w:t>。</w:t>
            </w:r>
          </w:p>
          <w:p w:rsidR="00025628" w:rsidRPr="00514E79" w:rsidRDefault="00025628" w:rsidP="00DA646F">
            <w:pPr>
              <w:rPr>
                <w:rFonts w:ascii="宋体" w:hAnsi="宋体"/>
                <w:szCs w:val="21"/>
              </w:rPr>
            </w:pPr>
            <w:r w:rsidRPr="00514E79">
              <w:rPr>
                <w:rFonts w:ascii="宋体" w:hAnsi="宋体" w:hint="eastAsia"/>
                <w:b/>
                <w:szCs w:val="21"/>
              </w:rPr>
              <w:t>合格判据:</w:t>
            </w:r>
            <w:r w:rsidRPr="00514E79">
              <w:rPr>
                <w:rFonts w:ascii="宋体" w:hAnsi="宋体" w:hint="eastAsia"/>
                <w:color w:val="FF0000"/>
                <w:szCs w:val="21"/>
              </w:rPr>
              <w:t xml:space="preserve"> </w:t>
            </w:r>
            <w:r w:rsidRPr="00514E79">
              <w:rPr>
                <w:rFonts w:ascii="宋体" w:hAnsi="宋体" w:hint="eastAsia"/>
                <w:szCs w:val="21"/>
              </w:rPr>
              <w:t>VFS库能够正确创建指定目录，删除指定目录，创建指定文件，删除指定文件。</w:t>
            </w:r>
          </w:p>
        </w:tc>
      </w:tr>
      <w:tr w:rsidR="00D15A3D" w:rsidRPr="00514E79" w:rsidTr="00972F4E">
        <w:tc>
          <w:tcPr>
            <w:tcW w:w="368"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前提和约束</w:t>
            </w:r>
          </w:p>
        </w:tc>
        <w:tc>
          <w:tcPr>
            <w:tcW w:w="541"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输入</w:t>
            </w:r>
          </w:p>
        </w:tc>
        <w:tc>
          <w:tcPr>
            <w:tcW w:w="1622"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目的和动作</w:t>
            </w:r>
          </w:p>
        </w:tc>
        <w:tc>
          <w:tcPr>
            <w:tcW w:w="696"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D15A3D">
            <w:pPr>
              <w:pStyle w:val="a9"/>
              <w:jc w:val="center"/>
              <w:rPr>
                <w:rFonts w:ascii="宋体" w:hAnsi="宋体"/>
                <w:szCs w:val="21"/>
              </w:rPr>
            </w:pPr>
            <w:r w:rsidRPr="00514E79">
              <w:rPr>
                <w:rFonts w:ascii="宋体" w:hAnsi="宋体" w:hint="eastAsia"/>
                <w:szCs w:val="21"/>
              </w:rPr>
              <w:t>备注</w:t>
            </w:r>
          </w:p>
        </w:tc>
      </w:tr>
      <w:tr w:rsidR="00D15A3D" w:rsidRPr="00514E79" w:rsidTr="00972F4E">
        <w:tc>
          <w:tcPr>
            <w:tcW w:w="368"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步骤 1</w:t>
            </w:r>
          </w:p>
        </w:tc>
        <w:tc>
          <w:tcPr>
            <w:tcW w:w="77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已正确部署V</w:t>
            </w:r>
            <w:r w:rsidRPr="00514E79">
              <w:rPr>
                <w:rFonts w:ascii="宋体" w:hAnsi="宋体"/>
                <w:szCs w:val="21"/>
              </w:rPr>
              <w:t>FS</w:t>
            </w:r>
            <w:r w:rsidRPr="00514E79">
              <w:rPr>
                <w:rFonts w:ascii="宋体" w:hAnsi="宋体" w:hint="eastAsia"/>
                <w:szCs w:val="21"/>
              </w:rPr>
              <w:t>库</w:t>
            </w:r>
            <w:r w:rsidR="00D15A3D" w:rsidRPr="00514E79">
              <w:rPr>
                <w:rFonts w:ascii="宋体" w:hAnsi="宋体" w:hint="eastAsia"/>
                <w:szCs w:val="21"/>
              </w:rPr>
              <w:t>。</w:t>
            </w:r>
          </w:p>
        </w:tc>
        <w:tc>
          <w:tcPr>
            <w:tcW w:w="541"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需创建的目录路径</w:t>
            </w:r>
            <w:r w:rsidR="00D15A3D" w:rsidRPr="00514E79">
              <w:rPr>
                <w:rFonts w:ascii="宋体" w:hAnsi="宋体" w:hint="eastAsia"/>
                <w:szCs w:val="21"/>
              </w:rPr>
              <w:t>。</w:t>
            </w:r>
          </w:p>
        </w:tc>
        <w:tc>
          <w:tcPr>
            <w:tcW w:w="1622" w:type="pct"/>
            <w:shd w:val="clear" w:color="auto" w:fill="auto"/>
          </w:tcPr>
          <w:p w:rsidR="00025628" w:rsidRPr="00514E79" w:rsidRDefault="00025628" w:rsidP="00D15A3D">
            <w:pPr>
              <w:spacing w:line="440" w:lineRule="exact"/>
              <w:rPr>
                <w:rFonts w:ascii="宋体" w:hAnsi="宋体"/>
                <w:szCs w:val="21"/>
              </w:rPr>
            </w:pPr>
            <w:r w:rsidRPr="00514E79">
              <w:rPr>
                <w:rFonts w:ascii="宋体" w:hAnsi="宋体" w:hint="eastAsia"/>
                <w:szCs w:val="21"/>
              </w:rPr>
              <w:t>进入测试程序后，创建文件系统管理器</w:t>
            </w:r>
            <w:r w:rsidRPr="00514E79">
              <w:rPr>
                <w:rFonts w:ascii="宋体" w:hAnsi="宋体" w:hint="eastAsia"/>
                <w:color w:val="000000"/>
                <w:szCs w:val="21"/>
              </w:rPr>
              <w:t>对象，</w:t>
            </w:r>
            <w:r w:rsidRPr="00514E79">
              <w:rPr>
                <w:rFonts w:ascii="宋体" w:hAnsi="宋体" w:hint="eastAsia"/>
                <w:szCs w:val="21"/>
              </w:rPr>
              <w:t>通过文件系统管理器对象解析所指定的目录获取文件对象创建目录</w:t>
            </w:r>
            <w:r w:rsidR="00D15A3D" w:rsidRPr="00514E79">
              <w:rPr>
                <w:rFonts w:ascii="宋体" w:hAnsi="宋体" w:hint="eastAsia"/>
                <w:szCs w:val="21"/>
              </w:rPr>
              <w:t>。</w:t>
            </w:r>
          </w:p>
        </w:tc>
        <w:tc>
          <w:tcPr>
            <w:tcW w:w="696"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正确创建目录</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r w:rsidR="00D15A3D" w:rsidRPr="00514E79" w:rsidTr="00972F4E">
        <w:tc>
          <w:tcPr>
            <w:tcW w:w="368"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步骤 2</w:t>
            </w:r>
          </w:p>
        </w:tc>
        <w:tc>
          <w:tcPr>
            <w:tcW w:w="77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已启动测试程序</w:t>
            </w:r>
            <w:r w:rsidR="00D15A3D" w:rsidRPr="00514E79">
              <w:rPr>
                <w:rFonts w:ascii="宋体" w:hAnsi="宋体" w:hint="eastAsia"/>
                <w:szCs w:val="21"/>
              </w:rPr>
              <w:t>。</w:t>
            </w:r>
          </w:p>
        </w:tc>
        <w:tc>
          <w:tcPr>
            <w:tcW w:w="541"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无</w:t>
            </w:r>
          </w:p>
        </w:tc>
        <w:tc>
          <w:tcPr>
            <w:tcW w:w="1622" w:type="pct"/>
            <w:shd w:val="clear" w:color="auto" w:fill="auto"/>
          </w:tcPr>
          <w:p w:rsidR="00025628" w:rsidRPr="00514E79" w:rsidRDefault="00025628" w:rsidP="00D15A3D">
            <w:pPr>
              <w:rPr>
                <w:rFonts w:ascii="宋体" w:hAnsi="宋体"/>
                <w:szCs w:val="21"/>
              </w:rPr>
            </w:pPr>
            <w:r w:rsidRPr="00514E79">
              <w:rPr>
                <w:rFonts w:ascii="宋体" w:hAnsi="宋体" w:hint="eastAsia"/>
                <w:color w:val="000000"/>
                <w:szCs w:val="21"/>
              </w:rPr>
              <w:t>测试通过文件对象可以删除目录。</w:t>
            </w:r>
          </w:p>
        </w:tc>
        <w:tc>
          <w:tcPr>
            <w:tcW w:w="696"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正确删除目录</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r w:rsidR="00D15A3D" w:rsidRPr="00514E79" w:rsidTr="00972F4E">
        <w:tc>
          <w:tcPr>
            <w:tcW w:w="368"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步骤 3</w:t>
            </w:r>
          </w:p>
        </w:tc>
        <w:tc>
          <w:tcPr>
            <w:tcW w:w="77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已启动测试程序</w:t>
            </w:r>
            <w:r w:rsidR="00D15A3D" w:rsidRPr="00514E79">
              <w:rPr>
                <w:rFonts w:ascii="宋体" w:hAnsi="宋体" w:hint="eastAsia"/>
                <w:szCs w:val="21"/>
              </w:rPr>
              <w:t>。</w:t>
            </w:r>
          </w:p>
        </w:tc>
        <w:tc>
          <w:tcPr>
            <w:tcW w:w="541"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需创建文件的路径</w:t>
            </w:r>
            <w:r w:rsidR="00D15A3D" w:rsidRPr="00514E79">
              <w:rPr>
                <w:rFonts w:ascii="宋体" w:hAnsi="宋体" w:hint="eastAsia"/>
                <w:szCs w:val="21"/>
              </w:rPr>
              <w:t>。</w:t>
            </w:r>
          </w:p>
        </w:tc>
        <w:tc>
          <w:tcPr>
            <w:tcW w:w="1622"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通过文件系统管理器对象解析所指定的文件获取文件对象</w:t>
            </w:r>
            <w:r w:rsidRPr="00514E79">
              <w:rPr>
                <w:rFonts w:ascii="宋体" w:hAnsi="宋体" w:hint="eastAsia"/>
                <w:color w:val="000000"/>
                <w:szCs w:val="21"/>
              </w:rPr>
              <w:t>创建文件</w:t>
            </w:r>
            <w:r w:rsidR="00D15A3D" w:rsidRPr="00514E79">
              <w:rPr>
                <w:rFonts w:ascii="宋体" w:hAnsi="宋体" w:hint="eastAsia"/>
                <w:color w:val="000000"/>
                <w:szCs w:val="21"/>
              </w:rPr>
              <w:t>。</w:t>
            </w:r>
          </w:p>
        </w:tc>
        <w:tc>
          <w:tcPr>
            <w:tcW w:w="696"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正确创建文件</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r w:rsidR="00D15A3D" w:rsidRPr="00514E79" w:rsidTr="00972F4E">
        <w:tc>
          <w:tcPr>
            <w:tcW w:w="368" w:type="pct"/>
            <w:shd w:val="clear" w:color="auto" w:fill="auto"/>
          </w:tcPr>
          <w:p w:rsidR="00025628" w:rsidRPr="00514E79" w:rsidRDefault="00025628" w:rsidP="00D15A3D">
            <w:pPr>
              <w:pStyle w:val="a9"/>
              <w:jc w:val="center"/>
              <w:rPr>
                <w:rFonts w:ascii="宋体" w:hAnsi="宋体"/>
                <w:szCs w:val="21"/>
              </w:rPr>
            </w:pPr>
            <w:r w:rsidRPr="00514E79">
              <w:rPr>
                <w:rFonts w:ascii="宋体" w:hAnsi="宋体"/>
                <w:szCs w:val="21"/>
              </w:rPr>
              <w:t xml:space="preserve">步骤 </w:t>
            </w:r>
            <w:r w:rsidRPr="00514E79">
              <w:rPr>
                <w:rFonts w:ascii="宋体" w:hAnsi="宋体" w:hint="eastAsia"/>
                <w:szCs w:val="21"/>
              </w:rPr>
              <w:t>4</w:t>
            </w:r>
          </w:p>
        </w:tc>
        <w:tc>
          <w:tcPr>
            <w:tcW w:w="773"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已启动测试程序</w:t>
            </w:r>
            <w:r w:rsidR="00D15A3D" w:rsidRPr="00514E79">
              <w:rPr>
                <w:rFonts w:ascii="宋体" w:hAnsi="宋体" w:hint="eastAsia"/>
                <w:szCs w:val="21"/>
              </w:rPr>
              <w:t>。</w:t>
            </w:r>
          </w:p>
        </w:tc>
        <w:tc>
          <w:tcPr>
            <w:tcW w:w="541"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无</w:t>
            </w:r>
          </w:p>
        </w:tc>
        <w:tc>
          <w:tcPr>
            <w:tcW w:w="1622"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测试通过文件对象可以删除文件</w:t>
            </w:r>
            <w:r w:rsidR="00D15A3D" w:rsidRPr="00514E79">
              <w:rPr>
                <w:rFonts w:ascii="宋体" w:hAnsi="宋体" w:hint="eastAsia"/>
                <w:szCs w:val="21"/>
              </w:rPr>
              <w:t>。</w:t>
            </w:r>
          </w:p>
        </w:tc>
        <w:tc>
          <w:tcPr>
            <w:tcW w:w="696" w:type="pct"/>
            <w:shd w:val="clear" w:color="auto" w:fill="auto"/>
          </w:tcPr>
          <w:p w:rsidR="00025628" w:rsidRPr="00514E79" w:rsidRDefault="00025628" w:rsidP="00D15A3D">
            <w:pPr>
              <w:rPr>
                <w:rFonts w:ascii="宋体" w:hAnsi="宋体"/>
                <w:szCs w:val="21"/>
              </w:rPr>
            </w:pPr>
            <w:r w:rsidRPr="00514E79">
              <w:rPr>
                <w:rFonts w:ascii="宋体" w:hAnsi="宋体" w:hint="eastAsia"/>
                <w:szCs w:val="21"/>
              </w:rPr>
              <w:t>正确删除文件</w:t>
            </w:r>
            <w:r w:rsidR="00D15A3D" w:rsidRPr="00514E79">
              <w:rPr>
                <w:rFonts w:ascii="宋体" w:hAnsi="宋体" w:hint="eastAsia"/>
                <w:szCs w:val="21"/>
              </w:rPr>
              <w:t>。</w:t>
            </w:r>
          </w:p>
        </w:tc>
        <w:tc>
          <w:tcPr>
            <w:tcW w:w="618"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15A3D">
            <w:pPr>
              <w:jc w:val="center"/>
              <w:rPr>
                <w:rFonts w:ascii="宋体" w:hAnsi="宋体"/>
                <w:szCs w:val="21"/>
              </w:rPr>
            </w:pPr>
            <w:r w:rsidRPr="00514E79">
              <w:rPr>
                <w:rFonts w:ascii="宋体" w:hAnsi="宋体" w:hint="eastAsia"/>
                <w:szCs w:val="21"/>
              </w:rPr>
              <w:t>-</w:t>
            </w:r>
          </w:p>
        </w:tc>
      </w:tr>
    </w:tbl>
    <w:p w:rsidR="00025628" w:rsidRDefault="00025628" w:rsidP="00025628">
      <w:pPr>
        <w:pStyle w:val="30"/>
      </w:pPr>
      <w:commentRangeStart w:id="24"/>
      <w:r>
        <w:rPr>
          <w:rFonts w:hint="eastAsia"/>
        </w:rPr>
        <w:t>其他库</w:t>
      </w:r>
      <w:r>
        <w:rPr>
          <w:rFonts w:ascii="宋体" w:hAnsi="宋体" w:hint="eastAsia"/>
          <w:szCs w:val="32"/>
        </w:rPr>
        <w:t>测试</w:t>
      </w:r>
      <w:commentRangeEnd w:id="24"/>
      <w:r w:rsidR="00134DB6">
        <w:rPr>
          <w:rStyle w:val="af3"/>
          <w:rFonts w:ascii="Times New Roman" w:hAnsi="Times New Roman"/>
          <w:b w:val="0"/>
        </w:rPr>
        <w:commentReference w:id="24"/>
      </w:r>
    </w:p>
    <w:p w:rsidR="00025628" w:rsidRPr="00540934" w:rsidRDefault="00025628" w:rsidP="00025628">
      <w:pPr>
        <w:pStyle w:val="a5"/>
        <w:numPr>
          <w:ilvl w:val="0"/>
          <w:numId w:val="12"/>
        </w:numPr>
        <w:ind w:firstLineChars="0"/>
        <w:jc w:val="center"/>
        <w:rPr>
          <w:rFonts w:ascii="宋体" w:hAnsi="宋体"/>
          <w:sz w:val="21"/>
          <w:szCs w:val="21"/>
        </w:rPr>
      </w:pPr>
      <w:r w:rsidRPr="00BE663D">
        <w:rPr>
          <w:rFonts w:ascii="宋体" w:hAnsi="宋体" w:hint="eastAsia"/>
          <w:sz w:val="21"/>
          <w:szCs w:val="21"/>
        </w:rPr>
        <w:t>Chromium网页浏览基本功能测试用例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422"/>
        <w:gridCol w:w="1416"/>
        <w:gridCol w:w="1987"/>
        <w:gridCol w:w="1838"/>
        <w:gridCol w:w="1134"/>
        <w:gridCol w:w="704"/>
      </w:tblGrid>
      <w:tr w:rsidR="00025628" w:rsidRPr="00514E79" w:rsidTr="00DA646F">
        <w:tc>
          <w:tcPr>
            <w:tcW w:w="1141" w:type="pct"/>
            <w:gridSpan w:val="2"/>
            <w:tcBorders>
              <w:bottom w:val="single" w:sz="6"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514E79" w:rsidRDefault="00025628" w:rsidP="00DA646F">
            <w:pPr>
              <w:pStyle w:val="a9"/>
              <w:rPr>
                <w:rFonts w:ascii="宋体" w:hAnsi="宋体"/>
                <w:szCs w:val="21"/>
              </w:rPr>
            </w:pPr>
            <w:r w:rsidRPr="00514E79">
              <w:rPr>
                <w:rFonts w:ascii="宋体" w:hAnsi="宋体" w:hint="eastAsia"/>
                <w:szCs w:val="21"/>
              </w:rPr>
              <w:t>Chromium网页浏览器基本功能测试/ GN_YYXK _QTK_CHRK_JBGN</w:t>
            </w:r>
          </w:p>
        </w:tc>
      </w:tr>
      <w:tr w:rsidR="00025628" w:rsidRPr="00514E79" w:rsidTr="00DA646F">
        <w:tc>
          <w:tcPr>
            <w:tcW w:w="1141" w:type="pct"/>
            <w:gridSpan w:val="2"/>
            <w:tcBorders>
              <w:top w:val="single" w:sz="6" w:space="0" w:color="000000"/>
              <w:bottom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514E79" w:rsidRDefault="00025628" w:rsidP="00DA646F">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Chromium网页浏览器可正常完成浏览网址、切换标签页、阅读PDF文档、添加书签页等操作</w:t>
            </w:r>
            <w:r w:rsidRPr="00514E79">
              <w:rPr>
                <w:rFonts w:ascii="宋体" w:hAnsi="宋体" w:hint="eastAsia"/>
                <w:noProof/>
                <w:szCs w:val="21"/>
              </w:rPr>
              <w:t>。</w:t>
            </w:r>
          </w:p>
          <w:p w:rsidR="00025628" w:rsidRPr="00514E79" w:rsidRDefault="00025628" w:rsidP="00DA646F">
            <w:pPr>
              <w:pStyle w:val="a9"/>
              <w:rPr>
                <w:rFonts w:ascii="宋体" w:hAnsi="宋体"/>
                <w:noProof/>
                <w:color w:val="FF0000"/>
                <w:szCs w:val="21"/>
              </w:rPr>
            </w:pPr>
            <w:r w:rsidRPr="00514E79">
              <w:rPr>
                <w:rFonts w:ascii="宋体" w:hAnsi="宋体" w:hint="eastAsia"/>
                <w:b/>
                <w:noProof/>
                <w:szCs w:val="21"/>
              </w:rPr>
              <w:t>测试方法:</w:t>
            </w:r>
          </w:p>
          <w:p w:rsidR="00025628" w:rsidRPr="00514E79" w:rsidRDefault="00025628" w:rsidP="00DA646F">
            <w:pPr>
              <w:rPr>
                <w:rFonts w:ascii="宋体" w:hAnsi="宋体"/>
                <w:noProof/>
                <w:szCs w:val="21"/>
              </w:rPr>
            </w:pPr>
            <w:r w:rsidRPr="00514E79">
              <w:rPr>
                <w:rFonts w:ascii="宋体" w:hAnsi="宋体"/>
                <w:noProof/>
                <w:szCs w:val="21"/>
              </w:rPr>
              <w:t>1.</w:t>
            </w:r>
            <w:r w:rsidRPr="00514E79">
              <w:rPr>
                <w:rFonts w:ascii="宋体" w:hAnsi="宋体" w:hint="eastAsia"/>
                <w:noProof/>
                <w:szCs w:val="21"/>
              </w:rPr>
              <w:t>测试Ch</w:t>
            </w:r>
            <w:r w:rsidRPr="00514E79">
              <w:rPr>
                <w:rFonts w:ascii="宋体" w:hAnsi="宋体"/>
                <w:noProof/>
                <w:szCs w:val="21"/>
              </w:rPr>
              <w:t>romi</w:t>
            </w:r>
            <w:r w:rsidRPr="00514E79">
              <w:rPr>
                <w:rFonts w:ascii="宋体" w:hAnsi="宋体" w:hint="eastAsia"/>
                <w:noProof/>
                <w:szCs w:val="21"/>
              </w:rPr>
              <w:t>um网页浏览器新建和关闭多个标签页功能</w:t>
            </w:r>
            <w:r w:rsidR="00972F4E">
              <w:rPr>
                <w:rFonts w:ascii="宋体" w:hAnsi="宋体" w:hint="eastAsia"/>
                <w:noProof/>
                <w:szCs w:val="21"/>
              </w:rPr>
              <w:t>。</w:t>
            </w:r>
          </w:p>
          <w:p w:rsidR="00025628" w:rsidRPr="00514E79" w:rsidRDefault="00025628" w:rsidP="00DA646F">
            <w:pPr>
              <w:rPr>
                <w:rFonts w:ascii="宋体" w:hAnsi="宋体"/>
                <w:noProof/>
                <w:szCs w:val="21"/>
              </w:rPr>
            </w:pPr>
            <w:r w:rsidRPr="00514E79">
              <w:rPr>
                <w:rFonts w:ascii="宋体" w:hAnsi="宋体"/>
                <w:noProof/>
                <w:szCs w:val="21"/>
              </w:rPr>
              <w:t>2.</w:t>
            </w:r>
            <w:r w:rsidRPr="00514E79">
              <w:rPr>
                <w:rFonts w:ascii="宋体" w:hAnsi="宋体" w:hint="eastAsia"/>
                <w:noProof/>
                <w:szCs w:val="21"/>
              </w:rPr>
              <w:t>测试Chromium网页浏览器正常访问网页（www.baidu.com）、播放视频功能（www.iqiyi.com）</w:t>
            </w:r>
            <w:r w:rsidR="00972F4E">
              <w:rPr>
                <w:rFonts w:ascii="宋体" w:hAnsi="宋体" w:hint="eastAsia"/>
                <w:noProof/>
                <w:szCs w:val="21"/>
              </w:rPr>
              <w:t>。</w:t>
            </w:r>
          </w:p>
          <w:p w:rsidR="00025628" w:rsidRPr="00514E79" w:rsidRDefault="00025628" w:rsidP="00DA646F">
            <w:pPr>
              <w:rPr>
                <w:rFonts w:ascii="宋体" w:hAnsi="宋体"/>
                <w:noProof/>
                <w:szCs w:val="21"/>
              </w:rPr>
            </w:pPr>
            <w:r w:rsidRPr="00514E79">
              <w:rPr>
                <w:rFonts w:ascii="宋体" w:hAnsi="宋体"/>
                <w:noProof/>
                <w:szCs w:val="21"/>
              </w:rPr>
              <w:t>3.</w:t>
            </w:r>
            <w:r w:rsidRPr="00514E79">
              <w:rPr>
                <w:rFonts w:ascii="宋体" w:hAnsi="宋体" w:hint="eastAsia"/>
                <w:noProof/>
                <w:szCs w:val="21"/>
              </w:rPr>
              <w:t>测试Chromium网页浏览器可添加网址到书签栏的功能</w:t>
            </w:r>
            <w:r w:rsidR="00972F4E">
              <w:rPr>
                <w:rFonts w:ascii="宋体" w:hAnsi="宋体" w:hint="eastAsia"/>
                <w:noProof/>
                <w:szCs w:val="21"/>
              </w:rPr>
              <w:t>。</w:t>
            </w:r>
          </w:p>
          <w:p w:rsidR="00025628" w:rsidRPr="00514E79" w:rsidRDefault="00025628" w:rsidP="00DA646F">
            <w:pPr>
              <w:rPr>
                <w:rFonts w:ascii="宋体" w:hAnsi="宋体"/>
                <w:noProof/>
                <w:szCs w:val="21"/>
              </w:rPr>
            </w:pPr>
            <w:r w:rsidRPr="00514E79">
              <w:rPr>
                <w:rFonts w:ascii="宋体" w:hAnsi="宋体"/>
                <w:noProof/>
                <w:szCs w:val="21"/>
              </w:rPr>
              <w:lastRenderedPageBreak/>
              <w:t>4.</w:t>
            </w:r>
            <w:r w:rsidRPr="00514E79">
              <w:rPr>
                <w:rFonts w:ascii="宋体" w:hAnsi="宋体" w:hint="eastAsia"/>
                <w:noProof/>
                <w:szCs w:val="21"/>
              </w:rPr>
              <w:t>测试Chromium网页浏览器正常使用插件功能。</w:t>
            </w:r>
          </w:p>
          <w:p w:rsidR="00025628" w:rsidRPr="00514E79" w:rsidRDefault="00025628" w:rsidP="00DA646F">
            <w:pPr>
              <w:rPr>
                <w:rFonts w:ascii="宋体" w:hAnsi="宋体"/>
                <w:noProof/>
                <w:color w:val="FF0000"/>
                <w:szCs w:val="21"/>
              </w:rPr>
            </w:pPr>
            <w:r w:rsidRPr="00514E79">
              <w:rPr>
                <w:rFonts w:ascii="宋体" w:hAnsi="宋体" w:hint="eastAsia"/>
                <w:b/>
                <w:noProof/>
                <w:szCs w:val="21"/>
              </w:rPr>
              <w:t>合格判据:</w:t>
            </w:r>
          </w:p>
          <w:p w:rsidR="00025628" w:rsidRPr="00514E79" w:rsidRDefault="00025628" w:rsidP="00DA646F">
            <w:pPr>
              <w:rPr>
                <w:rFonts w:ascii="宋体" w:hAnsi="宋体"/>
                <w:szCs w:val="21"/>
              </w:rPr>
            </w:pPr>
            <w:r w:rsidRPr="00514E79">
              <w:rPr>
                <w:rFonts w:ascii="宋体" w:hAnsi="宋体" w:hint="eastAsia"/>
                <w:noProof/>
                <w:szCs w:val="21"/>
              </w:rPr>
              <w:t>1.</w:t>
            </w:r>
            <w:r w:rsidRPr="00514E79">
              <w:rPr>
                <w:rFonts w:ascii="宋体" w:hAnsi="宋体" w:hint="eastAsia"/>
                <w:szCs w:val="21"/>
              </w:rPr>
              <w:t>检测网络环境是否稳定</w:t>
            </w:r>
            <w:r w:rsidR="00972F4E">
              <w:rPr>
                <w:rFonts w:ascii="宋体" w:hAnsi="宋体" w:hint="eastAsia"/>
                <w:szCs w:val="21"/>
              </w:rPr>
              <w:t>。</w:t>
            </w:r>
          </w:p>
          <w:p w:rsidR="00025628" w:rsidRPr="00514E79" w:rsidRDefault="00025628" w:rsidP="00DA646F">
            <w:pPr>
              <w:pStyle w:val="a9"/>
              <w:rPr>
                <w:rFonts w:ascii="宋体" w:hAnsi="宋体"/>
                <w:noProof/>
                <w:szCs w:val="21"/>
              </w:rPr>
            </w:pPr>
            <w:r w:rsidRPr="00514E79">
              <w:rPr>
                <w:rFonts w:ascii="宋体" w:hAnsi="宋体" w:hint="eastAsia"/>
                <w:szCs w:val="21"/>
              </w:rPr>
              <w:t>2.检测待浏览网页是否支持访问</w:t>
            </w:r>
            <w:r w:rsidRPr="00514E79">
              <w:rPr>
                <w:rFonts w:ascii="宋体" w:hAnsi="宋体" w:hint="eastAsia"/>
                <w:noProof/>
                <w:szCs w:val="21"/>
              </w:rPr>
              <w:t>。</w:t>
            </w:r>
          </w:p>
        </w:tc>
      </w:tr>
      <w:tr w:rsidR="00DA646F" w:rsidRPr="00514E79" w:rsidTr="00972F4E">
        <w:tc>
          <w:tcPr>
            <w:tcW w:w="366"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lastRenderedPageBreak/>
              <w:t>步骤</w:t>
            </w:r>
          </w:p>
        </w:tc>
        <w:tc>
          <w:tcPr>
            <w:tcW w:w="775"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前提和约束</w:t>
            </w:r>
          </w:p>
        </w:tc>
        <w:tc>
          <w:tcPr>
            <w:tcW w:w="772"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输入</w:t>
            </w:r>
          </w:p>
        </w:tc>
        <w:tc>
          <w:tcPr>
            <w:tcW w:w="1083"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目的和动作</w:t>
            </w:r>
          </w:p>
        </w:tc>
        <w:tc>
          <w:tcPr>
            <w:tcW w:w="1002"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备注</w:t>
            </w:r>
          </w:p>
        </w:tc>
      </w:tr>
      <w:tr w:rsidR="00DA646F" w:rsidRPr="00514E79" w:rsidTr="00972F4E">
        <w:tc>
          <w:tcPr>
            <w:tcW w:w="366" w:type="pct"/>
            <w:shd w:val="clear" w:color="auto" w:fill="auto"/>
          </w:tcPr>
          <w:p w:rsidR="00025628" w:rsidRPr="00514E79" w:rsidRDefault="00025628" w:rsidP="00DA646F">
            <w:pPr>
              <w:pStyle w:val="a9"/>
              <w:jc w:val="center"/>
              <w:rPr>
                <w:rFonts w:ascii="宋体" w:hAnsi="宋体"/>
                <w:szCs w:val="21"/>
              </w:rPr>
            </w:pPr>
            <w:r w:rsidRPr="00514E79">
              <w:rPr>
                <w:rFonts w:ascii="宋体" w:hAnsi="宋体"/>
                <w:noProof/>
                <w:szCs w:val="21"/>
              </w:rPr>
              <w:t>步骤 1</w:t>
            </w:r>
          </w:p>
        </w:tc>
        <w:tc>
          <w:tcPr>
            <w:tcW w:w="775" w:type="pct"/>
            <w:shd w:val="clear" w:color="auto" w:fill="auto"/>
          </w:tcPr>
          <w:p w:rsidR="00025628" w:rsidRPr="00514E79" w:rsidRDefault="00025628" w:rsidP="00DA646F">
            <w:pPr>
              <w:rPr>
                <w:rFonts w:ascii="宋体" w:hAnsi="宋体"/>
                <w:noProof/>
                <w:szCs w:val="21"/>
              </w:rPr>
            </w:pPr>
            <w:r w:rsidRPr="00514E79">
              <w:rPr>
                <w:rFonts w:ascii="宋体" w:hAnsi="宋体" w:hint="eastAsia"/>
                <w:szCs w:val="21"/>
              </w:rPr>
              <w:t>Chromium浏览器工具已安装及网络连接正常</w:t>
            </w:r>
            <w:r w:rsidR="00DA646F" w:rsidRPr="00514E79">
              <w:rPr>
                <w:rFonts w:ascii="宋体" w:hAnsi="宋体" w:hint="eastAsia"/>
                <w:szCs w:val="21"/>
              </w:rPr>
              <w:t>。</w:t>
            </w:r>
          </w:p>
        </w:tc>
        <w:tc>
          <w:tcPr>
            <w:tcW w:w="772"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无</w:t>
            </w:r>
          </w:p>
        </w:tc>
        <w:tc>
          <w:tcPr>
            <w:tcW w:w="108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点击打开Chromium网页浏览器；点击新建标签页的‘+’号；点击标签页的‘x’</w:t>
            </w:r>
            <w:r w:rsidR="00DA646F" w:rsidRPr="00514E79">
              <w:rPr>
                <w:rFonts w:ascii="宋体" w:hAnsi="宋体" w:hint="eastAsia"/>
                <w:szCs w:val="21"/>
              </w:rPr>
              <w:t>。</w:t>
            </w:r>
          </w:p>
        </w:tc>
        <w:tc>
          <w:tcPr>
            <w:tcW w:w="1002"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弹出空白的新标签页；弹出新的空白标签页；正常关闭</w:t>
            </w:r>
            <w:r w:rsidR="00DA646F" w:rsidRPr="00514E79">
              <w:rPr>
                <w:rFonts w:ascii="宋体" w:hAnsi="宋体" w:hint="eastAsia"/>
                <w:szCs w:val="21"/>
              </w:rPr>
              <w:t>。</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r w:rsidR="00DA646F" w:rsidRPr="00514E79" w:rsidTr="00972F4E">
        <w:tc>
          <w:tcPr>
            <w:tcW w:w="366" w:type="pct"/>
            <w:shd w:val="clear" w:color="auto" w:fill="auto"/>
          </w:tcPr>
          <w:p w:rsidR="00025628" w:rsidRPr="00514E79" w:rsidRDefault="00025628" w:rsidP="00DA646F">
            <w:pPr>
              <w:pStyle w:val="a9"/>
              <w:jc w:val="center"/>
              <w:rPr>
                <w:rFonts w:ascii="宋体" w:hAnsi="宋体"/>
                <w:szCs w:val="21"/>
              </w:rPr>
            </w:pPr>
            <w:r w:rsidRPr="00514E79">
              <w:rPr>
                <w:rFonts w:ascii="宋体" w:hAnsi="宋体"/>
                <w:noProof/>
                <w:szCs w:val="21"/>
              </w:rPr>
              <w:t>步骤 2</w:t>
            </w:r>
          </w:p>
        </w:tc>
        <w:tc>
          <w:tcPr>
            <w:tcW w:w="775"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已打开chromium浏览器</w:t>
            </w:r>
            <w:r w:rsidR="00DA646F" w:rsidRPr="00514E79">
              <w:rPr>
                <w:rFonts w:ascii="宋体" w:hAnsi="宋体" w:hint="eastAsia"/>
                <w:szCs w:val="21"/>
              </w:rPr>
              <w:t>。</w:t>
            </w:r>
          </w:p>
        </w:tc>
        <w:tc>
          <w:tcPr>
            <w:tcW w:w="772"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被访问网址</w:t>
            </w:r>
            <w:r w:rsidR="00DA646F" w:rsidRPr="00514E79">
              <w:rPr>
                <w:rFonts w:ascii="宋体" w:hAnsi="宋体" w:hint="eastAsia"/>
                <w:szCs w:val="21"/>
              </w:rPr>
              <w:t>。</w:t>
            </w:r>
          </w:p>
        </w:tc>
        <w:tc>
          <w:tcPr>
            <w:tcW w:w="108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输入访问网址，点击转到</w:t>
            </w:r>
            <w:r w:rsidR="00DA646F" w:rsidRPr="00514E79">
              <w:rPr>
                <w:rFonts w:ascii="宋体" w:hAnsi="宋体" w:hint="eastAsia"/>
                <w:szCs w:val="21"/>
              </w:rPr>
              <w:t>。</w:t>
            </w:r>
          </w:p>
        </w:tc>
        <w:tc>
          <w:tcPr>
            <w:tcW w:w="1002"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进入并加载该网址内容。例如输入www.iqiyi.com，进入爱奇艺官方网站，点击任一视频进行观看。</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r w:rsidR="00DA646F" w:rsidRPr="00514E79" w:rsidTr="00972F4E">
        <w:tc>
          <w:tcPr>
            <w:tcW w:w="366" w:type="pct"/>
            <w:shd w:val="clear" w:color="auto" w:fill="auto"/>
          </w:tcPr>
          <w:p w:rsidR="00025628" w:rsidRPr="00514E79" w:rsidRDefault="00025628" w:rsidP="00DA646F">
            <w:pPr>
              <w:pStyle w:val="a9"/>
              <w:jc w:val="center"/>
              <w:rPr>
                <w:rFonts w:ascii="宋体" w:hAnsi="宋体"/>
                <w:szCs w:val="21"/>
              </w:rPr>
            </w:pPr>
            <w:r w:rsidRPr="00514E79">
              <w:rPr>
                <w:rFonts w:ascii="宋体" w:hAnsi="宋体"/>
                <w:noProof/>
                <w:szCs w:val="21"/>
              </w:rPr>
              <w:t>步骤 3</w:t>
            </w:r>
          </w:p>
        </w:tc>
        <w:tc>
          <w:tcPr>
            <w:tcW w:w="775"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已打开网站</w:t>
            </w:r>
            <w:r w:rsidR="00DA646F" w:rsidRPr="00514E79">
              <w:rPr>
                <w:rFonts w:ascii="宋体" w:hAnsi="宋体" w:hint="eastAsia"/>
                <w:szCs w:val="21"/>
              </w:rPr>
              <w:t>。</w:t>
            </w:r>
          </w:p>
        </w:tc>
        <w:tc>
          <w:tcPr>
            <w:tcW w:w="772"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无</w:t>
            </w:r>
          </w:p>
        </w:tc>
        <w:tc>
          <w:tcPr>
            <w:tcW w:w="108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点击网址输入框右侧的星号标志添加该网址为书签页</w:t>
            </w:r>
            <w:r w:rsidR="00DA646F" w:rsidRPr="00514E79">
              <w:rPr>
                <w:rFonts w:ascii="宋体" w:hAnsi="宋体" w:hint="eastAsia"/>
                <w:szCs w:val="21"/>
              </w:rPr>
              <w:t>。</w:t>
            </w:r>
          </w:p>
        </w:tc>
        <w:tc>
          <w:tcPr>
            <w:tcW w:w="1002"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打开主菜单-书签，可在书签栏中找到该网址</w:t>
            </w:r>
            <w:r w:rsidR="00DA646F" w:rsidRPr="00514E79">
              <w:rPr>
                <w:rFonts w:ascii="宋体" w:hAnsi="宋体" w:hint="eastAsia"/>
                <w:szCs w:val="21"/>
              </w:rPr>
              <w:t>。</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r w:rsidR="00DA646F" w:rsidRPr="00514E79" w:rsidTr="00972F4E">
        <w:tc>
          <w:tcPr>
            <w:tcW w:w="366" w:type="pct"/>
            <w:shd w:val="clear" w:color="auto" w:fill="auto"/>
          </w:tcPr>
          <w:p w:rsidR="00025628" w:rsidRPr="00514E79" w:rsidRDefault="00025628" w:rsidP="00DA646F">
            <w:pPr>
              <w:pStyle w:val="a9"/>
              <w:jc w:val="center"/>
              <w:rPr>
                <w:rFonts w:ascii="宋体" w:hAnsi="宋体"/>
                <w:szCs w:val="21"/>
              </w:rPr>
            </w:pPr>
            <w:r w:rsidRPr="00514E79">
              <w:rPr>
                <w:rFonts w:ascii="宋体" w:hAnsi="宋体"/>
                <w:noProof/>
                <w:szCs w:val="21"/>
              </w:rPr>
              <w:t>步骤 4</w:t>
            </w:r>
          </w:p>
        </w:tc>
        <w:tc>
          <w:tcPr>
            <w:tcW w:w="775"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已打开chromium浏览器</w:t>
            </w:r>
            <w:r w:rsidR="00DA646F" w:rsidRPr="00514E79">
              <w:rPr>
                <w:rFonts w:ascii="宋体" w:hAnsi="宋体" w:hint="eastAsia"/>
                <w:szCs w:val="21"/>
              </w:rPr>
              <w:t>。</w:t>
            </w:r>
          </w:p>
        </w:tc>
        <w:tc>
          <w:tcPr>
            <w:tcW w:w="772"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网址：</w:t>
            </w:r>
            <w:hyperlink r:id="rId11" w:history="1">
              <w:r w:rsidRPr="00514E79">
                <w:rPr>
                  <w:rStyle w:val="af0"/>
                  <w:rFonts w:ascii="宋体" w:hAnsi="宋体" w:hint="eastAsia"/>
                  <w:color w:val="auto"/>
                  <w:szCs w:val="21"/>
                </w:rPr>
                <w:t>http://www.gov.cn/zhengce/pdfFile/downloadFile.htm</w:t>
              </w:r>
            </w:hyperlink>
            <w:r w:rsidR="00DA646F" w:rsidRPr="00514E79">
              <w:rPr>
                <w:rStyle w:val="af0"/>
                <w:rFonts w:ascii="宋体" w:hAnsi="宋体" w:hint="eastAsia"/>
                <w:color w:val="auto"/>
                <w:szCs w:val="21"/>
              </w:rPr>
              <w:t>。</w:t>
            </w:r>
          </w:p>
        </w:tc>
        <w:tc>
          <w:tcPr>
            <w:tcW w:w="108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输入网址</w:t>
            </w:r>
            <w:hyperlink r:id="rId12" w:history="1">
              <w:r w:rsidRPr="00514E79">
                <w:rPr>
                  <w:rStyle w:val="af0"/>
                  <w:rFonts w:ascii="宋体" w:hAnsi="宋体" w:hint="eastAsia"/>
                  <w:color w:val="auto"/>
                  <w:szCs w:val="21"/>
                </w:rPr>
                <w:t>http://www.gov.cn/zhengce/pdfFile/downloadFile.htm</w:t>
              </w:r>
            </w:hyperlink>
            <w:r w:rsidRPr="00514E79">
              <w:rPr>
                <w:rFonts w:ascii="宋体" w:hAnsi="宋体" w:hint="eastAsia"/>
                <w:szCs w:val="21"/>
              </w:rPr>
              <w:t>，点击任一PDF文档</w:t>
            </w:r>
            <w:r w:rsidR="00DA646F" w:rsidRPr="00514E79">
              <w:rPr>
                <w:rFonts w:ascii="宋体" w:hAnsi="宋体" w:hint="eastAsia"/>
                <w:szCs w:val="21"/>
              </w:rPr>
              <w:t>。</w:t>
            </w:r>
          </w:p>
        </w:tc>
        <w:tc>
          <w:tcPr>
            <w:tcW w:w="1002"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任一PDF文档在网页浏览器界面使用插件进行查看与下载</w:t>
            </w:r>
            <w:r w:rsidR="00DA646F" w:rsidRPr="00514E79">
              <w:rPr>
                <w:rFonts w:ascii="宋体" w:hAnsi="宋体" w:hint="eastAsia"/>
                <w:szCs w:val="21"/>
              </w:rPr>
              <w:t>。</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bl>
    <w:p w:rsidR="00025628" w:rsidRPr="00540934" w:rsidRDefault="00025628" w:rsidP="00025628">
      <w:pPr>
        <w:pStyle w:val="a5"/>
        <w:numPr>
          <w:ilvl w:val="0"/>
          <w:numId w:val="12"/>
        </w:numPr>
        <w:ind w:firstLineChars="0"/>
        <w:jc w:val="center"/>
        <w:rPr>
          <w:rFonts w:ascii="宋体" w:hAnsi="宋体"/>
          <w:sz w:val="21"/>
          <w:szCs w:val="21"/>
        </w:rPr>
      </w:pPr>
      <w:r w:rsidRPr="00540934">
        <w:rPr>
          <w:rFonts w:ascii="宋体" w:hAnsi="宋体" w:hint="eastAsia"/>
          <w:sz w:val="21"/>
          <w:szCs w:val="21"/>
        </w:rPr>
        <w:t>Chromium网页浏览器的可靠性测试用例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1275"/>
        <w:gridCol w:w="2552"/>
        <w:gridCol w:w="1418"/>
        <w:gridCol w:w="1136"/>
        <w:gridCol w:w="699"/>
      </w:tblGrid>
      <w:tr w:rsidR="00025628" w:rsidRPr="00C33B60" w:rsidTr="00DA646F">
        <w:tc>
          <w:tcPr>
            <w:tcW w:w="1141" w:type="pct"/>
            <w:gridSpan w:val="2"/>
            <w:tcBorders>
              <w:bottom w:val="single" w:sz="6"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用例名称/标识</w:t>
            </w:r>
          </w:p>
        </w:tc>
        <w:tc>
          <w:tcPr>
            <w:tcW w:w="3859" w:type="pct"/>
            <w:gridSpan w:val="5"/>
            <w:tcBorders>
              <w:bottom w:val="single" w:sz="6" w:space="0" w:color="000000"/>
            </w:tcBorders>
            <w:shd w:val="clear" w:color="auto" w:fill="auto"/>
          </w:tcPr>
          <w:p w:rsidR="00025628" w:rsidRPr="00470CA3" w:rsidRDefault="00025628" w:rsidP="00DA646F">
            <w:pPr>
              <w:pStyle w:val="a9"/>
              <w:rPr>
                <w:rFonts w:ascii="宋体" w:hAnsi="宋体"/>
                <w:szCs w:val="21"/>
              </w:rPr>
            </w:pPr>
            <w:r w:rsidRPr="00470CA3">
              <w:rPr>
                <w:rFonts w:ascii="宋体" w:hAnsi="宋体" w:hint="eastAsia"/>
              </w:rPr>
              <w:t>Chromium网页浏览器的可靠性测试</w:t>
            </w:r>
            <w:r w:rsidRPr="00470CA3">
              <w:rPr>
                <w:rFonts w:ascii="宋体" w:hAnsi="宋体" w:hint="eastAsia"/>
                <w:szCs w:val="21"/>
              </w:rPr>
              <w:t>/ GN_YYXK _QTK_CHRK_DX</w:t>
            </w:r>
          </w:p>
        </w:tc>
      </w:tr>
      <w:tr w:rsidR="00025628" w:rsidRPr="00C33B60" w:rsidTr="00DA646F">
        <w:tc>
          <w:tcPr>
            <w:tcW w:w="1141" w:type="pct"/>
            <w:gridSpan w:val="2"/>
            <w:tcBorders>
              <w:top w:val="single" w:sz="6" w:space="0" w:color="000000"/>
              <w:bottom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025628" w:rsidRPr="00470CA3" w:rsidRDefault="00025628" w:rsidP="00DA646F">
            <w:pPr>
              <w:pStyle w:val="a9"/>
              <w:rPr>
                <w:rFonts w:ascii="宋体" w:hAnsi="宋体"/>
                <w:b/>
                <w:noProof/>
                <w:szCs w:val="21"/>
              </w:rPr>
            </w:pPr>
            <w:r w:rsidRPr="00470CA3">
              <w:rPr>
                <w:rFonts w:ascii="宋体" w:hAnsi="宋体" w:hint="eastAsia"/>
                <w:b/>
                <w:noProof/>
                <w:szCs w:val="21"/>
              </w:rPr>
              <w:t>测试目的:</w:t>
            </w:r>
            <w:r w:rsidRPr="00470CA3">
              <w:rPr>
                <w:rFonts w:ascii="宋体" w:hAnsi="宋体" w:hint="eastAsia"/>
              </w:rPr>
              <w:t xml:space="preserve"> Chromium网页浏览器能够在一定的负载下可靠的进行使用，不会发生崩溃现象</w:t>
            </w:r>
            <w:r w:rsidRPr="00470CA3">
              <w:rPr>
                <w:rFonts w:ascii="宋体" w:hAnsi="宋体" w:hint="eastAsia"/>
                <w:noProof/>
                <w:szCs w:val="21"/>
              </w:rPr>
              <w:t>。</w:t>
            </w:r>
          </w:p>
          <w:p w:rsidR="00025628" w:rsidRPr="00470CA3" w:rsidRDefault="00025628" w:rsidP="00DA646F">
            <w:pPr>
              <w:pStyle w:val="a9"/>
              <w:rPr>
                <w:rFonts w:ascii="宋体" w:hAnsi="宋体"/>
                <w:noProof/>
                <w:color w:val="FF0000"/>
                <w:szCs w:val="21"/>
              </w:rPr>
            </w:pPr>
            <w:r w:rsidRPr="00470CA3">
              <w:rPr>
                <w:rFonts w:ascii="宋体" w:hAnsi="宋体" w:hint="eastAsia"/>
                <w:b/>
                <w:noProof/>
                <w:szCs w:val="21"/>
              </w:rPr>
              <w:t>测试方法:</w:t>
            </w:r>
          </w:p>
          <w:p w:rsidR="00025628" w:rsidRPr="00470CA3" w:rsidRDefault="00025628" w:rsidP="00DA646F">
            <w:pPr>
              <w:rPr>
                <w:rFonts w:ascii="宋体" w:hAnsi="宋体"/>
                <w:noProof/>
                <w:szCs w:val="21"/>
              </w:rPr>
            </w:pPr>
            <w:r w:rsidRPr="00470CA3">
              <w:rPr>
                <w:rFonts w:ascii="宋体" w:hAnsi="宋体" w:hint="eastAsia"/>
                <w:noProof/>
                <w:szCs w:val="21"/>
              </w:rPr>
              <w:t>1.测试Ch</w:t>
            </w:r>
            <w:r w:rsidRPr="00470CA3">
              <w:rPr>
                <w:rFonts w:ascii="宋体" w:hAnsi="宋体"/>
                <w:noProof/>
                <w:szCs w:val="21"/>
              </w:rPr>
              <w:t>romi</w:t>
            </w:r>
            <w:r w:rsidRPr="00470CA3">
              <w:rPr>
                <w:rFonts w:ascii="宋体" w:hAnsi="宋体" w:hint="eastAsia"/>
                <w:noProof/>
                <w:szCs w:val="21"/>
              </w:rPr>
              <w:t>um网页浏览器新建30+标签页时的稳定性。</w:t>
            </w:r>
          </w:p>
          <w:p w:rsidR="00025628" w:rsidRPr="00470CA3" w:rsidRDefault="00025628" w:rsidP="00DA646F">
            <w:pPr>
              <w:rPr>
                <w:rFonts w:ascii="宋体" w:hAnsi="宋体"/>
                <w:noProof/>
                <w:szCs w:val="21"/>
              </w:rPr>
            </w:pPr>
            <w:r w:rsidRPr="00470CA3">
              <w:rPr>
                <w:rFonts w:ascii="宋体" w:hAnsi="宋体" w:hint="eastAsia"/>
                <w:noProof/>
                <w:szCs w:val="21"/>
              </w:rPr>
              <w:t>2.测试Chromium网页浏览器连续长时间播放视频过程中的可靠性。</w:t>
            </w:r>
          </w:p>
          <w:p w:rsidR="00025628" w:rsidRPr="00470CA3" w:rsidRDefault="00025628" w:rsidP="00DA646F">
            <w:pPr>
              <w:rPr>
                <w:rFonts w:ascii="宋体" w:hAnsi="宋体"/>
                <w:noProof/>
                <w:szCs w:val="21"/>
              </w:rPr>
            </w:pPr>
            <w:r w:rsidRPr="00470CA3">
              <w:rPr>
                <w:rFonts w:ascii="宋体" w:hAnsi="宋体" w:hint="eastAsia"/>
                <w:noProof/>
                <w:szCs w:val="21"/>
              </w:rPr>
              <w:t>3.测试Chromium网页浏览器的基础内存耗用的合理性。</w:t>
            </w:r>
          </w:p>
          <w:p w:rsidR="00025628" w:rsidRPr="00470CA3" w:rsidRDefault="00025628" w:rsidP="00DA646F">
            <w:pPr>
              <w:rPr>
                <w:rFonts w:ascii="宋体" w:hAnsi="宋体"/>
                <w:szCs w:val="22"/>
              </w:rPr>
            </w:pPr>
            <w:r w:rsidRPr="00470CA3">
              <w:rPr>
                <w:rFonts w:ascii="宋体" w:hAnsi="宋体" w:hint="eastAsia"/>
                <w:b/>
                <w:noProof/>
                <w:szCs w:val="21"/>
              </w:rPr>
              <w:t>合格判据:</w:t>
            </w:r>
          </w:p>
          <w:p w:rsidR="00025628" w:rsidRPr="00470CA3" w:rsidRDefault="00025628" w:rsidP="00DA646F">
            <w:pPr>
              <w:rPr>
                <w:rFonts w:ascii="宋体" w:hAnsi="宋体"/>
                <w:noProof/>
                <w:szCs w:val="21"/>
              </w:rPr>
            </w:pPr>
            <w:r w:rsidRPr="00470CA3">
              <w:rPr>
                <w:rFonts w:ascii="宋体" w:hAnsi="宋体" w:hint="eastAsia"/>
                <w:noProof/>
                <w:szCs w:val="21"/>
              </w:rPr>
              <w:t>1.检测网络环境是否稳定</w:t>
            </w:r>
            <w:r w:rsidR="00972F4E">
              <w:rPr>
                <w:rFonts w:ascii="宋体" w:hAnsi="宋体" w:hint="eastAsia"/>
                <w:noProof/>
                <w:szCs w:val="21"/>
              </w:rPr>
              <w:t>。</w:t>
            </w:r>
          </w:p>
          <w:p w:rsidR="00025628" w:rsidRPr="00470CA3" w:rsidRDefault="00025628" w:rsidP="00DA646F">
            <w:pPr>
              <w:rPr>
                <w:rFonts w:ascii="宋体" w:hAnsi="宋体"/>
                <w:noProof/>
                <w:szCs w:val="21"/>
              </w:rPr>
            </w:pPr>
            <w:r w:rsidRPr="00470CA3">
              <w:rPr>
                <w:rFonts w:ascii="宋体" w:hAnsi="宋体" w:hint="eastAsia"/>
                <w:noProof/>
                <w:szCs w:val="21"/>
              </w:rPr>
              <w:t>2.检测待浏览网页是否支持访问</w:t>
            </w:r>
            <w:r w:rsidR="00972F4E">
              <w:rPr>
                <w:rFonts w:ascii="宋体" w:hAnsi="宋体" w:hint="eastAsia"/>
                <w:noProof/>
                <w:szCs w:val="21"/>
              </w:rPr>
              <w:t>。</w:t>
            </w:r>
          </w:p>
          <w:p w:rsidR="00025628" w:rsidRPr="00470CA3" w:rsidRDefault="00025628" w:rsidP="00DA646F">
            <w:pPr>
              <w:rPr>
                <w:rFonts w:ascii="宋体" w:hAnsi="宋体"/>
                <w:noProof/>
                <w:szCs w:val="21"/>
              </w:rPr>
            </w:pPr>
            <w:r w:rsidRPr="00470CA3">
              <w:rPr>
                <w:rFonts w:ascii="宋体" w:hAnsi="宋体" w:hint="eastAsia"/>
                <w:noProof/>
                <w:szCs w:val="21"/>
              </w:rPr>
              <w:t>3.检测是否有其余进程占用内存</w:t>
            </w:r>
            <w:r w:rsidR="00972F4E">
              <w:rPr>
                <w:rFonts w:ascii="宋体" w:hAnsi="宋体" w:hint="eastAsia"/>
                <w:noProof/>
                <w:szCs w:val="21"/>
              </w:rPr>
              <w:t>。</w:t>
            </w:r>
          </w:p>
        </w:tc>
      </w:tr>
      <w:tr w:rsidR="00025628" w:rsidRPr="00C33B60" w:rsidTr="00DA646F">
        <w:tc>
          <w:tcPr>
            <w:tcW w:w="368" w:type="pct"/>
            <w:tcBorders>
              <w:top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步骤</w:t>
            </w:r>
          </w:p>
        </w:tc>
        <w:tc>
          <w:tcPr>
            <w:tcW w:w="773" w:type="pct"/>
            <w:tcBorders>
              <w:top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前提和约束</w:t>
            </w:r>
          </w:p>
        </w:tc>
        <w:tc>
          <w:tcPr>
            <w:tcW w:w="695" w:type="pct"/>
            <w:tcBorders>
              <w:top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输入</w:t>
            </w:r>
          </w:p>
        </w:tc>
        <w:tc>
          <w:tcPr>
            <w:tcW w:w="1391" w:type="pct"/>
            <w:tcBorders>
              <w:top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目的和动作</w:t>
            </w:r>
          </w:p>
        </w:tc>
        <w:tc>
          <w:tcPr>
            <w:tcW w:w="773" w:type="pct"/>
            <w:tcBorders>
              <w:top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预期结果</w:t>
            </w:r>
          </w:p>
        </w:tc>
        <w:tc>
          <w:tcPr>
            <w:tcW w:w="619" w:type="pct"/>
            <w:tcBorders>
              <w:top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评估准则</w:t>
            </w:r>
          </w:p>
        </w:tc>
        <w:tc>
          <w:tcPr>
            <w:tcW w:w="381" w:type="pct"/>
            <w:tcBorders>
              <w:top w:val="single" w:sz="12" w:space="0" w:color="000000"/>
            </w:tcBorders>
            <w:shd w:val="clear" w:color="auto" w:fill="auto"/>
          </w:tcPr>
          <w:p w:rsidR="00025628" w:rsidRPr="00470CA3" w:rsidRDefault="00025628" w:rsidP="00DA646F">
            <w:pPr>
              <w:pStyle w:val="a9"/>
              <w:jc w:val="center"/>
              <w:rPr>
                <w:rFonts w:ascii="宋体" w:hAnsi="宋体"/>
                <w:szCs w:val="21"/>
              </w:rPr>
            </w:pPr>
            <w:r w:rsidRPr="00470CA3">
              <w:rPr>
                <w:rFonts w:ascii="宋体" w:hAnsi="宋体" w:hint="eastAsia"/>
                <w:szCs w:val="21"/>
              </w:rPr>
              <w:t>备注</w:t>
            </w:r>
          </w:p>
        </w:tc>
      </w:tr>
      <w:tr w:rsidR="00025628" w:rsidRPr="00C33B60" w:rsidTr="00DA646F">
        <w:tc>
          <w:tcPr>
            <w:tcW w:w="368" w:type="pct"/>
            <w:shd w:val="clear" w:color="auto" w:fill="auto"/>
          </w:tcPr>
          <w:p w:rsidR="00025628" w:rsidRPr="00470CA3" w:rsidRDefault="00025628" w:rsidP="00DA646F">
            <w:pPr>
              <w:pStyle w:val="a9"/>
              <w:jc w:val="center"/>
              <w:rPr>
                <w:rFonts w:ascii="宋体" w:hAnsi="宋体"/>
                <w:szCs w:val="21"/>
              </w:rPr>
            </w:pPr>
            <w:r w:rsidRPr="00470CA3">
              <w:rPr>
                <w:rFonts w:ascii="宋体" w:hAnsi="宋体"/>
                <w:noProof/>
                <w:szCs w:val="21"/>
              </w:rPr>
              <w:t>步骤 1</w:t>
            </w:r>
          </w:p>
        </w:tc>
        <w:tc>
          <w:tcPr>
            <w:tcW w:w="773" w:type="pct"/>
            <w:shd w:val="clear" w:color="auto" w:fill="auto"/>
          </w:tcPr>
          <w:p w:rsidR="00025628" w:rsidRPr="00470CA3" w:rsidRDefault="00025628" w:rsidP="00DA646F">
            <w:pPr>
              <w:rPr>
                <w:rFonts w:ascii="宋体" w:hAnsi="宋体"/>
                <w:noProof/>
                <w:szCs w:val="21"/>
              </w:rPr>
            </w:pPr>
            <w:r w:rsidRPr="00470CA3">
              <w:rPr>
                <w:rFonts w:ascii="宋体" w:hAnsi="宋体" w:hint="eastAsia"/>
              </w:rPr>
              <w:t>Chromium浏览器工具已安装及网络连接正常</w:t>
            </w:r>
            <w:r w:rsidR="00DA646F">
              <w:rPr>
                <w:rFonts w:ascii="宋体" w:hAnsi="宋体" w:hint="eastAsia"/>
              </w:rPr>
              <w:t>。</w:t>
            </w:r>
          </w:p>
        </w:tc>
        <w:tc>
          <w:tcPr>
            <w:tcW w:w="695" w:type="pct"/>
            <w:shd w:val="clear" w:color="auto" w:fill="auto"/>
          </w:tcPr>
          <w:p w:rsidR="00025628" w:rsidRPr="00470CA3" w:rsidRDefault="00025628" w:rsidP="00DA646F">
            <w:pPr>
              <w:jc w:val="center"/>
              <w:rPr>
                <w:rFonts w:ascii="宋体" w:hAnsi="宋体"/>
                <w:szCs w:val="21"/>
              </w:rPr>
            </w:pPr>
            <w:r>
              <w:rPr>
                <w:rFonts w:ascii="宋体" w:hAnsi="宋体" w:hint="eastAsia"/>
              </w:rPr>
              <w:t>无</w:t>
            </w:r>
          </w:p>
        </w:tc>
        <w:tc>
          <w:tcPr>
            <w:tcW w:w="1391" w:type="pct"/>
            <w:shd w:val="clear" w:color="auto" w:fill="auto"/>
          </w:tcPr>
          <w:p w:rsidR="00025628" w:rsidRPr="00470CA3" w:rsidRDefault="00025628" w:rsidP="00DA646F">
            <w:pPr>
              <w:rPr>
                <w:rFonts w:ascii="宋体" w:hAnsi="宋体"/>
                <w:szCs w:val="21"/>
              </w:rPr>
            </w:pPr>
            <w:r w:rsidRPr="00470CA3">
              <w:rPr>
                <w:rFonts w:ascii="宋体" w:hAnsi="宋体" w:hint="eastAsia"/>
              </w:rPr>
              <w:t>点击新建标签页的‘+’号</w:t>
            </w:r>
            <w:r w:rsidR="00DA646F">
              <w:rPr>
                <w:rFonts w:ascii="宋体" w:hAnsi="宋体" w:hint="eastAsia"/>
              </w:rPr>
              <w:t>。</w:t>
            </w:r>
          </w:p>
        </w:tc>
        <w:tc>
          <w:tcPr>
            <w:tcW w:w="773" w:type="pct"/>
            <w:shd w:val="clear" w:color="auto" w:fill="auto"/>
          </w:tcPr>
          <w:p w:rsidR="00025628" w:rsidRPr="00470CA3" w:rsidRDefault="00025628" w:rsidP="00DA646F">
            <w:pPr>
              <w:rPr>
                <w:rFonts w:ascii="宋体" w:hAnsi="宋体"/>
                <w:szCs w:val="21"/>
              </w:rPr>
            </w:pPr>
            <w:r w:rsidRPr="00470CA3">
              <w:rPr>
                <w:rFonts w:ascii="宋体" w:hAnsi="宋体" w:hint="eastAsia"/>
              </w:rPr>
              <w:t>弹出新的空白标签页</w:t>
            </w:r>
            <w:r w:rsidR="00DA646F">
              <w:rPr>
                <w:rFonts w:ascii="宋体" w:hAnsi="宋体" w:hint="eastAsia"/>
              </w:rPr>
              <w:t>。</w:t>
            </w:r>
          </w:p>
        </w:tc>
        <w:tc>
          <w:tcPr>
            <w:tcW w:w="619" w:type="pct"/>
            <w:shd w:val="clear" w:color="auto" w:fill="auto"/>
          </w:tcPr>
          <w:p w:rsidR="00025628" w:rsidRPr="00470CA3" w:rsidRDefault="00025628" w:rsidP="00DA646F">
            <w:pPr>
              <w:jc w:val="center"/>
              <w:rPr>
                <w:rFonts w:ascii="宋体" w:hAnsi="宋体"/>
                <w:szCs w:val="21"/>
              </w:rPr>
            </w:pPr>
            <w:r w:rsidRPr="00470CA3">
              <w:rPr>
                <w:rFonts w:ascii="宋体" w:hAnsi="宋体" w:hint="eastAsia"/>
                <w:szCs w:val="21"/>
              </w:rPr>
              <w:t>与预期结果一致</w:t>
            </w:r>
          </w:p>
        </w:tc>
        <w:tc>
          <w:tcPr>
            <w:tcW w:w="381" w:type="pct"/>
            <w:shd w:val="clear" w:color="auto" w:fill="auto"/>
          </w:tcPr>
          <w:p w:rsidR="00025628" w:rsidRPr="00470CA3" w:rsidRDefault="00025628" w:rsidP="00DA646F">
            <w:pPr>
              <w:jc w:val="center"/>
              <w:rPr>
                <w:rFonts w:ascii="宋体" w:hAnsi="宋体"/>
                <w:szCs w:val="21"/>
              </w:rPr>
            </w:pPr>
            <w:r w:rsidRPr="00470CA3">
              <w:rPr>
                <w:rFonts w:ascii="宋体" w:hAnsi="宋体" w:hint="eastAsia"/>
                <w:szCs w:val="21"/>
              </w:rPr>
              <w:t>-</w:t>
            </w:r>
          </w:p>
        </w:tc>
      </w:tr>
      <w:tr w:rsidR="00025628" w:rsidRPr="00C33B60" w:rsidTr="00DA646F">
        <w:tc>
          <w:tcPr>
            <w:tcW w:w="368" w:type="pct"/>
            <w:shd w:val="clear" w:color="auto" w:fill="auto"/>
          </w:tcPr>
          <w:p w:rsidR="00025628" w:rsidRPr="00470CA3" w:rsidRDefault="00025628" w:rsidP="00DA646F">
            <w:pPr>
              <w:pStyle w:val="a9"/>
              <w:jc w:val="center"/>
              <w:rPr>
                <w:rFonts w:ascii="宋体" w:hAnsi="宋体"/>
                <w:szCs w:val="21"/>
              </w:rPr>
            </w:pPr>
            <w:r w:rsidRPr="00470CA3">
              <w:rPr>
                <w:rFonts w:ascii="宋体" w:hAnsi="宋体"/>
                <w:noProof/>
                <w:szCs w:val="21"/>
              </w:rPr>
              <w:lastRenderedPageBreak/>
              <w:t>步骤 2</w:t>
            </w:r>
          </w:p>
        </w:tc>
        <w:tc>
          <w:tcPr>
            <w:tcW w:w="773" w:type="pct"/>
            <w:shd w:val="clear" w:color="auto" w:fill="auto"/>
          </w:tcPr>
          <w:p w:rsidR="00025628" w:rsidRPr="00470CA3" w:rsidRDefault="00025628" w:rsidP="00DA646F">
            <w:pPr>
              <w:rPr>
                <w:rFonts w:ascii="宋体" w:hAnsi="宋体"/>
                <w:szCs w:val="21"/>
              </w:rPr>
            </w:pPr>
            <w:r>
              <w:rPr>
                <w:rFonts w:ascii="宋体" w:hAnsi="宋体" w:hint="eastAsia"/>
                <w:szCs w:val="21"/>
              </w:rPr>
              <w:t>已</w:t>
            </w:r>
            <w:r w:rsidRPr="00470CA3">
              <w:rPr>
                <w:rFonts w:ascii="宋体" w:hAnsi="宋体" w:hint="eastAsia"/>
              </w:rPr>
              <w:t>打开Chromium网页浏览器</w:t>
            </w:r>
            <w:r w:rsidR="00DA646F">
              <w:rPr>
                <w:rFonts w:ascii="宋体" w:hAnsi="宋体" w:hint="eastAsia"/>
              </w:rPr>
              <w:t>。</w:t>
            </w:r>
          </w:p>
        </w:tc>
        <w:tc>
          <w:tcPr>
            <w:tcW w:w="695" w:type="pct"/>
            <w:shd w:val="clear" w:color="auto" w:fill="auto"/>
          </w:tcPr>
          <w:p w:rsidR="00025628" w:rsidRPr="00470CA3" w:rsidRDefault="00025628" w:rsidP="00DA646F">
            <w:pPr>
              <w:rPr>
                <w:rFonts w:ascii="宋体" w:hAnsi="宋体"/>
                <w:szCs w:val="21"/>
              </w:rPr>
            </w:pPr>
            <w:r>
              <w:rPr>
                <w:rFonts w:ascii="宋体" w:hAnsi="宋体" w:hint="eastAsia"/>
              </w:rPr>
              <w:t>终端输入命令：</w:t>
            </w:r>
            <w:r w:rsidRPr="00470CA3">
              <w:rPr>
                <w:rFonts w:ascii="宋体" w:hAnsi="宋体" w:hint="eastAsia"/>
              </w:rPr>
              <w:t>free  -m</w:t>
            </w:r>
            <w:r>
              <w:rPr>
                <w:rFonts w:ascii="宋体" w:hAnsi="宋体" w:hint="eastAsia"/>
              </w:rPr>
              <w:t>、</w:t>
            </w:r>
            <w:r w:rsidRPr="00470CA3">
              <w:rPr>
                <w:rFonts w:ascii="宋体" w:hAnsi="宋体" w:hint="eastAsia"/>
              </w:rPr>
              <w:t>free -h</w:t>
            </w:r>
            <w:r w:rsidR="00DA646F">
              <w:rPr>
                <w:rFonts w:ascii="宋体" w:hAnsi="宋体" w:hint="eastAsia"/>
              </w:rPr>
              <w:t>。</w:t>
            </w:r>
          </w:p>
        </w:tc>
        <w:tc>
          <w:tcPr>
            <w:tcW w:w="1391" w:type="pct"/>
            <w:shd w:val="clear" w:color="auto" w:fill="auto"/>
          </w:tcPr>
          <w:p w:rsidR="00025628" w:rsidRPr="00470CA3" w:rsidRDefault="00025628" w:rsidP="00DA646F">
            <w:pPr>
              <w:rPr>
                <w:rFonts w:ascii="宋体" w:hAnsi="宋体"/>
                <w:szCs w:val="21"/>
              </w:rPr>
            </w:pPr>
            <w:r w:rsidRPr="00470CA3">
              <w:rPr>
                <w:rFonts w:ascii="宋体" w:hAnsi="宋体" w:hint="eastAsia"/>
              </w:rPr>
              <w:t>在终端中输入命令:free  -m，打开Ch</w:t>
            </w:r>
            <w:r w:rsidRPr="00470CA3">
              <w:rPr>
                <w:rFonts w:ascii="宋体" w:hAnsi="宋体"/>
              </w:rPr>
              <w:t>romi</w:t>
            </w:r>
            <w:r w:rsidRPr="00470CA3">
              <w:rPr>
                <w:rFonts w:ascii="宋体" w:hAnsi="宋体" w:hint="eastAsia"/>
              </w:rPr>
              <w:t>um浏览器，再次在终端输入输入命令:free </w:t>
            </w:r>
            <w:r w:rsidR="00DA646F">
              <w:rPr>
                <w:rFonts w:ascii="宋体" w:hAnsi="宋体"/>
              </w:rPr>
              <w:t>–</w:t>
            </w:r>
            <w:r w:rsidRPr="00470CA3">
              <w:rPr>
                <w:rFonts w:ascii="宋体" w:hAnsi="宋体" w:hint="eastAsia"/>
              </w:rPr>
              <w:t>h</w:t>
            </w:r>
            <w:r w:rsidR="00DA646F">
              <w:rPr>
                <w:rFonts w:ascii="宋体" w:hAnsi="宋体" w:hint="eastAsia"/>
              </w:rPr>
              <w:t>。</w:t>
            </w:r>
          </w:p>
        </w:tc>
        <w:tc>
          <w:tcPr>
            <w:tcW w:w="773" w:type="pct"/>
            <w:shd w:val="clear" w:color="auto" w:fill="auto"/>
          </w:tcPr>
          <w:p w:rsidR="00025628" w:rsidRPr="00470CA3" w:rsidRDefault="00025628" w:rsidP="00DA646F">
            <w:pPr>
              <w:rPr>
                <w:rFonts w:ascii="宋体" w:hAnsi="宋体"/>
                <w:szCs w:val="21"/>
              </w:rPr>
            </w:pPr>
            <w:r w:rsidRPr="00470CA3">
              <w:rPr>
                <w:rFonts w:ascii="宋体" w:hAnsi="宋体" w:hint="eastAsia"/>
              </w:rPr>
              <w:t>查看物理内存并记录，计算内存耗用即增量</w:t>
            </w:r>
            <w:r w:rsidR="00DA646F">
              <w:rPr>
                <w:rFonts w:ascii="宋体" w:hAnsi="宋体" w:hint="eastAsia"/>
              </w:rPr>
              <w:t>。</w:t>
            </w:r>
          </w:p>
        </w:tc>
        <w:tc>
          <w:tcPr>
            <w:tcW w:w="619" w:type="pct"/>
            <w:shd w:val="clear" w:color="auto" w:fill="auto"/>
          </w:tcPr>
          <w:p w:rsidR="00025628" w:rsidRPr="00470CA3" w:rsidRDefault="00025628" w:rsidP="00DA646F">
            <w:pPr>
              <w:jc w:val="center"/>
              <w:rPr>
                <w:rFonts w:ascii="宋体" w:hAnsi="宋体"/>
                <w:szCs w:val="21"/>
              </w:rPr>
            </w:pPr>
            <w:r w:rsidRPr="00470CA3">
              <w:rPr>
                <w:rFonts w:ascii="宋体" w:hAnsi="宋体" w:hint="eastAsia"/>
                <w:szCs w:val="21"/>
              </w:rPr>
              <w:t>与预期结果一致</w:t>
            </w:r>
          </w:p>
        </w:tc>
        <w:tc>
          <w:tcPr>
            <w:tcW w:w="381" w:type="pct"/>
            <w:shd w:val="clear" w:color="auto" w:fill="auto"/>
          </w:tcPr>
          <w:p w:rsidR="00025628" w:rsidRPr="00470CA3" w:rsidRDefault="00025628" w:rsidP="00DA646F">
            <w:pPr>
              <w:jc w:val="center"/>
              <w:rPr>
                <w:rFonts w:ascii="宋体" w:hAnsi="宋体"/>
                <w:szCs w:val="21"/>
              </w:rPr>
            </w:pPr>
            <w:r w:rsidRPr="00470CA3">
              <w:rPr>
                <w:rFonts w:ascii="宋体" w:hAnsi="宋体" w:hint="eastAsia"/>
                <w:szCs w:val="21"/>
              </w:rPr>
              <w:t>-</w:t>
            </w:r>
          </w:p>
        </w:tc>
      </w:tr>
      <w:tr w:rsidR="00025628" w:rsidRPr="00C33B60" w:rsidTr="00DA646F">
        <w:tc>
          <w:tcPr>
            <w:tcW w:w="368" w:type="pct"/>
            <w:shd w:val="clear" w:color="auto" w:fill="auto"/>
          </w:tcPr>
          <w:p w:rsidR="00025628" w:rsidRPr="00470CA3" w:rsidRDefault="00025628" w:rsidP="00DA646F">
            <w:pPr>
              <w:pStyle w:val="a9"/>
              <w:jc w:val="center"/>
              <w:rPr>
                <w:rFonts w:ascii="宋体" w:hAnsi="宋体"/>
                <w:szCs w:val="21"/>
              </w:rPr>
            </w:pPr>
            <w:r w:rsidRPr="00470CA3">
              <w:rPr>
                <w:rFonts w:ascii="宋体" w:hAnsi="宋体"/>
                <w:noProof/>
                <w:szCs w:val="21"/>
              </w:rPr>
              <w:t>步骤 3</w:t>
            </w:r>
          </w:p>
        </w:tc>
        <w:tc>
          <w:tcPr>
            <w:tcW w:w="773" w:type="pct"/>
            <w:shd w:val="clear" w:color="auto" w:fill="auto"/>
          </w:tcPr>
          <w:p w:rsidR="00025628" w:rsidRPr="00470CA3" w:rsidRDefault="00025628" w:rsidP="00DA646F">
            <w:pPr>
              <w:rPr>
                <w:rFonts w:ascii="宋体" w:hAnsi="宋体"/>
                <w:szCs w:val="21"/>
              </w:rPr>
            </w:pPr>
            <w:r>
              <w:rPr>
                <w:rFonts w:ascii="宋体" w:hAnsi="宋体" w:hint="eastAsia"/>
                <w:szCs w:val="21"/>
              </w:rPr>
              <w:t>已</w:t>
            </w:r>
            <w:r w:rsidRPr="00470CA3">
              <w:rPr>
                <w:rFonts w:ascii="宋体" w:hAnsi="宋体" w:hint="eastAsia"/>
              </w:rPr>
              <w:t>打开Chromium网页浏览器</w:t>
            </w:r>
            <w:r w:rsidR="00DA646F">
              <w:rPr>
                <w:rFonts w:ascii="宋体" w:hAnsi="宋体" w:hint="eastAsia"/>
              </w:rPr>
              <w:t>。</w:t>
            </w:r>
          </w:p>
        </w:tc>
        <w:tc>
          <w:tcPr>
            <w:tcW w:w="695" w:type="pct"/>
            <w:shd w:val="clear" w:color="auto" w:fill="auto"/>
          </w:tcPr>
          <w:p w:rsidR="00025628" w:rsidRPr="00470CA3" w:rsidRDefault="00025628" w:rsidP="00DA646F">
            <w:pPr>
              <w:rPr>
                <w:rFonts w:ascii="宋体" w:hAnsi="宋体"/>
                <w:szCs w:val="21"/>
              </w:rPr>
            </w:pPr>
            <w:r>
              <w:rPr>
                <w:rFonts w:ascii="宋体" w:hAnsi="宋体" w:hint="eastAsia"/>
                <w:szCs w:val="21"/>
              </w:rPr>
              <w:t>地址栏输入：</w:t>
            </w:r>
            <w:r w:rsidRPr="00470CA3">
              <w:rPr>
                <w:rFonts w:ascii="宋体" w:hAnsi="宋体" w:hint="eastAsia"/>
                <w:szCs w:val="21"/>
              </w:rPr>
              <w:t>www.iqiyi.com</w:t>
            </w:r>
            <w:r w:rsidR="00DA646F">
              <w:rPr>
                <w:rFonts w:ascii="宋体" w:hAnsi="宋体" w:hint="eastAsia"/>
                <w:szCs w:val="21"/>
              </w:rPr>
              <w:t>。</w:t>
            </w:r>
          </w:p>
        </w:tc>
        <w:tc>
          <w:tcPr>
            <w:tcW w:w="1391" w:type="pct"/>
            <w:shd w:val="clear" w:color="auto" w:fill="auto"/>
          </w:tcPr>
          <w:p w:rsidR="00025628" w:rsidRPr="00470CA3" w:rsidRDefault="00025628" w:rsidP="00DA646F">
            <w:pPr>
              <w:rPr>
                <w:rFonts w:ascii="宋体" w:hAnsi="宋体"/>
                <w:szCs w:val="21"/>
              </w:rPr>
            </w:pPr>
            <w:r w:rsidRPr="00470CA3">
              <w:rPr>
                <w:rFonts w:ascii="宋体" w:hAnsi="宋体" w:hint="eastAsia"/>
                <w:szCs w:val="21"/>
              </w:rPr>
              <w:t>新标签页地址栏输入“www.iqiyi.com”，按下Enter键，选择界面任一视频连续播放12小时</w:t>
            </w:r>
            <w:r w:rsidR="00DA646F">
              <w:rPr>
                <w:rFonts w:ascii="宋体" w:hAnsi="宋体" w:hint="eastAsia"/>
                <w:szCs w:val="21"/>
              </w:rPr>
              <w:t>。</w:t>
            </w:r>
          </w:p>
        </w:tc>
        <w:tc>
          <w:tcPr>
            <w:tcW w:w="773" w:type="pct"/>
            <w:shd w:val="clear" w:color="auto" w:fill="auto"/>
          </w:tcPr>
          <w:p w:rsidR="00025628" w:rsidRPr="00470CA3" w:rsidRDefault="00025628" w:rsidP="00DA646F">
            <w:pPr>
              <w:rPr>
                <w:rFonts w:ascii="宋体" w:hAnsi="宋体"/>
                <w:szCs w:val="21"/>
              </w:rPr>
            </w:pPr>
            <w:r w:rsidRPr="00470CA3">
              <w:rPr>
                <w:rFonts w:ascii="宋体" w:hAnsi="宋体" w:hint="eastAsia"/>
                <w:szCs w:val="21"/>
              </w:rPr>
              <w:t>无卡顿、崩溃、闪退等现象</w:t>
            </w:r>
            <w:r w:rsidR="00DA646F">
              <w:rPr>
                <w:rFonts w:ascii="宋体" w:hAnsi="宋体" w:hint="eastAsia"/>
                <w:szCs w:val="21"/>
              </w:rPr>
              <w:t>。</w:t>
            </w:r>
          </w:p>
        </w:tc>
        <w:tc>
          <w:tcPr>
            <w:tcW w:w="619" w:type="pct"/>
            <w:shd w:val="clear" w:color="auto" w:fill="auto"/>
          </w:tcPr>
          <w:p w:rsidR="00025628" w:rsidRPr="00470CA3" w:rsidRDefault="00025628" w:rsidP="00DA646F">
            <w:pPr>
              <w:jc w:val="center"/>
              <w:rPr>
                <w:rFonts w:ascii="宋体" w:hAnsi="宋体"/>
                <w:szCs w:val="21"/>
              </w:rPr>
            </w:pPr>
            <w:r w:rsidRPr="00470CA3">
              <w:rPr>
                <w:rFonts w:ascii="宋体" w:hAnsi="宋体" w:hint="eastAsia"/>
                <w:szCs w:val="21"/>
              </w:rPr>
              <w:t>与预期结果一致</w:t>
            </w:r>
          </w:p>
        </w:tc>
        <w:tc>
          <w:tcPr>
            <w:tcW w:w="381" w:type="pct"/>
            <w:shd w:val="clear" w:color="auto" w:fill="auto"/>
          </w:tcPr>
          <w:p w:rsidR="00025628" w:rsidRPr="00470CA3" w:rsidRDefault="00025628" w:rsidP="00DA646F">
            <w:pPr>
              <w:jc w:val="center"/>
              <w:rPr>
                <w:rFonts w:ascii="宋体" w:hAnsi="宋体"/>
                <w:szCs w:val="21"/>
              </w:rPr>
            </w:pPr>
            <w:r w:rsidRPr="00470CA3">
              <w:rPr>
                <w:rFonts w:ascii="宋体" w:hAnsi="宋体" w:hint="eastAsia"/>
                <w:szCs w:val="21"/>
              </w:rPr>
              <w:t>-</w:t>
            </w:r>
          </w:p>
        </w:tc>
      </w:tr>
    </w:tbl>
    <w:p w:rsidR="00025628" w:rsidRPr="00C33B60" w:rsidRDefault="00025628" w:rsidP="00025628">
      <w:pPr>
        <w:pStyle w:val="a5"/>
        <w:numPr>
          <w:ilvl w:val="0"/>
          <w:numId w:val="12"/>
        </w:numPr>
        <w:ind w:firstLineChars="0"/>
        <w:jc w:val="center"/>
        <w:rPr>
          <w:rFonts w:ascii="宋体" w:hAnsi="宋体"/>
          <w:sz w:val="21"/>
          <w:szCs w:val="21"/>
        </w:rPr>
      </w:pPr>
      <w:r w:rsidRPr="00BE663D">
        <w:rPr>
          <w:rFonts w:ascii="宋体" w:hAnsi="宋体" w:hint="eastAsia"/>
          <w:sz w:val="21"/>
          <w:szCs w:val="21"/>
        </w:rPr>
        <w:t>Chromium网页浏览测试用例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16"/>
        <w:gridCol w:w="1418"/>
        <w:gridCol w:w="1418"/>
        <w:gridCol w:w="2552"/>
        <w:gridCol w:w="1134"/>
        <w:gridCol w:w="1134"/>
        <w:gridCol w:w="701"/>
      </w:tblGrid>
      <w:tr w:rsidR="00025628" w:rsidRPr="00514E79" w:rsidTr="00DA646F">
        <w:tc>
          <w:tcPr>
            <w:tcW w:w="1218" w:type="pct"/>
            <w:gridSpan w:val="2"/>
            <w:tcBorders>
              <w:bottom w:val="single" w:sz="6"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用例名称/标识</w:t>
            </w:r>
          </w:p>
        </w:tc>
        <w:tc>
          <w:tcPr>
            <w:tcW w:w="3782" w:type="pct"/>
            <w:gridSpan w:val="5"/>
            <w:tcBorders>
              <w:bottom w:val="single" w:sz="6" w:space="0" w:color="000000"/>
            </w:tcBorders>
            <w:shd w:val="clear" w:color="auto" w:fill="auto"/>
          </w:tcPr>
          <w:p w:rsidR="00025628" w:rsidRPr="00514E79" w:rsidRDefault="00025628" w:rsidP="00DA646F">
            <w:pPr>
              <w:pStyle w:val="a9"/>
              <w:rPr>
                <w:rFonts w:ascii="宋体" w:hAnsi="宋体"/>
                <w:szCs w:val="21"/>
              </w:rPr>
            </w:pPr>
            <w:r w:rsidRPr="00514E79">
              <w:rPr>
                <w:rFonts w:ascii="宋体" w:hAnsi="宋体" w:hint="eastAsia"/>
                <w:szCs w:val="21"/>
              </w:rPr>
              <w:t>Chromium网页浏览器的性能测试/ GN_YYXK _QTK_CHRK_NCS</w:t>
            </w:r>
          </w:p>
        </w:tc>
      </w:tr>
      <w:tr w:rsidR="00025628" w:rsidRPr="00514E79" w:rsidTr="00DA646F">
        <w:tc>
          <w:tcPr>
            <w:tcW w:w="1218" w:type="pct"/>
            <w:gridSpan w:val="2"/>
            <w:tcBorders>
              <w:top w:val="single" w:sz="6" w:space="0" w:color="000000"/>
              <w:bottom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025628" w:rsidRPr="00514E79" w:rsidRDefault="00025628" w:rsidP="00DA646F">
            <w:pPr>
              <w:pStyle w:val="a9"/>
              <w:rPr>
                <w:rFonts w:ascii="宋体" w:hAnsi="宋体"/>
                <w:b/>
                <w:noProof/>
                <w:szCs w:val="21"/>
              </w:rPr>
            </w:pPr>
            <w:r w:rsidRPr="00514E79">
              <w:rPr>
                <w:rFonts w:ascii="宋体" w:hAnsi="宋体" w:hint="eastAsia"/>
                <w:b/>
                <w:noProof/>
                <w:szCs w:val="21"/>
              </w:rPr>
              <w:t>测试目的:</w:t>
            </w:r>
            <w:r w:rsidRPr="00514E79">
              <w:rPr>
                <w:rFonts w:ascii="宋体" w:hAnsi="宋体" w:hint="eastAsia"/>
                <w:szCs w:val="21"/>
              </w:rPr>
              <w:t xml:space="preserve"> Chromium网页浏览器需要具有良好的性能表现，包括但不限于加载网页的速度、加载图片速度、网页的稳定性等</w:t>
            </w:r>
            <w:r w:rsidRPr="00514E79">
              <w:rPr>
                <w:rFonts w:ascii="宋体" w:hAnsi="宋体" w:hint="eastAsia"/>
                <w:noProof/>
                <w:szCs w:val="21"/>
              </w:rPr>
              <w:t>。</w:t>
            </w:r>
          </w:p>
          <w:p w:rsidR="00025628" w:rsidRPr="00514E79" w:rsidRDefault="00025628" w:rsidP="00DA646F">
            <w:pPr>
              <w:pStyle w:val="a9"/>
              <w:rPr>
                <w:rFonts w:ascii="宋体" w:hAnsi="宋体"/>
                <w:noProof/>
                <w:color w:val="FF0000"/>
                <w:szCs w:val="21"/>
              </w:rPr>
            </w:pPr>
            <w:r w:rsidRPr="00514E79">
              <w:rPr>
                <w:rFonts w:ascii="宋体" w:hAnsi="宋体" w:hint="eastAsia"/>
                <w:b/>
                <w:noProof/>
                <w:szCs w:val="21"/>
              </w:rPr>
              <w:t>测试方法:</w:t>
            </w:r>
          </w:p>
          <w:p w:rsidR="00025628" w:rsidRPr="00514E79" w:rsidRDefault="00025628" w:rsidP="00DA646F">
            <w:pPr>
              <w:rPr>
                <w:rFonts w:ascii="宋体" w:hAnsi="宋体"/>
                <w:noProof/>
                <w:szCs w:val="21"/>
              </w:rPr>
            </w:pPr>
            <w:r w:rsidRPr="00514E79">
              <w:rPr>
                <w:rFonts w:ascii="宋体" w:hAnsi="宋体" w:hint="eastAsia"/>
                <w:noProof/>
                <w:szCs w:val="21"/>
              </w:rPr>
              <w:t>1.测试Ch</w:t>
            </w:r>
            <w:r w:rsidRPr="00514E79">
              <w:rPr>
                <w:rFonts w:ascii="宋体" w:hAnsi="宋体"/>
                <w:noProof/>
                <w:szCs w:val="21"/>
              </w:rPr>
              <w:t>romi</w:t>
            </w:r>
            <w:r w:rsidRPr="00514E79">
              <w:rPr>
                <w:rFonts w:ascii="宋体" w:hAnsi="宋体" w:hint="eastAsia"/>
                <w:noProof/>
                <w:szCs w:val="21"/>
              </w:rPr>
              <w:t>um网页浏览器打开常用网页加载时间</w:t>
            </w:r>
            <w:r w:rsidR="00972F4E">
              <w:rPr>
                <w:rFonts w:ascii="宋体" w:hAnsi="宋体" w:hint="eastAsia"/>
                <w:noProof/>
                <w:szCs w:val="21"/>
              </w:rPr>
              <w:t>。</w:t>
            </w:r>
          </w:p>
          <w:p w:rsidR="00025628" w:rsidRPr="00514E79" w:rsidRDefault="00025628" w:rsidP="00DA646F">
            <w:pPr>
              <w:rPr>
                <w:rFonts w:ascii="宋体" w:hAnsi="宋体"/>
                <w:noProof/>
                <w:szCs w:val="21"/>
              </w:rPr>
            </w:pPr>
            <w:r w:rsidRPr="00514E79">
              <w:rPr>
                <w:rFonts w:ascii="宋体" w:hAnsi="宋体" w:hint="eastAsia"/>
                <w:noProof/>
                <w:szCs w:val="21"/>
              </w:rPr>
              <w:t>2.测试Chromium网页浏览器对Acid3的支持情况</w:t>
            </w:r>
            <w:r w:rsidR="00972F4E">
              <w:rPr>
                <w:rFonts w:ascii="宋体" w:hAnsi="宋体" w:hint="eastAsia"/>
                <w:noProof/>
                <w:szCs w:val="21"/>
              </w:rPr>
              <w:t>。</w:t>
            </w:r>
          </w:p>
          <w:p w:rsidR="00025628" w:rsidRPr="00514E79" w:rsidRDefault="00025628" w:rsidP="00DA646F">
            <w:pPr>
              <w:rPr>
                <w:rFonts w:ascii="宋体" w:hAnsi="宋体"/>
                <w:noProof/>
                <w:szCs w:val="21"/>
              </w:rPr>
            </w:pPr>
            <w:r w:rsidRPr="00514E79">
              <w:rPr>
                <w:rFonts w:ascii="宋体" w:hAnsi="宋体" w:hint="eastAsia"/>
                <w:noProof/>
                <w:szCs w:val="21"/>
              </w:rPr>
              <w:t>3.测试Chromium网页浏览器对css的支持情况</w:t>
            </w:r>
            <w:r w:rsidR="00972F4E">
              <w:rPr>
                <w:rFonts w:ascii="宋体" w:hAnsi="宋体" w:hint="eastAsia"/>
                <w:noProof/>
                <w:szCs w:val="21"/>
              </w:rPr>
              <w:t>。</w:t>
            </w:r>
          </w:p>
          <w:p w:rsidR="00025628" w:rsidRPr="00514E79" w:rsidRDefault="00025628" w:rsidP="00DA646F">
            <w:pPr>
              <w:rPr>
                <w:rFonts w:ascii="宋体" w:hAnsi="宋体"/>
                <w:noProof/>
                <w:szCs w:val="21"/>
              </w:rPr>
            </w:pPr>
            <w:r w:rsidRPr="00514E79">
              <w:rPr>
                <w:rFonts w:ascii="宋体" w:hAnsi="宋体" w:hint="eastAsia"/>
                <w:noProof/>
                <w:szCs w:val="21"/>
              </w:rPr>
              <w:t>4.测试Chromium网页浏览器对</w:t>
            </w:r>
            <w:r w:rsidRPr="00514E79">
              <w:rPr>
                <w:rFonts w:ascii="宋体" w:hAnsi="宋体"/>
                <w:noProof/>
                <w:szCs w:val="21"/>
              </w:rPr>
              <w:t>HTML5的支持情况</w:t>
            </w:r>
            <w:r w:rsidRPr="00514E79">
              <w:rPr>
                <w:rFonts w:ascii="宋体" w:hAnsi="宋体" w:hint="eastAsia"/>
                <w:noProof/>
                <w:szCs w:val="21"/>
              </w:rPr>
              <w:t>。</w:t>
            </w:r>
          </w:p>
          <w:p w:rsidR="00025628" w:rsidRPr="00514E79" w:rsidRDefault="00025628" w:rsidP="00DA646F">
            <w:pPr>
              <w:rPr>
                <w:rFonts w:ascii="宋体" w:hAnsi="宋体"/>
                <w:szCs w:val="21"/>
              </w:rPr>
            </w:pPr>
            <w:r w:rsidRPr="00514E79">
              <w:rPr>
                <w:rFonts w:ascii="宋体" w:hAnsi="宋体" w:hint="eastAsia"/>
                <w:b/>
                <w:noProof/>
                <w:szCs w:val="21"/>
              </w:rPr>
              <w:t>合格判据:</w:t>
            </w:r>
          </w:p>
          <w:p w:rsidR="00025628" w:rsidRPr="00514E79" w:rsidRDefault="00025628" w:rsidP="00DA646F">
            <w:pPr>
              <w:rPr>
                <w:rFonts w:ascii="宋体" w:hAnsi="宋体"/>
                <w:szCs w:val="21"/>
              </w:rPr>
            </w:pPr>
            <w:r w:rsidRPr="00514E79">
              <w:rPr>
                <w:rFonts w:ascii="宋体" w:hAnsi="宋体" w:hint="eastAsia"/>
                <w:noProof/>
                <w:szCs w:val="21"/>
              </w:rPr>
              <w:t>1.</w:t>
            </w:r>
            <w:r w:rsidRPr="00514E79">
              <w:rPr>
                <w:rFonts w:ascii="宋体" w:hAnsi="宋体" w:hint="eastAsia"/>
                <w:szCs w:val="21"/>
              </w:rPr>
              <w:t>检测网络环境是否稳定</w:t>
            </w:r>
            <w:r w:rsidR="00972F4E">
              <w:rPr>
                <w:rFonts w:ascii="宋体" w:hAnsi="宋体" w:hint="eastAsia"/>
                <w:szCs w:val="21"/>
              </w:rPr>
              <w:t>。</w:t>
            </w:r>
          </w:p>
          <w:p w:rsidR="00025628" w:rsidRPr="00514E79" w:rsidRDefault="00025628" w:rsidP="00DA646F">
            <w:pPr>
              <w:rPr>
                <w:rFonts w:ascii="宋体" w:hAnsi="宋体"/>
                <w:szCs w:val="21"/>
              </w:rPr>
            </w:pPr>
            <w:r w:rsidRPr="00514E79">
              <w:rPr>
                <w:rFonts w:ascii="宋体" w:hAnsi="宋体" w:hint="eastAsia"/>
                <w:szCs w:val="21"/>
              </w:rPr>
              <w:t>2.检测待浏览网页是否支持访问</w:t>
            </w:r>
            <w:r w:rsidR="00972F4E">
              <w:rPr>
                <w:rFonts w:ascii="宋体" w:hAnsi="宋体" w:hint="eastAsia"/>
                <w:szCs w:val="21"/>
              </w:rPr>
              <w:t>。</w:t>
            </w:r>
          </w:p>
          <w:p w:rsidR="00025628" w:rsidRPr="00514E79" w:rsidRDefault="00025628" w:rsidP="00DA646F">
            <w:pPr>
              <w:rPr>
                <w:rFonts w:ascii="宋体" w:hAnsi="宋体"/>
                <w:noProof/>
                <w:szCs w:val="21"/>
              </w:rPr>
            </w:pPr>
            <w:r w:rsidRPr="00514E79">
              <w:rPr>
                <w:rFonts w:ascii="宋体" w:hAnsi="宋体" w:hint="eastAsia"/>
                <w:szCs w:val="21"/>
              </w:rPr>
              <w:t>3. 检测是否有影响测试结果的页面及进程。</w:t>
            </w:r>
          </w:p>
        </w:tc>
      </w:tr>
      <w:tr w:rsidR="00DA646F" w:rsidRPr="00514E79" w:rsidTr="00DA646F">
        <w:tc>
          <w:tcPr>
            <w:tcW w:w="445"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步骤</w:t>
            </w:r>
          </w:p>
        </w:tc>
        <w:tc>
          <w:tcPr>
            <w:tcW w:w="773"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前提和约束</w:t>
            </w:r>
          </w:p>
        </w:tc>
        <w:tc>
          <w:tcPr>
            <w:tcW w:w="773"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输入</w:t>
            </w:r>
          </w:p>
        </w:tc>
        <w:tc>
          <w:tcPr>
            <w:tcW w:w="1391"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目的和动作</w:t>
            </w:r>
          </w:p>
        </w:tc>
        <w:tc>
          <w:tcPr>
            <w:tcW w:w="618"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预期结果</w:t>
            </w:r>
          </w:p>
        </w:tc>
        <w:tc>
          <w:tcPr>
            <w:tcW w:w="618"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评估准则</w:t>
            </w:r>
          </w:p>
        </w:tc>
        <w:tc>
          <w:tcPr>
            <w:tcW w:w="382" w:type="pct"/>
            <w:tcBorders>
              <w:top w:val="single" w:sz="12" w:space="0" w:color="000000"/>
            </w:tcBorders>
            <w:shd w:val="clear" w:color="auto" w:fill="auto"/>
          </w:tcPr>
          <w:p w:rsidR="00025628" w:rsidRPr="00514E79" w:rsidRDefault="00025628" w:rsidP="00DA646F">
            <w:pPr>
              <w:pStyle w:val="a9"/>
              <w:jc w:val="center"/>
              <w:rPr>
                <w:rFonts w:ascii="宋体" w:hAnsi="宋体"/>
                <w:szCs w:val="21"/>
              </w:rPr>
            </w:pPr>
            <w:r w:rsidRPr="00514E79">
              <w:rPr>
                <w:rFonts w:ascii="宋体" w:hAnsi="宋体" w:hint="eastAsia"/>
                <w:szCs w:val="21"/>
              </w:rPr>
              <w:t>备注</w:t>
            </w:r>
          </w:p>
        </w:tc>
      </w:tr>
      <w:tr w:rsidR="00DA646F" w:rsidRPr="00514E79" w:rsidTr="00DA646F">
        <w:tc>
          <w:tcPr>
            <w:tcW w:w="445" w:type="pct"/>
            <w:shd w:val="clear" w:color="auto" w:fill="auto"/>
          </w:tcPr>
          <w:p w:rsidR="00025628" w:rsidRPr="00514E79" w:rsidRDefault="00025628" w:rsidP="00DA646F">
            <w:pPr>
              <w:pStyle w:val="a9"/>
              <w:jc w:val="center"/>
              <w:rPr>
                <w:rFonts w:ascii="宋体" w:hAnsi="宋体"/>
                <w:szCs w:val="21"/>
              </w:rPr>
            </w:pPr>
            <w:r w:rsidRPr="00514E79">
              <w:rPr>
                <w:rFonts w:ascii="宋体" w:hAnsi="宋体"/>
                <w:noProof/>
                <w:szCs w:val="21"/>
              </w:rPr>
              <w:t>步骤 1</w:t>
            </w:r>
          </w:p>
        </w:tc>
        <w:tc>
          <w:tcPr>
            <w:tcW w:w="773" w:type="pct"/>
            <w:shd w:val="clear" w:color="auto" w:fill="auto"/>
          </w:tcPr>
          <w:p w:rsidR="00025628" w:rsidRPr="00514E79" w:rsidRDefault="00025628" w:rsidP="00DA646F">
            <w:pPr>
              <w:rPr>
                <w:rFonts w:ascii="宋体" w:hAnsi="宋体"/>
                <w:noProof/>
                <w:szCs w:val="21"/>
              </w:rPr>
            </w:pPr>
            <w:r w:rsidRPr="00514E79">
              <w:rPr>
                <w:rFonts w:ascii="宋体" w:hAnsi="宋体" w:hint="eastAsia"/>
                <w:szCs w:val="21"/>
              </w:rPr>
              <w:t>Chromium浏览器工具已安装及网络连接正常</w:t>
            </w:r>
            <w:r w:rsidR="00DA646F" w:rsidRPr="00514E79">
              <w:rPr>
                <w:rFonts w:ascii="宋体" w:hAnsi="宋体" w:hint="eastAsia"/>
                <w:szCs w:val="21"/>
              </w:rPr>
              <w:t>。</w:t>
            </w:r>
          </w:p>
        </w:tc>
        <w:tc>
          <w:tcPr>
            <w:tcW w:w="77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任意常用网站</w:t>
            </w:r>
            <w:r w:rsidR="00DA646F" w:rsidRPr="00514E79">
              <w:rPr>
                <w:rFonts w:ascii="宋体" w:hAnsi="宋体" w:hint="eastAsia"/>
                <w:szCs w:val="21"/>
              </w:rPr>
              <w:t>。</w:t>
            </w:r>
          </w:p>
        </w:tc>
        <w:tc>
          <w:tcPr>
            <w:tcW w:w="1391"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打开一个常用网站（qq邮箱），按下f12，点击网络标签，并勾选右侧“禁用缓存”，按下f5刷新网页</w:t>
            </w:r>
            <w:r w:rsidR="00DA646F" w:rsidRPr="00514E79">
              <w:rPr>
                <w:rFonts w:ascii="宋体" w:hAnsi="宋体" w:hint="eastAsia"/>
                <w:szCs w:val="21"/>
              </w:rPr>
              <w:t>。</w:t>
            </w:r>
          </w:p>
        </w:tc>
        <w:tc>
          <w:tcPr>
            <w:tcW w:w="618"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记录下方load时间</w:t>
            </w:r>
            <w:r w:rsidR="00DA646F" w:rsidRPr="00514E79">
              <w:rPr>
                <w:rFonts w:ascii="宋体" w:hAnsi="宋体" w:hint="eastAsia"/>
                <w:szCs w:val="21"/>
              </w:rPr>
              <w:t>。</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r w:rsidR="00DA646F" w:rsidRPr="00514E79" w:rsidTr="00DA646F">
        <w:tc>
          <w:tcPr>
            <w:tcW w:w="445" w:type="pct"/>
            <w:shd w:val="clear" w:color="auto" w:fill="auto"/>
          </w:tcPr>
          <w:p w:rsidR="00025628" w:rsidRPr="00514E79" w:rsidRDefault="00025628" w:rsidP="00DA646F">
            <w:pPr>
              <w:pStyle w:val="a9"/>
              <w:jc w:val="center"/>
              <w:rPr>
                <w:rFonts w:ascii="宋体" w:hAnsi="宋体"/>
                <w:szCs w:val="21"/>
              </w:rPr>
            </w:pPr>
            <w:r w:rsidRPr="00514E79">
              <w:rPr>
                <w:rFonts w:ascii="宋体" w:hAnsi="宋体"/>
                <w:noProof/>
                <w:szCs w:val="21"/>
              </w:rPr>
              <w:t>步骤 2</w:t>
            </w:r>
          </w:p>
        </w:tc>
        <w:tc>
          <w:tcPr>
            <w:tcW w:w="77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已打开Chromium网页浏览器</w:t>
            </w:r>
            <w:r w:rsidR="00DA646F" w:rsidRPr="00514E79">
              <w:rPr>
                <w:rFonts w:ascii="宋体" w:hAnsi="宋体" w:hint="eastAsia"/>
                <w:szCs w:val="21"/>
              </w:rPr>
              <w:t>。</w:t>
            </w:r>
          </w:p>
        </w:tc>
        <w:tc>
          <w:tcPr>
            <w:tcW w:w="77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网址http://acid3.acidtests.org/</w:t>
            </w:r>
            <w:r w:rsidR="00DA646F" w:rsidRPr="00514E79">
              <w:rPr>
                <w:rFonts w:ascii="宋体" w:hAnsi="宋体" w:hint="eastAsia"/>
                <w:szCs w:val="21"/>
              </w:rPr>
              <w:t>。</w:t>
            </w:r>
          </w:p>
        </w:tc>
        <w:tc>
          <w:tcPr>
            <w:tcW w:w="1391"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点击“+”打开新的页签，输入网址http://acid3.acidtests.org/，回车</w:t>
            </w:r>
            <w:r w:rsidR="00DA646F" w:rsidRPr="00514E79">
              <w:rPr>
                <w:rFonts w:ascii="宋体" w:hAnsi="宋体" w:hint="eastAsia"/>
                <w:szCs w:val="21"/>
              </w:rPr>
              <w:t>。</w:t>
            </w:r>
          </w:p>
        </w:tc>
        <w:tc>
          <w:tcPr>
            <w:tcW w:w="618"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得分结果是100/100</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r w:rsidR="00DA646F" w:rsidRPr="00514E79" w:rsidTr="00DA646F">
        <w:tc>
          <w:tcPr>
            <w:tcW w:w="445" w:type="pct"/>
            <w:shd w:val="clear" w:color="auto" w:fill="auto"/>
          </w:tcPr>
          <w:p w:rsidR="00025628" w:rsidRPr="00514E79" w:rsidRDefault="00025628" w:rsidP="00DA646F">
            <w:pPr>
              <w:pStyle w:val="a9"/>
              <w:jc w:val="center"/>
              <w:rPr>
                <w:rFonts w:ascii="宋体" w:hAnsi="宋体"/>
                <w:szCs w:val="21"/>
              </w:rPr>
            </w:pPr>
            <w:r w:rsidRPr="00514E79">
              <w:rPr>
                <w:rFonts w:ascii="宋体" w:hAnsi="宋体"/>
                <w:noProof/>
                <w:szCs w:val="21"/>
              </w:rPr>
              <w:t>步骤 3</w:t>
            </w:r>
          </w:p>
        </w:tc>
        <w:tc>
          <w:tcPr>
            <w:tcW w:w="77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已打开Chromium网页浏览器</w:t>
            </w:r>
            <w:r w:rsidR="00DA646F" w:rsidRPr="00514E79">
              <w:rPr>
                <w:rFonts w:ascii="宋体" w:hAnsi="宋体" w:hint="eastAsia"/>
                <w:szCs w:val="21"/>
              </w:rPr>
              <w:t>。</w:t>
            </w:r>
          </w:p>
        </w:tc>
        <w:tc>
          <w:tcPr>
            <w:tcW w:w="77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网址http://www.howtocr eate.co.uk/csstest.html</w:t>
            </w:r>
            <w:r w:rsidR="00DA646F" w:rsidRPr="00514E79">
              <w:rPr>
                <w:rFonts w:ascii="宋体" w:hAnsi="宋体" w:hint="eastAsia"/>
                <w:szCs w:val="21"/>
              </w:rPr>
              <w:t>。</w:t>
            </w:r>
          </w:p>
        </w:tc>
        <w:tc>
          <w:tcPr>
            <w:tcW w:w="1391"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点击“+”打开新的页签，输入网址http://www.howtocr eate.co.uk/csstest.html，回车，鼠标右键点击页面</w:t>
            </w:r>
            <w:r w:rsidR="00DA646F" w:rsidRPr="00514E79">
              <w:rPr>
                <w:rFonts w:ascii="宋体" w:hAnsi="宋体" w:hint="eastAsia"/>
                <w:szCs w:val="21"/>
              </w:rPr>
              <w:t>。</w:t>
            </w:r>
          </w:p>
        </w:tc>
        <w:tc>
          <w:tcPr>
            <w:tcW w:w="618"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保存此页面到本地</w:t>
            </w:r>
            <w:r w:rsidR="00DA646F" w:rsidRPr="00514E79">
              <w:rPr>
                <w:rFonts w:ascii="宋体" w:hAnsi="宋体" w:hint="eastAsia"/>
                <w:szCs w:val="21"/>
              </w:rPr>
              <w:t>。</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r w:rsidR="00DA646F" w:rsidRPr="00514E79" w:rsidTr="00DA646F">
        <w:tc>
          <w:tcPr>
            <w:tcW w:w="445" w:type="pct"/>
            <w:shd w:val="clear" w:color="auto" w:fill="auto"/>
          </w:tcPr>
          <w:p w:rsidR="00025628" w:rsidRPr="00514E79" w:rsidRDefault="00025628" w:rsidP="00DA646F">
            <w:pPr>
              <w:pStyle w:val="a9"/>
              <w:jc w:val="center"/>
              <w:rPr>
                <w:rFonts w:ascii="宋体" w:hAnsi="宋体"/>
                <w:noProof/>
                <w:szCs w:val="21"/>
              </w:rPr>
            </w:pPr>
            <w:r w:rsidRPr="00514E79">
              <w:rPr>
                <w:rFonts w:ascii="宋体" w:hAnsi="宋体"/>
                <w:noProof/>
                <w:szCs w:val="21"/>
              </w:rPr>
              <w:t xml:space="preserve">步骤 </w:t>
            </w:r>
            <w:r w:rsidRPr="00514E79">
              <w:rPr>
                <w:rFonts w:ascii="宋体" w:hAnsi="宋体" w:hint="eastAsia"/>
                <w:noProof/>
                <w:szCs w:val="21"/>
              </w:rPr>
              <w:t>4</w:t>
            </w:r>
          </w:p>
        </w:tc>
        <w:tc>
          <w:tcPr>
            <w:tcW w:w="773"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已打开Chromium网页浏览器</w:t>
            </w:r>
            <w:r w:rsidR="00DA646F" w:rsidRPr="00514E79">
              <w:rPr>
                <w:rFonts w:ascii="宋体" w:hAnsi="宋体" w:hint="eastAsia"/>
                <w:szCs w:val="21"/>
              </w:rPr>
              <w:t>。</w:t>
            </w:r>
          </w:p>
        </w:tc>
        <w:tc>
          <w:tcPr>
            <w:tcW w:w="773"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无</w:t>
            </w:r>
          </w:p>
        </w:tc>
        <w:tc>
          <w:tcPr>
            <w:tcW w:w="1391"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本地保存的网站地址-鼠标右键点击-选择-使用Chromium网页浏览器打开</w:t>
            </w:r>
            <w:r w:rsidR="00DA646F" w:rsidRPr="00514E79">
              <w:rPr>
                <w:rFonts w:ascii="宋体" w:hAnsi="宋体" w:hint="eastAsia"/>
                <w:szCs w:val="21"/>
              </w:rPr>
              <w:t>。</w:t>
            </w:r>
          </w:p>
        </w:tc>
        <w:tc>
          <w:tcPr>
            <w:tcW w:w="618" w:type="pct"/>
            <w:shd w:val="clear" w:color="auto" w:fill="auto"/>
          </w:tcPr>
          <w:p w:rsidR="00025628" w:rsidRPr="00514E79" w:rsidRDefault="00025628" w:rsidP="00DA646F">
            <w:pPr>
              <w:rPr>
                <w:rFonts w:ascii="宋体" w:hAnsi="宋体"/>
                <w:szCs w:val="21"/>
              </w:rPr>
            </w:pPr>
            <w:r w:rsidRPr="00514E79">
              <w:rPr>
                <w:rFonts w:ascii="宋体" w:hAnsi="宋体" w:hint="eastAsia"/>
                <w:szCs w:val="21"/>
              </w:rPr>
              <w:t>打开成功并在左上角显示时间</w:t>
            </w:r>
            <w:r w:rsidR="00DA646F" w:rsidRPr="00514E79">
              <w:rPr>
                <w:rFonts w:ascii="宋体" w:hAnsi="宋体" w:hint="eastAsia"/>
                <w:szCs w:val="21"/>
              </w:rPr>
              <w:t>。</w:t>
            </w:r>
          </w:p>
        </w:tc>
        <w:tc>
          <w:tcPr>
            <w:tcW w:w="618"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与预期结果一致</w:t>
            </w:r>
          </w:p>
        </w:tc>
        <w:tc>
          <w:tcPr>
            <w:tcW w:w="382" w:type="pct"/>
            <w:shd w:val="clear" w:color="auto" w:fill="auto"/>
          </w:tcPr>
          <w:p w:rsidR="00025628" w:rsidRPr="00514E79" w:rsidRDefault="00025628" w:rsidP="00DA646F">
            <w:pPr>
              <w:jc w:val="center"/>
              <w:rPr>
                <w:rFonts w:ascii="宋体" w:hAnsi="宋体"/>
                <w:szCs w:val="21"/>
              </w:rPr>
            </w:pPr>
            <w:r w:rsidRPr="00514E79">
              <w:rPr>
                <w:rFonts w:ascii="宋体" w:hAnsi="宋体" w:hint="eastAsia"/>
                <w:szCs w:val="21"/>
              </w:rPr>
              <w:t>-</w:t>
            </w:r>
          </w:p>
        </w:tc>
      </w:tr>
    </w:tbl>
    <w:p w:rsidR="00025628" w:rsidRPr="00C33B60" w:rsidRDefault="00025628" w:rsidP="00025628">
      <w:pPr>
        <w:pStyle w:val="a5"/>
        <w:numPr>
          <w:ilvl w:val="0"/>
          <w:numId w:val="12"/>
        </w:numPr>
        <w:ind w:firstLineChars="0"/>
        <w:jc w:val="center"/>
        <w:rPr>
          <w:rFonts w:ascii="宋体" w:hAnsi="宋体"/>
          <w:sz w:val="21"/>
          <w:szCs w:val="21"/>
        </w:rPr>
      </w:pPr>
      <w:r w:rsidRPr="00BE663D">
        <w:rPr>
          <w:rFonts w:ascii="宋体" w:hAnsi="宋体" w:hint="eastAsia"/>
          <w:sz w:val="21"/>
          <w:szCs w:val="21"/>
        </w:rPr>
        <w:t>Chromium</w:t>
      </w:r>
      <w:r>
        <w:rPr>
          <w:rFonts w:ascii="宋体" w:hAnsi="宋体" w:hint="eastAsia"/>
          <w:color w:val="000000"/>
          <w:sz w:val="21"/>
          <w:szCs w:val="21"/>
        </w:rPr>
        <w:t>网络和音视频测试</w:t>
      </w:r>
      <w:r w:rsidRPr="00BE663D">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17"/>
        <w:gridCol w:w="1562"/>
        <w:gridCol w:w="1273"/>
        <w:gridCol w:w="1436"/>
        <w:gridCol w:w="2091"/>
        <w:gridCol w:w="1295"/>
        <w:gridCol w:w="699"/>
      </w:tblGrid>
      <w:tr w:rsidR="00025628" w:rsidRPr="00C33B60" w:rsidTr="00DA646F">
        <w:tc>
          <w:tcPr>
            <w:tcW w:w="1296" w:type="pct"/>
            <w:gridSpan w:val="2"/>
            <w:tcBorders>
              <w:bottom w:val="single" w:sz="6"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lastRenderedPageBreak/>
              <w:t>用例名称/标识</w:t>
            </w:r>
          </w:p>
        </w:tc>
        <w:tc>
          <w:tcPr>
            <w:tcW w:w="3704" w:type="pct"/>
            <w:gridSpan w:val="5"/>
            <w:tcBorders>
              <w:bottom w:val="single" w:sz="6" w:space="0" w:color="000000"/>
            </w:tcBorders>
            <w:shd w:val="clear" w:color="auto" w:fill="auto"/>
          </w:tcPr>
          <w:p w:rsidR="00025628" w:rsidRPr="00F90C0D" w:rsidRDefault="00025628" w:rsidP="00DA646F">
            <w:pPr>
              <w:pStyle w:val="a9"/>
              <w:rPr>
                <w:rFonts w:ascii="宋体" w:hAnsi="宋体"/>
                <w:szCs w:val="21"/>
              </w:rPr>
            </w:pPr>
            <w:r w:rsidRPr="00F90C0D">
              <w:rPr>
                <w:rFonts w:ascii="宋体" w:hAnsi="宋体" w:hint="eastAsia"/>
              </w:rPr>
              <w:t>Chromium</w:t>
            </w:r>
            <w:r>
              <w:rPr>
                <w:rFonts w:ascii="宋体" w:hAnsi="宋体" w:hint="eastAsia"/>
                <w:color w:val="000000"/>
                <w:szCs w:val="21"/>
              </w:rPr>
              <w:t>网络和音视频测试</w:t>
            </w:r>
            <w:r w:rsidRPr="00F90C0D">
              <w:rPr>
                <w:rFonts w:ascii="宋体" w:hAnsi="宋体" w:hint="eastAsia"/>
              </w:rPr>
              <w:t>测试</w:t>
            </w:r>
            <w:r w:rsidRPr="00F90C0D">
              <w:rPr>
                <w:rFonts w:ascii="宋体" w:hAnsi="宋体" w:hint="eastAsia"/>
                <w:szCs w:val="21"/>
              </w:rPr>
              <w:t>/ GN_YYXK _QTK_</w:t>
            </w:r>
            <w:r>
              <w:rPr>
                <w:rFonts w:ascii="宋体" w:hAnsi="宋体" w:hint="eastAsia"/>
                <w:spacing w:val="2"/>
                <w:kern w:val="0"/>
                <w:szCs w:val="21"/>
                <w:lang w:bidi="en-US"/>
              </w:rPr>
              <w:t xml:space="preserve"> WLYSP</w:t>
            </w:r>
          </w:p>
        </w:tc>
      </w:tr>
      <w:tr w:rsidR="00025628" w:rsidRPr="00C33B60" w:rsidTr="00DA646F">
        <w:tc>
          <w:tcPr>
            <w:tcW w:w="1296" w:type="pct"/>
            <w:gridSpan w:val="2"/>
            <w:tcBorders>
              <w:top w:val="single" w:sz="6" w:space="0" w:color="000000"/>
              <w:bottom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用例说明</w:t>
            </w:r>
          </w:p>
        </w:tc>
        <w:tc>
          <w:tcPr>
            <w:tcW w:w="3704" w:type="pct"/>
            <w:gridSpan w:val="5"/>
            <w:tcBorders>
              <w:top w:val="single" w:sz="6" w:space="0" w:color="000000"/>
              <w:bottom w:val="single" w:sz="12" w:space="0" w:color="000000"/>
            </w:tcBorders>
            <w:shd w:val="clear" w:color="auto" w:fill="auto"/>
          </w:tcPr>
          <w:p w:rsidR="00025628" w:rsidRPr="00F90C0D" w:rsidRDefault="00025628" w:rsidP="00DA646F">
            <w:pPr>
              <w:pStyle w:val="a9"/>
              <w:rPr>
                <w:rFonts w:ascii="宋体" w:hAnsi="宋体"/>
                <w:b/>
                <w:noProof/>
                <w:szCs w:val="21"/>
              </w:rPr>
            </w:pPr>
            <w:r w:rsidRPr="00F90C0D">
              <w:rPr>
                <w:rFonts w:ascii="宋体" w:hAnsi="宋体" w:hint="eastAsia"/>
                <w:b/>
                <w:noProof/>
                <w:szCs w:val="21"/>
              </w:rPr>
              <w:t>测试目的:</w:t>
            </w:r>
            <w:r w:rsidRPr="00F90C0D">
              <w:rPr>
                <w:rFonts w:ascii="宋体" w:hAnsi="宋体" w:hint="eastAsia"/>
              </w:rPr>
              <w:t xml:space="preserve"> </w:t>
            </w:r>
            <w:r>
              <w:rPr>
                <w:rFonts w:ascii="宋体" w:hAnsi="宋体" w:hint="eastAsia"/>
                <w:szCs w:val="21"/>
              </w:rPr>
              <w:t>Chromium 网络和音视频</w:t>
            </w:r>
            <w:r>
              <w:rPr>
                <w:rFonts w:ascii="宋体" w:hAnsi="宋体"/>
                <w:szCs w:val="21"/>
              </w:rPr>
              <w:t>的功能</w:t>
            </w:r>
            <w:r w:rsidRPr="00F90C0D">
              <w:rPr>
                <w:rFonts w:ascii="宋体" w:hAnsi="宋体" w:hint="eastAsia"/>
                <w:noProof/>
                <w:szCs w:val="21"/>
              </w:rPr>
              <w:t>。</w:t>
            </w:r>
          </w:p>
          <w:p w:rsidR="00025628" w:rsidRPr="00CB2A43" w:rsidRDefault="00025628" w:rsidP="00DA646F">
            <w:pPr>
              <w:pStyle w:val="a9"/>
              <w:rPr>
                <w:rFonts w:ascii="宋体" w:hAnsi="宋体"/>
                <w:noProof/>
                <w:szCs w:val="21"/>
              </w:rPr>
            </w:pPr>
            <w:r w:rsidRPr="00F90C0D">
              <w:rPr>
                <w:rFonts w:ascii="宋体" w:hAnsi="宋体" w:hint="eastAsia"/>
                <w:b/>
                <w:noProof/>
                <w:szCs w:val="21"/>
              </w:rPr>
              <w:t>测试方法:</w:t>
            </w:r>
            <w:r w:rsidRPr="00CB2A43">
              <w:rPr>
                <w:rFonts w:ascii="宋体" w:hAnsi="宋体" w:hint="eastAsia"/>
                <w:b/>
                <w:noProof/>
                <w:szCs w:val="21"/>
              </w:rPr>
              <w:t xml:space="preserve"> </w:t>
            </w:r>
            <w:r w:rsidRPr="00CB2A43">
              <w:rPr>
                <w:rFonts w:ascii="宋体" w:hAnsi="宋体" w:hint="eastAsia"/>
                <w:noProof/>
                <w:szCs w:val="21"/>
              </w:rPr>
              <w:t>html5test测试项</w:t>
            </w:r>
            <w:r w:rsidR="00972F4E">
              <w:rPr>
                <w:rFonts w:ascii="宋体" w:hAnsi="宋体" w:hint="eastAsia"/>
                <w:noProof/>
                <w:szCs w:val="21"/>
              </w:rPr>
              <w:t>。</w:t>
            </w:r>
          </w:p>
          <w:p w:rsidR="00025628" w:rsidRPr="00CB2A43" w:rsidRDefault="00025628" w:rsidP="00DA646F">
            <w:pPr>
              <w:pStyle w:val="a9"/>
              <w:rPr>
                <w:rFonts w:ascii="宋体" w:hAnsi="宋体"/>
                <w:b/>
                <w:noProof/>
                <w:szCs w:val="21"/>
              </w:rPr>
            </w:pPr>
            <w:r w:rsidRPr="00F90C0D">
              <w:rPr>
                <w:rFonts w:ascii="宋体" w:hAnsi="宋体" w:hint="eastAsia"/>
                <w:b/>
                <w:noProof/>
                <w:szCs w:val="21"/>
              </w:rPr>
              <w:t>合格判据:</w:t>
            </w:r>
          </w:p>
          <w:p w:rsidR="00025628" w:rsidRPr="00CB2A43" w:rsidRDefault="00025628" w:rsidP="00DA646F">
            <w:pPr>
              <w:pStyle w:val="a9"/>
              <w:rPr>
                <w:rFonts w:ascii="宋体" w:hAnsi="宋体"/>
                <w:noProof/>
                <w:szCs w:val="21"/>
              </w:rPr>
            </w:pPr>
            <w:r w:rsidRPr="00CB2A43">
              <w:rPr>
                <w:rFonts w:ascii="宋体" w:hAnsi="宋体" w:hint="eastAsia"/>
                <w:noProof/>
                <w:szCs w:val="21"/>
              </w:rPr>
              <w:t>1.</w:t>
            </w:r>
            <w:r w:rsidRPr="00CB2A43">
              <w:rPr>
                <w:rFonts w:ascii="宋体" w:hAnsi="宋体"/>
                <w:noProof/>
                <w:szCs w:val="21"/>
              </w:rPr>
              <w:t>测试过程覆盖飞腾平台和龙芯平台。</w:t>
            </w:r>
          </w:p>
          <w:p w:rsidR="00025628" w:rsidRPr="00F90C0D" w:rsidRDefault="00025628" w:rsidP="00DA646F">
            <w:pPr>
              <w:pStyle w:val="a9"/>
              <w:rPr>
                <w:rFonts w:ascii="宋体" w:hAnsi="宋体"/>
                <w:noProof/>
                <w:szCs w:val="21"/>
              </w:rPr>
            </w:pPr>
            <w:r w:rsidRPr="00CB2A43">
              <w:rPr>
                <w:rFonts w:ascii="宋体" w:hAnsi="宋体" w:hint="eastAsia"/>
                <w:noProof/>
                <w:szCs w:val="21"/>
              </w:rPr>
              <w:t>2.</w:t>
            </w:r>
            <w:r w:rsidRPr="00CB2A43">
              <w:rPr>
                <w:rFonts w:ascii="宋体" w:hAnsi="宋体"/>
                <w:noProof/>
                <w:szCs w:val="21"/>
              </w:rPr>
              <w:t>测试过程和项目完整</w:t>
            </w:r>
            <w:r w:rsidRPr="00CB2A43">
              <w:rPr>
                <w:rFonts w:ascii="宋体" w:hAnsi="宋体" w:hint="eastAsia"/>
                <w:noProof/>
                <w:szCs w:val="21"/>
              </w:rPr>
              <w:t>。</w:t>
            </w:r>
          </w:p>
        </w:tc>
      </w:tr>
      <w:tr w:rsidR="00025628" w:rsidRPr="00C33B60" w:rsidTr="00DA646F">
        <w:tc>
          <w:tcPr>
            <w:tcW w:w="445"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步骤</w:t>
            </w:r>
          </w:p>
        </w:tc>
        <w:tc>
          <w:tcPr>
            <w:tcW w:w="851"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前提和约束</w:t>
            </w:r>
          </w:p>
        </w:tc>
        <w:tc>
          <w:tcPr>
            <w:tcW w:w="694"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输入</w:t>
            </w:r>
          </w:p>
        </w:tc>
        <w:tc>
          <w:tcPr>
            <w:tcW w:w="783"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目的和动作</w:t>
            </w:r>
          </w:p>
        </w:tc>
        <w:tc>
          <w:tcPr>
            <w:tcW w:w="1140"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预期结果</w:t>
            </w:r>
          </w:p>
        </w:tc>
        <w:tc>
          <w:tcPr>
            <w:tcW w:w="706"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评估准则</w:t>
            </w:r>
          </w:p>
        </w:tc>
        <w:tc>
          <w:tcPr>
            <w:tcW w:w="381"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备注</w:t>
            </w:r>
          </w:p>
        </w:tc>
      </w:tr>
      <w:tr w:rsidR="00025628" w:rsidRPr="00C33B60" w:rsidTr="00DA646F">
        <w:tc>
          <w:tcPr>
            <w:tcW w:w="445" w:type="pct"/>
            <w:shd w:val="clear" w:color="auto" w:fill="auto"/>
          </w:tcPr>
          <w:p w:rsidR="00025628" w:rsidRPr="00F90C0D" w:rsidRDefault="00025628" w:rsidP="00DA646F">
            <w:pPr>
              <w:pStyle w:val="a9"/>
              <w:jc w:val="center"/>
              <w:rPr>
                <w:rFonts w:ascii="宋体" w:hAnsi="宋体"/>
                <w:szCs w:val="21"/>
              </w:rPr>
            </w:pPr>
            <w:r w:rsidRPr="00F90C0D">
              <w:rPr>
                <w:rFonts w:ascii="宋体" w:hAnsi="宋体"/>
                <w:noProof/>
                <w:szCs w:val="21"/>
              </w:rPr>
              <w:t>步骤 1</w:t>
            </w:r>
          </w:p>
        </w:tc>
        <w:tc>
          <w:tcPr>
            <w:tcW w:w="851" w:type="pct"/>
            <w:shd w:val="clear" w:color="auto" w:fill="auto"/>
          </w:tcPr>
          <w:p w:rsidR="00025628" w:rsidRPr="00F90C0D" w:rsidRDefault="00025628" w:rsidP="00DA646F">
            <w:pPr>
              <w:rPr>
                <w:rFonts w:ascii="宋体" w:hAnsi="宋体"/>
                <w:szCs w:val="21"/>
              </w:rPr>
            </w:pPr>
            <w:r>
              <w:rPr>
                <w:rFonts w:ascii="宋体" w:hAnsi="宋体" w:hint="eastAsia"/>
                <w:szCs w:val="21"/>
              </w:rPr>
              <w:t>可以访问网站的环境，正确安装chromium浏览器后的环境</w:t>
            </w:r>
            <w:r w:rsidR="00DA646F">
              <w:rPr>
                <w:rFonts w:ascii="宋体" w:hAnsi="宋体" w:hint="eastAsia"/>
                <w:szCs w:val="21"/>
              </w:rPr>
              <w:t>。</w:t>
            </w:r>
          </w:p>
        </w:tc>
        <w:tc>
          <w:tcPr>
            <w:tcW w:w="694" w:type="pct"/>
            <w:shd w:val="clear" w:color="auto" w:fill="auto"/>
          </w:tcPr>
          <w:p w:rsidR="00025628" w:rsidRPr="00F90C0D" w:rsidRDefault="00025628" w:rsidP="00DA646F">
            <w:pPr>
              <w:rPr>
                <w:rFonts w:ascii="宋体" w:hAnsi="宋体"/>
                <w:szCs w:val="21"/>
              </w:rPr>
            </w:pPr>
            <w:r w:rsidRPr="00F90C0D">
              <w:rPr>
                <w:rFonts w:ascii="宋体" w:hAnsi="宋体" w:hint="eastAsia"/>
              </w:rPr>
              <w:t>打开Chromium网页浏览器</w:t>
            </w:r>
            <w:r w:rsidR="00DA646F">
              <w:rPr>
                <w:rFonts w:ascii="宋体" w:hAnsi="宋体" w:hint="eastAsia"/>
              </w:rPr>
              <w:t>。</w:t>
            </w:r>
          </w:p>
        </w:tc>
        <w:tc>
          <w:tcPr>
            <w:tcW w:w="783" w:type="pct"/>
            <w:shd w:val="clear" w:color="auto" w:fill="auto"/>
          </w:tcPr>
          <w:p w:rsidR="00025628" w:rsidRPr="00F90C0D" w:rsidRDefault="00025628" w:rsidP="00DA646F">
            <w:pPr>
              <w:rPr>
                <w:rFonts w:ascii="宋体" w:hAnsi="宋体"/>
                <w:szCs w:val="21"/>
              </w:rPr>
            </w:pPr>
            <w:r w:rsidRPr="00F90C0D">
              <w:rPr>
                <w:rFonts w:ascii="宋体" w:hAnsi="宋体" w:hint="eastAsia"/>
              </w:rPr>
              <w:t>打开</w:t>
            </w:r>
            <w:r>
              <w:rPr>
                <w:rFonts w:ascii="宋体" w:hAnsi="宋体" w:hint="eastAsia"/>
                <w:szCs w:val="21"/>
              </w:rPr>
              <w:t>浏览器访问http://html5test.com/</w:t>
            </w:r>
            <w:r w:rsidR="00DA646F">
              <w:rPr>
                <w:rFonts w:ascii="宋体" w:hAnsi="宋体" w:hint="eastAsia"/>
                <w:szCs w:val="21"/>
              </w:rPr>
              <w:t>。</w:t>
            </w:r>
          </w:p>
        </w:tc>
        <w:tc>
          <w:tcPr>
            <w:tcW w:w="1140" w:type="pct"/>
            <w:shd w:val="clear" w:color="auto" w:fill="auto"/>
          </w:tcPr>
          <w:p w:rsidR="00025628" w:rsidRPr="00F90C0D" w:rsidRDefault="00025628" w:rsidP="00DA646F">
            <w:pPr>
              <w:rPr>
                <w:rFonts w:ascii="宋体" w:hAnsi="宋体"/>
                <w:szCs w:val="21"/>
              </w:rPr>
            </w:pPr>
            <w:r>
              <w:rPr>
                <w:rFonts w:ascii="宋体" w:hAnsi="宋体" w:hint="eastAsia"/>
                <w:szCs w:val="21"/>
              </w:rPr>
              <w:t>访问网站后会进行自动化测试，比较结果和正常本地浏览器访问此网站得到的打钩结果一致</w:t>
            </w:r>
            <w:r w:rsidR="00DA646F">
              <w:rPr>
                <w:rFonts w:ascii="宋体" w:hAnsi="宋体" w:hint="eastAsia"/>
                <w:szCs w:val="21"/>
              </w:rPr>
              <w:t>。</w:t>
            </w:r>
          </w:p>
        </w:tc>
        <w:tc>
          <w:tcPr>
            <w:tcW w:w="706"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与预期结果一致</w:t>
            </w:r>
          </w:p>
        </w:tc>
        <w:tc>
          <w:tcPr>
            <w:tcW w:w="381"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w:t>
            </w:r>
          </w:p>
        </w:tc>
      </w:tr>
    </w:tbl>
    <w:p w:rsidR="00025628" w:rsidRPr="00C33B60" w:rsidRDefault="00025628" w:rsidP="00025628">
      <w:pPr>
        <w:pStyle w:val="a5"/>
        <w:numPr>
          <w:ilvl w:val="0"/>
          <w:numId w:val="12"/>
        </w:numPr>
        <w:ind w:firstLineChars="0"/>
        <w:jc w:val="center"/>
        <w:rPr>
          <w:rFonts w:ascii="宋体" w:hAnsi="宋体"/>
          <w:sz w:val="21"/>
          <w:szCs w:val="21"/>
        </w:rPr>
      </w:pPr>
      <w:r w:rsidRPr="00BE663D">
        <w:rPr>
          <w:rFonts w:ascii="宋体" w:hAnsi="宋体" w:hint="eastAsia"/>
          <w:sz w:val="21"/>
          <w:szCs w:val="21"/>
        </w:rPr>
        <w:t>Chromium</w:t>
      </w:r>
      <w:r>
        <w:rPr>
          <w:rFonts w:ascii="宋体" w:hAnsi="宋体" w:hint="eastAsia"/>
          <w:sz w:val="21"/>
          <w:szCs w:val="21"/>
        </w:rPr>
        <w:t>加解密功能</w:t>
      </w:r>
      <w:r w:rsidRPr="00BE663D">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16"/>
        <w:gridCol w:w="1844"/>
        <w:gridCol w:w="1277"/>
        <w:gridCol w:w="1983"/>
        <w:gridCol w:w="1277"/>
        <w:gridCol w:w="1277"/>
        <w:gridCol w:w="699"/>
      </w:tblGrid>
      <w:tr w:rsidR="00025628" w:rsidRPr="00C33B60" w:rsidTr="00DA646F">
        <w:tc>
          <w:tcPr>
            <w:tcW w:w="1450" w:type="pct"/>
            <w:gridSpan w:val="2"/>
            <w:tcBorders>
              <w:bottom w:val="single" w:sz="6"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用例名称/标识</w:t>
            </w:r>
          </w:p>
        </w:tc>
        <w:tc>
          <w:tcPr>
            <w:tcW w:w="3550" w:type="pct"/>
            <w:gridSpan w:val="5"/>
            <w:tcBorders>
              <w:bottom w:val="single" w:sz="6" w:space="0" w:color="000000"/>
            </w:tcBorders>
            <w:shd w:val="clear" w:color="auto" w:fill="auto"/>
          </w:tcPr>
          <w:p w:rsidR="00025628" w:rsidRPr="00F90C0D" w:rsidRDefault="00025628" w:rsidP="00DA646F">
            <w:pPr>
              <w:pStyle w:val="a9"/>
              <w:rPr>
                <w:rFonts w:ascii="宋体" w:hAnsi="宋体"/>
                <w:szCs w:val="21"/>
              </w:rPr>
            </w:pPr>
            <w:r w:rsidRPr="00F90C0D">
              <w:rPr>
                <w:rFonts w:ascii="宋体" w:hAnsi="宋体" w:hint="eastAsia"/>
              </w:rPr>
              <w:t>Chromium</w:t>
            </w:r>
            <w:r>
              <w:rPr>
                <w:rFonts w:ascii="宋体" w:hAnsi="宋体" w:hint="eastAsia"/>
              </w:rPr>
              <w:t>加解密功能</w:t>
            </w:r>
            <w:r w:rsidRPr="00F90C0D">
              <w:rPr>
                <w:rFonts w:ascii="宋体" w:hAnsi="宋体" w:hint="eastAsia"/>
              </w:rPr>
              <w:t>测试</w:t>
            </w:r>
            <w:r w:rsidRPr="00F90C0D">
              <w:rPr>
                <w:rFonts w:ascii="宋体" w:hAnsi="宋体" w:hint="eastAsia"/>
                <w:szCs w:val="21"/>
              </w:rPr>
              <w:t>/ GN_YYXK _QTK_</w:t>
            </w:r>
            <w:r>
              <w:rPr>
                <w:rFonts w:ascii="宋体" w:hAnsi="宋体" w:hint="eastAsia"/>
                <w:szCs w:val="21"/>
              </w:rPr>
              <w:t>JJM</w:t>
            </w:r>
          </w:p>
        </w:tc>
      </w:tr>
      <w:tr w:rsidR="00025628" w:rsidRPr="00C33B60" w:rsidTr="00DA646F">
        <w:tc>
          <w:tcPr>
            <w:tcW w:w="1450" w:type="pct"/>
            <w:gridSpan w:val="2"/>
            <w:tcBorders>
              <w:top w:val="single" w:sz="6" w:space="0" w:color="000000"/>
              <w:bottom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用例说明</w:t>
            </w:r>
          </w:p>
        </w:tc>
        <w:tc>
          <w:tcPr>
            <w:tcW w:w="3550" w:type="pct"/>
            <w:gridSpan w:val="5"/>
            <w:tcBorders>
              <w:top w:val="single" w:sz="6" w:space="0" w:color="000000"/>
              <w:bottom w:val="single" w:sz="12" w:space="0" w:color="000000"/>
            </w:tcBorders>
            <w:shd w:val="clear" w:color="auto" w:fill="auto"/>
          </w:tcPr>
          <w:p w:rsidR="00025628" w:rsidRPr="00F90C0D" w:rsidRDefault="00025628" w:rsidP="00DA646F">
            <w:pPr>
              <w:pStyle w:val="a9"/>
              <w:rPr>
                <w:rFonts w:ascii="宋体" w:hAnsi="宋体"/>
                <w:b/>
                <w:noProof/>
                <w:szCs w:val="21"/>
              </w:rPr>
            </w:pPr>
            <w:r w:rsidRPr="00F90C0D">
              <w:rPr>
                <w:rFonts w:ascii="宋体" w:hAnsi="宋体" w:hint="eastAsia"/>
                <w:b/>
                <w:noProof/>
                <w:szCs w:val="21"/>
              </w:rPr>
              <w:t>测试目的:</w:t>
            </w:r>
            <w:r w:rsidRPr="00F90C0D">
              <w:rPr>
                <w:rFonts w:ascii="宋体" w:hAnsi="宋体" w:hint="eastAsia"/>
              </w:rPr>
              <w:t xml:space="preserve"> </w:t>
            </w:r>
            <w:r>
              <w:rPr>
                <w:rFonts w:ascii="宋体" w:hAnsi="宋体" w:hint="eastAsia"/>
                <w:kern w:val="0"/>
                <w:szCs w:val="21"/>
                <w:lang w:bidi="en-US"/>
              </w:rPr>
              <w:t>Chromium加解密和v8引擎跑分</w:t>
            </w:r>
            <w:r w:rsidRPr="00F90C0D">
              <w:rPr>
                <w:rFonts w:ascii="宋体" w:hAnsi="宋体" w:hint="eastAsia"/>
                <w:noProof/>
                <w:szCs w:val="21"/>
              </w:rPr>
              <w:t>。</w:t>
            </w:r>
          </w:p>
          <w:p w:rsidR="00025628" w:rsidRPr="00A63747" w:rsidRDefault="00025628" w:rsidP="00DA646F">
            <w:pPr>
              <w:pStyle w:val="a9"/>
              <w:rPr>
                <w:rFonts w:ascii="宋体" w:hAnsi="宋体"/>
                <w:noProof/>
                <w:szCs w:val="21"/>
              </w:rPr>
            </w:pPr>
            <w:r w:rsidRPr="00F90C0D">
              <w:rPr>
                <w:rFonts w:ascii="宋体" w:hAnsi="宋体" w:hint="eastAsia"/>
                <w:b/>
                <w:noProof/>
                <w:szCs w:val="21"/>
              </w:rPr>
              <w:t>测试方法:</w:t>
            </w:r>
            <w:r w:rsidRPr="00F90C0D">
              <w:rPr>
                <w:rFonts w:ascii="宋体" w:hAnsi="宋体" w:hint="eastAsia"/>
                <w:noProof/>
                <w:color w:val="FF0000"/>
                <w:szCs w:val="21"/>
              </w:rPr>
              <w:t xml:space="preserve"> </w:t>
            </w:r>
            <w:r>
              <w:rPr>
                <w:rFonts w:ascii="宋体" w:hAnsi="宋体" w:hint="eastAsia"/>
                <w:kern w:val="0"/>
                <w:szCs w:val="21"/>
                <w:lang w:bidi="en-US"/>
              </w:rPr>
              <w:t>每个测试项都有分数(Richards基准</w:t>
            </w:r>
            <w:r>
              <w:rPr>
                <w:rFonts w:ascii="宋体" w:hAnsi="宋体"/>
                <w:kern w:val="0"/>
                <w:szCs w:val="21"/>
                <w:lang w:bidi="en-US"/>
              </w:rPr>
              <w:t>，</w:t>
            </w:r>
            <w:r>
              <w:rPr>
                <w:rFonts w:ascii="宋体" w:hAnsi="宋体" w:hint="eastAsia"/>
                <w:kern w:val="0"/>
                <w:szCs w:val="21"/>
                <w:lang w:bidi="en-US"/>
              </w:rPr>
              <w:t>DeltaBlue基准</w:t>
            </w:r>
            <w:r>
              <w:rPr>
                <w:rFonts w:ascii="宋体" w:hAnsi="宋体"/>
                <w:kern w:val="0"/>
                <w:szCs w:val="21"/>
                <w:lang w:bidi="en-US"/>
              </w:rPr>
              <w:t>，</w:t>
            </w:r>
            <w:r>
              <w:rPr>
                <w:rFonts w:ascii="宋体" w:hAnsi="宋体" w:hint="eastAsia"/>
                <w:kern w:val="0"/>
                <w:szCs w:val="21"/>
                <w:lang w:bidi="en-US"/>
              </w:rPr>
              <w:t>Crypto基</w:t>
            </w:r>
            <w:r w:rsidRPr="00A63747">
              <w:rPr>
                <w:rFonts w:ascii="宋体" w:hAnsi="宋体" w:hint="eastAsia"/>
                <w:noProof/>
                <w:szCs w:val="21"/>
              </w:rPr>
              <w:t>准</w:t>
            </w:r>
            <w:r w:rsidRPr="00A63747">
              <w:rPr>
                <w:rFonts w:ascii="宋体" w:hAnsi="宋体"/>
                <w:noProof/>
                <w:szCs w:val="21"/>
              </w:rPr>
              <w:t>，</w:t>
            </w:r>
            <w:r w:rsidRPr="00A63747">
              <w:rPr>
                <w:rFonts w:ascii="宋体" w:hAnsi="宋体" w:hint="eastAsia"/>
                <w:noProof/>
                <w:szCs w:val="21"/>
              </w:rPr>
              <w:t>RayTrace基准</w:t>
            </w:r>
            <w:r w:rsidRPr="00A63747">
              <w:rPr>
                <w:rFonts w:ascii="宋体" w:hAnsi="宋体"/>
                <w:noProof/>
                <w:szCs w:val="21"/>
              </w:rPr>
              <w:t>，</w:t>
            </w:r>
            <w:r w:rsidRPr="00A63747">
              <w:rPr>
                <w:rFonts w:ascii="宋体" w:hAnsi="宋体" w:hint="eastAsia"/>
                <w:noProof/>
                <w:szCs w:val="21"/>
              </w:rPr>
              <w:t>EarleyBoyer基准</w:t>
            </w:r>
            <w:r w:rsidRPr="00A63747">
              <w:rPr>
                <w:rFonts w:ascii="宋体" w:hAnsi="宋体"/>
                <w:noProof/>
                <w:szCs w:val="21"/>
              </w:rPr>
              <w:t>，</w:t>
            </w:r>
            <w:r w:rsidRPr="00A63747">
              <w:rPr>
                <w:rFonts w:ascii="宋体" w:hAnsi="宋体" w:hint="eastAsia"/>
                <w:noProof/>
                <w:szCs w:val="21"/>
              </w:rPr>
              <w:t>RegExp基准</w:t>
            </w:r>
            <w:r w:rsidRPr="00A63747">
              <w:rPr>
                <w:rFonts w:ascii="宋体" w:hAnsi="宋体"/>
                <w:noProof/>
                <w:szCs w:val="21"/>
              </w:rPr>
              <w:t>，</w:t>
            </w:r>
            <w:r w:rsidRPr="00A63747">
              <w:rPr>
                <w:rFonts w:ascii="宋体" w:hAnsi="宋体" w:hint="eastAsia"/>
                <w:noProof/>
                <w:szCs w:val="21"/>
              </w:rPr>
              <w:t>Splay基准</w:t>
            </w:r>
            <w:r w:rsidRPr="00A63747">
              <w:rPr>
                <w:rFonts w:ascii="宋体" w:hAnsi="宋体"/>
                <w:noProof/>
                <w:szCs w:val="21"/>
              </w:rPr>
              <w:t>，</w:t>
            </w:r>
            <w:r w:rsidRPr="00A63747">
              <w:rPr>
                <w:rFonts w:ascii="宋体" w:hAnsi="宋体" w:hint="eastAsia"/>
                <w:noProof/>
                <w:szCs w:val="21"/>
              </w:rPr>
              <w:t>NavierStokes基准)。</w:t>
            </w:r>
          </w:p>
          <w:p w:rsidR="00025628" w:rsidRPr="00A63747" w:rsidRDefault="00025628" w:rsidP="00DA646F">
            <w:pPr>
              <w:pStyle w:val="a9"/>
              <w:rPr>
                <w:rFonts w:ascii="宋体" w:hAnsi="宋体"/>
                <w:b/>
                <w:noProof/>
                <w:szCs w:val="21"/>
              </w:rPr>
            </w:pPr>
            <w:r w:rsidRPr="00A63747">
              <w:rPr>
                <w:rFonts w:ascii="宋体" w:hAnsi="宋体" w:hint="eastAsia"/>
                <w:b/>
                <w:noProof/>
                <w:szCs w:val="21"/>
              </w:rPr>
              <w:t>合格判据:</w:t>
            </w:r>
          </w:p>
          <w:p w:rsidR="00025628" w:rsidRPr="00CB2A43" w:rsidRDefault="00025628" w:rsidP="00DA646F">
            <w:pPr>
              <w:pStyle w:val="a9"/>
              <w:rPr>
                <w:rFonts w:ascii="宋体" w:hAnsi="宋体"/>
                <w:noProof/>
                <w:szCs w:val="21"/>
              </w:rPr>
            </w:pPr>
            <w:r w:rsidRPr="00CB2A43">
              <w:rPr>
                <w:rFonts w:ascii="宋体" w:hAnsi="宋体" w:hint="eastAsia"/>
                <w:noProof/>
                <w:szCs w:val="21"/>
              </w:rPr>
              <w:t>1.</w:t>
            </w:r>
            <w:r w:rsidRPr="00CB2A43">
              <w:rPr>
                <w:rFonts w:ascii="宋体" w:hAnsi="宋体"/>
                <w:noProof/>
                <w:szCs w:val="21"/>
              </w:rPr>
              <w:t>测试过程覆盖飞腾平台和龙芯平台。</w:t>
            </w:r>
          </w:p>
          <w:p w:rsidR="00025628" w:rsidRPr="00F90C0D" w:rsidRDefault="00025628" w:rsidP="00DA646F">
            <w:pPr>
              <w:pStyle w:val="a9"/>
              <w:rPr>
                <w:rFonts w:ascii="宋体" w:hAnsi="宋体"/>
                <w:noProof/>
                <w:szCs w:val="21"/>
              </w:rPr>
            </w:pPr>
            <w:r w:rsidRPr="00CB2A43">
              <w:rPr>
                <w:rFonts w:ascii="宋体" w:hAnsi="宋体" w:hint="eastAsia"/>
                <w:noProof/>
                <w:szCs w:val="21"/>
              </w:rPr>
              <w:t>2.</w:t>
            </w:r>
            <w:r w:rsidRPr="00CB2A43">
              <w:rPr>
                <w:rFonts w:ascii="宋体" w:hAnsi="宋体"/>
                <w:noProof/>
                <w:szCs w:val="21"/>
              </w:rPr>
              <w:t>测试过程和项目完整</w:t>
            </w:r>
            <w:r>
              <w:rPr>
                <w:rFonts w:ascii="宋体" w:hAnsi="宋体" w:hint="eastAsia"/>
                <w:noProof/>
                <w:szCs w:val="21"/>
              </w:rPr>
              <w:t>。</w:t>
            </w:r>
          </w:p>
        </w:tc>
      </w:tr>
      <w:tr w:rsidR="00DA646F" w:rsidRPr="00C33B60" w:rsidTr="00DA646F">
        <w:tc>
          <w:tcPr>
            <w:tcW w:w="445"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步骤</w:t>
            </w:r>
          </w:p>
        </w:tc>
        <w:tc>
          <w:tcPr>
            <w:tcW w:w="1005"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前提和约束</w:t>
            </w:r>
          </w:p>
        </w:tc>
        <w:tc>
          <w:tcPr>
            <w:tcW w:w="696"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输入</w:t>
            </w:r>
          </w:p>
        </w:tc>
        <w:tc>
          <w:tcPr>
            <w:tcW w:w="1081"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目的和动作</w:t>
            </w:r>
          </w:p>
        </w:tc>
        <w:tc>
          <w:tcPr>
            <w:tcW w:w="696"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预期结果</w:t>
            </w:r>
          </w:p>
        </w:tc>
        <w:tc>
          <w:tcPr>
            <w:tcW w:w="696"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评估准则</w:t>
            </w:r>
          </w:p>
        </w:tc>
        <w:tc>
          <w:tcPr>
            <w:tcW w:w="382"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备注</w:t>
            </w:r>
          </w:p>
        </w:tc>
      </w:tr>
      <w:tr w:rsidR="00DA646F" w:rsidRPr="00C33B60" w:rsidTr="00DA646F">
        <w:tc>
          <w:tcPr>
            <w:tcW w:w="445" w:type="pct"/>
            <w:shd w:val="clear" w:color="auto" w:fill="auto"/>
          </w:tcPr>
          <w:p w:rsidR="00025628" w:rsidRPr="00F90C0D" w:rsidRDefault="00025628" w:rsidP="00DA646F">
            <w:pPr>
              <w:pStyle w:val="a9"/>
              <w:jc w:val="center"/>
              <w:rPr>
                <w:rFonts w:ascii="宋体" w:hAnsi="宋体"/>
                <w:szCs w:val="21"/>
              </w:rPr>
            </w:pPr>
            <w:r w:rsidRPr="00F90C0D">
              <w:rPr>
                <w:rFonts w:ascii="宋体" w:hAnsi="宋体"/>
                <w:noProof/>
                <w:szCs w:val="21"/>
              </w:rPr>
              <w:t>步骤 1</w:t>
            </w:r>
          </w:p>
        </w:tc>
        <w:tc>
          <w:tcPr>
            <w:tcW w:w="1005" w:type="pct"/>
            <w:shd w:val="clear" w:color="auto" w:fill="auto"/>
          </w:tcPr>
          <w:p w:rsidR="00025628" w:rsidRPr="00F90C0D" w:rsidRDefault="00025628" w:rsidP="00DA646F">
            <w:pPr>
              <w:rPr>
                <w:rFonts w:ascii="宋体" w:hAnsi="宋体"/>
                <w:szCs w:val="21"/>
              </w:rPr>
            </w:pPr>
            <w:r>
              <w:rPr>
                <w:rFonts w:ascii="宋体" w:hAnsi="宋体" w:hint="eastAsia"/>
                <w:szCs w:val="21"/>
              </w:rPr>
              <w:t>能够上外网的环境，正确安装chromium浏览器后的环境</w:t>
            </w:r>
            <w:r w:rsidR="00DA646F">
              <w:rPr>
                <w:rFonts w:ascii="宋体" w:hAnsi="宋体" w:hint="eastAsia"/>
                <w:szCs w:val="21"/>
              </w:rPr>
              <w:t>。</w:t>
            </w:r>
          </w:p>
        </w:tc>
        <w:tc>
          <w:tcPr>
            <w:tcW w:w="696" w:type="pct"/>
            <w:shd w:val="clear" w:color="auto" w:fill="auto"/>
          </w:tcPr>
          <w:p w:rsidR="00025628" w:rsidRPr="00F90C0D" w:rsidRDefault="00025628" w:rsidP="00DA646F">
            <w:pPr>
              <w:rPr>
                <w:rFonts w:ascii="宋体" w:hAnsi="宋体"/>
                <w:szCs w:val="21"/>
              </w:rPr>
            </w:pPr>
            <w:r w:rsidRPr="00F90C0D">
              <w:rPr>
                <w:rFonts w:ascii="宋体" w:hAnsi="宋体" w:hint="eastAsia"/>
              </w:rPr>
              <w:t>打开Chromium网页浏览器</w:t>
            </w:r>
            <w:r w:rsidR="00DA646F">
              <w:rPr>
                <w:rFonts w:ascii="宋体" w:hAnsi="宋体" w:hint="eastAsia"/>
              </w:rPr>
              <w:t>。</w:t>
            </w:r>
          </w:p>
        </w:tc>
        <w:tc>
          <w:tcPr>
            <w:tcW w:w="1081" w:type="pct"/>
            <w:shd w:val="clear" w:color="auto" w:fill="auto"/>
          </w:tcPr>
          <w:p w:rsidR="00025628" w:rsidRPr="00F90C0D" w:rsidRDefault="00025628" w:rsidP="00DA646F">
            <w:pPr>
              <w:rPr>
                <w:rFonts w:ascii="宋体" w:hAnsi="宋体"/>
                <w:szCs w:val="21"/>
              </w:rPr>
            </w:pPr>
            <w:r>
              <w:rPr>
                <w:rFonts w:ascii="宋体" w:hAnsi="宋体" w:hint="eastAsia"/>
                <w:kern w:val="0"/>
                <w:szCs w:val="21"/>
                <w:lang w:bidi="en-US"/>
              </w:rPr>
              <w:t>访问http://chrome.360.cn/test/v8/run.html 网站</w:t>
            </w:r>
            <w:r w:rsidR="00DA646F">
              <w:rPr>
                <w:rFonts w:ascii="宋体" w:hAnsi="宋体" w:hint="eastAsia"/>
                <w:kern w:val="0"/>
                <w:szCs w:val="21"/>
                <w:lang w:bidi="en-US"/>
              </w:rPr>
              <w:t>。</w:t>
            </w:r>
          </w:p>
        </w:tc>
        <w:tc>
          <w:tcPr>
            <w:tcW w:w="696" w:type="pct"/>
            <w:shd w:val="clear" w:color="auto" w:fill="auto"/>
          </w:tcPr>
          <w:p w:rsidR="00025628" w:rsidRPr="00F90C0D" w:rsidRDefault="00025628" w:rsidP="00DA646F">
            <w:pPr>
              <w:rPr>
                <w:rFonts w:ascii="宋体" w:hAnsi="宋体"/>
                <w:szCs w:val="21"/>
              </w:rPr>
            </w:pPr>
            <w:r>
              <w:rPr>
                <w:rFonts w:ascii="宋体" w:hAnsi="宋体" w:hint="eastAsia"/>
              </w:rPr>
              <w:t>访问成功</w:t>
            </w:r>
            <w:r w:rsidR="00DA646F">
              <w:rPr>
                <w:rFonts w:ascii="宋体" w:hAnsi="宋体" w:hint="eastAsia"/>
              </w:rPr>
              <w:t>。</w:t>
            </w:r>
          </w:p>
        </w:tc>
        <w:tc>
          <w:tcPr>
            <w:tcW w:w="696"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w:t>
            </w:r>
          </w:p>
        </w:tc>
      </w:tr>
      <w:tr w:rsidR="00DA646F" w:rsidRPr="00C33B60" w:rsidTr="00DA646F">
        <w:tc>
          <w:tcPr>
            <w:tcW w:w="445" w:type="pct"/>
            <w:shd w:val="clear" w:color="auto" w:fill="auto"/>
          </w:tcPr>
          <w:p w:rsidR="00025628" w:rsidRPr="00F90C0D" w:rsidRDefault="00025628" w:rsidP="00DA646F">
            <w:pPr>
              <w:pStyle w:val="a9"/>
              <w:jc w:val="center"/>
              <w:rPr>
                <w:rFonts w:ascii="宋体" w:hAnsi="宋体"/>
                <w:szCs w:val="21"/>
              </w:rPr>
            </w:pPr>
            <w:r w:rsidRPr="00F90C0D">
              <w:rPr>
                <w:rFonts w:ascii="宋体" w:hAnsi="宋体"/>
                <w:noProof/>
                <w:szCs w:val="21"/>
              </w:rPr>
              <w:t>步骤 2</w:t>
            </w:r>
          </w:p>
        </w:tc>
        <w:tc>
          <w:tcPr>
            <w:tcW w:w="1005" w:type="pct"/>
            <w:shd w:val="clear" w:color="auto" w:fill="auto"/>
          </w:tcPr>
          <w:p w:rsidR="00025628" w:rsidRPr="00F90C0D" w:rsidRDefault="00025628" w:rsidP="00DA646F">
            <w:pPr>
              <w:rPr>
                <w:rFonts w:ascii="宋体" w:hAnsi="宋体"/>
                <w:szCs w:val="21"/>
              </w:rPr>
            </w:pPr>
            <w:r>
              <w:rPr>
                <w:rFonts w:ascii="宋体" w:hAnsi="宋体" w:hint="eastAsia"/>
                <w:szCs w:val="21"/>
              </w:rPr>
              <w:t>能够上外网的环境，正确安装chromium浏览器后的环境</w:t>
            </w:r>
            <w:r w:rsidR="00DA646F">
              <w:rPr>
                <w:rFonts w:ascii="宋体" w:hAnsi="宋体" w:hint="eastAsia"/>
                <w:szCs w:val="21"/>
              </w:rPr>
              <w:t>。</w:t>
            </w:r>
          </w:p>
        </w:tc>
        <w:tc>
          <w:tcPr>
            <w:tcW w:w="696" w:type="pct"/>
            <w:shd w:val="clear" w:color="auto" w:fill="auto"/>
          </w:tcPr>
          <w:p w:rsidR="00025628" w:rsidRPr="00F90C0D" w:rsidRDefault="00025628" w:rsidP="00DA646F">
            <w:pPr>
              <w:rPr>
                <w:rFonts w:ascii="宋体" w:hAnsi="宋体"/>
                <w:szCs w:val="21"/>
              </w:rPr>
            </w:pPr>
            <w:r w:rsidRPr="00F90C0D">
              <w:rPr>
                <w:rFonts w:ascii="宋体" w:hAnsi="宋体" w:hint="eastAsia"/>
              </w:rPr>
              <w:t>打开Chromium网页浏览器</w:t>
            </w:r>
            <w:r w:rsidR="00DA646F">
              <w:rPr>
                <w:rFonts w:ascii="宋体" w:hAnsi="宋体" w:hint="eastAsia"/>
              </w:rPr>
              <w:t>。</w:t>
            </w:r>
          </w:p>
        </w:tc>
        <w:tc>
          <w:tcPr>
            <w:tcW w:w="1081" w:type="pct"/>
            <w:shd w:val="clear" w:color="auto" w:fill="auto"/>
          </w:tcPr>
          <w:p w:rsidR="00025628" w:rsidRPr="00F90C0D" w:rsidRDefault="00025628" w:rsidP="00DA646F">
            <w:pPr>
              <w:rPr>
                <w:rFonts w:ascii="宋体" w:hAnsi="宋体"/>
                <w:szCs w:val="21"/>
              </w:rPr>
            </w:pPr>
            <w:r>
              <w:rPr>
                <w:rFonts w:ascii="宋体" w:hAnsi="宋体"/>
                <w:kern w:val="0"/>
                <w:szCs w:val="21"/>
                <w:lang w:bidi="en-US"/>
              </w:rPr>
              <w:t>运行V8基准套件测试</w:t>
            </w:r>
            <w:r w:rsidR="00DA646F">
              <w:rPr>
                <w:rFonts w:ascii="宋体" w:hAnsi="宋体" w:hint="eastAsia"/>
                <w:kern w:val="0"/>
                <w:szCs w:val="21"/>
                <w:lang w:bidi="en-US"/>
              </w:rPr>
              <w:t>。</w:t>
            </w:r>
          </w:p>
        </w:tc>
        <w:tc>
          <w:tcPr>
            <w:tcW w:w="696" w:type="pct"/>
            <w:shd w:val="clear" w:color="auto" w:fill="auto"/>
          </w:tcPr>
          <w:p w:rsidR="00025628" w:rsidRPr="00F90C0D" w:rsidRDefault="00025628" w:rsidP="00DA646F">
            <w:pPr>
              <w:rPr>
                <w:rFonts w:ascii="宋体" w:hAnsi="宋体"/>
                <w:szCs w:val="21"/>
              </w:rPr>
            </w:pPr>
            <w:r>
              <w:rPr>
                <w:rFonts w:ascii="宋体" w:hAnsi="宋体" w:hint="eastAsia"/>
                <w:kern w:val="0"/>
                <w:szCs w:val="21"/>
                <w:lang w:bidi="en-US"/>
              </w:rPr>
              <w:t>成功显示出各测试项分数</w:t>
            </w:r>
            <w:r w:rsidR="00DA646F">
              <w:rPr>
                <w:rFonts w:ascii="宋体" w:hAnsi="宋体" w:hint="eastAsia"/>
                <w:kern w:val="0"/>
                <w:szCs w:val="21"/>
                <w:lang w:bidi="en-US"/>
              </w:rPr>
              <w:t>。</w:t>
            </w:r>
          </w:p>
        </w:tc>
        <w:tc>
          <w:tcPr>
            <w:tcW w:w="696"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w:t>
            </w:r>
          </w:p>
        </w:tc>
      </w:tr>
    </w:tbl>
    <w:p w:rsidR="00025628" w:rsidRPr="00C33B60" w:rsidRDefault="00025628" w:rsidP="00025628">
      <w:pPr>
        <w:pStyle w:val="a5"/>
        <w:numPr>
          <w:ilvl w:val="0"/>
          <w:numId w:val="12"/>
        </w:numPr>
        <w:ind w:firstLineChars="0"/>
        <w:jc w:val="center"/>
        <w:rPr>
          <w:rFonts w:ascii="宋体" w:hAnsi="宋体"/>
          <w:sz w:val="21"/>
          <w:szCs w:val="21"/>
        </w:rPr>
      </w:pPr>
      <w:r w:rsidRPr="00BE663D">
        <w:rPr>
          <w:rFonts w:ascii="宋体" w:hAnsi="宋体" w:hint="eastAsia"/>
          <w:sz w:val="21"/>
          <w:szCs w:val="21"/>
        </w:rPr>
        <w:t>Chromium网页浏览测试用例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15"/>
        <w:gridCol w:w="1987"/>
        <w:gridCol w:w="1134"/>
        <w:gridCol w:w="1701"/>
        <w:gridCol w:w="1701"/>
        <w:gridCol w:w="1136"/>
        <w:gridCol w:w="699"/>
      </w:tblGrid>
      <w:tr w:rsidR="00025628" w:rsidRPr="00C33B60" w:rsidTr="00994520">
        <w:tc>
          <w:tcPr>
            <w:tcW w:w="1528" w:type="pct"/>
            <w:gridSpan w:val="2"/>
            <w:tcBorders>
              <w:bottom w:val="single" w:sz="6"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用例名称/标识</w:t>
            </w:r>
          </w:p>
        </w:tc>
        <w:tc>
          <w:tcPr>
            <w:tcW w:w="3472" w:type="pct"/>
            <w:gridSpan w:val="5"/>
            <w:tcBorders>
              <w:bottom w:val="single" w:sz="6" w:space="0" w:color="000000"/>
            </w:tcBorders>
            <w:shd w:val="clear" w:color="auto" w:fill="auto"/>
          </w:tcPr>
          <w:p w:rsidR="00025628" w:rsidRPr="00F90C0D" w:rsidRDefault="00025628" w:rsidP="00DA646F">
            <w:pPr>
              <w:pStyle w:val="a9"/>
              <w:rPr>
                <w:rFonts w:ascii="宋体" w:hAnsi="宋体"/>
                <w:szCs w:val="21"/>
              </w:rPr>
            </w:pPr>
            <w:r w:rsidRPr="00F90C0D">
              <w:rPr>
                <w:rFonts w:ascii="宋体" w:hAnsi="宋体" w:hint="eastAsia"/>
              </w:rPr>
              <w:t>Chromium网页浏览器的性能测试</w:t>
            </w:r>
            <w:r w:rsidRPr="00F90C0D">
              <w:rPr>
                <w:rFonts w:ascii="宋体" w:hAnsi="宋体" w:hint="eastAsia"/>
                <w:szCs w:val="21"/>
              </w:rPr>
              <w:t>/ GN_YYXK _QTK_CHRK_NCS</w:t>
            </w:r>
          </w:p>
        </w:tc>
      </w:tr>
      <w:tr w:rsidR="00025628" w:rsidRPr="00C33B60" w:rsidTr="00994520">
        <w:tc>
          <w:tcPr>
            <w:tcW w:w="1528" w:type="pct"/>
            <w:gridSpan w:val="2"/>
            <w:tcBorders>
              <w:top w:val="single" w:sz="6" w:space="0" w:color="000000"/>
              <w:bottom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用例说明</w:t>
            </w:r>
          </w:p>
        </w:tc>
        <w:tc>
          <w:tcPr>
            <w:tcW w:w="3472" w:type="pct"/>
            <w:gridSpan w:val="5"/>
            <w:tcBorders>
              <w:top w:val="single" w:sz="6" w:space="0" w:color="000000"/>
              <w:bottom w:val="single" w:sz="12" w:space="0" w:color="000000"/>
            </w:tcBorders>
            <w:shd w:val="clear" w:color="auto" w:fill="auto"/>
          </w:tcPr>
          <w:p w:rsidR="00025628" w:rsidRPr="00F90C0D" w:rsidRDefault="00025628" w:rsidP="00DA646F">
            <w:pPr>
              <w:pStyle w:val="a9"/>
              <w:rPr>
                <w:rFonts w:ascii="宋体" w:hAnsi="宋体"/>
                <w:b/>
                <w:noProof/>
                <w:szCs w:val="21"/>
              </w:rPr>
            </w:pPr>
            <w:r w:rsidRPr="00F90C0D">
              <w:rPr>
                <w:rFonts w:ascii="宋体" w:hAnsi="宋体" w:hint="eastAsia"/>
                <w:b/>
                <w:noProof/>
                <w:szCs w:val="21"/>
              </w:rPr>
              <w:t>测试目的:</w:t>
            </w:r>
            <w:r w:rsidRPr="00F90C0D">
              <w:rPr>
                <w:rFonts w:ascii="宋体" w:hAnsi="宋体" w:hint="eastAsia"/>
              </w:rPr>
              <w:t xml:space="preserve"> </w:t>
            </w:r>
            <w:r>
              <w:rPr>
                <w:rFonts w:ascii="宋体" w:hAnsi="宋体"/>
                <w:szCs w:val="21"/>
              </w:rPr>
              <w:t>浏览器插件和UI界面测试</w:t>
            </w:r>
            <w:r w:rsidRPr="00F90C0D">
              <w:rPr>
                <w:rFonts w:ascii="宋体" w:hAnsi="宋体" w:hint="eastAsia"/>
                <w:noProof/>
                <w:szCs w:val="21"/>
              </w:rPr>
              <w:t>。</w:t>
            </w:r>
          </w:p>
          <w:p w:rsidR="00025628" w:rsidRPr="00A63747" w:rsidRDefault="00025628" w:rsidP="00DA646F">
            <w:pPr>
              <w:pStyle w:val="a9"/>
              <w:rPr>
                <w:rFonts w:ascii="宋体" w:hAnsi="宋体"/>
                <w:noProof/>
                <w:szCs w:val="21"/>
              </w:rPr>
            </w:pPr>
            <w:r w:rsidRPr="00A63747">
              <w:rPr>
                <w:rFonts w:ascii="宋体" w:hAnsi="宋体" w:hint="eastAsia"/>
                <w:b/>
                <w:noProof/>
                <w:szCs w:val="21"/>
              </w:rPr>
              <w:t>测试方法:</w:t>
            </w:r>
            <w:r w:rsidRPr="00A63747">
              <w:rPr>
                <w:rFonts w:ascii="宋体" w:hAnsi="宋体" w:hint="eastAsia"/>
                <w:noProof/>
                <w:szCs w:val="21"/>
              </w:rPr>
              <w:t xml:space="preserve"> 插件的安装，卸载，使用的测试；chromium的所有UI界面测试。</w:t>
            </w:r>
          </w:p>
          <w:p w:rsidR="00025628" w:rsidRPr="00A63747" w:rsidRDefault="00025628" w:rsidP="00DA646F">
            <w:pPr>
              <w:pStyle w:val="a9"/>
              <w:rPr>
                <w:rFonts w:ascii="宋体" w:hAnsi="宋体"/>
                <w:b/>
                <w:noProof/>
                <w:szCs w:val="21"/>
              </w:rPr>
            </w:pPr>
            <w:r w:rsidRPr="00A63747">
              <w:rPr>
                <w:rFonts w:ascii="宋体" w:hAnsi="宋体" w:hint="eastAsia"/>
                <w:b/>
                <w:noProof/>
                <w:szCs w:val="21"/>
              </w:rPr>
              <w:t>合格判据:</w:t>
            </w:r>
          </w:p>
          <w:p w:rsidR="00025628" w:rsidRPr="00CB2A43" w:rsidRDefault="00025628" w:rsidP="00DA646F">
            <w:pPr>
              <w:pStyle w:val="a9"/>
              <w:rPr>
                <w:rFonts w:ascii="宋体" w:hAnsi="宋体"/>
                <w:noProof/>
                <w:szCs w:val="21"/>
              </w:rPr>
            </w:pPr>
            <w:r w:rsidRPr="00A63747">
              <w:rPr>
                <w:rFonts w:ascii="宋体" w:hAnsi="宋体" w:hint="eastAsia"/>
                <w:noProof/>
                <w:szCs w:val="21"/>
              </w:rPr>
              <w:t>1.</w:t>
            </w:r>
            <w:r w:rsidRPr="00CB2A43">
              <w:rPr>
                <w:rFonts w:ascii="宋体" w:hAnsi="宋体"/>
                <w:noProof/>
                <w:szCs w:val="21"/>
              </w:rPr>
              <w:t>测试过程覆盖飞腾平台和龙芯平台。</w:t>
            </w:r>
          </w:p>
          <w:p w:rsidR="00025628" w:rsidRPr="00F90C0D" w:rsidRDefault="00025628" w:rsidP="00DA646F">
            <w:pPr>
              <w:pStyle w:val="a9"/>
              <w:rPr>
                <w:rFonts w:ascii="宋体" w:hAnsi="宋体"/>
                <w:noProof/>
                <w:szCs w:val="21"/>
              </w:rPr>
            </w:pPr>
            <w:r w:rsidRPr="00A63747">
              <w:rPr>
                <w:rFonts w:ascii="宋体" w:hAnsi="宋体" w:hint="eastAsia"/>
                <w:noProof/>
                <w:szCs w:val="21"/>
              </w:rPr>
              <w:t>2.</w:t>
            </w:r>
            <w:r w:rsidRPr="00A63747">
              <w:rPr>
                <w:rFonts w:ascii="宋体" w:hAnsi="宋体"/>
                <w:noProof/>
                <w:szCs w:val="21"/>
              </w:rPr>
              <w:t>测试过程和项目完整</w:t>
            </w:r>
            <w:r w:rsidRPr="00A63747">
              <w:rPr>
                <w:rFonts w:ascii="宋体" w:hAnsi="宋体" w:hint="eastAsia"/>
                <w:noProof/>
                <w:szCs w:val="21"/>
              </w:rPr>
              <w:t>。</w:t>
            </w:r>
          </w:p>
        </w:tc>
      </w:tr>
      <w:tr w:rsidR="00DA646F" w:rsidRPr="00C33B60" w:rsidTr="00994520">
        <w:tc>
          <w:tcPr>
            <w:tcW w:w="445"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步骤</w:t>
            </w:r>
          </w:p>
        </w:tc>
        <w:tc>
          <w:tcPr>
            <w:tcW w:w="1083"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前提和约束</w:t>
            </w:r>
          </w:p>
        </w:tc>
        <w:tc>
          <w:tcPr>
            <w:tcW w:w="618"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输入</w:t>
            </w:r>
          </w:p>
        </w:tc>
        <w:tc>
          <w:tcPr>
            <w:tcW w:w="927"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目的和动作</w:t>
            </w:r>
          </w:p>
        </w:tc>
        <w:tc>
          <w:tcPr>
            <w:tcW w:w="927"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预期结果</w:t>
            </w:r>
          </w:p>
        </w:tc>
        <w:tc>
          <w:tcPr>
            <w:tcW w:w="619"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评估准则</w:t>
            </w:r>
          </w:p>
        </w:tc>
        <w:tc>
          <w:tcPr>
            <w:tcW w:w="381" w:type="pct"/>
            <w:tcBorders>
              <w:top w:val="single" w:sz="12" w:space="0" w:color="000000"/>
            </w:tcBorders>
            <w:shd w:val="clear" w:color="auto" w:fill="auto"/>
          </w:tcPr>
          <w:p w:rsidR="00025628" w:rsidRPr="00F90C0D" w:rsidRDefault="00025628" w:rsidP="00DA646F">
            <w:pPr>
              <w:pStyle w:val="a9"/>
              <w:jc w:val="center"/>
              <w:rPr>
                <w:rFonts w:ascii="宋体" w:hAnsi="宋体"/>
                <w:szCs w:val="21"/>
              </w:rPr>
            </w:pPr>
            <w:r w:rsidRPr="00F90C0D">
              <w:rPr>
                <w:rFonts w:ascii="宋体" w:hAnsi="宋体" w:hint="eastAsia"/>
                <w:szCs w:val="21"/>
              </w:rPr>
              <w:t>备注</w:t>
            </w:r>
          </w:p>
        </w:tc>
      </w:tr>
      <w:tr w:rsidR="00DA646F" w:rsidRPr="00C33B60" w:rsidTr="00994520">
        <w:tc>
          <w:tcPr>
            <w:tcW w:w="445" w:type="pct"/>
            <w:shd w:val="clear" w:color="auto" w:fill="auto"/>
          </w:tcPr>
          <w:p w:rsidR="00025628" w:rsidRPr="00F90C0D" w:rsidRDefault="00025628" w:rsidP="00DA646F">
            <w:pPr>
              <w:pStyle w:val="a9"/>
              <w:jc w:val="center"/>
              <w:rPr>
                <w:rFonts w:ascii="宋体" w:hAnsi="宋体"/>
                <w:szCs w:val="21"/>
              </w:rPr>
            </w:pPr>
            <w:r w:rsidRPr="00F90C0D">
              <w:rPr>
                <w:rFonts w:ascii="宋体" w:hAnsi="宋体"/>
                <w:noProof/>
                <w:szCs w:val="21"/>
              </w:rPr>
              <w:t xml:space="preserve">步骤 </w:t>
            </w:r>
            <w:r w:rsidRPr="00F90C0D">
              <w:rPr>
                <w:rFonts w:ascii="宋体" w:hAnsi="宋体"/>
                <w:noProof/>
                <w:szCs w:val="21"/>
              </w:rPr>
              <w:lastRenderedPageBreak/>
              <w:t>1</w:t>
            </w:r>
          </w:p>
        </w:tc>
        <w:tc>
          <w:tcPr>
            <w:tcW w:w="1083" w:type="pct"/>
            <w:shd w:val="clear" w:color="auto" w:fill="auto"/>
          </w:tcPr>
          <w:p w:rsidR="00025628" w:rsidRPr="003C434B" w:rsidRDefault="00025628" w:rsidP="00DA646F">
            <w:pPr>
              <w:rPr>
                <w:rFonts w:ascii="宋体" w:hAnsi="宋体"/>
                <w:color w:val="000000"/>
                <w:szCs w:val="21"/>
              </w:rPr>
            </w:pPr>
            <w:r>
              <w:rPr>
                <w:rFonts w:ascii="宋体" w:hAnsi="宋体" w:hint="eastAsia"/>
                <w:color w:val="000000"/>
                <w:szCs w:val="21"/>
              </w:rPr>
              <w:lastRenderedPageBreak/>
              <w:t>能够上网的环境，</w:t>
            </w:r>
            <w:r>
              <w:rPr>
                <w:rFonts w:ascii="宋体" w:hAnsi="宋体" w:hint="eastAsia"/>
                <w:color w:val="000000"/>
                <w:szCs w:val="21"/>
              </w:rPr>
              <w:lastRenderedPageBreak/>
              <w:t>并准备相应插件，正确安装chromium浏览器的环境</w:t>
            </w:r>
            <w:r w:rsidR="00DA646F">
              <w:rPr>
                <w:rFonts w:ascii="宋体" w:hAnsi="宋体" w:hint="eastAsia"/>
                <w:color w:val="000000"/>
                <w:szCs w:val="21"/>
              </w:rPr>
              <w:t>。</w:t>
            </w:r>
          </w:p>
        </w:tc>
        <w:tc>
          <w:tcPr>
            <w:tcW w:w="618" w:type="pct"/>
            <w:shd w:val="clear" w:color="auto" w:fill="auto"/>
          </w:tcPr>
          <w:p w:rsidR="00025628" w:rsidRPr="00F90C0D" w:rsidRDefault="00025628" w:rsidP="00DA646F">
            <w:pPr>
              <w:rPr>
                <w:rFonts w:ascii="宋体" w:hAnsi="宋体"/>
                <w:szCs w:val="21"/>
              </w:rPr>
            </w:pPr>
            <w:r>
              <w:rPr>
                <w:rFonts w:ascii="宋体" w:hAnsi="宋体" w:hint="eastAsia"/>
                <w:szCs w:val="21"/>
              </w:rPr>
              <w:lastRenderedPageBreak/>
              <w:t>导入插件</w:t>
            </w:r>
            <w:r>
              <w:rPr>
                <w:rFonts w:ascii="宋体" w:hAnsi="宋体" w:hint="eastAsia"/>
                <w:szCs w:val="21"/>
              </w:rPr>
              <w:lastRenderedPageBreak/>
              <w:t>包</w:t>
            </w:r>
            <w:r w:rsidR="00DA646F">
              <w:rPr>
                <w:rFonts w:ascii="宋体" w:hAnsi="宋体" w:hint="eastAsia"/>
                <w:szCs w:val="21"/>
              </w:rPr>
              <w:t>。</w:t>
            </w:r>
          </w:p>
        </w:tc>
        <w:tc>
          <w:tcPr>
            <w:tcW w:w="927" w:type="pct"/>
            <w:shd w:val="clear" w:color="auto" w:fill="auto"/>
          </w:tcPr>
          <w:p w:rsidR="00025628" w:rsidRPr="00F90C0D" w:rsidRDefault="00025628" w:rsidP="00DA646F">
            <w:pPr>
              <w:rPr>
                <w:rFonts w:ascii="宋体" w:hAnsi="宋体"/>
                <w:szCs w:val="21"/>
              </w:rPr>
            </w:pPr>
            <w:r>
              <w:rPr>
                <w:rFonts w:ascii="宋体" w:hAnsi="宋体" w:hint="eastAsia"/>
                <w:color w:val="000000"/>
              </w:rPr>
              <w:lastRenderedPageBreak/>
              <w:t>正常安装、卸载</w:t>
            </w:r>
            <w:r>
              <w:rPr>
                <w:rFonts w:ascii="宋体" w:hAnsi="宋体" w:hint="eastAsia"/>
                <w:color w:val="000000"/>
              </w:rPr>
              <w:lastRenderedPageBreak/>
              <w:t>谷歌浏览器SwitchyOmega插件</w:t>
            </w:r>
            <w:r w:rsidR="00DA646F">
              <w:rPr>
                <w:rFonts w:ascii="宋体" w:hAnsi="宋体" w:hint="eastAsia"/>
                <w:color w:val="000000"/>
              </w:rPr>
              <w:t>。</w:t>
            </w:r>
          </w:p>
        </w:tc>
        <w:tc>
          <w:tcPr>
            <w:tcW w:w="927" w:type="pct"/>
            <w:shd w:val="clear" w:color="auto" w:fill="auto"/>
          </w:tcPr>
          <w:p w:rsidR="00025628" w:rsidRPr="00F90C0D" w:rsidRDefault="00025628" w:rsidP="00DA646F">
            <w:pPr>
              <w:rPr>
                <w:rFonts w:ascii="宋体" w:hAnsi="宋体"/>
                <w:szCs w:val="21"/>
              </w:rPr>
            </w:pPr>
            <w:r>
              <w:rPr>
                <w:rFonts w:ascii="宋体" w:hAnsi="宋体" w:hint="eastAsia"/>
                <w:color w:val="000000"/>
              </w:rPr>
              <w:lastRenderedPageBreak/>
              <w:t>正常安装，卸载</w:t>
            </w:r>
            <w:r>
              <w:rPr>
                <w:rFonts w:ascii="宋体" w:hAnsi="宋体" w:hint="eastAsia"/>
                <w:color w:val="000000"/>
              </w:rPr>
              <w:lastRenderedPageBreak/>
              <w:t>使用谷歌浏览器SwitchyOmega插件</w:t>
            </w:r>
            <w:r w:rsidR="00DA646F">
              <w:rPr>
                <w:rFonts w:ascii="宋体" w:hAnsi="宋体" w:hint="eastAsia"/>
                <w:color w:val="000000"/>
              </w:rPr>
              <w:t>。</w:t>
            </w:r>
          </w:p>
        </w:tc>
        <w:tc>
          <w:tcPr>
            <w:tcW w:w="619"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lastRenderedPageBreak/>
              <w:t>与预期结</w:t>
            </w:r>
            <w:r w:rsidRPr="00F90C0D">
              <w:rPr>
                <w:rFonts w:ascii="宋体" w:hAnsi="宋体" w:hint="eastAsia"/>
                <w:szCs w:val="21"/>
              </w:rPr>
              <w:lastRenderedPageBreak/>
              <w:t>果一致</w:t>
            </w:r>
          </w:p>
        </w:tc>
        <w:tc>
          <w:tcPr>
            <w:tcW w:w="381"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lastRenderedPageBreak/>
              <w:t>-</w:t>
            </w:r>
          </w:p>
        </w:tc>
      </w:tr>
      <w:tr w:rsidR="00DA646F" w:rsidRPr="00C33B60" w:rsidTr="00994520">
        <w:tc>
          <w:tcPr>
            <w:tcW w:w="445" w:type="pct"/>
            <w:shd w:val="clear" w:color="auto" w:fill="auto"/>
          </w:tcPr>
          <w:p w:rsidR="00025628" w:rsidRPr="00F90C0D" w:rsidRDefault="00025628" w:rsidP="00DA646F">
            <w:pPr>
              <w:pStyle w:val="a9"/>
              <w:jc w:val="center"/>
              <w:rPr>
                <w:rFonts w:ascii="宋体" w:hAnsi="宋体"/>
                <w:szCs w:val="21"/>
              </w:rPr>
            </w:pPr>
            <w:r w:rsidRPr="00F90C0D">
              <w:rPr>
                <w:rFonts w:ascii="宋体" w:hAnsi="宋体"/>
                <w:noProof/>
                <w:szCs w:val="21"/>
              </w:rPr>
              <w:lastRenderedPageBreak/>
              <w:t>步骤 2</w:t>
            </w:r>
          </w:p>
        </w:tc>
        <w:tc>
          <w:tcPr>
            <w:tcW w:w="1083" w:type="pct"/>
            <w:shd w:val="clear" w:color="auto" w:fill="auto"/>
          </w:tcPr>
          <w:p w:rsidR="00025628" w:rsidRPr="003C434B" w:rsidRDefault="00025628" w:rsidP="00DA646F">
            <w:pPr>
              <w:rPr>
                <w:rFonts w:ascii="宋体" w:hAnsi="宋体"/>
                <w:color w:val="000000"/>
                <w:szCs w:val="21"/>
              </w:rPr>
            </w:pPr>
            <w:r>
              <w:rPr>
                <w:rFonts w:ascii="宋体" w:hAnsi="宋体" w:hint="eastAsia"/>
                <w:color w:val="000000"/>
                <w:szCs w:val="21"/>
              </w:rPr>
              <w:t>能够上网的环境，并准备相应插件，正确安装chromium浏览器的环境</w:t>
            </w:r>
            <w:r w:rsidR="00DA646F">
              <w:rPr>
                <w:rFonts w:ascii="宋体" w:hAnsi="宋体" w:hint="eastAsia"/>
                <w:color w:val="000000"/>
                <w:szCs w:val="21"/>
              </w:rPr>
              <w:t>。</w:t>
            </w:r>
          </w:p>
        </w:tc>
        <w:tc>
          <w:tcPr>
            <w:tcW w:w="618" w:type="pct"/>
            <w:shd w:val="clear" w:color="auto" w:fill="auto"/>
          </w:tcPr>
          <w:p w:rsidR="00025628" w:rsidRPr="00F90C0D" w:rsidRDefault="00025628" w:rsidP="00DA646F">
            <w:pPr>
              <w:rPr>
                <w:rFonts w:ascii="宋体" w:hAnsi="宋体"/>
                <w:szCs w:val="21"/>
              </w:rPr>
            </w:pPr>
            <w:r>
              <w:rPr>
                <w:rFonts w:ascii="宋体" w:hAnsi="宋体" w:hint="eastAsia"/>
                <w:szCs w:val="21"/>
              </w:rPr>
              <w:t>导入插件包</w:t>
            </w:r>
            <w:r w:rsidR="00DA646F">
              <w:rPr>
                <w:rFonts w:ascii="宋体" w:hAnsi="宋体" w:hint="eastAsia"/>
                <w:szCs w:val="21"/>
              </w:rPr>
              <w:t>。</w:t>
            </w:r>
          </w:p>
        </w:tc>
        <w:tc>
          <w:tcPr>
            <w:tcW w:w="927" w:type="pct"/>
            <w:shd w:val="clear" w:color="auto" w:fill="auto"/>
          </w:tcPr>
          <w:p w:rsidR="00025628" w:rsidRPr="00F90C0D" w:rsidRDefault="00025628" w:rsidP="00DA646F">
            <w:pPr>
              <w:rPr>
                <w:rFonts w:ascii="宋体" w:hAnsi="宋体"/>
                <w:szCs w:val="21"/>
              </w:rPr>
            </w:pPr>
            <w:r w:rsidRPr="00F90C0D">
              <w:rPr>
                <w:rFonts w:ascii="宋体" w:hAnsi="宋体" w:hint="eastAsia"/>
              </w:rPr>
              <w:t>点击</w:t>
            </w:r>
            <w:r>
              <w:rPr>
                <w:rFonts w:ascii="宋体" w:hAnsi="宋体" w:hint="eastAsia"/>
                <w:color w:val="000000"/>
              </w:rPr>
              <w:t>chromium的所有UI界面</w:t>
            </w:r>
            <w:r w:rsidR="00DA646F">
              <w:rPr>
                <w:rFonts w:ascii="宋体" w:hAnsi="宋体" w:hint="eastAsia"/>
                <w:color w:val="000000"/>
              </w:rPr>
              <w:t>。</w:t>
            </w:r>
          </w:p>
        </w:tc>
        <w:tc>
          <w:tcPr>
            <w:tcW w:w="927" w:type="pct"/>
            <w:shd w:val="clear" w:color="auto" w:fill="auto"/>
          </w:tcPr>
          <w:p w:rsidR="00025628" w:rsidRPr="00F90C0D" w:rsidRDefault="00025628" w:rsidP="00DA646F">
            <w:pPr>
              <w:rPr>
                <w:rFonts w:ascii="宋体" w:hAnsi="宋体"/>
                <w:szCs w:val="21"/>
              </w:rPr>
            </w:pPr>
            <w:r>
              <w:rPr>
                <w:rFonts w:ascii="宋体" w:hAnsi="宋体" w:hint="eastAsia"/>
              </w:rPr>
              <w:t>无报错</w:t>
            </w:r>
            <w:r w:rsidR="00DA646F">
              <w:rPr>
                <w:rFonts w:ascii="宋体" w:hAnsi="宋体" w:hint="eastAsia"/>
              </w:rPr>
              <w:t>。</w:t>
            </w:r>
          </w:p>
        </w:tc>
        <w:tc>
          <w:tcPr>
            <w:tcW w:w="619"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与预期结果一致</w:t>
            </w:r>
          </w:p>
        </w:tc>
        <w:tc>
          <w:tcPr>
            <w:tcW w:w="381" w:type="pct"/>
            <w:shd w:val="clear" w:color="auto" w:fill="auto"/>
          </w:tcPr>
          <w:p w:rsidR="00025628" w:rsidRPr="00F90C0D" w:rsidRDefault="00025628" w:rsidP="00DA646F">
            <w:pPr>
              <w:jc w:val="center"/>
              <w:rPr>
                <w:rFonts w:ascii="宋体" w:hAnsi="宋体"/>
                <w:szCs w:val="21"/>
              </w:rPr>
            </w:pPr>
            <w:r w:rsidRPr="00F90C0D">
              <w:rPr>
                <w:rFonts w:ascii="宋体" w:hAnsi="宋体" w:hint="eastAsia"/>
                <w:szCs w:val="21"/>
              </w:rPr>
              <w:t>-</w:t>
            </w:r>
          </w:p>
        </w:tc>
      </w:tr>
    </w:tbl>
    <w:p w:rsidR="00BC7523" w:rsidRDefault="00BC7523" w:rsidP="00BC7523">
      <w:pPr>
        <w:pStyle w:val="2"/>
      </w:pPr>
      <w:bookmarkStart w:id="25" w:name="_Toc85010812"/>
      <w:r w:rsidRPr="00C33B60">
        <w:rPr>
          <w:rFonts w:hint="eastAsia"/>
        </w:rPr>
        <w:t>运行环境</w:t>
      </w:r>
      <w:r w:rsidRPr="006F1FFA">
        <w:t>/</w:t>
      </w:r>
      <w:r>
        <w:rPr>
          <w:rFonts w:hint="eastAsia"/>
        </w:rPr>
        <w:t>GN_</w:t>
      </w:r>
      <w:r w:rsidRPr="0020753C">
        <w:rPr>
          <w:rFonts w:hint="eastAsia"/>
        </w:rPr>
        <w:t xml:space="preserve"> </w:t>
      </w:r>
      <w:r>
        <w:rPr>
          <w:rFonts w:hint="eastAsia"/>
        </w:rPr>
        <w:t>YXHJC</w:t>
      </w:r>
      <w:bookmarkEnd w:id="25"/>
    </w:p>
    <w:p w:rsidR="00BC7523" w:rsidRDefault="00BC7523" w:rsidP="00BC7523">
      <w:pPr>
        <w:pStyle w:val="30"/>
      </w:pPr>
      <w:r>
        <w:rPr>
          <w:rFonts w:hint="eastAsia"/>
        </w:rPr>
        <w:t>应用沙箱</w:t>
      </w:r>
      <w:r>
        <w:rPr>
          <w:rFonts w:ascii="宋体" w:hAnsi="宋体" w:hint="eastAsia"/>
          <w:szCs w:val="32"/>
        </w:rPr>
        <w:t>测试</w:t>
      </w:r>
    </w:p>
    <w:p w:rsidR="00BC7523" w:rsidRPr="001D5913" w:rsidRDefault="00BC7523" w:rsidP="00BC7523">
      <w:pPr>
        <w:pStyle w:val="a5"/>
        <w:numPr>
          <w:ilvl w:val="0"/>
          <w:numId w:val="12"/>
        </w:numPr>
        <w:ind w:firstLineChars="0"/>
        <w:jc w:val="center"/>
        <w:rPr>
          <w:rFonts w:ascii="宋体" w:hAnsi="宋体"/>
          <w:sz w:val="21"/>
          <w:szCs w:val="21"/>
        </w:rPr>
      </w:pPr>
      <w:commentRangeStart w:id="26"/>
      <w:r w:rsidRPr="001D5913">
        <w:rPr>
          <w:rFonts w:ascii="宋体" w:hAnsi="宋体" w:hint="eastAsia"/>
          <w:sz w:val="21"/>
          <w:szCs w:val="21"/>
        </w:rPr>
        <w:t>基本功能测试用例</w:t>
      </w:r>
      <w:commentRangeEnd w:id="26"/>
      <w:r w:rsidR="00134DB6">
        <w:rPr>
          <w:rStyle w:val="af3"/>
        </w:rPr>
        <w:commentReference w:id="26"/>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69"/>
        <w:gridCol w:w="1281"/>
        <w:gridCol w:w="1418"/>
        <w:gridCol w:w="1844"/>
        <w:gridCol w:w="2124"/>
        <w:gridCol w:w="1136"/>
        <w:gridCol w:w="701"/>
      </w:tblGrid>
      <w:tr w:rsidR="00BC7523" w:rsidRPr="00514E79" w:rsidTr="00514E79">
        <w:tc>
          <w:tcPr>
            <w:tcW w:w="1063" w:type="pct"/>
            <w:gridSpan w:val="2"/>
            <w:tcBorders>
              <w:bottom w:val="single" w:sz="6"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用例名称/标识</w:t>
            </w:r>
          </w:p>
        </w:tc>
        <w:tc>
          <w:tcPr>
            <w:tcW w:w="3937" w:type="pct"/>
            <w:gridSpan w:val="5"/>
            <w:tcBorders>
              <w:bottom w:val="single" w:sz="6" w:space="0" w:color="000000"/>
            </w:tcBorders>
            <w:shd w:val="clear" w:color="auto" w:fill="auto"/>
          </w:tcPr>
          <w:p w:rsidR="00BC7523" w:rsidRPr="00514E79" w:rsidRDefault="00BC7523" w:rsidP="004758BE">
            <w:pPr>
              <w:pStyle w:val="a9"/>
              <w:rPr>
                <w:rFonts w:ascii="宋体" w:hAnsi="宋体"/>
                <w:szCs w:val="21"/>
              </w:rPr>
            </w:pPr>
            <w:r w:rsidRPr="00514E79">
              <w:rPr>
                <w:rFonts w:ascii="宋体" w:hAnsi="宋体" w:hint="eastAsia"/>
                <w:szCs w:val="21"/>
              </w:rPr>
              <w:t>基本功能/ GN_YXHJC_YYSX_JB</w:t>
            </w:r>
          </w:p>
        </w:tc>
      </w:tr>
      <w:tr w:rsidR="00BC7523" w:rsidRPr="00514E79" w:rsidTr="00514E79">
        <w:tc>
          <w:tcPr>
            <w:tcW w:w="1063" w:type="pct"/>
            <w:gridSpan w:val="2"/>
            <w:tcBorders>
              <w:top w:val="single" w:sz="6" w:space="0" w:color="000000"/>
              <w:bottom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BC7523" w:rsidRPr="00514E79" w:rsidRDefault="00BC7523" w:rsidP="004758BE">
            <w:pPr>
              <w:pStyle w:val="a9"/>
              <w:rPr>
                <w:rFonts w:ascii="宋体" w:hAnsi="宋体"/>
                <w:b/>
                <w:szCs w:val="21"/>
              </w:rPr>
            </w:pPr>
            <w:r w:rsidRPr="00514E79">
              <w:rPr>
                <w:rFonts w:ascii="宋体" w:hAnsi="宋体" w:hint="eastAsia"/>
                <w:b/>
                <w:noProof/>
                <w:szCs w:val="21"/>
              </w:rPr>
              <w:t>测试目的</w:t>
            </w:r>
            <w:r w:rsidR="002A282B" w:rsidRPr="00514E79">
              <w:rPr>
                <w:rFonts w:ascii="宋体" w:hAnsi="宋体" w:hint="eastAsia"/>
                <w:b/>
                <w:noProof/>
                <w:szCs w:val="21"/>
              </w:rPr>
              <w:t>：</w:t>
            </w:r>
            <w:r w:rsidRPr="00514E79">
              <w:rPr>
                <w:rFonts w:ascii="宋体" w:hAnsi="宋体" w:hint="eastAsia"/>
                <w:b/>
                <w:szCs w:val="21"/>
              </w:rPr>
              <w:t xml:space="preserve"> </w:t>
            </w:r>
            <w:r w:rsidRPr="00514E79">
              <w:rPr>
                <w:rFonts w:ascii="宋体" w:hAnsi="宋体" w:hint="eastAsia"/>
                <w:szCs w:val="21"/>
              </w:rPr>
              <w:t>测试沙箱对运行环境基本功能的支持</w:t>
            </w:r>
            <w:r w:rsidR="00972F4E">
              <w:rPr>
                <w:rFonts w:ascii="宋体" w:hAnsi="宋体" w:hint="eastAsia"/>
                <w:szCs w:val="21"/>
              </w:rPr>
              <w:t>。</w:t>
            </w:r>
          </w:p>
          <w:p w:rsidR="00BC7523" w:rsidRPr="00514E79" w:rsidRDefault="00BC7523" w:rsidP="004758BE">
            <w:pPr>
              <w:spacing w:before="20" w:after="20"/>
              <w:rPr>
                <w:rFonts w:ascii="宋体" w:hAnsi="宋体"/>
                <w:szCs w:val="21"/>
              </w:rPr>
            </w:pPr>
            <w:r w:rsidRPr="00514E79">
              <w:rPr>
                <w:rFonts w:ascii="宋体" w:hAnsi="宋体" w:hint="eastAsia"/>
                <w:szCs w:val="21"/>
              </w:rPr>
              <w:t>1.</w:t>
            </w:r>
            <w:r w:rsidRPr="00514E79">
              <w:rPr>
                <w:rFonts w:ascii="宋体" w:hAnsi="宋体"/>
                <w:szCs w:val="21"/>
              </w:rPr>
              <w:t>测试验证应用沙箱能支持设备挂载。</w:t>
            </w:r>
          </w:p>
          <w:p w:rsidR="00BC7523" w:rsidRPr="00514E79" w:rsidRDefault="00BC7523" w:rsidP="004758BE">
            <w:pPr>
              <w:spacing w:before="20" w:after="20"/>
              <w:rPr>
                <w:rFonts w:ascii="宋体" w:hAnsi="宋体"/>
                <w:szCs w:val="21"/>
              </w:rPr>
            </w:pPr>
            <w:r w:rsidRPr="00514E79">
              <w:rPr>
                <w:rFonts w:ascii="宋体" w:hAnsi="宋体" w:hint="eastAsia"/>
                <w:szCs w:val="21"/>
              </w:rPr>
              <w:t>2.</w:t>
            </w:r>
            <w:r w:rsidRPr="00514E79">
              <w:rPr>
                <w:rFonts w:ascii="宋体" w:hAnsi="宋体"/>
                <w:szCs w:val="21"/>
              </w:rPr>
              <w:t>测试验证应用沙箱能进行用户切换。</w:t>
            </w:r>
          </w:p>
          <w:p w:rsidR="00BC7523" w:rsidRPr="00514E79" w:rsidRDefault="00BC7523" w:rsidP="004758BE">
            <w:pPr>
              <w:spacing w:before="20" w:after="20"/>
              <w:rPr>
                <w:rFonts w:ascii="宋体" w:hAnsi="宋体"/>
                <w:szCs w:val="21"/>
              </w:rPr>
            </w:pPr>
            <w:r w:rsidRPr="00514E79">
              <w:rPr>
                <w:rFonts w:ascii="宋体" w:hAnsi="宋体" w:hint="eastAsia"/>
                <w:szCs w:val="21"/>
              </w:rPr>
              <w:t>3.</w:t>
            </w:r>
            <w:r w:rsidRPr="00514E79">
              <w:rPr>
                <w:rFonts w:ascii="宋体" w:hAnsi="宋体"/>
                <w:szCs w:val="21"/>
              </w:rPr>
              <w:t>测试验证应用沙箱能进行本地库调用。</w:t>
            </w:r>
          </w:p>
          <w:p w:rsidR="00BC7523" w:rsidRPr="00514E79" w:rsidRDefault="00BC7523" w:rsidP="004758BE">
            <w:pPr>
              <w:pStyle w:val="a9"/>
              <w:rPr>
                <w:rFonts w:ascii="宋体" w:hAnsi="宋体"/>
                <w:b/>
                <w:noProof/>
                <w:szCs w:val="21"/>
              </w:rPr>
            </w:pPr>
            <w:r w:rsidRPr="00514E79">
              <w:rPr>
                <w:rFonts w:ascii="宋体" w:hAnsi="宋体" w:hint="eastAsia"/>
                <w:szCs w:val="21"/>
              </w:rPr>
              <w:t>4.</w:t>
            </w:r>
            <w:r w:rsidRPr="00514E79">
              <w:rPr>
                <w:rFonts w:ascii="宋体" w:hAnsi="宋体"/>
                <w:szCs w:val="21"/>
              </w:rPr>
              <w:t>测试验证应用沙箱能进行</w:t>
            </w:r>
            <w:r w:rsidRPr="00514E79">
              <w:rPr>
                <w:rFonts w:ascii="宋体" w:hAnsi="宋体" w:hint="eastAsia"/>
                <w:szCs w:val="21"/>
              </w:rPr>
              <w:t>进程</w:t>
            </w:r>
            <w:r w:rsidRPr="00514E79">
              <w:rPr>
                <w:rFonts w:ascii="宋体" w:hAnsi="宋体"/>
                <w:szCs w:val="21"/>
              </w:rPr>
              <w:t>管理。</w:t>
            </w:r>
          </w:p>
          <w:p w:rsidR="00BC7523" w:rsidRPr="00514E79" w:rsidRDefault="00BC7523" w:rsidP="004758BE">
            <w:pPr>
              <w:pStyle w:val="a9"/>
              <w:rPr>
                <w:rFonts w:ascii="宋体" w:hAnsi="宋体"/>
                <w:noProof/>
                <w:szCs w:val="21"/>
              </w:rPr>
            </w:pPr>
            <w:r w:rsidRPr="00514E79">
              <w:rPr>
                <w:rFonts w:ascii="宋体" w:hAnsi="宋体" w:hint="eastAsia"/>
                <w:b/>
                <w:noProof/>
                <w:szCs w:val="21"/>
              </w:rPr>
              <w:t>测试方法</w:t>
            </w:r>
            <w:r w:rsidR="002A282B" w:rsidRPr="00514E79">
              <w:rPr>
                <w:rFonts w:ascii="宋体" w:hAnsi="宋体" w:hint="eastAsia"/>
                <w:b/>
                <w:noProof/>
                <w:szCs w:val="21"/>
              </w:rPr>
              <w:t>：</w:t>
            </w:r>
            <w:r w:rsidRPr="00514E79">
              <w:rPr>
                <w:rFonts w:ascii="宋体" w:hAnsi="宋体" w:hint="eastAsia"/>
                <w:noProof/>
                <w:color w:val="FF0000"/>
                <w:szCs w:val="21"/>
              </w:rPr>
              <w:t xml:space="preserve"> </w:t>
            </w:r>
            <w:r w:rsidR="00E177AF" w:rsidRPr="00514E79">
              <w:rPr>
                <w:rFonts w:ascii="宋体" w:hAnsi="宋体" w:hint="eastAsia"/>
                <w:szCs w:val="21"/>
              </w:rPr>
              <w:t>通过修改沙箱</w:t>
            </w:r>
            <w:r w:rsidR="007E655F" w:rsidRPr="00514E79">
              <w:rPr>
                <w:rFonts w:ascii="宋体" w:hAnsi="宋体" w:hint="eastAsia"/>
                <w:szCs w:val="21"/>
              </w:rPr>
              <w:t>内外的</w:t>
            </w:r>
            <w:r w:rsidR="00E177AF" w:rsidRPr="00514E79">
              <w:rPr>
                <w:rFonts w:ascii="宋体" w:hAnsi="宋体" w:hint="eastAsia"/>
                <w:szCs w:val="21"/>
              </w:rPr>
              <w:t>配置</w:t>
            </w:r>
            <w:r w:rsidR="007E655F" w:rsidRPr="00514E79">
              <w:rPr>
                <w:rFonts w:ascii="宋体" w:hAnsi="宋体" w:hint="eastAsia"/>
                <w:szCs w:val="21"/>
              </w:rPr>
              <w:t>文件</w:t>
            </w:r>
            <w:r w:rsidR="00E177AF" w:rsidRPr="00514E79">
              <w:rPr>
                <w:rFonts w:ascii="宋体" w:hAnsi="宋体" w:hint="eastAsia"/>
                <w:szCs w:val="21"/>
              </w:rPr>
              <w:t>信息</w:t>
            </w:r>
            <w:r w:rsidR="007E655F" w:rsidRPr="00514E79">
              <w:rPr>
                <w:rFonts w:ascii="宋体" w:hAnsi="宋体" w:hint="eastAsia"/>
                <w:szCs w:val="21"/>
              </w:rPr>
              <w:t>、切换沙箱启动用户身份以及在沙箱内进行命令处理等等的方式,对沙箱支持运行环境的基本功能进行测试。</w:t>
            </w:r>
          </w:p>
          <w:p w:rsidR="00BC7523" w:rsidRPr="00514E79" w:rsidRDefault="00BC7523" w:rsidP="004758BE">
            <w:pPr>
              <w:pStyle w:val="a9"/>
              <w:rPr>
                <w:rFonts w:ascii="宋体" w:hAnsi="宋体"/>
                <w:b/>
                <w:szCs w:val="21"/>
              </w:rPr>
            </w:pPr>
            <w:r w:rsidRPr="00514E79">
              <w:rPr>
                <w:rFonts w:ascii="宋体" w:hAnsi="宋体" w:hint="eastAsia"/>
                <w:b/>
                <w:szCs w:val="21"/>
              </w:rPr>
              <w:t>合格判据</w:t>
            </w:r>
            <w:r w:rsidR="002A282B" w:rsidRPr="00514E79">
              <w:rPr>
                <w:rFonts w:ascii="宋体" w:hAnsi="宋体" w:hint="eastAsia"/>
                <w:b/>
                <w:szCs w:val="21"/>
              </w:rPr>
              <w:t>：</w:t>
            </w:r>
          </w:p>
          <w:p w:rsidR="00BC7523" w:rsidRPr="00514E79" w:rsidRDefault="00BC7523" w:rsidP="004758BE">
            <w:pPr>
              <w:pStyle w:val="a9"/>
              <w:rPr>
                <w:rFonts w:ascii="宋体" w:hAnsi="宋体"/>
                <w:szCs w:val="21"/>
              </w:rPr>
            </w:pPr>
            <w:r w:rsidRPr="00514E79">
              <w:rPr>
                <w:rFonts w:ascii="宋体" w:hAnsi="宋体" w:hint="eastAsia"/>
                <w:szCs w:val="21"/>
              </w:rPr>
              <w:t>1.应用沙箱可以正常运行</w:t>
            </w:r>
            <w:r w:rsidR="00972F4E">
              <w:rPr>
                <w:rFonts w:ascii="宋体" w:hAnsi="宋体" w:hint="eastAsia"/>
                <w:szCs w:val="21"/>
              </w:rPr>
              <w:t>。</w:t>
            </w:r>
          </w:p>
          <w:p w:rsidR="00BC7523" w:rsidRPr="00514E79" w:rsidRDefault="00BC7523" w:rsidP="004758BE">
            <w:pPr>
              <w:pStyle w:val="a9"/>
              <w:rPr>
                <w:rFonts w:ascii="宋体" w:hAnsi="宋体"/>
                <w:szCs w:val="21"/>
              </w:rPr>
            </w:pPr>
            <w:r w:rsidRPr="00514E79">
              <w:rPr>
                <w:rFonts w:ascii="宋体" w:hAnsi="宋体" w:hint="eastAsia"/>
                <w:szCs w:val="21"/>
              </w:rPr>
              <w:t>2.应用沙箱能支持设备挂载</w:t>
            </w:r>
            <w:r w:rsidR="00972F4E">
              <w:rPr>
                <w:rFonts w:ascii="宋体" w:hAnsi="宋体" w:hint="eastAsia"/>
                <w:szCs w:val="21"/>
              </w:rPr>
              <w:t>。</w:t>
            </w:r>
          </w:p>
          <w:p w:rsidR="00BC7523" w:rsidRPr="00514E79" w:rsidRDefault="00BC7523" w:rsidP="004758BE">
            <w:pPr>
              <w:pStyle w:val="a9"/>
              <w:rPr>
                <w:rFonts w:ascii="宋体" w:hAnsi="宋体"/>
                <w:szCs w:val="21"/>
              </w:rPr>
            </w:pPr>
            <w:r w:rsidRPr="00514E79">
              <w:rPr>
                <w:rFonts w:ascii="宋体" w:hAnsi="宋体" w:hint="eastAsia"/>
                <w:szCs w:val="21"/>
              </w:rPr>
              <w:t>3.应用沙箱能进行用户切换</w:t>
            </w:r>
            <w:r w:rsidR="00972F4E">
              <w:rPr>
                <w:rFonts w:ascii="宋体" w:hAnsi="宋体" w:hint="eastAsia"/>
                <w:szCs w:val="21"/>
              </w:rPr>
              <w:t>。</w:t>
            </w:r>
          </w:p>
          <w:p w:rsidR="00BC7523" w:rsidRPr="00514E79" w:rsidRDefault="00BC7523" w:rsidP="004758BE">
            <w:pPr>
              <w:pStyle w:val="a9"/>
              <w:rPr>
                <w:rFonts w:ascii="宋体" w:hAnsi="宋体"/>
                <w:szCs w:val="21"/>
              </w:rPr>
            </w:pPr>
            <w:r w:rsidRPr="00514E79">
              <w:rPr>
                <w:rFonts w:ascii="宋体" w:hAnsi="宋体" w:hint="eastAsia"/>
                <w:szCs w:val="21"/>
              </w:rPr>
              <w:t>4.应用沙箱能进行本地库调用</w:t>
            </w:r>
            <w:r w:rsidR="00972F4E">
              <w:rPr>
                <w:rFonts w:ascii="宋体" w:hAnsi="宋体" w:hint="eastAsia"/>
                <w:szCs w:val="21"/>
              </w:rPr>
              <w:t>。</w:t>
            </w:r>
          </w:p>
          <w:p w:rsidR="00BC7523" w:rsidRPr="00514E79" w:rsidRDefault="00E177AF" w:rsidP="004758BE">
            <w:pPr>
              <w:pStyle w:val="a9"/>
              <w:rPr>
                <w:rFonts w:ascii="宋体" w:hAnsi="宋体"/>
                <w:noProof/>
                <w:szCs w:val="21"/>
              </w:rPr>
            </w:pPr>
            <w:r w:rsidRPr="00514E79">
              <w:rPr>
                <w:rFonts w:ascii="宋体" w:hAnsi="宋体" w:hint="eastAsia"/>
                <w:szCs w:val="21"/>
              </w:rPr>
              <w:t>5.</w:t>
            </w:r>
            <w:r w:rsidR="00BC7523" w:rsidRPr="00514E79">
              <w:rPr>
                <w:rFonts w:ascii="宋体" w:hAnsi="宋体" w:hint="eastAsia"/>
                <w:szCs w:val="21"/>
              </w:rPr>
              <w:t>应用沙箱能进行进程管理。</w:t>
            </w:r>
          </w:p>
        </w:tc>
      </w:tr>
      <w:tr w:rsidR="004758BE" w:rsidRPr="00514E79" w:rsidTr="00514E79">
        <w:tc>
          <w:tcPr>
            <w:tcW w:w="365" w:type="pct"/>
            <w:tcBorders>
              <w:top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步骤</w:t>
            </w:r>
          </w:p>
        </w:tc>
        <w:tc>
          <w:tcPr>
            <w:tcW w:w="698" w:type="pct"/>
            <w:tcBorders>
              <w:top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前提和约束</w:t>
            </w:r>
          </w:p>
        </w:tc>
        <w:tc>
          <w:tcPr>
            <w:tcW w:w="773" w:type="pct"/>
            <w:tcBorders>
              <w:top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输入</w:t>
            </w:r>
          </w:p>
        </w:tc>
        <w:tc>
          <w:tcPr>
            <w:tcW w:w="1005" w:type="pct"/>
            <w:tcBorders>
              <w:top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目的和动作</w:t>
            </w:r>
          </w:p>
        </w:tc>
        <w:tc>
          <w:tcPr>
            <w:tcW w:w="1158" w:type="pct"/>
            <w:tcBorders>
              <w:top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预期结果</w:t>
            </w:r>
          </w:p>
        </w:tc>
        <w:tc>
          <w:tcPr>
            <w:tcW w:w="619" w:type="pct"/>
            <w:tcBorders>
              <w:top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评估准则</w:t>
            </w:r>
          </w:p>
        </w:tc>
        <w:tc>
          <w:tcPr>
            <w:tcW w:w="381" w:type="pct"/>
            <w:tcBorders>
              <w:top w:val="single" w:sz="12" w:space="0" w:color="000000"/>
            </w:tcBorders>
            <w:shd w:val="clear" w:color="auto" w:fill="auto"/>
          </w:tcPr>
          <w:p w:rsidR="00BC7523" w:rsidRPr="00514E79" w:rsidRDefault="00BC7523" w:rsidP="004758BE">
            <w:pPr>
              <w:pStyle w:val="a9"/>
              <w:jc w:val="center"/>
              <w:rPr>
                <w:rFonts w:ascii="宋体" w:hAnsi="宋体"/>
                <w:szCs w:val="21"/>
              </w:rPr>
            </w:pPr>
            <w:r w:rsidRPr="00514E79">
              <w:rPr>
                <w:rFonts w:ascii="宋体" w:hAnsi="宋体" w:hint="eastAsia"/>
                <w:szCs w:val="21"/>
              </w:rPr>
              <w:t>备注</w:t>
            </w:r>
          </w:p>
        </w:tc>
      </w:tr>
      <w:tr w:rsidR="004758BE" w:rsidRPr="00514E79" w:rsidTr="00514E79">
        <w:tc>
          <w:tcPr>
            <w:tcW w:w="365" w:type="pct"/>
            <w:shd w:val="clear" w:color="auto" w:fill="auto"/>
          </w:tcPr>
          <w:p w:rsidR="00BC7523" w:rsidRPr="00514E79" w:rsidRDefault="00BC7523" w:rsidP="004758BE">
            <w:pPr>
              <w:pStyle w:val="a9"/>
              <w:jc w:val="center"/>
              <w:rPr>
                <w:rFonts w:ascii="宋体" w:hAnsi="宋体"/>
                <w:szCs w:val="21"/>
              </w:rPr>
            </w:pPr>
            <w:r w:rsidRPr="00514E79">
              <w:rPr>
                <w:rFonts w:ascii="宋体" w:hAnsi="宋体"/>
                <w:szCs w:val="21"/>
              </w:rPr>
              <w:t>步骤 1</w:t>
            </w:r>
          </w:p>
        </w:tc>
        <w:tc>
          <w:tcPr>
            <w:tcW w:w="698"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1.应用沙箱已正常部署</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2.宿主机已挂载好相应的设备</w:t>
            </w:r>
          </w:p>
          <w:p w:rsidR="00BC7523" w:rsidRPr="00514E79" w:rsidRDefault="00BC7523" w:rsidP="004758BE">
            <w:pPr>
              <w:rPr>
                <w:rFonts w:ascii="宋体" w:hAnsi="宋体"/>
                <w:szCs w:val="21"/>
              </w:rPr>
            </w:pPr>
            <w:r w:rsidRPr="00514E79">
              <w:rPr>
                <w:rFonts w:ascii="宋体" w:hAnsi="宋体" w:hint="eastAsia"/>
                <w:szCs w:val="21"/>
              </w:rPr>
              <w:t>3.应用沙箱已安装好测试镜像</w:t>
            </w:r>
            <w:r w:rsidR="004758BE" w:rsidRPr="00514E79">
              <w:rPr>
                <w:rFonts w:ascii="宋体" w:hAnsi="宋体" w:hint="eastAsia"/>
                <w:szCs w:val="21"/>
              </w:rPr>
              <w:t>。</w:t>
            </w:r>
          </w:p>
        </w:tc>
        <w:tc>
          <w:tcPr>
            <w:tcW w:w="773"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1.修改沙箱config文件。</w:t>
            </w:r>
          </w:p>
          <w:p w:rsidR="00BC7523" w:rsidRPr="00514E79" w:rsidRDefault="00BC7523" w:rsidP="004758BE">
            <w:pPr>
              <w:rPr>
                <w:rFonts w:ascii="宋体" w:hAnsi="宋体"/>
                <w:szCs w:val="21"/>
              </w:rPr>
            </w:pPr>
            <w:r w:rsidRPr="00514E79">
              <w:rPr>
                <w:rFonts w:ascii="宋体" w:hAnsi="宋体" w:hint="eastAsia"/>
                <w:szCs w:val="21"/>
              </w:rPr>
              <w:t>2.创建并启动一个完整的沙箱实例并指定-i -t的参数以及/bin/bash的执行程序。</w:t>
            </w:r>
          </w:p>
        </w:tc>
        <w:tc>
          <w:tcPr>
            <w:tcW w:w="1005"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1.修改config文件调整沙箱进程启动时自动挂载的设备</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2.重启沙箱服务进程使配置修改生效。</w:t>
            </w:r>
          </w:p>
          <w:p w:rsidR="00BC7523" w:rsidRPr="00514E79" w:rsidRDefault="00BC7523" w:rsidP="004758BE">
            <w:pPr>
              <w:rPr>
                <w:rFonts w:ascii="宋体" w:hAnsi="宋体"/>
                <w:szCs w:val="21"/>
              </w:rPr>
            </w:pPr>
            <w:r w:rsidRPr="00514E79">
              <w:rPr>
                <w:rFonts w:ascii="宋体" w:hAnsi="宋体" w:hint="eastAsia"/>
                <w:szCs w:val="21"/>
              </w:rPr>
              <w:t>3.启动一个沙箱实例使其挂载上我们设置的设备，同时给此实例启动一个shell方便确认结果。</w:t>
            </w:r>
          </w:p>
        </w:tc>
        <w:tc>
          <w:tcPr>
            <w:tcW w:w="1158" w:type="pct"/>
            <w:shd w:val="clear" w:color="auto" w:fill="auto"/>
          </w:tcPr>
          <w:p w:rsidR="00BC7523" w:rsidRPr="00514E79" w:rsidRDefault="00E177AF" w:rsidP="004758BE">
            <w:pPr>
              <w:rPr>
                <w:rFonts w:ascii="宋体" w:hAnsi="宋体"/>
                <w:szCs w:val="21"/>
              </w:rPr>
            </w:pPr>
            <w:r w:rsidRPr="00514E79">
              <w:rPr>
                <w:rFonts w:ascii="宋体" w:hAnsi="宋体" w:hint="eastAsia"/>
                <w:szCs w:val="21"/>
              </w:rPr>
              <w:t>1.</w:t>
            </w:r>
            <w:r w:rsidR="00BC7523" w:rsidRPr="00514E79">
              <w:rPr>
                <w:rFonts w:ascii="宋体" w:hAnsi="宋体" w:hint="eastAsia"/>
                <w:szCs w:val="21"/>
              </w:rPr>
              <w:t>成功拉取C++服务端应用框架镜像到本地；可通过沙箱命令查看本地镜像；启动本地C++服务端应用框架成功。</w:t>
            </w:r>
          </w:p>
          <w:p w:rsidR="00BC7523" w:rsidRPr="00514E79" w:rsidRDefault="00E177AF" w:rsidP="004758BE">
            <w:pPr>
              <w:rPr>
                <w:rFonts w:ascii="宋体" w:hAnsi="宋体"/>
                <w:szCs w:val="21"/>
              </w:rPr>
            </w:pPr>
            <w:r w:rsidRPr="00514E79">
              <w:rPr>
                <w:rFonts w:ascii="宋体" w:hAnsi="宋体" w:hint="eastAsia"/>
                <w:szCs w:val="21"/>
              </w:rPr>
              <w:t>2</w:t>
            </w:r>
            <w:r w:rsidR="00BC7523" w:rsidRPr="00514E79">
              <w:rPr>
                <w:rFonts w:ascii="宋体" w:hAnsi="宋体" w:hint="eastAsia"/>
                <w:szCs w:val="21"/>
              </w:rPr>
              <w:t>.沙箱实例启动成功后可以在宿主机ps查看到沙箱实例进程。</w:t>
            </w:r>
          </w:p>
          <w:p w:rsidR="00BC7523" w:rsidRPr="00514E79" w:rsidRDefault="00E177AF" w:rsidP="004758BE">
            <w:pPr>
              <w:rPr>
                <w:rFonts w:ascii="宋体" w:hAnsi="宋体"/>
                <w:szCs w:val="21"/>
              </w:rPr>
            </w:pPr>
            <w:r w:rsidRPr="00514E79">
              <w:rPr>
                <w:rFonts w:ascii="宋体" w:hAnsi="宋体" w:hint="eastAsia"/>
                <w:szCs w:val="21"/>
              </w:rPr>
              <w:t>3</w:t>
            </w:r>
            <w:r w:rsidR="00BC7523" w:rsidRPr="00514E79">
              <w:rPr>
                <w:rFonts w:ascii="宋体" w:hAnsi="宋体" w:hint="eastAsia"/>
                <w:szCs w:val="21"/>
              </w:rPr>
              <w:t>.能在沙箱实例启动的shell中查看到需要挂载的设备。</w:t>
            </w:r>
          </w:p>
        </w:tc>
        <w:tc>
          <w:tcPr>
            <w:tcW w:w="619" w:type="pct"/>
            <w:shd w:val="clear" w:color="auto" w:fill="auto"/>
          </w:tcPr>
          <w:p w:rsidR="00BC7523" w:rsidRPr="00514E79" w:rsidRDefault="00BC7523" w:rsidP="004758BE">
            <w:pPr>
              <w:jc w:val="center"/>
              <w:rPr>
                <w:rFonts w:ascii="宋体" w:hAnsi="宋体"/>
                <w:szCs w:val="21"/>
              </w:rPr>
            </w:pPr>
            <w:r w:rsidRPr="00514E79">
              <w:rPr>
                <w:rFonts w:ascii="宋体" w:hAnsi="宋体" w:hint="eastAsia"/>
                <w:szCs w:val="21"/>
              </w:rPr>
              <w:t>与预期结果一致</w:t>
            </w:r>
          </w:p>
        </w:tc>
        <w:tc>
          <w:tcPr>
            <w:tcW w:w="381" w:type="pct"/>
            <w:shd w:val="clear" w:color="auto" w:fill="auto"/>
          </w:tcPr>
          <w:p w:rsidR="00BC7523" w:rsidRPr="00514E79" w:rsidRDefault="00BC7523" w:rsidP="004758BE">
            <w:pPr>
              <w:jc w:val="center"/>
              <w:rPr>
                <w:rFonts w:ascii="宋体" w:hAnsi="宋体"/>
                <w:szCs w:val="21"/>
              </w:rPr>
            </w:pPr>
          </w:p>
        </w:tc>
      </w:tr>
      <w:tr w:rsidR="004758BE" w:rsidRPr="00514E79" w:rsidTr="00514E79">
        <w:tc>
          <w:tcPr>
            <w:tcW w:w="365" w:type="pct"/>
            <w:shd w:val="clear" w:color="auto" w:fill="auto"/>
          </w:tcPr>
          <w:p w:rsidR="00BC7523" w:rsidRPr="00514E79" w:rsidRDefault="00BC7523" w:rsidP="004758BE">
            <w:pPr>
              <w:pStyle w:val="a9"/>
              <w:jc w:val="center"/>
              <w:rPr>
                <w:rFonts w:ascii="宋体" w:hAnsi="宋体"/>
                <w:szCs w:val="21"/>
              </w:rPr>
            </w:pPr>
            <w:r w:rsidRPr="00514E79">
              <w:rPr>
                <w:rFonts w:ascii="宋体" w:hAnsi="宋体"/>
                <w:szCs w:val="21"/>
              </w:rPr>
              <w:t xml:space="preserve">步骤 </w:t>
            </w:r>
            <w:r w:rsidRPr="00514E79">
              <w:rPr>
                <w:rFonts w:ascii="宋体" w:hAnsi="宋体"/>
                <w:szCs w:val="21"/>
              </w:rPr>
              <w:lastRenderedPageBreak/>
              <w:t>2</w:t>
            </w:r>
          </w:p>
        </w:tc>
        <w:tc>
          <w:tcPr>
            <w:tcW w:w="698"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lastRenderedPageBreak/>
              <w:t>1.应用沙箱已正常启</w:t>
            </w:r>
            <w:r w:rsidRPr="00514E79">
              <w:rPr>
                <w:rFonts w:ascii="宋体" w:hAnsi="宋体" w:hint="eastAsia"/>
                <w:szCs w:val="21"/>
              </w:rPr>
              <w:lastRenderedPageBreak/>
              <w:t>动</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2.应用沙箱已安装好测试镜像</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3.宿主机已含有普通测试用户和root用户</w:t>
            </w:r>
            <w:r w:rsidR="004758BE" w:rsidRPr="00514E79">
              <w:rPr>
                <w:rFonts w:ascii="宋体" w:hAnsi="宋体" w:hint="eastAsia"/>
                <w:szCs w:val="21"/>
              </w:rPr>
              <w:t>。</w:t>
            </w:r>
          </w:p>
        </w:tc>
        <w:tc>
          <w:tcPr>
            <w:tcW w:w="773"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lastRenderedPageBreak/>
              <w:t>宿主机切换至root用户</w:t>
            </w:r>
            <w:r w:rsidR="00E177AF" w:rsidRPr="00514E79">
              <w:rPr>
                <w:rFonts w:ascii="宋体" w:hAnsi="宋体" w:hint="eastAsia"/>
                <w:szCs w:val="21"/>
              </w:rPr>
              <w:lastRenderedPageBreak/>
              <w:t>以及</w:t>
            </w:r>
            <w:r w:rsidRPr="00514E79">
              <w:rPr>
                <w:rFonts w:ascii="宋体" w:hAnsi="宋体" w:hint="eastAsia"/>
                <w:szCs w:val="21"/>
              </w:rPr>
              <w:t>普通用户</w:t>
            </w:r>
            <w:r w:rsidR="004758BE" w:rsidRPr="00514E79">
              <w:rPr>
                <w:rFonts w:ascii="宋体" w:hAnsi="宋体" w:hint="eastAsia"/>
                <w:szCs w:val="21"/>
              </w:rPr>
              <w:t>。</w:t>
            </w:r>
          </w:p>
        </w:tc>
        <w:tc>
          <w:tcPr>
            <w:tcW w:w="1005" w:type="pct"/>
            <w:shd w:val="clear" w:color="auto" w:fill="auto"/>
          </w:tcPr>
          <w:p w:rsidR="00BC7523" w:rsidRPr="00514E79" w:rsidRDefault="00BC7523" w:rsidP="003330A2">
            <w:pPr>
              <w:numPr>
                <w:ilvl w:val="0"/>
                <w:numId w:val="25"/>
              </w:numPr>
              <w:rPr>
                <w:rFonts w:ascii="宋体" w:hAnsi="宋体"/>
                <w:szCs w:val="21"/>
              </w:rPr>
            </w:pPr>
            <w:r w:rsidRPr="00514E79">
              <w:rPr>
                <w:rFonts w:ascii="宋体" w:hAnsi="宋体" w:hint="eastAsia"/>
                <w:szCs w:val="21"/>
              </w:rPr>
              <w:lastRenderedPageBreak/>
              <w:t>切换到root用户，使沙箱实例启</w:t>
            </w:r>
            <w:r w:rsidRPr="00514E79">
              <w:rPr>
                <w:rFonts w:ascii="宋体" w:hAnsi="宋体" w:hint="eastAsia"/>
                <w:szCs w:val="21"/>
              </w:rPr>
              <w:lastRenderedPageBreak/>
              <w:t>动时切换至root用户</w:t>
            </w:r>
            <w:r w:rsidR="004758BE" w:rsidRPr="00514E79">
              <w:rPr>
                <w:rFonts w:ascii="宋体" w:hAnsi="宋体" w:hint="eastAsia"/>
                <w:szCs w:val="21"/>
              </w:rPr>
              <w:t>。</w:t>
            </w:r>
          </w:p>
          <w:p w:rsidR="00BC7523" w:rsidRPr="00514E79" w:rsidRDefault="00BC7523" w:rsidP="003330A2">
            <w:pPr>
              <w:numPr>
                <w:ilvl w:val="0"/>
                <w:numId w:val="25"/>
              </w:numPr>
              <w:rPr>
                <w:rFonts w:ascii="宋体" w:hAnsi="宋体"/>
                <w:szCs w:val="21"/>
              </w:rPr>
            </w:pPr>
            <w:r w:rsidRPr="00514E79">
              <w:rPr>
                <w:rFonts w:ascii="宋体" w:hAnsi="宋体" w:hint="eastAsia"/>
                <w:szCs w:val="21"/>
              </w:rPr>
              <w:t>切换到普通用户使沙箱实例启动时切换至普通用户</w:t>
            </w:r>
            <w:r w:rsidR="004758BE" w:rsidRPr="00514E79">
              <w:rPr>
                <w:rFonts w:ascii="宋体" w:hAnsi="宋体" w:hint="eastAsia"/>
                <w:szCs w:val="21"/>
              </w:rPr>
              <w:t>。</w:t>
            </w:r>
          </w:p>
        </w:tc>
        <w:tc>
          <w:tcPr>
            <w:tcW w:w="1158"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lastRenderedPageBreak/>
              <w:t>1.操作2完成后可以观察到shell的执行</w:t>
            </w:r>
            <w:r w:rsidRPr="00514E79">
              <w:rPr>
                <w:rFonts w:ascii="宋体" w:hAnsi="宋体" w:hint="eastAsia"/>
                <w:szCs w:val="21"/>
              </w:rPr>
              <w:lastRenderedPageBreak/>
              <w:t>用户为root用户</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1.操作4完成后可以观察到shell的执行用户为普通用户</w:t>
            </w:r>
            <w:r w:rsidR="004758BE" w:rsidRPr="00514E79">
              <w:rPr>
                <w:rFonts w:ascii="宋体" w:hAnsi="宋体" w:hint="eastAsia"/>
                <w:szCs w:val="21"/>
              </w:rPr>
              <w:t>。</w:t>
            </w:r>
          </w:p>
        </w:tc>
        <w:tc>
          <w:tcPr>
            <w:tcW w:w="619" w:type="pct"/>
            <w:shd w:val="clear" w:color="auto" w:fill="auto"/>
          </w:tcPr>
          <w:p w:rsidR="00BC7523" w:rsidRPr="00514E79" w:rsidRDefault="00BC7523" w:rsidP="004758BE">
            <w:pPr>
              <w:jc w:val="center"/>
              <w:rPr>
                <w:rFonts w:ascii="宋体" w:hAnsi="宋体"/>
                <w:szCs w:val="21"/>
              </w:rPr>
            </w:pPr>
            <w:r w:rsidRPr="00514E79">
              <w:rPr>
                <w:rFonts w:ascii="宋体" w:hAnsi="宋体" w:hint="eastAsia"/>
                <w:szCs w:val="21"/>
              </w:rPr>
              <w:lastRenderedPageBreak/>
              <w:t>与预期结果一致</w:t>
            </w:r>
          </w:p>
        </w:tc>
        <w:tc>
          <w:tcPr>
            <w:tcW w:w="381" w:type="pct"/>
            <w:shd w:val="clear" w:color="auto" w:fill="auto"/>
          </w:tcPr>
          <w:p w:rsidR="00BC7523" w:rsidRPr="00514E79" w:rsidRDefault="00BC7523" w:rsidP="004758BE">
            <w:pPr>
              <w:jc w:val="center"/>
              <w:rPr>
                <w:rFonts w:ascii="宋体" w:hAnsi="宋体"/>
                <w:szCs w:val="21"/>
              </w:rPr>
            </w:pPr>
            <w:r w:rsidRPr="00514E79">
              <w:rPr>
                <w:rFonts w:ascii="宋体" w:hAnsi="宋体" w:hint="eastAsia"/>
                <w:szCs w:val="21"/>
              </w:rPr>
              <w:t>-</w:t>
            </w:r>
          </w:p>
        </w:tc>
      </w:tr>
      <w:tr w:rsidR="004758BE" w:rsidRPr="00514E79" w:rsidTr="00514E79">
        <w:tc>
          <w:tcPr>
            <w:tcW w:w="365" w:type="pct"/>
            <w:shd w:val="clear" w:color="auto" w:fill="auto"/>
          </w:tcPr>
          <w:p w:rsidR="00BC7523" w:rsidRPr="00514E79" w:rsidRDefault="00BC7523" w:rsidP="004758BE">
            <w:pPr>
              <w:pStyle w:val="a9"/>
              <w:jc w:val="center"/>
              <w:rPr>
                <w:rFonts w:ascii="宋体" w:hAnsi="宋体"/>
                <w:szCs w:val="21"/>
              </w:rPr>
            </w:pPr>
            <w:r w:rsidRPr="00514E79">
              <w:rPr>
                <w:rFonts w:ascii="宋体" w:hAnsi="宋体"/>
                <w:szCs w:val="21"/>
              </w:rPr>
              <w:lastRenderedPageBreak/>
              <w:t>步骤 3</w:t>
            </w:r>
          </w:p>
        </w:tc>
        <w:tc>
          <w:tcPr>
            <w:tcW w:w="698"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1.应用沙箱已正常启动</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2.应用沙箱已安装好测试镜像</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3.宿主机已安装好需要调用的本地库</w:t>
            </w:r>
            <w:r w:rsidR="004758BE" w:rsidRPr="00514E79">
              <w:rPr>
                <w:rFonts w:ascii="宋体" w:hAnsi="宋体" w:hint="eastAsia"/>
                <w:szCs w:val="21"/>
              </w:rPr>
              <w:t>。</w:t>
            </w:r>
          </w:p>
        </w:tc>
        <w:tc>
          <w:tcPr>
            <w:tcW w:w="773" w:type="pct"/>
            <w:shd w:val="clear" w:color="auto" w:fill="auto"/>
          </w:tcPr>
          <w:p w:rsidR="00BC7523" w:rsidRPr="00514E79" w:rsidRDefault="00E177AF" w:rsidP="004758BE">
            <w:pPr>
              <w:rPr>
                <w:rFonts w:ascii="宋体" w:hAnsi="宋体"/>
                <w:szCs w:val="21"/>
              </w:rPr>
            </w:pPr>
            <w:r w:rsidRPr="00514E79">
              <w:rPr>
                <w:rFonts w:ascii="宋体" w:hAnsi="宋体" w:hint="eastAsia"/>
                <w:szCs w:val="21"/>
              </w:rPr>
              <w:t>设置-v参数使沙箱实例在启动时将指定的宿主机路径挂载至沙箱的指定路径中</w:t>
            </w:r>
            <w:r w:rsidR="004758BE" w:rsidRPr="00514E79">
              <w:rPr>
                <w:rFonts w:ascii="宋体" w:hAnsi="宋体" w:hint="eastAsia"/>
                <w:szCs w:val="21"/>
              </w:rPr>
              <w:t>。</w:t>
            </w:r>
          </w:p>
        </w:tc>
        <w:tc>
          <w:tcPr>
            <w:tcW w:w="1005" w:type="pct"/>
            <w:shd w:val="clear" w:color="auto" w:fill="auto"/>
          </w:tcPr>
          <w:p w:rsidR="00E177AF" w:rsidRPr="00514E79" w:rsidRDefault="00E177AF" w:rsidP="004758BE">
            <w:pPr>
              <w:rPr>
                <w:rFonts w:ascii="宋体" w:hAnsi="宋体"/>
                <w:szCs w:val="21"/>
              </w:rPr>
            </w:pPr>
            <w:r w:rsidRPr="00514E79">
              <w:rPr>
                <w:rFonts w:ascii="宋体" w:hAnsi="宋体" w:hint="eastAsia"/>
                <w:szCs w:val="21"/>
              </w:rPr>
              <w:t>1.创建一个完整的沙箱实例，并在-v参数后填入指定的本地库路径</w:t>
            </w:r>
          </w:p>
          <w:p w:rsidR="00E177AF" w:rsidRPr="00514E79" w:rsidRDefault="00E177AF" w:rsidP="004758BE">
            <w:pPr>
              <w:rPr>
                <w:rFonts w:ascii="宋体" w:hAnsi="宋体"/>
                <w:szCs w:val="21"/>
              </w:rPr>
            </w:pPr>
            <w:r w:rsidRPr="00514E79">
              <w:rPr>
                <w:rFonts w:ascii="宋体" w:hAnsi="宋体" w:hint="eastAsia"/>
                <w:szCs w:val="21"/>
              </w:rPr>
              <w:t>2.启动镜像实例并指定-i -t参数及/bin/bash的执行程序</w:t>
            </w:r>
            <w:r w:rsidR="004758BE" w:rsidRPr="00514E79">
              <w:rPr>
                <w:rFonts w:ascii="宋体" w:hAnsi="宋体" w:hint="eastAsia"/>
                <w:szCs w:val="21"/>
              </w:rPr>
              <w:t>。</w:t>
            </w:r>
          </w:p>
        </w:tc>
        <w:tc>
          <w:tcPr>
            <w:tcW w:w="1158"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可以在沙箱shell中查看到本地库已加载至沙箱的指定目录中</w:t>
            </w:r>
            <w:r w:rsidR="004758BE" w:rsidRPr="00514E79">
              <w:rPr>
                <w:rFonts w:ascii="宋体" w:hAnsi="宋体" w:hint="eastAsia"/>
                <w:szCs w:val="21"/>
              </w:rPr>
              <w:t>。</w:t>
            </w:r>
          </w:p>
        </w:tc>
        <w:tc>
          <w:tcPr>
            <w:tcW w:w="619" w:type="pct"/>
            <w:shd w:val="clear" w:color="auto" w:fill="auto"/>
          </w:tcPr>
          <w:p w:rsidR="00BC7523" w:rsidRPr="00514E79" w:rsidRDefault="00BC7523" w:rsidP="004758BE">
            <w:pPr>
              <w:jc w:val="center"/>
              <w:rPr>
                <w:rFonts w:ascii="宋体" w:hAnsi="宋体"/>
                <w:szCs w:val="21"/>
              </w:rPr>
            </w:pPr>
            <w:r w:rsidRPr="00514E79">
              <w:rPr>
                <w:rFonts w:ascii="宋体" w:hAnsi="宋体" w:hint="eastAsia"/>
                <w:szCs w:val="21"/>
              </w:rPr>
              <w:t>与预期结果一致</w:t>
            </w:r>
          </w:p>
        </w:tc>
        <w:tc>
          <w:tcPr>
            <w:tcW w:w="381" w:type="pct"/>
            <w:shd w:val="clear" w:color="auto" w:fill="auto"/>
          </w:tcPr>
          <w:p w:rsidR="00BC7523" w:rsidRPr="00514E79" w:rsidRDefault="00BC7523" w:rsidP="004758BE">
            <w:pPr>
              <w:jc w:val="center"/>
              <w:rPr>
                <w:rFonts w:ascii="宋体" w:hAnsi="宋体"/>
                <w:szCs w:val="21"/>
              </w:rPr>
            </w:pPr>
            <w:r w:rsidRPr="00514E79">
              <w:rPr>
                <w:rFonts w:ascii="宋体" w:hAnsi="宋体" w:hint="eastAsia"/>
                <w:szCs w:val="21"/>
              </w:rPr>
              <w:t>-</w:t>
            </w:r>
          </w:p>
        </w:tc>
      </w:tr>
      <w:tr w:rsidR="004758BE" w:rsidRPr="00514E79" w:rsidTr="00514E79">
        <w:tc>
          <w:tcPr>
            <w:tcW w:w="365" w:type="pct"/>
            <w:shd w:val="clear" w:color="auto" w:fill="auto"/>
          </w:tcPr>
          <w:p w:rsidR="00BC7523" w:rsidRPr="00514E79" w:rsidRDefault="00BC7523" w:rsidP="004758BE">
            <w:pPr>
              <w:pStyle w:val="a9"/>
              <w:jc w:val="center"/>
              <w:rPr>
                <w:rFonts w:ascii="宋体" w:hAnsi="宋体"/>
                <w:szCs w:val="21"/>
              </w:rPr>
            </w:pPr>
            <w:r w:rsidRPr="00514E79">
              <w:rPr>
                <w:rFonts w:ascii="宋体" w:hAnsi="宋体"/>
                <w:szCs w:val="21"/>
              </w:rPr>
              <w:t>步骤 4</w:t>
            </w:r>
          </w:p>
        </w:tc>
        <w:tc>
          <w:tcPr>
            <w:tcW w:w="698"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1.应用沙箱已正常启动</w:t>
            </w:r>
            <w:r w:rsidR="004758BE" w:rsidRPr="00514E79">
              <w:rPr>
                <w:rFonts w:ascii="宋体" w:hAnsi="宋体" w:hint="eastAsia"/>
                <w:szCs w:val="21"/>
              </w:rPr>
              <w:t>；</w:t>
            </w:r>
          </w:p>
          <w:p w:rsidR="00BC7523" w:rsidRPr="00514E79" w:rsidRDefault="00BC7523" w:rsidP="004758BE">
            <w:pPr>
              <w:rPr>
                <w:rFonts w:ascii="宋体" w:hAnsi="宋体"/>
                <w:szCs w:val="21"/>
              </w:rPr>
            </w:pPr>
            <w:r w:rsidRPr="00514E79">
              <w:rPr>
                <w:rFonts w:ascii="宋体" w:hAnsi="宋体" w:hint="eastAsia"/>
                <w:szCs w:val="21"/>
              </w:rPr>
              <w:t>2.应用沙箱已安装好测试镜像</w:t>
            </w:r>
            <w:r w:rsidR="004758BE" w:rsidRPr="00514E79">
              <w:rPr>
                <w:rFonts w:ascii="宋体" w:hAnsi="宋体" w:hint="eastAsia"/>
                <w:szCs w:val="21"/>
              </w:rPr>
              <w:t>。</w:t>
            </w:r>
          </w:p>
        </w:tc>
        <w:tc>
          <w:tcPr>
            <w:tcW w:w="773" w:type="pct"/>
            <w:shd w:val="clear" w:color="auto" w:fill="auto"/>
          </w:tcPr>
          <w:p w:rsidR="00BC7523" w:rsidRPr="00514E79" w:rsidRDefault="00BC7523" w:rsidP="003330A2">
            <w:pPr>
              <w:numPr>
                <w:ilvl w:val="0"/>
                <w:numId w:val="26"/>
              </w:numPr>
              <w:rPr>
                <w:rFonts w:ascii="宋体" w:hAnsi="宋体"/>
                <w:szCs w:val="21"/>
              </w:rPr>
            </w:pPr>
            <w:r w:rsidRPr="00514E79">
              <w:rPr>
                <w:rFonts w:ascii="宋体" w:hAnsi="宋体" w:hint="eastAsia"/>
                <w:szCs w:val="21"/>
              </w:rPr>
              <w:t>创建并启动一个沙箱实例。</w:t>
            </w:r>
          </w:p>
          <w:p w:rsidR="00BC7523" w:rsidRPr="00514E79" w:rsidRDefault="00BC7523" w:rsidP="003330A2">
            <w:pPr>
              <w:numPr>
                <w:ilvl w:val="0"/>
                <w:numId w:val="26"/>
              </w:numPr>
              <w:rPr>
                <w:rFonts w:ascii="宋体" w:hAnsi="宋体"/>
                <w:szCs w:val="21"/>
              </w:rPr>
            </w:pPr>
            <w:r w:rsidRPr="00514E79">
              <w:rPr>
                <w:rFonts w:ascii="宋体" w:hAnsi="宋体" w:hint="eastAsia"/>
                <w:szCs w:val="21"/>
              </w:rPr>
              <w:t>停止沙箱实例</w:t>
            </w:r>
            <w:r w:rsidR="004758BE" w:rsidRPr="00514E79">
              <w:rPr>
                <w:rFonts w:ascii="宋体" w:hAnsi="宋体" w:hint="eastAsia"/>
                <w:szCs w:val="21"/>
              </w:rPr>
              <w:t>。</w:t>
            </w:r>
          </w:p>
        </w:tc>
        <w:tc>
          <w:tcPr>
            <w:tcW w:w="1005"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通过启停一个沙箱实例观察沙箱是否可以管理沙箱实例进程</w:t>
            </w:r>
            <w:r w:rsidR="004758BE" w:rsidRPr="00514E79">
              <w:rPr>
                <w:rFonts w:ascii="宋体" w:hAnsi="宋体" w:hint="eastAsia"/>
                <w:szCs w:val="21"/>
              </w:rPr>
              <w:t>。</w:t>
            </w:r>
          </w:p>
        </w:tc>
        <w:tc>
          <w:tcPr>
            <w:tcW w:w="1158" w:type="pct"/>
            <w:shd w:val="clear" w:color="auto" w:fill="auto"/>
          </w:tcPr>
          <w:p w:rsidR="00BC7523" w:rsidRPr="00514E79" w:rsidRDefault="00BC7523" w:rsidP="004758BE">
            <w:pPr>
              <w:rPr>
                <w:rFonts w:ascii="宋体" w:hAnsi="宋体"/>
                <w:szCs w:val="21"/>
              </w:rPr>
            </w:pPr>
            <w:r w:rsidRPr="00514E79">
              <w:rPr>
                <w:rFonts w:ascii="宋体" w:hAnsi="宋体" w:hint="eastAsia"/>
                <w:szCs w:val="21"/>
              </w:rPr>
              <w:t>1.操作1完成后可以在宿主机使用ps命令查看到沙箱实例进程已经存在。</w:t>
            </w:r>
          </w:p>
          <w:p w:rsidR="00BC7523" w:rsidRPr="00514E79" w:rsidRDefault="00BC7523" w:rsidP="004758BE">
            <w:pPr>
              <w:rPr>
                <w:rFonts w:ascii="宋体" w:hAnsi="宋体"/>
                <w:szCs w:val="21"/>
              </w:rPr>
            </w:pPr>
            <w:r w:rsidRPr="00514E79">
              <w:rPr>
                <w:rFonts w:ascii="宋体" w:hAnsi="宋体" w:hint="eastAsia"/>
                <w:szCs w:val="21"/>
              </w:rPr>
              <w:t>1.操作2完成后可以在宿主机使用ps命令查看到沙箱实例进行已经停止</w:t>
            </w:r>
            <w:r w:rsidR="004758BE" w:rsidRPr="00514E79">
              <w:rPr>
                <w:rFonts w:ascii="宋体" w:hAnsi="宋体" w:hint="eastAsia"/>
                <w:szCs w:val="21"/>
              </w:rPr>
              <w:t>。</w:t>
            </w:r>
          </w:p>
        </w:tc>
        <w:tc>
          <w:tcPr>
            <w:tcW w:w="619" w:type="pct"/>
            <w:shd w:val="clear" w:color="auto" w:fill="auto"/>
          </w:tcPr>
          <w:p w:rsidR="00BC7523" w:rsidRPr="00514E79" w:rsidRDefault="00BC7523" w:rsidP="004758BE">
            <w:pPr>
              <w:jc w:val="center"/>
              <w:rPr>
                <w:rFonts w:ascii="宋体" w:hAnsi="宋体"/>
                <w:szCs w:val="21"/>
              </w:rPr>
            </w:pPr>
            <w:r w:rsidRPr="00514E79">
              <w:rPr>
                <w:rFonts w:ascii="宋体" w:hAnsi="宋体" w:hint="eastAsia"/>
                <w:szCs w:val="21"/>
              </w:rPr>
              <w:t>与预期结果一致</w:t>
            </w:r>
          </w:p>
        </w:tc>
        <w:tc>
          <w:tcPr>
            <w:tcW w:w="381" w:type="pct"/>
            <w:shd w:val="clear" w:color="auto" w:fill="auto"/>
          </w:tcPr>
          <w:p w:rsidR="00BC7523" w:rsidRPr="00514E79" w:rsidRDefault="00BC7523" w:rsidP="004758BE">
            <w:pPr>
              <w:jc w:val="center"/>
              <w:rPr>
                <w:rFonts w:ascii="宋体" w:hAnsi="宋体"/>
                <w:szCs w:val="21"/>
              </w:rPr>
            </w:pPr>
            <w:r w:rsidRPr="00514E79">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commentRangeStart w:id="27"/>
      <w:r w:rsidRPr="001D5913">
        <w:rPr>
          <w:rFonts w:ascii="宋体" w:hAnsi="宋体" w:hint="eastAsia"/>
          <w:sz w:val="21"/>
          <w:szCs w:val="21"/>
        </w:rPr>
        <w:t>常见共享功能测试用例</w:t>
      </w:r>
      <w:commentRangeEnd w:id="27"/>
      <w:r w:rsidR="00134DB6">
        <w:rPr>
          <w:rStyle w:val="af3"/>
        </w:rPr>
        <w:commentReference w:id="27"/>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275"/>
        <w:gridCol w:w="1136"/>
        <w:gridCol w:w="2411"/>
        <w:gridCol w:w="1846"/>
        <w:gridCol w:w="1128"/>
        <w:gridCol w:w="704"/>
      </w:tblGrid>
      <w:tr w:rsidR="00BC7523" w:rsidRPr="00514E79" w:rsidTr="0030056A">
        <w:tc>
          <w:tcPr>
            <w:tcW w:w="1062" w:type="pct"/>
            <w:gridSpan w:val="2"/>
            <w:tcBorders>
              <w:bottom w:val="single" w:sz="6"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用例名称/标识</w:t>
            </w:r>
          </w:p>
        </w:tc>
        <w:tc>
          <w:tcPr>
            <w:tcW w:w="3938" w:type="pct"/>
            <w:gridSpan w:val="5"/>
            <w:tcBorders>
              <w:bottom w:val="single" w:sz="6" w:space="0" w:color="000000"/>
            </w:tcBorders>
            <w:shd w:val="clear" w:color="auto" w:fill="auto"/>
          </w:tcPr>
          <w:p w:rsidR="00BC7523" w:rsidRPr="00514E79" w:rsidRDefault="00BC7523" w:rsidP="0030056A">
            <w:pPr>
              <w:pStyle w:val="a9"/>
              <w:rPr>
                <w:rFonts w:ascii="宋体" w:hAnsi="宋体"/>
                <w:szCs w:val="21"/>
              </w:rPr>
            </w:pPr>
            <w:r w:rsidRPr="00514E79">
              <w:rPr>
                <w:rFonts w:ascii="宋体" w:hAnsi="宋体" w:hint="eastAsia"/>
                <w:szCs w:val="21"/>
              </w:rPr>
              <w:t>常见共享功能/ GN_YXHJC_YYSX_CJGX</w:t>
            </w:r>
          </w:p>
        </w:tc>
      </w:tr>
      <w:tr w:rsidR="00BC7523" w:rsidRPr="00514E79" w:rsidTr="0030056A">
        <w:tc>
          <w:tcPr>
            <w:tcW w:w="1062" w:type="pct"/>
            <w:gridSpan w:val="2"/>
            <w:tcBorders>
              <w:top w:val="single" w:sz="6" w:space="0" w:color="000000"/>
              <w:bottom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BC7523" w:rsidRPr="00514E79" w:rsidRDefault="00BC7523" w:rsidP="0030056A">
            <w:pPr>
              <w:rPr>
                <w:rFonts w:ascii="宋体" w:hAnsi="宋体"/>
                <w:b/>
                <w:szCs w:val="21"/>
              </w:rPr>
            </w:pPr>
            <w:r w:rsidRPr="00514E79">
              <w:rPr>
                <w:rFonts w:ascii="宋体" w:hAnsi="宋体" w:hint="eastAsia"/>
                <w:b/>
                <w:noProof/>
                <w:szCs w:val="21"/>
              </w:rPr>
              <w:t>测试目的</w:t>
            </w:r>
            <w:r w:rsidR="002A282B" w:rsidRPr="00514E79">
              <w:rPr>
                <w:rFonts w:ascii="宋体" w:hAnsi="宋体" w:hint="eastAsia"/>
                <w:b/>
                <w:noProof/>
                <w:szCs w:val="21"/>
              </w:rPr>
              <w:t>：</w:t>
            </w:r>
            <w:r w:rsidRPr="00514E79">
              <w:rPr>
                <w:rFonts w:ascii="宋体" w:hAnsi="宋体" w:hint="eastAsia"/>
                <w:b/>
                <w:szCs w:val="21"/>
              </w:rPr>
              <w:t xml:space="preserve"> </w:t>
            </w:r>
            <w:r w:rsidRPr="00514E79">
              <w:rPr>
                <w:rFonts w:ascii="宋体" w:hAnsi="宋体" w:hint="eastAsia"/>
                <w:szCs w:val="21"/>
              </w:rPr>
              <w:t>测试沙箱对常见共享功能的支持</w:t>
            </w:r>
            <w:r w:rsidR="002A282B" w:rsidRPr="00514E79">
              <w:rPr>
                <w:rFonts w:ascii="宋体" w:hAnsi="宋体" w:hint="eastAsia"/>
                <w:szCs w:val="21"/>
              </w:rPr>
              <w:t>：</w:t>
            </w:r>
          </w:p>
          <w:p w:rsidR="00BC7523" w:rsidRPr="00514E79" w:rsidRDefault="00BC7523" w:rsidP="0030056A">
            <w:pPr>
              <w:spacing w:before="20" w:after="20"/>
              <w:rPr>
                <w:rFonts w:ascii="宋体" w:hAnsi="宋体"/>
                <w:szCs w:val="21"/>
              </w:rPr>
            </w:pPr>
            <w:r w:rsidRPr="00514E79">
              <w:rPr>
                <w:rFonts w:ascii="宋体" w:hAnsi="宋体" w:hint="eastAsia"/>
                <w:szCs w:val="21"/>
              </w:rPr>
              <w:t>1.</w:t>
            </w:r>
            <w:r w:rsidRPr="00514E79">
              <w:rPr>
                <w:rFonts w:ascii="宋体" w:hAnsi="宋体"/>
                <w:szCs w:val="21"/>
              </w:rPr>
              <w:t>测试验证应用沙箱能支持</w:t>
            </w:r>
            <w:r w:rsidRPr="00514E79">
              <w:rPr>
                <w:rFonts w:ascii="宋体" w:hAnsi="宋体" w:hint="eastAsia"/>
                <w:szCs w:val="21"/>
              </w:rPr>
              <w:t>跨主机网络通信</w:t>
            </w:r>
            <w:r w:rsidRPr="00514E79">
              <w:rPr>
                <w:rFonts w:ascii="宋体" w:hAnsi="宋体"/>
                <w:szCs w:val="21"/>
              </w:rPr>
              <w:t>。</w:t>
            </w:r>
          </w:p>
          <w:p w:rsidR="00BC7523" w:rsidRPr="00514E79" w:rsidRDefault="00BC7523" w:rsidP="0030056A">
            <w:pPr>
              <w:spacing w:before="20" w:after="20"/>
              <w:rPr>
                <w:rFonts w:ascii="宋体" w:hAnsi="宋体"/>
                <w:szCs w:val="21"/>
              </w:rPr>
            </w:pPr>
            <w:r w:rsidRPr="00514E79">
              <w:rPr>
                <w:rFonts w:ascii="宋体" w:hAnsi="宋体" w:hint="eastAsia"/>
                <w:szCs w:val="21"/>
              </w:rPr>
              <w:t>2.</w:t>
            </w:r>
            <w:r w:rsidRPr="00514E79">
              <w:rPr>
                <w:rFonts w:ascii="宋体" w:hAnsi="宋体"/>
                <w:szCs w:val="21"/>
              </w:rPr>
              <w:t>测试验证应用沙箱能</w:t>
            </w:r>
            <w:r w:rsidRPr="00514E79">
              <w:rPr>
                <w:rFonts w:ascii="宋体" w:hAnsi="宋体" w:hint="eastAsia"/>
                <w:szCs w:val="21"/>
              </w:rPr>
              <w:t>支持常见ipc通信</w:t>
            </w:r>
            <w:r w:rsidRPr="00514E79">
              <w:rPr>
                <w:rFonts w:ascii="宋体" w:hAnsi="宋体"/>
                <w:szCs w:val="21"/>
              </w:rPr>
              <w:t>。</w:t>
            </w:r>
          </w:p>
          <w:p w:rsidR="00BC7523" w:rsidRPr="00514E79" w:rsidRDefault="00BC7523" w:rsidP="0030056A">
            <w:pPr>
              <w:pStyle w:val="a9"/>
              <w:rPr>
                <w:rFonts w:ascii="宋体" w:hAnsi="宋体"/>
                <w:b/>
                <w:noProof/>
                <w:szCs w:val="21"/>
              </w:rPr>
            </w:pPr>
            <w:r w:rsidRPr="00514E79">
              <w:rPr>
                <w:rFonts w:ascii="宋体" w:hAnsi="宋体" w:hint="eastAsia"/>
                <w:szCs w:val="21"/>
              </w:rPr>
              <w:t>3.</w:t>
            </w:r>
            <w:r w:rsidRPr="00514E79">
              <w:rPr>
                <w:rFonts w:ascii="宋体" w:hAnsi="宋体"/>
                <w:szCs w:val="21"/>
              </w:rPr>
              <w:t>测试验证应用沙箱能</w:t>
            </w:r>
            <w:r w:rsidRPr="00514E79">
              <w:rPr>
                <w:rFonts w:ascii="宋体" w:hAnsi="宋体" w:hint="eastAsia"/>
                <w:szCs w:val="21"/>
              </w:rPr>
              <w:t>支持应用间的内存映射文件共享，文件系统共享</w:t>
            </w:r>
            <w:r w:rsidRPr="00514E79">
              <w:rPr>
                <w:rFonts w:ascii="宋体" w:hAnsi="宋体" w:hint="eastAsia"/>
                <w:noProof/>
                <w:szCs w:val="21"/>
              </w:rPr>
              <w:t>。</w:t>
            </w:r>
          </w:p>
          <w:p w:rsidR="00BC7523" w:rsidRPr="00514E79" w:rsidRDefault="00BC7523" w:rsidP="0030056A">
            <w:pPr>
              <w:pStyle w:val="a9"/>
              <w:rPr>
                <w:rFonts w:ascii="宋体" w:hAnsi="宋体"/>
                <w:noProof/>
                <w:szCs w:val="21"/>
              </w:rPr>
            </w:pPr>
            <w:r w:rsidRPr="00514E79">
              <w:rPr>
                <w:rFonts w:ascii="宋体" w:hAnsi="宋体" w:hint="eastAsia"/>
                <w:b/>
                <w:noProof/>
                <w:szCs w:val="21"/>
              </w:rPr>
              <w:t>测试方法</w:t>
            </w:r>
            <w:r w:rsidR="002A282B" w:rsidRPr="00514E79">
              <w:rPr>
                <w:rFonts w:ascii="宋体" w:hAnsi="宋体" w:hint="eastAsia"/>
                <w:b/>
                <w:noProof/>
                <w:szCs w:val="21"/>
              </w:rPr>
              <w:t>：</w:t>
            </w:r>
            <w:r w:rsidRPr="00514E79">
              <w:rPr>
                <w:rFonts w:ascii="宋体" w:hAnsi="宋体" w:hint="eastAsia"/>
                <w:noProof/>
                <w:color w:val="FF0000"/>
                <w:szCs w:val="21"/>
              </w:rPr>
              <w:t xml:space="preserve"> </w:t>
            </w:r>
            <w:r w:rsidR="007E655F" w:rsidRPr="00514E79">
              <w:rPr>
                <w:rFonts w:ascii="宋体" w:hAnsi="宋体" w:hint="eastAsia"/>
                <w:noProof/>
                <w:szCs w:val="21"/>
              </w:rPr>
              <w:t>在同一台计算机以及多台计算机上的应用沙箱里启动特定的测试程序，</w:t>
            </w:r>
            <w:r w:rsidR="007E655F" w:rsidRPr="00514E79">
              <w:rPr>
                <w:rFonts w:ascii="宋体" w:hAnsi="宋体" w:hint="eastAsia"/>
                <w:szCs w:val="21"/>
              </w:rPr>
              <w:t>测试沙箱对常见共享功能的支持。</w:t>
            </w:r>
          </w:p>
          <w:p w:rsidR="00BC7523" w:rsidRPr="00514E79" w:rsidRDefault="00BC7523" w:rsidP="0030056A">
            <w:pPr>
              <w:pStyle w:val="a9"/>
              <w:rPr>
                <w:rFonts w:ascii="宋体" w:hAnsi="宋体"/>
                <w:noProof/>
                <w:color w:val="FF0000"/>
                <w:szCs w:val="21"/>
              </w:rPr>
            </w:pPr>
            <w:r w:rsidRPr="00514E79">
              <w:rPr>
                <w:rFonts w:ascii="宋体" w:hAnsi="宋体" w:hint="eastAsia"/>
                <w:b/>
                <w:noProof/>
                <w:szCs w:val="21"/>
              </w:rPr>
              <w:t>合格判据</w:t>
            </w:r>
            <w:r w:rsidR="002A282B" w:rsidRPr="00514E79">
              <w:rPr>
                <w:rFonts w:ascii="宋体" w:hAnsi="宋体" w:hint="eastAsia"/>
                <w:b/>
                <w:noProof/>
                <w:szCs w:val="21"/>
              </w:rPr>
              <w:t>：</w:t>
            </w:r>
          </w:p>
          <w:p w:rsidR="00BC7523" w:rsidRPr="00514E79" w:rsidRDefault="00BC7523" w:rsidP="0030056A">
            <w:pPr>
              <w:spacing w:before="20" w:after="20"/>
              <w:rPr>
                <w:rFonts w:ascii="宋体" w:hAnsi="宋体"/>
                <w:szCs w:val="21"/>
              </w:rPr>
            </w:pPr>
            <w:r w:rsidRPr="00514E79">
              <w:rPr>
                <w:rFonts w:ascii="宋体" w:hAnsi="宋体" w:hint="eastAsia"/>
                <w:szCs w:val="21"/>
              </w:rPr>
              <w:t>1.应用沙箱可以正常运行</w:t>
            </w:r>
            <w:r w:rsidR="00972F4E">
              <w:rPr>
                <w:rFonts w:ascii="宋体" w:hAnsi="宋体" w:hint="eastAsia"/>
                <w:szCs w:val="21"/>
              </w:rPr>
              <w:t>。</w:t>
            </w:r>
          </w:p>
          <w:p w:rsidR="00BC7523" w:rsidRPr="00514E79" w:rsidRDefault="00BC7523" w:rsidP="0030056A">
            <w:pPr>
              <w:spacing w:before="20" w:after="20"/>
              <w:rPr>
                <w:rFonts w:ascii="宋体" w:hAnsi="宋体"/>
                <w:szCs w:val="21"/>
              </w:rPr>
            </w:pPr>
            <w:r w:rsidRPr="00514E79">
              <w:rPr>
                <w:rFonts w:ascii="宋体" w:hAnsi="宋体" w:hint="eastAsia"/>
                <w:szCs w:val="21"/>
              </w:rPr>
              <w:t>2.应用沙箱能支持跨主机网络通信</w:t>
            </w:r>
            <w:r w:rsidR="00972F4E">
              <w:rPr>
                <w:rFonts w:ascii="宋体" w:hAnsi="宋体" w:hint="eastAsia"/>
                <w:szCs w:val="21"/>
              </w:rPr>
              <w:t>。</w:t>
            </w:r>
          </w:p>
          <w:p w:rsidR="00BC7523" w:rsidRPr="00514E79" w:rsidRDefault="00BC7523" w:rsidP="0030056A">
            <w:pPr>
              <w:spacing w:before="20" w:after="20"/>
              <w:rPr>
                <w:rFonts w:ascii="宋体" w:hAnsi="宋体"/>
                <w:szCs w:val="21"/>
              </w:rPr>
            </w:pPr>
            <w:r w:rsidRPr="00514E79">
              <w:rPr>
                <w:rFonts w:ascii="宋体" w:hAnsi="宋体" w:hint="eastAsia"/>
                <w:szCs w:val="21"/>
              </w:rPr>
              <w:t>3.应用沙箱能支持常见ipc通信</w:t>
            </w:r>
            <w:r w:rsidR="00972F4E">
              <w:rPr>
                <w:rFonts w:ascii="宋体" w:hAnsi="宋体" w:hint="eastAsia"/>
                <w:szCs w:val="21"/>
              </w:rPr>
              <w:t>。</w:t>
            </w:r>
          </w:p>
          <w:p w:rsidR="00BC7523" w:rsidRPr="00514E79" w:rsidRDefault="00BC7523" w:rsidP="0030056A">
            <w:pPr>
              <w:pStyle w:val="a9"/>
              <w:rPr>
                <w:rFonts w:ascii="宋体" w:hAnsi="宋体"/>
                <w:noProof/>
                <w:szCs w:val="21"/>
              </w:rPr>
            </w:pPr>
            <w:r w:rsidRPr="00514E79">
              <w:rPr>
                <w:rFonts w:ascii="宋体" w:hAnsi="宋体" w:hint="eastAsia"/>
                <w:szCs w:val="21"/>
              </w:rPr>
              <w:t>4.应用沙箱能支持应用间的内存映射文件共享，文件系统共享。</w:t>
            </w:r>
          </w:p>
        </w:tc>
      </w:tr>
      <w:tr w:rsidR="0030056A" w:rsidRPr="00514E79" w:rsidTr="00514E79">
        <w:tc>
          <w:tcPr>
            <w:tcW w:w="367" w:type="pct"/>
            <w:tcBorders>
              <w:top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步骤</w:t>
            </w:r>
          </w:p>
        </w:tc>
        <w:tc>
          <w:tcPr>
            <w:tcW w:w="695" w:type="pct"/>
            <w:tcBorders>
              <w:top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前提和约束</w:t>
            </w:r>
          </w:p>
        </w:tc>
        <w:tc>
          <w:tcPr>
            <w:tcW w:w="619" w:type="pct"/>
            <w:tcBorders>
              <w:top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输入</w:t>
            </w:r>
          </w:p>
        </w:tc>
        <w:tc>
          <w:tcPr>
            <w:tcW w:w="1314" w:type="pct"/>
            <w:tcBorders>
              <w:top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目的和动作</w:t>
            </w:r>
          </w:p>
        </w:tc>
        <w:tc>
          <w:tcPr>
            <w:tcW w:w="1006" w:type="pct"/>
            <w:tcBorders>
              <w:top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预期结果</w:t>
            </w:r>
          </w:p>
        </w:tc>
        <w:tc>
          <w:tcPr>
            <w:tcW w:w="615" w:type="pct"/>
            <w:tcBorders>
              <w:top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评估准则</w:t>
            </w:r>
          </w:p>
        </w:tc>
        <w:tc>
          <w:tcPr>
            <w:tcW w:w="384" w:type="pct"/>
            <w:tcBorders>
              <w:top w:val="single" w:sz="12" w:space="0" w:color="000000"/>
            </w:tcBorders>
            <w:shd w:val="clear" w:color="auto" w:fill="auto"/>
          </w:tcPr>
          <w:p w:rsidR="00BC7523" w:rsidRPr="00514E79" w:rsidRDefault="00BC7523" w:rsidP="00534C74">
            <w:pPr>
              <w:pStyle w:val="a9"/>
              <w:jc w:val="center"/>
              <w:rPr>
                <w:rFonts w:ascii="宋体" w:hAnsi="宋体"/>
                <w:szCs w:val="21"/>
              </w:rPr>
            </w:pPr>
            <w:r w:rsidRPr="00514E79">
              <w:rPr>
                <w:rFonts w:ascii="宋体" w:hAnsi="宋体" w:hint="eastAsia"/>
                <w:szCs w:val="21"/>
              </w:rPr>
              <w:t>备注</w:t>
            </w:r>
          </w:p>
        </w:tc>
      </w:tr>
      <w:tr w:rsidR="0030056A" w:rsidRPr="00514E79" w:rsidTr="00514E79">
        <w:tc>
          <w:tcPr>
            <w:tcW w:w="367" w:type="pct"/>
            <w:shd w:val="clear" w:color="auto" w:fill="auto"/>
          </w:tcPr>
          <w:p w:rsidR="00BC7523" w:rsidRPr="00514E79" w:rsidRDefault="00BC7523" w:rsidP="00534C74">
            <w:pPr>
              <w:pStyle w:val="a9"/>
              <w:jc w:val="center"/>
              <w:rPr>
                <w:rFonts w:ascii="宋体" w:hAnsi="宋体"/>
                <w:szCs w:val="21"/>
              </w:rPr>
            </w:pPr>
            <w:r w:rsidRPr="00514E79">
              <w:rPr>
                <w:rFonts w:ascii="宋体" w:hAnsi="宋体"/>
                <w:szCs w:val="21"/>
              </w:rPr>
              <w:t>步骤 1</w:t>
            </w:r>
          </w:p>
        </w:tc>
        <w:tc>
          <w:tcPr>
            <w:tcW w:w="695" w:type="pct"/>
            <w:shd w:val="clear" w:color="auto" w:fill="auto"/>
          </w:tcPr>
          <w:p w:rsidR="00BC7523" w:rsidRPr="00514E79" w:rsidRDefault="00BC7523" w:rsidP="0030056A">
            <w:pPr>
              <w:rPr>
                <w:rFonts w:ascii="宋体" w:hAnsi="宋体"/>
                <w:szCs w:val="21"/>
              </w:rPr>
            </w:pPr>
            <w:r w:rsidRPr="00514E79">
              <w:rPr>
                <w:rFonts w:ascii="宋体" w:hAnsi="宋体" w:hint="eastAsia"/>
                <w:szCs w:val="21"/>
              </w:rPr>
              <w:t>1.应用沙箱已在两台机</w:t>
            </w:r>
            <w:r w:rsidRPr="00514E79">
              <w:rPr>
                <w:rFonts w:ascii="宋体" w:hAnsi="宋体" w:hint="eastAsia"/>
                <w:szCs w:val="21"/>
              </w:rPr>
              <w:lastRenderedPageBreak/>
              <w:t>器正常部署启动</w:t>
            </w:r>
            <w:r w:rsidR="0030056A" w:rsidRPr="00514E79">
              <w:rPr>
                <w:rFonts w:ascii="宋体" w:hAnsi="宋体" w:hint="eastAsia"/>
                <w:szCs w:val="21"/>
              </w:rPr>
              <w:t>；</w:t>
            </w:r>
          </w:p>
          <w:p w:rsidR="00BC7523" w:rsidRPr="00514E79" w:rsidRDefault="00BC7523" w:rsidP="0030056A">
            <w:pPr>
              <w:rPr>
                <w:rFonts w:ascii="宋体" w:hAnsi="宋体"/>
                <w:szCs w:val="21"/>
              </w:rPr>
            </w:pPr>
            <w:r w:rsidRPr="00514E79">
              <w:rPr>
                <w:rFonts w:ascii="宋体" w:hAnsi="宋体" w:hint="eastAsia"/>
                <w:szCs w:val="21"/>
              </w:rPr>
              <w:t>2.应用沙箱均已安装好测试镜像</w:t>
            </w:r>
            <w:r w:rsidR="0030056A" w:rsidRPr="00514E79">
              <w:rPr>
                <w:rFonts w:ascii="宋体" w:hAnsi="宋体" w:hint="eastAsia"/>
                <w:szCs w:val="21"/>
              </w:rPr>
              <w:t>。</w:t>
            </w:r>
          </w:p>
        </w:tc>
        <w:tc>
          <w:tcPr>
            <w:tcW w:w="619" w:type="pct"/>
            <w:shd w:val="clear" w:color="auto" w:fill="auto"/>
          </w:tcPr>
          <w:p w:rsidR="00BC7523" w:rsidRPr="00514E79" w:rsidRDefault="007E655F" w:rsidP="0030056A">
            <w:pPr>
              <w:rPr>
                <w:rFonts w:ascii="宋体" w:hAnsi="宋体"/>
                <w:szCs w:val="21"/>
              </w:rPr>
            </w:pPr>
            <w:r w:rsidRPr="00514E79">
              <w:rPr>
                <w:rFonts w:ascii="宋体" w:hAnsi="宋体" w:hint="eastAsia"/>
                <w:szCs w:val="21"/>
              </w:rPr>
              <w:lastRenderedPageBreak/>
              <w:t>跨主机通信相关程</w:t>
            </w:r>
            <w:r w:rsidRPr="00514E79">
              <w:rPr>
                <w:rFonts w:ascii="宋体" w:hAnsi="宋体" w:hint="eastAsia"/>
                <w:szCs w:val="21"/>
              </w:rPr>
              <w:lastRenderedPageBreak/>
              <w:t>序启动与配置信息</w:t>
            </w:r>
            <w:r w:rsidR="0030056A" w:rsidRPr="00514E79">
              <w:rPr>
                <w:rFonts w:ascii="宋体" w:hAnsi="宋体" w:hint="eastAsia"/>
                <w:szCs w:val="21"/>
              </w:rPr>
              <w:t>。</w:t>
            </w:r>
          </w:p>
        </w:tc>
        <w:tc>
          <w:tcPr>
            <w:tcW w:w="1314" w:type="pct"/>
            <w:shd w:val="clear" w:color="auto" w:fill="auto"/>
          </w:tcPr>
          <w:p w:rsidR="007E655F" w:rsidRPr="00514E79" w:rsidRDefault="007E655F" w:rsidP="0030056A">
            <w:pPr>
              <w:rPr>
                <w:rFonts w:ascii="宋体" w:hAnsi="宋体"/>
                <w:szCs w:val="21"/>
              </w:rPr>
            </w:pPr>
            <w:r w:rsidRPr="00514E79">
              <w:rPr>
                <w:rFonts w:ascii="宋体" w:hAnsi="宋体" w:hint="eastAsia"/>
                <w:szCs w:val="21"/>
              </w:rPr>
              <w:lastRenderedPageBreak/>
              <w:t>1.两台机器分别启动测试实例并进入shell界</w:t>
            </w:r>
            <w:r w:rsidRPr="00514E79">
              <w:rPr>
                <w:rFonts w:ascii="宋体" w:hAnsi="宋体" w:hint="eastAsia"/>
                <w:szCs w:val="21"/>
              </w:rPr>
              <w:lastRenderedPageBreak/>
              <w:t>面</w:t>
            </w:r>
            <w:r w:rsidR="0030056A" w:rsidRPr="00514E79">
              <w:rPr>
                <w:rFonts w:ascii="宋体" w:hAnsi="宋体" w:hint="eastAsia"/>
                <w:szCs w:val="21"/>
              </w:rPr>
              <w:t>。</w:t>
            </w:r>
          </w:p>
          <w:p w:rsidR="007E655F" w:rsidRPr="00514E79" w:rsidRDefault="007E655F" w:rsidP="0030056A">
            <w:pPr>
              <w:rPr>
                <w:rFonts w:ascii="宋体" w:hAnsi="宋体"/>
                <w:szCs w:val="21"/>
              </w:rPr>
            </w:pPr>
            <w:r w:rsidRPr="00514E79">
              <w:rPr>
                <w:rFonts w:ascii="宋体" w:hAnsi="宋体" w:hint="eastAsia"/>
                <w:szCs w:val="21"/>
              </w:rPr>
              <w:t>2.在其中一台机器上启动跨主机通信服务端</w:t>
            </w:r>
            <w:r w:rsidR="0030056A" w:rsidRPr="00514E79">
              <w:rPr>
                <w:rFonts w:ascii="宋体" w:hAnsi="宋体" w:hint="eastAsia"/>
                <w:szCs w:val="21"/>
              </w:rPr>
              <w:t>。</w:t>
            </w:r>
          </w:p>
          <w:p w:rsidR="007E655F" w:rsidRPr="00514E79" w:rsidRDefault="007E655F" w:rsidP="0030056A">
            <w:pPr>
              <w:rPr>
                <w:rFonts w:ascii="宋体" w:hAnsi="宋体"/>
                <w:szCs w:val="21"/>
              </w:rPr>
            </w:pPr>
            <w:r w:rsidRPr="00514E79">
              <w:rPr>
                <w:rFonts w:ascii="宋体" w:hAnsi="宋体" w:hint="eastAsia"/>
                <w:szCs w:val="21"/>
              </w:rPr>
              <w:t>3.在另一台机器上启动跨主机通信客户端</w:t>
            </w:r>
            <w:r w:rsidR="0030056A" w:rsidRPr="00514E79">
              <w:rPr>
                <w:rFonts w:ascii="宋体" w:hAnsi="宋体" w:hint="eastAsia"/>
                <w:szCs w:val="21"/>
              </w:rPr>
              <w:t>。</w:t>
            </w:r>
          </w:p>
          <w:p w:rsidR="00BC7523" w:rsidRPr="00514E79" w:rsidRDefault="007E655F" w:rsidP="0030056A">
            <w:pPr>
              <w:rPr>
                <w:rFonts w:ascii="宋体" w:hAnsi="宋体"/>
                <w:szCs w:val="21"/>
              </w:rPr>
            </w:pPr>
            <w:r w:rsidRPr="00514E79">
              <w:rPr>
                <w:rFonts w:ascii="宋体" w:hAnsi="宋体" w:hint="eastAsia"/>
                <w:szCs w:val="21"/>
              </w:rPr>
              <w:t>4.客户端和服务端互发消息并确认</w:t>
            </w:r>
            <w:r w:rsidR="0030056A" w:rsidRPr="00514E79">
              <w:rPr>
                <w:rFonts w:ascii="宋体" w:hAnsi="宋体" w:hint="eastAsia"/>
                <w:szCs w:val="21"/>
              </w:rPr>
              <w:t>。</w:t>
            </w:r>
          </w:p>
        </w:tc>
        <w:tc>
          <w:tcPr>
            <w:tcW w:w="1006" w:type="pct"/>
            <w:shd w:val="clear" w:color="auto" w:fill="auto"/>
          </w:tcPr>
          <w:p w:rsidR="00BC7523" w:rsidRPr="00514E79" w:rsidRDefault="00BC7523" w:rsidP="0030056A">
            <w:pPr>
              <w:rPr>
                <w:rFonts w:ascii="宋体" w:hAnsi="宋体"/>
                <w:szCs w:val="21"/>
              </w:rPr>
            </w:pPr>
            <w:r w:rsidRPr="00514E79">
              <w:rPr>
                <w:rFonts w:ascii="宋体" w:hAnsi="宋体" w:hint="eastAsia"/>
                <w:szCs w:val="21"/>
              </w:rPr>
              <w:lastRenderedPageBreak/>
              <w:t>1.两台机器上实例启动成功</w:t>
            </w:r>
          </w:p>
          <w:p w:rsidR="00BC7523" w:rsidRPr="00514E79" w:rsidRDefault="00BC7523" w:rsidP="0030056A">
            <w:pPr>
              <w:rPr>
                <w:rFonts w:ascii="宋体" w:hAnsi="宋体"/>
                <w:szCs w:val="21"/>
              </w:rPr>
            </w:pPr>
            <w:r w:rsidRPr="00514E79">
              <w:rPr>
                <w:rFonts w:ascii="宋体" w:hAnsi="宋体" w:hint="eastAsia"/>
                <w:szCs w:val="21"/>
              </w:rPr>
              <w:lastRenderedPageBreak/>
              <w:t>2.测试程序服务端启动成功</w:t>
            </w:r>
            <w:r w:rsidR="0030056A" w:rsidRPr="00514E79">
              <w:rPr>
                <w:rFonts w:ascii="宋体" w:hAnsi="宋体" w:hint="eastAsia"/>
                <w:szCs w:val="21"/>
              </w:rPr>
              <w:t>。</w:t>
            </w:r>
          </w:p>
          <w:p w:rsidR="00BC7523" w:rsidRPr="00514E79" w:rsidRDefault="00BC7523" w:rsidP="0030056A">
            <w:pPr>
              <w:rPr>
                <w:rFonts w:ascii="宋体" w:hAnsi="宋体"/>
                <w:szCs w:val="21"/>
              </w:rPr>
            </w:pPr>
            <w:r w:rsidRPr="00514E79">
              <w:rPr>
                <w:rFonts w:ascii="宋体" w:hAnsi="宋体" w:hint="eastAsia"/>
                <w:szCs w:val="21"/>
              </w:rPr>
              <w:t>3.测试程序客户端连接成功</w:t>
            </w:r>
            <w:r w:rsidR="0030056A" w:rsidRPr="00514E79">
              <w:rPr>
                <w:rFonts w:ascii="宋体" w:hAnsi="宋体" w:hint="eastAsia"/>
                <w:szCs w:val="21"/>
              </w:rPr>
              <w:t>。</w:t>
            </w:r>
          </w:p>
          <w:p w:rsidR="00BC7523" w:rsidRPr="00514E79" w:rsidRDefault="00BC7523" w:rsidP="0030056A">
            <w:pPr>
              <w:rPr>
                <w:rFonts w:ascii="宋体" w:hAnsi="宋体"/>
                <w:szCs w:val="21"/>
              </w:rPr>
            </w:pPr>
            <w:r w:rsidRPr="00514E79">
              <w:rPr>
                <w:rFonts w:ascii="宋体" w:hAnsi="宋体" w:hint="eastAsia"/>
                <w:szCs w:val="21"/>
              </w:rPr>
              <w:t>4.客户端和服务端互发消息且确认成功</w:t>
            </w:r>
            <w:r w:rsidR="0030056A" w:rsidRPr="00514E79">
              <w:rPr>
                <w:rFonts w:ascii="宋体" w:hAnsi="宋体" w:hint="eastAsia"/>
                <w:szCs w:val="21"/>
              </w:rPr>
              <w:t>。</w:t>
            </w:r>
          </w:p>
        </w:tc>
        <w:tc>
          <w:tcPr>
            <w:tcW w:w="615" w:type="pct"/>
            <w:shd w:val="clear" w:color="auto" w:fill="auto"/>
          </w:tcPr>
          <w:p w:rsidR="00BC7523" w:rsidRPr="00514E79" w:rsidRDefault="00BC7523" w:rsidP="00534C74">
            <w:pPr>
              <w:jc w:val="center"/>
              <w:rPr>
                <w:rFonts w:ascii="宋体" w:hAnsi="宋体"/>
                <w:szCs w:val="21"/>
              </w:rPr>
            </w:pPr>
            <w:r w:rsidRPr="00514E79">
              <w:rPr>
                <w:rFonts w:ascii="宋体" w:hAnsi="宋体" w:hint="eastAsia"/>
                <w:szCs w:val="21"/>
              </w:rPr>
              <w:lastRenderedPageBreak/>
              <w:t>与预期结果一致</w:t>
            </w:r>
          </w:p>
        </w:tc>
        <w:tc>
          <w:tcPr>
            <w:tcW w:w="384" w:type="pct"/>
            <w:shd w:val="clear" w:color="auto" w:fill="auto"/>
          </w:tcPr>
          <w:p w:rsidR="00BC7523" w:rsidRPr="00514E79" w:rsidRDefault="00BC7523" w:rsidP="00534C74">
            <w:pPr>
              <w:jc w:val="center"/>
              <w:rPr>
                <w:rFonts w:ascii="宋体" w:hAnsi="宋体"/>
                <w:szCs w:val="21"/>
              </w:rPr>
            </w:pPr>
          </w:p>
        </w:tc>
      </w:tr>
      <w:tr w:rsidR="0030056A" w:rsidRPr="00514E79" w:rsidTr="00514E79">
        <w:tc>
          <w:tcPr>
            <w:tcW w:w="367" w:type="pct"/>
            <w:shd w:val="clear" w:color="auto" w:fill="auto"/>
          </w:tcPr>
          <w:p w:rsidR="00BC7523" w:rsidRPr="00514E79" w:rsidRDefault="00BC7523" w:rsidP="00534C74">
            <w:pPr>
              <w:pStyle w:val="a9"/>
              <w:jc w:val="center"/>
              <w:rPr>
                <w:rFonts w:ascii="宋体" w:hAnsi="宋体"/>
                <w:szCs w:val="21"/>
              </w:rPr>
            </w:pPr>
            <w:r w:rsidRPr="00514E79">
              <w:rPr>
                <w:rFonts w:ascii="宋体" w:hAnsi="宋体"/>
                <w:szCs w:val="21"/>
              </w:rPr>
              <w:lastRenderedPageBreak/>
              <w:t>步骤 2</w:t>
            </w:r>
          </w:p>
        </w:tc>
        <w:tc>
          <w:tcPr>
            <w:tcW w:w="695" w:type="pct"/>
            <w:shd w:val="clear" w:color="auto" w:fill="auto"/>
          </w:tcPr>
          <w:p w:rsidR="00BC7523" w:rsidRPr="00514E79" w:rsidRDefault="00BC7523" w:rsidP="0030056A">
            <w:pPr>
              <w:rPr>
                <w:rFonts w:ascii="宋体" w:hAnsi="宋体"/>
                <w:szCs w:val="21"/>
              </w:rPr>
            </w:pPr>
            <w:r w:rsidRPr="00514E79">
              <w:rPr>
                <w:rFonts w:ascii="宋体" w:hAnsi="宋体" w:hint="eastAsia"/>
                <w:szCs w:val="21"/>
              </w:rPr>
              <w:t>1.应用沙箱已正常启动</w:t>
            </w:r>
          </w:p>
          <w:p w:rsidR="00BC7523" w:rsidRPr="00514E79" w:rsidRDefault="00BC7523" w:rsidP="0030056A">
            <w:pPr>
              <w:rPr>
                <w:rFonts w:ascii="宋体" w:hAnsi="宋体"/>
                <w:szCs w:val="21"/>
              </w:rPr>
            </w:pPr>
            <w:r w:rsidRPr="00514E79">
              <w:rPr>
                <w:rFonts w:ascii="宋体" w:hAnsi="宋体" w:hint="eastAsia"/>
                <w:szCs w:val="21"/>
              </w:rPr>
              <w:t>2.应用沙箱已安装好测试镜像</w:t>
            </w:r>
            <w:r w:rsidR="0030056A" w:rsidRPr="00514E79">
              <w:rPr>
                <w:rFonts w:ascii="宋体" w:hAnsi="宋体" w:hint="eastAsia"/>
                <w:szCs w:val="21"/>
              </w:rPr>
              <w:t>。</w:t>
            </w:r>
          </w:p>
        </w:tc>
        <w:tc>
          <w:tcPr>
            <w:tcW w:w="619" w:type="pct"/>
            <w:shd w:val="clear" w:color="auto" w:fill="auto"/>
          </w:tcPr>
          <w:p w:rsidR="00BC7523" w:rsidRPr="00514E79" w:rsidRDefault="007E655F" w:rsidP="0030056A">
            <w:pPr>
              <w:rPr>
                <w:rFonts w:ascii="宋体" w:hAnsi="宋体"/>
                <w:szCs w:val="21"/>
              </w:rPr>
            </w:pPr>
            <w:r w:rsidRPr="00514E79">
              <w:rPr>
                <w:rFonts w:ascii="宋体" w:hAnsi="宋体" w:hint="eastAsia"/>
                <w:szCs w:val="21"/>
              </w:rPr>
              <w:t>ipc通信相关程序启动与配置信息</w:t>
            </w:r>
            <w:r w:rsidR="0030056A" w:rsidRPr="00514E79">
              <w:rPr>
                <w:rFonts w:ascii="宋体" w:hAnsi="宋体" w:hint="eastAsia"/>
                <w:szCs w:val="21"/>
              </w:rPr>
              <w:t>。</w:t>
            </w:r>
          </w:p>
        </w:tc>
        <w:tc>
          <w:tcPr>
            <w:tcW w:w="1314" w:type="pct"/>
            <w:shd w:val="clear" w:color="auto" w:fill="auto"/>
          </w:tcPr>
          <w:p w:rsidR="007E655F" w:rsidRPr="00514E79" w:rsidRDefault="007E655F" w:rsidP="0030056A">
            <w:pPr>
              <w:rPr>
                <w:rFonts w:ascii="宋体" w:hAnsi="宋体"/>
                <w:szCs w:val="21"/>
              </w:rPr>
            </w:pPr>
            <w:r w:rsidRPr="00514E79">
              <w:rPr>
                <w:rFonts w:ascii="宋体" w:hAnsi="宋体" w:hint="eastAsia"/>
                <w:szCs w:val="21"/>
              </w:rPr>
              <w:t>1.启动两个测试实例</w:t>
            </w:r>
          </w:p>
          <w:p w:rsidR="00BC7523" w:rsidRPr="00514E79" w:rsidRDefault="007E655F" w:rsidP="0030056A">
            <w:pPr>
              <w:rPr>
                <w:rFonts w:ascii="宋体" w:hAnsi="宋体"/>
                <w:szCs w:val="21"/>
              </w:rPr>
            </w:pPr>
            <w:r w:rsidRPr="00514E79">
              <w:rPr>
                <w:rFonts w:ascii="宋体" w:hAnsi="宋体" w:hint="eastAsia"/>
                <w:szCs w:val="21"/>
              </w:rPr>
              <w:t>2.同时在两台机器上执行ipc测试程序</w:t>
            </w:r>
            <w:r w:rsidR="0030056A" w:rsidRPr="00514E79">
              <w:rPr>
                <w:rFonts w:ascii="宋体" w:hAnsi="宋体" w:hint="eastAsia"/>
                <w:szCs w:val="21"/>
              </w:rPr>
              <w:t>。</w:t>
            </w:r>
          </w:p>
        </w:tc>
        <w:tc>
          <w:tcPr>
            <w:tcW w:w="1006" w:type="pct"/>
            <w:shd w:val="clear" w:color="auto" w:fill="auto"/>
          </w:tcPr>
          <w:p w:rsidR="00BC7523" w:rsidRPr="00514E79" w:rsidRDefault="00BC7523" w:rsidP="0030056A">
            <w:pPr>
              <w:rPr>
                <w:rFonts w:ascii="宋体" w:hAnsi="宋体"/>
                <w:szCs w:val="21"/>
              </w:rPr>
            </w:pPr>
            <w:r w:rsidRPr="00514E79">
              <w:rPr>
                <w:rFonts w:ascii="宋体" w:hAnsi="宋体" w:hint="eastAsia"/>
                <w:szCs w:val="21"/>
              </w:rPr>
              <w:t>1.沙箱实例启动正常</w:t>
            </w:r>
            <w:r w:rsidR="0030056A" w:rsidRPr="00514E79">
              <w:rPr>
                <w:rFonts w:ascii="宋体" w:hAnsi="宋体" w:hint="eastAsia"/>
                <w:szCs w:val="21"/>
              </w:rPr>
              <w:t>。</w:t>
            </w:r>
          </w:p>
          <w:p w:rsidR="00BC7523" w:rsidRPr="00514E79" w:rsidRDefault="00BC7523" w:rsidP="0030056A">
            <w:pPr>
              <w:rPr>
                <w:rFonts w:ascii="宋体" w:hAnsi="宋体"/>
                <w:szCs w:val="21"/>
              </w:rPr>
            </w:pPr>
            <w:r w:rsidRPr="00514E79">
              <w:rPr>
                <w:rFonts w:ascii="宋体" w:hAnsi="宋体" w:hint="eastAsia"/>
                <w:szCs w:val="21"/>
              </w:rPr>
              <w:t>2.两个实例中的测试程序启动正常</w:t>
            </w:r>
            <w:r w:rsidR="0030056A" w:rsidRPr="00514E79">
              <w:rPr>
                <w:rFonts w:ascii="宋体" w:hAnsi="宋体" w:hint="eastAsia"/>
                <w:szCs w:val="21"/>
              </w:rPr>
              <w:t>。</w:t>
            </w:r>
          </w:p>
          <w:p w:rsidR="00BC7523" w:rsidRPr="00514E79" w:rsidRDefault="00BC7523" w:rsidP="0030056A">
            <w:pPr>
              <w:rPr>
                <w:rFonts w:ascii="宋体" w:hAnsi="宋体"/>
                <w:szCs w:val="21"/>
              </w:rPr>
            </w:pPr>
            <w:r w:rsidRPr="00514E79">
              <w:rPr>
                <w:rFonts w:ascii="宋体" w:hAnsi="宋体" w:hint="eastAsia"/>
                <w:szCs w:val="21"/>
              </w:rPr>
              <w:t>3.管道、消息队列、信号、信号量测试正常</w:t>
            </w:r>
            <w:r w:rsidR="0030056A" w:rsidRPr="00514E79">
              <w:rPr>
                <w:rFonts w:ascii="宋体" w:hAnsi="宋体" w:hint="eastAsia"/>
                <w:szCs w:val="21"/>
              </w:rPr>
              <w:t>。</w:t>
            </w:r>
          </w:p>
        </w:tc>
        <w:tc>
          <w:tcPr>
            <w:tcW w:w="615" w:type="pct"/>
            <w:shd w:val="clear" w:color="auto" w:fill="auto"/>
          </w:tcPr>
          <w:p w:rsidR="00BC7523" w:rsidRPr="00514E79" w:rsidRDefault="00BC7523" w:rsidP="00534C74">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BC7523" w:rsidRPr="00514E79" w:rsidRDefault="00BC7523" w:rsidP="00534C74">
            <w:pPr>
              <w:jc w:val="center"/>
              <w:rPr>
                <w:rFonts w:ascii="宋体" w:hAnsi="宋体"/>
                <w:szCs w:val="21"/>
              </w:rPr>
            </w:pPr>
            <w:r w:rsidRPr="00514E79">
              <w:rPr>
                <w:rFonts w:ascii="宋体" w:hAnsi="宋体" w:hint="eastAsia"/>
                <w:szCs w:val="21"/>
              </w:rPr>
              <w:t>-</w:t>
            </w:r>
          </w:p>
        </w:tc>
      </w:tr>
      <w:tr w:rsidR="0030056A" w:rsidRPr="00514E79" w:rsidTr="00514E79">
        <w:tc>
          <w:tcPr>
            <w:tcW w:w="367" w:type="pct"/>
            <w:shd w:val="clear" w:color="auto" w:fill="auto"/>
          </w:tcPr>
          <w:p w:rsidR="00BC7523" w:rsidRPr="00514E79" w:rsidRDefault="00BC7523" w:rsidP="00534C74">
            <w:pPr>
              <w:pStyle w:val="a9"/>
              <w:jc w:val="center"/>
              <w:rPr>
                <w:rFonts w:ascii="宋体" w:hAnsi="宋体"/>
                <w:szCs w:val="21"/>
              </w:rPr>
            </w:pPr>
            <w:r w:rsidRPr="00514E79">
              <w:rPr>
                <w:rFonts w:ascii="宋体" w:hAnsi="宋体"/>
                <w:szCs w:val="21"/>
              </w:rPr>
              <w:t>步骤 3</w:t>
            </w:r>
          </w:p>
        </w:tc>
        <w:tc>
          <w:tcPr>
            <w:tcW w:w="695" w:type="pct"/>
            <w:shd w:val="clear" w:color="auto" w:fill="auto"/>
          </w:tcPr>
          <w:p w:rsidR="00BC7523" w:rsidRPr="00514E79" w:rsidRDefault="00BC7523" w:rsidP="0030056A">
            <w:pPr>
              <w:rPr>
                <w:rFonts w:ascii="宋体" w:hAnsi="宋体"/>
                <w:szCs w:val="21"/>
              </w:rPr>
            </w:pPr>
            <w:r w:rsidRPr="00514E79">
              <w:rPr>
                <w:rFonts w:ascii="宋体" w:hAnsi="宋体" w:hint="eastAsia"/>
                <w:szCs w:val="21"/>
              </w:rPr>
              <w:t>1.应用沙箱已正常启动</w:t>
            </w:r>
          </w:p>
          <w:p w:rsidR="00BC7523" w:rsidRPr="00514E79" w:rsidRDefault="00BC7523" w:rsidP="0030056A">
            <w:pPr>
              <w:rPr>
                <w:rFonts w:ascii="宋体" w:hAnsi="宋体"/>
                <w:szCs w:val="21"/>
              </w:rPr>
            </w:pPr>
            <w:r w:rsidRPr="00514E79">
              <w:rPr>
                <w:rFonts w:ascii="宋体" w:hAnsi="宋体" w:hint="eastAsia"/>
                <w:szCs w:val="21"/>
              </w:rPr>
              <w:t>2.应用沙箱已安装好测试镜像</w:t>
            </w:r>
            <w:r w:rsidR="0030056A" w:rsidRPr="00514E79">
              <w:rPr>
                <w:rFonts w:ascii="宋体" w:hAnsi="宋体" w:hint="eastAsia"/>
                <w:szCs w:val="21"/>
              </w:rPr>
              <w:t>。</w:t>
            </w:r>
          </w:p>
        </w:tc>
        <w:tc>
          <w:tcPr>
            <w:tcW w:w="619" w:type="pct"/>
            <w:shd w:val="clear" w:color="auto" w:fill="auto"/>
          </w:tcPr>
          <w:p w:rsidR="00BC7523" w:rsidRPr="00514E79" w:rsidRDefault="007E655F" w:rsidP="0030056A">
            <w:pPr>
              <w:rPr>
                <w:rFonts w:ascii="宋体" w:hAnsi="宋体"/>
                <w:szCs w:val="21"/>
              </w:rPr>
            </w:pPr>
            <w:r w:rsidRPr="00514E79">
              <w:rPr>
                <w:rFonts w:ascii="宋体" w:hAnsi="宋体" w:hint="eastAsia"/>
                <w:szCs w:val="21"/>
              </w:rPr>
              <w:t>内存映射文件共享和文件系统共享相关程序启动与配置信息</w:t>
            </w:r>
            <w:r w:rsidR="0030056A" w:rsidRPr="00514E79">
              <w:rPr>
                <w:rFonts w:ascii="宋体" w:hAnsi="宋体" w:hint="eastAsia"/>
                <w:szCs w:val="21"/>
              </w:rPr>
              <w:t>。</w:t>
            </w:r>
          </w:p>
        </w:tc>
        <w:tc>
          <w:tcPr>
            <w:tcW w:w="1314" w:type="pct"/>
            <w:shd w:val="clear" w:color="auto" w:fill="auto"/>
          </w:tcPr>
          <w:p w:rsidR="007E655F" w:rsidRPr="00514E79" w:rsidRDefault="007E655F" w:rsidP="0030056A">
            <w:pPr>
              <w:rPr>
                <w:rFonts w:ascii="宋体" w:hAnsi="宋体"/>
                <w:szCs w:val="21"/>
              </w:rPr>
            </w:pPr>
            <w:r w:rsidRPr="00514E79">
              <w:rPr>
                <w:rFonts w:ascii="宋体" w:hAnsi="宋体" w:hint="eastAsia"/>
                <w:szCs w:val="21"/>
              </w:rPr>
              <w:t>1.启动两个测试实例</w:t>
            </w:r>
          </w:p>
          <w:p w:rsidR="00BC7523" w:rsidRPr="00514E79" w:rsidRDefault="007E655F" w:rsidP="0030056A">
            <w:pPr>
              <w:rPr>
                <w:rFonts w:ascii="宋体" w:hAnsi="宋体"/>
                <w:szCs w:val="21"/>
              </w:rPr>
            </w:pPr>
            <w:r w:rsidRPr="00514E79">
              <w:rPr>
                <w:rFonts w:ascii="宋体" w:hAnsi="宋体" w:hint="eastAsia"/>
                <w:szCs w:val="21"/>
              </w:rPr>
              <w:t>2.同时在两台机器上执行内存映射文件共享和文件系统共享测试程序</w:t>
            </w:r>
            <w:r w:rsidR="0030056A" w:rsidRPr="00514E79">
              <w:rPr>
                <w:rFonts w:ascii="宋体" w:hAnsi="宋体" w:hint="eastAsia"/>
                <w:szCs w:val="21"/>
              </w:rPr>
              <w:t>。</w:t>
            </w:r>
          </w:p>
        </w:tc>
        <w:tc>
          <w:tcPr>
            <w:tcW w:w="1006" w:type="pct"/>
            <w:shd w:val="clear" w:color="auto" w:fill="auto"/>
          </w:tcPr>
          <w:p w:rsidR="00BC7523" w:rsidRPr="00514E79" w:rsidRDefault="00BC7523" w:rsidP="0030056A">
            <w:pPr>
              <w:rPr>
                <w:rFonts w:ascii="宋体" w:hAnsi="宋体"/>
                <w:szCs w:val="21"/>
              </w:rPr>
            </w:pPr>
            <w:r w:rsidRPr="00514E79">
              <w:rPr>
                <w:rFonts w:ascii="宋体" w:hAnsi="宋体" w:hint="eastAsia"/>
                <w:szCs w:val="21"/>
              </w:rPr>
              <w:t>1.沙箱实例启动正常</w:t>
            </w:r>
            <w:r w:rsidR="0030056A" w:rsidRPr="00514E79">
              <w:rPr>
                <w:rFonts w:ascii="宋体" w:hAnsi="宋体" w:hint="eastAsia"/>
                <w:szCs w:val="21"/>
              </w:rPr>
              <w:t>。</w:t>
            </w:r>
          </w:p>
          <w:p w:rsidR="00BC7523" w:rsidRPr="00514E79" w:rsidRDefault="00BC7523" w:rsidP="0030056A">
            <w:pPr>
              <w:rPr>
                <w:rFonts w:ascii="宋体" w:hAnsi="宋体"/>
                <w:szCs w:val="21"/>
              </w:rPr>
            </w:pPr>
            <w:r w:rsidRPr="00514E79">
              <w:rPr>
                <w:rFonts w:ascii="宋体" w:hAnsi="宋体" w:hint="eastAsia"/>
                <w:szCs w:val="21"/>
              </w:rPr>
              <w:t>2.两个实例中的测试程序启动正常</w:t>
            </w:r>
            <w:r w:rsidR="0030056A" w:rsidRPr="00514E79">
              <w:rPr>
                <w:rFonts w:ascii="宋体" w:hAnsi="宋体" w:hint="eastAsia"/>
                <w:szCs w:val="21"/>
              </w:rPr>
              <w:t>。</w:t>
            </w:r>
          </w:p>
          <w:p w:rsidR="00BC7523" w:rsidRPr="00514E79" w:rsidRDefault="00BC7523" w:rsidP="0030056A">
            <w:pPr>
              <w:rPr>
                <w:rFonts w:ascii="宋体" w:hAnsi="宋体"/>
                <w:szCs w:val="21"/>
              </w:rPr>
            </w:pPr>
            <w:r w:rsidRPr="00514E79">
              <w:rPr>
                <w:rFonts w:ascii="宋体" w:hAnsi="宋体" w:hint="eastAsia"/>
                <w:szCs w:val="21"/>
              </w:rPr>
              <w:t>3.内存映射文件共享和文件系统共享测试成功</w:t>
            </w:r>
            <w:r w:rsidR="0030056A" w:rsidRPr="00514E79">
              <w:rPr>
                <w:rFonts w:ascii="宋体" w:hAnsi="宋体" w:hint="eastAsia"/>
                <w:szCs w:val="21"/>
              </w:rPr>
              <w:t>。</w:t>
            </w:r>
          </w:p>
        </w:tc>
        <w:tc>
          <w:tcPr>
            <w:tcW w:w="615" w:type="pct"/>
            <w:shd w:val="clear" w:color="auto" w:fill="auto"/>
          </w:tcPr>
          <w:p w:rsidR="00BC7523" w:rsidRPr="00514E79" w:rsidRDefault="00BC7523" w:rsidP="00534C74">
            <w:pPr>
              <w:jc w:val="center"/>
              <w:rPr>
                <w:rFonts w:ascii="宋体" w:hAnsi="宋体"/>
                <w:szCs w:val="21"/>
              </w:rPr>
            </w:pPr>
            <w:r w:rsidRPr="00514E79">
              <w:rPr>
                <w:rFonts w:ascii="宋体" w:hAnsi="宋体" w:hint="eastAsia"/>
                <w:szCs w:val="21"/>
              </w:rPr>
              <w:t>与预期结果一致</w:t>
            </w:r>
          </w:p>
        </w:tc>
        <w:tc>
          <w:tcPr>
            <w:tcW w:w="384" w:type="pct"/>
            <w:shd w:val="clear" w:color="auto" w:fill="auto"/>
          </w:tcPr>
          <w:p w:rsidR="00BC7523" w:rsidRPr="00514E79" w:rsidRDefault="00BC7523" w:rsidP="00534C74">
            <w:pPr>
              <w:jc w:val="center"/>
              <w:rPr>
                <w:rFonts w:ascii="宋体" w:hAnsi="宋体"/>
                <w:szCs w:val="21"/>
              </w:rPr>
            </w:pPr>
            <w:r w:rsidRPr="00514E79">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commentRangeStart w:id="28"/>
      <w:r w:rsidRPr="001D5913">
        <w:rPr>
          <w:rFonts w:ascii="宋体" w:hAnsi="宋体" w:hint="eastAsia"/>
          <w:sz w:val="21"/>
          <w:szCs w:val="21"/>
        </w:rPr>
        <w:t>界面展现功能测试用例</w:t>
      </w:r>
      <w:commentRangeEnd w:id="28"/>
      <w:r w:rsidR="00134DB6">
        <w:rPr>
          <w:rStyle w:val="af3"/>
        </w:rPr>
        <w:commentReference w:id="28"/>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275"/>
        <w:gridCol w:w="1559"/>
        <w:gridCol w:w="2128"/>
        <w:gridCol w:w="1701"/>
        <w:gridCol w:w="1134"/>
        <w:gridCol w:w="701"/>
      </w:tblGrid>
      <w:tr w:rsidR="00BC7523" w:rsidRPr="001D5913" w:rsidTr="00B5323B">
        <w:tc>
          <w:tcPr>
            <w:tcW w:w="1063" w:type="pct"/>
            <w:gridSpan w:val="2"/>
            <w:tcBorders>
              <w:bottom w:val="single" w:sz="6"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用例名称/标识</w:t>
            </w:r>
          </w:p>
        </w:tc>
        <w:tc>
          <w:tcPr>
            <w:tcW w:w="3937" w:type="pct"/>
            <w:gridSpan w:val="5"/>
            <w:tcBorders>
              <w:bottom w:val="single" w:sz="6" w:space="0" w:color="000000"/>
            </w:tcBorders>
            <w:shd w:val="clear" w:color="auto" w:fill="auto"/>
          </w:tcPr>
          <w:p w:rsidR="00BC7523" w:rsidRPr="00F90C0D" w:rsidRDefault="00BC7523" w:rsidP="00B5323B">
            <w:pPr>
              <w:pStyle w:val="a9"/>
              <w:rPr>
                <w:rFonts w:ascii="宋体" w:hAnsi="宋体"/>
                <w:szCs w:val="21"/>
              </w:rPr>
            </w:pPr>
            <w:r w:rsidRPr="00F90C0D">
              <w:rPr>
                <w:rFonts w:ascii="宋体" w:hAnsi="宋体" w:hint="eastAsia"/>
                <w:szCs w:val="21"/>
              </w:rPr>
              <w:t>界面展现功能/ GN_YXHJC _YYSX_JMZX</w:t>
            </w:r>
          </w:p>
        </w:tc>
      </w:tr>
      <w:tr w:rsidR="00BC7523" w:rsidRPr="001D5913" w:rsidTr="00B5323B">
        <w:tc>
          <w:tcPr>
            <w:tcW w:w="1063" w:type="pct"/>
            <w:gridSpan w:val="2"/>
            <w:tcBorders>
              <w:top w:val="single" w:sz="6" w:space="0" w:color="000000"/>
              <w:bottom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BC7523" w:rsidRPr="00561CAC" w:rsidRDefault="00BC7523" w:rsidP="00B5323B">
            <w:pPr>
              <w:rPr>
                <w:rFonts w:ascii="仿宋_GB2312" w:hAnsi="楷体"/>
                <w:szCs w:val="32"/>
              </w:rPr>
            </w:pPr>
            <w:r w:rsidRPr="00F90C0D">
              <w:rPr>
                <w:rFonts w:ascii="宋体" w:hAnsi="宋体" w:hint="eastAsia"/>
                <w:b/>
                <w:noProof/>
                <w:szCs w:val="21"/>
              </w:rPr>
              <w:t>测试目的</w:t>
            </w:r>
            <w:r w:rsidR="002A282B">
              <w:rPr>
                <w:rFonts w:ascii="宋体" w:hAnsi="宋体" w:hint="eastAsia"/>
                <w:b/>
                <w:noProof/>
                <w:szCs w:val="21"/>
              </w:rPr>
              <w:t>：</w:t>
            </w:r>
            <w:r w:rsidRPr="00F90C0D">
              <w:rPr>
                <w:rFonts w:ascii="宋体" w:hAnsi="宋体" w:hint="eastAsia"/>
                <w:szCs w:val="21"/>
              </w:rPr>
              <w:t>测试沙箱</w:t>
            </w:r>
            <w:r w:rsidR="00561CAC">
              <w:rPr>
                <w:rFonts w:ascii="宋体" w:hAnsi="宋体" w:hint="eastAsia"/>
                <w:szCs w:val="21"/>
              </w:rPr>
              <w:t>支持</w:t>
            </w:r>
            <w:r w:rsidR="00561CAC">
              <w:rPr>
                <w:rFonts w:ascii="仿宋_GB2312" w:hAnsi="楷体" w:hint="eastAsia"/>
                <w:szCs w:val="32"/>
              </w:rPr>
              <w:t>服务端程序和客户端程序的运行，支持客户端界面的展现。</w:t>
            </w:r>
          </w:p>
          <w:p w:rsidR="00BC7523" w:rsidRPr="002C2277" w:rsidRDefault="00BC7523" w:rsidP="00B5323B">
            <w:pPr>
              <w:pStyle w:val="a9"/>
              <w:rPr>
                <w:rFonts w:ascii="宋体" w:hAnsi="宋体"/>
                <w:noProof/>
                <w:szCs w:val="21"/>
              </w:rPr>
            </w:pPr>
            <w:r w:rsidRPr="00F90C0D">
              <w:rPr>
                <w:rFonts w:ascii="宋体" w:hAnsi="宋体" w:hint="eastAsia"/>
                <w:b/>
                <w:noProof/>
                <w:szCs w:val="21"/>
              </w:rPr>
              <w:t>测试方法</w:t>
            </w:r>
            <w:r w:rsidR="002A282B">
              <w:rPr>
                <w:rFonts w:ascii="宋体" w:hAnsi="宋体" w:hint="eastAsia"/>
                <w:b/>
                <w:noProof/>
                <w:szCs w:val="21"/>
              </w:rPr>
              <w:t>：</w:t>
            </w:r>
            <w:r w:rsidR="00561CAC" w:rsidRPr="002C2277">
              <w:rPr>
                <w:rFonts w:ascii="宋体" w:hAnsi="宋体" w:hint="eastAsia"/>
                <w:noProof/>
                <w:szCs w:val="21"/>
              </w:rPr>
              <w:t>测试沙箱里运行系统自带后台服务、图形界面和文字界面应用的运行，验证其对服务端和客户端程序运行以及客户端界面展现能力的支持作用。</w:t>
            </w:r>
          </w:p>
          <w:p w:rsidR="00BC7523" w:rsidRPr="00F90C0D" w:rsidRDefault="00BC7523" w:rsidP="00B5323B">
            <w:pPr>
              <w:pStyle w:val="a9"/>
              <w:rPr>
                <w:rFonts w:ascii="宋体" w:hAnsi="宋体"/>
                <w:noProof/>
                <w:szCs w:val="21"/>
              </w:rPr>
            </w:pPr>
            <w:r w:rsidRPr="002C2277">
              <w:rPr>
                <w:rFonts w:ascii="宋体" w:hAnsi="宋体" w:hint="eastAsia"/>
                <w:b/>
                <w:noProof/>
                <w:szCs w:val="21"/>
              </w:rPr>
              <w:t>合格判据</w:t>
            </w:r>
            <w:r w:rsidR="002A282B" w:rsidRPr="002C2277">
              <w:rPr>
                <w:rFonts w:ascii="宋体" w:hAnsi="宋体" w:hint="eastAsia"/>
                <w:b/>
                <w:noProof/>
                <w:szCs w:val="21"/>
              </w:rPr>
              <w:t>：</w:t>
            </w:r>
            <w:r w:rsidR="00561CAC" w:rsidRPr="002C2277">
              <w:rPr>
                <w:rFonts w:ascii="宋体" w:hAnsi="宋体" w:hint="eastAsia"/>
                <w:noProof/>
                <w:szCs w:val="21"/>
              </w:rPr>
              <w:t>服务端和客户端程序均能运行，客户端程序的图形界面和文字界面均能正常展示</w:t>
            </w:r>
            <w:r w:rsidRPr="002C2277">
              <w:rPr>
                <w:rFonts w:ascii="宋体" w:hAnsi="宋体" w:hint="eastAsia"/>
                <w:szCs w:val="21"/>
              </w:rPr>
              <w:t>。</w:t>
            </w:r>
          </w:p>
        </w:tc>
      </w:tr>
      <w:tr w:rsidR="00BC7523" w:rsidRPr="001D5913" w:rsidTr="00B5323B">
        <w:tc>
          <w:tcPr>
            <w:tcW w:w="368" w:type="pct"/>
            <w:tcBorders>
              <w:top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步骤</w:t>
            </w:r>
          </w:p>
        </w:tc>
        <w:tc>
          <w:tcPr>
            <w:tcW w:w="695" w:type="pct"/>
            <w:tcBorders>
              <w:top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前提和约束</w:t>
            </w:r>
          </w:p>
        </w:tc>
        <w:tc>
          <w:tcPr>
            <w:tcW w:w="850" w:type="pct"/>
            <w:tcBorders>
              <w:top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输入</w:t>
            </w:r>
          </w:p>
        </w:tc>
        <w:tc>
          <w:tcPr>
            <w:tcW w:w="1160" w:type="pct"/>
            <w:tcBorders>
              <w:top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目的和动作</w:t>
            </w:r>
          </w:p>
        </w:tc>
        <w:tc>
          <w:tcPr>
            <w:tcW w:w="927" w:type="pct"/>
            <w:tcBorders>
              <w:top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预期结果</w:t>
            </w:r>
          </w:p>
        </w:tc>
        <w:tc>
          <w:tcPr>
            <w:tcW w:w="618" w:type="pct"/>
            <w:tcBorders>
              <w:top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评估准则</w:t>
            </w:r>
          </w:p>
        </w:tc>
        <w:tc>
          <w:tcPr>
            <w:tcW w:w="382" w:type="pct"/>
            <w:tcBorders>
              <w:top w:val="single" w:sz="12" w:space="0" w:color="000000"/>
            </w:tcBorders>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备注</w:t>
            </w:r>
          </w:p>
        </w:tc>
      </w:tr>
      <w:tr w:rsidR="00BC7523" w:rsidRPr="001D5913" w:rsidTr="00B5323B">
        <w:tc>
          <w:tcPr>
            <w:tcW w:w="368" w:type="pct"/>
            <w:shd w:val="clear" w:color="auto" w:fill="auto"/>
          </w:tcPr>
          <w:p w:rsidR="00BC7523" w:rsidRPr="00F90C0D" w:rsidRDefault="00BC7523" w:rsidP="00B5323B">
            <w:pPr>
              <w:pStyle w:val="a9"/>
              <w:jc w:val="center"/>
              <w:rPr>
                <w:rFonts w:ascii="宋体" w:hAnsi="宋体"/>
                <w:szCs w:val="21"/>
              </w:rPr>
            </w:pPr>
            <w:r w:rsidRPr="00F90C0D">
              <w:rPr>
                <w:rFonts w:ascii="宋体" w:hAnsi="宋体"/>
                <w:szCs w:val="21"/>
              </w:rPr>
              <w:t>步骤 1</w:t>
            </w:r>
          </w:p>
        </w:tc>
        <w:tc>
          <w:tcPr>
            <w:tcW w:w="695" w:type="pct"/>
            <w:shd w:val="clear" w:color="auto" w:fill="auto"/>
          </w:tcPr>
          <w:p w:rsidR="00BC7523" w:rsidRPr="00F90C0D" w:rsidRDefault="00BC7523" w:rsidP="00B5323B">
            <w:pPr>
              <w:rPr>
                <w:rFonts w:ascii="宋体" w:hAnsi="宋体"/>
                <w:szCs w:val="21"/>
              </w:rPr>
            </w:pPr>
            <w:r w:rsidRPr="00F90C0D">
              <w:rPr>
                <w:rFonts w:ascii="宋体" w:hAnsi="宋体" w:hint="eastAsia"/>
                <w:szCs w:val="21"/>
              </w:rPr>
              <w:t>应用沙箱已正常部署</w:t>
            </w:r>
            <w:r w:rsidR="00561CAC">
              <w:rPr>
                <w:rFonts w:ascii="宋体" w:hAnsi="宋体" w:hint="eastAsia"/>
                <w:szCs w:val="21"/>
              </w:rPr>
              <w:t>，运行时框架基础镜像准备好</w:t>
            </w:r>
            <w:r w:rsidR="00B5323B">
              <w:rPr>
                <w:rFonts w:ascii="宋体" w:hAnsi="宋体" w:hint="eastAsia"/>
                <w:szCs w:val="21"/>
              </w:rPr>
              <w:t>。</w:t>
            </w:r>
          </w:p>
        </w:tc>
        <w:tc>
          <w:tcPr>
            <w:tcW w:w="850" w:type="pct"/>
            <w:shd w:val="clear" w:color="auto" w:fill="auto"/>
          </w:tcPr>
          <w:p w:rsidR="00BC7523" w:rsidRPr="00F90C0D" w:rsidRDefault="00561CAC" w:rsidP="00B5323B">
            <w:pPr>
              <w:rPr>
                <w:rFonts w:ascii="宋体" w:hAnsi="宋体"/>
                <w:szCs w:val="21"/>
              </w:rPr>
            </w:pPr>
            <w:r>
              <w:rPr>
                <w:rFonts w:ascii="宋体" w:hAnsi="宋体" w:hint="eastAsia"/>
                <w:szCs w:val="21"/>
              </w:rPr>
              <w:t>应用沙箱命令</w:t>
            </w:r>
            <w:r w:rsidR="00B5323B">
              <w:rPr>
                <w:rFonts w:ascii="宋体" w:hAnsi="宋体" w:hint="eastAsia"/>
                <w:szCs w:val="21"/>
              </w:rPr>
              <w:t>。</w:t>
            </w:r>
          </w:p>
        </w:tc>
        <w:tc>
          <w:tcPr>
            <w:tcW w:w="1160" w:type="pct"/>
            <w:shd w:val="clear" w:color="auto" w:fill="auto"/>
          </w:tcPr>
          <w:p w:rsidR="00BC7523" w:rsidRPr="00F90C0D" w:rsidRDefault="00561CAC" w:rsidP="00B5323B">
            <w:pPr>
              <w:rPr>
                <w:rFonts w:ascii="宋体" w:hAnsi="宋体"/>
                <w:szCs w:val="21"/>
              </w:rPr>
            </w:pPr>
            <w:r>
              <w:rPr>
                <w:rFonts w:ascii="宋体" w:hAnsi="宋体" w:hint="eastAsia"/>
                <w:szCs w:val="21"/>
              </w:rPr>
              <w:t>应用</w:t>
            </w:r>
            <w:r w:rsidR="007E655F" w:rsidRPr="00F90C0D">
              <w:rPr>
                <w:rFonts w:ascii="宋体" w:hAnsi="宋体" w:hint="eastAsia"/>
                <w:szCs w:val="21"/>
              </w:rPr>
              <w:t>沙箱</w:t>
            </w:r>
            <w:r>
              <w:rPr>
                <w:rFonts w:ascii="宋体" w:hAnsi="宋体" w:hint="eastAsia"/>
                <w:szCs w:val="21"/>
              </w:rPr>
              <w:t>命令加载运行时框架基础镜像，并进入沙箱</w:t>
            </w:r>
            <w:r w:rsidR="00B5323B">
              <w:rPr>
                <w:rFonts w:ascii="宋体" w:hAnsi="宋体" w:hint="eastAsia"/>
                <w:szCs w:val="21"/>
              </w:rPr>
              <w:t>。</w:t>
            </w:r>
          </w:p>
        </w:tc>
        <w:tc>
          <w:tcPr>
            <w:tcW w:w="927" w:type="pct"/>
            <w:shd w:val="clear" w:color="auto" w:fill="auto"/>
          </w:tcPr>
          <w:p w:rsidR="00BC7523" w:rsidRPr="00F90C0D" w:rsidRDefault="00BC7523" w:rsidP="00B5323B">
            <w:pPr>
              <w:rPr>
                <w:rFonts w:ascii="宋体" w:hAnsi="宋体"/>
                <w:szCs w:val="21"/>
              </w:rPr>
            </w:pPr>
            <w:r w:rsidRPr="00F90C0D">
              <w:rPr>
                <w:rFonts w:ascii="宋体" w:hAnsi="宋体" w:hint="eastAsia"/>
                <w:szCs w:val="21"/>
              </w:rPr>
              <w:t>成功显示</w:t>
            </w:r>
            <w:r w:rsidR="00561CAC">
              <w:rPr>
                <w:rFonts w:ascii="宋体" w:hAnsi="宋体" w:hint="eastAsia"/>
                <w:szCs w:val="21"/>
              </w:rPr>
              <w:t>运行时框架基础镜像加载，并进入沙箱</w:t>
            </w:r>
            <w:r w:rsidR="00B5323B">
              <w:rPr>
                <w:rFonts w:ascii="宋体" w:hAnsi="宋体" w:hint="eastAsia"/>
                <w:szCs w:val="21"/>
              </w:rPr>
              <w:t>。</w:t>
            </w:r>
          </w:p>
        </w:tc>
        <w:tc>
          <w:tcPr>
            <w:tcW w:w="618" w:type="pct"/>
            <w:shd w:val="clear" w:color="auto" w:fill="auto"/>
          </w:tcPr>
          <w:p w:rsidR="00BC7523" w:rsidRPr="00F90C0D" w:rsidRDefault="00BC7523" w:rsidP="00B5323B">
            <w:pPr>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BC7523" w:rsidRPr="00F90C0D" w:rsidRDefault="002C2277" w:rsidP="00B5323B">
            <w:pPr>
              <w:jc w:val="center"/>
              <w:rPr>
                <w:rFonts w:ascii="宋体" w:hAnsi="宋体"/>
                <w:szCs w:val="21"/>
              </w:rPr>
            </w:pPr>
            <w:r>
              <w:rPr>
                <w:rFonts w:ascii="宋体" w:hAnsi="宋体" w:hint="eastAsia"/>
                <w:szCs w:val="21"/>
              </w:rPr>
              <w:t>-</w:t>
            </w:r>
          </w:p>
        </w:tc>
      </w:tr>
      <w:tr w:rsidR="00BC7523" w:rsidRPr="001D5913" w:rsidTr="00B5323B">
        <w:tc>
          <w:tcPr>
            <w:tcW w:w="368" w:type="pct"/>
            <w:shd w:val="clear" w:color="auto" w:fill="auto"/>
          </w:tcPr>
          <w:p w:rsidR="00BC7523" w:rsidRPr="00F90C0D" w:rsidRDefault="00BC7523" w:rsidP="00B5323B">
            <w:pPr>
              <w:pStyle w:val="a9"/>
              <w:jc w:val="center"/>
              <w:rPr>
                <w:rFonts w:ascii="宋体" w:hAnsi="宋体"/>
                <w:szCs w:val="21"/>
              </w:rPr>
            </w:pPr>
            <w:r w:rsidRPr="00F90C0D">
              <w:rPr>
                <w:rFonts w:ascii="宋体" w:hAnsi="宋体"/>
                <w:szCs w:val="21"/>
              </w:rPr>
              <w:t>步骤 2</w:t>
            </w:r>
          </w:p>
        </w:tc>
        <w:tc>
          <w:tcPr>
            <w:tcW w:w="695" w:type="pct"/>
            <w:shd w:val="clear" w:color="auto" w:fill="auto"/>
          </w:tcPr>
          <w:p w:rsidR="00BC7523" w:rsidRPr="00F90C0D" w:rsidRDefault="00561CAC" w:rsidP="00B5323B">
            <w:pPr>
              <w:rPr>
                <w:rFonts w:ascii="宋体" w:hAnsi="宋体"/>
                <w:szCs w:val="21"/>
              </w:rPr>
            </w:pPr>
            <w:r>
              <w:rPr>
                <w:rFonts w:ascii="宋体" w:hAnsi="宋体" w:hint="eastAsia"/>
                <w:szCs w:val="21"/>
              </w:rPr>
              <w:t>后台服务httpd已经</w:t>
            </w:r>
            <w:r w:rsidR="00693879">
              <w:rPr>
                <w:rFonts w:ascii="宋体" w:hAnsi="宋体" w:hint="eastAsia"/>
                <w:szCs w:val="21"/>
              </w:rPr>
              <w:t>在沙箱中安装好</w:t>
            </w:r>
            <w:r w:rsidR="00B5323B">
              <w:rPr>
                <w:rFonts w:ascii="宋体" w:hAnsi="宋体" w:hint="eastAsia"/>
                <w:szCs w:val="21"/>
              </w:rPr>
              <w:t>。</w:t>
            </w:r>
          </w:p>
        </w:tc>
        <w:tc>
          <w:tcPr>
            <w:tcW w:w="850" w:type="pct"/>
            <w:shd w:val="clear" w:color="auto" w:fill="auto"/>
          </w:tcPr>
          <w:p w:rsidR="00BC7523" w:rsidRPr="00F90C0D" w:rsidRDefault="00561CAC" w:rsidP="00B5323B">
            <w:pPr>
              <w:rPr>
                <w:rFonts w:ascii="宋体" w:hAnsi="宋体"/>
                <w:szCs w:val="21"/>
              </w:rPr>
            </w:pPr>
            <w:r>
              <w:rPr>
                <w:rFonts w:ascii="宋体" w:hAnsi="宋体" w:hint="eastAsia"/>
                <w:szCs w:val="21"/>
              </w:rPr>
              <w:t>服务启动命令</w:t>
            </w:r>
            <w:r w:rsidR="00B5323B">
              <w:rPr>
                <w:rFonts w:ascii="宋体" w:hAnsi="宋体" w:hint="eastAsia"/>
                <w:szCs w:val="21"/>
              </w:rPr>
              <w:t>。</w:t>
            </w:r>
          </w:p>
        </w:tc>
        <w:tc>
          <w:tcPr>
            <w:tcW w:w="1160" w:type="pct"/>
            <w:shd w:val="clear" w:color="auto" w:fill="auto"/>
          </w:tcPr>
          <w:p w:rsidR="00BC7523" w:rsidRPr="00F90C0D" w:rsidRDefault="00561CAC" w:rsidP="00B5323B">
            <w:pPr>
              <w:rPr>
                <w:rFonts w:ascii="宋体" w:hAnsi="宋体"/>
                <w:szCs w:val="21"/>
              </w:rPr>
            </w:pPr>
            <w:r>
              <w:rPr>
                <w:rFonts w:ascii="宋体" w:hAnsi="宋体" w:hint="eastAsia"/>
                <w:szCs w:val="21"/>
              </w:rPr>
              <w:t>在沙箱里启动基础镜像自带的httpd服务，并在沙箱外用客户端连接它</w:t>
            </w:r>
            <w:r w:rsidR="00B5323B">
              <w:rPr>
                <w:rFonts w:ascii="宋体" w:hAnsi="宋体" w:hint="eastAsia"/>
                <w:szCs w:val="21"/>
              </w:rPr>
              <w:t>。</w:t>
            </w:r>
          </w:p>
        </w:tc>
        <w:tc>
          <w:tcPr>
            <w:tcW w:w="927" w:type="pct"/>
            <w:shd w:val="clear" w:color="auto" w:fill="auto"/>
          </w:tcPr>
          <w:p w:rsidR="00BC7523" w:rsidRPr="00F90C0D" w:rsidRDefault="00561CAC" w:rsidP="00B5323B">
            <w:pPr>
              <w:rPr>
                <w:rFonts w:ascii="宋体" w:hAnsi="宋体"/>
                <w:szCs w:val="21"/>
              </w:rPr>
            </w:pPr>
            <w:r>
              <w:rPr>
                <w:rFonts w:ascii="宋体" w:hAnsi="宋体" w:hint="eastAsia"/>
                <w:szCs w:val="21"/>
              </w:rPr>
              <w:t>客户端能功访问httpd服务</w:t>
            </w:r>
            <w:r w:rsidR="00B5323B">
              <w:rPr>
                <w:rFonts w:ascii="宋体" w:hAnsi="宋体" w:hint="eastAsia"/>
                <w:szCs w:val="21"/>
              </w:rPr>
              <w:t>。</w:t>
            </w:r>
          </w:p>
        </w:tc>
        <w:tc>
          <w:tcPr>
            <w:tcW w:w="618" w:type="pct"/>
            <w:shd w:val="clear" w:color="auto" w:fill="auto"/>
          </w:tcPr>
          <w:p w:rsidR="00BC7523" w:rsidRPr="00F90C0D" w:rsidRDefault="00BC7523" w:rsidP="00B5323B">
            <w:pPr>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BC7523" w:rsidRPr="00F90C0D" w:rsidRDefault="00BC7523" w:rsidP="00B5323B">
            <w:pPr>
              <w:jc w:val="center"/>
              <w:rPr>
                <w:rFonts w:ascii="宋体" w:hAnsi="宋体"/>
                <w:szCs w:val="21"/>
              </w:rPr>
            </w:pPr>
            <w:r w:rsidRPr="00F90C0D">
              <w:rPr>
                <w:rFonts w:ascii="宋体" w:hAnsi="宋体" w:hint="eastAsia"/>
                <w:szCs w:val="21"/>
              </w:rPr>
              <w:t>-</w:t>
            </w:r>
          </w:p>
        </w:tc>
      </w:tr>
      <w:tr w:rsidR="00BC7523" w:rsidRPr="001D5913" w:rsidTr="00B5323B">
        <w:tc>
          <w:tcPr>
            <w:tcW w:w="368" w:type="pct"/>
            <w:shd w:val="clear" w:color="auto" w:fill="auto"/>
          </w:tcPr>
          <w:p w:rsidR="00BC7523" w:rsidRPr="00F90C0D" w:rsidRDefault="00BC7523" w:rsidP="00B5323B">
            <w:pPr>
              <w:pStyle w:val="a9"/>
              <w:jc w:val="center"/>
              <w:rPr>
                <w:rFonts w:ascii="宋体" w:hAnsi="宋体"/>
                <w:szCs w:val="21"/>
              </w:rPr>
            </w:pPr>
            <w:r w:rsidRPr="00F90C0D">
              <w:rPr>
                <w:rFonts w:ascii="宋体" w:hAnsi="宋体"/>
                <w:szCs w:val="21"/>
              </w:rPr>
              <w:lastRenderedPageBreak/>
              <w:t>步骤 3</w:t>
            </w:r>
          </w:p>
        </w:tc>
        <w:tc>
          <w:tcPr>
            <w:tcW w:w="695" w:type="pct"/>
            <w:shd w:val="clear" w:color="auto" w:fill="auto"/>
          </w:tcPr>
          <w:p w:rsidR="00BC7523" w:rsidRPr="00F90C0D" w:rsidRDefault="00561CAC" w:rsidP="00B5323B">
            <w:pPr>
              <w:rPr>
                <w:rFonts w:ascii="宋体" w:hAnsi="宋体"/>
                <w:szCs w:val="21"/>
              </w:rPr>
            </w:pPr>
            <w:r>
              <w:rPr>
                <w:rFonts w:ascii="宋体" w:hAnsi="宋体" w:hint="eastAsia"/>
                <w:szCs w:val="21"/>
              </w:rPr>
              <w:t>命令ls已经准备好</w:t>
            </w:r>
            <w:r w:rsidR="00B5323B">
              <w:rPr>
                <w:rFonts w:ascii="宋体" w:hAnsi="宋体" w:hint="eastAsia"/>
                <w:szCs w:val="21"/>
              </w:rPr>
              <w:t>。</w:t>
            </w:r>
          </w:p>
        </w:tc>
        <w:tc>
          <w:tcPr>
            <w:tcW w:w="850" w:type="pct"/>
            <w:shd w:val="clear" w:color="auto" w:fill="auto"/>
          </w:tcPr>
          <w:p w:rsidR="00BC7523" w:rsidRPr="00F90C0D" w:rsidRDefault="00561CAC" w:rsidP="00B5323B">
            <w:pPr>
              <w:rPr>
                <w:rFonts w:ascii="宋体" w:hAnsi="宋体"/>
                <w:szCs w:val="21"/>
              </w:rPr>
            </w:pPr>
            <w:r>
              <w:rPr>
                <w:rFonts w:ascii="宋体" w:hAnsi="宋体"/>
                <w:szCs w:val="21"/>
              </w:rPr>
              <w:t>ls</w:t>
            </w:r>
            <w:r>
              <w:rPr>
                <w:rFonts w:ascii="宋体" w:hAnsi="宋体" w:hint="eastAsia"/>
                <w:szCs w:val="21"/>
              </w:rPr>
              <w:t>查</w:t>
            </w:r>
            <w:r>
              <w:rPr>
                <w:rFonts w:ascii="宋体" w:hAnsi="宋体"/>
                <w:szCs w:val="21"/>
              </w:rPr>
              <w:t>看目录命令</w:t>
            </w:r>
            <w:r w:rsidR="00B5323B">
              <w:rPr>
                <w:rFonts w:ascii="宋体" w:hAnsi="宋体" w:hint="eastAsia"/>
                <w:szCs w:val="21"/>
              </w:rPr>
              <w:t>。</w:t>
            </w:r>
          </w:p>
        </w:tc>
        <w:tc>
          <w:tcPr>
            <w:tcW w:w="1160" w:type="pct"/>
            <w:shd w:val="clear" w:color="auto" w:fill="auto"/>
          </w:tcPr>
          <w:p w:rsidR="00BC7523" w:rsidRPr="00F90C0D" w:rsidRDefault="00561CAC" w:rsidP="00B5323B">
            <w:pPr>
              <w:rPr>
                <w:rFonts w:ascii="宋体" w:hAnsi="宋体"/>
                <w:szCs w:val="21"/>
              </w:rPr>
            </w:pPr>
            <w:r>
              <w:rPr>
                <w:rFonts w:ascii="宋体" w:hAnsi="宋体" w:hint="eastAsia"/>
                <w:szCs w:val="21"/>
              </w:rPr>
              <w:t>在沙箱里启动命令行，并用ls等命令查看</w:t>
            </w:r>
            <w:r w:rsidR="002C2277">
              <w:rPr>
                <w:rFonts w:ascii="宋体" w:hAnsi="宋体" w:hint="eastAsia"/>
                <w:szCs w:val="21"/>
              </w:rPr>
              <w:t>目录信息</w:t>
            </w:r>
            <w:r w:rsidR="00B5323B">
              <w:rPr>
                <w:rFonts w:ascii="宋体" w:hAnsi="宋体" w:hint="eastAsia"/>
                <w:szCs w:val="21"/>
              </w:rPr>
              <w:t>。</w:t>
            </w:r>
          </w:p>
        </w:tc>
        <w:tc>
          <w:tcPr>
            <w:tcW w:w="927" w:type="pct"/>
            <w:shd w:val="clear" w:color="auto" w:fill="auto"/>
          </w:tcPr>
          <w:p w:rsidR="00BC7523" w:rsidRPr="00F90C0D" w:rsidRDefault="00BC7523" w:rsidP="00B5323B">
            <w:pPr>
              <w:rPr>
                <w:rFonts w:ascii="宋体" w:hAnsi="宋体"/>
                <w:szCs w:val="21"/>
              </w:rPr>
            </w:pPr>
            <w:r w:rsidRPr="00F90C0D">
              <w:rPr>
                <w:rFonts w:ascii="宋体" w:hAnsi="宋体" w:hint="eastAsia"/>
                <w:szCs w:val="21"/>
              </w:rPr>
              <w:t>成功显示沙箱</w:t>
            </w:r>
            <w:r w:rsidR="002C2277">
              <w:rPr>
                <w:rFonts w:ascii="宋体" w:hAnsi="宋体" w:hint="eastAsia"/>
                <w:szCs w:val="21"/>
              </w:rPr>
              <w:t>中的目录信息</w:t>
            </w:r>
            <w:r w:rsidR="00B5323B">
              <w:rPr>
                <w:rFonts w:ascii="宋体" w:hAnsi="宋体" w:hint="eastAsia"/>
                <w:szCs w:val="21"/>
              </w:rPr>
              <w:t>。</w:t>
            </w:r>
          </w:p>
        </w:tc>
        <w:tc>
          <w:tcPr>
            <w:tcW w:w="618" w:type="pct"/>
            <w:shd w:val="clear" w:color="auto" w:fill="auto"/>
          </w:tcPr>
          <w:p w:rsidR="00BC7523" w:rsidRPr="00F90C0D" w:rsidRDefault="00BC7523" w:rsidP="00B5323B">
            <w:pPr>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BC7523" w:rsidRPr="00F90C0D" w:rsidRDefault="00BC7523" w:rsidP="00B5323B">
            <w:pPr>
              <w:jc w:val="center"/>
              <w:rPr>
                <w:rFonts w:ascii="宋体" w:hAnsi="宋体"/>
                <w:szCs w:val="21"/>
              </w:rPr>
            </w:pPr>
            <w:r w:rsidRPr="00F90C0D">
              <w:rPr>
                <w:rFonts w:ascii="宋体" w:hAnsi="宋体" w:hint="eastAsia"/>
                <w:szCs w:val="21"/>
              </w:rPr>
              <w:t>-</w:t>
            </w:r>
          </w:p>
        </w:tc>
      </w:tr>
      <w:tr w:rsidR="00BC7523" w:rsidRPr="001D5913" w:rsidTr="00B5323B">
        <w:tc>
          <w:tcPr>
            <w:tcW w:w="368" w:type="pct"/>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步骤</w:t>
            </w:r>
          </w:p>
          <w:p w:rsidR="00BC7523" w:rsidRPr="00F90C0D" w:rsidRDefault="00BC7523" w:rsidP="00B5323B">
            <w:pPr>
              <w:pStyle w:val="a9"/>
              <w:jc w:val="center"/>
              <w:rPr>
                <w:rFonts w:ascii="宋体" w:hAnsi="宋体"/>
                <w:szCs w:val="21"/>
              </w:rPr>
            </w:pPr>
            <w:r w:rsidRPr="00F90C0D">
              <w:rPr>
                <w:rFonts w:ascii="宋体" w:hAnsi="宋体" w:hint="eastAsia"/>
                <w:szCs w:val="21"/>
              </w:rPr>
              <w:t>4</w:t>
            </w:r>
          </w:p>
        </w:tc>
        <w:tc>
          <w:tcPr>
            <w:tcW w:w="695" w:type="pct"/>
            <w:shd w:val="clear" w:color="auto" w:fill="auto"/>
          </w:tcPr>
          <w:p w:rsidR="00BC7523" w:rsidRPr="00F90C0D" w:rsidRDefault="002C2277" w:rsidP="00B5323B">
            <w:pPr>
              <w:rPr>
                <w:rFonts w:ascii="宋体" w:hAnsi="宋体"/>
                <w:szCs w:val="21"/>
              </w:rPr>
            </w:pPr>
            <w:r>
              <w:rPr>
                <w:rFonts w:ascii="宋体" w:hAnsi="宋体" w:hint="eastAsia"/>
                <w:szCs w:val="21"/>
              </w:rPr>
              <w:t>界面应用已经</w:t>
            </w:r>
            <w:r w:rsidR="00693879">
              <w:rPr>
                <w:rFonts w:ascii="宋体" w:hAnsi="宋体" w:hint="eastAsia"/>
                <w:szCs w:val="21"/>
              </w:rPr>
              <w:t>在沙箱中安装好</w:t>
            </w:r>
            <w:r w:rsidR="00B5323B">
              <w:rPr>
                <w:rFonts w:ascii="宋体" w:hAnsi="宋体" w:hint="eastAsia"/>
                <w:szCs w:val="21"/>
              </w:rPr>
              <w:t>。</w:t>
            </w:r>
          </w:p>
        </w:tc>
        <w:tc>
          <w:tcPr>
            <w:tcW w:w="850" w:type="pct"/>
            <w:shd w:val="clear" w:color="auto" w:fill="auto"/>
          </w:tcPr>
          <w:p w:rsidR="00BC7523" w:rsidRPr="00F90C0D" w:rsidRDefault="002C2277" w:rsidP="00B5323B">
            <w:pPr>
              <w:pStyle w:val="a9"/>
              <w:rPr>
                <w:rFonts w:ascii="宋体" w:hAnsi="宋体"/>
                <w:szCs w:val="21"/>
              </w:rPr>
            </w:pPr>
            <w:r>
              <w:rPr>
                <w:rFonts w:ascii="宋体" w:hAnsi="宋体" w:hint="eastAsia"/>
                <w:szCs w:val="21"/>
              </w:rPr>
              <w:t>界面应用名称</w:t>
            </w:r>
            <w:r w:rsidR="00B5323B">
              <w:rPr>
                <w:rFonts w:ascii="宋体" w:hAnsi="宋体" w:hint="eastAsia"/>
                <w:szCs w:val="21"/>
              </w:rPr>
              <w:t>。</w:t>
            </w:r>
          </w:p>
        </w:tc>
        <w:tc>
          <w:tcPr>
            <w:tcW w:w="1160" w:type="pct"/>
            <w:shd w:val="clear" w:color="auto" w:fill="auto"/>
          </w:tcPr>
          <w:p w:rsidR="00BC7523" w:rsidRPr="00F90C0D" w:rsidRDefault="002C2277" w:rsidP="00B5323B">
            <w:pPr>
              <w:pStyle w:val="a9"/>
              <w:rPr>
                <w:rFonts w:ascii="宋体" w:hAnsi="宋体"/>
                <w:szCs w:val="21"/>
              </w:rPr>
            </w:pPr>
            <w:r>
              <w:rPr>
                <w:rFonts w:ascii="宋体" w:hAnsi="宋体" w:hint="eastAsia"/>
                <w:szCs w:val="21"/>
              </w:rPr>
              <w:t>在沙箱里启动命令行，并执行界面应用</w:t>
            </w:r>
            <w:r w:rsidR="00B5323B">
              <w:rPr>
                <w:rFonts w:ascii="宋体" w:hAnsi="宋体" w:hint="eastAsia"/>
                <w:szCs w:val="21"/>
              </w:rPr>
              <w:t>。</w:t>
            </w:r>
          </w:p>
        </w:tc>
        <w:tc>
          <w:tcPr>
            <w:tcW w:w="927" w:type="pct"/>
            <w:shd w:val="clear" w:color="auto" w:fill="auto"/>
          </w:tcPr>
          <w:p w:rsidR="00BC7523" w:rsidRPr="00F90C0D" w:rsidRDefault="002C2277" w:rsidP="00B5323B">
            <w:pPr>
              <w:pStyle w:val="a9"/>
              <w:rPr>
                <w:rFonts w:ascii="宋体" w:hAnsi="宋体"/>
                <w:szCs w:val="21"/>
              </w:rPr>
            </w:pPr>
            <w:r>
              <w:rPr>
                <w:rFonts w:ascii="宋体" w:hAnsi="宋体" w:hint="eastAsia"/>
                <w:szCs w:val="21"/>
              </w:rPr>
              <w:t>应用的界面成功展现</w:t>
            </w:r>
            <w:r w:rsidR="00B5323B">
              <w:rPr>
                <w:rFonts w:ascii="宋体" w:hAnsi="宋体" w:hint="eastAsia"/>
                <w:szCs w:val="21"/>
              </w:rPr>
              <w:t>。</w:t>
            </w:r>
          </w:p>
        </w:tc>
        <w:tc>
          <w:tcPr>
            <w:tcW w:w="618" w:type="pct"/>
            <w:shd w:val="clear" w:color="auto" w:fill="auto"/>
          </w:tcPr>
          <w:p w:rsidR="00BC7523" w:rsidRPr="00F90C0D" w:rsidRDefault="00BC7523" w:rsidP="00B5323B">
            <w:pPr>
              <w:pStyle w:val="a9"/>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BC7523" w:rsidRPr="00F90C0D" w:rsidRDefault="002C2277" w:rsidP="00B5323B">
            <w:pPr>
              <w:pStyle w:val="a9"/>
              <w:jc w:val="center"/>
              <w:rPr>
                <w:rFonts w:ascii="宋体" w:hAnsi="宋体"/>
                <w:szCs w:val="21"/>
              </w:rPr>
            </w:pPr>
            <w:r>
              <w:rPr>
                <w:rFonts w:ascii="宋体" w:hAnsi="宋体" w:hint="eastAsia"/>
                <w:szCs w:val="21"/>
              </w:rPr>
              <w:t>-</w:t>
            </w:r>
          </w:p>
        </w:tc>
      </w:tr>
    </w:tbl>
    <w:p w:rsidR="00BC7523" w:rsidRDefault="00BC7523" w:rsidP="00BC7523">
      <w:pPr>
        <w:pStyle w:val="a5"/>
        <w:numPr>
          <w:ilvl w:val="0"/>
          <w:numId w:val="12"/>
        </w:numPr>
        <w:ind w:firstLineChars="0"/>
        <w:jc w:val="center"/>
        <w:rPr>
          <w:rFonts w:ascii="宋体" w:hAnsi="宋体"/>
          <w:sz w:val="21"/>
          <w:szCs w:val="21"/>
        </w:rPr>
      </w:pPr>
      <w:commentRangeStart w:id="29"/>
      <w:r w:rsidRPr="001D5913">
        <w:rPr>
          <w:rFonts w:ascii="宋体" w:hAnsi="宋体" w:hint="eastAsia"/>
          <w:sz w:val="21"/>
          <w:szCs w:val="21"/>
        </w:rPr>
        <w:t>支持C++应用和库跨系统兼容测试用例</w:t>
      </w:r>
      <w:commentRangeEnd w:id="29"/>
      <w:r w:rsidR="00134DB6">
        <w:rPr>
          <w:rStyle w:val="af3"/>
        </w:rPr>
        <w:commentReference w:id="29"/>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560"/>
        <w:gridCol w:w="850"/>
        <w:gridCol w:w="3119"/>
        <w:gridCol w:w="1134"/>
        <w:gridCol w:w="1134"/>
        <w:gridCol w:w="701"/>
      </w:tblGrid>
      <w:tr w:rsidR="00BC7523" w:rsidRPr="007B5DAD" w:rsidTr="00B5323B">
        <w:tc>
          <w:tcPr>
            <w:tcW w:w="2235"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用例名称/标识</w:t>
            </w:r>
          </w:p>
        </w:tc>
        <w:tc>
          <w:tcPr>
            <w:tcW w:w="6938"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B5323B">
            <w:pPr>
              <w:pStyle w:val="a9"/>
              <w:rPr>
                <w:rFonts w:ascii="宋体" w:hAnsi="宋体"/>
                <w:szCs w:val="21"/>
              </w:rPr>
            </w:pPr>
            <w:r w:rsidRPr="007B5DAD">
              <w:rPr>
                <w:rFonts w:ascii="宋体" w:hAnsi="宋体" w:hint="eastAsia"/>
                <w:szCs w:val="21"/>
              </w:rPr>
              <w:t>支持C++应用和库跨系统兼容/ GN_ YXHJC _YYSX_KBB</w:t>
            </w:r>
          </w:p>
        </w:tc>
      </w:tr>
      <w:tr w:rsidR="00BC7523" w:rsidRPr="007B5DAD" w:rsidTr="00B5323B">
        <w:tc>
          <w:tcPr>
            <w:tcW w:w="2235"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用例说明</w:t>
            </w:r>
          </w:p>
        </w:tc>
        <w:tc>
          <w:tcPr>
            <w:tcW w:w="6938"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7B5DAD" w:rsidRDefault="00BC7523" w:rsidP="00B5323B">
            <w:pPr>
              <w:pStyle w:val="a9"/>
              <w:rPr>
                <w:rFonts w:ascii="宋体" w:hAnsi="宋体"/>
                <w:b/>
                <w:szCs w:val="21"/>
              </w:rPr>
            </w:pPr>
            <w:r w:rsidRPr="007B5DAD">
              <w:rPr>
                <w:rFonts w:ascii="宋体" w:hAnsi="宋体" w:hint="eastAsia"/>
                <w:b/>
                <w:szCs w:val="21"/>
              </w:rPr>
              <w:t>测试目的</w:t>
            </w:r>
            <w:r w:rsidR="002A282B" w:rsidRPr="007B5DAD">
              <w:rPr>
                <w:rFonts w:ascii="宋体" w:hAnsi="宋体" w:hint="eastAsia"/>
                <w:b/>
                <w:szCs w:val="21"/>
              </w:rPr>
              <w:t>：</w:t>
            </w:r>
            <w:r w:rsidRPr="007B5DAD">
              <w:rPr>
                <w:rFonts w:ascii="宋体" w:hAnsi="宋体" w:hint="eastAsia"/>
                <w:szCs w:val="21"/>
              </w:rPr>
              <w:t>支持同一款CPU芯片下，基于运行时框架接口开发的C++应用和多版本库跨国产操作系统发行版的二进制兼容。</w:t>
            </w:r>
          </w:p>
          <w:p w:rsidR="00BC7523" w:rsidRPr="007B5DAD" w:rsidRDefault="00BC7523" w:rsidP="00B5323B">
            <w:pPr>
              <w:pStyle w:val="a9"/>
              <w:rPr>
                <w:rFonts w:ascii="宋体" w:hAnsi="宋体"/>
                <w:b/>
                <w:szCs w:val="21"/>
              </w:rPr>
            </w:pPr>
            <w:r w:rsidRPr="007B5DAD">
              <w:rPr>
                <w:rFonts w:ascii="宋体" w:hAnsi="宋体" w:hint="eastAsia"/>
                <w:b/>
                <w:szCs w:val="21"/>
              </w:rPr>
              <w:t>测试方法</w:t>
            </w:r>
            <w:r w:rsidR="002A282B" w:rsidRPr="007B5DAD">
              <w:rPr>
                <w:rFonts w:ascii="宋体" w:hAnsi="宋体" w:hint="eastAsia"/>
                <w:b/>
                <w:szCs w:val="21"/>
              </w:rPr>
              <w:t>：</w:t>
            </w:r>
            <w:r w:rsidRPr="007B5DAD">
              <w:rPr>
                <w:rFonts w:ascii="宋体" w:hAnsi="宋体" w:hint="eastAsia"/>
                <w:b/>
                <w:szCs w:val="21"/>
              </w:rPr>
              <w:t xml:space="preserve"> </w:t>
            </w:r>
            <w:r w:rsidRPr="007B5DAD">
              <w:rPr>
                <w:rFonts w:ascii="宋体" w:hAnsi="宋体" w:hint="eastAsia"/>
                <w:szCs w:val="21"/>
              </w:rPr>
              <w:t>在不同国产操作系统发行版运行同一C++应用镜像；在不同国产操作系统发行版运行不同版本的QT应用</w:t>
            </w:r>
            <w:r w:rsidR="00E47C5B" w:rsidRPr="007B5DAD">
              <w:rPr>
                <w:rFonts w:ascii="宋体" w:hAnsi="宋体" w:hint="eastAsia"/>
                <w:szCs w:val="21"/>
              </w:rPr>
              <w:t>镜像</w:t>
            </w:r>
            <w:r w:rsidRPr="007B5DAD">
              <w:rPr>
                <w:rFonts w:ascii="宋体" w:hAnsi="宋体" w:hint="eastAsia"/>
                <w:szCs w:val="21"/>
              </w:rPr>
              <w:t>。</w:t>
            </w:r>
          </w:p>
          <w:p w:rsidR="00BC7523" w:rsidRPr="007B5DAD" w:rsidRDefault="00BC7523" w:rsidP="00B5323B">
            <w:pPr>
              <w:pStyle w:val="a9"/>
              <w:rPr>
                <w:rFonts w:ascii="宋体" w:hAnsi="宋体"/>
                <w:szCs w:val="21"/>
              </w:rPr>
            </w:pPr>
            <w:r w:rsidRPr="007B5DAD">
              <w:rPr>
                <w:rFonts w:ascii="宋体" w:hAnsi="宋体" w:hint="eastAsia"/>
                <w:b/>
                <w:szCs w:val="21"/>
              </w:rPr>
              <w:t>合格判据</w:t>
            </w:r>
            <w:r w:rsidR="002A282B" w:rsidRPr="007B5DAD">
              <w:rPr>
                <w:rFonts w:ascii="宋体" w:hAnsi="宋体" w:hint="eastAsia"/>
                <w:b/>
                <w:szCs w:val="21"/>
              </w:rPr>
              <w:t>：</w:t>
            </w:r>
            <w:r w:rsidRPr="007B5DAD">
              <w:rPr>
                <w:rFonts w:ascii="宋体" w:hAnsi="宋体" w:hint="eastAsia"/>
                <w:b/>
                <w:szCs w:val="21"/>
              </w:rPr>
              <w:t xml:space="preserve"> </w:t>
            </w:r>
            <w:r w:rsidRPr="007B5DAD">
              <w:rPr>
                <w:rFonts w:ascii="宋体" w:hAnsi="宋体" w:hint="eastAsia"/>
                <w:szCs w:val="21"/>
              </w:rPr>
              <w:t>同一C++应用镜像在不同国产操作系统发行版能够兼容运行；不同版本的QT应用在不同国产操作系统发行版能够兼容运行</w:t>
            </w:r>
          </w:p>
        </w:tc>
      </w:tr>
      <w:tr w:rsidR="00BC7523" w:rsidRPr="007B5DAD" w:rsidTr="00B5323B">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前提和约束</w:t>
            </w:r>
          </w:p>
        </w:tc>
        <w:tc>
          <w:tcPr>
            <w:tcW w:w="850"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输入</w:t>
            </w:r>
          </w:p>
        </w:tc>
        <w:tc>
          <w:tcPr>
            <w:tcW w:w="3119"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目的和动作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备注</w:t>
            </w:r>
          </w:p>
        </w:tc>
      </w:tr>
      <w:tr w:rsidR="00BC7523" w:rsidRPr="007B5DAD" w:rsidTr="00B5323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在安装了银河麒麟V10 </w:t>
            </w:r>
            <w:r w:rsidR="009A41D4">
              <w:rPr>
                <w:rFonts w:ascii="宋体" w:hAnsi="宋体" w:hint="eastAsia"/>
                <w:szCs w:val="21"/>
              </w:rPr>
              <w:t>GF</w:t>
            </w:r>
            <w:r w:rsidRPr="007B5DAD">
              <w:rPr>
                <w:rFonts w:ascii="宋体" w:hAnsi="宋体"/>
                <w:szCs w:val="21"/>
              </w:rPr>
              <w:t>版操作系统的飞腾客户机上，用沙箱工具运行C++应用程序</w:t>
            </w:r>
            <w:r w:rsidR="00B5323B"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能够正常运行</w:t>
            </w:r>
            <w:r w:rsidR="00B5323B"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w:t>
            </w:r>
          </w:p>
        </w:tc>
      </w:tr>
      <w:tr w:rsidR="00BC7523" w:rsidRPr="007B5DAD" w:rsidTr="00B5323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3559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313AAD"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在安装了UOS V20 </w:t>
            </w:r>
            <w:r w:rsidR="009A41D4">
              <w:rPr>
                <w:rFonts w:ascii="宋体" w:hAnsi="宋体" w:hint="eastAsia"/>
                <w:szCs w:val="21"/>
              </w:rPr>
              <w:t>J</w:t>
            </w:r>
            <w:r w:rsidR="00B35593" w:rsidRPr="007B5DAD">
              <w:rPr>
                <w:rFonts w:ascii="宋体" w:hAnsi="宋体" w:hint="eastAsia"/>
                <w:szCs w:val="21"/>
              </w:rPr>
              <w:t>用</w:t>
            </w:r>
            <w:r w:rsidRPr="007B5DAD">
              <w:rPr>
                <w:rFonts w:ascii="宋体" w:hAnsi="宋体"/>
                <w:szCs w:val="21"/>
              </w:rPr>
              <w:t>版操作系统的飞腾客户机上，用沙箱工具运行C++应用程序</w:t>
            </w:r>
            <w:r w:rsidR="00B5323B"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能够正常运行</w:t>
            </w:r>
            <w:r w:rsidR="00B5323B"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w:t>
            </w:r>
          </w:p>
        </w:tc>
      </w:tr>
      <w:tr w:rsidR="00BC7523" w:rsidRPr="007B5DAD" w:rsidTr="00B5323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3559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313AAD"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在安装了银河麒麟V10 </w:t>
            </w:r>
            <w:r w:rsidR="009A41D4">
              <w:rPr>
                <w:rFonts w:ascii="宋体" w:hAnsi="宋体"/>
                <w:szCs w:val="21"/>
              </w:rPr>
              <w:t>GF</w:t>
            </w:r>
            <w:r w:rsidR="00B35593" w:rsidRPr="007B5DAD">
              <w:rPr>
                <w:rFonts w:ascii="宋体" w:hAnsi="宋体"/>
                <w:szCs w:val="21"/>
              </w:rPr>
              <w:t>版</w:t>
            </w:r>
            <w:r w:rsidRPr="007B5DAD">
              <w:rPr>
                <w:rFonts w:ascii="宋体" w:hAnsi="宋体"/>
                <w:szCs w:val="21"/>
              </w:rPr>
              <w:t>操作系统的龙芯客户机上，用沙箱工具运行C++应用程序</w:t>
            </w:r>
            <w:r w:rsidR="00B5323B"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能够正常运行</w:t>
            </w:r>
            <w:r w:rsidR="00B5323B"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w:t>
            </w:r>
          </w:p>
        </w:tc>
      </w:tr>
      <w:tr w:rsidR="00BC7523" w:rsidRPr="007B5DAD" w:rsidTr="00B5323B">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4</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B3559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left w:val="single" w:sz="6" w:space="0" w:color="000000"/>
              <w:bottom w:val="single" w:sz="6" w:space="0" w:color="000000"/>
              <w:right w:val="single" w:sz="6" w:space="0" w:color="000000"/>
            </w:tcBorders>
            <w:shd w:val="clear" w:color="auto" w:fill="auto"/>
          </w:tcPr>
          <w:p w:rsidR="00BC7523" w:rsidRPr="007B5DAD" w:rsidRDefault="00313AAD"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在安装了UOS V20 </w:t>
            </w:r>
            <w:r w:rsidR="009A41D4">
              <w:rPr>
                <w:rFonts w:ascii="宋体" w:hAnsi="宋体" w:hint="eastAsia"/>
                <w:szCs w:val="21"/>
              </w:rPr>
              <w:t>J</w:t>
            </w:r>
            <w:r w:rsidR="00B35593" w:rsidRPr="007B5DAD">
              <w:rPr>
                <w:rFonts w:ascii="宋体" w:hAnsi="宋体" w:hint="eastAsia"/>
                <w:szCs w:val="21"/>
              </w:rPr>
              <w:t>用</w:t>
            </w:r>
            <w:r w:rsidRPr="007B5DAD">
              <w:rPr>
                <w:rFonts w:ascii="宋体" w:hAnsi="宋体"/>
                <w:szCs w:val="21"/>
              </w:rPr>
              <w:t>版操作系统的龙芯客户机上，用沙箱工具运行C++应用程序</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能够正常运行</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B5323B">
            <w:pPr>
              <w:jc w:val="center"/>
              <w:rPr>
                <w:rFonts w:ascii="宋体" w:hAnsi="宋体"/>
                <w:szCs w:val="21"/>
              </w:rPr>
            </w:pPr>
          </w:p>
        </w:tc>
      </w:tr>
      <w:tr w:rsidR="00BC7523" w:rsidRPr="007B5DAD" w:rsidTr="00B5323B">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5</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B3559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left w:val="single" w:sz="6" w:space="0" w:color="000000"/>
              <w:bottom w:val="single" w:sz="6" w:space="0" w:color="000000"/>
              <w:right w:val="single" w:sz="6" w:space="0" w:color="000000"/>
            </w:tcBorders>
            <w:shd w:val="clear" w:color="auto" w:fill="auto"/>
          </w:tcPr>
          <w:p w:rsidR="00BC7523" w:rsidRPr="007B5DAD" w:rsidRDefault="00313AAD"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在安装了银河麒麟V10 </w:t>
            </w:r>
            <w:r w:rsidR="009A41D4">
              <w:rPr>
                <w:rFonts w:ascii="宋体" w:hAnsi="宋体" w:hint="eastAsia"/>
                <w:szCs w:val="21"/>
              </w:rPr>
              <w:t>GF</w:t>
            </w:r>
            <w:r w:rsidRPr="007B5DAD">
              <w:rPr>
                <w:rFonts w:ascii="宋体" w:hAnsi="宋体"/>
                <w:szCs w:val="21"/>
              </w:rPr>
              <w:t>版操作系统的飞腾客户机上，用沙箱工具运行两个版本的QT应用程序</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能够兼容运行</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B5323B">
            <w:pPr>
              <w:jc w:val="center"/>
              <w:rPr>
                <w:rFonts w:ascii="宋体" w:hAnsi="宋体"/>
                <w:szCs w:val="21"/>
              </w:rPr>
            </w:pPr>
          </w:p>
        </w:tc>
      </w:tr>
      <w:tr w:rsidR="00BC7523" w:rsidRPr="007B5DAD" w:rsidTr="00B5323B">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6</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B3559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left w:val="single" w:sz="6" w:space="0" w:color="000000"/>
              <w:bottom w:val="single" w:sz="6" w:space="0" w:color="000000"/>
              <w:right w:val="single" w:sz="6" w:space="0" w:color="000000"/>
            </w:tcBorders>
            <w:shd w:val="clear" w:color="auto" w:fill="auto"/>
          </w:tcPr>
          <w:p w:rsidR="00BC7523" w:rsidRPr="007B5DAD" w:rsidRDefault="00313AAD"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在安装了UOS V20 </w:t>
            </w:r>
            <w:r w:rsidR="009A41D4">
              <w:rPr>
                <w:rFonts w:ascii="宋体" w:hAnsi="宋体" w:hint="eastAsia"/>
                <w:szCs w:val="21"/>
              </w:rPr>
              <w:t>J</w:t>
            </w:r>
            <w:r w:rsidR="00B35593" w:rsidRPr="007B5DAD">
              <w:rPr>
                <w:rFonts w:ascii="宋体" w:hAnsi="宋体" w:hint="eastAsia"/>
                <w:szCs w:val="21"/>
              </w:rPr>
              <w:t>用</w:t>
            </w:r>
            <w:r w:rsidRPr="007B5DAD">
              <w:rPr>
                <w:rFonts w:ascii="宋体" w:hAnsi="宋体"/>
                <w:szCs w:val="21"/>
              </w:rPr>
              <w:t>版操作系统的飞腾客户机上，用沙箱工具运行两个版本的QT应用程序</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能够兼容运行</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E47C5B" w:rsidP="00B5323B">
            <w:pPr>
              <w:jc w:val="center"/>
              <w:rPr>
                <w:rFonts w:ascii="宋体" w:hAnsi="宋体"/>
                <w:szCs w:val="21"/>
              </w:rPr>
            </w:pPr>
            <w:r w:rsidRPr="007B5DAD">
              <w:rPr>
                <w:rFonts w:ascii="宋体" w:hAnsi="宋体"/>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B5323B">
            <w:pPr>
              <w:jc w:val="center"/>
              <w:rPr>
                <w:rFonts w:ascii="宋体" w:hAnsi="宋体"/>
                <w:szCs w:val="21"/>
              </w:rPr>
            </w:pPr>
          </w:p>
        </w:tc>
      </w:tr>
      <w:tr w:rsidR="00BC7523" w:rsidRPr="007B5DAD" w:rsidTr="00B5323B">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7</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B3559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left w:val="single" w:sz="6" w:space="0" w:color="000000"/>
              <w:bottom w:val="single" w:sz="6" w:space="0" w:color="000000"/>
              <w:right w:val="single" w:sz="6" w:space="0" w:color="000000"/>
            </w:tcBorders>
            <w:shd w:val="clear" w:color="auto" w:fill="auto"/>
          </w:tcPr>
          <w:p w:rsidR="00BC7523" w:rsidRPr="007B5DAD" w:rsidRDefault="00313AAD"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在安装了银河麒麟V10 </w:t>
            </w:r>
            <w:r w:rsidR="009A41D4">
              <w:rPr>
                <w:rFonts w:ascii="宋体" w:hAnsi="宋体"/>
                <w:szCs w:val="21"/>
              </w:rPr>
              <w:t>GF</w:t>
            </w:r>
            <w:r w:rsidR="00B35593" w:rsidRPr="007B5DAD">
              <w:rPr>
                <w:rFonts w:ascii="宋体" w:hAnsi="宋体"/>
                <w:szCs w:val="21"/>
              </w:rPr>
              <w:t>版</w:t>
            </w:r>
            <w:r w:rsidRPr="007B5DAD">
              <w:rPr>
                <w:rFonts w:ascii="宋体" w:hAnsi="宋体"/>
                <w:szCs w:val="21"/>
              </w:rPr>
              <w:t>操作系统的龙芯客户机上，用沙箱工具运行两个版本的QT应用程序</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能够兼容运行</w:t>
            </w:r>
            <w:r w:rsidR="00B5323B" w:rsidRPr="007B5DAD">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B5323B">
            <w:pPr>
              <w:jc w:val="center"/>
              <w:rPr>
                <w:rFonts w:ascii="宋体" w:hAnsi="宋体"/>
                <w:szCs w:val="21"/>
              </w:rPr>
            </w:pPr>
          </w:p>
        </w:tc>
      </w:tr>
      <w:tr w:rsidR="00BC7523" w:rsidRPr="007B5DAD" w:rsidTr="00B5323B">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BC7523" w:rsidRPr="007B5DAD" w:rsidRDefault="00BC7523" w:rsidP="00B5323B">
            <w:pPr>
              <w:pStyle w:val="a9"/>
              <w:jc w:val="center"/>
              <w:rPr>
                <w:rFonts w:ascii="宋体" w:hAnsi="宋体"/>
                <w:szCs w:val="21"/>
              </w:rPr>
            </w:pPr>
            <w:r w:rsidRPr="007B5DAD">
              <w:rPr>
                <w:rFonts w:ascii="宋体" w:hAnsi="宋体"/>
                <w:szCs w:val="21"/>
              </w:rPr>
              <w:t>步骤 8</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35593" w:rsidP="00B5323B">
            <w:pPr>
              <w:rPr>
                <w:rFonts w:ascii="宋体" w:hAnsi="宋体"/>
                <w:szCs w:val="21"/>
              </w:rPr>
            </w:pPr>
            <w:r w:rsidRPr="007B5DAD">
              <w:rPr>
                <w:rFonts w:ascii="宋体" w:hAnsi="宋体"/>
                <w:szCs w:val="21"/>
              </w:rPr>
              <w:t>沙箱工具正常安装，应用程序正常安装</w:t>
            </w:r>
            <w:r w:rsidR="00B5323B" w:rsidRPr="007B5DAD">
              <w:rPr>
                <w:rFonts w:ascii="宋体" w:hAnsi="宋体" w:hint="eastAsia"/>
                <w:szCs w:val="21"/>
              </w:rPr>
              <w:t>。</w:t>
            </w:r>
          </w:p>
        </w:tc>
        <w:tc>
          <w:tcPr>
            <w:tcW w:w="850"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313AAD" w:rsidP="00B5323B">
            <w:pPr>
              <w:rPr>
                <w:rFonts w:ascii="宋体" w:hAnsi="宋体"/>
                <w:szCs w:val="21"/>
              </w:rPr>
            </w:pPr>
            <w:r w:rsidRPr="007B5DAD">
              <w:rPr>
                <w:rFonts w:ascii="宋体" w:hAnsi="宋体"/>
                <w:szCs w:val="21"/>
              </w:rPr>
              <w:t>沙箱工具命令</w:t>
            </w:r>
            <w:r w:rsidR="00B5323B" w:rsidRPr="007B5DAD">
              <w:rPr>
                <w:rFonts w:ascii="宋体" w:hAnsi="宋体" w:hint="eastAsia"/>
                <w:szCs w:val="21"/>
              </w:rPr>
              <w:t>。</w:t>
            </w:r>
          </w:p>
        </w:tc>
        <w:tc>
          <w:tcPr>
            <w:tcW w:w="3119"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 xml:space="preserve">在安装了UOS V20 </w:t>
            </w:r>
            <w:r w:rsidR="009A41D4">
              <w:rPr>
                <w:rFonts w:ascii="宋体" w:hAnsi="宋体" w:hint="eastAsia"/>
                <w:szCs w:val="21"/>
              </w:rPr>
              <w:t>J</w:t>
            </w:r>
            <w:r w:rsidR="00B35593" w:rsidRPr="007B5DAD">
              <w:rPr>
                <w:rFonts w:ascii="宋体" w:hAnsi="宋体" w:hint="eastAsia"/>
                <w:szCs w:val="21"/>
              </w:rPr>
              <w:t>用</w:t>
            </w:r>
            <w:r w:rsidRPr="007B5DAD">
              <w:rPr>
                <w:rFonts w:ascii="宋体" w:hAnsi="宋体"/>
                <w:szCs w:val="21"/>
              </w:rPr>
              <w:t>版操作系统的龙芯客户机上，用沙箱工具运行两个版本的QT应用程序</w:t>
            </w:r>
            <w:r w:rsidR="00B5323B" w:rsidRPr="007B5DAD">
              <w:rPr>
                <w:rFonts w:ascii="宋体" w:hAnsi="宋体" w:hint="eastAsia"/>
                <w:szCs w:val="21"/>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B5323B">
            <w:pPr>
              <w:rPr>
                <w:rFonts w:ascii="宋体" w:hAnsi="宋体"/>
                <w:szCs w:val="21"/>
              </w:rPr>
            </w:pPr>
            <w:r w:rsidRPr="007B5DAD">
              <w:rPr>
                <w:rFonts w:ascii="宋体" w:hAnsi="宋体"/>
                <w:szCs w:val="21"/>
              </w:rPr>
              <w:t>能够兼容运行</w:t>
            </w:r>
            <w:r w:rsidR="00B5323B" w:rsidRPr="007B5DAD">
              <w:rPr>
                <w:rFonts w:ascii="宋体" w:hAnsi="宋体" w:hint="eastAsia"/>
                <w:szCs w:val="21"/>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BC7523" w:rsidRPr="007B5DAD" w:rsidRDefault="00BC7523" w:rsidP="00B5323B">
            <w:pPr>
              <w:jc w:val="center"/>
              <w:rPr>
                <w:rFonts w:ascii="宋体" w:hAnsi="宋体"/>
                <w:szCs w:val="21"/>
              </w:rPr>
            </w:pPr>
            <w:r w:rsidRPr="007B5DAD">
              <w:rPr>
                <w:rFonts w:ascii="宋体" w:hAnsi="宋体"/>
                <w:szCs w:val="21"/>
              </w:rPr>
              <w:t>-</w:t>
            </w:r>
            <w:bookmarkStart w:id="30" w:name="OLE_LINK6911"/>
            <w:bookmarkStart w:id="31" w:name="OLE_LINK7011"/>
            <w:bookmarkEnd w:id="30"/>
            <w:bookmarkEnd w:id="31"/>
          </w:p>
        </w:tc>
      </w:tr>
    </w:tbl>
    <w:p w:rsidR="00BC7523" w:rsidRDefault="00BC7523" w:rsidP="00BC7523">
      <w:pPr>
        <w:pStyle w:val="a5"/>
        <w:numPr>
          <w:ilvl w:val="0"/>
          <w:numId w:val="12"/>
        </w:numPr>
        <w:ind w:firstLineChars="0"/>
        <w:jc w:val="center"/>
        <w:rPr>
          <w:rFonts w:ascii="宋体" w:hAnsi="宋体"/>
          <w:sz w:val="21"/>
          <w:szCs w:val="21"/>
        </w:rPr>
      </w:pPr>
      <w:commentRangeStart w:id="32"/>
      <w:r w:rsidRPr="001D5913">
        <w:rPr>
          <w:rFonts w:ascii="宋体" w:hAnsi="宋体" w:hint="eastAsia"/>
          <w:sz w:val="21"/>
          <w:szCs w:val="21"/>
        </w:rPr>
        <w:t>支持Java应用和库跨系统兼容测试用例</w:t>
      </w:r>
      <w:commentRangeEnd w:id="32"/>
      <w:r w:rsidR="00134DB6">
        <w:rPr>
          <w:rStyle w:val="af3"/>
        </w:rPr>
        <w:commentReference w:id="32"/>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0"/>
        <w:gridCol w:w="1565"/>
        <w:gridCol w:w="991"/>
        <w:gridCol w:w="2269"/>
        <w:gridCol w:w="1840"/>
        <w:gridCol w:w="1134"/>
        <w:gridCol w:w="704"/>
      </w:tblGrid>
      <w:tr w:rsidR="00BC7523" w:rsidRPr="007B5DAD" w:rsidTr="009E7F39">
        <w:tc>
          <w:tcPr>
            <w:tcW w:w="1218" w:type="pct"/>
            <w:gridSpan w:val="2"/>
            <w:tcBorders>
              <w:bottom w:val="single" w:sz="6"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lastRenderedPageBreak/>
              <w:t>用例名称/标识</w:t>
            </w:r>
          </w:p>
        </w:tc>
        <w:tc>
          <w:tcPr>
            <w:tcW w:w="3782" w:type="pct"/>
            <w:gridSpan w:val="5"/>
            <w:tcBorders>
              <w:bottom w:val="single" w:sz="6" w:space="0" w:color="000000"/>
            </w:tcBorders>
            <w:shd w:val="clear" w:color="auto" w:fill="auto"/>
          </w:tcPr>
          <w:p w:rsidR="00BC7523" w:rsidRPr="007B5DAD" w:rsidRDefault="00BC7523" w:rsidP="009E7F39">
            <w:pPr>
              <w:pStyle w:val="a9"/>
              <w:rPr>
                <w:rFonts w:ascii="宋体" w:hAnsi="宋体"/>
                <w:szCs w:val="21"/>
              </w:rPr>
            </w:pPr>
            <w:r w:rsidRPr="007B5DAD">
              <w:rPr>
                <w:rFonts w:ascii="宋体" w:hAnsi="宋体" w:hint="eastAsia"/>
                <w:szCs w:val="21"/>
              </w:rPr>
              <w:t>支持Java应用和库跨系统兼容测试/GN_ YXHJ _YYSX_KBB</w:t>
            </w:r>
          </w:p>
        </w:tc>
      </w:tr>
      <w:tr w:rsidR="00BC7523" w:rsidRPr="007B5DAD" w:rsidTr="009E7F39">
        <w:tc>
          <w:tcPr>
            <w:tcW w:w="1218" w:type="pct"/>
            <w:gridSpan w:val="2"/>
            <w:tcBorders>
              <w:top w:val="single" w:sz="6" w:space="0" w:color="000000"/>
              <w:bottom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BC7523" w:rsidRPr="007B5DAD" w:rsidRDefault="00BC7523" w:rsidP="009E7F39">
            <w:pPr>
              <w:pStyle w:val="a9"/>
              <w:rPr>
                <w:rFonts w:ascii="宋体" w:hAnsi="宋体"/>
                <w:b/>
                <w:szCs w:val="21"/>
              </w:rPr>
            </w:pPr>
            <w:r w:rsidRPr="007B5DAD">
              <w:rPr>
                <w:rFonts w:ascii="宋体" w:hAnsi="宋体" w:hint="eastAsia"/>
                <w:b/>
                <w:szCs w:val="21"/>
              </w:rPr>
              <w:t>测试目的</w:t>
            </w:r>
            <w:r w:rsidR="002A282B" w:rsidRPr="007B5DAD">
              <w:rPr>
                <w:rFonts w:ascii="宋体" w:hAnsi="宋体" w:hint="eastAsia"/>
                <w:b/>
                <w:szCs w:val="21"/>
              </w:rPr>
              <w:t>：</w:t>
            </w:r>
            <w:r w:rsidRPr="007B5DAD">
              <w:rPr>
                <w:rFonts w:ascii="宋体" w:hAnsi="宋体" w:hint="eastAsia"/>
                <w:b/>
                <w:szCs w:val="21"/>
              </w:rPr>
              <w:t xml:space="preserve"> </w:t>
            </w:r>
            <w:r w:rsidRPr="007B5DAD">
              <w:rPr>
                <w:rFonts w:ascii="宋体" w:hAnsi="宋体" w:hint="eastAsia"/>
                <w:szCs w:val="21"/>
              </w:rPr>
              <w:t>支持同一款CPU芯片下，基于运行时框架接口开发的Java应用和多版本库跨国产操作系统发行版的二进制兼容。</w:t>
            </w:r>
          </w:p>
          <w:p w:rsidR="00BC7523" w:rsidRPr="007B5DAD" w:rsidRDefault="00BC7523" w:rsidP="009E7F39">
            <w:pPr>
              <w:pStyle w:val="a9"/>
              <w:rPr>
                <w:rFonts w:ascii="宋体" w:hAnsi="宋体"/>
                <w:b/>
                <w:szCs w:val="21"/>
              </w:rPr>
            </w:pPr>
            <w:r w:rsidRPr="007B5DAD">
              <w:rPr>
                <w:rFonts w:ascii="宋体" w:hAnsi="宋体" w:hint="eastAsia"/>
                <w:b/>
                <w:szCs w:val="21"/>
              </w:rPr>
              <w:t>测试方法</w:t>
            </w:r>
            <w:r w:rsidR="002A282B" w:rsidRPr="007B5DAD">
              <w:rPr>
                <w:rFonts w:ascii="宋体" w:hAnsi="宋体" w:hint="eastAsia"/>
                <w:b/>
                <w:szCs w:val="21"/>
              </w:rPr>
              <w:t>：</w:t>
            </w:r>
            <w:r w:rsidRPr="007B5DAD">
              <w:rPr>
                <w:rFonts w:ascii="宋体" w:hAnsi="宋体" w:hint="eastAsia"/>
                <w:szCs w:val="21"/>
              </w:rPr>
              <w:t xml:space="preserve"> 同一款CPU芯片下，</w:t>
            </w:r>
            <w:r w:rsidR="00E50557" w:rsidRPr="007B5DAD">
              <w:rPr>
                <w:rFonts w:ascii="宋体" w:hAnsi="宋体" w:hint="eastAsia"/>
                <w:szCs w:val="21"/>
              </w:rPr>
              <w:t>测试同一个</w:t>
            </w:r>
            <w:r w:rsidRPr="007B5DAD">
              <w:rPr>
                <w:rFonts w:ascii="宋体" w:hAnsi="宋体" w:hint="eastAsia"/>
                <w:szCs w:val="21"/>
              </w:rPr>
              <w:t>Java应用</w:t>
            </w:r>
            <w:r w:rsidR="00E50557" w:rsidRPr="007B5DAD">
              <w:rPr>
                <w:rFonts w:ascii="宋体" w:hAnsi="宋体" w:hint="eastAsia"/>
                <w:szCs w:val="21"/>
              </w:rPr>
              <w:t>镜像在麒麟、UOS操作系统下均能正常运行，验证Java应用</w:t>
            </w:r>
            <w:r w:rsidRPr="007B5DAD">
              <w:rPr>
                <w:rFonts w:ascii="宋体" w:hAnsi="宋体" w:hint="eastAsia"/>
                <w:szCs w:val="21"/>
              </w:rPr>
              <w:t>跨国产操作系统发行版的二进制兼容</w:t>
            </w:r>
            <w:r w:rsidR="00E50557" w:rsidRPr="007B5DAD">
              <w:rPr>
                <w:rFonts w:ascii="宋体" w:hAnsi="宋体" w:hint="eastAsia"/>
                <w:szCs w:val="21"/>
              </w:rPr>
              <w:t>性</w:t>
            </w:r>
            <w:r w:rsidRPr="007B5DAD">
              <w:rPr>
                <w:rFonts w:ascii="宋体" w:hAnsi="宋体" w:hint="eastAsia"/>
                <w:szCs w:val="21"/>
              </w:rPr>
              <w:t>；同一款CPU芯片下，</w:t>
            </w:r>
            <w:r w:rsidR="00E50557" w:rsidRPr="007B5DAD">
              <w:rPr>
                <w:rFonts w:ascii="宋体" w:hAnsi="宋体" w:hint="eastAsia"/>
                <w:szCs w:val="21"/>
              </w:rPr>
              <w:t>测试带不同版本库的Java</w:t>
            </w:r>
            <w:r w:rsidRPr="007B5DAD">
              <w:rPr>
                <w:rFonts w:ascii="宋体" w:hAnsi="宋体" w:hint="eastAsia"/>
                <w:szCs w:val="21"/>
              </w:rPr>
              <w:t>运行时框架</w:t>
            </w:r>
            <w:r w:rsidR="00E50557" w:rsidRPr="007B5DAD">
              <w:rPr>
                <w:rFonts w:ascii="宋体" w:hAnsi="宋体" w:hint="eastAsia"/>
                <w:szCs w:val="21"/>
              </w:rPr>
              <w:t>在麒麟、UOS操作系统下均能正常运行，验证Java多版本库</w:t>
            </w:r>
            <w:r w:rsidRPr="007B5DAD">
              <w:rPr>
                <w:rFonts w:ascii="宋体" w:hAnsi="宋体" w:hint="eastAsia"/>
                <w:szCs w:val="21"/>
              </w:rPr>
              <w:t>跨国产操作系统发行版的二进制兼容。</w:t>
            </w:r>
          </w:p>
          <w:p w:rsidR="00BC7523" w:rsidRPr="007B5DAD" w:rsidRDefault="00BC7523" w:rsidP="009E7F39">
            <w:pPr>
              <w:pStyle w:val="a9"/>
              <w:rPr>
                <w:rFonts w:ascii="宋体" w:hAnsi="宋体"/>
                <w:szCs w:val="21"/>
              </w:rPr>
            </w:pPr>
            <w:r w:rsidRPr="007B5DAD">
              <w:rPr>
                <w:rFonts w:ascii="宋体" w:hAnsi="宋体" w:hint="eastAsia"/>
                <w:b/>
                <w:szCs w:val="21"/>
              </w:rPr>
              <w:t>合格判据</w:t>
            </w:r>
            <w:r w:rsidR="002A282B" w:rsidRPr="007B5DAD">
              <w:rPr>
                <w:rFonts w:ascii="宋体" w:hAnsi="宋体" w:hint="eastAsia"/>
                <w:b/>
                <w:szCs w:val="21"/>
              </w:rPr>
              <w:t>：</w:t>
            </w:r>
            <w:r w:rsidRPr="007B5DAD">
              <w:rPr>
                <w:rFonts w:ascii="宋体" w:hAnsi="宋体" w:hint="eastAsia"/>
                <w:b/>
                <w:szCs w:val="21"/>
              </w:rPr>
              <w:t xml:space="preserve"> </w:t>
            </w:r>
            <w:r w:rsidRPr="007B5DAD">
              <w:rPr>
                <w:rFonts w:ascii="宋体" w:hAnsi="宋体" w:hint="eastAsia"/>
                <w:szCs w:val="21"/>
              </w:rPr>
              <w:t>能够检测应用能够在同芯片主机机平台下跨操作系统的二进制兼容运行；能够检测在其他库版本的运行时框架下的应用也能实现跨操作系统二进制兼容运行。</w:t>
            </w:r>
          </w:p>
        </w:tc>
      </w:tr>
      <w:tr w:rsidR="009E7F39" w:rsidRPr="007B5DAD" w:rsidTr="009E7F39">
        <w:tc>
          <w:tcPr>
            <w:tcW w:w="365" w:type="pct"/>
            <w:tcBorders>
              <w:top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步骤</w:t>
            </w:r>
          </w:p>
        </w:tc>
        <w:tc>
          <w:tcPr>
            <w:tcW w:w="853" w:type="pct"/>
            <w:tcBorders>
              <w:top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前提和约束</w:t>
            </w:r>
          </w:p>
        </w:tc>
        <w:tc>
          <w:tcPr>
            <w:tcW w:w="540" w:type="pct"/>
            <w:tcBorders>
              <w:top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输入</w:t>
            </w:r>
          </w:p>
        </w:tc>
        <w:tc>
          <w:tcPr>
            <w:tcW w:w="1237" w:type="pct"/>
            <w:tcBorders>
              <w:top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目的和动作</w:t>
            </w:r>
          </w:p>
        </w:tc>
        <w:tc>
          <w:tcPr>
            <w:tcW w:w="1003" w:type="pct"/>
            <w:tcBorders>
              <w:top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预期结果</w:t>
            </w:r>
          </w:p>
        </w:tc>
        <w:tc>
          <w:tcPr>
            <w:tcW w:w="618" w:type="pct"/>
            <w:tcBorders>
              <w:top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评估准则</w:t>
            </w:r>
          </w:p>
        </w:tc>
        <w:tc>
          <w:tcPr>
            <w:tcW w:w="383" w:type="pct"/>
            <w:tcBorders>
              <w:top w:val="single" w:sz="12" w:space="0" w:color="000000"/>
            </w:tcBorders>
            <w:shd w:val="clear" w:color="auto" w:fill="auto"/>
          </w:tcPr>
          <w:p w:rsidR="00BC7523" w:rsidRPr="007B5DAD" w:rsidRDefault="00BC7523" w:rsidP="009E7F39">
            <w:pPr>
              <w:pStyle w:val="a9"/>
              <w:jc w:val="center"/>
              <w:rPr>
                <w:rFonts w:ascii="宋体" w:hAnsi="宋体"/>
                <w:szCs w:val="21"/>
              </w:rPr>
            </w:pPr>
            <w:r w:rsidRPr="007B5DAD">
              <w:rPr>
                <w:rFonts w:ascii="宋体" w:hAnsi="宋体" w:hint="eastAsia"/>
                <w:szCs w:val="21"/>
              </w:rPr>
              <w:t>备注</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步骤 1</w:t>
            </w:r>
          </w:p>
        </w:tc>
        <w:tc>
          <w:tcPr>
            <w:tcW w:w="85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沙箱命令安装并启动，准备好相关镜像</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应用启动命令</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进入测试程序后，应用镜像在基于飞腾芯片+麒麟操作系统中，依托沙箱及运行时框架镜像成功启动</w:t>
            </w:r>
            <w:r w:rsidR="009E7F39" w:rsidRPr="007B5DAD">
              <w:rPr>
                <w:rFonts w:ascii="宋体" w:hAnsi="宋体" w:hint="eastAsia"/>
                <w:szCs w:val="21"/>
              </w:rPr>
              <w:t>。</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应用能够启动，成功创建应用沙箱</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rPr>
          <w:trHeight w:val="1275"/>
        </w:trPr>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步骤 2</w:t>
            </w:r>
          </w:p>
        </w:tc>
        <w:tc>
          <w:tcPr>
            <w:tcW w:w="853" w:type="pct"/>
            <w:shd w:val="clear" w:color="auto" w:fill="auto"/>
          </w:tcPr>
          <w:p w:rsidR="00BC7523" w:rsidRPr="007B5DAD" w:rsidRDefault="00FA3655" w:rsidP="009E7F39">
            <w:pPr>
              <w:rPr>
                <w:rFonts w:ascii="宋体" w:hAnsi="宋体"/>
                <w:szCs w:val="21"/>
              </w:rPr>
            </w:pPr>
            <w:r w:rsidRPr="007B5DAD">
              <w:rPr>
                <w:rFonts w:ascii="宋体" w:hAnsi="宋体" w:hint="eastAsia"/>
                <w:szCs w:val="21"/>
              </w:rPr>
              <w:t>成功创建应用沙箱</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输入服务测试地址信息</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测试应用服务启动日志显示正常，提供的服务运行正常</w:t>
            </w:r>
            <w:r w:rsidR="009E7F39" w:rsidRPr="007B5DAD">
              <w:rPr>
                <w:rFonts w:ascii="宋体" w:hAnsi="宋体" w:hint="eastAsia"/>
                <w:szCs w:val="21"/>
              </w:rPr>
              <w:t>。</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测试相关的Java应用服务已经启动；相关的服务能够访问</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步骤 3</w:t>
            </w:r>
          </w:p>
        </w:tc>
        <w:tc>
          <w:tcPr>
            <w:tcW w:w="85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沙箱命令安装并启动，准备好相关镜像</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应用启动命令</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相同的应用镜像在飞腾芯片的UOS操作系统中，依托沙箱及运行时框架镜像成功启动</w:t>
            </w:r>
            <w:r w:rsidR="009E7F39" w:rsidRPr="007B5DAD">
              <w:rPr>
                <w:rFonts w:ascii="宋体" w:hAnsi="宋体" w:hint="eastAsia"/>
                <w:szCs w:val="21"/>
              </w:rPr>
              <w:t>。</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应用能够启动，成功创建应用沙箱</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 xml:space="preserve">步骤 </w:t>
            </w:r>
            <w:r w:rsidRPr="007B5DAD">
              <w:rPr>
                <w:rFonts w:ascii="宋体" w:hAnsi="宋体" w:hint="eastAsia"/>
                <w:szCs w:val="21"/>
              </w:rPr>
              <w:t>4</w:t>
            </w:r>
          </w:p>
        </w:tc>
        <w:tc>
          <w:tcPr>
            <w:tcW w:w="853" w:type="pct"/>
            <w:shd w:val="clear" w:color="auto" w:fill="auto"/>
          </w:tcPr>
          <w:p w:rsidR="00BC7523" w:rsidRPr="007B5DAD" w:rsidRDefault="00FA3655" w:rsidP="009E7F39">
            <w:pPr>
              <w:rPr>
                <w:rFonts w:ascii="宋体" w:hAnsi="宋体"/>
                <w:szCs w:val="21"/>
              </w:rPr>
            </w:pPr>
            <w:r w:rsidRPr="007B5DAD">
              <w:rPr>
                <w:rFonts w:ascii="宋体" w:hAnsi="宋体" w:hint="eastAsia"/>
                <w:szCs w:val="21"/>
              </w:rPr>
              <w:t>成功创建应用沙箱</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输入服务测试地址信息</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测试应用服务启动正常，提供的服务运行正常， 检验应用可以跨操作系统二进制兼容运行</w:t>
            </w:r>
            <w:r w:rsidR="009E7F39" w:rsidRPr="007B5DAD">
              <w:rPr>
                <w:rFonts w:ascii="宋体" w:hAnsi="宋体" w:hint="eastAsia"/>
                <w:szCs w:val="21"/>
              </w:rPr>
              <w:t>。</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测试相关的Java应用服务已经启动；相关的服务能够访问</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 xml:space="preserve">步骤 </w:t>
            </w:r>
            <w:r w:rsidRPr="007B5DAD">
              <w:rPr>
                <w:rFonts w:ascii="宋体" w:hAnsi="宋体" w:hint="eastAsia"/>
                <w:szCs w:val="21"/>
              </w:rPr>
              <w:t>5</w:t>
            </w:r>
          </w:p>
        </w:tc>
        <w:tc>
          <w:tcPr>
            <w:tcW w:w="853" w:type="pct"/>
            <w:shd w:val="clear" w:color="auto" w:fill="auto"/>
          </w:tcPr>
          <w:p w:rsidR="00BC7523" w:rsidRPr="007B5DAD" w:rsidRDefault="00E6585C" w:rsidP="009E7F39">
            <w:pPr>
              <w:rPr>
                <w:rFonts w:ascii="宋体" w:hAnsi="宋体"/>
                <w:szCs w:val="21"/>
              </w:rPr>
            </w:pPr>
            <w:r w:rsidRPr="007B5DAD">
              <w:rPr>
                <w:rFonts w:ascii="宋体" w:hAnsi="宋体" w:hint="eastAsia"/>
                <w:szCs w:val="21"/>
              </w:rPr>
              <w:t>沙箱命令安装并启动</w:t>
            </w:r>
            <w:r w:rsidR="009E7F39" w:rsidRPr="007B5DAD">
              <w:rPr>
                <w:rFonts w:ascii="宋体" w:hAnsi="宋体" w:hint="eastAsia"/>
                <w:szCs w:val="21"/>
              </w:rPr>
              <w:t>。</w:t>
            </w:r>
          </w:p>
        </w:tc>
        <w:tc>
          <w:tcPr>
            <w:tcW w:w="540" w:type="pct"/>
            <w:shd w:val="clear" w:color="auto" w:fill="auto"/>
          </w:tcPr>
          <w:p w:rsidR="00BC7523" w:rsidRPr="007B5DAD" w:rsidRDefault="00E6585C" w:rsidP="00972F4E">
            <w:pPr>
              <w:jc w:val="center"/>
              <w:rPr>
                <w:rFonts w:ascii="宋体" w:hAnsi="宋体"/>
                <w:szCs w:val="21"/>
              </w:rPr>
            </w:pPr>
            <w:r w:rsidRPr="007B5DAD">
              <w:rPr>
                <w:rFonts w:ascii="宋体" w:hAnsi="宋体" w:hint="eastAsia"/>
                <w:szCs w:val="21"/>
              </w:rPr>
              <w:t>无</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选择新的Java运行时框架，确保它与上述步骤的运行时框架提供不同版本的库</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新的运行时框架，与旧的框架里的测试相关的基础库版本不同</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 xml:space="preserve">步骤 </w:t>
            </w:r>
            <w:r w:rsidRPr="007B5DAD">
              <w:rPr>
                <w:rFonts w:ascii="宋体" w:hAnsi="宋体" w:hint="eastAsia"/>
                <w:szCs w:val="21"/>
              </w:rPr>
              <w:t>6</w:t>
            </w:r>
          </w:p>
        </w:tc>
        <w:tc>
          <w:tcPr>
            <w:tcW w:w="853" w:type="pct"/>
            <w:shd w:val="clear" w:color="auto" w:fill="auto"/>
          </w:tcPr>
          <w:p w:rsidR="00BC7523" w:rsidRPr="007B5DAD" w:rsidRDefault="00E6585C" w:rsidP="009E7F39">
            <w:pPr>
              <w:rPr>
                <w:rFonts w:ascii="宋体" w:hAnsi="宋体"/>
                <w:szCs w:val="21"/>
              </w:rPr>
            </w:pPr>
            <w:r w:rsidRPr="007B5DAD">
              <w:rPr>
                <w:rFonts w:ascii="宋体" w:hAnsi="宋体" w:hint="eastAsia"/>
                <w:szCs w:val="21"/>
              </w:rPr>
              <w:t>准备好相关镜像</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应用启动命令</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在这个Java运行时框架下编译的应用，依托沙箱及框架发行版镜像在麒麟操作系统中成功启动</w:t>
            </w:r>
            <w:r w:rsidR="009E7F39" w:rsidRPr="007B5DAD">
              <w:rPr>
                <w:rFonts w:ascii="宋体" w:hAnsi="宋体" w:hint="eastAsia"/>
                <w:szCs w:val="21"/>
              </w:rPr>
              <w:t>。</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应用能够启动，成功创建应用沙箱</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 xml:space="preserve">步骤 </w:t>
            </w:r>
            <w:r w:rsidRPr="007B5DAD">
              <w:rPr>
                <w:rFonts w:ascii="宋体" w:hAnsi="宋体" w:hint="eastAsia"/>
                <w:szCs w:val="21"/>
              </w:rPr>
              <w:t>7</w:t>
            </w:r>
          </w:p>
        </w:tc>
        <w:tc>
          <w:tcPr>
            <w:tcW w:w="853" w:type="pct"/>
            <w:shd w:val="clear" w:color="auto" w:fill="auto"/>
          </w:tcPr>
          <w:p w:rsidR="00BC7523" w:rsidRPr="007B5DAD" w:rsidRDefault="00E6585C" w:rsidP="009E7F39">
            <w:pPr>
              <w:rPr>
                <w:rFonts w:ascii="宋体" w:hAnsi="宋体"/>
                <w:szCs w:val="21"/>
              </w:rPr>
            </w:pPr>
            <w:r w:rsidRPr="007B5DAD">
              <w:rPr>
                <w:rFonts w:ascii="宋体" w:hAnsi="宋体" w:hint="eastAsia"/>
                <w:szCs w:val="21"/>
              </w:rPr>
              <w:t>成功创建应用沙箱</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输入服务测试地址信息</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测试应用服务启动正常，提供的服务运行正常</w:t>
            </w:r>
            <w:r w:rsidR="009E7F39" w:rsidRPr="007B5DAD">
              <w:rPr>
                <w:rFonts w:ascii="宋体" w:hAnsi="宋体" w:hint="eastAsia"/>
                <w:szCs w:val="21"/>
              </w:rPr>
              <w:t>。</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测试相关的Java应用服务已经启动；相关的服务能够访问</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lastRenderedPageBreak/>
              <w:t xml:space="preserve">步骤 </w:t>
            </w:r>
            <w:r w:rsidRPr="007B5DAD">
              <w:rPr>
                <w:rFonts w:ascii="宋体" w:hAnsi="宋体" w:hint="eastAsia"/>
                <w:szCs w:val="21"/>
              </w:rPr>
              <w:t>8</w:t>
            </w:r>
          </w:p>
        </w:tc>
        <w:tc>
          <w:tcPr>
            <w:tcW w:w="85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沙箱命令安装并启动，准备好相关镜像</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应用启动命令</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在上述步骤中产生的应用，依托沙箱及框架发行版镜像在UOS操作系统中成功启动</w:t>
            </w:r>
            <w:r w:rsidR="009E7F39" w:rsidRPr="007B5DAD">
              <w:rPr>
                <w:rFonts w:ascii="宋体" w:hAnsi="宋体" w:hint="eastAsia"/>
                <w:szCs w:val="21"/>
              </w:rPr>
              <w:t>。</w:t>
            </w:r>
          </w:p>
        </w:tc>
        <w:tc>
          <w:tcPr>
            <w:tcW w:w="1003" w:type="pct"/>
            <w:shd w:val="clear" w:color="auto" w:fill="auto"/>
          </w:tcPr>
          <w:p w:rsidR="00BC7523" w:rsidRPr="007B5DAD" w:rsidRDefault="00E6585C" w:rsidP="009E7F39">
            <w:pPr>
              <w:rPr>
                <w:rFonts w:ascii="宋体" w:hAnsi="宋体"/>
                <w:szCs w:val="21"/>
              </w:rPr>
            </w:pPr>
            <w:r w:rsidRPr="007B5DAD">
              <w:rPr>
                <w:rFonts w:ascii="宋体" w:hAnsi="宋体" w:hint="eastAsia"/>
                <w:szCs w:val="21"/>
              </w:rPr>
              <w:t>应用能够启动，成功创建应用沙箱</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r w:rsidR="009E7F39" w:rsidRPr="007B5DAD" w:rsidTr="009E7F39">
        <w:tc>
          <w:tcPr>
            <w:tcW w:w="365" w:type="pct"/>
            <w:shd w:val="clear" w:color="auto" w:fill="auto"/>
          </w:tcPr>
          <w:p w:rsidR="00BC7523" w:rsidRPr="007B5DAD" w:rsidRDefault="00BC7523" w:rsidP="009E7F39">
            <w:pPr>
              <w:pStyle w:val="a9"/>
              <w:jc w:val="center"/>
              <w:rPr>
                <w:rFonts w:ascii="宋体" w:hAnsi="宋体"/>
                <w:szCs w:val="21"/>
              </w:rPr>
            </w:pPr>
            <w:r w:rsidRPr="007B5DAD">
              <w:rPr>
                <w:rFonts w:ascii="宋体" w:hAnsi="宋体"/>
                <w:szCs w:val="21"/>
              </w:rPr>
              <w:t xml:space="preserve">步骤 </w:t>
            </w:r>
            <w:r w:rsidRPr="007B5DAD">
              <w:rPr>
                <w:rFonts w:ascii="宋体" w:hAnsi="宋体" w:hint="eastAsia"/>
                <w:szCs w:val="21"/>
              </w:rPr>
              <w:t>9</w:t>
            </w:r>
          </w:p>
        </w:tc>
        <w:tc>
          <w:tcPr>
            <w:tcW w:w="853" w:type="pct"/>
            <w:shd w:val="clear" w:color="auto" w:fill="auto"/>
          </w:tcPr>
          <w:p w:rsidR="00BC7523" w:rsidRPr="007B5DAD" w:rsidRDefault="00E6585C" w:rsidP="009E7F39">
            <w:pPr>
              <w:rPr>
                <w:rFonts w:ascii="宋体" w:hAnsi="宋体"/>
                <w:szCs w:val="21"/>
              </w:rPr>
            </w:pPr>
            <w:r w:rsidRPr="007B5DAD">
              <w:rPr>
                <w:rFonts w:ascii="宋体" w:hAnsi="宋体" w:hint="eastAsia"/>
                <w:szCs w:val="21"/>
              </w:rPr>
              <w:t>成功创建应用沙箱</w:t>
            </w:r>
            <w:r w:rsidR="009E7F39" w:rsidRPr="007B5DAD">
              <w:rPr>
                <w:rFonts w:ascii="宋体" w:hAnsi="宋体" w:hint="eastAsia"/>
                <w:szCs w:val="21"/>
              </w:rPr>
              <w:t>。</w:t>
            </w:r>
          </w:p>
        </w:tc>
        <w:tc>
          <w:tcPr>
            <w:tcW w:w="540"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输入服务测试地址信息</w:t>
            </w:r>
            <w:r w:rsidR="009E7F39" w:rsidRPr="007B5DAD">
              <w:rPr>
                <w:rFonts w:ascii="宋体" w:hAnsi="宋体" w:hint="eastAsia"/>
                <w:szCs w:val="21"/>
              </w:rPr>
              <w:t>。</w:t>
            </w:r>
          </w:p>
        </w:tc>
        <w:tc>
          <w:tcPr>
            <w:tcW w:w="1237"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测试，应用服务启动正常，提供的服务运行正常，检验应用在多版本库场景下也能跨操作系统二进制兼容运行</w:t>
            </w:r>
            <w:r w:rsidR="009E7F39" w:rsidRPr="007B5DAD">
              <w:rPr>
                <w:rFonts w:ascii="宋体" w:hAnsi="宋体" w:hint="eastAsia"/>
                <w:szCs w:val="21"/>
              </w:rPr>
              <w:t>。</w:t>
            </w:r>
          </w:p>
        </w:tc>
        <w:tc>
          <w:tcPr>
            <w:tcW w:w="1003" w:type="pct"/>
            <w:shd w:val="clear" w:color="auto" w:fill="auto"/>
          </w:tcPr>
          <w:p w:rsidR="00BC7523" w:rsidRPr="007B5DAD" w:rsidRDefault="00BC7523" w:rsidP="009E7F39">
            <w:pPr>
              <w:rPr>
                <w:rFonts w:ascii="宋体" w:hAnsi="宋体"/>
                <w:szCs w:val="21"/>
              </w:rPr>
            </w:pPr>
            <w:r w:rsidRPr="007B5DAD">
              <w:rPr>
                <w:rFonts w:ascii="宋体" w:hAnsi="宋体" w:hint="eastAsia"/>
                <w:szCs w:val="21"/>
              </w:rPr>
              <w:t>测试相关的Java应用服务已经启动；相关的服务能够访问</w:t>
            </w:r>
            <w:r w:rsidR="009E7F39" w:rsidRPr="007B5DAD">
              <w:rPr>
                <w:rFonts w:ascii="宋体" w:hAnsi="宋体" w:hint="eastAsia"/>
                <w:szCs w:val="21"/>
              </w:rPr>
              <w:t>。</w:t>
            </w:r>
          </w:p>
        </w:tc>
        <w:tc>
          <w:tcPr>
            <w:tcW w:w="618"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9E7F39">
            <w:pPr>
              <w:jc w:val="center"/>
              <w:rPr>
                <w:rFonts w:ascii="宋体" w:hAnsi="宋体"/>
                <w:szCs w:val="21"/>
              </w:rPr>
            </w:pPr>
            <w:r w:rsidRPr="007B5DAD">
              <w:rPr>
                <w:rFonts w:ascii="宋体" w:hAnsi="宋体" w:hint="eastAsia"/>
                <w:szCs w:val="21"/>
              </w:rPr>
              <w:t>-</w:t>
            </w:r>
          </w:p>
        </w:tc>
      </w:tr>
    </w:tbl>
    <w:p w:rsidR="00BC7523" w:rsidRDefault="00BC7523" w:rsidP="00BC7523">
      <w:pPr>
        <w:pStyle w:val="a5"/>
        <w:numPr>
          <w:ilvl w:val="0"/>
          <w:numId w:val="12"/>
        </w:numPr>
        <w:ind w:firstLineChars="0"/>
        <w:jc w:val="center"/>
        <w:rPr>
          <w:rFonts w:ascii="宋体" w:hAnsi="宋体"/>
          <w:sz w:val="21"/>
          <w:szCs w:val="21"/>
        </w:rPr>
      </w:pPr>
      <w:commentRangeStart w:id="33"/>
      <w:r w:rsidRPr="001D5913">
        <w:rPr>
          <w:rFonts w:ascii="宋体" w:hAnsi="宋体" w:hint="eastAsia"/>
          <w:sz w:val="21"/>
          <w:szCs w:val="21"/>
        </w:rPr>
        <w:t>支持C++应用库的加载和调用测试用例</w:t>
      </w:r>
      <w:commentRangeEnd w:id="33"/>
      <w:r w:rsidR="00134DB6">
        <w:rPr>
          <w:rStyle w:val="af3"/>
        </w:rPr>
        <w:commentReference w:id="33"/>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560"/>
        <w:gridCol w:w="992"/>
        <w:gridCol w:w="2551"/>
        <w:gridCol w:w="1560"/>
        <w:gridCol w:w="1134"/>
        <w:gridCol w:w="701"/>
      </w:tblGrid>
      <w:tr w:rsidR="00BC7523" w:rsidTr="00037DB2">
        <w:tc>
          <w:tcPr>
            <w:tcW w:w="2235"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用例名称/标识</w:t>
            </w:r>
          </w:p>
        </w:tc>
        <w:tc>
          <w:tcPr>
            <w:tcW w:w="6938"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Pr="00F90C0D" w:rsidRDefault="00BC7523" w:rsidP="00070AFD">
            <w:pPr>
              <w:pStyle w:val="a9"/>
              <w:rPr>
                <w:rFonts w:ascii="宋体" w:hAnsi="宋体"/>
              </w:rPr>
            </w:pPr>
            <w:r w:rsidRPr="00F90C0D">
              <w:rPr>
                <w:rFonts w:ascii="宋体" w:hAnsi="宋体" w:hint="eastAsia"/>
                <w:szCs w:val="21"/>
              </w:rPr>
              <w:t>支持C++应用库的加载和调用/ GN_ YXHJC_YYSX_JZDY</w:t>
            </w:r>
          </w:p>
        </w:tc>
      </w:tr>
      <w:tr w:rsidR="00BC7523" w:rsidTr="00037DB2">
        <w:tc>
          <w:tcPr>
            <w:tcW w:w="2235"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用例说明</w:t>
            </w:r>
          </w:p>
        </w:tc>
        <w:tc>
          <w:tcPr>
            <w:tcW w:w="6938"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F90C0D" w:rsidRDefault="00BC7523" w:rsidP="00070AFD">
            <w:pPr>
              <w:pStyle w:val="a9"/>
              <w:ind w:hanging="19"/>
              <w:rPr>
                <w:rFonts w:ascii="宋体" w:hAnsi="宋体"/>
              </w:rPr>
            </w:pPr>
            <w:r w:rsidRPr="00F90C0D">
              <w:rPr>
                <w:rFonts w:ascii="宋体" w:hAnsi="宋体"/>
                <w:b/>
              </w:rPr>
              <w:t>测试目的</w:t>
            </w:r>
            <w:r w:rsidR="002A282B">
              <w:rPr>
                <w:rFonts w:ascii="宋体" w:hAnsi="宋体"/>
                <w:b/>
              </w:rPr>
              <w:t>：</w:t>
            </w:r>
            <w:r w:rsidRPr="00F90C0D">
              <w:rPr>
                <w:rFonts w:ascii="宋体" w:hAnsi="宋体" w:cs="楷体"/>
                <w:color w:val="000000"/>
                <w:spacing w:val="2"/>
                <w:kern w:val="0"/>
                <w:szCs w:val="32"/>
                <w:lang w:bidi="en-US"/>
              </w:rPr>
              <w:t>支持当C++应用所需库与运行环境自带库出现版本冲突时，应用按需加载和调用自带的库版本</w:t>
            </w:r>
            <w:r w:rsidRPr="00F90C0D">
              <w:rPr>
                <w:rFonts w:ascii="宋体" w:hAnsi="宋体"/>
              </w:rPr>
              <w:t>。</w:t>
            </w:r>
          </w:p>
          <w:p w:rsidR="00BC7523" w:rsidRPr="00F90C0D" w:rsidRDefault="00BC7523" w:rsidP="00070AFD">
            <w:pPr>
              <w:pStyle w:val="a9"/>
              <w:ind w:hanging="19"/>
              <w:rPr>
                <w:rFonts w:ascii="宋体" w:hAnsi="宋体"/>
              </w:rPr>
            </w:pPr>
            <w:r w:rsidRPr="00F90C0D">
              <w:rPr>
                <w:rFonts w:ascii="宋体" w:hAnsi="宋体"/>
                <w:b/>
              </w:rPr>
              <w:t>测试方法</w:t>
            </w:r>
            <w:r w:rsidR="002A282B">
              <w:rPr>
                <w:rFonts w:ascii="宋体" w:hAnsi="宋体"/>
                <w:b/>
              </w:rPr>
              <w:t>：</w:t>
            </w:r>
            <w:r w:rsidRPr="00F90C0D">
              <w:rPr>
                <w:rFonts w:ascii="宋体" w:hAnsi="宋体"/>
                <w:color w:val="FF0000"/>
              </w:rPr>
              <w:t xml:space="preserve"> </w:t>
            </w:r>
            <w:r w:rsidRPr="00F90C0D">
              <w:rPr>
                <w:rFonts w:ascii="宋体" w:hAnsi="宋体"/>
                <w:spacing w:val="2"/>
                <w:kern w:val="0"/>
                <w:szCs w:val="21"/>
                <w:lang w:bidi="en-US"/>
              </w:rPr>
              <w:t>查看C++应用程序优先加载和调用自带的库版本</w:t>
            </w:r>
            <w:r w:rsidR="00C45673">
              <w:rPr>
                <w:rFonts w:ascii="宋体" w:hAnsi="宋体" w:hint="eastAsia"/>
                <w:spacing w:val="2"/>
                <w:kern w:val="0"/>
                <w:szCs w:val="21"/>
                <w:lang w:bidi="en-US"/>
              </w:rPr>
              <w:t>信息，是否与应用程序预期的库版本一致</w:t>
            </w:r>
            <w:r w:rsidR="00070AFD">
              <w:rPr>
                <w:rFonts w:ascii="宋体" w:hAnsi="宋体" w:hint="eastAsia"/>
              </w:rPr>
              <w:t>。</w:t>
            </w:r>
          </w:p>
          <w:p w:rsidR="00BC7523" w:rsidRPr="00F90C0D" w:rsidRDefault="00BC7523" w:rsidP="00070AFD">
            <w:pPr>
              <w:pStyle w:val="a9"/>
              <w:ind w:hanging="19"/>
              <w:rPr>
                <w:rFonts w:ascii="宋体" w:hAnsi="宋体"/>
              </w:rPr>
            </w:pPr>
            <w:r w:rsidRPr="00F90C0D">
              <w:rPr>
                <w:rFonts w:ascii="宋体" w:hAnsi="宋体"/>
                <w:b/>
              </w:rPr>
              <w:t>合格判据</w:t>
            </w:r>
            <w:r w:rsidR="002A282B">
              <w:rPr>
                <w:rFonts w:ascii="宋体" w:hAnsi="宋体"/>
                <w:b/>
              </w:rPr>
              <w:t>：</w:t>
            </w:r>
            <w:r w:rsidRPr="00F90C0D">
              <w:rPr>
                <w:rFonts w:ascii="宋体" w:hAnsi="宋体"/>
                <w:spacing w:val="2"/>
                <w:kern w:val="0"/>
                <w:szCs w:val="21"/>
                <w:lang w:bidi="en-US"/>
              </w:rPr>
              <w:t xml:space="preserve"> C++应用正确加载和调用自带的库版本，运行正常。</w:t>
            </w:r>
          </w:p>
        </w:tc>
      </w:tr>
      <w:tr w:rsidR="00BC7523" w:rsidTr="00037DB2">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步骤</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前提和约束</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输入</w:t>
            </w:r>
          </w:p>
        </w:tc>
        <w:tc>
          <w:tcPr>
            <w:tcW w:w="2551"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目的和动作</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备注</w:t>
            </w:r>
          </w:p>
        </w:tc>
      </w:tr>
      <w:tr w:rsidR="00BC7523" w:rsidTr="00037D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步骤 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rPr>
                <w:rFonts w:ascii="宋体" w:hAnsi="宋体"/>
                <w:szCs w:val="20"/>
              </w:rPr>
            </w:pPr>
            <w:r w:rsidRPr="00F90C0D">
              <w:rPr>
                <w:rFonts w:ascii="宋体" w:hAnsi="宋体"/>
                <w:szCs w:val="20"/>
              </w:rPr>
              <w:t>沙箱工具正常安装，应用程序正常安装</w:t>
            </w:r>
            <w:r w:rsidR="00037DB2">
              <w:rPr>
                <w:rFonts w:ascii="宋体" w:hAnsi="宋体" w:hint="eastAsia"/>
                <w:szCs w:val="20"/>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沙箱工具命令</w:t>
            </w:r>
            <w:r w:rsidR="00037DB2">
              <w:rPr>
                <w:rFonts w:ascii="宋体" w:hAnsi="宋体" w:hint="eastAsia"/>
              </w:rPr>
              <w:t>。</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使用沙箱工具启动C++应用</w:t>
            </w:r>
            <w:r w:rsidR="00C45673">
              <w:rPr>
                <w:rFonts w:ascii="宋体" w:hAnsi="宋体" w:hint="eastAsia"/>
              </w:rPr>
              <w:t>，该应用自带了一个库，该库版本与运行时框架带的库版本不同</w:t>
            </w:r>
            <w:r w:rsidR="00037DB2">
              <w:rPr>
                <w:rFonts w:ascii="宋体" w:hAnsi="宋体" w:hint="eastAsia"/>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应用能够正常启动</w:t>
            </w:r>
            <w:r w:rsidR="00037DB2">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w:t>
            </w:r>
          </w:p>
        </w:tc>
      </w:tr>
      <w:tr w:rsidR="00BC7523" w:rsidTr="00037D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步骤 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C45673" w:rsidP="00037DB2">
            <w:pPr>
              <w:rPr>
                <w:rFonts w:ascii="宋体" w:hAnsi="宋体"/>
                <w:szCs w:val="20"/>
              </w:rPr>
            </w:pPr>
            <w:r w:rsidRPr="00F90C0D">
              <w:rPr>
                <w:rFonts w:ascii="宋体" w:hAnsi="宋体"/>
              </w:rPr>
              <w:t>应用能够正常启动</w:t>
            </w:r>
            <w:r w:rsidR="00037DB2">
              <w:rPr>
                <w:rFonts w:ascii="宋体" w:hAnsi="宋体" w:hint="eastAsia"/>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env命令</w:t>
            </w:r>
            <w:r w:rsidR="00037DB2">
              <w:rPr>
                <w:rFonts w:ascii="宋体" w:hAnsi="宋体" w:hint="eastAsia"/>
              </w:rPr>
              <w:t>。</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进入C++应用沙箱，查看环境变量中的库搜索路径信息</w:t>
            </w:r>
            <w:r w:rsidR="00037DB2">
              <w:rPr>
                <w:rFonts w:ascii="宋体" w:hAnsi="宋体" w:hint="eastAsia"/>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环境变量包含C++应用自带库所在路径</w:t>
            </w:r>
            <w:r w:rsidR="00037DB2">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w:t>
            </w:r>
          </w:p>
        </w:tc>
      </w:tr>
      <w:tr w:rsidR="00BC7523" w:rsidTr="00037DB2">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步骤 3</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Pr>
          <w:p w:rsidR="00BC7523" w:rsidRPr="00F90C0D" w:rsidRDefault="00C45673" w:rsidP="00037DB2">
            <w:pPr>
              <w:rPr>
                <w:rFonts w:ascii="宋体" w:hAnsi="宋体"/>
                <w:szCs w:val="20"/>
              </w:rPr>
            </w:pPr>
            <w:r w:rsidRPr="00F90C0D">
              <w:rPr>
                <w:rFonts w:ascii="宋体" w:hAnsi="宋体"/>
              </w:rPr>
              <w:t>环境变量包含C++应用自带库所在路径</w:t>
            </w:r>
            <w:r w:rsidR="00037DB2">
              <w:rPr>
                <w:rFonts w:ascii="宋体" w:hAnsi="宋体" w:hint="eastAsia"/>
              </w:rPr>
              <w:t>。</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ldd命令</w:t>
            </w:r>
            <w:r w:rsidR="00037DB2">
              <w:rPr>
                <w:rFonts w:ascii="宋体" w:hAnsi="宋体" w:hint="eastAsia"/>
              </w:rPr>
              <w:t>。</w:t>
            </w:r>
          </w:p>
        </w:tc>
        <w:tc>
          <w:tcPr>
            <w:tcW w:w="2551" w:type="dxa"/>
            <w:tcBorders>
              <w:top w:val="single" w:sz="6" w:space="0" w:color="000000"/>
              <w:left w:val="single" w:sz="6" w:space="0" w:color="000000"/>
              <w:bottom w:val="single" w:sz="12"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执行ldd命令，查看C++应用加载及调用的依赖库信息</w:t>
            </w:r>
            <w:r w:rsidR="00037DB2">
              <w:rPr>
                <w:rFonts w:ascii="宋体" w:hAnsi="宋体" w:hint="eastAsia"/>
              </w:rPr>
              <w:t>。</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Pr>
          <w:p w:rsidR="00BC7523" w:rsidRPr="00F90C0D" w:rsidRDefault="00BC7523" w:rsidP="00037DB2">
            <w:pPr>
              <w:pStyle w:val="a9"/>
              <w:rPr>
                <w:rFonts w:ascii="宋体" w:hAnsi="宋体"/>
              </w:rPr>
            </w:pPr>
            <w:r w:rsidRPr="00F90C0D">
              <w:rPr>
                <w:rFonts w:ascii="宋体" w:hAnsi="宋体"/>
              </w:rPr>
              <w:t>C++应用加载及调用的是自带的库版本</w:t>
            </w:r>
            <w:r w:rsidR="00037DB2">
              <w:rPr>
                <w:rFonts w:ascii="宋体" w:hAnsi="宋体" w:hint="eastAsia"/>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BC7523" w:rsidRPr="00F90C0D" w:rsidRDefault="00BC7523" w:rsidP="00070AFD">
            <w:pPr>
              <w:pStyle w:val="a9"/>
              <w:jc w:val="center"/>
              <w:rPr>
                <w:rFonts w:ascii="宋体" w:hAnsi="宋体"/>
              </w:rPr>
            </w:pPr>
            <w:r w:rsidRPr="00F90C0D">
              <w:rPr>
                <w:rFonts w:ascii="宋体" w:hAnsi="宋体"/>
              </w:rPr>
              <w:t>-</w:t>
            </w:r>
            <w:bookmarkStart w:id="34" w:name="OLE_LINK7012"/>
            <w:bookmarkStart w:id="35" w:name="OLE_LINK6912"/>
            <w:bookmarkEnd w:id="34"/>
            <w:bookmarkEnd w:id="35"/>
          </w:p>
        </w:tc>
      </w:tr>
    </w:tbl>
    <w:p w:rsidR="00BC7523" w:rsidRDefault="00BC7523" w:rsidP="00BC7523">
      <w:pPr>
        <w:pStyle w:val="a5"/>
        <w:numPr>
          <w:ilvl w:val="0"/>
          <w:numId w:val="12"/>
        </w:numPr>
        <w:ind w:firstLineChars="0"/>
        <w:jc w:val="center"/>
        <w:rPr>
          <w:rFonts w:ascii="宋体" w:hAnsi="宋体"/>
          <w:sz w:val="21"/>
          <w:szCs w:val="21"/>
        </w:rPr>
      </w:pPr>
      <w:commentRangeStart w:id="36"/>
      <w:r w:rsidRPr="001D5913">
        <w:rPr>
          <w:rFonts w:ascii="宋体" w:hAnsi="宋体" w:hint="eastAsia"/>
          <w:sz w:val="21"/>
          <w:szCs w:val="21"/>
        </w:rPr>
        <w:t>支持Java应用库的加载和调用测试用例</w:t>
      </w:r>
      <w:commentRangeEnd w:id="36"/>
      <w:r w:rsidR="00134DB6">
        <w:rPr>
          <w:rStyle w:val="af3"/>
        </w:rPr>
        <w:commentReference w:id="36"/>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0"/>
        <w:gridCol w:w="1565"/>
        <w:gridCol w:w="708"/>
        <w:gridCol w:w="2834"/>
        <w:gridCol w:w="1558"/>
        <w:gridCol w:w="1134"/>
        <w:gridCol w:w="704"/>
      </w:tblGrid>
      <w:tr w:rsidR="00BC7523" w:rsidRPr="007B5DAD" w:rsidTr="00037DB2">
        <w:tc>
          <w:tcPr>
            <w:tcW w:w="1218" w:type="pct"/>
            <w:gridSpan w:val="2"/>
            <w:tcBorders>
              <w:bottom w:val="single" w:sz="6"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用例名称/标识</w:t>
            </w:r>
          </w:p>
        </w:tc>
        <w:tc>
          <w:tcPr>
            <w:tcW w:w="3782" w:type="pct"/>
            <w:gridSpan w:val="5"/>
            <w:tcBorders>
              <w:bottom w:val="single" w:sz="6" w:space="0" w:color="000000"/>
            </w:tcBorders>
            <w:shd w:val="clear" w:color="auto" w:fill="auto"/>
          </w:tcPr>
          <w:p w:rsidR="00BC7523" w:rsidRPr="007B5DAD" w:rsidRDefault="00BC7523" w:rsidP="00037DB2">
            <w:pPr>
              <w:pStyle w:val="a9"/>
              <w:rPr>
                <w:rFonts w:ascii="宋体" w:hAnsi="宋体"/>
              </w:rPr>
            </w:pPr>
            <w:r w:rsidRPr="007B5DAD">
              <w:rPr>
                <w:rFonts w:ascii="宋体" w:hAnsi="宋体" w:hint="eastAsia"/>
                <w:szCs w:val="21"/>
              </w:rPr>
              <w:t>支持Java应用库的加载和调用测试/GN_ YXHJ_YYSX_JZDY</w:t>
            </w:r>
          </w:p>
        </w:tc>
      </w:tr>
      <w:tr w:rsidR="00BC7523" w:rsidRPr="007B5DAD" w:rsidTr="00037DB2">
        <w:tc>
          <w:tcPr>
            <w:tcW w:w="1218" w:type="pct"/>
            <w:gridSpan w:val="2"/>
            <w:tcBorders>
              <w:top w:val="single" w:sz="6" w:space="0" w:color="000000"/>
              <w:bottom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用例说明</w:t>
            </w:r>
          </w:p>
        </w:tc>
        <w:tc>
          <w:tcPr>
            <w:tcW w:w="3782" w:type="pct"/>
            <w:gridSpan w:val="5"/>
            <w:tcBorders>
              <w:top w:val="single" w:sz="6" w:space="0" w:color="000000"/>
              <w:bottom w:val="single" w:sz="12" w:space="0" w:color="000000"/>
            </w:tcBorders>
            <w:shd w:val="clear" w:color="auto" w:fill="auto"/>
          </w:tcPr>
          <w:p w:rsidR="00BC7523" w:rsidRPr="007B5DAD" w:rsidRDefault="00BC7523" w:rsidP="00037DB2">
            <w:pPr>
              <w:pStyle w:val="a9"/>
              <w:ind w:hanging="19"/>
              <w:rPr>
                <w:rFonts w:ascii="宋体" w:hAnsi="宋体"/>
                <w:b/>
              </w:rPr>
            </w:pPr>
            <w:r w:rsidRPr="007B5DAD">
              <w:rPr>
                <w:rFonts w:ascii="宋体" w:hAnsi="宋体" w:hint="eastAsia"/>
                <w:b/>
              </w:rPr>
              <w:t>测试目的</w:t>
            </w:r>
            <w:r w:rsidR="002A282B" w:rsidRPr="007B5DAD">
              <w:rPr>
                <w:rFonts w:ascii="宋体" w:hAnsi="宋体" w:hint="eastAsia"/>
                <w:b/>
              </w:rPr>
              <w:t>：</w:t>
            </w:r>
            <w:r w:rsidRPr="007B5DAD">
              <w:rPr>
                <w:rFonts w:ascii="宋体" w:hAnsi="宋体" w:hint="eastAsia"/>
                <w:b/>
              </w:rPr>
              <w:t xml:space="preserve"> </w:t>
            </w:r>
            <w:r w:rsidRPr="007B5DAD">
              <w:rPr>
                <w:rFonts w:ascii="宋体" w:hAnsi="宋体" w:hint="eastAsia"/>
              </w:rPr>
              <w:t>支持当Java应用所需库与运行环境自带库出现版本冲突时，应用按需加载和调用自带的库版本。</w:t>
            </w:r>
          </w:p>
          <w:p w:rsidR="00BC7523" w:rsidRPr="007B5DAD" w:rsidRDefault="00BC7523" w:rsidP="00037DB2">
            <w:pPr>
              <w:pStyle w:val="a9"/>
              <w:ind w:hanging="19"/>
              <w:rPr>
                <w:rFonts w:ascii="宋体" w:hAnsi="宋体"/>
                <w:b/>
              </w:rPr>
            </w:pPr>
            <w:r w:rsidRPr="007B5DAD">
              <w:rPr>
                <w:rFonts w:ascii="宋体" w:hAnsi="宋体" w:hint="eastAsia"/>
                <w:b/>
              </w:rPr>
              <w:t>测试方法</w:t>
            </w:r>
            <w:r w:rsidR="002A282B" w:rsidRPr="007B5DAD">
              <w:rPr>
                <w:rFonts w:ascii="宋体" w:hAnsi="宋体" w:hint="eastAsia"/>
                <w:b/>
              </w:rPr>
              <w:t>：</w:t>
            </w:r>
            <w:r w:rsidRPr="007B5DAD">
              <w:rPr>
                <w:rFonts w:ascii="宋体" w:hAnsi="宋体" w:hint="eastAsia"/>
              </w:rPr>
              <w:t xml:space="preserve"> </w:t>
            </w:r>
            <w:r w:rsidR="004D189D" w:rsidRPr="007B5DAD">
              <w:rPr>
                <w:rFonts w:ascii="宋体" w:hAnsi="宋体" w:hint="eastAsia"/>
              </w:rPr>
              <w:t>通过在</w:t>
            </w:r>
            <w:r w:rsidR="002A282B" w:rsidRPr="007B5DAD">
              <w:rPr>
                <w:rFonts w:ascii="宋体" w:hAnsi="宋体" w:hint="eastAsia"/>
              </w:rPr>
              <w:t>Java应用</w:t>
            </w:r>
            <w:r w:rsidR="004D189D" w:rsidRPr="007B5DAD">
              <w:rPr>
                <w:rFonts w:ascii="宋体" w:hAnsi="宋体" w:hint="eastAsia"/>
              </w:rPr>
              <w:t>构建、打包和运行过程中，对自带与Java运行时框架中版本不一致的库</w:t>
            </w:r>
            <w:r w:rsidR="002A282B" w:rsidRPr="007B5DAD">
              <w:rPr>
                <w:rFonts w:ascii="宋体" w:hAnsi="宋体" w:hint="eastAsia"/>
              </w:rPr>
              <w:t>的调用支持</w:t>
            </w:r>
            <w:r w:rsidR="004D189D" w:rsidRPr="007B5DAD">
              <w:rPr>
                <w:rFonts w:ascii="宋体" w:hAnsi="宋体" w:hint="eastAsia"/>
              </w:rPr>
              <w:t>，</w:t>
            </w:r>
            <w:r w:rsidR="002A282B" w:rsidRPr="007B5DAD">
              <w:rPr>
                <w:rFonts w:ascii="宋体" w:hAnsi="宋体" w:hint="eastAsia"/>
              </w:rPr>
              <w:t>验证Java</w:t>
            </w:r>
            <w:r w:rsidRPr="007B5DAD">
              <w:rPr>
                <w:rFonts w:ascii="宋体" w:hAnsi="宋体" w:hint="eastAsia"/>
              </w:rPr>
              <w:t>应用按需加载和调用自带的库版本</w:t>
            </w:r>
            <w:r w:rsidR="002A282B" w:rsidRPr="007B5DAD">
              <w:rPr>
                <w:rFonts w:ascii="宋体" w:hAnsi="宋体" w:hint="eastAsia"/>
              </w:rPr>
              <w:t>能力</w:t>
            </w:r>
            <w:r w:rsidRPr="007B5DAD">
              <w:rPr>
                <w:rFonts w:ascii="宋体" w:hAnsi="宋体" w:hint="eastAsia"/>
              </w:rPr>
              <w:t>。</w:t>
            </w:r>
          </w:p>
          <w:p w:rsidR="00BC7523" w:rsidRPr="007B5DAD" w:rsidRDefault="00BC7523" w:rsidP="00037DB2">
            <w:pPr>
              <w:pStyle w:val="a9"/>
              <w:ind w:hanging="19"/>
              <w:rPr>
                <w:rFonts w:ascii="宋体" w:hAnsi="宋体"/>
              </w:rPr>
            </w:pPr>
            <w:r w:rsidRPr="007B5DAD">
              <w:rPr>
                <w:rFonts w:ascii="宋体" w:hAnsi="宋体" w:hint="eastAsia"/>
                <w:b/>
              </w:rPr>
              <w:t>合格判据</w:t>
            </w:r>
            <w:r w:rsidR="002A282B" w:rsidRPr="007B5DAD">
              <w:rPr>
                <w:rFonts w:ascii="宋体" w:hAnsi="宋体" w:hint="eastAsia"/>
                <w:b/>
              </w:rPr>
              <w:t>：</w:t>
            </w:r>
            <w:r w:rsidRPr="007B5DAD">
              <w:rPr>
                <w:rFonts w:ascii="宋体" w:hAnsi="宋体" w:hint="eastAsia"/>
                <w:b/>
              </w:rPr>
              <w:t xml:space="preserve"> </w:t>
            </w:r>
            <w:r w:rsidRPr="007B5DAD">
              <w:rPr>
                <w:rFonts w:ascii="宋体" w:hAnsi="宋体" w:hint="eastAsia"/>
              </w:rPr>
              <w:t>能够在构建</w:t>
            </w:r>
            <w:r w:rsidR="002A282B" w:rsidRPr="007B5DAD">
              <w:rPr>
                <w:rFonts w:ascii="宋体" w:hAnsi="宋体" w:hint="eastAsia"/>
              </w:rPr>
              <w:t>、打包</w:t>
            </w:r>
            <w:r w:rsidRPr="007B5DAD">
              <w:rPr>
                <w:rFonts w:ascii="宋体" w:hAnsi="宋体" w:hint="eastAsia"/>
              </w:rPr>
              <w:t>时使用自带的库；能够在运行时加载自带的库。</w:t>
            </w:r>
          </w:p>
        </w:tc>
      </w:tr>
      <w:tr w:rsidR="00037DB2" w:rsidRPr="007B5DAD" w:rsidTr="00037DB2">
        <w:tc>
          <w:tcPr>
            <w:tcW w:w="365" w:type="pct"/>
            <w:tcBorders>
              <w:top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步骤</w:t>
            </w:r>
          </w:p>
        </w:tc>
        <w:tc>
          <w:tcPr>
            <w:tcW w:w="853" w:type="pct"/>
            <w:tcBorders>
              <w:top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前提和约束</w:t>
            </w:r>
          </w:p>
        </w:tc>
        <w:tc>
          <w:tcPr>
            <w:tcW w:w="386" w:type="pct"/>
            <w:tcBorders>
              <w:top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输入</w:t>
            </w:r>
          </w:p>
        </w:tc>
        <w:tc>
          <w:tcPr>
            <w:tcW w:w="1545" w:type="pct"/>
            <w:tcBorders>
              <w:top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目的和动作</w:t>
            </w:r>
          </w:p>
        </w:tc>
        <w:tc>
          <w:tcPr>
            <w:tcW w:w="849" w:type="pct"/>
            <w:tcBorders>
              <w:top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预期结果</w:t>
            </w:r>
          </w:p>
        </w:tc>
        <w:tc>
          <w:tcPr>
            <w:tcW w:w="618" w:type="pct"/>
            <w:tcBorders>
              <w:top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评估准则</w:t>
            </w:r>
          </w:p>
        </w:tc>
        <w:tc>
          <w:tcPr>
            <w:tcW w:w="384" w:type="pct"/>
            <w:tcBorders>
              <w:top w:val="single" w:sz="12" w:space="0" w:color="000000"/>
            </w:tcBorders>
            <w:shd w:val="clear" w:color="auto" w:fill="auto"/>
          </w:tcPr>
          <w:p w:rsidR="00BC7523" w:rsidRPr="007B5DAD" w:rsidRDefault="00BC7523" w:rsidP="00037DB2">
            <w:pPr>
              <w:pStyle w:val="a9"/>
              <w:jc w:val="center"/>
              <w:rPr>
                <w:rFonts w:ascii="宋体" w:hAnsi="宋体"/>
              </w:rPr>
            </w:pPr>
            <w:r w:rsidRPr="007B5DAD">
              <w:rPr>
                <w:rFonts w:ascii="宋体" w:hAnsi="宋体" w:hint="eastAsia"/>
              </w:rPr>
              <w:t>备注</w:t>
            </w:r>
          </w:p>
        </w:tc>
      </w:tr>
      <w:tr w:rsidR="00037DB2" w:rsidRPr="007B5DAD" w:rsidTr="00037DB2">
        <w:tc>
          <w:tcPr>
            <w:tcW w:w="365" w:type="pct"/>
            <w:shd w:val="clear" w:color="auto" w:fill="auto"/>
          </w:tcPr>
          <w:p w:rsidR="00BC7523" w:rsidRPr="007B5DAD" w:rsidRDefault="00BC7523" w:rsidP="00037DB2">
            <w:pPr>
              <w:pStyle w:val="a9"/>
              <w:jc w:val="center"/>
              <w:rPr>
                <w:rFonts w:ascii="宋体" w:hAnsi="宋体"/>
              </w:rPr>
            </w:pPr>
            <w:r w:rsidRPr="007B5DAD">
              <w:rPr>
                <w:rFonts w:ascii="宋体" w:hAnsi="宋体"/>
              </w:rPr>
              <w:t>步骤 1</w:t>
            </w:r>
          </w:p>
        </w:tc>
        <w:tc>
          <w:tcPr>
            <w:tcW w:w="853" w:type="pct"/>
            <w:shd w:val="clear" w:color="auto" w:fill="auto"/>
          </w:tcPr>
          <w:p w:rsidR="00BC7523" w:rsidRPr="007B5DAD" w:rsidRDefault="00BC7523" w:rsidP="00037DB2">
            <w:pPr>
              <w:rPr>
                <w:rFonts w:ascii="宋体" w:hAnsi="宋体"/>
              </w:rPr>
            </w:pPr>
            <w:r w:rsidRPr="007B5DAD">
              <w:rPr>
                <w:rFonts w:ascii="宋体" w:hAnsi="宋体" w:hint="eastAsia"/>
              </w:rPr>
              <w:t>编译脚本和工程文件已经定义</w:t>
            </w:r>
            <w:r w:rsidR="00037DB2" w:rsidRPr="007B5DAD">
              <w:rPr>
                <w:rFonts w:ascii="宋体" w:hAnsi="宋体" w:hint="eastAsia"/>
              </w:rPr>
              <w:t>。</w:t>
            </w:r>
          </w:p>
        </w:tc>
        <w:tc>
          <w:tcPr>
            <w:tcW w:w="386" w:type="pct"/>
            <w:shd w:val="clear" w:color="auto" w:fill="auto"/>
          </w:tcPr>
          <w:p w:rsidR="00BC7523" w:rsidRPr="007B5DAD" w:rsidRDefault="00BC7523" w:rsidP="00037DB2">
            <w:pPr>
              <w:rPr>
                <w:rFonts w:ascii="宋体" w:hAnsi="宋体"/>
              </w:rPr>
            </w:pPr>
            <w:r w:rsidRPr="007B5DAD">
              <w:rPr>
                <w:rFonts w:ascii="宋体" w:hAnsi="宋体" w:hint="eastAsia"/>
              </w:rPr>
              <w:t>编译应用脚本</w:t>
            </w:r>
            <w:r w:rsidR="00037DB2" w:rsidRPr="007B5DAD">
              <w:rPr>
                <w:rFonts w:ascii="宋体" w:hAnsi="宋体" w:hint="eastAsia"/>
              </w:rPr>
              <w:t>。</w:t>
            </w:r>
          </w:p>
        </w:tc>
        <w:tc>
          <w:tcPr>
            <w:tcW w:w="1545" w:type="pct"/>
            <w:shd w:val="clear" w:color="auto" w:fill="auto"/>
          </w:tcPr>
          <w:p w:rsidR="00BC7523" w:rsidRPr="007B5DAD" w:rsidRDefault="00BC7523" w:rsidP="00037DB2">
            <w:pPr>
              <w:rPr>
                <w:rFonts w:ascii="宋体" w:hAnsi="宋体"/>
                <w:color w:val="000000"/>
              </w:rPr>
            </w:pPr>
            <w:r w:rsidRPr="007B5DAD">
              <w:rPr>
                <w:rFonts w:ascii="宋体" w:hAnsi="宋体" w:hint="eastAsia"/>
                <w:color w:val="000000"/>
              </w:rPr>
              <w:t>控制应用的工程脚本，对于库的选择使用指定目录下的自带库，而不是使用默认的Java运行时框架的库版本</w:t>
            </w:r>
            <w:r w:rsidR="00037DB2" w:rsidRPr="007B5DAD">
              <w:rPr>
                <w:rFonts w:ascii="宋体" w:hAnsi="宋体" w:hint="eastAsia"/>
                <w:color w:val="000000"/>
              </w:rPr>
              <w:t>。</w:t>
            </w:r>
          </w:p>
        </w:tc>
        <w:tc>
          <w:tcPr>
            <w:tcW w:w="849" w:type="pct"/>
            <w:shd w:val="clear" w:color="auto" w:fill="auto"/>
          </w:tcPr>
          <w:p w:rsidR="00BC7523" w:rsidRPr="007B5DAD" w:rsidRDefault="00C70B54" w:rsidP="00037DB2">
            <w:pPr>
              <w:rPr>
                <w:rFonts w:ascii="宋体" w:hAnsi="宋体"/>
              </w:rPr>
            </w:pPr>
            <w:r w:rsidRPr="007B5DAD">
              <w:rPr>
                <w:rFonts w:ascii="宋体" w:hAnsi="宋体" w:hint="eastAsia"/>
              </w:rPr>
              <w:t>编译构建时</w:t>
            </w:r>
            <w:r w:rsidR="00BC7523" w:rsidRPr="007B5DAD">
              <w:rPr>
                <w:rFonts w:ascii="宋体" w:hAnsi="宋体" w:hint="eastAsia"/>
              </w:rPr>
              <w:t>能够使用自带的库</w:t>
            </w:r>
            <w:r w:rsidR="00037DB2" w:rsidRPr="007B5DAD">
              <w:rPr>
                <w:rFonts w:ascii="宋体" w:hAnsi="宋体" w:hint="eastAsia"/>
              </w:rPr>
              <w:t>。</w:t>
            </w:r>
          </w:p>
        </w:tc>
        <w:tc>
          <w:tcPr>
            <w:tcW w:w="618" w:type="pct"/>
            <w:shd w:val="clear" w:color="auto" w:fill="auto"/>
          </w:tcPr>
          <w:p w:rsidR="00BC7523" w:rsidRPr="007B5DAD" w:rsidRDefault="00BC7523" w:rsidP="00037DB2">
            <w:pPr>
              <w:jc w:val="center"/>
              <w:rPr>
                <w:rFonts w:ascii="宋体" w:hAnsi="宋体"/>
              </w:rPr>
            </w:pPr>
            <w:r w:rsidRPr="007B5DAD">
              <w:rPr>
                <w:rFonts w:ascii="宋体" w:hAnsi="宋体" w:hint="eastAsia"/>
              </w:rPr>
              <w:t>与预期结果一致</w:t>
            </w:r>
          </w:p>
        </w:tc>
        <w:tc>
          <w:tcPr>
            <w:tcW w:w="384" w:type="pct"/>
            <w:shd w:val="clear" w:color="auto" w:fill="auto"/>
          </w:tcPr>
          <w:p w:rsidR="00BC7523" w:rsidRPr="007B5DAD" w:rsidRDefault="00BC7523" w:rsidP="00037DB2">
            <w:pPr>
              <w:jc w:val="center"/>
              <w:rPr>
                <w:rFonts w:ascii="宋体" w:hAnsi="宋体"/>
              </w:rPr>
            </w:pPr>
            <w:r w:rsidRPr="007B5DAD">
              <w:rPr>
                <w:rFonts w:ascii="宋体" w:hAnsi="宋体" w:hint="eastAsia"/>
              </w:rPr>
              <w:t>-</w:t>
            </w:r>
          </w:p>
        </w:tc>
      </w:tr>
      <w:tr w:rsidR="00037DB2" w:rsidRPr="007B5DAD" w:rsidTr="00037DB2">
        <w:tc>
          <w:tcPr>
            <w:tcW w:w="365" w:type="pct"/>
            <w:shd w:val="clear" w:color="auto" w:fill="auto"/>
          </w:tcPr>
          <w:p w:rsidR="00BC7523" w:rsidRPr="007B5DAD" w:rsidRDefault="00BC7523" w:rsidP="00037DB2">
            <w:pPr>
              <w:pStyle w:val="a9"/>
              <w:jc w:val="center"/>
              <w:rPr>
                <w:rFonts w:ascii="宋体" w:hAnsi="宋体"/>
              </w:rPr>
            </w:pPr>
            <w:r w:rsidRPr="007B5DAD">
              <w:rPr>
                <w:rFonts w:ascii="宋体" w:hAnsi="宋体"/>
              </w:rPr>
              <w:lastRenderedPageBreak/>
              <w:t>步骤 2</w:t>
            </w:r>
          </w:p>
        </w:tc>
        <w:tc>
          <w:tcPr>
            <w:tcW w:w="853" w:type="pct"/>
            <w:shd w:val="clear" w:color="auto" w:fill="auto"/>
          </w:tcPr>
          <w:p w:rsidR="00BC7523" w:rsidRPr="007B5DAD" w:rsidRDefault="00BC7523" w:rsidP="00037DB2">
            <w:pPr>
              <w:rPr>
                <w:rFonts w:ascii="宋体" w:hAnsi="宋体"/>
              </w:rPr>
            </w:pPr>
            <w:r w:rsidRPr="007B5DAD">
              <w:rPr>
                <w:rFonts w:ascii="宋体" w:hAnsi="宋体" w:hint="eastAsia"/>
              </w:rPr>
              <w:t>沙箱镜像打包工具已经安装</w:t>
            </w:r>
            <w:r w:rsidR="00037DB2" w:rsidRPr="007B5DAD">
              <w:rPr>
                <w:rFonts w:ascii="宋体" w:hAnsi="宋体" w:hint="eastAsia"/>
              </w:rPr>
              <w:t>。</w:t>
            </w:r>
          </w:p>
        </w:tc>
        <w:tc>
          <w:tcPr>
            <w:tcW w:w="386" w:type="pct"/>
            <w:shd w:val="clear" w:color="auto" w:fill="auto"/>
          </w:tcPr>
          <w:p w:rsidR="00BC7523" w:rsidRPr="007B5DAD" w:rsidRDefault="00BC7523" w:rsidP="00037DB2">
            <w:pPr>
              <w:rPr>
                <w:rFonts w:ascii="宋体" w:hAnsi="宋体"/>
              </w:rPr>
            </w:pPr>
            <w:r w:rsidRPr="007B5DAD">
              <w:rPr>
                <w:rFonts w:ascii="宋体" w:hAnsi="宋体" w:hint="eastAsia"/>
              </w:rPr>
              <w:t>打包脚本</w:t>
            </w:r>
            <w:r w:rsidR="00037DB2" w:rsidRPr="007B5DAD">
              <w:rPr>
                <w:rFonts w:ascii="宋体" w:hAnsi="宋体" w:hint="eastAsia"/>
              </w:rPr>
              <w:t>。</w:t>
            </w:r>
          </w:p>
        </w:tc>
        <w:tc>
          <w:tcPr>
            <w:tcW w:w="1545" w:type="pct"/>
            <w:shd w:val="clear" w:color="auto" w:fill="auto"/>
          </w:tcPr>
          <w:p w:rsidR="00BC7523" w:rsidRPr="007B5DAD" w:rsidRDefault="00BC7523" w:rsidP="00037DB2">
            <w:pPr>
              <w:rPr>
                <w:rFonts w:ascii="宋体" w:hAnsi="宋体"/>
              </w:rPr>
            </w:pPr>
            <w:r w:rsidRPr="007B5DAD">
              <w:rPr>
                <w:rFonts w:ascii="宋体" w:hAnsi="宋体" w:hint="eastAsia"/>
                <w:color w:val="000000"/>
              </w:rPr>
              <w:t>执行打包操作，应用构建时按需打包所需要的依赖包，部分</w:t>
            </w:r>
            <w:r w:rsidR="00C70B54" w:rsidRPr="007B5DAD">
              <w:rPr>
                <w:rFonts w:ascii="宋体" w:hAnsi="宋体" w:hint="eastAsia"/>
                <w:color w:val="000000"/>
              </w:rPr>
              <w:t>来自</w:t>
            </w:r>
            <w:r w:rsidRPr="007B5DAD">
              <w:rPr>
                <w:rFonts w:ascii="宋体" w:hAnsi="宋体" w:hint="eastAsia"/>
                <w:color w:val="000000"/>
              </w:rPr>
              <w:t>于Java运行时框架，部分来自于自带库</w:t>
            </w:r>
            <w:r w:rsidR="00037DB2" w:rsidRPr="007B5DAD">
              <w:rPr>
                <w:rFonts w:ascii="宋体" w:hAnsi="宋体" w:hint="eastAsia"/>
                <w:color w:val="000000"/>
              </w:rPr>
              <w:t>。</w:t>
            </w:r>
          </w:p>
        </w:tc>
        <w:tc>
          <w:tcPr>
            <w:tcW w:w="849" w:type="pct"/>
            <w:shd w:val="clear" w:color="auto" w:fill="auto"/>
          </w:tcPr>
          <w:p w:rsidR="00BC7523" w:rsidRPr="007B5DAD" w:rsidRDefault="00BC7523" w:rsidP="00037DB2">
            <w:pPr>
              <w:rPr>
                <w:rFonts w:ascii="宋体" w:hAnsi="宋体"/>
              </w:rPr>
            </w:pPr>
            <w:r w:rsidRPr="007B5DAD">
              <w:rPr>
                <w:rFonts w:ascii="宋体" w:hAnsi="宋体" w:hint="eastAsia"/>
              </w:rPr>
              <w:t>能够将自带库和来自运行时框架的库一起打包到应用包中</w:t>
            </w:r>
            <w:r w:rsidR="00037DB2" w:rsidRPr="007B5DAD">
              <w:rPr>
                <w:rFonts w:ascii="宋体" w:hAnsi="宋体" w:hint="eastAsia"/>
              </w:rPr>
              <w:t>。</w:t>
            </w:r>
          </w:p>
        </w:tc>
        <w:tc>
          <w:tcPr>
            <w:tcW w:w="618" w:type="pct"/>
            <w:shd w:val="clear" w:color="auto" w:fill="auto"/>
          </w:tcPr>
          <w:p w:rsidR="00BC7523" w:rsidRPr="007B5DAD" w:rsidRDefault="00BC7523" w:rsidP="00037DB2">
            <w:pPr>
              <w:jc w:val="center"/>
              <w:rPr>
                <w:rFonts w:ascii="宋体" w:hAnsi="宋体"/>
              </w:rPr>
            </w:pPr>
            <w:r w:rsidRPr="007B5DAD">
              <w:rPr>
                <w:rFonts w:ascii="宋体" w:hAnsi="宋体" w:hint="eastAsia"/>
              </w:rPr>
              <w:t>与预期结果一致</w:t>
            </w:r>
          </w:p>
        </w:tc>
        <w:tc>
          <w:tcPr>
            <w:tcW w:w="384" w:type="pct"/>
            <w:shd w:val="clear" w:color="auto" w:fill="auto"/>
          </w:tcPr>
          <w:p w:rsidR="00BC7523" w:rsidRPr="007B5DAD" w:rsidRDefault="00BC7523" w:rsidP="00037DB2">
            <w:pPr>
              <w:jc w:val="center"/>
              <w:rPr>
                <w:rFonts w:ascii="宋体" w:hAnsi="宋体"/>
              </w:rPr>
            </w:pPr>
            <w:r w:rsidRPr="007B5DAD">
              <w:rPr>
                <w:rFonts w:ascii="宋体" w:hAnsi="宋体" w:hint="eastAsia"/>
              </w:rPr>
              <w:t>-</w:t>
            </w:r>
          </w:p>
        </w:tc>
      </w:tr>
      <w:tr w:rsidR="00037DB2" w:rsidRPr="007B5DAD" w:rsidTr="00037DB2">
        <w:tc>
          <w:tcPr>
            <w:tcW w:w="365" w:type="pct"/>
            <w:shd w:val="clear" w:color="auto" w:fill="auto"/>
          </w:tcPr>
          <w:p w:rsidR="00BC7523" w:rsidRPr="007B5DAD" w:rsidRDefault="00BC7523" w:rsidP="00037DB2">
            <w:pPr>
              <w:pStyle w:val="a9"/>
              <w:jc w:val="center"/>
              <w:rPr>
                <w:rFonts w:ascii="宋体" w:hAnsi="宋体"/>
              </w:rPr>
            </w:pPr>
            <w:r w:rsidRPr="007B5DAD">
              <w:rPr>
                <w:rFonts w:ascii="宋体" w:hAnsi="宋体"/>
              </w:rPr>
              <w:t>步骤 3</w:t>
            </w:r>
          </w:p>
        </w:tc>
        <w:tc>
          <w:tcPr>
            <w:tcW w:w="853" w:type="pct"/>
            <w:shd w:val="clear" w:color="auto" w:fill="auto"/>
          </w:tcPr>
          <w:p w:rsidR="00BC7523" w:rsidRPr="007B5DAD" w:rsidRDefault="00BC7523" w:rsidP="00037DB2">
            <w:pPr>
              <w:rPr>
                <w:rFonts w:ascii="宋体" w:hAnsi="宋体"/>
              </w:rPr>
            </w:pPr>
            <w:r w:rsidRPr="007B5DAD">
              <w:rPr>
                <w:rFonts w:ascii="宋体" w:hAnsi="宋体" w:hint="eastAsia"/>
              </w:rPr>
              <w:t>沙箱服务和沙箱工具已经具备</w:t>
            </w:r>
            <w:r w:rsidR="00037DB2" w:rsidRPr="007B5DAD">
              <w:rPr>
                <w:rFonts w:ascii="宋体" w:hAnsi="宋体" w:hint="eastAsia"/>
              </w:rPr>
              <w:t>。</w:t>
            </w:r>
          </w:p>
        </w:tc>
        <w:tc>
          <w:tcPr>
            <w:tcW w:w="386" w:type="pct"/>
            <w:shd w:val="clear" w:color="auto" w:fill="auto"/>
          </w:tcPr>
          <w:p w:rsidR="00BC7523" w:rsidRPr="007B5DAD" w:rsidRDefault="00BC7523" w:rsidP="00037DB2">
            <w:pPr>
              <w:rPr>
                <w:rFonts w:ascii="宋体" w:hAnsi="宋体"/>
              </w:rPr>
            </w:pPr>
            <w:r w:rsidRPr="007B5DAD">
              <w:rPr>
                <w:rFonts w:ascii="宋体" w:hAnsi="宋体" w:hint="eastAsia"/>
              </w:rPr>
              <w:t>已经安装的应用</w:t>
            </w:r>
            <w:r w:rsidR="00037DB2" w:rsidRPr="007B5DAD">
              <w:rPr>
                <w:rFonts w:ascii="宋体" w:hAnsi="宋体" w:hint="eastAsia"/>
              </w:rPr>
              <w:t>。</w:t>
            </w:r>
          </w:p>
        </w:tc>
        <w:tc>
          <w:tcPr>
            <w:tcW w:w="1545" w:type="pct"/>
            <w:shd w:val="clear" w:color="auto" w:fill="auto"/>
          </w:tcPr>
          <w:p w:rsidR="00BC7523" w:rsidRPr="007B5DAD" w:rsidRDefault="00BC7523" w:rsidP="00037DB2">
            <w:pPr>
              <w:rPr>
                <w:rFonts w:ascii="宋体" w:hAnsi="宋体"/>
              </w:rPr>
            </w:pPr>
            <w:r w:rsidRPr="007B5DAD">
              <w:rPr>
                <w:rFonts w:ascii="宋体" w:hAnsi="宋体" w:hint="eastAsia"/>
                <w:color w:val="000000"/>
              </w:rPr>
              <w:t>测试在应用在运行时，会加载相关的库，提供正确的服务，不会有库或类未找到异常</w:t>
            </w:r>
            <w:r w:rsidR="00037DB2" w:rsidRPr="007B5DAD">
              <w:rPr>
                <w:rFonts w:ascii="宋体" w:hAnsi="宋体" w:hint="eastAsia"/>
                <w:color w:val="000000"/>
              </w:rPr>
              <w:t>。</w:t>
            </w:r>
          </w:p>
        </w:tc>
        <w:tc>
          <w:tcPr>
            <w:tcW w:w="849" w:type="pct"/>
            <w:shd w:val="clear" w:color="auto" w:fill="auto"/>
          </w:tcPr>
          <w:p w:rsidR="00BC7523" w:rsidRPr="007B5DAD" w:rsidRDefault="00BC7523" w:rsidP="00037DB2">
            <w:pPr>
              <w:rPr>
                <w:rFonts w:ascii="宋体" w:hAnsi="宋体"/>
              </w:rPr>
            </w:pPr>
            <w:r w:rsidRPr="007B5DAD">
              <w:rPr>
                <w:rFonts w:ascii="宋体" w:hAnsi="宋体" w:hint="eastAsia"/>
              </w:rPr>
              <w:t>应用能够正常运行，没有类加载错误</w:t>
            </w:r>
            <w:r w:rsidR="00037DB2" w:rsidRPr="007B5DAD">
              <w:rPr>
                <w:rFonts w:ascii="宋体" w:hAnsi="宋体" w:hint="eastAsia"/>
              </w:rPr>
              <w:t>。</w:t>
            </w:r>
          </w:p>
        </w:tc>
        <w:tc>
          <w:tcPr>
            <w:tcW w:w="618" w:type="pct"/>
            <w:shd w:val="clear" w:color="auto" w:fill="auto"/>
          </w:tcPr>
          <w:p w:rsidR="00BC7523" w:rsidRPr="007B5DAD" w:rsidRDefault="00BC7523" w:rsidP="00037DB2">
            <w:pPr>
              <w:jc w:val="center"/>
              <w:rPr>
                <w:rFonts w:ascii="宋体" w:hAnsi="宋体"/>
              </w:rPr>
            </w:pPr>
            <w:r w:rsidRPr="007B5DAD">
              <w:rPr>
                <w:rFonts w:ascii="宋体" w:hAnsi="宋体" w:hint="eastAsia"/>
              </w:rPr>
              <w:t>与预期结果一致</w:t>
            </w:r>
          </w:p>
        </w:tc>
        <w:tc>
          <w:tcPr>
            <w:tcW w:w="384" w:type="pct"/>
            <w:shd w:val="clear" w:color="auto" w:fill="auto"/>
          </w:tcPr>
          <w:p w:rsidR="00BC7523" w:rsidRPr="007B5DAD" w:rsidRDefault="00BC7523" w:rsidP="00037DB2">
            <w:pPr>
              <w:jc w:val="center"/>
              <w:rPr>
                <w:rFonts w:ascii="宋体" w:hAnsi="宋体"/>
              </w:rPr>
            </w:pPr>
            <w:r w:rsidRPr="007B5DAD">
              <w:rPr>
                <w:rFonts w:ascii="宋体" w:hAnsi="宋体" w:hint="eastAsia"/>
              </w:rPr>
              <w:t>-</w:t>
            </w:r>
          </w:p>
        </w:tc>
      </w:tr>
      <w:tr w:rsidR="00037DB2" w:rsidRPr="007B5DAD" w:rsidTr="00037DB2">
        <w:tc>
          <w:tcPr>
            <w:tcW w:w="365" w:type="pct"/>
            <w:shd w:val="clear" w:color="auto" w:fill="auto"/>
          </w:tcPr>
          <w:p w:rsidR="00BC7523" w:rsidRPr="007B5DAD" w:rsidRDefault="00BC7523" w:rsidP="00037DB2">
            <w:pPr>
              <w:pStyle w:val="a9"/>
              <w:jc w:val="center"/>
              <w:rPr>
                <w:rFonts w:ascii="宋体" w:hAnsi="宋体"/>
              </w:rPr>
            </w:pPr>
            <w:r w:rsidRPr="007B5DAD">
              <w:rPr>
                <w:rFonts w:ascii="宋体" w:hAnsi="宋体"/>
              </w:rPr>
              <w:t xml:space="preserve">步骤 </w:t>
            </w:r>
            <w:r w:rsidRPr="007B5DAD">
              <w:rPr>
                <w:rFonts w:ascii="宋体" w:hAnsi="宋体" w:hint="eastAsia"/>
              </w:rPr>
              <w:t>4</w:t>
            </w:r>
          </w:p>
        </w:tc>
        <w:tc>
          <w:tcPr>
            <w:tcW w:w="853" w:type="pct"/>
            <w:shd w:val="clear" w:color="auto" w:fill="auto"/>
          </w:tcPr>
          <w:p w:rsidR="00BC7523" w:rsidRPr="007B5DAD" w:rsidRDefault="00C70B54" w:rsidP="00037DB2">
            <w:pPr>
              <w:rPr>
                <w:rFonts w:ascii="宋体" w:hAnsi="宋体"/>
              </w:rPr>
            </w:pPr>
            <w:r w:rsidRPr="007B5DAD">
              <w:rPr>
                <w:rFonts w:ascii="宋体" w:hAnsi="宋体" w:hint="eastAsia"/>
              </w:rPr>
              <w:t>应用能够正常运行，没有类加载错误</w:t>
            </w:r>
            <w:r w:rsidR="00037DB2" w:rsidRPr="007B5DAD">
              <w:rPr>
                <w:rFonts w:ascii="宋体" w:hAnsi="宋体" w:hint="eastAsia"/>
              </w:rPr>
              <w:t>。</w:t>
            </w:r>
          </w:p>
        </w:tc>
        <w:tc>
          <w:tcPr>
            <w:tcW w:w="386" w:type="pct"/>
            <w:shd w:val="clear" w:color="auto" w:fill="auto"/>
          </w:tcPr>
          <w:p w:rsidR="00BC7523" w:rsidRPr="007B5DAD" w:rsidRDefault="004D189D" w:rsidP="00037DB2">
            <w:pPr>
              <w:rPr>
                <w:rFonts w:ascii="宋体" w:hAnsi="宋体"/>
              </w:rPr>
            </w:pPr>
            <w:r w:rsidRPr="007B5DAD">
              <w:rPr>
                <w:rFonts w:ascii="宋体" w:hAnsi="宋体" w:hint="eastAsia"/>
              </w:rPr>
              <w:t>库名称和版本</w:t>
            </w:r>
            <w:r w:rsidR="00037DB2" w:rsidRPr="007B5DAD">
              <w:rPr>
                <w:rFonts w:ascii="宋体" w:hAnsi="宋体" w:hint="eastAsia"/>
              </w:rPr>
              <w:t>。</w:t>
            </w:r>
          </w:p>
        </w:tc>
        <w:tc>
          <w:tcPr>
            <w:tcW w:w="1545" w:type="pct"/>
            <w:shd w:val="clear" w:color="auto" w:fill="auto"/>
          </w:tcPr>
          <w:p w:rsidR="00BC7523" w:rsidRPr="007B5DAD" w:rsidRDefault="00BC7523" w:rsidP="00037DB2">
            <w:pPr>
              <w:rPr>
                <w:rFonts w:ascii="宋体" w:hAnsi="宋体"/>
                <w:spacing w:val="2"/>
                <w:szCs w:val="21"/>
              </w:rPr>
            </w:pPr>
            <w:r w:rsidRPr="007B5DAD">
              <w:rPr>
                <w:rFonts w:ascii="宋体" w:hAnsi="宋体" w:hint="eastAsia"/>
                <w:color w:val="000000"/>
              </w:rPr>
              <w:t>检查在应用的运行环境里能够通过库名称识别或者日志显示应用运行时使用的库为自带的库</w:t>
            </w:r>
            <w:r w:rsidR="00037DB2" w:rsidRPr="007B5DAD">
              <w:rPr>
                <w:rFonts w:ascii="宋体" w:hAnsi="宋体" w:hint="eastAsia"/>
                <w:color w:val="000000"/>
              </w:rPr>
              <w:t>。</w:t>
            </w:r>
          </w:p>
        </w:tc>
        <w:tc>
          <w:tcPr>
            <w:tcW w:w="849" w:type="pct"/>
            <w:shd w:val="clear" w:color="auto" w:fill="auto"/>
          </w:tcPr>
          <w:p w:rsidR="00BC7523" w:rsidRPr="007B5DAD" w:rsidRDefault="00BC7523" w:rsidP="00037DB2">
            <w:pPr>
              <w:rPr>
                <w:rFonts w:ascii="宋体" w:hAnsi="宋体"/>
              </w:rPr>
            </w:pPr>
            <w:r w:rsidRPr="007B5DAD">
              <w:rPr>
                <w:rFonts w:ascii="宋体" w:hAnsi="宋体" w:hint="eastAsia"/>
              </w:rPr>
              <w:t>检查相关的库已经被应用加载并使用</w:t>
            </w:r>
            <w:r w:rsidR="00037DB2" w:rsidRPr="007B5DAD">
              <w:rPr>
                <w:rFonts w:ascii="宋体" w:hAnsi="宋体" w:hint="eastAsia"/>
              </w:rPr>
              <w:t>。</w:t>
            </w:r>
          </w:p>
        </w:tc>
        <w:tc>
          <w:tcPr>
            <w:tcW w:w="618" w:type="pct"/>
            <w:shd w:val="clear" w:color="auto" w:fill="auto"/>
          </w:tcPr>
          <w:p w:rsidR="00BC7523" w:rsidRPr="007B5DAD" w:rsidRDefault="00BC7523" w:rsidP="00037DB2">
            <w:pPr>
              <w:jc w:val="center"/>
              <w:rPr>
                <w:rFonts w:ascii="宋体" w:hAnsi="宋体"/>
              </w:rPr>
            </w:pPr>
            <w:r w:rsidRPr="007B5DAD">
              <w:rPr>
                <w:rFonts w:ascii="宋体" w:hAnsi="宋体" w:hint="eastAsia"/>
              </w:rPr>
              <w:t>与预期结果一致</w:t>
            </w:r>
          </w:p>
        </w:tc>
        <w:tc>
          <w:tcPr>
            <w:tcW w:w="384" w:type="pct"/>
            <w:shd w:val="clear" w:color="auto" w:fill="auto"/>
          </w:tcPr>
          <w:p w:rsidR="00BC7523" w:rsidRPr="007B5DAD" w:rsidRDefault="00BC7523" w:rsidP="00037DB2">
            <w:pPr>
              <w:jc w:val="center"/>
              <w:rPr>
                <w:rFonts w:ascii="宋体" w:hAnsi="宋体"/>
              </w:rPr>
            </w:pPr>
            <w:r w:rsidRPr="007B5DAD">
              <w:rPr>
                <w:rFonts w:ascii="宋体" w:hAnsi="宋体" w:hint="eastAsia"/>
              </w:rPr>
              <w:t>-</w:t>
            </w:r>
          </w:p>
        </w:tc>
      </w:tr>
      <w:tr w:rsidR="00037DB2" w:rsidRPr="007B5DAD" w:rsidTr="00037DB2">
        <w:tc>
          <w:tcPr>
            <w:tcW w:w="365" w:type="pct"/>
            <w:shd w:val="clear" w:color="auto" w:fill="auto"/>
          </w:tcPr>
          <w:p w:rsidR="00BC7523" w:rsidRPr="007B5DAD" w:rsidRDefault="00BC7523" w:rsidP="00037DB2">
            <w:pPr>
              <w:pStyle w:val="a9"/>
              <w:jc w:val="center"/>
              <w:rPr>
                <w:rFonts w:ascii="宋体" w:hAnsi="宋体"/>
              </w:rPr>
            </w:pPr>
            <w:r w:rsidRPr="007B5DAD">
              <w:rPr>
                <w:rFonts w:ascii="宋体" w:hAnsi="宋体"/>
              </w:rPr>
              <w:t xml:space="preserve">步骤 </w:t>
            </w:r>
            <w:r w:rsidRPr="007B5DAD">
              <w:rPr>
                <w:rFonts w:ascii="宋体" w:hAnsi="宋体" w:hint="eastAsia"/>
              </w:rPr>
              <w:t>5</w:t>
            </w:r>
          </w:p>
        </w:tc>
        <w:tc>
          <w:tcPr>
            <w:tcW w:w="853" w:type="pct"/>
            <w:shd w:val="clear" w:color="auto" w:fill="auto"/>
          </w:tcPr>
          <w:p w:rsidR="00BC7523" w:rsidRPr="007B5DAD" w:rsidRDefault="00C70B54" w:rsidP="00037DB2">
            <w:pPr>
              <w:rPr>
                <w:rFonts w:ascii="宋体" w:hAnsi="宋体"/>
              </w:rPr>
            </w:pPr>
            <w:r w:rsidRPr="007B5DAD">
              <w:rPr>
                <w:rFonts w:ascii="宋体" w:hAnsi="宋体" w:hint="eastAsia"/>
              </w:rPr>
              <w:t>检查相关的库已经被应用加载并使用</w:t>
            </w:r>
            <w:r w:rsidR="00037DB2" w:rsidRPr="007B5DAD">
              <w:rPr>
                <w:rFonts w:ascii="宋体" w:hAnsi="宋体" w:hint="eastAsia"/>
              </w:rPr>
              <w:t>。</w:t>
            </w:r>
          </w:p>
        </w:tc>
        <w:tc>
          <w:tcPr>
            <w:tcW w:w="386" w:type="pct"/>
            <w:shd w:val="clear" w:color="auto" w:fill="auto"/>
          </w:tcPr>
          <w:p w:rsidR="00BC7523" w:rsidRPr="007B5DAD" w:rsidRDefault="004D189D" w:rsidP="00037DB2">
            <w:pPr>
              <w:rPr>
                <w:rFonts w:ascii="宋体" w:hAnsi="宋体"/>
              </w:rPr>
            </w:pPr>
            <w:r w:rsidRPr="007B5DAD">
              <w:rPr>
                <w:rFonts w:ascii="宋体" w:hAnsi="宋体" w:hint="eastAsia"/>
              </w:rPr>
              <w:t>库名称和版本</w:t>
            </w:r>
            <w:r w:rsidR="00037DB2" w:rsidRPr="007B5DAD">
              <w:rPr>
                <w:rFonts w:ascii="宋体" w:hAnsi="宋体" w:hint="eastAsia"/>
              </w:rPr>
              <w:t>。</w:t>
            </w:r>
          </w:p>
        </w:tc>
        <w:tc>
          <w:tcPr>
            <w:tcW w:w="1545" w:type="pct"/>
            <w:shd w:val="clear" w:color="auto" w:fill="auto"/>
          </w:tcPr>
          <w:p w:rsidR="00BC7523" w:rsidRPr="007B5DAD" w:rsidRDefault="00BC7523" w:rsidP="00037DB2">
            <w:pPr>
              <w:rPr>
                <w:rFonts w:ascii="宋体" w:hAnsi="宋体"/>
                <w:spacing w:val="2"/>
                <w:szCs w:val="21"/>
              </w:rPr>
            </w:pPr>
            <w:r w:rsidRPr="007B5DAD">
              <w:rPr>
                <w:rFonts w:ascii="宋体" w:hAnsi="宋体" w:hint="eastAsia"/>
                <w:color w:val="000000"/>
              </w:rPr>
              <w:t>检查应用在运行时，不会有多版本冲突问题</w:t>
            </w:r>
            <w:r w:rsidR="00037DB2" w:rsidRPr="007B5DAD">
              <w:rPr>
                <w:rFonts w:ascii="宋体" w:hAnsi="宋体" w:hint="eastAsia"/>
                <w:color w:val="000000"/>
              </w:rPr>
              <w:t>。</w:t>
            </w:r>
          </w:p>
        </w:tc>
        <w:tc>
          <w:tcPr>
            <w:tcW w:w="849" w:type="pct"/>
            <w:shd w:val="clear" w:color="auto" w:fill="auto"/>
          </w:tcPr>
          <w:p w:rsidR="00BC7523" w:rsidRPr="007B5DAD" w:rsidRDefault="00BC7523" w:rsidP="00037DB2">
            <w:pPr>
              <w:rPr>
                <w:rFonts w:ascii="宋体" w:hAnsi="宋体"/>
              </w:rPr>
            </w:pPr>
            <w:r w:rsidRPr="007B5DAD">
              <w:rPr>
                <w:rFonts w:ascii="宋体" w:hAnsi="宋体" w:hint="eastAsia"/>
              </w:rPr>
              <w:t>确保对应重复的多版本库，只有一个库被加载</w:t>
            </w:r>
            <w:r w:rsidR="00037DB2" w:rsidRPr="007B5DAD">
              <w:rPr>
                <w:rFonts w:ascii="宋体" w:hAnsi="宋体" w:hint="eastAsia"/>
              </w:rPr>
              <w:t>。</w:t>
            </w:r>
          </w:p>
        </w:tc>
        <w:tc>
          <w:tcPr>
            <w:tcW w:w="618" w:type="pct"/>
            <w:shd w:val="clear" w:color="auto" w:fill="auto"/>
          </w:tcPr>
          <w:p w:rsidR="00BC7523" w:rsidRPr="007B5DAD" w:rsidRDefault="00BC7523" w:rsidP="00037DB2">
            <w:pPr>
              <w:jc w:val="center"/>
              <w:rPr>
                <w:rFonts w:ascii="宋体" w:hAnsi="宋体"/>
              </w:rPr>
            </w:pPr>
            <w:r w:rsidRPr="007B5DAD">
              <w:rPr>
                <w:rFonts w:ascii="宋体" w:hAnsi="宋体" w:hint="eastAsia"/>
              </w:rPr>
              <w:t>与预期结果一致</w:t>
            </w:r>
          </w:p>
        </w:tc>
        <w:tc>
          <w:tcPr>
            <w:tcW w:w="384" w:type="pct"/>
            <w:shd w:val="clear" w:color="auto" w:fill="auto"/>
          </w:tcPr>
          <w:p w:rsidR="00BC7523" w:rsidRPr="007B5DAD" w:rsidRDefault="00BC7523" w:rsidP="00037DB2">
            <w:pPr>
              <w:jc w:val="center"/>
              <w:rPr>
                <w:rFonts w:ascii="宋体" w:hAnsi="宋体"/>
              </w:rPr>
            </w:pPr>
            <w:r w:rsidRPr="007B5DAD">
              <w:rPr>
                <w:rFonts w:ascii="宋体" w:hAnsi="宋体" w:hint="eastAsia"/>
              </w:rPr>
              <w:t>-</w:t>
            </w:r>
          </w:p>
        </w:tc>
      </w:tr>
    </w:tbl>
    <w:p w:rsidR="00BC7523" w:rsidRDefault="00BC7523" w:rsidP="00BC7523">
      <w:pPr>
        <w:pStyle w:val="a5"/>
        <w:numPr>
          <w:ilvl w:val="0"/>
          <w:numId w:val="12"/>
        </w:numPr>
        <w:ind w:firstLineChars="0"/>
        <w:jc w:val="center"/>
        <w:rPr>
          <w:rFonts w:ascii="宋体" w:hAnsi="宋体"/>
          <w:sz w:val="21"/>
          <w:szCs w:val="21"/>
        </w:rPr>
      </w:pPr>
      <w:commentRangeStart w:id="37"/>
      <w:r w:rsidRPr="001D5913">
        <w:rPr>
          <w:rFonts w:ascii="宋体" w:hAnsi="宋体" w:hint="eastAsia"/>
          <w:sz w:val="21"/>
          <w:szCs w:val="21"/>
        </w:rPr>
        <w:t>支持C++应用源码级兼容测试用例</w:t>
      </w:r>
      <w:commentRangeEnd w:id="37"/>
      <w:r w:rsidR="00134DB6">
        <w:rPr>
          <w:rStyle w:val="af3"/>
        </w:rPr>
        <w:commentReference w:id="37"/>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675"/>
        <w:gridCol w:w="1276"/>
        <w:gridCol w:w="992"/>
        <w:gridCol w:w="3119"/>
        <w:gridCol w:w="1276"/>
        <w:gridCol w:w="1134"/>
        <w:gridCol w:w="701"/>
      </w:tblGrid>
      <w:tr w:rsidR="00BC7523" w:rsidTr="00037DB2">
        <w:tc>
          <w:tcPr>
            <w:tcW w:w="1951"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F90C0D" w:rsidRDefault="00BC7523" w:rsidP="00037DB2">
            <w:pPr>
              <w:pStyle w:val="a9"/>
              <w:jc w:val="center"/>
              <w:rPr>
                <w:rFonts w:ascii="宋体" w:hAnsi="宋体"/>
              </w:rPr>
            </w:pPr>
            <w:r w:rsidRPr="00F90C0D">
              <w:rPr>
                <w:rFonts w:ascii="宋体" w:hAnsi="宋体"/>
              </w:rPr>
              <w:t>用例名称/标识</w:t>
            </w:r>
          </w:p>
        </w:tc>
        <w:tc>
          <w:tcPr>
            <w:tcW w:w="7222"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Pr="00F90C0D" w:rsidRDefault="00BC7523" w:rsidP="00037DB2">
            <w:pPr>
              <w:pStyle w:val="a9"/>
              <w:rPr>
                <w:rFonts w:ascii="宋体" w:hAnsi="宋体"/>
              </w:rPr>
            </w:pPr>
            <w:r w:rsidRPr="00F90C0D">
              <w:rPr>
                <w:rFonts w:ascii="宋体" w:hAnsi="宋体" w:hint="eastAsia"/>
                <w:szCs w:val="21"/>
              </w:rPr>
              <w:t>支持C++应用源码级兼容/ GN_YXHJC _YYSX_YYJR</w:t>
            </w:r>
          </w:p>
        </w:tc>
      </w:tr>
      <w:tr w:rsidR="00BC7523" w:rsidTr="00037DB2">
        <w:tc>
          <w:tcPr>
            <w:tcW w:w="1951"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F90C0D" w:rsidRDefault="00BC7523" w:rsidP="00037DB2">
            <w:pPr>
              <w:pStyle w:val="a9"/>
              <w:jc w:val="center"/>
              <w:rPr>
                <w:rFonts w:ascii="宋体" w:hAnsi="宋体"/>
              </w:rPr>
            </w:pPr>
            <w:r w:rsidRPr="00F90C0D">
              <w:rPr>
                <w:rFonts w:ascii="宋体" w:hAnsi="宋体"/>
              </w:rPr>
              <w:t>用例说明</w:t>
            </w:r>
          </w:p>
        </w:tc>
        <w:tc>
          <w:tcPr>
            <w:tcW w:w="7222"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F90C0D" w:rsidRDefault="00BC7523" w:rsidP="00037DB2">
            <w:pPr>
              <w:pStyle w:val="a9"/>
              <w:rPr>
                <w:rFonts w:ascii="宋体" w:hAnsi="宋体"/>
              </w:rPr>
            </w:pPr>
            <w:r w:rsidRPr="00F90C0D">
              <w:rPr>
                <w:rFonts w:ascii="宋体" w:hAnsi="宋体"/>
                <w:b/>
              </w:rPr>
              <w:t>测试目的</w:t>
            </w:r>
            <w:r w:rsidR="002A282B">
              <w:rPr>
                <w:rFonts w:ascii="宋体" w:hAnsi="宋体"/>
                <w:b/>
              </w:rPr>
              <w:t>：</w:t>
            </w:r>
            <w:r w:rsidRPr="00F90C0D">
              <w:rPr>
                <w:rFonts w:ascii="宋体" w:hAnsi="宋体"/>
              </w:rPr>
              <w:t>支持在不同硬件平台下C++</w:t>
            </w:r>
            <w:r w:rsidR="009A41D4">
              <w:rPr>
                <w:rFonts w:ascii="宋体" w:hAnsi="宋体"/>
              </w:rPr>
              <w:t>J</w:t>
            </w:r>
            <w:r w:rsidR="002A282B">
              <w:rPr>
                <w:rFonts w:ascii="宋体" w:hAnsi="宋体"/>
              </w:rPr>
              <w:t>事</w:t>
            </w:r>
            <w:r w:rsidRPr="00F90C0D">
              <w:rPr>
                <w:rFonts w:ascii="宋体" w:hAnsi="宋体"/>
              </w:rPr>
              <w:t>应用源码级兼容。</w:t>
            </w:r>
          </w:p>
          <w:p w:rsidR="00BC7523" w:rsidRPr="00F90C0D" w:rsidRDefault="00BC7523" w:rsidP="00037DB2">
            <w:pPr>
              <w:pStyle w:val="a9"/>
              <w:rPr>
                <w:rFonts w:ascii="宋体" w:hAnsi="宋体"/>
              </w:rPr>
            </w:pPr>
            <w:r w:rsidRPr="00F90C0D">
              <w:rPr>
                <w:rFonts w:ascii="宋体" w:hAnsi="宋体"/>
                <w:b/>
              </w:rPr>
              <w:t>测试方法</w:t>
            </w:r>
            <w:r w:rsidR="002A282B">
              <w:rPr>
                <w:rFonts w:ascii="宋体" w:hAnsi="宋体"/>
                <w:b/>
              </w:rPr>
              <w:t>：</w:t>
            </w:r>
            <w:r w:rsidRPr="00F90C0D">
              <w:rPr>
                <w:rFonts w:ascii="宋体" w:hAnsi="宋体"/>
              </w:rPr>
              <w:t>测试同一套C++应用源码在各国产平台下构建及运行</w:t>
            </w:r>
            <w:r w:rsidR="00086552">
              <w:rPr>
                <w:rFonts w:ascii="宋体" w:hAnsi="宋体" w:hint="eastAsia"/>
              </w:rPr>
              <w:t>。</w:t>
            </w:r>
          </w:p>
          <w:p w:rsidR="00BC7523" w:rsidRPr="00F90C0D" w:rsidRDefault="00BC7523" w:rsidP="00037DB2">
            <w:pPr>
              <w:pStyle w:val="a9"/>
              <w:rPr>
                <w:rFonts w:ascii="宋体" w:hAnsi="宋体"/>
              </w:rPr>
            </w:pPr>
            <w:r w:rsidRPr="00F90C0D">
              <w:rPr>
                <w:rFonts w:ascii="宋体" w:hAnsi="宋体"/>
                <w:b/>
              </w:rPr>
              <w:t>合格判据</w:t>
            </w:r>
            <w:r w:rsidR="002A282B">
              <w:rPr>
                <w:rFonts w:ascii="宋体" w:hAnsi="宋体"/>
                <w:b/>
              </w:rPr>
              <w:t>：</w:t>
            </w:r>
            <w:r w:rsidRPr="00F90C0D">
              <w:rPr>
                <w:rFonts w:ascii="宋体" w:hAnsi="宋体"/>
              </w:rPr>
              <w:t>同一套源码在飞腾和龙芯平台上都能够构建及运行成功。</w:t>
            </w:r>
          </w:p>
        </w:tc>
      </w:tr>
      <w:tr w:rsidR="00BC7523" w:rsidTr="00037DB2">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BC7523" w:rsidRPr="00F90C0D" w:rsidRDefault="00BC7523" w:rsidP="00037DB2">
            <w:pPr>
              <w:pStyle w:val="a9"/>
              <w:jc w:val="center"/>
              <w:rPr>
                <w:rFonts w:ascii="宋体" w:hAnsi="宋体"/>
              </w:rPr>
            </w:pPr>
            <w:r w:rsidRPr="00F90C0D">
              <w:rPr>
                <w:rFonts w:ascii="宋体" w:hAnsi="宋体"/>
              </w:rPr>
              <w:t>步骤</w:t>
            </w:r>
          </w:p>
        </w:tc>
        <w:tc>
          <w:tcPr>
            <w:tcW w:w="1276"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jc w:val="center"/>
              <w:rPr>
                <w:rFonts w:ascii="宋体" w:hAnsi="宋体"/>
              </w:rPr>
            </w:pPr>
            <w:r w:rsidRPr="00F90C0D">
              <w:rPr>
                <w:rFonts w:ascii="宋体" w:hAnsi="宋体"/>
              </w:rPr>
              <w:t>前提和约束</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jc w:val="center"/>
              <w:rPr>
                <w:rFonts w:ascii="宋体" w:hAnsi="宋体"/>
              </w:rPr>
            </w:pPr>
            <w:r w:rsidRPr="00F90C0D">
              <w:rPr>
                <w:rFonts w:ascii="宋体" w:hAnsi="宋体"/>
              </w:rPr>
              <w:t>输入</w:t>
            </w:r>
          </w:p>
        </w:tc>
        <w:tc>
          <w:tcPr>
            <w:tcW w:w="3119"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037DB2">
            <w:pPr>
              <w:pStyle w:val="a9"/>
              <w:jc w:val="center"/>
              <w:rPr>
                <w:rFonts w:ascii="宋体" w:hAnsi="宋体"/>
              </w:rPr>
            </w:pPr>
            <w:r w:rsidRPr="00F90C0D">
              <w:rPr>
                <w:rFonts w:ascii="宋体" w:hAnsi="宋体"/>
              </w:rPr>
              <w:t>目的和动作</w:t>
            </w:r>
          </w:p>
        </w:tc>
        <w:tc>
          <w:tcPr>
            <w:tcW w:w="1276" w:type="dxa"/>
            <w:tcBorders>
              <w:top w:val="single" w:sz="12" w:space="0" w:color="000000"/>
              <w:left w:val="single" w:sz="6" w:space="0" w:color="000000"/>
              <w:bottom w:val="single" w:sz="6" w:space="0" w:color="000000"/>
              <w:right w:val="single" w:sz="6" w:space="0" w:color="000000"/>
            </w:tcBorders>
            <w:shd w:val="clear" w:color="auto" w:fill="auto"/>
          </w:tcPr>
          <w:p w:rsidR="00BC7523" w:rsidRDefault="00BC7523" w:rsidP="00037DB2">
            <w:pPr>
              <w:pStyle w:val="a9"/>
              <w:jc w:val="center"/>
            </w:pPr>
            <w: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Default="00BC7523" w:rsidP="00037DB2">
            <w:pPr>
              <w:pStyle w:val="a9"/>
              <w:jc w:val="center"/>
            </w:pPr>
            <w: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Default="00BC7523" w:rsidP="00037DB2">
            <w:pPr>
              <w:pStyle w:val="a9"/>
              <w:jc w:val="center"/>
            </w:pPr>
            <w:r>
              <w:t>备注</w:t>
            </w:r>
          </w:p>
        </w:tc>
      </w:tr>
      <w:tr w:rsidR="00BC7523" w:rsidTr="00037D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步骤 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rPr>
                <w:rFonts w:ascii="宋体" w:hAnsi="宋体"/>
                <w:color w:val="000000"/>
              </w:rPr>
            </w:pPr>
            <w:r w:rsidRPr="002A282B">
              <w:rPr>
                <w:rFonts w:ascii="宋体" w:hAnsi="宋体"/>
                <w:color w:val="000000"/>
              </w:rPr>
              <w:t>通过浏览器进行登录访问应用远程构建系统</w:t>
            </w:r>
            <w:r w:rsidR="00037DB2">
              <w:rPr>
                <w:rFonts w:ascii="宋体" w:hAnsi="宋体" w:hint="eastAsia"/>
                <w:color w:val="000000"/>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远程构建信息</w:t>
            </w:r>
            <w:r w:rsidR="00037DB2">
              <w:rPr>
                <w:rFonts w:ascii="宋体" w:hAnsi="宋体" w:hint="eastAsia"/>
                <w:color w:val="000000"/>
              </w:rPr>
              <w:t>。</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rPr>
                <w:rFonts w:ascii="宋体" w:hAnsi="宋体"/>
                <w:color w:val="000000"/>
              </w:rPr>
            </w:pPr>
            <w:r w:rsidRPr="002A282B">
              <w:rPr>
                <w:rFonts w:ascii="宋体" w:hAnsi="宋体"/>
                <w:color w:val="000000"/>
              </w:rPr>
              <w:t>登录应用远程构建系统，填写及设置待构建的应用程序名称、版本、构建后应用镜像名称、版本、应用依赖的运行时框架等信息</w:t>
            </w:r>
            <w:r w:rsidR="00037DB2">
              <w:rPr>
                <w:rFonts w:ascii="宋体" w:hAnsi="宋体" w:hint="eastAsia"/>
                <w:color w:val="000000"/>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远程构建信息</w:t>
            </w:r>
            <w:r w:rsidR="00BC7523" w:rsidRPr="002A282B">
              <w:rPr>
                <w:rFonts w:ascii="宋体" w:hAnsi="宋体"/>
                <w:color w:val="000000"/>
              </w:rPr>
              <w:t>正常填写及设置</w:t>
            </w:r>
            <w:r w:rsidR="00037DB2">
              <w:rPr>
                <w:rFonts w:ascii="宋体" w:hAnsi="宋体" w:hint="eastAsia"/>
                <w:color w:val="000000"/>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w:t>
            </w:r>
          </w:p>
        </w:tc>
      </w:tr>
      <w:tr w:rsidR="00BC7523" w:rsidTr="00037D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步骤 2</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远程构建信息</w:t>
            </w:r>
            <w:r w:rsidRPr="002A282B">
              <w:rPr>
                <w:rFonts w:ascii="宋体" w:hAnsi="宋体"/>
                <w:color w:val="000000"/>
              </w:rPr>
              <w:t>正常填写及设置</w:t>
            </w:r>
            <w:r w:rsidR="00037DB2">
              <w:rPr>
                <w:rFonts w:ascii="宋体" w:hAnsi="宋体" w:hint="eastAsia"/>
                <w:color w:val="000000"/>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rPr>
                <w:rFonts w:ascii="宋体" w:hAnsi="宋体"/>
                <w:color w:val="000000"/>
              </w:rPr>
            </w:pPr>
            <w:r w:rsidRPr="002A282B">
              <w:rPr>
                <w:rFonts w:ascii="宋体" w:hAnsi="宋体"/>
                <w:color w:val="000000"/>
              </w:rPr>
              <w:t>待验证的应用压缩包</w:t>
            </w:r>
            <w:r w:rsidR="00134863">
              <w:rPr>
                <w:rFonts w:ascii="宋体" w:hAnsi="宋体" w:hint="eastAsia"/>
                <w:color w:val="000000"/>
              </w:rPr>
              <w:t>名称</w:t>
            </w:r>
            <w:r w:rsidR="00037DB2">
              <w:rPr>
                <w:rFonts w:ascii="宋体" w:hAnsi="宋体" w:hint="eastAsia"/>
                <w:color w:val="000000"/>
              </w:rPr>
              <w:t>。</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rPr>
                <w:rFonts w:ascii="宋体" w:hAnsi="宋体"/>
                <w:color w:val="000000"/>
              </w:rPr>
            </w:pPr>
            <w:r w:rsidRPr="002A282B">
              <w:rPr>
                <w:rFonts w:ascii="宋体" w:hAnsi="宋体"/>
                <w:color w:val="000000"/>
              </w:rPr>
              <w:t>选择应用工程本地上传选项，点击上传按钮，选择打包好的应用tar包</w:t>
            </w:r>
            <w:r w:rsidR="00037DB2">
              <w:rPr>
                <w:rFonts w:ascii="宋体" w:hAnsi="宋体" w:hint="eastAsia"/>
                <w:color w:val="000000"/>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C++应用源码工程</w:t>
            </w:r>
            <w:r w:rsidR="00BC7523" w:rsidRPr="002A282B">
              <w:rPr>
                <w:rFonts w:ascii="宋体" w:hAnsi="宋体"/>
                <w:color w:val="000000"/>
              </w:rPr>
              <w:t>成功上传到远程服务器</w:t>
            </w:r>
            <w:r w:rsidR="00037DB2">
              <w:rPr>
                <w:rFonts w:ascii="宋体" w:hAnsi="宋体" w:hint="eastAsia"/>
                <w:color w:val="000000"/>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w:t>
            </w:r>
          </w:p>
        </w:tc>
      </w:tr>
      <w:tr w:rsidR="00BC7523" w:rsidTr="00037DB2">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步骤 3</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C++应用源码工程</w:t>
            </w:r>
            <w:r w:rsidRPr="002A282B">
              <w:rPr>
                <w:rFonts w:ascii="宋体" w:hAnsi="宋体"/>
                <w:color w:val="000000"/>
              </w:rPr>
              <w:t>成功上传到远程服务器</w:t>
            </w:r>
            <w:r w:rsidR="00037DB2">
              <w:rPr>
                <w:rFonts w:ascii="宋体" w:hAnsi="宋体" w:hint="eastAsia"/>
                <w:color w:val="000000"/>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CPU架构</w:t>
            </w:r>
            <w:r w:rsidR="00037DB2">
              <w:rPr>
                <w:rFonts w:ascii="宋体" w:hAnsi="宋体" w:hint="eastAsia"/>
                <w:color w:val="000000"/>
              </w:rPr>
              <w:t>。</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rPr>
                <w:rFonts w:ascii="宋体" w:hAnsi="宋体"/>
                <w:color w:val="000000"/>
              </w:rPr>
            </w:pPr>
            <w:r w:rsidRPr="002A282B">
              <w:rPr>
                <w:rFonts w:ascii="宋体" w:hAnsi="宋体"/>
                <w:color w:val="000000"/>
              </w:rPr>
              <w:t>勾选要构建的CPU架构（飞腾架构、龙芯架构），点击远程构建按钮，查看应用在各CPU架构平台构建的步骤信息</w:t>
            </w:r>
            <w:r w:rsidR="00037DB2">
              <w:rPr>
                <w:rFonts w:ascii="宋体" w:hAnsi="宋体" w:hint="eastAsia"/>
                <w:color w:val="000000"/>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C++应用</w:t>
            </w:r>
            <w:r w:rsidR="00BC7523" w:rsidRPr="002A282B">
              <w:rPr>
                <w:rFonts w:ascii="宋体" w:hAnsi="宋体"/>
                <w:color w:val="000000"/>
              </w:rPr>
              <w:t>构建正确完成</w:t>
            </w:r>
            <w:r w:rsidR="00037DB2">
              <w:rPr>
                <w:rFonts w:ascii="宋体" w:hAnsi="宋体" w:hint="eastAsia"/>
                <w:color w:val="000000"/>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w:t>
            </w:r>
          </w:p>
        </w:tc>
      </w:tr>
      <w:tr w:rsidR="00BC7523" w:rsidTr="00037DB2">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步骤 4</w:t>
            </w:r>
          </w:p>
        </w:tc>
        <w:tc>
          <w:tcPr>
            <w:tcW w:w="1276" w:type="dxa"/>
            <w:tcBorders>
              <w:top w:val="single" w:sz="6" w:space="0" w:color="000000"/>
              <w:left w:val="single" w:sz="6" w:space="0" w:color="000000"/>
              <w:bottom w:val="single" w:sz="12"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C++应用</w:t>
            </w:r>
            <w:r w:rsidRPr="002A282B">
              <w:rPr>
                <w:rFonts w:ascii="宋体" w:hAnsi="宋体"/>
                <w:color w:val="000000"/>
              </w:rPr>
              <w:t>构建正确完成</w:t>
            </w:r>
            <w:r w:rsidR="00037DB2">
              <w:rPr>
                <w:rFonts w:ascii="宋体" w:hAnsi="宋体" w:hint="eastAsia"/>
                <w:color w:val="000000"/>
              </w:rPr>
              <w:t>。</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部署信息</w:t>
            </w:r>
            <w:r w:rsidR="00037DB2">
              <w:rPr>
                <w:rFonts w:ascii="宋体" w:hAnsi="宋体" w:hint="eastAsia"/>
                <w:color w:val="000000"/>
              </w:rPr>
              <w:t>。</w:t>
            </w:r>
          </w:p>
        </w:tc>
        <w:tc>
          <w:tcPr>
            <w:tcW w:w="3119" w:type="dxa"/>
            <w:tcBorders>
              <w:top w:val="single" w:sz="6" w:space="0" w:color="000000"/>
              <w:left w:val="single" w:sz="6" w:space="0" w:color="000000"/>
              <w:bottom w:val="single" w:sz="12" w:space="0" w:color="000000"/>
              <w:right w:val="single" w:sz="6" w:space="0" w:color="000000"/>
            </w:tcBorders>
            <w:shd w:val="clear" w:color="auto" w:fill="auto"/>
          </w:tcPr>
          <w:p w:rsidR="00BC7523" w:rsidRPr="002A282B" w:rsidRDefault="00BC7523" w:rsidP="00037DB2">
            <w:pPr>
              <w:rPr>
                <w:rFonts w:ascii="宋体" w:hAnsi="宋体"/>
                <w:color w:val="000000"/>
              </w:rPr>
            </w:pPr>
            <w:r w:rsidRPr="002A282B">
              <w:rPr>
                <w:rFonts w:ascii="宋体" w:hAnsi="宋体"/>
                <w:color w:val="000000"/>
              </w:rPr>
              <w:t>将构建出的应用镜像分别安装在飞腾架构和龙芯架构客户机上，使用沙箱工具启动</w:t>
            </w:r>
            <w:r w:rsidR="00037DB2">
              <w:rPr>
                <w:rFonts w:ascii="宋体" w:hAnsi="宋体" w:hint="eastAsia"/>
                <w:color w:val="000000"/>
              </w:rPr>
              <w:t>。</w:t>
            </w:r>
          </w:p>
        </w:tc>
        <w:tc>
          <w:tcPr>
            <w:tcW w:w="1276" w:type="dxa"/>
            <w:tcBorders>
              <w:top w:val="single" w:sz="6" w:space="0" w:color="000000"/>
              <w:left w:val="single" w:sz="6" w:space="0" w:color="000000"/>
              <w:bottom w:val="single" w:sz="12" w:space="0" w:color="000000"/>
              <w:right w:val="single" w:sz="6" w:space="0" w:color="000000"/>
            </w:tcBorders>
            <w:shd w:val="clear" w:color="auto" w:fill="auto"/>
          </w:tcPr>
          <w:p w:rsidR="00BC7523" w:rsidRPr="002A282B" w:rsidRDefault="00134863" w:rsidP="00037DB2">
            <w:pPr>
              <w:rPr>
                <w:rFonts w:ascii="宋体" w:hAnsi="宋体"/>
                <w:color w:val="000000"/>
              </w:rPr>
            </w:pPr>
            <w:r>
              <w:rPr>
                <w:rFonts w:ascii="宋体" w:hAnsi="宋体" w:hint="eastAsia"/>
                <w:color w:val="000000"/>
              </w:rPr>
              <w:t>C++</w:t>
            </w:r>
            <w:r w:rsidR="00BC7523" w:rsidRPr="002A282B">
              <w:rPr>
                <w:rFonts w:ascii="宋体" w:hAnsi="宋体"/>
                <w:color w:val="000000"/>
              </w:rPr>
              <w:t>应用能够正常运行</w:t>
            </w:r>
            <w:r w:rsidR="00037DB2">
              <w:rPr>
                <w:rFonts w:ascii="宋体" w:hAnsi="宋体" w:hint="eastAsia"/>
                <w:color w:val="000000"/>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BC7523" w:rsidRPr="002A282B" w:rsidRDefault="00BC7523" w:rsidP="00037DB2">
            <w:pPr>
              <w:jc w:val="center"/>
              <w:rPr>
                <w:rFonts w:ascii="宋体" w:hAnsi="宋体"/>
                <w:color w:val="000000"/>
              </w:rPr>
            </w:pPr>
            <w:r w:rsidRPr="002A282B">
              <w:rPr>
                <w:rFonts w:ascii="宋体" w:hAnsi="宋体"/>
                <w:color w:val="000000"/>
              </w:rPr>
              <w:t>-</w:t>
            </w:r>
            <w:bookmarkStart w:id="38" w:name="OLE_LINK6913"/>
            <w:bookmarkStart w:id="39" w:name="OLE_LINK7013"/>
            <w:bookmarkEnd w:id="38"/>
            <w:bookmarkEnd w:id="39"/>
          </w:p>
        </w:tc>
      </w:tr>
    </w:tbl>
    <w:p w:rsidR="00BC7523" w:rsidRDefault="00BC7523" w:rsidP="00BC7523">
      <w:pPr>
        <w:pStyle w:val="a5"/>
        <w:numPr>
          <w:ilvl w:val="0"/>
          <w:numId w:val="12"/>
        </w:numPr>
        <w:ind w:firstLineChars="0"/>
        <w:jc w:val="center"/>
        <w:rPr>
          <w:rFonts w:ascii="宋体" w:hAnsi="宋体"/>
          <w:sz w:val="21"/>
          <w:szCs w:val="21"/>
        </w:rPr>
      </w:pPr>
      <w:commentRangeStart w:id="40"/>
      <w:r w:rsidRPr="001D5913">
        <w:rPr>
          <w:rFonts w:ascii="宋体" w:hAnsi="宋体" w:hint="eastAsia"/>
          <w:sz w:val="21"/>
          <w:szCs w:val="21"/>
        </w:rPr>
        <w:t>支持Java应用源码级兼容测试用例</w:t>
      </w:r>
      <w:commentRangeEnd w:id="40"/>
      <w:r w:rsidR="00134DB6">
        <w:rPr>
          <w:rStyle w:val="af3"/>
        </w:rPr>
        <w:commentReference w:id="40"/>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69"/>
        <w:gridCol w:w="1565"/>
        <w:gridCol w:w="1134"/>
        <w:gridCol w:w="2126"/>
        <w:gridCol w:w="1844"/>
        <w:gridCol w:w="1132"/>
        <w:gridCol w:w="703"/>
      </w:tblGrid>
      <w:tr w:rsidR="00BC7523" w:rsidRPr="007B5DAD" w:rsidTr="00086552">
        <w:tc>
          <w:tcPr>
            <w:tcW w:w="1218" w:type="pct"/>
            <w:gridSpan w:val="2"/>
            <w:tcBorders>
              <w:bottom w:val="single" w:sz="6"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用例名称/标识</w:t>
            </w:r>
          </w:p>
        </w:tc>
        <w:tc>
          <w:tcPr>
            <w:tcW w:w="3782" w:type="pct"/>
            <w:gridSpan w:val="5"/>
            <w:tcBorders>
              <w:bottom w:val="single" w:sz="6" w:space="0" w:color="000000"/>
            </w:tcBorders>
            <w:shd w:val="clear" w:color="auto" w:fill="auto"/>
          </w:tcPr>
          <w:p w:rsidR="00BC7523" w:rsidRPr="007B5DAD" w:rsidRDefault="00BC7523" w:rsidP="00086552">
            <w:pPr>
              <w:pStyle w:val="a9"/>
              <w:rPr>
                <w:rFonts w:ascii="宋体" w:hAnsi="宋体"/>
              </w:rPr>
            </w:pPr>
            <w:r w:rsidRPr="007B5DAD">
              <w:rPr>
                <w:rFonts w:ascii="宋体" w:hAnsi="宋体" w:hint="eastAsia"/>
                <w:szCs w:val="21"/>
              </w:rPr>
              <w:t>Java应用源码级兼容测试/GN_YXHJ _YYSX_YYJR</w:t>
            </w:r>
          </w:p>
        </w:tc>
      </w:tr>
      <w:tr w:rsidR="00BC7523" w:rsidRPr="007B5DAD" w:rsidTr="00086552">
        <w:tc>
          <w:tcPr>
            <w:tcW w:w="1218" w:type="pct"/>
            <w:gridSpan w:val="2"/>
            <w:tcBorders>
              <w:top w:val="single" w:sz="6" w:space="0" w:color="000000"/>
              <w:bottom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用例说明</w:t>
            </w:r>
          </w:p>
        </w:tc>
        <w:tc>
          <w:tcPr>
            <w:tcW w:w="3782" w:type="pct"/>
            <w:gridSpan w:val="5"/>
            <w:tcBorders>
              <w:top w:val="single" w:sz="6" w:space="0" w:color="000000"/>
              <w:bottom w:val="single" w:sz="12" w:space="0" w:color="000000"/>
            </w:tcBorders>
            <w:shd w:val="clear" w:color="auto" w:fill="auto"/>
          </w:tcPr>
          <w:p w:rsidR="00BC7523" w:rsidRPr="007B5DAD" w:rsidRDefault="00BC7523" w:rsidP="00086552">
            <w:pPr>
              <w:pStyle w:val="a9"/>
              <w:rPr>
                <w:rFonts w:ascii="宋体" w:hAnsi="宋体"/>
                <w:b/>
              </w:rPr>
            </w:pPr>
            <w:r w:rsidRPr="007B5DAD">
              <w:rPr>
                <w:rFonts w:ascii="宋体" w:hAnsi="宋体" w:hint="eastAsia"/>
                <w:b/>
              </w:rPr>
              <w:t>测试目的</w:t>
            </w:r>
            <w:r w:rsidR="002A282B" w:rsidRPr="007B5DAD">
              <w:rPr>
                <w:rFonts w:ascii="宋体" w:hAnsi="宋体" w:hint="eastAsia"/>
                <w:b/>
              </w:rPr>
              <w:t>：</w:t>
            </w:r>
            <w:r w:rsidRPr="007B5DAD">
              <w:rPr>
                <w:rFonts w:ascii="宋体" w:hAnsi="宋体" w:hint="eastAsia"/>
              </w:rPr>
              <w:t xml:space="preserve">支持在不同硬件平台下Java </w:t>
            </w:r>
            <w:r w:rsidR="009A41D4">
              <w:rPr>
                <w:rFonts w:ascii="宋体" w:hAnsi="宋体" w:hint="eastAsia"/>
              </w:rPr>
              <w:t>J</w:t>
            </w:r>
            <w:r w:rsidR="002A282B" w:rsidRPr="007B5DAD">
              <w:rPr>
                <w:rFonts w:ascii="宋体" w:hAnsi="宋体" w:hint="eastAsia"/>
              </w:rPr>
              <w:t>事</w:t>
            </w:r>
            <w:r w:rsidRPr="007B5DAD">
              <w:rPr>
                <w:rFonts w:ascii="宋体" w:hAnsi="宋体" w:hint="eastAsia"/>
              </w:rPr>
              <w:t>应用源码级兼容。</w:t>
            </w:r>
          </w:p>
          <w:p w:rsidR="00BC7523" w:rsidRPr="007B5DAD" w:rsidRDefault="00BC7523" w:rsidP="00086552">
            <w:pPr>
              <w:pStyle w:val="a9"/>
              <w:rPr>
                <w:rFonts w:ascii="宋体" w:hAnsi="宋体"/>
                <w:b/>
              </w:rPr>
            </w:pPr>
            <w:r w:rsidRPr="007B5DAD">
              <w:rPr>
                <w:rFonts w:ascii="宋体" w:hAnsi="宋体" w:hint="eastAsia"/>
                <w:b/>
              </w:rPr>
              <w:t>测试方法</w:t>
            </w:r>
            <w:r w:rsidR="002A282B" w:rsidRPr="007B5DAD">
              <w:rPr>
                <w:rFonts w:ascii="宋体" w:hAnsi="宋体" w:hint="eastAsia"/>
                <w:b/>
              </w:rPr>
              <w:t>：</w:t>
            </w:r>
            <w:r w:rsidRPr="007B5DAD">
              <w:rPr>
                <w:rFonts w:ascii="宋体" w:hAnsi="宋体" w:hint="eastAsia"/>
              </w:rPr>
              <w:t>在不同硬件平台下使用同源的应用可以不做修改的编译运行；</w:t>
            </w:r>
            <w:r w:rsidRPr="007B5DAD">
              <w:rPr>
                <w:rFonts w:ascii="宋体" w:hAnsi="宋体" w:hint="eastAsia"/>
              </w:rPr>
              <w:lastRenderedPageBreak/>
              <w:t>可以与运行框架结合选择相应平台下的依赖库。</w:t>
            </w:r>
          </w:p>
          <w:p w:rsidR="00BC7523" w:rsidRPr="007B5DAD" w:rsidRDefault="00BC7523" w:rsidP="00086552">
            <w:pPr>
              <w:pStyle w:val="a9"/>
              <w:rPr>
                <w:rFonts w:ascii="宋体" w:hAnsi="宋体"/>
              </w:rPr>
            </w:pPr>
            <w:r w:rsidRPr="007B5DAD">
              <w:rPr>
                <w:rFonts w:ascii="宋体" w:hAnsi="宋体" w:hint="eastAsia"/>
                <w:b/>
              </w:rPr>
              <w:t>合格判据</w:t>
            </w:r>
            <w:r w:rsidR="002A282B" w:rsidRPr="007B5DAD">
              <w:rPr>
                <w:rFonts w:ascii="宋体" w:hAnsi="宋体" w:hint="eastAsia"/>
                <w:b/>
              </w:rPr>
              <w:t>：</w:t>
            </w:r>
            <w:r w:rsidRPr="007B5DAD">
              <w:rPr>
                <w:rFonts w:ascii="宋体" w:hAnsi="宋体" w:hint="eastAsia"/>
              </w:rPr>
              <w:t>保证在不同硬件平台下应用源码（保持一份）能够编译成功，并且成功打包；保证在相应平台打包的应用可以在对应平台上运行。</w:t>
            </w:r>
          </w:p>
        </w:tc>
      </w:tr>
      <w:tr w:rsidR="00086552" w:rsidRPr="007B5DAD" w:rsidTr="00086552">
        <w:tc>
          <w:tcPr>
            <w:tcW w:w="365" w:type="pct"/>
            <w:tcBorders>
              <w:top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lastRenderedPageBreak/>
              <w:t>步骤</w:t>
            </w:r>
          </w:p>
        </w:tc>
        <w:tc>
          <w:tcPr>
            <w:tcW w:w="853" w:type="pct"/>
            <w:tcBorders>
              <w:top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前提和约束</w:t>
            </w:r>
          </w:p>
        </w:tc>
        <w:tc>
          <w:tcPr>
            <w:tcW w:w="618" w:type="pct"/>
            <w:tcBorders>
              <w:top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输入</w:t>
            </w:r>
          </w:p>
        </w:tc>
        <w:tc>
          <w:tcPr>
            <w:tcW w:w="1159" w:type="pct"/>
            <w:tcBorders>
              <w:top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目的和动作</w:t>
            </w:r>
          </w:p>
        </w:tc>
        <w:tc>
          <w:tcPr>
            <w:tcW w:w="1005" w:type="pct"/>
            <w:tcBorders>
              <w:top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预期结果</w:t>
            </w:r>
          </w:p>
        </w:tc>
        <w:tc>
          <w:tcPr>
            <w:tcW w:w="617" w:type="pct"/>
            <w:tcBorders>
              <w:top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评估准则</w:t>
            </w:r>
          </w:p>
        </w:tc>
        <w:tc>
          <w:tcPr>
            <w:tcW w:w="383" w:type="pct"/>
            <w:tcBorders>
              <w:top w:val="single" w:sz="12" w:space="0" w:color="000000"/>
            </w:tcBorders>
            <w:shd w:val="clear" w:color="auto" w:fill="auto"/>
          </w:tcPr>
          <w:p w:rsidR="00BC7523" w:rsidRPr="007B5DAD" w:rsidRDefault="00BC7523" w:rsidP="00086552">
            <w:pPr>
              <w:pStyle w:val="a9"/>
              <w:jc w:val="center"/>
              <w:rPr>
                <w:rFonts w:ascii="宋体" w:hAnsi="宋体"/>
              </w:rPr>
            </w:pPr>
            <w:r w:rsidRPr="007B5DAD">
              <w:rPr>
                <w:rFonts w:ascii="宋体" w:hAnsi="宋体" w:hint="eastAsia"/>
              </w:rPr>
              <w:t>备注</w:t>
            </w:r>
          </w:p>
        </w:tc>
      </w:tr>
      <w:tr w:rsidR="00086552" w:rsidRPr="007B5DAD" w:rsidTr="00086552">
        <w:tc>
          <w:tcPr>
            <w:tcW w:w="365" w:type="pct"/>
            <w:shd w:val="clear" w:color="auto" w:fill="auto"/>
          </w:tcPr>
          <w:p w:rsidR="00BC7523" w:rsidRPr="007B5DAD" w:rsidRDefault="00BC7523" w:rsidP="00086552">
            <w:pPr>
              <w:jc w:val="center"/>
              <w:rPr>
                <w:rFonts w:ascii="宋体" w:hAnsi="宋体"/>
                <w:color w:val="000000"/>
              </w:rPr>
            </w:pPr>
            <w:r w:rsidRPr="007B5DAD">
              <w:rPr>
                <w:rFonts w:ascii="宋体" w:hAnsi="宋体"/>
                <w:color w:val="000000"/>
              </w:rPr>
              <w:t>步骤 1</w:t>
            </w:r>
          </w:p>
        </w:tc>
        <w:tc>
          <w:tcPr>
            <w:tcW w:w="853" w:type="pct"/>
            <w:shd w:val="clear" w:color="auto" w:fill="auto"/>
          </w:tcPr>
          <w:p w:rsidR="00BC7523" w:rsidRPr="007B5DAD" w:rsidRDefault="00BC7523" w:rsidP="00086552">
            <w:pPr>
              <w:rPr>
                <w:rFonts w:ascii="宋体" w:hAnsi="宋体"/>
                <w:color w:val="000000"/>
              </w:rPr>
            </w:pPr>
            <w:r w:rsidRPr="007B5DAD">
              <w:rPr>
                <w:rFonts w:ascii="宋体" w:hAnsi="宋体" w:hint="eastAsia"/>
                <w:color w:val="000000"/>
              </w:rPr>
              <w:t>已经部署沙箱</w:t>
            </w:r>
            <w:r w:rsidR="006E5421" w:rsidRPr="007B5DAD">
              <w:rPr>
                <w:rFonts w:ascii="宋体" w:hAnsi="宋体" w:hint="eastAsia"/>
                <w:color w:val="000000"/>
              </w:rPr>
              <w:t>工具</w:t>
            </w:r>
            <w:r w:rsidRPr="007B5DAD">
              <w:rPr>
                <w:rFonts w:ascii="宋体" w:hAnsi="宋体" w:hint="eastAsia"/>
                <w:color w:val="000000"/>
              </w:rPr>
              <w:t>和相关的编译打包工具</w:t>
            </w:r>
            <w:r w:rsidR="00086552" w:rsidRPr="007B5DAD">
              <w:rPr>
                <w:rFonts w:ascii="宋体" w:hAnsi="宋体" w:hint="eastAsia"/>
                <w:color w:val="000000"/>
              </w:rPr>
              <w:t>。</w:t>
            </w:r>
          </w:p>
        </w:tc>
        <w:tc>
          <w:tcPr>
            <w:tcW w:w="618" w:type="pct"/>
            <w:shd w:val="clear" w:color="auto" w:fill="auto"/>
          </w:tcPr>
          <w:p w:rsidR="00BC7523" w:rsidRPr="007B5DAD" w:rsidRDefault="00BC7523" w:rsidP="00086552">
            <w:pPr>
              <w:rPr>
                <w:rFonts w:ascii="宋体" w:hAnsi="宋体"/>
                <w:color w:val="000000"/>
              </w:rPr>
            </w:pPr>
            <w:r w:rsidRPr="007B5DAD">
              <w:rPr>
                <w:rFonts w:ascii="宋体" w:hAnsi="宋体" w:hint="eastAsia"/>
                <w:color w:val="000000"/>
              </w:rPr>
              <w:t>带有源码的Java应用服务</w:t>
            </w:r>
            <w:r w:rsidR="00086552" w:rsidRPr="007B5DAD">
              <w:rPr>
                <w:rFonts w:ascii="宋体" w:hAnsi="宋体" w:hint="eastAsia"/>
                <w:color w:val="000000"/>
              </w:rPr>
              <w:t>。</w:t>
            </w:r>
          </w:p>
        </w:tc>
        <w:tc>
          <w:tcPr>
            <w:tcW w:w="1159" w:type="pct"/>
            <w:shd w:val="clear" w:color="auto" w:fill="auto"/>
          </w:tcPr>
          <w:p w:rsidR="00BC7523" w:rsidRPr="007B5DAD" w:rsidRDefault="00BC7523" w:rsidP="00086552">
            <w:pPr>
              <w:rPr>
                <w:rFonts w:ascii="宋体" w:hAnsi="宋体"/>
                <w:color w:val="000000"/>
              </w:rPr>
            </w:pPr>
            <w:r w:rsidRPr="007B5DAD">
              <w:rPr>
                <w:rFonts w:ascii="宋体" w:hAnsi="宋体" w:hint="eastAsia"/>
                <w:color w:val="000000"/>
              </w:rPr>
              <w:t>带有源码的Java应用服务在飞腾芯片平台上进行编译打包</w:t>
            </w:r>
            <w:r w:rsidR="00086552" w:rsidRPr="007B5DAD">
              <w:rPr>
                <w:rFonts w:ascii="宋体" w:hAnsi="宋体" w:hint="eastAsia"/>
                <w:color w:val="000000"/>
              </w:rPr>
              <w:t>。</w:t>
            </w:r>
          </w:p>
        </w:tc>
        <w:tc>
          <w:tcPr>
            <w:tcW w:w="1005" w:type="pct"/>
            <w:shd w:val="clear" w:color="auto" w:fill="auto"/>
          </w:tcPr>
          <w:p w:rsidR="00BC7523" w:rsidRPr="007B5DAD" w:rsidRDefault="00BC7523" w:rsidP="00086552">
            <w:pPr>
              <w:rPr>
                <w:rFonts w:ascii="宋体" w:hAnsi="宋体"/>
                <w:color w:val="000000"/>
              </w:rPr>
            </w:pPr>
            <w:r w:rsidRPr="007B5DAD">
              <w:rPr>
                <w:rFonts w:ascii="宋体" w:hAnsi="宋体" w:hint="eastAsia"/>
                <w:color w:val="000000"/>
              </w:rPr>
              <w:t>应用编译打包成功</w:t>
            </w:r>
            <w:r w:rsidR="00086552" w:rsidRPr="007B5DAD">
              <w:rPr>
                <w:rFonts w:ascii="宋体" w:hAnsi="宋体" w:hint="eastAsia"/>
                <w:color w:val="000000"/>
              </w:rPr>
              <w:t>。</w:t>
            </w:r>
          </w:p>
        </w:tc>
        <w:tc>
          <w:tcPr>
            <w:tcW w:w="617" w:type="pct"/>
            <w:shd w:val="clear" w:color="auto" w:fill="auto"/>
          </w:tcPr>
          <w:p w:rsidR="00BC7523" w:rsidRPr="007B5DAD" w:rsidRDefault="00BC7523" w:rsidP="00086552">
            <w:pPr>
              <w:jc w:val="center"/>
              <w:rPr>
                <w:rFonts w:ascii="宋体" w:hAnsi="宋体"/>
                <w:color w:val="000000"/>
              </w:rPr>
            </w:pPr>
            <w:r w:rsidRPr="007B5DAD">
              <w:rPr>
                <w:rFonts w:ascii="宋体" w:hAnsi="宋体" w:hint="eastAsia"/>
                <w:color w:val="000000"/>
              </w:rPr>
              <w:t>与预期结果一致</w:t>
            </w:r>
          </w:p>
        </w:tc>
        <w:tc>
          <w:tcPr>
            <w:tcW w:w="383" w:type="pct"/>
            <w:shd w:val="clear" w:color="auto" w:fill="auto"/>
          </w:tcPr>
          <w:p w:rsidR="00BC7523" w:rsidRPr="007B5DAD" w:rsidRDefault="00BC7523" w:rsidP="00086552">
            <w:pPr>
              <w:jc w:val="center"/>
              <w:rPr>
                <w:rFonts w:ascii="宋体" w:hAnsi="宋体"/>
                <w:color w:val="000000"/>
              </w:rPr>
            </w:pPr>
            <w:r w:rsidRPr="007B5DAD">
              <w:rPr>
                <w:rFonts w:ascii="宋体" w:hAnsi="宋体" w:hint="eastAsia"/>
                <w:color w:val="000000"/>
              </w:rPr>
              <w:t>-</w:t>
            </w:r>
          </w:p>
        </w:tc>
      </w:tr>
      <w:tr w:rsidR="00086552" w:rsidRPr="007B5DAD" w:rsidTr="00086552">
        <w:tc>
          <w:tcPr>
            <w:tcW w:w="365" w:type="pct"/>
            <w:shd w:val="clear" w:color="auto" w:fill="auto"/>
          </w:tcPr>
          <w:p w:rsidR="00BC7523" w:rsidRPr="007B5DAD" w:rsidRDefault="00BC7523" w:rsidP="00086552">
            <w:pPr>
              <w:jc w:val="center"/>
              <w:rPr>
                <w:rFonts w:ascii="宋体" w:hAnsi="宋体"/>
                <w:color w:val="000000"/>
              </w:rPr>
            </w:pPr>
            <w:r w:rsidRPr="007B5DAD">
              <w:rPr>
                <w:rFonts w:ascii="宋体" w:hAnsi="宋体"/>
                <w:color w:val="000000"/>
              </w:rPr>
              <w:t>步骤 2</w:t>
            </w:r>
          </w:p>
        </w:tc>
        <w:tc>
          <w:tcPr>
            <w:tcW w:w="853" w:type="pct"/>
            <w:shd w:val="clear" w:color="auto" w:fill="auto"/>
          </w:tcPr>
          <w:p w:rsidR="00BC7523" w:rsidRPr="007B5DAD" w:rsidRDefault="006E5421" w:rsidP="00086552">
            <w:pPr>
              <w:rPr>
                <w:rFonts w:ascii="宋体" w:hAnsi="宋体"/>
                <w:color w:val="000000"/>
              </w:rPr>
            </w:pPr>
            <w:r w:rsidRPr="007B5DAD">
              <w:rPr>
                <w:rFonts w:ascii="宋体" w:hAnsi="宋体" w:hint="eastAsia"/>
                <w:color w:val="000000"/>
              </w:rPr>
              <w:t>飞腾平台下应用编译打包成功</w:t>
            </w:r>
            <w:r w:rsidR="00086552" w:rsidRPr="007B5DAD">
              <w:rPr>
                <w:rFonts w:ascii="宋体" w:hAnsi="宋体" w:hint="eastAsia"/>
                <w:color w:val="000000"/>
              </w:rPr>
              <w:t>。</w:t>
            </w:r>
          </w:p>
        </w:tc>
        <w:tc>
          <w:tcPr>
            <w:tcW w:w="618" w:type="pct"/>
            <w:shd w:val="clear" w:color="auto" w:fill="auto"/>
          </w:tcPr>
          <w:p w:rsidR="00BC7523" w:rsidRPr="007B5DAD" w:rsidRDefault="00BC7523" w:rsidP="00086552">
            <w:pPr>
              <w:rPr>
                <w:rFonts w:ascii="宋体" w:hAnsi="宋体"/>
                <w:color w:val="000000"/>
              </w:rPr>
            </w:pPr>
            <w:r w:rsidRPr="007B5DAD">
              <w:rPr>
                <w:rFonts w:ascii="宋体" w:hAnsi="宋体" w:hint="eastAsia"/>
                <w:color w:val="000000"/>
              </w:rPr>
              <w:t>相关的编译和打包脚本</w:t>
            </w:r>
            <w:r w:rsidR="00086552" w:rsidRPr="007B5DAD">
              <w:rPr>
                <w:rFonts w:ascii="宋体" w:hAnsi="宋体" w:hint="eastAsia"/>
                <w:color w:val="000000"/>
              </w:rPr>
              <w:t>。</w:t>
            </w:r>
          </w:p>
        </w:tc>
        <w:tc>
          <w:tcPr>
            <w:tcW w:w="1159" w:type="pct"/>
            <w:shd w:val="clear" w:color="auto" w:fill="auto"/>
          </w:tcPr>
          <w:p w:rsidR="00BC7523" w:rsidRPr="007B5DAD" w:rsidRDefault="00C55157" w:rsidP="00086552">
            <w:pPr>
              <w:rPr>
                <w:rFonts w:ascii="宋体" w:hAnsi="宋体"/>
                <w:color w:val="000000"/>
              </w:rPr>
            </w:pPr>
            <w:r w:rsidRPr="007B5DAD">
              <w:rPr>
                <w:rFonts w:ascii="宋体" w:hAnsi="宋体" w:hint="eastAsia"/>
                <w:color w:val="000000"/>
              </w:rPr>
              <w:t>设置</w:t>
            </w:r>
            <w:r w:rsidR="00BC7523" w:rsidRPr="007B5DAD">
              <w:rPr>
                <w:rFonts w:ascii="宋体" w:hAnsi="宋体" w:hint="eastAsia"/>
                <w:color w:val="000000"/>
              </w:rPr>
              <w:t>打包时依赖基于飞腾平台的Java运行时框架</w:t>
            </w:r>
            <w:r w:rsidR="00086552" w:rsidRPr="007B5DAD">
              <w:rPr>
                <w:rFonts w:ascii="宋体" w:hAnsi="宋体" w:hint="eastAsia"/>
                <w:color w:val="000000"/>
              </w:rPr>
              <w:t>。</w:t>
            </w:r>
          </w:p>
        </w:tc>
        <w:tc>
          <w:tcPr>
            <w:tcW w:w="1005" w:type="pct"/>
            <w:shd w:val="clear" w:color="auto" w:fill="auto"/>
          </w:tcPr>
          <w:p w:rsidR="00BC7523" w:rsidRPr="007B5DAD" w:rsidRDefault="0016635B" w:rsidP="00086552">
            <w:pPr>
              <w:rPr>
                <w:rFonts w:ascii="宋体" w:hAnsi="宋体"/>
                <w:color w:val="000000"/>
              </w:rPr>
            </w:pPr>
            <w:r w:rsidRPr="007B5DAD">
              <w:rPr>
                <w:rFonts w:ascii="宋体" w:hAnsi="宋体" w:hint="eastAsia"/>
                <w:color w:val="000000"/>
              </w:rPr>
              <w:t>Java运行时框架</w:t>
            </w:r>
            <w:r w:rsidR="00C55157" w:rsidRPr="007B5DAD">
              <w:rPr>
                <w:rFonts w:ascii="宋体" w:hAnsi="宋体" w:hint="eastAsia"/>
                <w:color w:val="000000"/>
              </w:rPr>
              <w:t>信息设置</w:t>
            </w:r>
            <w:r w:rsidRPr="007B5DAD">
              <w:rPr>
                <w:rFonts w:ascii="宋体" w:hAnsi="宋体" w:hint="eastAsia"/>
                <w:color w:val="000000"/>
              </w:rPr>
              <w:t>成功</w:t>
            </w:r>
            <w:r w:rsidR="00086552" w:rsidRPr="007B5DAD">
              <w:rPr>
                <w:rFonts w:ascii="宋体" w:hAnsi="宋体" w:hint="eastAsia"/>
                <w:color w:val="000000"/>
              </w:rPr>
              <w:t>。</w:t>
            </w:r>
          </w:p>
        </w:tc>
        <w:tc>
          <w:tcPr>
            <w:tcW w:w="617" w:type="pct"/>
            <w:shd w:val="clear" w:color="auto" w:fill="auto"/>
          </w:tcPr>
          <w:p w:rsidR="00BC7523" w:rsidRPr="007B5DAD" w:rsidRDefault="00BC7523" w:rsidP="00086552">
            <w:pPr>
              <w:jc w:val="center"/>
              <w:rPr>
                <w:rFonts w:ascii="宋体" w:hAnsi="宋体"/>
                <w:color w:val="000000"/>
              </w:rPr>
            </w:pPr>
            <w:r w:rsidRPr="007B5DAD">
              <w:rPr>
                <w:rFonts w:ascii="宋体" w:hAnsi="宋体" w:hint="eastAsia"/>
                <w:color w:val="000000"/>
              </w:rPr>
              <w:t>与预期结果一致</w:t>
            </w:r>
          </w:p>
        </w:tc>
        <w:tc>
          <w:tcPr>
            <w:tcW w:w="383" w:type="pct"/>
            <w:shd w:val="clear" w:color="auto" w:fill="auto"/>
          </w:tcPr>
          <w:p w:rsidR="00BC7523" w:rsidRPr="007B5DAD" w:rsidRDefault="00BC7523" w:rsidP="00086552">
            <w:pPr>
              <w:jc w:val="center"/>
              <w:rPr>
                <w:rFonts w:ascii="宋体" w:hAnsi="宋体"/>
                <w:color w:val="000000"/>
              </w:rPr>
            </w:pPr>
            <w:r w:rsidRPr="007B5DAD">
              <w:rPr>
                <w:rFonts w:ascii="宋体" w:hAnsi="宋体" w:hint="eastAsia"/>
                <w:color w:val="000000"/>
              </w:rPr>
              <w:t>-</w:t>
            </w:r>
          </w:p>
        </w:tc>
      </w:tr>
      <w:tr w:rsidR="00086552" w:rsidRPr="007B5DAD" w:rsidTr="00086552">
        <w:tc>
          <w:tcPr>
            <w:tcW w:w="365" w:type="pct"/>
            <w:shd w:val="clear" w:color="auto" w:fill="auto"/>
          </w:tcPr>
          <w:p w:rsidR="00BC7523" w:rsidRPr="007B5DAD" w:rsidRDefault="00BC7523" w:rsidP="00086552">
            <w:pPr>
              <w:jc w:val="center"/>
              <w:rPr>
                <w:rFonts w:ascii="宋体" w:hAnsi="宋体"/>
                <w:color w:val="000000"/>
              </w:rPr>
            </w:pPr>
            <w:r w:rsidRPr="007B5DAD">
              <w:rPr>
                <w:rFonts w:ascii="宋体" w:hAnsi="宋体"/>
                <w:color w:val="000000"/>
              </w:rPr>
              <w:t>步骤 3</w:t>
            </w:r>
          </w:p>
        </w:tc>
        <w:tc>
          <w:tcPr>
            <w:tcW w:w="853" w:type="pct"/>
            <w:shd w:val="clear" w:color="auto" w:fill="auto"/>
          </w:tcPr>
          <w:p w:rsidR="00BC7523" w:rsidRPr="007B5DAD" w:rsidRDefault="0016635B" w:rsidP="00086552">
            <w:pPr>
              <w:rPr>
                <w:rFonts w:ascii="宋体" w:hAnsi="宋体"/>
                <w:color w:val="000000"/>
              </w:rPr>
            </w:pPr>
            <w:r w:rsidRPr="007B5DAD">
              <w:rPr>
                <w:rFonts w:ascii="宋体" w:hAnsi="宋体" w:hint="eastAsia"/>
                <w:color w:val="000000"/>
              </w:rPr>
              <w:t>飞腾平台下应用</w:t>
            </w:r>
            <w:r w:rsidR="00C55157" w:rsidRPr="007B5DAD">
              <w:rPr>
                <w:rFonts w:ascii="宋体" w:hAnsi="宋体" w:hint="eastAsia"/>
                <w:color w:val="000000"/>
              </w:rPr>
              <w:t>、Java运行时框架镜像准备好</w:t>
            </w:r>
            <w:r w:rsidR="00086552" w:rsidRPr="007B5DAD">
              <w:rPr>
                <w:rFonts w:ascii="宋体" w:hAnsi="宋体" w:hint="eastAsia"/>
                <w:color w:val="000000"/>
              </w:rPr>
              <w:t>。</w:t>
            </w:r>
          </w:p>
        </w:tc>
        <w:tc>
          <w:tcPr>
            <w:tcW w:w="618" w:type="pct"/>
            <w:shd w:val="clear" w:color="auto" w:fill="auto"/>
          </w:tcPr>
          <w:p w:rsidR="00BC7523" w:rsidRPr="007B5DAD" w:rsidRDefault="00C55157" w:rsidP="00086552">
            <w:pPr>
              <w:rPr>
                <w:rFonts w:ascii="宋体" w:hAnsi="宋体"/>
                <w:color w:val="000000"/>
              </w:rPr>
            </w:pPr>
            <w:r w:rsidRPr="007B5DAD">
              <w:rPr>
                <w:rFonts w:ascii="宋体" w:hAnsi="宋体" w:hint="eastAsia"/>
                <w:color w:val="000000"/>
              </w:rPr>
              <w:t>Java应用名称</w:t>
            </w:r>
            <w:r w:rsidR="00086552" w:rsidRPr="007B5DAD">
              <w:rPr>
                <w:rFonts w:ascii="宋体" w:hAnsi="宋体" w:hint="eastAsia"/>
                <w:color w:val="000000"/>
              </w:rPr>
              <w:t>。</w:t>
            </w:r>
          </w:p>
        </w:tc>
        <w:tc>
          <w:tcPr>
            <w:tcW w:w="1159" w:type="pct"/>
            <w:shd w:val="clear" w:color="auto" w:fill="auto"/>
          </w:tcPr>
          <w:p w:rsidR="00BC7523" w:rsidRPr="007B5DAD" w:rsidRDefault="00BC7523" w:rsidP="00086552">
            <w:pPr>
              <w:rPr>
                <w:rFonts w:ascii="宋体" w:hAnsi="宋体"/>
                <w:color w:val="000000"/>
              </w:rPr>
            </w:pPr>
            <w:r w:rsidRPr="007B5DAD">
              <w:rPr>
                <w:rFonts w:ascii="宋体" w:hAnsi="宋体" w:hint="eastAsia"/>
                <w:color w:val="000000"/>
              </w:rPr>
              <w:t>测试相关的应用包可以在飞腾平台上成功启动，并且各项服务运行正常</w:t>
            </w:r>
            <w:r w:rsidR="00086552" w:rsidRPr="007B5DAD">
              <w:rPr>
                <w:rFonts w:ascii="宋体" w:hAnsi="宋体" w:hint="eastAsia"/>
                <w:color w:val="000000"/>
              </w:rPr>
              <w:t>。</w:t>
            </w:r>
          </w:p>
        </w:tc>
        <w:tc>
          <w:tcPr>
            <w:tcW w:w="1005" w:type="pct"/>
            <w:shd w:val="clear" w:color="auto" w:fill="auto"/>
          </w:tcPr>
          <w:p w:rsidR="00BC7523" w:rsidRPr="007B5DAD" w:rsidRDefault="00BC7523" w:rsidP="00086552">
            <w:pPr>
              <w:rPr>
                <w:rFonts w:ascii="宋体" w:hAnsi="宋体"/>
                <w:color w:val="000000"/>
              </w:rPr>
            </w:pPr>
            <w:r w:rsidRPr="007B5DAD">
              <w:rPr>
                <w:rFonts w:ascii="宋体" w:hAnsi="宋体" w:hint="eastAsia"/>
                <w:color w:val="000000"/>
              </w:rPr>
              <w:t>应用能够启动各项服务正常</w:t>
            </w:r>
            <w:r w:rsidR="00086552" w:rsidRPr="007B5DAD">
              <w:rPr>
                <w:rFonts w:ascii="宋体" w:hAnsi="宋体" w:hint="eastAsia"/>
                <w:color w:val="000000"/>
              </w:rPr>
              <w:t>。</w:t>
            </w:r>
          </w:p>
        </w:tc>
        <w:tc>
          <w:tcPr>
            <w:tcW w:w="617" w:type="pct"/>
            <w:shd w:val="clear" w:color="auto" w:fill="auto"/>
          </w:tcPr>
          <w:p w:rsidR="00BC7523" w:rsidRPr="007B5DAD" w:rsidRDefault="00BC7523" w:rsidP="00086552">
            <w:pPr>
              <w:jc w:val="center"/>
              <w:rPr>
                <w:rFonts w:ascii="宋体" w:hAnsi="宋体"/>
                <w:color w:val="000000"/>
              </w:rPr>
            </w:pPr>
            <w:r w:rsidRPr="007B5DAD">
              <w:rPr>
                <w:rFonts w:ascii="宋体" w:hAnsi="宋体" w:hint="eastAsia"/>
                <w:color w:val="000000"/>
              </w:rPr>
              <w:t>与预期结果一致</w:t>
            </w:r>
          </w:p>
        </w:tc>
        <w:tc>
          <w:tcPr>
            <w:tcW w:w="383" w:type="pct"/>
            <w:shd w:val="clear" w:color="auto" w:fill="auto"/>
          </w:tcPr>
          <w:p w:rsidR="00BC7523" w:rsidRPr="007B5DAD" w:rsidRDefault="00BC7523" w:rsidP="00086552">
            <w:pPr>
              <w:jc w:val="center"/>
              <w:rPr>
                <w:rFonts w:ascii="宋体" w:hAnsi="宋体"/>
                <w:color w:val="000000"/>
              </w:rPr>
            </w:pPr>
            <w:r w:rsidRPr="007B5DAD">
              <w:rPr>
                <w:rFonts w:ascii="宋体" w:hAnsi="宋体" w:hint="eastAsia"/>
                <w:color w:val="000000"/>
              </w:rPr>
              <w:t>-</w:t>
            </w:r>
          </w:p>
        </w:tc>
      </w:tr>
      <w:tr w:rsidR="00086552" w:rsidRPr="007B5DAD" w:rsidTr="00086552">
        <w:tc>
          <w:tcPr>
            <w:tcW w:w="365" w:type="pct"/>
            <w:shd w:val="clear" w:color="auto" w:fill="auto"/>
          </w:tcPr>
          <w:p w:rsidR="00C55157" w:rsidRPr="007B5DAD" w:rsidRDefault="00C55157" w:rsidP="00086552">
            <w:pPr>
              <w:jc w:val="center"/>
              <w:rPr>
                <w:rFonts w:ascii="宋体" w:hAnsi="宋体"/>
                <w:color w:val="000000"/>
              </w:rPr>
            </w:pPr>
            <w:r w:rsidRPr="007B5DAD">
              <w:rPr>
                <w:rFonts w:ascii="宋体" w:hAnsi="宋体"/>
                <w:color w:val="000000"/>
              </w:rPr>
              <w:t xml:space="preserve">步骤 </w:t>
            </w:r>
            <w:r w:rsidRPr="007B5DAD">
              <w:rPr>
                <w:rFonts w:ascii="宋体" w:hAnsi="宋体" w:hint="eastAsia"/>
                <w:color w:val="000000"/>
              </w:rPr>
              <w:t>4</w:t>
            </w:r>
          </w:p>
        </w:tc>
        <w:tc>
          <w:tcPr>
            <w:tcW w:w="853"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龙芯平台下应用编译打包成功</w:t>
            </w:r>
            <w:r w:rsidR="00086552" w:rsidRPr="007B5DAD">
              <w:rPr>
                <w:rFonts w:ascii="宋体" w:hAnsi="宋体" w:hint="eastAsia"/>
                <w:color w:val="000000"/>
              </w:rPr>
              <w:t>。</w:t>
            </w:r>
          </w:p>
        </w:tc>
        <w:tc>
          <w:tcPr>
            <w:tcW w:w="618"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相关的编译和打包脚本</w:t>
            </w:r>
            <w:r w:rsidR="00086552" w:rsidRPr="007B5DAD">
              <w:rPr>
                <w:rFonts w:ascii="宋体" w:hAnsi="宋体" w:hint="eastAsia"/>
                <w:color w:val="000000"/>
              </w:rPr>
              <w:t>。</w:t>
            </w:r>
          </w:p>
        </w:tc>
        <w:tc>
          <w:tcPr>
            <w:tcW w:w="1159"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把带有源码的Java应用服务在硬件龙芯平台上进行编译打包，在此过程中需保证源码不能进行修改</w:t>
            </w:r>
            <w:r w:rsidR="00086552" w:rsidRPr="007B5DAD">
              <w:rPr>
                <w:rFonts w:ascii="宋体" w:hAnsi="宋体" w:hint="eastAsia"/>
                <w:color w:val="000000"/>
              </w:rPr>
              <w:t>。</w:t>
            </w:r>
          </w:p>
        </w:tc>
        <w:tc>
          <w:tcPr>
            <w:tcW w:w="1005"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应用编译打包成功</w:t>
            </w:r>
            <w:r w:rsidR="00086552" w:rsidRPr="007B5DAD">
              <w:rPr>
                <w:rFonts w:ascii="宋体" w:hAnsi="宋体" w:hint="eastAsia"/>
                <w:color w:val="000000"/>
              </w:rPr>
              <w:t>。</w:t>
            </w:r>
          </w:p>
        </w:tc>
        <w:tc>
          <w:tcPr>
            <w:tcW w:w="617" w:type="pct"/>
            <w:shd w:val="clear" w:color="auto" w:fill="auto"/>
          </w:tcPr>
          <w:p w:rsidR="00C55157" w:rsidRPr="007B5DAD" w:rsidRDefault="00C55157" w:rsidP="00086552">
            <w:pPr>
              <w:jc w:val="center"/>
              <w:rPr>
                <w:rFonts w:ascii="宋体" w:hAnsi="宋体"/>
                <w:color w:val="000000"/>
              </w:rPr>
            </w:pPr>
            <w:r w:rsidRPr="007B5DAD">
              <w:rPr>
                <w:rFonts w:ascii="宋体" w:hAnsi="宋体" w:hint="eastAsia"/>
                <w:color w:val="000000"/>
              </w:rPr>
              <w:t>与预期结果一致</w:t>
            </w:r>
          </w:p>
        </w:tc>
        <w:tc>
          <w:tcPr>
            <w:tcW w:w="383" w:type="pct"/>
            <w:shd w:val="clear" w:color="auto" w:fill="auto"/>
          </w:tcPr>
          <w:p w:rsidR="00C55157" w:rsidRPr="007B5DAD" w:rsidRDefault="00C55157" w:rsidP="00086552">
            <w:pPr>
              <w:jc w:val="center"/>
              <w:rPr>
                <w:rFonts w:ascii="宋体" w:hAnsi="宋体"/>
                <w:color w:val="000000"/>
              </w:rPr>
            </w:pPr>
            <w:r w:rsidRPr="007B5DAD">
              <w:rPr>
                <w:rFonts w:ascii="宋体" w:hAnsi="宋体" w:hint="eastAsia"/>
                <w:color w:val="000000"/>
              </w:rPr>
              <w:t>-</w:t>
            </w:r>
          </w:p>
        </w:tc>
      </w:tr>
      <w:tr w:rsidR="00086552" w:rsidRPr="007B5DAD" w:rsidTr="00086552">
        <w:tc>
          <w:tcPr>
            <w:tcW w:w="365" w:type="pct"/>
            <w:shd w:val="clear" w:color="auto" w:fill="auto"/>
          </w:tcPr>
          <w:p w:rsidR="00C55157" w:rsidRPr="007B5DAD" w:rsidRDefault="00C55157" w:rsidP="00086552">
            <w:pPr>
              <w:jc w:val="center"/>
              <w:rPr>
                <w:rFonts w:ascii="宋体" w:hAnsi="宋体"/>
                <w:color w:val="000000"/>
              </w:rPr>
            </w:pPr>
            <w:r w:rsidRPr="007B5DAD">
              <w:rPr>
                <w:rFonts w:ascii="宋体" w:hAnsi="宋体"/>
                <w:color w:val="000000"/>
              </w:rPr>
              <w:t xml:space="preserve">步骤 </w:t>
            </w:r>
            <w:r w:rsidRPr="007B5DAD">
              <w:rPr>
                <w:rFonts w:ascii="宋体" w:hAnsi="宋体" w:hint="eastAsia"/>
                <w:color w:val="000000"/>
              </w:rPr>
              <w:t>5</w:t>
            </w:r>
          </w:p>
        </w:tc>
        <w:tc>
          <w:tcPr>
            <w:tcW w:w="853"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龙芯平台下应用、Java运行时框架镜像准备好</w:t>
            </w:r>
            <w:r w:rsidR="00086552" w:rsidRPr="007B5DAD">
              <w:rPr>
                <w:rFonts w:ascii="宋体" w:hAnsi="宋体" w:hint="eastAsia"/>
                <w:color w:val="000000"/>
              </w:rPr>
              <w:t>。</w:t>
            </w:r>
          </w:p>
        </w:tc>
        <w:tc>
          <w:tcPr>
            <w:tcW w:w="618"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Java应用名称</w:t>
            </w:r>
            <w:r w:rsidR="00086552" w:rsidRPr="007B5DAD">
              <w:rPr>
                <w:rFonts w:ascii="宋体" w:hAnsi="宋体" w:hint="eastAsia"/>
                <w:color w:val="000000"/>
              </w:rPr>
              <w:t>。</w:t>
            </w:r>
          </w:p>
        </w:tc>
        <w:tc>
          <w:tcPr>
            <w:tcW w:w="1159"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相关的应用包可以在龙芯平台上成功启动，并且各项服务运行正常</w:t>
            </w:r>
            <w:r w:rsidR="00086552" w:rsidRPr="007B5DAD">
              <w:rPr>
                <w:rFonts w:ascii="宋体" w:hAnsi="宋体" w:hint="eastAsia"/>
                <w:color w:val="000000"/>
              </w:rPr>
              <w:t>。</w:t>
            </w:r>
          </w:p>
        </w:tc>
        <w:tc>
          <w:tcPr>
            <w:tcW w:w="1005" w:type="pct"/>
            <w:shd w:val="clear" w:color="auto" w:fill="auto"/>
          </w:tcPr>
          <w:p w:rsidR="00C55157" w:rsidRPr="007B5DAD" w:rsidRDefault="00C55157" w:rsidP="00086552">
            <w:pPr>
              <w:rPr>
                <w:rFonts w:ascii="宋体" w:hAnsi="宋体"/>
                <w:color w:val="000000"/>
              </w:rPr>
            </w:pPr>
            <w:r w:rsidRPr="007B5DAD">
              <w:rPr>
                <w:rFonts w:ascii="宋体" w:hAnsi="宋体" w:hint="eastAsia"/>
                <w:color w:val="000000"/>
              </w:rPr>
              <w:t>通过上述过程验证应用在不同的硬件平台下能够支持源码级兼容</w:t>
            </w:r>
            <w:r w:rsidR="00086552" w:rsidRPr="007B5DAD">
              <w:rPr>
                <w:rFonts w:ascii="宋体" w:hAnsi="宋体" w:hint="eastAsia"/>
                <w:color w:val="000000"/>
              </w:rPr>
              <w:t>。</w:t>
            </w:r>
          </w:p>
        </w:tc>
        <w:tc>
          <w:tcPr>
            <w:tcW w:w="617" w:type="pct"/>
            <w:shd w:val="clear" w:color="auto" w:fill="auto"/>
          </w:tcPr>
          <w:p w:rsidR="00C55157" w:rsidRPr="007B5DAD" w:rsidRDefault="00C55157" w:rsidP="00086552">
            <w:pPr>
              <w:jc w:val="center"/>
              <w:rPr>
                <w:rFonts w:ascii="宋体" w:hAnsi="宋体"/>
                <w:color w:val="000000"/>
              </w:rPr>
            </w:pPr>
            <w:r w:rsidRPr="007B5DAD">
              <w:rPr>
                <w:rFonts w:ascii="宋体" w:hAnsi="宋体" w:hint="eastAsia"/>
                <w:color w:val="000000"/>
              </w:rPr>
              <w:t>与预期结果一致</w:t>
            </w:r>
          </w:p>
        </w:tc>
        <w:tc>
          <w:tcPr>
            <w:tcW w:w="383" w:type="pct"/>
            <w:shd w:val="clear" w:color="auto" w:fill="auto"/>
          </w:tcPr>
          <w:p w:rsidR="00C55157" w:rsidRPr="007B5DAD" w:rsidRDefault="00C55157" w:rsidP="00086552">
            <w:pPr>
              <w:jc w:val="center"/>
              <w:rPr>
                <w:rFonts w:ascii="宋体" w:hAnsi="宋体"/>
                <w:color w:val="000000"/>
              </w:rPr>
            </w:pPr>
            <w:r w:rsidRPr="007B5DAD">
              <w:rPr>
                <w:rFonts w:ascii="宋体" w:hAnsi="宋体" w:hint="eastAsia"/>
                <w:color w:val="000000"/>
              </w:rPr>
              <w:t>-</w:t>
            </w:r>
          </w:p>
        </w:tc>
      </w:tr>
    </w:tbl>
    <w:p w:rsidR="00BC7523" w:rsidRDefault="00BC7523" w:rsidP="00BC7523">
      <w:pPr>
        <w:pStyle w:val="a5"/>
        <w:numPr>
          <w:ilvl w:val="0"/>
          <w:numId w:val="12"/>
        </w:numPr>
        <w:ind w:firstLineChars="0"/>
        <w:jc w:val="center"/>
        <w:rPr>
          <w:rFonts w:ascii="宋体" w:hAnsi="宋体"/>
          <w:sz w:val="21"/>
          <w:szCs w:val="21"/>
        </w:rPr>
      </w:pPr>
      <w:commentRangeStart w:id="41"/>
      <w:r w:rsidRPr="001D5913">
        <w:rPr>
          <w:rFonts w:ascii="宋体" w:hAnsi="宋体" w:hint="eastAsia"/>
          <w:sz w:val="21"/>
          <w:szCs w:val="21"/>
        </w:rPr>
        <w:t>C/C++类型应用运行支撑测试用例</w:t>
      </w:r>
      <w:commentRangeEnd w:id="41"/>
      <w:r w:rsidR="00134DB6">
        <w:rPr>
          <w:rStyle w:val="af3"/>
        </w:rPr>
        <w:commentReference w:id="41"/>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701"/>
        <w:gridCol w:w="1276"/>
        <w:gridCol w:w="1985"/>
        <w:gridCol w:w="1701"/>
        <w:gridCol w:w="1134"/>
        <w:gridCol w:w="701"/>
      </w:tblGrid>
      <w:tr w:rsidR="00BC7523" w:rsidRPr="007B5DAD" w:rsidTr="000D3120">
        <w:tc>
          <w:tcPr>
            <w:tcW w:w="2376"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用例名称/标识</w:t>
            </w:r>
          </w:p>
        </w:tc>
        <w:tc>
          <w:tcPr>
            <w:tcW w:w="6797"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pStyle w:val="a9"/>
              <w:rPr>
                <w:rFonts w:ascii="宋体" w:hAnsi="宋体"/>
              </w:rPr>
            </w:pPr>
            <w:r w:rsidRPr="007B5DAD">
              <w:rPr>
                <w:rFonts w:ascii="宋体" w:hAnsi="宋体" w:hint="eastAsia"/>
                <w:szCs w:val="21"/>
              </w:rPr>
              <w:t>C/C++类型应用运行支撑/ GN_ YXHJC_YYSX_CYY</w:t>
            </w:r>
          </w:p>
        </w:tc>
      </w:tr>
      <w:tr w:rsidR="00BC7523" w:rsidRPr="007B5DAD" w:rsidTr="000D3120">
        <w:tc>
          <w:tcPr>
            <w:tcW w:w="2376"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用例说明</w:t>
            </w:r>
          </w:p>
        </w:tc>
        <w:tc>
          <w:tcPr>
            <w:tcW w:w="6797"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7B5DAD" w:rsidRDefault="00BC7523" w:rsidP="000D3120">
            <w:pPr>
              <w:pStyle w:val="a9"/>
              <w:rPr>
                <w:rFonts w:ascii="宋体" w:hAnsi="宋体"/>
                <w:b/>
              </w:rPr>
            </w:pPr>
            <w:r w:rsidRPr="007B5DAD">
              <w:rPr>
                <w:rFonts w:ascii="宋体" w:hAnsi="宋体"/>
                <w:b/>
              </w:rPr>
              <w:t>测试目的</w:t>
            </w:r>
            <w:r w:rsidR="002A282B" w:rsidRPr="007B5DAD">
              <w:rPr>
                <w:rFonts w:ascii="宋体" w:hAnsi="宋体"/>
                <w:b/>
              </w:rPr>
              <w:t>：</w:t>
            </w:r>
            <w:r w:rsidRPr="007B5DAD">
              <w:rPr>
                <w:rFonts w:ascii="宋体" w:hAnsi="宋体"/>
              </w:rPr>
              <w:t>多个应用的依赖库存在版本冲突时，支持各自加载所需的库版本，支持同一个C/C++应用的多个版本同机兼容运行。</w:t>
            </w:r>
          </w:p>
          <w:p w:rsidR="00BC7523" w:rsidRPr="007B5DAD" w:rsidRDefault="00BC7523" w:rsidP="000D3120">
            <w:pPr>
              <w:pStyle w:val="a9"/>
              <w:rPr>
                <w:rFonts w:ascii="宋体" w:hAnsi="宋体"/>
                <w:b/>
              </w:rPr>
            </w:pPr>
            <w:r w:rsidRPr="007B5DAD">
              <w:rPr>
                <w:rFonts w:ascii="宋体" w:hAnsi="宋体"/>
                <w:b/>
              </w:rPr>
              <w:t>测试方法</w:t>
            </w:r>
            <w:r w:rsidR="002A282B" w:rsidRPr="007B5DAD">
              <w:rPr>
                <w:rFonts w:ascii="宋体" w:hAnsi="宋体"/>
                <w:b/>
              </w:rPr>
              <w:t>：</w:t>
            </w:r>
            <w:r w:rsidRPr="007B5DAD">
              <w:rPr>
                <w:rFonts w:ascii="宋体" w:hAnsi="宋体"/>
                <w:b/>
              </w:rPr>
              <w:t xml:space="preserve"> </w:t>
            </w:r>
            <w:r w:rsidRPr="007B5DAD">
              <w:rPr>
                <w:rFonts w:ascii="宋体" w:hAnsi="宋体"/>
              </w:rPr>
              <w:t>同时运行不同版本的C++应用程序，测试应用沙箱的环境隔离功能</w:t>
            </w:r>
            <w:r w:rsidRPr="007B5DAD">
              <w:rPr>
                <w:rFonts w:ascii="宋体" w:hAnsi="宋体" w:hint="eastAsia"/>
              </w:rPr>
              <w:t>。</w:t>
            </w:r>
          </w:p>
          <w:p w:rsidR="00BC7523" w:rsidRPr="007B5DAD" w:rsidRDefault="00BC7523" w:rsidP="000D3120">
            <w:pPr>
              <w:pStyle w:val="a9"/>
              <w:rPr>
                <w:rFonts w:ascii="宋体" w:hAnsi="宋体"/>
                <w:b/>
              </w:rPr>
            </w:pPr>
            <w:r w:rsidRPr="007B5DAD">
              <w:rPr>
                <w:rFonts w:ascii="宋体" w:hAnsi="宋体"/>
                <w:b/>
              </w:rPr>
              <w:t>合格判据</w:t>
            </w:r>
            <w:r w:rsidR="002A282B" w:rsidRPr="007B5DAD">
              <w:rPr>
                <w:rFonts w:ascii="宋体" w:hAnsi="宋体"/>
                <w:b/>
              </w:rPr>
              <w:t>：</w:t>
            </w:r>
            <w:r w:rsidRPr="007B5DAD">
              <w:rPr>
                <w:rFonts w:ascii="宋体" w:hAnsi="宋体"/>
              </w:rPr>
              <w:t xml:space="preserve"> 不同版本的C++应用能够正常启动，分别加载各自所需的库版本。</w:t>
            </w:r>
          </w:p>
        </w:tc>
      </w:tr>
      <w:tr w:rsidR="00BC7523" w:rsidRPr="007B5DAD" w:rsidTr="000D3120">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前提和约束</w:t>
            </w:r>
          </w:p>
        </w:tc>
        <w:tc>
          <w:tcPr>
            <w:tcW w:w="1276"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输入</w:t>
            </w:r>
          </w:p>
        </w:tc>
        <w:tc>
          <w:tcPr>
            <w:tcW w:w="1985"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目的和动作</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备注</w:t>
            </w:r>
          </w:p>
        </w:tc>
      </w:tr>
      <w:tr w:rsidR="00BC7523" w:rsidRPr="007B5DAD" w:rsidTr="000D3120">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步骤 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安装沙箱工具及C++应用程序两个版本</w:t>
            </w:r>
            <w:r w:rsidR="000D3120" w:rsidRPr="007B5DAD">
              <w:rPr>
                <w:rFonts w:ascii="宋体" w:hAnsi="宋体" w:hint="eastAsia"/>
                <w:color w:val="000000"/>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沙箱命令</w:t>
            </w:r>
            <w:r w:rsidR="003E0C13" w:rsidRPr="007B5DAD">
              <w:rPr>
                <w:rFonts w:ascii="宋体" w:hAnsi="宋体" w:hint="eastAsia"/>
                <w:color w:val="000000"/>
              </w:rPr>
              <w:t>、应用程序1.0名称</w:t>
            </w:r>
            <w:r w:rsidR="000D3120" w:rsidRPr="007B5DAD">
              <w:rPr>
                <w:rFonts w:ascii="宋体" w:hAnsi="宋体" w:hint="eastAsia"/>
                <w:color w:val="000000"/>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使用沙箱工具启动版本1.0的C++应用程序</w:t>
            </w:r>
            <w:r w:rsidR="000D3120" w:rsidRPr="007B5DAD">
              <w:rPr>
                <w:rFonts w:ascii="宋体" w:hAnsi="宋体" w:hint="eastAsia"/>
                <w:color w:val="000000"/>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color w:val="000000"/>
              </w:rPr>
              <w:t>C++</w:t>
            </w:r>
            <w:r w:rsidR="00BC7523" w:rsidRPr="007B5DAD">
              <w:rPr>
                <w:rFonts w:ascii="宋体" w:hAnsi="宋体"/>
                <w:color w:val="000000"/>
              </w:rPr>
              <w:t>应用程序</w:t>
            </w:r>
            <w:r w:rsidRPr="007B5DAD">
              <w:rPr>
                <w:rFonts w:ascii="宋体" w:hAnsi="宋体" w:hint="eastAsia"/>
                <w:color w:val="000000"/>
              </w:rPr>
              <w:t>1.0</w:t>
            </w:r>
            <w:r w:rsidR="00BC7523" w:rsidRPr="007B5DAD">
              <w:rPr>
                <w:rFonts w:ascii="宋体" w:hAnsi="宋体"/>
                <w:color w:val="000000"/>
              </w:rPr>
              <w:t>能够正常启动</w:t>
            </w:r>
            <w:r w:rsidR="000D3120" w:rsidRPr="007B5DAD">
              <w:rPr>
                <w:rFonts w:ascii="宋体" w:hAnsi="宋体" w:hint="eastAsia"/>
                <w:color w:val="000000"/>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w:t>
            </w:r>
          </w:p>
        </w:tc>
      </w:tr>
      <w:tr w:rsidR="00BC7523" w:rsidRPr="007B5DAD" w:rsidTr="000D3120">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步骤 2</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应用程序存在配置冲突（如端口配置）时需要调整配置</w:t>
            </w:r>
            <w:r w:rsidR="000D3120" w:rsidRPr="007B5DAD">
              <w:rPr>
                <w:rFonts w:ascii="宋体" w:hAnsi="宋体" w:hint="eastAsia"/>
                <w:color w:val="000000"/>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沙箱命令</w:t>
            </w:r>
            <w:r w:rsidR="003E0C13" w:rsidRPr="007B5DAD">
              <w:rPr>
                <w:rFonts w:ascii="宋体" w:hAnsi="宋体" w:hint="eastAsia"/>
                <w:color w:val="000000"/>
              </w:rPr>
              <w:t>、应用程序1.1名称</w:t>
            </w:r>
            <w:r w:rsidR="000D3120" w:rsidRPr="007B5DAD">
              <w:rPr>
                <w:rFonts w:ascii="宋体" w:hAnsi="宋体" w:hint="eastAsia"/>
                <w:color w:val="000000"/>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使用沙箱工具启动版本1.1的C++应用程序</w:t>
            </w:r>
            <w:r w:rsidR="000D3120" w:rsidRPr="007B5DAD">
              <w:rPr>
                <w:rFonts w:ascii="宋体" w:hAnsi="宋体" w:hint="eastAsia"/>
                <w:color w:val="000000"/>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color w:val="000000"/>
              </w:rPr>
              <w:t>C++</w:t>
            </w:r>
            <w:r w:rsidR="00BC7523" w:rsidRPr="007B5DAD">
              <w:rPr>
                <w:rFonts w:ascii="宋体" w:hAnsi="宋体"/>
                <w:color w:val="000000"/>
              </w:rPr>
              <w:t>应用程序</w:t>
            </w:r>
            <w:r w:rsidRPr="007B5DAD">
              <w:rPr>
                <w:rFonts w:ascii="宋体" w:hAnsi="宋体" w:hint="eastAsia"/>
                <w:color w:val="000000"/>
              </w:rPr>
              <w:t>1.1</w:t>
            </w:r>
            <w:r w:rsidR="00BC7523" w:rsidRPr="007B5DAD">
              <w:rPr>
                <w:rFonts w:ascii="宋体" w:hAnsi="宋体"/>
                <w:color w:val="000000"/>
              </w:rPr>
              <w:t>能够正常启动</w:t>
            </w:r>
            <w:r w:rsidR="000D3120" w:rsidRPr="007B5DAD">
              <w:rPr>
                <w:rFonts w:ascii="宋体" w:hAnsi="宋体" w:hint="eastAsia"/>
                <w:color w:val="000000"/>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w:t>
            </w:r>
          </w:p>
        </w:tc>
      </w:tr>
      <w:tr w:rsidR="00BC7523" w:rsidRPr="007B5DAD" w:rsidTr="000D3120">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 xml:space="preserve">步骤 </w:t>
            </w:r>
            <w:r w:rsidRPr="007B5DAD">
              <w:rPr>
                <w:rFonts w:ascii="宋体" w:hAnsi="宋体"/>
                <w:color w:val="000000"/>
              </w:rPr>
              <w:lastRenderedPageBreak/>
              <w:t>3</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color w:val="000000"/>
              </w:rPr>
              <w:lastRenderedPageBreak/>
              <w:t>C++应用程序</w:t>
            </w:r>
            <w:r w:rsidRPr="007B5DAD">
              <w:rPr>
                <w:rFonts w:ascii="宋体" w:hAnsi="宋体" w:hint="eastAsia"/>
                <w:color w:val="000000"/>
              </w:rPr>
              <w:lastRenderedPageBreak/>
              <w:t>1.0和1.1都</w:t>
            </w:r>
            <w:r w:rsidRPr="007B5DAD">
              <w:rPr>
                <w:rFonts w:ascii="宋体" w:hAnsi="宋体"/>
                <w:color w:val="000000"/>
              </w:rPr>
              <w:t>能够正常启动</w:t>
            </w:r>
            <w:r w:rsidR="000D3120" w:rsidRPr="007B5DAD">
              <w:rPr>
                <w:rFonts w:ascii="宋体" w:hAnsi="宋体" w:hint="eastAsia"/>
                <w:color w:val="000000"/>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color w:val="000000"/>
              </w:rPr>
              <w:lastRenderedPageBreak/>
              <w:t>应用依赖的</w:t>
            </w:r>
            <w:r w:rsidRPr="007B5DAD">
              <w:rPr>
                <w:rFonts w:ascii="宋体" w:hAnsi="宋体"/>
                <w:color w:val="000000"/>
              </w:rPr>
              <w:lastRenderedPageBreak/>
              <w:t>库信息</w:t>
            </w:r>
            <w:r w:rsidRPr="007B5DAD">
              <w:rPr>
                <w:rFonts w:ascii="宋体" w:hAnsi="宋体" w:hint="eastAsia"/>
                <w:color w:val="000000"/>
              </w:rPr>
              <w:t>查看命令ldd</w:t>
            </w:r>
            <w:r w:rsidR="000D3120" w:rsidRPr="007B5DAD">
              <w:rPr>
                <w:rFonts w:ascii="宋体" w:hAnsi="宋体" w:hint="eastAsia"/>
                <w:color w:val="000000"/>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lastRenderedPageBreak/>
              <w:t>使用沙箱工具进入</w:t>
            </w:r>
            <w:r w:rsidRPr="007B5DAD">
              <w:rPr>
                <w:rFonts w:ascii="宋体" w:hAnsi="宋体"/>
                <w:color w:val="000000"/>
              </w:rPr>
              <w:lastRenderedPageBreak/>
              <w:t>版本1.0的C++应用沙箱，查看该应用依赖的库信息</w:t>
            </w:r>
            <w:r w:rsidR="000D3120" w:rsidRPr="007B5DAD">
              <w:rPr>
                <w:rFonts w:ascii="宋体" w:hAnsi="宋体" w:hint="eastAsia"/>
                <w:color w:val="000000"/>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lastRenderedPageBreak/>
              <w:t>库版本为1.0</w:t>
            </w:r>
            <w:r w:rsidR="000D3120" w:rsidRPr="007B5DAD">
              <w:rPr>
                <w:rFonts w:ascii="宋体" w:hAnsi="宋体" w:hint="eastAsia"/>
                <w:color w:val="000000"/>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与预期结</w:t>
            </w:r>
            <w:r w:rsidRPr="007B5DAD">
              <w:rPr>
                <w:rFonts w:ascii="宋体" w:hAnsi="宋体"/>
                <w:color w:val="000000"/>
              </w:rPr>
              <w:lastRenderedPageBreak/>
              <w:t>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lastRenderedPageBreak/>
              <w:t>-</w:t>
            </w:r>
          </w:p>
        </w:tc>
      </w:tr>
      <w:tr w:rsidR="00BC7523" w:rsidRPr="007B5DAD" w:rsidTr="000D3120">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lastRenderedPageBreak/>
              <w:t>步骤 4</w:t>
            </w:r>
          </w:p>
        </w:tc>
        <w:tc>
          <w:tcPr>
            <w:tcW w:w="1701" w:type="dxa"/>
            <w:tcBorders>
              <w:left w:val="single" w:sz="6" w:space="0" w:color="000000"/>
              <w:bottom w:val="single" w:sz="6"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color w:val="000000"/>
              </w:rPr>
              <w:t>库版本为1.0</w:t>
            </w:r>
            <w:r w:rsidR="000D3120" w:rsidRPr="007B5DAD">
              <w:rPr>
                <w:rFonts w:ascii="宋体" w:hAnsi="宋体" w:hint="eastAsia"/>
                <w:color w:val="000000"/>
              </w:rPr>
              <w:t>。</w:t>
            </w:r>
          </w:p>
        </w:tc>
        <w:tc>
          <w:tcPr>
            <w:tcW w:w="1276" w:type="dxa"/>
            <w:tcBorders>
              <w:left w:val="single" w:sz="6" w:space="0" w:color="000000"/>
              <w:bottom w:val="single" w:sz="6"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color w:val="000000"/>
              </w:rPr>
              <w:t>应用依赖的库信息</w:t>
            </w:r>
            <w:r w:rsidRPr="007B5DAD">
              <w:rPr>
                <w:rFonts w:ascii="宋体" w:hAnsi="宋体" w:hint="eastAsia"/>
                <w:color w:val="000000"/>
              </w:rPr>
              <w:t>查看命令ldd</w:t>
            </w:r>
            <w:r w:rsidR="000D3120" w:rsidRPr="007B5DAD">
              <w:rPr>
                <w:rFonts w:ascii="宋体" w:hAnsi="宋体" w:hint="eastAsia"/>
                <w:color w:val="000000"/>
              </w:rPr>
              <w:t>。</w:t>
            </w:r>
          </w:p>
        </w:tc>
        <w:tc>
          <w:tcPr>
            <w:tcW w:w="1985"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使用沙箱工具进入版本1.1的C++应用沙箱，查看该应用依赖的库信息</w:t>
            </w:r>
            <w:r w:rsidR="000D3120" w:rsidRPr="007B5DAD">
              <w:rPr>
                <w:rFonts w:ascii="宋体" w:hAnsi="宋体" w:hint="eastAsia"/>
                <w:color w:val="000000"/>
              </w:rPr>
              <w:t>。</w:t>
            </w:r>
          </w:p>
        </w:tc>
        <w:tc>
          <w:tcPr>
            <w:tcW w:w="1701"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库版本为1.1</w:t>
            </w:r>
            <w:r w:rsidR="000D3120" w:rsidRPr="007B5DAD">
              <w:rPr>
                <w:rFonts w:ascii="宋体" w:hAnsi="宋体" w:hint="eastAsia"/>
                <w:color w:val="000000"/>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color w:val="000000"/>
              </w:rPr>
            </w:pPr>
          </w:p>
        </w:tc>
      </w:tr>
      <w:tr w:rsidR="00BC7523" w:rsidRPr="007B5DAD" w:rsidTr="000D3120">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步骤 5</w:t>
            </w:r>
          </w:p>
        </w:tc>
        <w:tc>
          <w:tcPr>
            <w:tcW w:w="1701"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color w:val="000000"/>
              </w:rPr>
              <w:t>库版本为1.</w:t>
            </w:r>
            <w:r w:rsidRPr="007B5DAD">
              <w:rPr>
                <w:rFonts w:ascii="宋体" w:hAnsi="宋体" w:hint="eastAsia"/>
                <w:color w:val="000000"/>
              </w:rPr>
              <w:t>1</w:t>
            </w:r>
            <w:r w:rsidR="000D3120" w:rsidRPr="007B5DAD">
              <w:rPr>
                <w:rFonts w:ascii="宋体" w:hAnsi="宋体" w:hint="eastAsia"/>
                <w:color w:val="000000"/>
              </w:rPr>
              <w:t>。</w:t>
            </w:r>
          </w:p>
        </w:tc>
        <w:tc>
          <w:tcPr>
            <w:tcW w:w="1276"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3E0C13" w:rsidP="000D3120">
            <w:pPr>
              <w:rPr>
                <w:rFonts w:ascii="宋体" w:hAnsi="宋体"/>
                <w:color w:val="000000"/>
              </w:rPr>
            </w:pPr>
            <w:r w:rsidRPr="007B5DAD">
              <w:rPr>
                <w:rFonts w:ascii="宋体" w:hAnsi="宋体" w:hint="eastAsia"/>
                <w:color w:val="000000"/>
              </w:rPr>
              <w:t>对比两个应用程序依赖库的版本</w:t>
            </w:r>
            <w:r w:rsidR="000D3120" w:rsidRPr="007B5DAD">
              <w:rPr>
                <w:rFonts w:ascii="宋体" w:hAnsi="宋体" w:hint="eastAsia"/>
                <w:color w:val="000000"/>
              </w:rPr>
              <w:t>。</w:t>
            </w:r>
          </w:p>
        </w:tc>
        <w:tc>
          <w:tcPr>
            <w:tcW w:w="1985"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比较3和4依赖库信息</w:t>
            </w:r>
            <w:r w:rsidR="000D3120" w:rsidRPr="007B5DAD">
              <w:rPr>
                <w:rFonts w:ascii="宋体" w:hAnsi="宋体" w:hint="eastAsia"/>
                <w:color w:val="000000"/>
              </w:rPr>
              <w:t>。</w:t>
            </w:r>
          </w:p>
        </w:tc>
        <w:tc>
          <w:tcPr>
            <w:tcW w:w="1701"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0D3120">
            <w:pPr>
              <w:rPr>
                <w:rFonts w:ascii="宋体" w:hAnsi="宋体"/>
                <w:color w:val="000000"/>
              </w:rPr>
            </w:pPr>
            <w:r w:rsidRPr="007B5DAD">
              <w:rPr>
                <w:rFonts w:ascii="宋体" w:hAnsi="宋体"/>
                <w:color w:val="000000"/>
              </w:rPr>
              <w:t>两个不同版本的应用分别加载各自所需的库版本</w:t>
            </w:r>
            <w:r w:rsidR="000D3120" w:rsidRPr="007B5DAD">
              <w:rPr>
                <w:rFonts w:ascii="宋体" w:hAnsi="宋体" w:hint="eastAsia"/>
                <w:color w:val="000000"/>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BC7523" w:rsidRPr="007B5DAD" w:rsidRDefault="00BC7523" w:rsidP="000D3120">
            <w:pPr>
              <w:jc w:val="center"/>
              <w:rPr>
                <w:rFonts w:ascii="宋体" w:hAnsi="宋体"/>
                <w:color w:val="000000"/>
              </w:rPr>
            </w:pPr>
            <w:r w:rsidRPr="007B5DAD">
              <w:rPr>
                <w:rFonts w:ascii="宋体" w:hAnsi="宋体"/>
                <w:color w:val="000000"/>
              </w:rPr>
              <w:t>-</w:t>
            </w:r>
            <w:bookmarkStart w:id="42" w:name="OLE_LINK6914"/>
            <w:bookmarkStart w:id="43" w:name="OLE_LINK7014"/>
            <w:bookmarkEnd w:id="42"/>
            <w:bookmarkEnd w:id="43"/>
          </w:p>
        </w:tc>
      </w:tr>
    </w:tbl>
    <w:p w:rsidR="00BC7523" w:rsidRDefault="00BC7523" w:rsidP="00BC7523">
      <w:pPr>
        <w:pStyle w:val="a5"/>
        <w:numPr>
          <w:ilvl w:val="0"/>
          <w:numId w:val="12"/>
        </w:numPr>
        <w:ind w:firstLineChars="0"/>
        <w:jc w:val="center"/>
        <w:rPr>
          <w:rFonts w:ascii="宋体" w:hAnsi="宋体"/>
          <w:sz w:val="21"/>
          <w:szCs w:val="21"/>
        </w:rPr>
      </w:pPr>
      <w:commentRangeStart w:id="44"/>
      <w:r w:rsidRPr="001D5913">
        <w:rPr>
          <w:rFonts w:ascii="宋体" w:hAnsi="宋体" w:hint="eastAsia"/>
          <w:sz w:val="21"/>
          <w:szCs w:val="21"/>
        </w:rPr>
        <w:t>Java类型应用运行支撑测试用例</w:t>
      </w:r>
      <w:commentRangeEnd w:id="44"/>
      <w:r w:rsidR="00134DB6">
        <w:rPr>
          <w:rStyle w:val="af3"/>
        </w:rPr>
        <w:commentReference w:id="44"/>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563"/>
        <w:gridCol w:w="993"/>
        <w:gridCol w:w="2834"/>
        <w:gridCol w:w="1277"/>
        <w:gridCol w:w="1132"/>
        <w:gridCol w:w="703"/>
      </w:tblGrid>
      <w:tr w:rsidR="00BC7523" w:rsidRPr="007B5DAD" w:rsidTr="000D3120">
        <w:tc>
          <w:tcPr>
            <w:tcW w:w="1218" w:type="pct"/>
            <w:gridSpan w:val="2"/>
            <w:tcBorders>
              <w:bottom w:val="single" w:sz="6"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用例名称/标识</w:t>
            </w:r>
          </w:p>
        </w:tc>
        <w:tc>
          <w:tcPr>
            <w:tcW w:w="3782" w:type="pct"/>
            <w:gridSpan w:val="5"/>
            <w:tcBorders>
              <w:bottom w:val="single" w:sz="6" w:space="0" w:color="000000"/>
            </w:tcBorders>
            <w:shd w:val="clear" w:color="auto" w:fill="auto"/>
          </w:tcPr>
          <w:p w:rsidR="00BC7523" w:rsidRPr="007B5DAD" w:rsidRDefault="00BC7523" w:rsidP="000D3120">
            <w:pPr>
              <w:pStyle w:val="a9"/>
              <w:rPr>
                <w:rFonts w:ascii="宋体" w:hAnsi="宋体"/>
                <w:szCs w:val="21"/>
              </w:rPr>
            </w:pPr>
            <w:r w:rsidRPr="007B5DAD">
              <w:rPr>
                <w:rFonts w:ascii="宋体" w:hAnsi="宋体"/>
                <w:szCs w:val="21"/>
              </w:rPr>
              <w:t>Java类型应用运行支撑测试/GN_ YXHJ _YYSX_JLXYY</w:t>
            </w:r>
          </w:p>
        </w:tc>
      </w:tr>
      <w:tr w:rsidR="00BC7523" w:rsidRPr="007B5DAD" w:rsidTr="000D3120">
        <w:tc>
          <w:tcPr>
            <w:tcW w:w="1218" w:type="pct"/>
            <w:gridSpan w:val="2"/>
            <w:tcBorders>
              <w:top w:val="single" w:sz="6" w:space="0" w:color="000000"/>
              <w:bottom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用例说明</w:t>
            </w:r>
          </w:p>
        </w:tc>
        <w:tc>
          <w:tcPr>
            <w:tcW w:w="3782" w:type="pct"/>
            <w:gridSpan w:val="5"/>
            <w:tcBorders>
              <w:top w:val="single" w:sz="6" w:space="0" w:color="000000"/>
              <w:bottom w:val="single" w:sz="12" w:space="0" w:color="000000"/>
            </w:tcBorders>
            <w:shd w:val="clear" w:color="auto" w:fill="auto"/>
          </w:tcPr>
          <w:p w:rsidR="00BC7523" w:rsidRPr="007B5DAD" w:rsidRDefault="00BC7523" w:rsidP="000D3120">
            <w:pPr>
              <w:pStyle w:val="a9"/>
              <w:rPr>
                <w:rFonts w:ascii="宋体" w:hAnsi="宋体"/>
                <w:b/>
                <w:szCs w:val="21"/>
              </w:rPr>
            </w:pPr>
            <w:r w:rsidRPr="007B5DAD">
              <w:rPr>
                <w:rFonts w:ascii="宋体" w:hAnsi="宋体"/>
                <w:b/>
                <w:szCs w:val="21"/>
              </w:rPr>
              <w:t>测试目的</w:t>
            </w:r>
            <w:r w:rsidR="002A282B" w:rsidRPr="007B5DAD">
              <w:rPr>
                <w:rFonts w:ascii="宋体" w:hAnsi="宋体"/>
                <w:b/>
                <w:szCs w:val="21"/>
              </w:rPr>
              <w:t>：</w:t>
            </w:r>
            <w:r w:rsidRPr="007B5DAD">
              <w:rPr>
                <w:rFonts w:ascii="宋体" w:hAnsi="宋体"/>
                <w:szCs w:val="21"/>
              </w:rPr>
              <w:t>当多个</w:t>
            </w:r>
            <w:r w:rsidR="00DF6F5F" w:rsidRPr="007B5DAD">
              <w:rPr>
                <w:rFonts w:ascii="宋体" w:hAnsi="宋体"/>
                <w:szCs w:val="21"/>
              </w:rPr>
              <w:t>Java</w:t>
            </w:r>
            <w:r w:rsidRPr="007B5DAD">
              <w:rPr>
                <w:rFonts w:ascii="宋体" w:hAnsi="宋体"/>
                <w:szCs w:val="21"/>
              </w:rPr>
              <w:t>应用的依赖库存在版本冲突时，支持各自加载所需的库版本，支持同一个应用的多个版本同机兼容运行。</w:t>
            </w:r>
          </w:p>
          <w:p w:rsidR="00BC7523" w:rsidRPr="007B5DAD" w:rsidRDefault="00BC7523" w:rsidP="000D3120">
            <w:pPr>
              <w:pStyle w:val="a9"/>
              <w:rPr>
                <w:rFonts w:ascii="宋体" w:hAnsi="宋体"/>
                <w:szCs w:val="21"/>
              </w:rPr>
            </w:pPr>
            <w:r w:rsidRPr="007B5DAD">
              <w:rPr>
                <w:rFonts w:ascii="宋体" w:hAnsi="宋体"/>
                <w:b/>
                <w:szCs w:val="21"/>
              </w:rPr>
              <w:t>测试方法</w:t>
            </w:r>
            <w:r w:rsidR="002A282B" w:rsidRPr="007B5DAD">
              <w:rPr>
                <w:rFonts w:ascii="宋体" w:hAnsi="宋体"/>
                <w:b/>
                <w:szCs w:val="21"/>
              </w:rPr>
              <w:t>：</w:t>
            </w:r>
            <w:r w:rsidRPr="007B5DAD">
              <w:rPr>
                <w:rFonts w:ascii="宋体" w:hAnsi="宋体"/>
                <w:szCs w:val="21"/>
              </w:rPr>
              <w:t>利用应用编译和沙箱运行测试不同</w:t>
            </w:r>
            <w:r w:rsidR="00DF6F5F" w:rsidRPr="007B5DAD">
              <w:rPr>
                <w:rFonts w:ascii="宋体" w:hAnsi="宋体"/>
                <w:szCs w:val="21"/>
              </w:rPr>
              <w:t>Java</w:t>
            </w:r>
            <w:r w:rsidRPr="007B5DAD">
              <w:rPr>
                <w:rFonts w:ascii="宋体" w:hAnsi="宋体"/>
                <w:szCs w:val="21"/>
              </w:rPr>
              <w:t>应用各自加载所需要的库版本；在同一台机器上可以运行应用的不同版本，即同一个应用的多个版本同机兼容运行。</w:t>
            </w:r>
          </w:p>
          <w:p w:rsidR="00BC7523" w:rsidRPr="007B5DAD" w:rsidRDefault="00BC7523" w:rsidP="000D3120">
            <w:pPr>
              <w:pStyle w:val="a9"/>
              <w:rPr>
                <w:rFonts w:ascii="宋体" w:hAnsi="宋体"/>
                <w:szCs w:val="21"/>
              </w:rPr>
            </w:pPr>
            <w:r w:rsidRPr="007B5DAD">
              <w:rPr>
                <w:rFonts w:ascii="宋体" w:hAnsi="宋体"/>
                <w:b/>
                <w:szCs w:val="21"/>
              </w:rPr>
              <w:t>合格判据</w:t>
            </w:r>
            <w:r w:rsidR="002A282B" w:rsidRPr="007B5DAD">
              <w:rPr>
                <w:rFonts w:ascii="宋体" w:hAnsi="宋体"/>
                <w:b/>
                <w:szCs w:val="21"/>
              </w:rPr>
              <w:t>：</w:t>
            </w:r>
            <w:r w:rsidRPr="007B5DAD">
              <w:rPr>
                <w:rFonts w:ascii="宋体" w:hAnsi="宋体"/>
                <w:szCs w:val="21"/>
              </w:rPr>
              <w:t>同一个</w:t>
            </w:r>
            <w:r w:rsidR="00DF6F5F" w:rsidRPr="007B5DAD">
              <w:rPr>
                <w:rFonts w:ascii="宋体" w:hAnsi="宋体"/>
                <w:szCs w:val="21"/>
              </w:rPr>
              <w:t>Java</w:t>
            </w:r>
            <w:r w:rsidRPr="007B5DAD">
              <w:rPr>
                <w:rFonts w:ascii="宋体" w:hAnsi="宋体"/>
                <w:szCs w:val="21"/>
              </w:rPr>
              <w:t>应用的不同版本使用各自的库加载运行；同一个</w:t>
            </w:r>
            <w:r w:rsidR="00DF6F5F" w:rsidRPr="007B5DAD">
              <w:rPr>
                <w:rFonts w:ascii="宋体" w:hAnsi="宋体"/>
                <w:szCs w:val="21"/>
              </w:rPr>
              <w:t>Java</w:t>
            </w:r>
            <w:r w:rsidRPr="007B5DAD">
              <w:rPr>
                <w:rFonts w:ascii="宋体" w:hAnsi="宋体"/>
                <w:szCs w:val="21"/>
              </w:rPr>
              <w:t>应用的多个版本可以同机同时运行。</w:t>
            </w:r>
          </w:p>
        </w:tc>
      </w:tr>
      <w:tr w:rsidR="000D3120" w:rsidRPr="007B5DAD" w:rsidTr="000D3120">
        <w:tc>
          <w:tcPr>
            <w:tcW w:w="366" w:type="pct"/>
            <w:tcBorders>
              <w:top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步骤</w:t>
            </w:r>
          </w:p>
        </w:tc>
        <w:tc>
          <w:tcPr>
            <w:tcW w:w="852" w:type="pct"/>
            <w:tcBorders>
              <w:top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前提和约束</w:t>
            </w:r>
          </w:p>
        </w:tc>
        <w:tc>
          <w:tcPr>
            <w:tcW w:w="541" w:type="pct"/>
            <w:tcBorders>
              <w:top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输入</w:t>
            </w:r>
          </w:p>
        </w:tc>
        <w:tc>
          <w:tcPr>
            <w:tcW w:w="1545" w:type="pct"/>
            <w:tcBorders>
              <w:top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目的和动作</w:t>
            </w:r>
          </w:p>
        </w:tc>
        <w:tc>
          <w:tcPr>
            <w:tcW w:w="696" w:type="pct"/>
            <w:tcBorders>
              <w:top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预期结果</w:t>
            </w:r>
          </w:p>
        </w:tc>
        <w:tc>
          <w:tcPr>
            <w:tcW w:w="617" w:type="pct"/>
            <w:tcBorders>
              <w:top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评估准则</w:t>
            </w:r>
          </w:p>
        </w:tc>
        <w:tc>
          <w:tcPr>
            <w:tcW w:w="383" w:type="pct"/>
            <w:tcBorders>
              <w:top w:val="single" w:sz="12" w:space="0" w:color="000000"/>
            </w:tcBorders>
            <w:shd w:val="clear" w:color="auto" w:fill="auto"/>
          </w:tcPr>
          <w:p w:rsidR="00BC7523" w:rsidRPr="007B5DAD" w:rsidRDefault="00BC7523" w:rsidP="000D3120">
            <w:pPr>
              <w:pStyle w:val="a9"/>
              <w:jc w:val="center"/>
              <w:rPr>
                <w:rFonts w:ascii="宋体" w:hAnsi="宋体"/>
                <w:szCs w:val="21"/>
              </w:rPr>
            </w:pPr>
            <w:r w:rsidRPr="007B5DAD">
              <w:rPr>
                <w:rFonts w:ascii="宋体" w:hAnsi="宋体"/>
                <w:szCs w:val="21"/>
              </w:rPr>
              <w:t>备注</w:t>
            </w:r>
          </w:p>
        </w:tc>
      </w:tr>
      <w:tr w:rsidR="000D3120" w:rsidRPr="007B5DAD" w:rsidTr="000D3120">
        <w:tc>
          <w:tcPr>
            <w:tcW w:w="366"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步骤 1</w:t>
            </w:r>
          </w:p>
        </w:tc>
        <w:tc>
          <w:tcPr>
            <w:tcW w:w="852"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相关的应用编译脚本和依赖库准备好</w:t>
            </w:r>
            <w:r w:rsidR="000D3120" w:rsidRPr="007B5DAD">
              <w:rPr>
                <w:rFonts w:ascii="宋体" w:hAnsi="宋体"/>
                <w:color w:val="000000"/>
                <w:szCs w:val="21"/>
              </w:rPr>
              <w:t>。</w:t>
            </w:r>
          </w:p>
        </w:tc>
        <w:tc>
          <w:tcPr>
            <w:tcW w:w="541"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编译打包命令</w:t>
            </w:r>
            <w:r w:rsidR="000D3120" w:rsidRPr="007B5DAD">
              <w:rPr>
                <w:rFonts w:ascii="宋体" w:hAnsi="宋体"/>
                <w:color w:val="000000"/>
                <w:szCs w:val="21"/>
              </w:rPr>
              <w:t>。</w:t>
            </w:r>
          </w:p>
        </w:tc>
        <w:tc>
          <w:tcPr>
            <w:tcW w:w="1545" w:type="pct"/>
            <w:shd w:val="clear" w:color="auto" w:fill="auto"/>
          </w:tcPr>
          <w:p w:rsidR="00BC7523" w:rsidRPr="007B5DAD" w:rsidRDefault="00DF6F5F" w:rsidP="000D3120">
            <w:pPr>
              <w:rPr>
                <w:rFonts w:ascii="宋体" w:hAnsi="宋体"/>
                <w:color w:val="000000"/>
                <w:szCs w:val="21"/>
              </w:rPr>
            </w:pPr>
            <w:r w:rsidRPr="007B5DAD">
              <w:rPr>
                <w:rFonts w:ascii="宋体" w:hAnsi="宋体"/>
                <w:szCs w:val="21"/>
              </w:rPr>
              <w:t>Java</w:t>
            </w:r>
            <w:r w:rsidR="00BC7523" w:rsidRPr="007B5DAD">
              <w:rPr>
                <w:rFonts w:ascii="宋体" w:hAnsi="宋体"/>
                <w:color w:val="000000"/>
                <w:szCs w:val="21"/>
              </w:rPr>
              <w:t>应用版本A加载自己的依赖库testa.jar，进行编译打包</w:t>
            </w:r>
            <w:r w:rsidR="000D3120" w:rsidRPr="007B5DAD">
              <w:rPr>
                <w:rFonts w:ascii="宋体" w:hAnsi="宋体"/>
                <w:color w:val="000000"/>
                <w:szCs w:val="21"/>
              </w:rPr>
              <w:t>。</w:t>
            </w:r>
          </w:p>
        </w:tc>
        <w:tc>
          <w:tcPr>
            <w:tcW w:w="696"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应用版本A能够成功编译打包</w:t>
            </w:r>
            <w:r w:rsidR="000D3120" w:rsidRPr="007B5DAD">
              <w:rPr>
                <w:rFonts w:ascii="宋体" w:hAnsi="宋体"/>
                <w:color w:val="000000"/>
                <w:szCs w:val="21"/>
              </w:rPr>
              <w:t>。</w:t>
            </w:r>
          </w:p>
        </w:tc>
        <w:tc>
          <w:tcPr>
            <w:tcW w:w="617"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与预期结果一致</w:t>
            </w:r>
          </w:p>
        </w:tc>
        <w:tc>
          <w:tcPr>
            <w:tcW w:w="383"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w:t>
            </w:r>
          </w:p>
        </w:tc>
      </w:tr>
      <w:tr w:rsidR="000D3120" w:rsidRPr="007B5DAD" w:rsidTr="000D3120">
        <w:tc>
          <w:tcPr>
            <w:tcW w:w="366"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步骤 2</w:t>
            </w:r>
          </w:p>
        </w:tc>
        <w:tc>
          <w:tcPr>
            <w:tcW w:w="852"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相关的应用编译脚本和依赖库准备好</w:t>
            </w:r>
            <w:r w:rsidR="000D3120" w:rsidRPr="007B5DAD">
              <w:rPr>
                <w:rFonts w:ascii="宋体" w:hAnsi="宋体"/>
                <w:color w:val="000000"/>
                <w:szCs w:val="21"/>
              </w:rPr>
              <w:t>。</w:t>
            </w:r>
          </w:p>
        </w:tc>
        <w:tc>
          <w:tcPr>
            <w:tcW w:w="541"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编译打包命令</w:t>
            </w:r>
            <w:r w:rsidR="000D3120" w:rsidRPr="007B5DAD">
              <w:rPr>
                <w:rFonts w:ascii="宋体" w:hAnsi="宋体"/>
                <w:color w:val="000000"/>
                <w:szCs w:val="21"/>
              </w:rPr>
              <w:t>。</w:t>
            </w:r>
          </w:p>
        </w:tc>
        <w:tc>
          <w:tcPr>
            <w:tcW w:w="1545" w:type="pct"/>
            <w:shd w:val="clear" w:color="auto" w:fill="auto"/>
          </w:tcPr>
          <w:p w:rsidR="00BC7523" w:rsidRPr="007B5DAD" w:rsidRDefault="00DF6F5F" w:rsidP="000D3120">
            <w:pPr>
              <w:rPr>
                <w:rFonts w:ascii="宋体" w:hAnsi="宋体"/>
                <w:color w:val="000000"/>
                <w:szCs w:val="21"/>
              </w:rPr>
            </w:pPr>
            <w:r w:rsidRPr="007B5DAD">
              <w:rPr>
                <w:rFonts w:ascii="宋体" w:hAnsi="宋体"/>
                <w:szCs w:val="21"/>
              </w:rPr>
              <w:t>Java</w:t>
            </w:r>
            <w:r w:rsidR="00BC7523" w:rsidRPr="007B5DAD">
              <w:rPr>
                <w:rFonts w:ascii="宋体" w:hAnsi="宋体"/>
                <w:color w:val="000000"/>
                <w:szCs w:val="21"/>
              </w:rPr>
              <w:t>应用版本B加载自己的依赖库testb.jar，进行编译打包</w:t>
            </w:r>
            <w:r w:rsidR="000D3120" w:rsidRPr="007B5DAD">
              <w:rPr>
                <w:rFonts w:ascii="宋体" w:hAnsi="宋体"/>
                <w:color w:val="000000"/>
                <w:szCs w:val="21"/>
              </w:rPr>
              <w:t>。</w:t>
            </w:r>
          </w:p>
        </w:tc>
        <w:tc>
          <w:tcPr>
            <w:tcW w:w="696"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应用版本B能够成功编译打包</w:t>
            </w:r>
            <w:r w:rsidR="000D3120" w:rsidRPr="007B5DAD">
              <w:rPr>
                <w:rFonts w:ascii="宋体" w:hAnsi="宋体"/>
                <w:color w:val="000000"/>
                <w:szCs w:val="21"/>
              </w:rPr>
              <w:t>。</w:t>
            </w:r>
          </w:p>
        </w:tc>
        <w:tc>
          <w:tcPr>
            <w:tcW w:w="617"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与预期结果一致</w:t>
            </w:r>
          </w:p>
        </w:tc>
        <w:tc>
          <w:tcPr>
            <w:tcW w:w="383"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w:t>
            </w:r>
          </w:p>
        </w:tc>
      </w:tr>
      <w:tr w:rsidR="000D3120" w:rsidRPr="007B5DAD" w:rsidTr="000D3120">
        <w:tc>
          <w:tcPr>
            <w:tcW w:w="366"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步骤 3</w:t>
            </w:r>
          </w:p>
        </w:tc>
        <w:tc>
          <w:tcPr>
            <w:tcW w:w="852" w:type="pct"/>
            <w:shd w:val="clear" w:color="auto" w:fill="auto"/>
          </w:tcPr>
          <w:p w:rsidR="00BC7523" w:rsidRPr="007B5DAD" w:rsidRDefault="00DF6F5F" w:rsidP="000D3120">
            <w:pPr>
              <w:rPr>
                <w:rFonts w:ascii="宋体" w:hAnsi="宋体"/>
                <w:color w:val="000000"/>
                <w:szCs w:val="21"/>
              </w:rPr>
            </w:pPr>
            <w:r w:rsidRPr="007B5DAD">
              <w:rPr>
                <w:rFonts w:ascii="宋体" w:hAnsi="宋体"/>
                <w:color w:val="000000"/>
                <w:szCs w:val="21"/>
              </w:rPr>
              <w:t>应用版本A和B均能编译打包成功</w:t>
            </w:r>
            <w:r w:rsidR="000D3120" w:rsidRPr="007B5DAD">
              <w:rPr>
                <w:rFonts w:ascii="宋体" w:hAnsi="宋体"/>
                <w:color w:val="000000"/>
                <w:szCs w:val="21"/>
              </w:rPr>
              <w:t>。</w:t>
            </w:r>
          </w:p>
        </w:tc>
        <w:tc>
          <w:tcPr>
            <w:tcW w:w="541" w:type="pct"/>
            <w:shd w:val="clear" w:color="auto" w:fill="auto"/>
          </w:tcPr>
          <w:p w:rsidR="00BC7523" w:rsidRPr="007B5DAD" w:rsidRDefault="00DF6F5F" w:rsidP="000D3120">
            <w:pPr>
              <w:rPr>
                <w:rFonts w:ascii="宋体" w:hAnsi="宋体"/>
                <w:color w:val="000000"/>
                <w:szCs w:val="21"/>
              </w:rPr>
            </w:pPr>
            <w:r w:rsidRPr="007B5DAD">
              <w:rPr>
                <w:rFonts w:ascii="宋体" w:hAnsi="宋体"/>
                <w:color w:val="000000"/>
                <w:szCs w:val="21"/>
              </w:rPr>
              <w:t>应用A和应用B的</w:t>
            </w:r>
            <w:r w:rsidR="00BC7523" w:rsidRPr="007B5DAD">
              <w:rPr>
                <w:rFonts w:ascii="宋体" w:hAnsi="宋体"/>
                <w:color w:val="000000"/>
                <w:szCs w:val="21"/>
              </w:rPr>
              <w:t>端口信息</w:t>
            </w:r>
          </w:p>
        </w:tc>
        <w:tc>
          <w:tcPr>
            <w:tcW w:w="1545"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修改配置，使应用版不B的服务端口不产生冲突</w:t>
            </w:r>
          </w:p>
        </w:tc>
        <w:tc>
          <w:tcPr>
            <w:tcW w:w="696"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配置合适的服务端口</w:t>
            </w:r>
            <w:r w:rsidR="000D3120" w:rsidRPr="007B5DAD">
              <w:rPr>
                <w:rFonts w:ascii="宋体" w:hAnsi="宋体"/>
                <w:color w:val="000000"/>
                <w:szCs w:val="21"/>
              </w:rPr>
              <w:t>。</w:t>
            </w:r>
          </w:p>
        </w:tc>
        <w:tc>
          <w:tcPr>
            <w:tcW w:w="617"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与预期结果一致</w:t>
            </w:r>
          </w:p>
        </w:tc>
        <w:tc>
          <w:tcPr>
            <w:tcW w:w="383"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w:t>
            </w:r>
          </w:p>
        </w:tc>
      </w:tr>
      <w:tr w:rsidR="000D3120" w:rsidRPr="007B5DAD" w:rsidTr="000D3120">
        <w:tc>
          <w:tcPr>
            <w:tcW w:w="366"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步骤 4</w:t>
            </w:r>
          </w:p>
        </w:tc>
        <w:tc>
          <w:tcPr>
            <w:tcW w:w="852"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应用成功编译生成镜像</w:t>
            </w:r>
            <w:r w:rsidR="000D3120" w:rsidRPr="007B5DAD">
              <w:rPr>
                <w:rFonts w:ascii="宋体" w:hAnsi="宋体"/>
                <w:color w:val="000000"/>
                <w:szCs w:val="21"/>
              </w:rPr>
              <w:t>。</w:t>
            </w:r>
          </w:p>
        </w:tc>
        <w:tc>
          <w:tcPr>
            <w:tcW w:w="541"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运行应用命令</w:t>
            </w:r>
            <w:r w:rsidR="000D3120" w:rsidRPr="007B5DAD">
              <w:rPr>
                <w:rFonts w:ascii="宋体" w:hAnsi="宋体"/>
                <w:color w:val="000000"/>
                <w:szCs w:val="21"/>
              </w:rPr>
              <w:t>。</w:t>
            </w:r>
          </w:p>
        </w:tc>
        <w:tc>
          <w:tcPr>
            <w:tcW w:w="1545"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启动应用版本A在国产平台机器上运行，检测有运行时调用的是依赖库testa.jar的test()方法打印的信息，如</w:t>
            </w:r>
            <w:r w:rsidR="002A282B" w:rsidRPr="007B5DAD">
              <w:rPr>
                <w:rFonts w:ascii="宋体" w:hAnsi="宋体"/>
                <w:color w:val="000000"/>
                <w:szCs w:val="21"/>
              </w:rPr>
              <w:t>：</w:t>
            </w:r>
            <w:r w:rsidRPr="007B5DAD">
              <w:rPr>
                <w:rFonts w:ascii="宋体" w:hAnsi="宋体"/>
                <w:color w:val="000000"/>
                <w:szCs w:val="21"/>
              </w:rPr>
              <w:t xml:space="preserve"> “这是testa.jar的方法”</w:t>
            </w:r>
            <w:r w:rsidR="000D3120" w:rsidRPr="007B5DAD">
              <w:rPr>
                <w:rFonts w:ascii="宋体" w:hAnsi="宋体"/>
                <w:color w:val="000000"/>
                <w:szCs w:val="21"/>
              </w:rPr>
              <w:t>。</w:t>
            </w:r>
          </w:p>
        </w:tc>
        <w:tc>
          <w:tcPr>
            <w:tcW w:w="696"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应用版本A运行正常并且打印期望的信息</w:t>
            </w:r>
            <w:r w:rsidR="000D3120" w:rsidRPr="007B5DAD">
              <w:rPr>
                <w:rFonts w:ascii="宋体" w:hAnsi="宋体"/>
                <w:color w:val="000000"/>
                <w:szCs w:val="21"/>
              </w:rPr>
              <w:t>。</w:t>
            </w:r>
          </w:p>
        </w:tc>
        <w:tc>
          <w:tcPr>
            <w:tcW w:w="617"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与预期结果一致</w:t>
            </w:r>
          </w:p>
        </w:tc>
        <w:tc>
          <w:tcPr>
            <w:tcW w:w="383"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w:t>
            </w:r>
          </w:p>
        </w:tc>
      </w:tr>
      <w:tr w:rsidR="000D3120" w:rsidRPr="007B5DAD" w:rsidTr="000D3120">
        <w:tc>
          <w:tcPr>
            <w:tcW w:w="366"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步骤 5</w:t>
            </w:r>
          </w:p>
        </w:tc>
        <w:tc>
          <w:tcPr>
            <w:tcW w:w="852"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应用成功编译生成镜像</w:t>
            </w:r>
            <w:r w:rsidR="000D3120" w:rsidRPr="007B5DAD">
              <w:rPr>
                <w:rFonts w:ascii="宋体" w:hAnsi="宋体"/>
                <w:color w:val="000000"/>
                <w:szCs w:val="21"/>
              </w:rPr>
              <w:t>。</w:t>
            </w:r>
          </w:p>
        </w:tc>
        <w:tc>
          <w:tcPr>
            <w:tcW w:w="541"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运行应用命令</w:t>
            </w:r>
            <w:r w:rsidR="000D3120" w:rsidRPr="007B5DAD">
              <w:rPr>
                <w:rFonts w:ascii="宋体" w:hAnsi="宋体"/>
                <w:color w:val="000000"/>
                <w:szCs w:val="21"/>
              </w:rPr>
              <w:t>。</w:t>
            </w:r>
          </w:p>
        </w:tc>
        <w:tc>
          <w:tcPr>
            <w:tcW w:w="1545"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t>支持应用版本B在相同的国产平台机器上同时运行，检测有运行时调用的是依赖库testb.jar的test()方法打印的信息，如</w:t>
            </w:r>
            <w:r w:rsidR="002A282B" w:rsidRPr="007B5DAD">
              <w:rPr>
                <w:rFonts w:ascii="宋体" w:hAnsi="宋体"/>
                <w:color w:val="000000"/>
                <w:szCs w:val="21"/>
              </w:rPr>
              <w:t>：</w:t>
            </w:r>
            <w:r w:rsidRPr="007B5DAD">
              <w:rPr>
                <w:rFonts w:ascii="宋体" w:hAnsi="宋体"/>
                <w:color w:val="000000"/>
                <w:szCs w:val="21"/>
              </w:rPr>
              <w:t xml:space="preserve"> “这是</w:t>
            </w:r>
            <w:r w:rsidRPr="007B5DAD">
              <w:rPr>
                <w:rFonts w:ascii="宋体" w:hAnsi="宋体"/>
                <w:color w:val="000000"/>
                <w:szCs w:val="21"/>
              </w:rPr>
              <w:lastRenderedPageBreak/>
              <w:t>testb.jar的方法”</w:t>
            </w:r>
            <w:r w:rsidR="000D3120" w:rsidRPr="007B5DAD">
              <w:rPr>
                <w:rFonts w:ascii="宋体" w:hAnsi="宋体"/>
                <w:color w:val="000000"/>
                <w:szCs w:val="21"/>
              </w:rPr>
              <w:t>。</w:t>
            </w:r>
          </w:p>
        </w:tc>
        <w:tc>
          <w:tcPr>
            <w:tcW w:w="696" w:type="pct"/>
            <w:shd w:val="clear" w:color="auto" w:fill="auto"/>
          </w:tcPr>
          <w:p w:rsidR="00BC7523" w:rsidRPr="007B5DAD" w:rsidRDefault="00BC7523" w:rsidP="000D3120">
            <w:pPr>
              <w:rPr>
                <w:rFonts w:ascii="宋体" w:hAnsi="宋体"/>
                <w:color w:val="000000"/>
                <w:szCs w:val="21"/>
              </w:rPr>
            </w:pPr>
            <w:r w:rsidRPr="007B5DAD">
              <w:rPr>
                <w:rFonts w:ascii="宋体" w:hAnsi="宋体"/>
                <w:color w:val="000000"/>
                <w:szCs w:val="21"/>
              </w:rPr>
              <w:lastRenderedPageBreak/>
              <w:t>应用版本B运行正常并且打印期望的信息</w:t>
            </w:r>
            <w:r w:rsidR="000D3120" w:rsidRPr="007B5DAD">
              <w:rPr>
                <w:rFonts w:ascii="宋体" w:hAnsi="宋体"/>
                <w:color w:val="000000"/>
                <w:szCs w:val="21"/>
              </w:rPr>
              <w:t>。</w:t>
            </w:r>
          </w:p>
        </w:tc>
        <w:tc>
          <w:tcPr>
            <w:tcW w:w="617"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与预期结果一致</w:t>
            </w:r>
          </w:p>
        </w:tc>
        <w:tc>
          <w:tcPr>
            <w:tcW w:w="383" w:type="pct"/>
            <w:shd w:val="clear" w:color="auto" w:fill="auto"/>
          </w:tcPr>
          <w:p w:rsidR="00BC7523" w:rsidRPr="007B5DAD" w:rsidRDefault="00BC7523" w:rsidP="000D3120">
            <w:pPr>
              <w:jc w:val="center"/>
              <w:rPr>
                <w:rFonts w:ascii="宋体" w:hAnsi="宋体"/>
                <w:color w:val="000000"/>
                <w:szCs w:val="21"/>
              </w:rPr>
            </w:pPr>
            <w:r w:rsidRPr="007B5DAD">
              <w:rPr>
                <w:rFonts w:ascii="宋体" w:hAnsi="宋体"/>
                <w:color w:val="000000"/>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commentRangeStart w:id="45"/>
      <w:r w:rsidRPr="001D5913">
        <w:rPr>
          <w:rFonts w:ascii="宋体" w:hAnsi="宋体" w:hint="eastAsia"/>
          <w:sz w:val="21"/>
          <w:szCs w:val="21"/>
        </w:rPr>
        <w:lastRenderedPageBreak/>
        <w:t>支持应用沙箱内进行库的检查测试用例</w:t>
      </w:r>
      <w:commentRangeEnd w:id="45"/>
      <w:r w:rsidR="00134DB6">
        <w:rPr>
          <w:rStyle w:val="af3"/>
        </w:rPr>
        <w:commentReference w:id="45"/>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560"/>
        <w:gridCol w:w="1134"/>
        <w:gridCol w:w="2551"/>
        <w:gridCol w:w="1418"/>
        <w:gridCol w:w="1134"/>
        <w:gridCol w:w="701"/>
      </w:tblGrid>
      <w:tr w:rsidR="00BC7523" w:rsidRPr="007B5DAD" w:rsidTr="000D3120">
        <w:tc>
          <w:tcPr>
            <w:tcW w:w="2235"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用例名称/标识</w:t>
            </w:r>
          </w:p>
        </w:tc>
        <w:tc>
          <w:tcPr>
            <w:tcW w:w="6938"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pStyle w:val="a9"/>
              <w:rPr>
                <w:rFonts w:ascii="宋体" w:hAnsi="宋体"/>
                <w:szCs w:val="21"/>
              </w:rPr>
            </w:pPr>
            <w:r w:rsidRPr="007B5DAD">
              <w:rPr>
                <w:rFonts w:ascii="宋体" w:hAnsi="宋体" w:hint="eastAsia"/>
                <w:szCs w:val="21"/>
              </w:rPr>
              <w:t>支持应用沙箱内进行库的检查/ GN_ YXHJ_YYSX_KJC</w:t>
            </w:r>
          </w:p>
        </w:tc>
      </w:tr>
      <w:tr w:rsidR="00BC7523" w:rsidRPr="007B5DAD" w:rsidTr="000D3120">
        <w:tc>
          <w:tcPr>
            <w:tcW w:w="2235"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用例说明</w:t>
            </w:r>
          </w:p>
        </w:tc>
        <w:tc>
          <w:tcPr>
            <w:tcW w:w="6938"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7B5DAD" w:rsidRDefault="00BC7523" w:rsidP="000D3120">
            <w:pPr>
              <w:pStyle w:val="a9"/>
              <w:rPr>
                <w:rFonts w:ascii="宋体" w:hAnsi="宋体"/>
                <w:noProof/>
                <w:szCs w:val="21"/>
              </w:rPr>
            </w:pPr>
            <w:r w:rsidRPr="007B5DAD">
              <w:rPr>
                <w:rFonts w:ascii="宋体" w:hAnsi="宋体" w:hint="eastAsia"/>
                <w:b/>
                <w:noProof/>
                <w:szCs w:val="21"/>
              </w:rPr>
              <w:t>测试目的</w:t>
            </w:r>
            <w:r w:rsidR="002A282B" w:rsidRPr="007B5DAD">
              <w:rPr>
                <w:rFonts w:ascii="宋体" w:hAnsi="宋体"/>
                <w:b/>
                <w:noProof/>
                <w:szCs w:val="21"/>
              </w:rPr>
              <w:t>：</w:t>
            </w:r>
            <w:r w:rsidRPr="007B5DAD">
              <w:rPr>
                <w:rFonts w:ascii="宋体" w:hAnsi="宋体" w:cs="楷体"/>
                <w:b/>
                <w:color w:val="000000"/>
                <w:spacing w:val="2"/>
                <w:kern w:val="0"/>
                <w:szCs w:val="32"/>
                <w:lang w:bidi="en-US"/>
              </w:rPr>
              <w:t xml:space="preserve"> </w:t>
            </w:r>
            <w:r w:rsidRPr="007B5DAD">
              <w:rPr>
                <w:rFonts w:ascii="宋体" w:hAnsi="宋体"/>
                <w:noProof/>
                <w:szCs w:val="21"/>
              </w:rPr>
              <w:t>支持在应用沙箱内进行库的兼容性检查和确认。</w:t>
            </w:r>
          </w:p>
          <w:p w:rsidR="00BC7523" w:rsidRPr="007B5DAD" w:rsidRDefault="00BC7523" w:rsidP="000D3120">
            <w:pPr>
              <w:pStyle w:val="a9"/>
              <w:rPr>
                <w:rFonts w:ascii="宋体" w:hAnsi="宋体"/>
                <w:b/>
                <w:noProof/>
                <w:szCs w:val="21"/>
              </w:rPr>
            </w:pPr>
            <w:r w:rsidRPr="007B5DAD">
              <w:rPr>
                <w:rFonts w:ascii="宋体" w:hAnsi="宋体" w:hint="eastAsia"/>
                <w:b/>
                <w:noProof/>
                <w:szCs w:val="21"/>
              </w:rPr>
              <w:t>测试方法</w:t>
            </w:r>
            <w:r w:rsidR="002A282B" w:rsidRPr="007B5DAD">
              <w:rPr>
                <w:rFonts w:ascii="宋体" w:hAnsi="宋体"/>
                <w:b/>
                <w:noProof/>
                <w:szCs w:val="21"/>
              </w:rPr>
              <w:t>：</w:t>
            </w:r>
            <w:r w:rsidRPr="007B5DAD">
              <w:rPr>
                <w:rFonts w:ascii="宋体" w:hAnsi="宋体"/>
                <w:b/>
              </w:rPr>
              <w:t xml:space="preserve"> </w:t>
            </w:r>
            <w:r w:rsidRPr="007B5DAD">
              <w:rPr>
                <w:rFonts w:ascii="宋体" w:hAnsi="宋体"/>
                <w:noProof/>
                <w:szCs w:val="21"/>
              </w:rPr>
              <w:t>在运行时框架应用沙箱内执行运行时框架、应用运行库及系统库的检查脚本</w:t>
            </w:r>
            <w:r w:rsidRPr="007B5DAD">
              <w:rPr>
                <w:rFonts w:ascii="宋体" w:hAnsi="宋体" w:hint="eastAsia"/>
                <w:noProof/>
                <w:szCs w:val="21"/>
              </w:rPr>
              <w:t>。</w:t>
            </w:r>
          </w:p>
          <w:p w:rsidR="00BC7523" w:rsidRPr="007B5DAD" w:rsidRDefault="00BC7523" w:rsidP="000D3120">
            <w:pPr>
              <w:pStyle w:val="a9"/>
              <w:rPr>
                <w:rFonts w:ascii="宋体" w:hAnsi="宋体"/>
              </w:rPr>
            </w:pPr>
            <w:r w:rsidRPr="007B5DAD">
              <w:rPr>
                <w:rFonts w:ascii="宋体" w:hAnsi="宋体" w:hint="eastAsia"/>
                <w:b/>
                <w:noProof/>
                <w:szCs w:val="21"/>
              </w:rPr>
              <w:t>合格判据</w:t>
            </w:r>
            <w:r w:rsidR="002A282B" w:rsidRPr="007B5DAD">
              <w:rPr>
                <w:rFonts w:ascii="宋体" w:hAnsi="宋体"/>
                <w:b/>
                <w:noProof/>
                <w:szCs w:val="21"/>
              </w:rPr>
              <w:t>：</w:t>
            </w:r>
            <w:r w:rsidRPr="007B5DAD">
              <w:rPr>
                <w:rFonts w:ascii="宋体" w:hAnsi="宋体"/>
                <w:b/>
                <w:noProof/>
                <w:szCs w:val="21"/>
              </w:rPr>
              <w:t xml:space="preserve"> </w:t>
            </w:r>
            <w:r w:rsidRPr="007B5DAD">
              <w:rPr>
                <w:rFonts w:ascii="宋体" w:hAnsi="宋体"/>
                <w:noProof/>
                <w:szCs w:val="21"/>
              </w:rPr>
              <w:t>运行时框架内部包含的应用框架、应用运行库及系统库的静态依赖关系自洽无冲突</w:t>
            </w:r>
            <w:r w:rsidRPr="007B5DAD">
              <w:rPr>
                <w:rFonts w:ascii="宋体" w:hAnsi="宋体" w:hint="eastAsia"/>
                <w:noProof/>
                <w:szCs w:val="21"/>
              </w:rPr>
              <w:t>。</w:t>
            </w:r>
          </w:p>
        </w:tc>
      </w:tr>
      <w:tr w:rsidR="00BC7523" w:rsidRPr="007B5DAD" w:rsidTr="00A73589">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前提和约束</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输入</w:t>
            </w:r>
          </w:p>
        </w:tc>
        <w:tc>
          <w:tcPr>
            <w:tcW w:w="2551"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目的和动作</w:t>
            </w:r>
          </w:p>
        </w:tc>
        <w:tc>
          <w:tcPr>
            <w:tcW w:w="1418"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备注</w:t>
            </w:r>
          </w:p>
        </w:tc>
      </w:tr>
      <w:tr w:rsidR="00BC7523" w:rsidRPr="007B5DAD" w:rsidTr="00A73589">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安装QT4运行时框架</w:t>
            </w:r>
            <w:r w:rsidR="002950BD" w:rsidRPr="007B5DAD">
              <w:rPr>
                <w:rFonts w:ascii="宋体" w:hAnsi="宋体" w:hint="eastAsia"/>
                <w:szCs w:val="20"/>
              </w:rPr>
              <w:t>、测试程序</w:t>
            </w:r>
            <w:r w:rsidRPr="007B5DAD">
              <w:rPr>
                <w:rFonts w:ascii="宋体" w:hAnsi="宋体"/>
                <w:szCs w:val="20"/>
              </w:rPr>
              <w:t>及沙箱工具</w:t>
            </w:r>
            <w:r w:rsidR="000D3120" w:rsidRPr="007B5DAD">
              <w:rPr>
                <w:rFonts w:ascii="宋体" w:hAnsi="宋体" w:hint="eastAsia"/>
                <w:szCs w:val="20"/>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沙箱工具命令</w:t>
            </w:r>
            <w:r w:rsidR="002950BD" w:rsidRPr="007B5DAD">
              <w:rPr>
                <w:rFonts w:ascii="宋体" w:hAnsi="宋体" w:hint="eastAsia"/>
                <w:szCs w:val="20"/>
              </w:rPr>
              <w:t>、</w:t>
            </w:r>
            <w:r w:rsidR="002950BD" w:rsidRPr="007B5DAD">
              <w:rPr>
                <w:rFonts w:ascii="宋体" w:hAnsi="宋体" w:hint="eastAsia"/>
              </w:rPr>
              <w:t>测试程序</w:t>
            </w:r>
            <w:r w:rsidR="000D3120" w:rsidRPr="007B5DAD">
              <w:rPr>
                <w:rFonts w:ascii="宋体" w:hAnsi="宋体" w:hint="eastAsia"/>
              </w:rPr>
              <w:t>。</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使用沙箱工具</w:t>
            </w:r>
            <w:r w:rsidR="00DF6F5F" w:rsidRPr="007B5DAD">
              <w:rPr>
                <w:rFonts w:ascii="宋体" w:hAnsi="宋体" w:hint="eastAsia"/>
              </w:rPr>
              <w:t>，基于测试程序</w:t>
            </w:r>
            <w:r w:rsidRPr="007B5DAD">
              <w:rPr>
                <w:rFonts w:ascii="宋体" w:hAnsi="宋体"/>
              </w:rPr>
              <w:t>交互式运行QT4</w:t>
            </w:r>
            <w:r w:rsidR="009B702B" w:rsidRPr="007B5DAD">
              <w:rPr>
                <w:rFonts w:ascii="宋体" w:hAnsi="宋体" w:hint="eastAsia"/>
              </w:rPr>
              <w:t>应用</w:t>
            </w:r>
            <w:r w:rsidRPr="007B5DAD">
              <w:rPr>
                <w:rFonts w:ascii="宋体" w:hAnsi="宋体"/>
              </w:rPr>
              <w:t>框架</w:t>
            </w:r>
            <w:r w:rsidR="000D3120" w:rsidRPr="007B5DAD">
              <w:rPr>
                <w:rFonts w:ascii="宋体" w:hAnsi="宋体" w:hint="eastAsia"/>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2950BD" w:rsidP="000D3120">
            <w:pPr>
              <w:pStyle w:val="a9"/>
              <w:snapToGrid w:val="0"/>
              <w:spacing w:line="300" w:lineRule="auto"/>
              <w:rPr>
                <w:rFonts w:ascii="宋体" w:hAnsi="宋体"/>
              </w:rPr>
            </w:pPr>
            <w:r w:rsidRPr="007B5DAD">
              <w:rPr>
                <w:rFonts w:ascii="宋体" w:hAnsi="宋体" w:hint="eastAsia"/>
              </w:rPr>
              <w:t>测试程序</w:t>
            </w:r>
            <w:r w:rsidR="00BC7523" w:rsidRPr="007B5DAD">
              <w:rPr>
                <w:rFonts w:ascii="宋体" w:hAnsi="宋体"/>
              </w:rPr>
              <w:t>交互式运行成功</w:t>
            </w:r>
            <w:r w:rsidR="000D3120"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p>
        </w:tc>
      </w:tr>
      <w:tr w:rsidR="00BC7523" w:rsidRPr="007B5DAD" w:rsidTr="00A73589">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2950BD" w:rsidP="000D3120">
            <w:pPr>
              <w:rPr>
                <w:rFonts w:ascii="宋体" w:hAnsi="宋体"/>
                <w:szCs w:val="20"/>
              </w:rPr>
            </w:pPr>
            <w:r w:rsidRPr="007B5DAD">
              <w:rPr>
                <w:rFonts w:ascii="宋体" w:hAnsi="宋体" w:hint="eastAsia"/>
              </w:rPr>
              <w:t>测试程序</w:t>
            </w:r>
            <w:r w:rsidRPr="007B5DAD">
              <w:rPr>
                <w:rFonts w:ascii="宋体" w:hAnsi="宋体"/>
              </w:rPr>
              <w:t>交互式运行成功</w:t>
            </w:r>
            <w:r w:rsidR="000D3120"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应用框架检查脚本</w:t>
            </w:r>
            <w:r w:rsidR="000D3120" w:rsidRPr="007B5DAD">
              <w:rPr>
                <w:rFonts w:ascii="宋体" w:hAnsi="宋体" w:hint="eastAsia"/>
                <w:szCs w:val="20"/>
              </w:rPr>
              <w:t>。</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执行应用框架检查脚本，检查QT4</w:t>
            </w:r>
            <w:r w:rsidR="009B702B" w:rsidRPr="007B5DAD">
              <w:rPr>
                <w:rFonts w:ascii="宋体" w:hAnsi="宋体" w:hint="eastAsia"/>
              </w:rPr>
              <w:t>应用</w:t>
            </w:r>
            <w:r w:rsidRPr="007B5DAD">
              <w:rPr>
                <w:rFonts w:ascii="宋体" w:hAnsi="宋体"/>
              </w:rPr>
              <w:t>框架静态依赖关系</w:t>
            </w:r>
            <w:r w:rsidR="000D3120" w:rsidRPr="007B5DAD">
              <w:rPr>
                <w:rFonts w:ascii="宋体" w:hAnsi="宋体" w:hint="eastAsia"/>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DD7B8A" w:rsidP="000D3120">
            <w:pPr>
              <w:pStyle w:val="a9"/>
              <w:snapToGrid w:val="0"/>
              <w:spacing w:line="300" w:lineRule="auto"/>
              <w:rPr>
                <w:rFonts w:ascii="宋体" w:hAnsi="宋体"/>
              </w:rPr>
            </w:pPr>
            <w:r w:rsidRPr="007B5DAD">
              <w:rPr>
                <w:rFonts w:ascii="宋体" w:hAnsi="宋体"/>
              </w:rPr>
              <w:t>QT</w:t>
            </w:r>
            <w:r w:rsidR="009B702B" w:rsidRPr="007B5DAD">
              <w:rPr>
                <w:rFonts w:ascii="宋体" w:hAnsi="宋体" w:hint="eastAsia"/>
              </w:rPr>
              <w:t>4</w:t>
            </w:r>
            <w:r w:rsidR="009B702B" w:rsidRPr="007B5DAD">
              <w:rPr>
                <w:rFonts w:ascii="宋体" w:hAnsi="宋体"/>
              </w:rPr>
              <w:t>应用框架</w:t>
            </w:r>
            <w:r w:rsidR="00BC7523" w:rsidRPr="007B5DAD">
              <w:rPr>
                <w:rFonts w:ascii="宋体" w:hAnsi="宋体"/>
              </w:rPr>
              <w:t>依赖关系自洽无冲突</w:t>
            </w:r>
            <w:r w:rsidR="000D3120"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p>
        </w:tc>
      </w:tr>
      <w:tr w:rsidR="00BC7523" w:rsidRPr="007B5DAD" w:rsidTr="00A73589">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DD7B8A" w:rsidP="000D3120">
            <w:pPr>
              <w:rPr>
                <w:rFonts w:ascii="宋体" w:hAnsi="宋体"/>
                <w:szCs w:val="20"/>
              </w:rPr>
            </w:pPr>
            <w:r w:rsidRPr="007B5DAD">
              <w:rPr>
                <w:rFonts w:ascii="宋体" w:hAnsi="宋体"/>
              </w:rPr>
              <w:t>QT</w:t>
            </w:r>
            <w:r w:rsidR="009B702B" w:rsidRPr="007B5DAD">
              <w:rPr>
                <w:rFonts w:ascii="宋体" w:hAnsi="宋体" w:hint="eastAsia"/>
              </w:rPr>
              <w:t>4应用</w:t>
            </w:r>
            <w:r w:rsidRPr="007B5DAD">
              <w:rPr>
                <w:rFonts w:ascii="宋体" w:hAnsi="宋体"/>
              </w:rPr>
              <w:t>框架依赖关系自洽无冲突</w:t>
            </w:r>
            <w:r w:rsidR="000D3120"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应用运行库检查脚本</w:t>
            </w:r>
            <w:r w:rsidR="000D3120" w:rsidRPr="007B5DAD">
              <w:rPr>
                <w:rFonts w:ascii="宋体" w:hAnsi="宋体" w:hint="eastAsia"/>
                <w:szCs w:val="20"/>
              </w:rPr>
              <w:t>。</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执行应用运行库检查脚本，检查应用运行库静态依赖关系</w:t>
            </w:r>
            <w:r w:rsidR="000D3120" w:rsidRPr="007B5DAD">
              <w:rPr>
                <w:rFonts w:ascii="宋体" w:hAnsi="宋体" w:hint="eastAsia"/>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DD7B8A" w:rsidP="000D3120">
            <w:pPr>
              <w:pStyle w:val="a9"/>
              <w:snapToGrid w:val="0"/>
              <w:spacing w:line="300" w:lineRule="auto"/>
              <w:rPr>
                <w:rFonts w:ascii="宋体" w:hAnsi="宋体"/>
              </w:rPr>
            </w:pPr>
            <w:r w:rsidRPr="007B5DAD">
              <w:rPr>
                <w:rFonts w:ascii="宋体" w:hAnsi="宋体"/>
              </w:rPr>
              <w:t>应用运行库</w:t>
            </w:r>
            <w:r w:rsidR="00BC7523" w:rsidRPr="007B5DAD">
              <w:rPr>
                <w:rFonts w:ascii="宋体" w:hAnsi="宋体"/>
              </w:rPr>
              <w:t>依赖关系自洽无冲突</w:t>
            </w:r>
            <w:r w:rsidR="000D3120"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p>
        </w:tc>
      </w:tr>
      <w:tr w:rsidR="00BC7523" w:rsidRPr="007B5DAD" w:rsidTr="00A73589">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4</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DD7B8A" w:rsidP="000D3120">
            <w:pPr>
              <w:rPr>
                <w:rFonts w:ascii="宋体" w:hAnsi="宋体"/>
                <w:szCs w:val="20"/>
              </w:rPr>
            </w:pPr>
            <w:r w:rsidRPr="007B5DAD">
              <w:rPr>
                <w:rFonts w:ascii="宋体" w:hAnsi="宋体"/>
              </w:rPr>
              <w:t>应用运行库依赖关系自洽无冲突</w:t>
            </w:r>
            <w:r w:rsidR="000D3120" w:rsidRPr="007B5DAD">
              <w:rPr>
                <w:rFonts w:ascii="宋体" w:hAnsi="宋体" w:hint="eastAsia"/>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系统库检查脚本</w:t>
            </w:r>
            <w:r w:rsidR="000D3120" w:rsidRPr="007B5DAD">
              <w:rPr>
                <w:rFonts w:ascii="宋体" w:hAnsi="宋体" w:hint="eastAsia"/>
                <w:szCs w:val="20"/>
              </w:rPr>
              <w:t>。</w:t>
            </w:r>
          </w:p>
        </w:tc>
        <w:tc>
          <w:tcPr>
            <w:tcW w:w="2551"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执行系统库检查脚本，检查系统库静态依赖关系</w:t>
            </w:r>
            <w:r w:rsidR="000D3120" w:rsidRPr="007B5DAD">
              <w:rPr>
                <w:rFonts w:ascii="宋体" w:hAnsi="宋体" w:hint="eastAsia"/>
              </w:rPr>
              <w:t>。</w:t>
            </w:r>
          </w:p>
        </w:tc>
        <w:tc>
          <w:tcPr>
            <w:tcW w:w="1418" w:type="dxa"/>
            <w:tcBorders>
              <w:left w:val="single" w:sz="6" w:space="0" w:color="000000"/>
              <w:bottom w:val="single" w:sz="6" w:space="0" w:color="000000"/>
              <w:right w:val="single" w:sz="6" w:space="0" w:color="000000"/>
            </w:tcBorders>
            <w:shd w:val="clear" w:color="auto" w:fill="auto"/>
          </w:tcPr>
          <w:p w:rsidR="00BC7523" w:rsidRPr="007B5DAD" w:rsidRDefault="009B702B" w:rsidP="000D3120">
            <w:pPr>
              <w:pStyle w:val="a9"/>
              <w:snapToGrid w:val="0"/>
              <w:spacing w:line="300" w:lineRule="auto"/>
              <w:rPr>
                <w:rFonts w:ascii="宋体" w:hAnsi="宋体"/>
              </w:rPr>
            </w:pPr>
            <w:r w:rsidRPr="007B5DAD">
              <w:rPr>
                <w:rFonts w:ascii="宋体" w:hAnsi="宋体"/>
              </w:rPr>
              <w:t>系统库</w:t>
            </w:r>
            <w:r w:rsidR="00BC7523" w:rsidRPr="007B5DAD">
              <w:rPr>
                <w:rFonts w:ascii="宋体" w:hAnsi="宋体"/>
              </w:rPr>
              <w:t>依赖关系自洽无冲突</w:t>
            </w:r>
            <w:r w:rsidR="000D3120" w:rsidRPr="007B5DAD">
              <w:rPr>
                <w:rFonts w:ascii="宋体" w:hAnsi="宋体" w:hint="eastAsia"/>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p>
        </w:tc>
      </w:tr>
      <w:tr w:rsidR="00BC7523" w:rsidRPr="007B5DAD" w:rsidTr="00A73589">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5</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安装QT5运行时框架</w:t>
            </w:r>
            <w:r w:rsidR="000D3120" w:rsidRPr="007B5DAD">
              <w:rPr>
                <w:rFonts w:ascii="宋体" w:hAnsi="宋体" w:hint="eastAsia"/>
                <w:szCs w:val="20"/>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沙箱工具命令</w:t>
            </w:r>
            <w:r w:rsidR="000D3120" w:rsidRPr="007B5DAD">
              <w:rPr>
                <w:rFonts w:ascii="宋体" w:hAnsi="宋体" w:hint="eastAsia"/>
                <w:szCs w:val="20"/>
              </w:rPr>
              <w:t>。</w:t>
            </w:r>
          </w:p>
        </w:tc>
        <w:tc>
          <w:tcPr>
            <w:tcW w:w="2551"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使用沙箱工具</w:t>
            </w:r>
            <w:r w:rsidR="009B702B" w:rsidRPr="007B5DAD">
              <w:rPr>
                <w:rFonts w:ascii="宋体" w:hAnsi="宋体" w:hint="eastAsia"/>
              </w:rPr>
              <w:t>，基于测试程序</w:t>
            </w:r>
            <w:r w:rsidRPr="007B5DAD">
              <w:rPr>
                <w:rFonts w:ascii="宋体" w:hAnsi="宋体"/>
              </w:rPr>
              <w:t>交互式运行QT5运行时框架</w:t>
            </w:r>
            <w:r w:rsidR="000D3120" w:rsidRPr="007B5DAD">
              <w:rPr>
                <w:rFonts w:ascii="宋体" w:hAnsi="宋体" w:hint="eastAsia"/>
              </w:rPr>
              <w:t>。</w:t>
            </w:r>
          </w:p>
        </w:tc>
        <w:tc>
          <w:tcPr>
            <w:tcW w:w="1418" w:type="dxa"/>
            <w:tcBorders>
              <w:left w:val="single" w:sz="6" w:space="0" w:color="000000"/>
              <w:bottom w:val="single" w:sz="6" w:space="0" w:color="000000"/>
              <w:right w:val="single" w:sz="6" w:space="0" w:color="000000"/>
            </w:tcBorders>
            <w:shd w:val="clear" w:color="auto" w:fill="auto"/>
          </w:tcPr>
          <w:p w:rsidR="00BC7523" w:rsidRPr="007B5DAD" w:rsidRDefault="009B702B" w:rsidP="000D3120">
            <w:pPr>
              <w:pStyle w:val="a9"/>
              <w:snapToGrid w:val="0"/>
              <w:spacing w:line="300" w:lineRule="auto"/>
              <w:rPr>
                <w:rFonts w:ascii="宋体" w:hAnsi="宋体"/>
              </w:rPr>
            </w:pPr>
            <w:r w:rsidRPr="007B5DAD">
              <w:rPr>
                <w:rFonts w:ascii="宋体" w:hAnsi="宋体" w:hint="eastAsia"/>
              </w:rPr>
              <w:t>测试程序</w:t>
            </w:r>
            <w:r w:rsidR="00BC7523" w:rsidRPr="007B5DAD">
              <w:rPr>
                <w:rFonts w:ascii="宋体" w:hAnsi="宋体"/>
              </w:rPr>
              <w:t>交互式运行成功</w:t>
            </w:r>
            <w:r w:rsidR="000D3120" w:rsidRPr="007B5DAD">
              <w:rPr>
                <w:rFonts w:ascii="宋体" w:hAnsi="宋体" w:hint="eastAsia"/>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p>
        </w:tc>
      </w:tr>
      <w:tr w:rsidR="00BC7523" w:rsidRPr="007B5DAD" w:rsidTr="00A73589">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6</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9B702B" w:rsidP="000D3120">
            <w:pPr>
              <w:rPr>
                <w:rFonts w:ascii="宋体" w:hAnsi="宋体"/>
                <w:szCs w:val="20"/>
              </w:rPr>
            </w:pPr>
            <w:r w:rsidRPr="007B5DAD">
              <w:rPr>
                <w:rFonts w:ascii="宋体" w:hAnsi="宋体" w:hint="eastAsia"/>
              </w:rPr>
              <w:t>测试程序</w:t>
            </w:r>
            <w:r w:rsidRPr="007B5DAD">
              <w:rPr>
                <w:rFonts w:ascii="宋体" w:hAnsi="宋体"/>
              </w:rPr>
              <w:t>交互式运行成功</w:t>
            </w:r>
            <w:r w:rsidR="000D3120" w:rsidRPr="007B5DAD">
              <w:rPr>
                <w:rFonts w:ascii="宋体" w:hAnsi="宋体" w:hint="eastAsia"/>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应用框架检查脚本</w:t>
            </w:r>
            <w:r w:rsidR="000D3120" w:rsidRPr="007B5DAD">
              <w:rPr>
                <w:rFonts w:ascii="宋体" w:hAnsi="宋体" w:hint="eastAsia"/>
                <w:szCs w:val="20"/>
              </w:rPr>
              <w:t>。</w:t>
            </w:r>
          </w:p>
        </w:tc>
        <w:tc>
          <w:tcPr>
            <w:tcW w:w="2551"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执行应用框架检查脚本，检查QT5应用框架静态依赖关系</w:t>
            </w:r>
            <w:r w:rsidR="000D3120" w:rsidRPr="007B5DAD">
              <w:rPr>
                <w:rFonts w:ascii="宋体" w:hAnsi="宋体" w:hint="eastAsia"/>
              </w:rPr>
              <w:t>。</w:t>
            </w:r>
          </w:p>
        </w:tc>
        <w:tc>
          <w:tcPr>
            <w:tcW w:w="1418" w:type="dxa"/>
            <w:tcBorders>
              <w:left w:val="single" w:sz="6" w:space="0" w:color="000000"/>
              <w:bottom w:val="single" w:sz="6" w:space="0" w:color="000000"/>
              <w:right w:val="single" w:sz="6" w:space="0" w:color="000000"/>
            </w:tcBorders>
            <w:shd w:val="clear" w:color="auto" w:fill="auto"/>
          </w:tcPr>
          <w:p w:rsidR="00BC7523" w:rsidRPr="007B5DAD" w:rsidRDefault="009B702B" w:rsidP="000D3120">
            <w:pPr>
              <w:pStyle w:val="a9"/>
              <w:snapToGrid w:val="0"/>
              <w:spacing w:line="300" w:lineRule="auto"/>
              <w:rPr>
                <w:rFonts w:ascii="宋体" w:hAnsi="宋体"/>
              </w:rPr>
            </w:pPr>
            <w:r w:rsidRPr="007B5DAD">
              <w:rPr>
                <w:rFonts w:ascii="宋体" w:hAnsi="宋体"/>
              </w:rPr>
              <w:t>QT</w:t>
            </w:r>
            <w:r w:rsidRPr="007B5DAD">
              <w:rPr>
                <w:rFonts w:ascii="宋体" w:hAnsi="宋体" w:hint="eastAsia"/>
              </w:rPr>
              <w:t>5</w:t>
            </w:r>
            <w:r w:rsidRPr="007B5DAD">
              <w:rPr>
                <w:rFonts w:ascii="宋体" w:hAnsi="宋体"/>
              </w:rPr>
              <w:t>应用框架</w:t>
            </w:r>
            <w:r w:rsidR="00BC7523" w:rsidRPr="007B5DAD">
              <w:rPr>
                <w:rFonts w:ascii="宋体" w:hAnsi="宋体"/>
              </w:rPr>
              <w:t>依赖关系自洽无冲突</w:t>
            </w:r>
            <w:r w:rsidR="000D3120" w:rsidRPr="007B5DAD">
              <w:rPr>
                <w:rFonts w:ascii="宋体" w:hAnsi="宋体" w:hint="eastAsia"/>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szCs w:val="20"/>
              </w:rPr>
            </w:pP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p>
        </w:tc>
      </w:tr>
      <w:tr w:rsidR="00BC7523" w:rsidRPr="007B5DAD" w:rsidTr="00A73589">
        <w:tc>
          <w:tcPr>
            <w:tcW w:w="675" w:type="dxa"/>
            <w:tcBorders>
              <w:left w:val="single" w:sz="12" w:space="0" w:color="000000"/>
              <w:bottom w:val="single" w:sz="6"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7</w:t>
            </w:r>
          </w:p>
        </w:tc>
        <w:tc>
          <w:tcPr>
            <w:tcW w:w="1560" w:type="dxa"/>
            <w:tcBorders>
              <w:left w:val="single" w:sz="6" w:space="0" w:color="000000"/>
              <w:bottom w:val="single" w:sz="6" w:space="0" w:color="000000"/>
              <w:right w:val="single" w:sz="6" w:space="0" w:color="000000"/>
            </w:tcBorders>
            <w:shd w:val="clear" w:color="auto" w:fill="auto"/>
          </w:tcPr>
          <w:p w:rsidR="00BC7523" w:rsidRPr="007B5DAD" w:rsidRDefault="009B702B" w:rsidP="000D3120">
            <w:pPr>
              <w:rPr>
                <w:rFonts w:ascii="宋体" w:hAnsi="宋体"/>
                <w:szCs w:val="20"/>
              </w:rPr>
            </w:pPr>
            <w:r w:rsidRPr="007B5DAD">
              <w:rPr>
                <w:rFonts w:ascii="宋体" w:hAnsi="宋体"/>
              </w:rPr>
              <w:t>QT</w:t>
            </w:r>
            <w:r w:rsidRPr="007B5DAD">
              <w:rPr>
                <w:rFonts w:ascii="宋体" w:hAnsi="宋体" w:hint="eastAsia"/>
              </w:rPr>
              <w:t>5</w:t>
            </w:r>
            <w:r w:rsidRPr="007B5DAD">
              <w:rPr>
                <w:rFonts w:ascii="宋体" w:hAnsi="宋体"/>
                <w:szCs w:val="20"/>
              </w:rPr>
              <w:t>应用框架</w:t>
            </w:r>
            <w:r w:rsidRPr="007B5DAD">
              <w:rPr>
                <w:rFonts w:ascii="宋体" w:hAnsi="宋体"/>
              </w:rPr>
              <w:t>依赖关系自洽无冲突</w:t>
            </w:r>
            <w:r w:rsidR="000D3120" w:rsidRPr="007B5DAD">
              <w:rPr>
                <w:rFonts w:ascii="宋体" w:hAnsi="宋体" w:hint="eastAsia"/>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应用运行库检查脚本</w:t>
            </w:r>
            <w:r w:rsidR="000D3120" w:rsidRPr="007B5DAD">
              <w:rPr>
                <w:rFonts w:ascii="宋体" w:hAnsi="宋体" w:hint="eastAsia"/>
                <w:szCs w:val="20"/>
              </w:rPr>
              <w:t>。</w:t>
            </w:r>
          </w:p>
        </w:tc>
        <w:tc>
          <w:tcPr>
            <w:tcW w:w="2551"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执行应用运行库检查脚本，检查应用运行库静态依赖关系</w:t>
            </w:r>
            <w:r w:rsidR="000D3120" w:rsidRPr="007B5DAD">
              <w:rPr>
                <w:rFonts w:ascii="宋体" w:hAnsi="宋体" w:hint="eastAsia"/>
              </w:rPr>
              <w:t>。</w:t>
            </w:r>
          </w:p>
        </w:tc>
        <w:tc>
          <w:tcPr>
            <w:tcW w:w="1418" w:type="dxa"/>
            <w:tcBorders>
              <w:left w:val="single" w:sz="6" w:space="0" w:color="000000"/>
              <w:bottom w:val="single" w:sz="6" w:space="0" w:color="000000"/>
              <w:right w:val="single" w:sz="6" w:space="0" w:color="000000"/>
            </w:tcBorders>
            <w:shd w:val="clear" w:color="auto" w:fill="auto"/>
          </w:tcPr>
          <w:p w:rsidR="00BC7523" w:rsidRPr="007B5DAD" w:rsidRDefault="009B702B" w:rsidP="000D3120">
            <w:pPr>
              <w:pStyle w:val="a9"/>
              <w:snapToGrid w:val="0"/>
              <w:spacing w:line="300" w:lineRule="auto"/>
              <w:rPr>
                <w:rFonts w:ascii="宋体" w:hAnsi="宋体"/>
              </w:rPr>
            </w:pPr>
            <w:r w:rsidRPr="007B5DAD">
              <w:rPr>
                <w:rFonts w:ascii="宋体" w:hAnsi="宋体"/>
              </w:rPr>
              <w:t>应用运行库</w:t>
            </w:r>
            <w:r w:rsidR="00BC7523" w:rsidRPr="007B5DAD">
              <w:rPr>
                <w:rFonts w:ascii="宋体" w:hAnsi="宋体"/>
              </w:rPr>
              <w:t>依赖关系自洽无冲突</w:t>
            </w:r>
            <w:r w:rsidR="000D3120" w:rsidRPr="007B5DAD">
              <w:rPr>
                <w:rFonts w:ascii="宋体" w:hAnsi="宋体" w:hint="eastAsia"/>
              </w:rPr>
              <w:t>。</w:t>
            </w:r>
          </w:p>
        </w:tc>
        <w:tc>
          <w:tcPr>
            <w:tcW w:w="1134" w:type="dxa"/>
            <w:tcBorders>
              <w:left w:val="single" w:sz="6" w:space="0" w:color="000000"/>
              <w:bottom w:val="single" w:sz="6" w:space="0" w:color="000000"/>
              <w:right w:val="single" w:sz="6"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p>
        </w:tc>
      </w:tr>
      <w:tr w:rsidR="00BC7523" w:rsidRPr="007B5DAD" w:rsidTr="00A73589">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BC7523" w:rsidRPr="007B5DAD" w:rsidRDefault="00BC7523" w:rsidP="000D3120">
            <w:pPr>
              <w:pStyle w:val="a9"/>
              <w:jc w:val="center"/>
              <w:rPr>
                <w:rFonts w:ascii="宋体" w:hAnsi="宋体"/>
              </w:rPr>
            </w:pPr>
            <w:r w:rsidRPr="007B5DAD">
              <w:rPr>
                <w:rFonts w:ascii="宋体" w:hAnsi="宋体"/>
              </w:rPr>
              <w:t>步骤 8</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9B702B" w:rsidP="000D3120">
            <w:pPr>
              <w:rPr>
                <w:rFonts w:ascii="宋体" w:hAnsi="宋体"/>
                <w:szCs w:val="20"/>
              </w:rPr>
            </w:pPr>
            <w:r w:rsidRPr="007B5DAD">
              <w:rPr>
                <w:rFonts w:ascii="宋体" w:hAnsi="宋体"/>
                <w:szCs w:val="20"/>
              </w:rPr>
              <w:t>应用运行库</w:t>
            </w:r>
            <w:r w:rsidRPr="007B5DAD">
              <w:rPr>
                <w:rFonts w:ascii="宋体" w:hAnsi="宋体"/>
              </w:rPr>
              <w:t>依赖关系自洽无冲突</w:t>
            </w:r>
            <w:r w:rsidR="000D3120" w:rsidRPr="007B5DAD">
              <w:rPr>
                <w:rFonts w:ascii="宋体" w:hAnsi="宋体" w:hint="eastAsia"/>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0D3120">
            <w:pPr>
              <w:rPr>
                <w:rFonts w:ascii="宋体" w:hAnsi="宋体"/>
                <w:szCs w:val="20"/>
              </w:rPr>
            </w:pPr>
            <w:r w:rsidRPr="007B5DAD">
              <w:rPr>
                <w:rFonts w:ascii="宋体" w:hAnsi="宋体"/>
                <w:szCs w:val="20"/>
              </w:rPr>
              <w:t>系统库检查脚本</w:t>
            </w:r>
            <w:r w:rsidR="000D3120" w:rsidRPr="007B5DAD">
              <w:rPr>
                <w:rFonts w:ascii="宋体" w:hAnsi="宋体" w:hint="eastAsia"/>
                <w:szCs w:val="20"/>
              </w:rPr>
              <w:t>。</w:t>
            </w:r>
          </w:p>
        </w:tc>
        <w:tc>
          <w:tcPr>
            <w:tcW w:w="2551"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执行系统库检查脚本，检查系统库静态依赖关系</w:t>
            </w:r>
            <w:r w:rsidR="000D3120" w:rsidRPr="007B5DAD">
              <w:rPr>
                <w:rFonts w:ascii="宋体" w:hAnsi="宋体" w:hint="eastAsia"/>
              </w:rPr>
              <w:t>。</w:t>
            </w:r>
          </w:p>
        </w:tc>
        <w:tc>
          <w:tcPr>
            <w:tcW w:w="1418"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0D3120">
            <w:pPr>
              <w:pStyle w:val="a9"/>
              <w:snapToGrid w:val="0"/>
              <w:spacing w:line="300" w:lineRule="auto"/>
              <w:rPr>
                <w:rFonts w:ascii="宋体" w:hAnsi="宋体"/>
              </w:rPr>
            </w:pPr>
            <w:r w:rsidRPr="007B5DAD">
              <w:rPr>
                <w:rFonts w:ascii="宋体" w:hAnsi="宋体"/>
              </w:rPr>
              <w:t>依赖关系自洽无冲突</w:t>
            </w:r>
            <w:r w:rsidR="000D3120" w:rsidRPr="007B5DAD">
              <w:rPr>
                <w:rFonts w:ascii="宋体" w:hAnsi="宋体" w:hint="eastAsia"/>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BC7523" w:rsidRPr="007B5DAD" w:rsidRDefault="00BC7523" w:rsidP="000D3120">
            <w:pPr>
              <w:jc w:val="center"/>
              <w:rPr>
                <w:rFonts w:ascii="宋体" w:hAnsi="宋体"/>
                <w:szCs w:val="20"/>
              </w:rPr>
            </w:pPr>
            <w:r w:rsidRPr="007B5DAD">
              <w:rPr>
                <w:rFonts w:ascii="宋体" w:hAnsi="宋体"/>
                <w:szCs w:val="20"/>
              </w:rPr>
              <w:t>-</w:t>
            </w:r>
            <w:bookmarkStart w:id="46" w:name="OLE_LINK6915"/>
            <w:bookmarkStart w:id="47" w:name="OLE_LINK7015"/>
            <w:bookmarkEnd w:id="46"/>
            <w:bookmarkEnd w:id="47"/>
          </w:p>
        </w:tc>
      </w:tr>
    </w:tbl>
    <w:p w:rsidR="008019FE" w:rsidRPr="001D5913" w:rsidRDefault="008019FE" w:rsidP="00A73589">
      <w:pPr>
        <w:pStyle w:val="a5"/>
        <w:numPr>
          <w:ilvl w:val="0"/>
          <w:numId w:val="12"/>
        </w:numPr>
        <w:ind w:firstLineChars="0"/>
        <w:jc w:val="center"/>
        <w:rPr>
          <w:rFonts w:ascii="宋体" w:hAnsi="宋体"/>
          <w:sz w:val="21"/>
          <w:szCs w:val="21"/>
        </w:rPr>
      </w:pPr>
      <w:commentRangeStart w:id="48"/>
      <w:r w:rsidRPr="001D5913">
        <w:rPr>
          <w:rFonts w:ascii="宋体" w:hAnsi="宋体" w:hint="eastAsia"/>
          <w:sz w:val="21"/>
          <w:szCs w:val="21"/>
        </w:rPr>
        <w:t>应用沙箱</w:t>
      </w:r>
      <w:r>
        <w:rPr>
          <w:rFonts w:ascii="宋体" w:hAnsi="宋体" w:hint="eastAsia"/>
          <w:sz w:val="21"/>
          <w:szCs w:val="21"/>
        </w:rPr>
        <w:t>性能</w:t>
      </w:r>
      <w:r w:rsidRPr="001D5913">
        <w:rPr>
          <w:rFonts w:ascii="宋体" w:hAnsi="宋体" w:hint="eastAsia"/>
          <w:sz w:val="21"/>
          <w:szCs w:val="21"/>
        </w:rPr>
        <w:t>测试用例</w:t>
      </w:r>
      <w:commentRangeEnd w:id="48"/>
      <w:r w:rsidR="006800C1">
        <w:rPr>
          <w:rStyle w:val="af3"/>
        </w:rPr>
        <w:commentReference w:id="48"/>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701"/>
        <w:gridCol w:w="851"/>
        <w:gridCol w:w="2835"/>
        <w:gridCol w:w="1276"/>
        <w:gridCol w:w="1134"/>
        <w:gridCol w:w="701"/>
      </w:tblGrid>
      <w:tr w:rsidR="008019FE" w:rsidRPr="007B5DAD" w:rsidTr="00A73589">
        <w:tc>
          <w:tcPr>
            <w:tcW w:w="2376" w:type="dxa"/>
            <w:gridSpan w:val="2"/>
            <w:tcBorders>
              <w:top w:val="single" w:sz="12" w:space="0" w:color="000000"/>
              <w:left w:val="single" w:sz="12"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用例名称/标识</w:t>
            </w:r>
          </w:p>
        </w:tc>
        <w:tc>
          <w:tcPr>
            <w:tcW w:w="6797" w:type="dxa"/>
            <w:gridSpan w:val="5"/>
            <w:tcBorders>
              <w:top w:val="single" w:sz="12" w:space="0" w:color="000000"/>
              <w:left w:val="single" w:sz="6" w:space="0" w:color="000000"/>
              <w:bottom w:val="single" w:sz="6" w:space="0" w:color="000000"/>
              <w:right w:val="single" w:sz="12" w:space="0" w:color="000000"/>
            </w:tcBorders>
            <w:shd w:val="clear" w:color="auto" w:fill="auto"/>
          </w:tcPr>
          <w:p w:rsidR="008019FE" w:rsidRPr="007B5DAD" w:rsidRDefault="008019FE" w:rsidP="00A73589">
            <w:pPr>
              <w:pStyle w:val="a9"/>
              <w:rPr>
                <w:rFonts w:ascii="宋体" w:hAnsi="宋体"/>
                <w:szCs w:val="21"/>
              </w:rPr>
            </w:pPr>
            <w:r w:rsidRPr="007B5DAD">
              <w:rPr>
                <w:rFonts w:ascii="宋体" w:hAnsi="宋体" w:hint="eastAsia"/>
                <w:szCs w:val="21"/>
              </w:rPr>
              <w:t>应用沙箱的</w:t>
            </w:r>
            <w:r w:rsidR="00AA3C45" w:rsidRPr="007B5DAD">
              <w:rPr>
                <w:rFonts w:ascii="宋体" w:hAnsi="宋体" w:hint="eastAsia"/>
                <w:noProof/>
                <w:szCs w:val="21"/>
              </w:rPr>
              <w:t>unixBench</w:t>
            </w:r>
            <w:r w:rsidRPr="007B5DAD">
              <w:rPr>
                <w:rFonts w:ascii="宋体" w:hAnsi="宋体" w:hint="eastAsia"/>
                <w:szCs w:val="21"/>
              </w:rPr>
              <w:t>性能达到同机docker容器的80%/ GN_YXHJ_YYSX_XN</w:t>
            </w:r>
          </w:p>
        </w:tc>
      </w:tr>
      <w:tr w:rsidR="008019FE" w:rsidRPr="007B5DAD" w:rsidTr="00A73589">
        <w:tc>
          <w:tcPr>
            <w:tcW w:w="2376" w:type="dxa"/>
            <w:gridSpan w:val="2"/>
            <w:tcBorders>
              <w:top w:val="single" w:sz="6" w:space="0" w:color="000000"/>
              <w:left w:val="single" w:sz="12" w:space="0" w:color="000000"/>
              <w:bottom w:val="single" w:sz="12"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用例说明</w:t>
            </w:r>
          </w:p>
        </w:tc>
        <w:tc>
          <w:tcPr>
            <w:tcW w:w="6797" w:type="dxa"/>
            <w:gridSpan w:val="5"/>
            <w:tcBorders>
              <w:top w:val="single" w:sz="6" w:space="0" w:color="000000"/>
              <w:left w:val="single" w:sz="6" w:space="0" w:color="000000"/>
              <w:bottom w:val="single" w:sz="12" w:space="0" w:color="000000"/>
              <w:right w:val="single" w:sz="12" w:space="0" w:color="000000"/>
            </w:tcBorders>
            <w:shd w:val="clear" w:color="auto" w:fill="auto"/>
          </w:tcPr>
          <w:p w:rsidR="008019FE" w:rsidRPr="007B5DAD" w:rsidRDefault="008019FE" w:rsidP="00A73589">
            <w:pPr>
              <w:pStyle w:val="a9"/>
              <w:rPr>
                <w:rFonts w:ascii="宋体" w:hAnsi="宋体"/>
                <w:b/>
                <w:noProof/>
                <w:szCs w:val="21"/>
              </w:rPr>
            </w:pPr>
            <w:r w:rsidRPr="007B5DAD">
              <w:rPr>
                <w:rFonts w:ascii="宋体" w:hAnsi="宋体" w:hint="eastAsia"/>
                <w:b/>
                <w:noProof/>
                <w:szCs w:val="21"/>
              </w:rPr>
              <w:t>测试目的</w:t>
            </w:r>
            <w:r w:rsidRPr="007B5DAD">
              <w:rPr>
                <w:rFonts w:ascii="宋体" w:hAnsi="宋体"/>
                <w:b/>
                <w:noProof/>
                <w:szCs w:val="21"/>
              </w:rPr>
              <w:t>:</w:t>
            </w:r>
            <w:r w:rsidRPr="007B5DAD">
              <w:rPr>
                <w:rFonts w:ascii="宋体" w:hAnsi="宋体" w:hint="eastAsia"/>
                <w:noProof/>
                <w:szCs w:val="21"/>
              </w:rPr>
              <w:t>测试应用沙箱的性能</w:t>
            </w:r>
            <w:r w:rsidRPr="007B5DAD">
              <w:rPr>
                <w:rFonts w:ascii="宋体" w:hAnsi="宋体"/>
                <w:noProof/>
                <w:szCs w:val="21"/>
              </w:rPr>
              <w:t>。</w:t>
            </w:r>
          </w:p>
          <w:p w:rsidR="008019FE" w:rsidRPr="007B5DAD" w:rsidRDefault="008019FE" w:rsidP="00A73589">
            <w:pPr>
              <w:pStyle w:val="a9"/>
              <w:rPr>
                <w:rFonts w:ascii="宋体" w:hAnsi="宋体"/>
                <w:b/>
                <w:noProof/>
                <w:szCs w:val="21"/>
              </w:rPr>
            </w:pPr>
            <w:r w:rsidRPr="007B5DAD">
              <w:rPr>
                <w:rFonts w:ascii="宋体" w:hAnsi="宋体" w:hint="eastAsia"/>
                <w:b/>
                <w:noProof/>
                <w:szCs w:val="21"/>
              </w:rPr>
              <w:t>测试方法</w:t>
            </w:r>
            <w:r w:rsidRPr="007B5DAD">
              <w:rPr>
                <w:rFonts w:ascii="宋体" w:hAnsi="宋体"/>
                <w:b/>
                <w:noProof/>
                <w:szCs w:val="21"/>
              </w:rPr>
              <w:t>:</w:t>
            </w:r>
            <w:r w:rsidRPr="007B5DAD">
              <w:rPr>
                <w:rFonts w:ascii="宋体" w:hAnsi="宋体" w:hint="eastAsia"/>
                <w:noProof/>
                <w:szCs w:val="21"/>
              </w:rPr>
              <w:t>在应用沙箱内执行unixBench，结果与同机docker容器的</w:t>
            </w:r>
            <w:r w:rsidRPr="007B5DAD">
              <w:rPr>
                <w:rFonts w:ascii="宋体" w:hAnsi="宋体" w:hint="eastAsia"/>
                <w:noProof/>
                <w:szCs w:val="21"/>
              </w:rPr>
              <w:lastRenderedPageBreak/>
              <w:t>unixBench结果相比</w:t>
            </w:r>
            <w:r w:rsidRPr="007B5DAD">
              <w:rPr>
                <w:rFonts w:ascii="宋体" w:hAnsi="宋体"/>
                <w:noProof/>
                <w:szCs w:val="21"/>
              </w:rPr>
              <w:t>；</w:t>
            </w:r>
          </w:p>
          <w:p w:rsidR="008019FE" w:rsidRPr="007B5DAD" w:rsidRDefault="008019FE" w:rsidP="00A73589">
            <w:pPr>
              <w:pStyle w:val="a9"/>
              <w:rPr>
                <w:rFonts w:ascii="宋体" w:hAnsi="宋体"/>
              </w:rPr>
            </w:pPr>
            <w:r w:rsidRPr="007B5DAD">
              <w:rPr>
                <w:rFonts w:ascii="宋体" w:hAnsi="宋体" w:hint="eastAsia"/>
                <w:b/>
                <w:noProof/>
                <w:szCs w:val="21"/>
              </w:rPr>
              <w:t>合格判据</w:t>
            </w:r>
            <w:r w:rsidRPr="007B5DAD">
              <w:rPr>
                <w:rFonts w:ascii="宋体" w:hAnsi="宋体"/>
                <w:b/>
                <w:noProof/>
                <w:szCs w:val="21"/>
              </w:rPr>
              <w:t xml:space="preserve">: </w:t>
            </w:r>
            <w:r w:rsidRPr="007B5DAD">
              <w:rPr>
                <w:rFonts w:ascii="宋体" w:hAnsi="宋体" w:hint="eastAsia"/>
                <w:noProof/>
                <w:szCs w:val="21"/>
              </w:rPr>
              <w:t>比值〉=80%</w:t>
            </w:r>
            <w:r w:rsidRPr="007B5DAD">
              <w:rPr>
                <w:rFonts w:ascii="宋体" w:hAnsi="宋体"/>
                <w:noProof/>
                <w:szCs w:val="21"/>
              </w:rPr>
              <w:t>。</w:t>
            </w:r>
          </w:p>
        </w:tc>
      </w:tr>
      <w:tr w:rsidR="008019FE" w:rsidRPr="007B5DAD" w:rsidTr="00A73589">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lastRenderedPageBreak/>
              <w:t>步骤</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前提和约束</w:t>
            </w:r>
          </w:p>
        </w:tc>
        <w:tc>
          <w:tcPr>
            <w:tcW w:w="851" w:type="dxa"/>
            <w:tcBorders>
              <w:top w:val="single" w:sz="12"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输入</w:t>
            </w:r>
          </w:p>
        </w:tc>
        <w:tc>
          <w:tcPr>
            <w:tcW w:w="2835" w:type="dxa"/>
            <w:tcBorders>
              <w:top w:val="single" w:sz="12"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目的和动作</w:t>
            </w:r>
          </w:p>
        </w:tc>
        <w:tc>
          <w:tcPr>
            <w:tcW w:w="1276" w:type="dxa"/>
            <w:tcBorders>
              <w:top w:val="single" w:sz="12"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备注</w:t>
            </w:r>
          </w:p>
        </w:tc>
      </w:tr>
      <w:tr w:rsidR="008019FE" w:rsidRPr="007B5DAD" w:rsidTr="00A73589">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步骤 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应用沙箱和基础镜像在飞腾计算机上准备好</w:t>
            </w:r>
            <w:r w:rsidR="00A73589" w:rsidRPr="007B5DAD">
              <w:rPr>
                <w:rFonts w:ascii="宋体" w:hAnsi="宋体" w:hint="eastAsia"/>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基础镜像</w:t>
            </w:r>
            <w:r w:rsidR="00A73589" w:rsidRPr="007B5DAD">
              <w:rPr>
                <w:rFonts w:ascii="宋体" w:hAnsi="宋体" w:hint="eastAsia"/>
              </w:rPr>
              <w:t>。</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在飞腾计算机上运行应用沙箱，加载基础镜像，并安装和运行</w:t>
            </w:r>
            <w:r w:rsidRPr="007B5DAD">
              <w:rPr>
                <w:rFonts w:ascii="宋体" w:hAnsi="宋体" w:hint="eastAsia"/>
                <w:noProof/>
                <w:szCs w:val="21"/>
              </w:rPr>
              <w:t>unixBench</w:t>
            </w:r>
            <w:r w:rsidR="00A73589" w:rsidRPr="007B5DAD">
              <w:rPr>
                <w:rFonts w:ascii="宋体" w:hAnsi="宋体" w:hint="eastAsia"/>
                <w:noProof/>
                <w:szCs w:val="21"/>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得到结果A</w:t>
            </w:r>
            <w:r w:rsidR="00A73589"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hint="eastAsia"/>
              </w:rPr>
              <w:t>可以得到结果A</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w:t>
            </w:r>
          </w:p>
        </w:tc>
      </w:tr>
      <w:tr w:rsidR="008019FE" w:rsidRPr="007B5DAD" w:rsidTr="00A73589">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步骤 2</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rPr>
              <w:t>D</w:t>
            </w:r>
            <w:r w:rsidRPr="007B5DAD">
              <w:rPr>
                <w:rFonts w:ascii="宋体" w:hAnsi="宋体" w:hint="eastAsia"/>
              </w:rPr>
              <w:t>ocker容器与环境和基础镜像在飞腾计算机上准备好</w:t>
            </w:r>
            <w:r w:rsidR="00A73589" w:rsidRPr="007B5DAD">
              <w:rPr>
                <w:rFonts w:ascii="宋体" w:hAnsi="宋体" w:hint="eastAsia"/>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基础镜像</w:t>
            </w:r>
            <w:r w:rsidR="00A73589" w:rsidRPr="007B5DAD">
              <w:rPr>
                <w:rFonts w:ascii="宋体" w:hAnsi="宋体" w:hint="eastAsia"/>
              </w:rPr>
              <w:t>。</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在飞腾计算机上运行docker，加载基础镜像，并安装和运行</w:t>
            </w:r>
            <w:r w:rsidRPr="007B5DAD">
              <w:rPr>
                <w:rFonts w:ascii="宋体" w:hAnsi="宋体" w:hint="eastAsia"/>
                <w:noProof/>
                <w:szCs w:val="21"/>
              </w:rPr>
              <w:t>unixBench</w:t>
            </w:r>
            <w:r w:rsidR="00A73589" w:rsidRPr="007B5DAD">
              <w:rPr>
                <w:rFonts w:ascii="宋体" w:hAnsi="宋体" w:hint="eastAsia"/>
                <w:noProof/>
                <w:szCs w:val="21"/>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得到结果B</w:t>
            </w:r>
            <w:r w:rsidR="00A73589"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hint="eastAsia"/>
              </w:rPr>
              <w:t>可以得到结果B</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w:t>
            </w:r>
          </w:p>
        </w:tc>
      </w:tr>
      <w:tr w:rsidR="008019FE" w:rsidRPr="007B5DAD" w:rsidTr="00A73589">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步骤 3</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结果A和B均已得出</w:t>
            </w:r>
            <w:r w:rsidR="00A73589" w:rsidRPr="007B5DAD">
              <w:rPr>
                <w:rFonts w:ascii="宋体" w:hAnsi="宋体" w:hint="eastAsia"/>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A、B</w:t>
            </w:r>
            <w:r w:rsidR="00A73589" w:rsidRPr="007B5DAD">
              <w:rPr>
                <w:rFonts w:ascii="宋体" w:hAnsi="宋体" w:hint="eastAsia"/>
              </w:rPr>
              <w:t>。</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计算A/B，得出结果C</w:t>
            </w:r>
            <w:r w:rsidR="00A73589" w:rsidRPr="007B5DAD">
              <w:rPr>
                <w:rFonts w:ascii="宋体" w:hAnsi="宋体" w:hint="eastAsia"/>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C〉=80%</w:t>
            </w:r>
            <w:r w:rsidR="00A73589"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w:t>
            </w:r>
          </w:p>
        </w:tc>
      </w:tr>
      <w:tr w:rsidR="008019FE" w:rsidRPr="007B5DAD" w:rsidTr="00A73589">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 xml:space="preserve">步骤 </w:t>
            </w:r>
            <w:r w:rsidRPr="007B5DAD">
              <w:rPr>
                <w:rFonts w:ascii="宋体" w:hAnsi="宋体" w:hint="eastAsia"/>
              </w:rPr>
              <w:t>4</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其他平台准备好</w:t>
            </w:r>
            <w:r w:rsidR="00A73589" w:rsidRPr="007B5DAD">
              <w:rPr>
                <w:rFonts w:ascii="宋体" w:hAnsi="宋体" w:hint="eastAsia"/>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基础镜像</w:t>
            </w:r>
            <w:r w:rsidR="00A73589" w:rsidRPr="007B5DAD">
              <w:rPr>
                <w:rFonts w:ascii="宋体" w:hAnsi="宋体" w:hint="eastAsia"/>
              </w:rPr>
              <w:t>。</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在其他平台下测试，得出相应的A、B、C</w:t>
            </w:r>
            <w:r w:rsidR="00A73589" w:rsidRPr="007B5DAD">
              <w:rPr>
                <w:rFonts w:ascii="宋体" w:hAnsi="宋体" w:hint="eastAsia"/>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rPr>
                <w:rFonts w:ascii="宋体" w:hAnsi="宋体"/>
              </w:rPr>
            </w:pPr>
            <w:r w:rsidRPr="007B5DAD">
              <w:rPr>
                <w:rFonts w:ascii="宋体" w:hAnsi="宋体" w:hint="eastAsia"/>
              </w:rPr>
              <w:t>C〉=80%</w:t>
            </w:r>
            <w:r w:rsidR="00A73589" w:rsidRPr="007B5DAD">
              <w:rPr>
                <w:rFonts w:ascii="宋体" w:hAnsi="宋体" w:hint="eastAsia"/>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8019FE" w:rsidRPr="007B5DAD" w:rsidRDefault="008019FE" w:rsidP="00A73589">
            <w:pPr>
              <w:pStyle w:val="a9"/>
              <w:jc w:val="center"/>
              <w:rPr>
                <w:rFonts w:ascii="宋体" w:hAnsi="宋体"/>
              </w:rPr>
            </w:pPr>
            <w:r w:rsidRPr="007B5DAD">
              <w:rPr>
                <w:rFonts w:ascii="宋体" w:hAnsi="宋体"/>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8019FE" w:rsidRPr="007B5DAD" w:rsidRDefault="008019FE" w:rsidP="00A73589">
            <w:pPr>
              <w:pStyle w:val="a9"/>
              <w:jc w:val="center"/>
              <w:rPr>
                <w:rFonts w:ascii="宋体" w:hAnsi="宋体"/>
              </w:rPr>
            </w:pPr>
          </w:p>
        </w:tc>
      </w:tr>
    </w:tbl>
    <w:p w:rsidR="00BC7523" w:rsidRDefault="00BC7523" w:rsidP="00BC7523">
      <w:pPr>
        <w:pStyle w:val="30"/>
      </w:pPr>
      <w:commentRangeStart w:id="49"/>
      <w:r>
        <w:rPr>
          <w:rFonts w:hint="eastAsia"/>
        </w:rPr>
        <w:t>语言运行时</w:t>
      </w:r>
      <w:r>
        <w:rPr>
          <w:rFonts w:ascii="宋体" w:hAnsi="宋体" w:hint="eastAsia"/>
          <w:szCs w:val="32"/>
        </w:rPr>
        <w:t>测试</w:t>
      </w:r>
      <w:commentRangeEnd w:id="49"/>
      <w:r w:rsidR="006800C1">
        <w:rPr>
          <w:rStyle w:val="af3"/>
          <w:rFonts w:ascii="Times New Roman" w:hAnsi="Times New Roman"/>
          <w:b w:val="0"/>
        </w:rPr>
        <w:commentReference w:id="49"/>
      </w:r>
    </w:p>
    <w:p w:rsidR="00BC7523" w:rsidRPr="001D5913" w:rsidRDefault="00BC7523" w:rsidP="00BC7523">
      <w:pPr>
        <w:pStyle w:val="a5"/>
        <w:numPr>
          <w:ilvl w:val="0"/>
          <w:numId w:val="12"/>
        </w:numPr>
        <w:ind w:firstLineChars="0"/>
        <w:jc w:val="center"/>
        <w:rPr>
          <w:rFonts w:ascii="宋体" w:hAnsi="宋体"/>
          <w:sz w:val="21"/>
          <w:szCs w:val="21"/>
        </w:rPr>
      </w:pPr>
      <w:r w:rsidRPr="005A0ACF">
        <w:rPr>
          <w:rFonts w:ascii="宋体" w:hAnsi="宋体" w:hint="eastAsia"/>
          <w:sz w:val="21"/>
          <w:szCs w:val="21"/>
        </w:rPr>
        <w:t>JDK8-对象</w:t>
      </w:r>
      <w:r>
        <w:rPr>
          <w:rFonts w:ascii="宋体" w:hAnsi="宋体" w:hint="eastAsia"/>
          <w:sz w:val="21"/>
          <w:szCs w:val="21"/>
        </w:rPr>
        <w:t>测试</w:t>
      </w:r>
      <w:r w:rsidRPr="001D5913">
        <w:rPr>
          <w:rFonts w:ascii="宋体" w:hAnsi="宋体" w:hint="eastAsia"/>
          <w:sz w:val="21"/>
          <w:szCs w:val="21"/>
        </w:rPr>
        <w:t>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1275"/>
        <w:gridCol w:w="2552"/>
        <w:gridCol w:w="1418"/>
        <w:gridCol w:w="1132"/>
        <w:gridCol w:w="703"/>
      </w:tblGrid>
      <w:tr w:rsidR="00BC7523" w:rsidRPr="001D5913" w:rsidTr="00781758">
        <w:tc>
          <w:tcPr>
            <w:tcW w:w="1141" w:type="pct"/>
            <w:gridSpan w:val="2"/>
            <w:tcBorders>
              <w:bottom w:val="single" w:sz="6"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1D5913" w:rsidRDefault="00BC7523" w:rsidP="00781758">
            <w:pPr>
              <w:pStyle w:val="a9"/>
              <w:rPr>
                <w:rFonts w:ascii="宋体" w:hAnsi="宋体"/>
                <w:szCs w:val="21"/>
              </w:rPr>
            </w:pPr>
            <w:r>
              <w:rPr>
                <w:rFonts w:ascii="宋体" w:hAnsi="宋体" w:hint="eastAsia"/>
                <w:spacing w:val="2"/>
                <w:szCs w:val="21"/>
              </w:rPr>
              <w:t>J</w:t>
            </w:r>
            <w:r>
              <w:rPr>
                <w:rFonts w:ascii="宋体" w:hAnsi="宋体"/>
                <w:spacing w:val="2"/>
                <w:szCs w:val="21"/>
              </w:rPr>
              <w:t>DK8-</w:t>
            </w:r>
            <w:r>
              <w:rPr>
                <w:rFonts w:ascii="宋体" w:hAnsi="宋体" w:hint="eastAsia"/>
                <w:spacing w:val="2"/>
                <w:szCs w:val="21"/>
              </w:rPr>
              <w:t>对象测试</w:t>
            </w:r>
            <w:r w:rsidRPr="003C043B">
              <w:rPr>
                <w:rFonts w:ascii="宋体" w:hAnsi="宋体" w:hint="eastAsia"/>
                <w:spacing w:val="2"/>
                <w:szCs w:val="21"/>
              </w:rPr>
              <w:t>/ GN_YXHJ _YYXS_JAVA_DXCS8</w:t>
            </w:r>
          </w:p>
        </w:tc>
      </w:tr>
      <w:tr w:rsidR="00BC7523" w:rsidRPr="001D5913" w:rsidTr="00781758">
        <w:tc>
          <w:tcPr>
            <w:tcW w:w="1141" w:type="pct"/>
            <w:gridSpan w:val="2"/>
            <w:tcBorders>
              <w:top w:val="single" w:sz="6" w:space="0" w:color="000000"/>
              <w:bottom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1D5913" w:rsidRDefault="00BC7523" w:rsidP="00781758">
            <w:pPr>
              <w:pStyle w:val="a9"/>
              <w:rPr>
                <w:rFonts w:ascii="宋体" w:hAnsi="宋体"/>
                <w:b/>
                <w:noProof/>
                <w:szCs w:val="21"/>
              </w:rPr>
            </w:pPr>
            <w:r w:rsidRPr="001D5913">
              <w:rPr>
                <w:rFonts w:ascii="宋体" w:hAnsi="宋体" w:hint="eastAsia"/>
                <w:b/>
                <w:noProof/>
                <w:szCs w:val="21"/>
              </w:rPr>
              <w:t>测试目的</w:t>
            </w:r>
            <w:r w:rsidR="002A282B">
              <w:rPr>
                <w:rFonts w:ascii="宋体" w:hAnsi="宋体" w:hint="eastAsia"/>
                <w:b/>
                <w:noProof/>
                <w:szCs w:val="21"/>
              </w:rPr>
              <w:t>：</w:t>
            </w:r>
            <w:r w:rsidRPr="00471CC8">
              <w:rPr>
                <w:rFonts w:ascii="宋体" w:hAnsi="宋体" w:hint="eastAsia"/>
                <w:noProof/>
                <w:szCs w:val="21"/>
              </w:rPr>
              <w:t>验证J</w:t>
            </w:r>
            <w:r w:rsidRPr="00471CC8">
              <w:rPr>
                <w:rFonts w:ascii="宋体" w:hAnsi="宋体"/>
                <w:noProof/>
                <w:szCs w:val="21"/>
              </w:rPr>
              <w:t>AVA</w:t>
            </w:r>
            <w:r w:rsidRPr="00471CC8">
              <w:rPr>
                <w:rFonts w:ascii="宋体" w:hAnsi="宋体" w:hint="eastAsia"/>
                <w:noProof/>
                <w:szCs w:val="21"/>
              </w:rPr>
              <w:t>可以使用基本数据类型，数组、字符串，创建一个新的类，并可以正常使用java面向对象中的继承、重载和多态。</w:t>
            </w:r>
          </w:p>
          <w:p w:rsidR="00BC7523" w:rsidRPr="00471CC8" w:rsidRDefault="00BC7523" w:rsidP="00781758">
            <w:pPr>
              <w:pStyle w:val="a9"/>
              <w:rPr>
                <w:rFonts w:ascii="宋体" w:hAnsi="宋体"/>
                <w:b/>
                <w:noProof/>
                <w:szCs w:val="21"/>
              </w:rPr>
            </w:pPr>
            <w:r w:rsidRPr="001D5913">
              <w:rPr>
                <w:rFonts w:ascii="宋体" w:hAnsi="宋体" w:hint="eastAsia"/>
                <w:b/>
                <w:noProof/>
                <w:szCs w:val="21"/>
              </w:rPr>
              <w:t>测试方法</w:t>
            </w:r>
            <w:r w:rsidR="002A282B">
              <w:rPr>
                <w:rFonts w:ascii="宋体" w:hAnsi="宋体" w:hint="eastAsia"/>
                <w:b/>
                <w:noProof/>
                <w:szCs w:val="21"/>
              </w:rPr>
              <w:t>：</w:t>
            </w:r>
            <w:r w:rsidRPr="00471CC8">
              <w:rPr>
                <w:rFonts w:ascii="宋体" w:hAnsi="宋体" w:hint="eastAsia"/>
                <w:noProof/>
                <w:szCs w:val="21"/>
              </w:rPr>
              <w:t>测试J</w:t>
            </w:r>
            <w:r w:rsidRPr="00471CC8">
              <w:rPr>
                <w:rFonts w:ascii="宋体" w:hAnsi="宋体"/>
                <w:noProof/>
                <w:szCs w:val="21"/>
              </w:rPr>
              <w:t>AVA</w:t>
            </w:r>
            <w:r w:rsidRPr="00471CC8">
              <w:rPr>
                <w:rFonts w:ascii="宋体" w:hAnsi="宋体" w:hint="eastAsia"/>
                <w:noProof/>
                <w:szCs w:val="21"/>
              </w:rPr>
              <w:t>基本数据类型、数组、字符串，new一个新的类，并实现继承、重载和多态。</w:t>
            </w:r>
          </w:p>
          <w:p w:rsidR="00BC7523" w:rsidRPr="00471CC8" w:rsidRDefault="00BC7523" w:rsidP="00781758">
            <w:pPr>
              <w:pStyle w:val="a9"/>
              <w:rPr>
                <w:rFonts w:ascii="宋体" w:hAnsi="宋体"/>
                <w:b/>
                <w:noProof/>
                <w:szCs w:val="21"/>
              </w:rPr>
            </w:pPr>
            <w:r w:rsidRPr="001D5913">
              <w:rPr>
                <w:rFonts w:ascii="宋体" w:hAnsi="宋体" w:hint="eastAsia"/>
                <w:b/>
                <w:noProof/>
                <w:szCs w:val="21"/>
              </w:rPr>
              <w:t>合格判据</w:t>
            </w:r>
            <w:r w:rsidR="002A282B">
              <w:rPr>
                <w:rFonts w:ascii="宋体" w:hAnsi="宋体" w:hint="eastAsia"/>
                <w:b/>
                <w:noProof/>
                <w:szCs w:val="21"/>
              </w:rPr>
              <w:t>：</w:t>
            </w:r>
          </w:p>
          <w:p w:rsidR="00BC7523" w:rsidRPr="00471CC8" w:rsidRDefault="00BC7523" w:rsidP="00781758">
            <w:pPr>
              <w:pStyle w:val="a9"/>
              <w:rPr>
                <w:rFonts w:ascii="宋体" w:hAnsi="宋体"/>
                <w:noProof/>
                <w:szCs w:val="21"/>
              </w:rPr>
            </w:pPr>
            <w:r w:rsidRPr="00471CC8">
              <w:rPr>
                <w:rFonts w:ascii="宋体" w:hAnsi="宋体" w:hint="eastAsia"/>
                <w:noProof/>
                <w:szCs w:val="21"/>
              </w:rPr>
              <w:t>1.检测基本数据类型是否全覆盖。</w:t>
            </w:r>
          </w:p>
          <w:p w:rsidR="00BC7523" w:rsidRPr="00471CC8" w:rsidRDefault="00BC7523" w:rsidP="00781758">
            <w:pPr>
              <w:pStyle w:val="a9"/>
              <w:rPr>
                <w:rFonts w:ascii="宋体" w:hAnsi="宋体"/>
                <w:noProof/>
                <w:szCs w:val="21"/>
              </w:rPr>
            </w:pPr>
            <w:r w:rsidRPr="00471CC8">
              <w:rPr>
                <w:rFonts w:ascii="宋体" w:hAnsi="宋体" w:hint="eastAsia"/>
                <w:noProof/>
                <w:szCs w:val="21"/>
              </w:rPr>
              <w:t>2.测试数组、字符是否覆盖</w:t>
            </w:r>
          </w:p>
          <w:p w:rsidR="002B1B50" w:rsidRPr="001D5913" w:rsidRDefault="00BC7523" w:rsidP="00781758">
            <w:pPr>
              <w:pStyle w:val="a9"/>
              <w:rPr>
                <w:rFonts w:ascii="宋体" w:hAnsi="宋体"/>
                <w:noProof/>
                <w:szCs w:val="21"/>
              </w:rPr>
            </w:pPr>
            <w:r w:rsidRPr="00471CC8">
              <w:rPr>
                <w:rFonts w:ascii="宋体" w:hAnsi="宋体" w:hint="eastAsia"/>
                <w:noProof/>
                <w:szCs w:val="21"/>
              </w:rPr>
              <w:t>3.测试类是否包含了继承，重载和多态功能</w:t>
            </w:r>
          </w:p>
        </w:tc>
      </w:tr>
      <w:tr w:rsidR="00BC7523" w:rsidRPr="001D5913" w:rsidTr="00781758">
        <w:tc>
          <w:tcPr>
            <w:tcW w:w="368"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步骤</w:t>
            </w:r>
          </w:p>
        </w:tc>
        <w:tc>
          <w:tcPr>
            <w:tcW w:w="773"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前提和约束</w:t>
            </w:r>
          </w:p>
        </w:tc>
        <w:tc>
          <w:tcPr>
            <w:tcW w:w="695"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输入</w:t>
            </w:r>
          </w:p>
        </w:tc>
        <w:tc>
          <w:tcPr>
            <w:tcW w:w="1391"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目的和动作</w:t>
            </w:r>
          </w:p>
        </w:tc>
        <w:tc>
          <w:tcPr>
            <w:tcW w:w="773"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预期结果</w:t>
            </w:r>
          </w:p>
        </w:tc>
        <w:tc>
          <w:tcPr>
            <w:tcW w:w="617"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评估准则</w:t>
            </w:r>
          </w:p>
        </w:tc>
        <w:tc>
          <w:tcPr>
            <w:tcW w:w="383"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备注</w:t>
            </w:r>
          </w:p>
        </w:tc>
      </w:tr>
      <w:tr w:rsidR="00BC7523" w:rsidRPr="001D5913" w:rsidTr="00781758">
        <w:tc>
          <w:tcPr>
            <w:tcW w:w="368"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1</w:t>
            </w:r>
          </w:p>
        </w:tc>
        <w:tc>
          <w:tcPr>
            <w:tcW w:w="773" w:type="pct"/>
            <w:shd w:val="clear" w:color="auto" w:fill="auto"/>
          </w:tcPr>
          <w:p w:rsidR="00BC7523" w:rsidRPr="001D5913" w:rsidRDefault="00BC7523" w:rsidP="00781758">
            <w:pPr>
              <w:rPr>
                <w:rFonts w:ascii="宋体" w:hAnsi="宋体"/>
                <w:noProof/>
                <w:szCs w:val="21"/>
              </w:rPr>
            </w:pPr>
            <w:r>
              <w:rPr>
                <w:rFonts w:ascii="宋体" w:hAnsi="宋体" w:hint="eastAsia"/>
              </w:rPr>
              <w:t>J</w:t>
            </w:r>
            <w:r>
              <w:rPr>
                <w:rFonts w:ascii="宋体" w:hAnsi="宋体"/>
              </w:rPr>
              <w:t>DK</w:t>
            </w:r>
            <w:r>
              <w:rPr>
                <w:rFonts w:ascii="宋体" w:hAnsi="宋体" w:hint="eastAsia"/>
              </w:rPr>
              <w:t>已经正常安装，并为J</w:t>
            </w:r>
            <w:r>
              <w:rPr>
                <w:rFonts w:ascii="宋体" w:hAnsi="宋体"/>
              </w:rPr>
              <w:t>DK8</w:t>
            </w:r>
            <w:r>
              <w:rPr>
                <w:rFonts w:ascii="宋体" w:hAnsi="宋体" w:hint="eastAsia"/>
              </w:rPr>
              <w:t>版本</w:t>
            </w:r>
            <w:r w:rsidR="00781758">
              <w:rPr>
                <w:rFonts w:ascii="宋体" w:hAnsi="宋体" w:hint="eastAsia"/>
              </w:rPr>
              <w:t>。</w:t>
            </w:r>
          </w:p>
        </w:tc>
        <w:tc>
          <w:tcPr>
            <w:tcW w:w="695" w:type="pct"/>
            <w:shd w:val="clear" w:color="auto" w:fill="auto"/>
          </w:tcPr>
          <w:p w:rsidR="00BC7523" w:rsidRPr="001D5913" w:rsidRDefault="002B1B50" w:rsidP="00781758">
            <w:pPr>
              <w:rPr>
                <w:rFonts w:ascii="宋体" w:hAnsi="宋体"/>
                <w:szCs w:val="21"/>
              </w:rPr>
            </w:pPr>
            <w:r>
              <w:rPr>
                <w:rFonts w:ascii="宋体" w:hAnsi="宋体" w:hint="eastAsia"/>
                <w:szCs w:val="21"/>
              </w:rPr>
              <w:t>运行Java</w:t>
            </w:r>
            <w:r w:rsidR="00BC7523">
              <w:rPr>
                <w:rFonts w:ascii="宋体" w:hAnsi="宋体" w:hint="eastAsia"/>
                <w:szCs w:val="21"/>
              </w:rPr>
              <w:t>编译器</w:t>
            </w:r>
            <w:r w:rsidR="00781758">
              <w:rPr>
                <w:rFonts w:ascii="宋体" w:hAnsi="宋体" w:hint="eastAsia"/>
                <w:szCs w:val="21"/>
              </w:rPr>
              <w:t>。</w:t>
            </w:r>
          </w:p>
        </w:tc>
        <w:tc>
          <w:tcPr>
            <w:tcW w:w="1391" w:type="pct"/>
            <w:shd w:val="clear" w:color="auto" w:fill="auto"/>
          </w:tcPr>
          <w:p w:rsidR="00BC7523" w:rsidRPr="001D5913" w:rsidRDefault="00BC7523" w:rsidP="00781758">
            <w:pPr>
              <w:rPr>
                <w:rFonts w:ascii="宋体" w:hAnsi="宋体"/>
                <w:szCs w:val="21"/>
              </w:rPr>
            </w:pPr>
            <w:r>
              <w:rPr>
                <w:rFonts w:ascii="宋体" w:hAnsi="宋体" w:hint="eastAsia"/>
                <w:szCs w:val="21"/>
              </w:rPr>
              <w:t>编译java</w:t>
            </w:r>
            <w:r w:rsidR="002B1B50">
              <w:rPr>
                <w:rFonts w:ascii="宋体" w:hAnsi="宋体" w:hint="eastAsia"/>
                <w:szCs w:val="21"/>
              </w:rPr>
              <w:t>文件，</w:t>
            </w:r>
            <w:r w:rsidR="002B1B50">
              <w:rPr>
                <w:rFonts w:ascii="宋体" w:hAnsi="宋体"/>
                <w:szCs w:val="21"/>
              </w:rPr>
              <w:t>J</w:t>
            </w:r>
            <w:r w:rsidR="002B1B50">
              <w:rPr>
                <w:rFonts w:ascii="宋体" w:hAnsi="宋体" w:hint="eastAsia"/>
                <w:szCs w:val="21"/>
              </w:rPr>
              <w:t>ava文件中包括</w:t>
            </w:r>
            <w:r w:rsidR="002B1B50">
              <w:rPr>
                <w:rFonts w:ascii="宋体" w:hAnsi="宋体"/>
                <w:szCs w:val="21"/>
              </w:rPr>
              <w:t>J</w:t>
            </w:r>
            <w:r w:rsidR="002B1B50">
              <w:rPr>
                <w:rFonts w:ascii="宋体" w:hAnsi="宋体" w:hint="eastAsia"/>
                <w:szCs w:val="21"/>
              </w:rPr>
              <w:t>ava</w:t>
            </w:r>
            <w:r w:rsidR="002B1B50" w:rsidRPr="00471CC8">
              <w:rPr>
                <w:rFonts w:ascii="宋体" w:hAnsi="宋体" w:hint="eastAsia"/>
                <w:noProof/>
                <w:szCs w:val="21"/>
              </w:rPr>
              <w:t>基本数据类型、数组、字符串，new一个新的类，并实现继承、重载和多态</w:t>
            </w:r>
            <w:r w:rsidR="002B1B50">
              <w:rPr>
                <w:rFonts w:ascii="宋体" w:hAnsi="宋体" w:hint="eastAsia"/>
                <w:noProof/>
                <w:szCs w:val="21"/>
              </w:rPr>
              <w:t>等代码。</w:t>
            </w:r>
          </w:p>
        </w:tc>
        <w:tc>
          <w:tcPr>
            <w:tcW w:w="773" w:type="pct"/>
            <w:shd w:val="clear" w:color="auto" w:fill="auto"/>
          </w:tcPr>
          <w:p w:rsidR="00BC7523" w:rsidRPr="001D5913" w:rsidRDefault="002B1B50" w:rsidP="00781758">
            <w:pPr>
              <w:rPr>
                <w:rFonts w:ascii="宋体" w:hAnsi="宋体"/>
                <w:szCs w:val="21"/>
              </w:rPr>
            </w:pPr>
            <w:r>
              <w:rPr>
                <w:rFonts w:ascii="宋体" w:hAnsi="宋体" w:hint="eastAsia"/>
                <w:szCs w:val="21"/>
              </w:rPr>
              <w:t>java文件编译成class文件，没有bug</w:t>
            </w:r>
            <w:r w:rsidR="00BC7523">
              <w:rPr>
                <w:rFonts w:ascii="宋体" w:hAnsi="宋体" w:hint="eastAsia"/>
                <w:szCs w:val="21"/>
              </w:rPr>
              <w:t>。</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r w:rsidR="00BC7523" w:rsidRPr="001D5913" w:rsidTr="00781758">
        <w:tc>
          <w:tcPr>
            <w:tcW w:w="368"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2</w:t>
            </w:r>
          </w:p>
        </w:tc>
        <w:tc>
          <w:tcPr>
            <w:tcW w:w="773" w:type="pct"/>
            <w:shd w:val="clear" w:color="auto" w:fill="auto"/>
          </w:tcPr>
          <w:p w:rsidR="00BC7523" w:rsidRPr="001D5913" w:rsidRDefault="002B1B50" w:rsidP="00781758">
            <w:pPr>
              <w:rPr>
                <w:rFonts w:ascii="宋体" w:hAnsi="宋体"/>
                <w:szCs w:val="21"/>
              </w:rPr>
            </w:pPr>
            <w:r>
              <w:rPr>
                <w:rFonts w:ascii="宋体" w:hAnsi="宋体" w:hint="eastAsia"/>
                <w:szCs w:val="21"/>
              </w:rPr>
              <w:t>java文件编译成class文件</w:t>
            </w:r>
            <w:r w:rsidR="00781758">
              <w:rPr>
                <w:rFonts w:ascii="宋体" w:hAnsi="宋体" w:hint="eastAsia"/>
                <w:szCs w:val="21"/>
              </w:rPr>
              <w:t>。</w:t>
            </w:r>
          </w:p>
        </w:tc>
        <w:tc>
          <w:tcPr>
            <w:tcW w:w="695" w:type="pct"/>
            <w:shd w:val="clear" w:color="auto" w:fill="auto"/>
          </w:tcPr>
          <w:p w:rsidR="00BC7523" w:rsidRPr="001D5913" w:rsidRDefault="002B1B50" w:rsidP="00781758">
            <w:pPr>
              <w:rPr>
                <w:rFonts w:ascii="宋体" w:hAnsi="宋体"/>
                <w:szCs w:val="21"/>
              </w:rPr>
            </w:pPr>
            <w:r>
              <w:rPr>
                <w:rFonts w:ascii="宋体" w:hAnsi="宋体" w:hint="eastAsia"/>
                <w:szCs w:val="21"/>
              </w:rPr>
              <w:t>执行Java class文件命令。</w:t>
            </w:r>
          </w:p>
        </w:tc>
        <w:tc>
          <w:tcPr>
            <w:tcW w:w="1391" w:type="pct"/>
            <w:shd w:val="clear" w:color="auto" w:fill="auto"/>
          </w:tcPr>
          <w:p w:rsidR="00BC7523" w:rsidRPr="001D5913" w:rsidRDefault="00BC7523" w:rsidP="00781758">
            <w:pPr>
              <w:rPr>
                <w:rFonts w:ascii="宋体" w:hAnsi="宋体"/>
                <w:szCs w:val="21"/>
              </w:rPr>
            </w:pPr>
            <w:r>
              <w:rPr>
                <w:rFonts w:ascii="宋体" w:hAnsi="宋体" w:hint="eastAsia"/>
                <w:szCs w:val="21"/>
              </w:rPr>
              <w:t>启动终端运行，执行查看结果。</w:t>
            </w:r>
          </w:p>
        </w:tc>
        <w:tc>
          <w:tcPr>
            <w:tcW w:w="773" w:type="pct"/>
            <w:shd w:val="clear" w:color="auto" w:fill="auto"/>
          </w:tcPr>
          <w:p w:rsidR="00BC7523" w:rsidRPr="001D5913" w:rsidRDefault="00BC7523" w:rsidP="00781758">
            <w:pPr>
              <w:rPr>
                <w:rFonts w:ascii="宋体" w:hAnsi="宋体"/>
                <w:szCs w:val="21"/>
              </w:rPr>
            </w:pPr>
            <w:r>
              <w:rPr>
                <w:rFonts w:ascii="宋体" w:hAnsi="宋体" w:hint="eastAsia"/>
                <w:szCs w:val="21"/>
              </w:rPr>
              <w:t>输出结果无报错。</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bl>
    <w:p w:rsidR="002B1B50" w:rsidRPr="002B1B50" w:rsidRDefault="00BC7523" w:rsidP="00BC7523">
      <w:pPr>
        <w:pStyle w:val="a5"/>
        <w:numPr>
          <w:ilvl w:val="0"/>
          <w:numId w:val="12"/>
        </w:numPr>
        <w:ind w:firstLineChars="0"/>
        <w:jc w:val="center"/>
        <w:rPr>
          <w:rFonts w:ascii="宋体" w:hAnsi="宋体"/>
          <w:sz w:val="21"/>
          <w:szCs w:val="21"/>
        </w:rPr>
      </w:pPr>
      <w:r w:rsidRPr="002B1B50">
        <w:rPr>
          <w:rFonts w:ascii="宋体" w:hAnsi="宋体" w:hint="eastAsia"/>
          <w:sz w:val="21"/>
          <w:szCs w:val="21"/>
        </w:rPr>
        <w:t>JDK8-语法测试用例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1134"/>
        <w:gridCol w:w="2550"/>
        <w:gridCol w:w="1559"/>
        <w:gridCol w:w="1134"/>
        <w:gridCol w:w="703"/>
      </w:tblGrid>
      <w:tr w:rsidR="00BC7523" w:rsidRPr="001D5913" w:rsidTr="00781758">
        <w:tc>
          <w:tcPr>
            <w:tcW w:w="1141" w:type="pct"/>
            <w:gridSpan w:val="2"/>
            <w:tcBorders>
              <w:bottom w:val="single" w:sz="6"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1D5913" w:rsidRDefault="00BC7523" w:rsidP="00781758">
            <w:pPr>
              <w:pStyle w:val="a9"/>
              <w:rPr>
                <w:rFonts w:ascii="宋体" w:hAnsi="宋体"/>
                <w:szCs w:val="21"/>
              </w:rPr>
            </w:pPr>
            <w:r>
              <w:rPr>
                <w:rFonts w:ascii="宋体" w:hAnsi="宋体" w:hint="eastAsia"/>
                <w:spacing w:val="2"/>
                <w:szCs w:val="21"/>
              </w:rPr>
              <w:t>J</w:t>
            </w:r>
            <w:r>
              <w:rPr>
                <w:rFonts w:ascii="宋体" w:hAnsi="宋体"/>
                <w:spacing w:val="2"/>
                <w:szCs w:val="21"/>
              </w:rPr>
              <w:t>DK8-</w:t>
            </w:r>
            <w:r w:rsidRPr="00243761">
              <w:rPr>
                <w:rFonts w:ascii="宋体" w:hAnsi="宋体" w:hint="eastAsia"/>
                <w:spacing w:val="2"/>
                <w:szCs w:val="21"/>
              </w:rPr>
              <w:t>语法</w:t>
            </w:r>
            <w:r>
              <w:rPr>
                <w:rFonts w:ascii="宋体" w:hAnsi="宋体" w:hint="eastAsia"/>
                <w:spacing w:val="2"/>
                <w:szCs w:val="21"/>
              </w:rPr>
              <w:t>测试</w:t>
            </w:r>
            <w:r w:rsidRPr="003C043B">
              <w:rPr>
                <w:rFonts w:ascii="宋体" w:hAnsi="宋体" w:hint="eastAsia"/>
                <w:spacing w:val="2"/>
                <w:szCs w:val="21"/>
              </w:rPr>
              <w:t>/ GN_YXHJ _YYXS_JAVA_</w:t>
            </w:r>
            <w:r>
              <w:t xml:space="preserve"> </w:t>
            </w:r>
            <w:r w:rsidRPr="00243761">
              <w:rPr>
                <w:rFonts w:ascii="宋体" w:hAnsi="宋体"/>
                <w:spacing w:val="2"/>
                <w:szCs w:val="21"/>
              </w:rPr>
              <w:t>YFCS8</w:t>
            </w:r>
          </w:p>
        </w:tc>
      </w:tr>
      <w:tr w:rsidR="00BC7523" w:rsidRPr="001D5913" w:rsidTr="00781758">
        <w:tc>
          <w:tcPr>
            <w:tcW w:w="1141" w:type="pct"/>
            <w:gridSpan w:val="2"/>
            <w:tcBorders>
              <w:top w:val="single" w:sz="6" w:space="0" w:color="000000"/>
              <w:bottom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2B1B50" w:rsidRDefault="00BC7523" w:rsidP="00781758">
            <w:pPr>
              <w:pStyle w:val="a9"/>
              <w:rPr>
                <w:rFonts w:ascii="宋体" w:hAnsi="宋体"/>
                <w:noProof/>
                <w:szCs w:val="21"/>
              </w:rPr>
            </w:pPr>
            <w:r w:rsidRPr="001D5913">
              <w:rPr>
                <w:rFonts w:ascii="宋体" w:hAnsi="宋体" w:hint="eastAsia"/>
                <w:b/>
                <w:noProof/>
                <w:szCs w:val="21"/>
              </w:rPr>
              <w:t>测试目的</w:t>
            </w:r>
            <w:r w:rsidR="002A282B">
              <w:rPr>
                <w:rFonts w:ascii="宋体" w:hAnsi="宋体" w:hint="eastAsia"/>
                <w:b/>
                <w:noProof/>
                <w:szCs w:val="21"/>
              </w:rPr>
              <w:t>：</w:t>
            </w:r>
            <w:r w:rsidRPr="002B1B50">
              <w:rPr>
                <w:rFonts w:ascii="宋体" w:hAnsi="宋体" w:hint="eastAsia"/>
                <w:noProof/>
                <w:szCs w:val="21"/>
              </w:rPr>
              <w:t xml:space="preserve"> 验证J</w:t>
            </w:r>
            <w:r w:rsidRPr="002B1B50">
              <w:rPr>
                <w:rFonts w:ascii="宋体" w:hAnsi="宋体"/>
                <w:noProof/>
                <w:szCs w:val="21"/>
              </w:rPr>
              <w:t>AVA</w:t>
            </w:r>
            <w:r w:rsidRPr="002B1B50">
              <w:rPr>
                <w:rFonts w:ascii="宋体" w:hAnsi="宋体" w:hint="eastAsia"/>
                <w:noProof/>
                <w:szCs w:val="21"/>
              </w:rPr>
              <w:t>可以使用循环和条件判断功能，条件判断为用户输入不同，得到结果不同。</w:t>
            </w:r>
          </w:p>
          <w:p w:rsidR="00BC7523" w:rsidRPr="002B1B50" w:rsidRDefault="00BC7523" w:rsidP="00781758">
            <w:pPr>
              <w:pStyle w:val="a9"/>
              <w:rPr>
                <w:rFonts w:ascii="宋体" w:hAnsi="宋体"/>
                <w:b/>
                <w:noProof/>
                <w:szCs w:val="21"/>
              </w:rPr>
            </w:pPr>
            <w:r w:rsidRPr="001D5913">
              <w:rPr>
                <w:rFonts w:ascii="宋体" w:hAnsi="宋体" w:hint="eastAsia"/>
                <w:b/>
                <w:noProof/>
                <w:szCs w:val="21"/>
              </w:rPr>
              <w:t>测试方法</w:t>
            </w:r>
            <w:r w:rsidR="002A282B">
              <w:rPr>
                <w:rFonts w:ascii="宋体" w:hAnsi="宋体" w:hint="eastAsia"/>
                <w:b/>
                <w:noProof/>
                <w:szCs w:val="21"/>
              </w:rPr>
              <w:t>：</w:t>
            </w:r>
            <w:r w:rsidRPr="002B1B50">
              <w:rPr>
                <w:rFonts w:ascii="宋体" w:hAnsi="宋体" w:hint="eastAsia"/>
                <w:b/>
                <w:noProof/>
                <w:szCs w:val="21"/>
              </w:rPr>
              <w:t xml:space="preserve"> </w:t>
            </w:r>
            <w:r w:rsidRPr="002B1B50">
              <w:rPr>
                <w:rFonts w:ascii="宋体" w:hAnsi="宋体" w:hint="eastAsia"/>
                <w:noProof/>
                <w:szCs w:val="21"/>
              </w:rPr>
              <w:t>编写程序对循环和条件判断功能进行测试。</w:t>
            </w:r>
          </w:p>
          <w:p w:rsidR="00BC7523" w:rsidRPr="002B1B50" w:rsidRDefault="00BC7523" w:rsidP="00781758">
            <w:pPr>
              <w:pStyle w:val="a9"/>
              <w:rPr>
                <w:rFonts w:ascii="宋体" w:hAnsi="宋体"/>
                <w:b/>
                <w:noProof/>
                <w:szCs w:val="21"/>
              </w:rPr>
            </w:pPr>
            <w:r w:rsidRPr="001D5913">
              <w:rPr>
                <w:rFonts w:ascii="宋体" w:hAnsi="宋体" w:hint="eastAsia"/>
                <w:b/>
                <w:noProof/>
                <w:szCs w:val="21"/>
              </w:rPr>
              <w:t>合格判据</w:t>
            </w:r>
            <w:r w:rsidR="002A282B">
              <w:rPr>
                <w:rFonts w:ascii="宋体" w:hAnsi="宋体" w:hint="eastAsia"/>
                <w:b/>
                <w:noProof/>
                <w:szCs w:val="21"/>
              </w:rPr>
              <w:t>：</w:t>
            </w:r>
          </w:p>
          <w:p w:rsidR="00BC7523" w:rsidRPr="002B1B50" w:rsidRDefault="00BC7523" w:rsidP="00781758">
            <w:pPr>
              <w:pStyle w:val="a9"/>
              <w:rPr>
                <w:rFonts w:ascii="宋体" w:hAnsi="宋体"/>
                <w:noProof/>
                <w:szCs w:val="21"/>
              </w:rPr>
            </w:pPr>
            <w:r w:rsidRPr="002B1B50">
              <w:rPr>
                <w:rFonts w:ascii="宋体" w:hAnsi="宋体" w:hint="eastAsia"/>
                <w:noProof/>
                <w:szCs w:val="21"/>
              </w:rPr>
              <w:lastRenderedPageBreak/>
              <w:t>1.检测循环功能包括for，while等</w:t>
            </w:r>
          </w:p>
          <w:p w:rsidR="00BC7523" w:rsidRPr="001D5913" w:rsidRDefault="00BC7523" w:rsidP="00781758">
            <w:pPr>
              <w:pStyle w:val="a9"/>
              <w:rPr>
                <w:rFonts w:ascii="宋体" w:hAnsi="宋体"/>
                <w:noProof/>
                <w:szCs w:val="21"/>
              </w:rPr>
            </w:pPr>
            <w:r w:rsidRPr="002B1B50">
              <w:rPr>
                <w:rFonts w:ascii="宋体" w:hAnsi="宋体" w:hint="eastAsia"/>
                <w:noProof/>
                <w:szCs w:val="21"/>
              </w:rPr>
              <w:t>2.测试多种不同的输入，覆盖多种情况</w:t>
            </w:r>
          </w:p>
        </w:tc>
      </w:tr>
      <w:tr w:rsidR="00BC7523" w:rsidRPr="001D5913" w:rsidTr="00781758">
        <w:tc>
          <w:tcPr>
            <w:tcW w:w="368"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lastRenderedPageBreak/>
              <w:t>步骤</w:t>
            </w:r>
          </w:p>
        </w:tc>
        <w:tc>
          <w:tcPr>
            <w:tcW w:w="773"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前提和约束</w:t>
            </w:r>
          </w:p>
        </w:tc>
        <w:tc>
          <w:tcPr>
            <w:tcW w:w="618"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输入</w:t>
            </w:r>
          </w:p>
        </w:tc>
        <w:tc>
          <w:tcPr>
            <w:tcW w:w="1390"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目的和动作</w:t>
            </w:r>
          </w:p>
        </w:tc>
        <w:tc>
          <w:tcPr>
            <w:tcW w:w="850"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预期结果</w:t>
            </w:r>
          </w:p>
        </w:tc>
        <w:tc>
          <w:tcPr>
            <w:tcW w:w="618"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评估准则</w:t>
            </w:r>
          </w:p>
        </w:tc>
        <w:tc>
          <w:tcPr>
            <w:tcW w:w="382"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备注</w:t>
            </w:r>
          </w:p>
        </w:tc>
      </w:tr>
      <w:tr w:rsidR="002B1B50" w:rsidRPr="001D5913" w:rsidTr="00781758">
        <w:tc>
          <w:tcPr>
            <w:tcW w:w="368" w:type="pct"/>
            <w:shd w:val="clear" w:color="auto" w:fill="auto"/>
          </w:tcPr>
          <w:p w:rsidR="002B1B50" w:rsidRPr="001D5913" w:rsidRDefault="002B1B50" w:rsidP="00781758">
            <w:pPr>
              <w:pStyle w:val="a9"/>
              <w:jc w:val="center"/>
              <w:rPr>
                <w:rFonts w:ascii="宋体" w:hAnsi="宋体"/>
                <w:szCs w:val="21"/>
              </w:rPr>
            </w:pPr>
            <w:r w:rsidRPr="001D5913">
              <w:rPr>
                <w:rFonts w:ascii="宋体" w:hAnsi="宋体"/>
                <w:noProof/>
                <w:szCs w:val="21"/>
              </w:rPr>
              <w:t>步骤 1</w:t>
            </w:r>
          </w:p>
        </w:tc>
        <w:tc>
          <w:tcPr>
            <w:tcW w:w="773" w:type="pct"/>
            <w:shd w:val="clear" w:color="auto" w:fill="auto"/>
          </w:tcPr>
          <w:p w:rsidR="002B1B50" w:rsidRPr="001D5913" w:rsidRDefault="002B1B50" w:rsidP="00781758">
            <w:pPr>
              <w:rPr>
                <w:rFonts w:ascii="宋体" w:hAnsi="宋体"/>
                <w:noProof/>
                <w:szCs w:val="21"/>
              </w:rPr>
            </w:pPr>
            <w:r>
              <w:rPr>
                <w:rFonts w:ascii="宋体" w:hAnsi="宋体" w:hint="eastAsia"/>
              </w:rPr>
              <w:t>J</w:t>
            </w:r>
            <w:r>
              <w:rPr>
                <w:rFonts w:ascii="宋体" w:hAnsi="宋体"/>
              </w:rPr>
              <w:t>DK</w:t>
            </w:r>
            <w:r>
              <w:rPr>
                <w:rFonts w:ascii="宋体" w:hAnsi="宋体" w:hint="eastAsia"/>
              </w:rPr>
              <w:t>已经正常安装，并为J</w:t>
            </w:r>
            <w:r>
              <w:rPr>
                <w:rFonts w:ascii="宋体" w:hAnsi="宋体"/>
              </w:rPr>
              <w:t>DK8</w:t>
            </w:r>
            <w:r>
              <w:rPr>
                <w:rFonts w:ascii="宋体" w:hAnsi="宋体" w:hint="eastAsia"/>
              </w:rPr>
              <w:t>版本</w:t>
            </w:r>
            <w:r w:rsidR="00781758">
              <w:rPr>
                <w:rFonts w:ascii="宋体" w:hAnsi="宋体" w:hint="eastAsia"/>
              </w:rPr>
              <w:t>。</w:t>
            </w:r>
          </w:p>
        </w:tc>
        <w:tc>
          <w:tcPr>
            <w:tcW w:w="618" w:type="pct"/>
            <w:shd w:val="clear" w:color="auto" w:fill="auto"/>
          </w:tcPr>
          <w:p w:rsidR="002B1B50" w:rsidRPr="001D5913" w:rsidRDefault="002B1B50" w:rsidP="00781758">
            <w:pPr>
              <w:rPr>
                <w:rFonts w:ascii="宋体" w:hAnsi="宋体"/>
                <w:szCs w:val="21"/>
              </w:rPr>
            </w:pPr>
            <w:r>
              <w:rPr>
                <w:rFonts w:ascii="宋体" w:hAnsi="宋体" w:hint="eastAsia"/>
                <w:szCs w:val="21"/>
              </w:rPr>
              <w:t>运行Java编译器</w:t>
            </w:r>
            <w:r w:rsidR="00781758">
              <w:rPr>
                <w:rFonts w:ascii="宋体" w:hAnsi="宋体" w:hint="eastAsia"/>
                <w:szCs w:val="21"/>
              </w:rPr>
              <w:t>。</w:t>
            </w:r>
          </w:p>
        </w:tc>
        <w:tc>
          <w:tcPr>
            <w:tcW w:w="1390" w:type="pct"/>
            <w:shd w:val="clear" w:color="auto" w:fill="auto"/>
          </w:tcPr>
          <w:p w:rsidR="002B1B50" w:rsidRPr="001D5913" w:rsidRDefault="002B1B50" w:rsidP="00781758">
            <w:pPr>
              <w:rPr>
                <w:rFonts w:ascii="宋体" w:hAnsi="宋体"/>
                <w:szCs w:val="21"/>
              </w:rPr>
            </w:pPr>
            <w:r>
              <w:rPr>
                <w:rFonts w:ascii="宋体" w:hAnsi="宋体" w:hint="eastAsia"/>
                <w:szCs w:val="21"/>
              </w:rPr>
              <w:t>编译java文件，</w:t>
            </w:r>
            <w:r>
              <w:rPr>
                <w:rFonts w:ascii="宋体" w:hAnsi="宋体"/>
                <w:szCs w:val="21"/>
              </w:rPr>
              <w:t>J</w:t>
            </w:r>
            <w:r>
              <w:rPr>
                <w:rFonts w:ascii="宋体" w:hAnsi="宋体" w:hint="eastAsia"/>
                <w:szCs w:val="21"/>
              </w:rPr>
              <w:t>ava文件中包括</w:t>
            </w:r>
            <w:r w:rsidRPr="002B1B50">
              <w:rPr>
                <w:rFonts w:ascii="宋体" w:hAnsi="宋体" w:hint="eastAsia"/>
                <w:noProof/>
                <w:szCs w:val="21"/>
              </w:rPr>
              <w:t>for循环和while条件判断功能</w:t>
            </w:r>
            <w:r>
              <w:rPr>
                <w:rFonts w:ascii="宋体" w:hAnsi="宋体" w:hint="eastAsia"/>
                <w:noProof/>
                <w:szCs w:val="21"/>
              </w:rPr>
              <w:t>相关的代码。</w:t>
            </w:r>
          </w:p>
        </w:tc>
        <w:tc>
          <w:tcPr>
            <w:tcW w:w="850" w:type="pct"/>
            <w:shd w:val="clear" w:color="auto" w:fill="auto"/>
          </w:tcPr>
          <w:p w:rsidR="002B1B50" w:rsidRPr="001D5913" w:rsidRDefault="002B1B50" w:rsidP="00781758">
            <w:pPr>
              <w:rPr>
                <w:rFonts w:ascii="宋体" w:hAnsi="宋体"/>
                <w:szCs w:val="21"/>
              </w:rPr>
            </w:pPr>
            <w:r>
              <w:rPr>
                <w:rFonts w:ascii="宋体" w:hAnsi="宋体" w:hint="eastAsia"/>
                <w:szCs w:val="21"/>
              </w:rPr>
              <w:t>java文件编译成class文件，没有bug。</w:t>
            </w:r>
          </w:p>
        </w:tc>
        <w:tc>
          <w:tcPr>
            <w:tcW w:w="618" w:type="pct"/>
            <w:shd w:val="clear" w:color="auto" w:fill="auto"/>
          </w:tcPr>
          <w:p w:rsidR="002B1B50" w:rsidRPr="001D5913" w:rsidRDefault="002B1B50" w:rsidP="00781758">
            <w:pPr>
              <w:jc w:val="center"/>
              <w:rPr>
                <w:rFonts w:ascii="宋体" w:hAnsi="宋体"/>
                <w:szCs w:val="21"/>
              </w:rPr>
            </w:pPr>
            <w:r w:rsidRPr="001D5913">
              <w:rPr>
                <w:rFonts w:ascii="宋体" w:hAnsi="宋体" w:hint="eastAsia"/>
                <w:szCs w:val="21"/>
              </w:rPr>
              <w:t>与预期结果一致</w:t>
            </w:r>
          </w:p>
        </w:tc>
        <w:tc>
          <w:tcPr>
            <w:tcW w:w="382" w:type="pct"/>
            <w:shd w:val="clear" w:color="auto" w:fill="auto"/>
          </w:tcPr>
          <w:p w:rsidR="002B1B50" w:rsidRPr="001D5913" w:rsidRDefault="002B1B50" w:rsidP="00781758">
            <w:pPr>
              <w:jc w:val="center"/>
              <w:rPr>
                <w:rFonts w:ascii="宋体" w:hAnsi="宋体"/>
                <w:szCs w:val="21"/>
              </w:rPr>
            </w:pPr>
            <w:r w:rsidRPr="001D5913">
              <w:rPr>
                <w:rFonts w:ascii="宋体" w:hAnsi="宋体" w:hint="eastAsia"/>
                <w:szCs w:val="21"/>
              </w:rPr>
              <w:t>-</w:t>
            </w:r>
          </w:p>
        </w:tc>
      </w:tr>
      <w:tr w:rsidR="002B1B50" w:rsidRPr="001D5913" w:rsidTr="00781758">
        <w:tc>
          <w:tcPr>
            <w:tcW w:w="368" w:type="pct"/>
            <w:shd w:val="clear" w:color="auto" w:fill="auto"/>
          </w:tcPr>
          <w:p w:rsidR="002B1B50" w:rsidRPr="001D5913" w:rsidRDefault="002B1B50" w:rsidP="00781758">
            <w:pPr>
              <w:pStyle w:val="a9"/>
              <w:jc w:val="center"/>
              <w:rPr>
                <w:rFonts w:ascii="宋体" w:hAnsi="宋体"/>
                <w:szCs w:val="21"/>
              </w:rPr>
            </w:pPr>
            <w:r w:rsidRPr="001D5913">
              <w:rPr>
                <w:rFonts w:ascii="宋体" w:hAnsi="宋体"/>
                <w:noProof/>
                <w:szCs w:val="21"/>
              </w:rPr>
              <w:t>步骤 2</w:t>
            </w:r>
          </w:p>
        </w:tc>
        <w:tc>
          <w:tcPr>
            <w:tcW w:w="773" w:type="pct"/>
            <w:shd w:val="clear" w:color="auto" w:fill="auto"/>
          </w:tcPr>
          <w:p w:rsidR="002B1B50" w:rsidRPr="001D5913" w:rsidRDefault="002B1B50" w:rsidP="00781758">
            <w:pPr>
              <w:rPr>
                <w:rFonts w:ascii="宋体" w:hAnsi="宋体"/>
                <w:szCs w:val="21"/>
              </w:rPr>
            </w:pPr>
            <w:r>
              <w:rPr>
                <w:rFonts w:ascii="宋体" w:hAnsi="宋体" w:hint="eastAsia"/>
                <w:szCs w:val="21"/>
              </w:rPr>
              <w:t>命令行运行Java程序</w:t>
            </w:r>
            <w:r w:rsidR="00781758">
              <w:rPr>
                <w:rFonts w:ascii="宋体" w:hAnsi="宋体" w:hint="eastAsia"/>
                <w:szCs w:val="21"/>
              </w:rPr>
              <w:t>。</w:t>
            </w:r>
          </w:p>
        </w:tc>
        <w:tc>
          <w:tcPr>
            <w:tcW w:w="618" w:type="pct"/>
            <w:shd w:val="clear" w:color="auto" w:fill="auto"/>
          </w:tcPr>
          <w:p w:rsidR="002B1B50" w:rsidRPr="001D5913" w:rsidRDefault="002B1B50" w:rsidP="00781758">
            <w:pPr>
              <w:rPr>
                <w:rFonts w:ascii="宋体" w:hAnsi="宋体"/>
                <w:szCs w:val="21"/>
              </w:rPr>
            </w:pPr>
            <w:r>
              <w:rPr>
                <w:rFonts w:ascii="宋体" w:hAnsi="宋体" w:hint="eastAsia"/>
                <w:szCs w:val="21"/>
              </w:rPr>
              <w:t>执行Java class文件命令。</w:t>
            </w:r>
          </w:p>
        </w:tc>
        <w:tc>
          <w:tcPr>
            <w:tcW w:w="1390" w:type="pct"/>
            <w:shd w:val="clear" w:color="auto" w:fill="auto"/>
          </w:tcPr>
          <w:p w:rsidR="002B1B50" w:rsidRPr="001D5913" w:rsidRDefault="002B1B50" w:rsidP="00781758">
            <w:pPr>
              <w:rPr>
                <w:rFonts w:ascii="宋体" w:hAnsi="宋体"/>
                <w:szCs w:val="21"/>
              </w:rPr>
            </w:pPr>
            <w:r>
              <w:rPr>
                <w:rFonts w:ascii="宋体" w:hAnsi="宋体" w:hint="eastAsia"/>
                <w:szCs w:val="21"/>
              </w:rPr>
              <w:t>启动终端运行，执行查看结果。</w:t>
            </w:r>
          </w:p>
        </w:tc>
        <w:tc>
          <w:tcPr>
            <w:tcW w:w="850" w:type="pct"/>
            <w:shd w:val="clear" w:color="auto" w:fill="auto"/>
          </w:tcPr>
          <w:p w:rsidR="002B1B50" w:rsidRPr="001D5913" w:rsidRDefault="002B1B50" w:rsidP="00781758">
            <w:pPr>
              <w:rPr>
                <w:rFonts w:ascii="宋体" w:hAnsi="宋体"/>
                <w:szCs w:val="21"/>
              </w:rPr>
            </w:pPr>
            <w:r>
              <w:rPr>
                <w:rFonts w:ascii="宋体" w:hAnsi="宋体" w:hint="eastAsia"/>
                <w:szCs w:val="21"/>
              </w:rPr>
              <w:t>输出结果无报错。</w:t>
            </w:r>
          </w:p>
        </w:tc>
        <w:tc>
          <w:tcPr>
            <w:tcW w:w="618" w:type="pct"/>
            <w:shd w:val="clear" w:color="auto" w:fill="auto"/>
          </w:tcPr>
          <w:p w:rsidR="002B1B50" w:rsidRPr="001D5913" w:rsidRDefault="002B1B50" w:rsidP="00781758">
            <w:pPr>
              <w:jc w:val="center"/>
              <w:rPr>
                <w:rFonts w:ascii="宋体" w:hAnsi="宋体"/>
                <w:szCs w:val="21"/>
              </w:rPr>
            </w:pPr>
            <w:r w:rsidRPr="001D5913">
              <w:rPr>
                <w:rFonts w:ascii="宋体" w:hAnsi="宋体" w:hint="eastAsia"/>
                <w:szCs w:val="21"/>
              </w:rPr>
              <w:t>与预期结果一致</w:t>
            </w:r>
          </w:p>
        </w:tc>
        <w:tc>
          <w:tcPr>
            <w:tcW w:w="382" w:type="pct"/>
            <w:shd w:val="clear" w:color="auto" w:fill="auto"/>
          </w:tcPr>
          <w:p w:rsidR="002B1B50" w:rsidRPr="001D5913" w:rsidRDefault="002B1B50" w:rsidP="00781758">
            <w:pPr>
              <w:jc w:val="center"/>
              <w:rPr>
                <w:rFonts w:ascii="宋体" w:hAnsi="宋体"/>
                <w:szCs w:val="21"/>
              </w:rPr>
            </w:pPr>
            <w:r w:rsidRPr="001D5913">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7D6C67">
        <w:rPr>
          <w:rFonts w:ascii="宋体" w:hAnsi="宋体" w:hint="eastAsia"/>
          <w:sz w:val="21"/>
          <w:szCs w:val="21"/>
        </w:rPr>
        <w:t>JDK8-引包</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420"/>
        <w:gridCol w:w="1273"/>
        <w:gridCol w:w="2411"/>
        <w:gridCol w:w="1559"/>
        <w:gridCol w:w="1132"/>
        <w:gridCol w:w="704"/>
      </w:tblGrid>
      <w:tr w:rsidR="00BC7523" w:rsidRPr="001D5913" w:rsidTr="00781758">
        <w:tc>
          <w:tcPr>
            <w:tcW w:w="1141" w:type="pct"/>
            <w:gridSpan w:val="2"/>
            <w:tcBorders>
              <w:bottom w:val="single" w:sz="6"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1D5913" w:rsidRDefault="00BC7523" w:rsidP="00781758">
            <w:pPr>
              <w:pStyle w:val="a9"/>
              <w:rPr>
                <w:rFonts w:ascii="宋体" w:hAnsi="宋体"/>
                <w:szCs w:val="21"/>
              </w:rPr>
            </w:pPr>
            <w:r w:rsidRPr="007D6C67">
              <w:rPr>
                <w:rFonts w:ascii="宋体" w:hAnsi="宋体" w:hint="eastAsia"/>
                <w:spacing w:val="2"/>
                <w:szCs w:val="21"/>
              </w:rPr>
              <w:t>JDK8-引包</w:t>
            </w:r>
            <w:r>
              <w:rPr>
                <w:rFonts w:ascii="宋体" w:hAnsi="宋体" w:hint="eastAsia"/>
                <w:spacing w:val="2"/>
                <w:szCs w:val="21"/>
              </w:rPr>
              <w:t>测试</w:t>
            </w:r>
            <w:r w:rsidRPr="003C043B">
              <w:rPr>
                <w:rFonts w:ascii="宋体" w:hAnsi="宋体" w:hint="eastAsia"/>
                <w:spacing w:val="2"/>
                <w:szCs w:val="21"/>
              </w:rPr>
              <w:t>/ GN_YXHJ _YYXS_JAVA_</w:t>
            </w:r>
            <w:r w:rsidRPr="007D6C67">
              <w:rPr>
                <w:rFonts w:ascii="宋体" w:hAnsi="宋体"/>
                <w:spacing w:val="2"/>
                <w:szCs w:val="21"/>
              </w:rPr>
              <w:t xml:space="preserve"> </w:t>
            </w:r>
            <w:r w:rsidRPr="007D6C67">
              <w:rPr>
                <w:rFonts w:ascii="宋体" w:hAnsi="宋体" w:hint="eastAsia"/>
                <w:spacing w:val="2"/>
                <w:szCs w:val="21"/>
              </w:rPr>
              <w:t>YBCS8</w:t>
            </w:r>
          </w:p>
        </w:tc>
      </w:tr>
      <w:tr w:rsidR="00BC7523" w:rsidRPr="001D5913" w:rsidTr="00781758">
        <w:tc>
          <w:tcPr>
            <w:tcW w:w="1141" w:type="pct"/>
            <w:gridSpan w:val="2"/>
            <w:tcBorders>
              <w:top w:val="single" w:sz="6" w:space="0" w:color="000000"/>
              <w:bottom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1D5913" w:rsidRDefault="00BC7523" w:rsidP="00781758">
            <w:pPr>
              <w:pStyle w:val="a9"/>
              <w:rPr>
                <w:rFonts w:ascii="宋体" w:hAnsi="宋体"/>
                <w:b/>
                <w:noProof/>
                <w:szCs w:val="21"/>
              </w:rPr>
            </w:pPr>
            <w:r w:rsidRPr="001D5913">
              <w:rPr>
                <w:rFonts w:ascii="宋体" w:hAnsi="宋体" w:hint="eastAsia"/>
                <w:b/>
                <w:noProof/>
                <w:szCs w:val="21"/>
              </w:rPr>
              <w:t>测试目的</w:t>
            </w:r>
            <w:r w:rsidR="002A282B">
              <w:rPr>
                <w:rFonts w:ascii="宋体" w:hAnsi="宋体" w:hint="eastAsia"/>
                <w:b/>
                <w:noProof/>
                <w:szCs w:val="21"/>
              </w:rPr>
              <w:t>：</w:t>
            </w:r>
            <w:r>
              <w:rPr>
                <w:rFonts w:ascii="宋体" w:hAnsi="宋体" w:hint="eastAsia"/>
                <w:szCs w:val="21"/>
              </w:rPr>
              <w:t xml:space="preserve"> 验证J</w:t>
            </w:r>
            <w:r w:rsidR="002B1B50">
              <w:rPr>
                <w:rFonts w:ascii="宋体" w:hAnsi="宋体" w:hint="eastAsia"/>
                <w:szCs w:val="21"/>
              </w:rPr>
              <w:t>ava</w:t>
            </w:r>
            <w:r>
              <w:rPr>
                <w:rFonts w:ascii="宋体" w:hAnsi="宋体" w:hint="eastAsia"/>
                <w:szCs w:val="21"/>
              </w:rPr>
              <w:t>可以引入相关包，实现特定功能</w:t>
            </w:r>
            <w:r w:rsidRPr="001D5913">
              <w:rPr>
                <w:rFonts w:ascii="宋体" w:hAnsi="宋体" w:hint="eastAsia"/>
                <w:noProof/>
                <w:szCs w:val="21"/>
              </w:rPr>
              <w:t>。</w:t>
            </w:r>
          </w:p>
          <w:p w:rsidR="00BC7523" w:rsidRPr="001D5913" w:rsidRDefault="00BC7523" w:rsidP="00781758">
            <w:pPr>
              <w:pStyle w:val="a9"/>
              <w:rPr>
                <w:rFonts w:ascii="宋体" w:hAnsi="宋体"/>
                <w:noProof/>
                <w:szCs w:val="21"/>
              </w:rPr>
            </w:pPr>
            <w:r w:rsidRPr="001D5913">
              <w:rPr>
                <w:rFonts w:ascii="宋体" w:hAnsi="宋体" w:hint="eastAsia"/>
                <w:b/>
                <w:noProof/>
                <w:szCs w:val="21"/>
              </w:rPr>
              <w:t>测试方法</w:t>
            </w:r>
            <w:r w:rsidR="002A282B">
              <w:rPr>
                <w:rFonts w:ascii="宋体" w:hAnsi="宋体" w:hint="eastAsia"/>
                <w:b/>
                <w:noProof/>
                <w:szCs w:val="21"/>
              </w:rPr>
              <w:t>：</w:t>
            </w:r>
            <w:r w:rsidRPr="001D5913">
              <w:rPr>
                <w:rFonts w:ascii="宋体" w:hAnsi="宋体" w:hint="eastAsia"/>
                <w:noProof/>
                <w:color w:val="FF0000"/>
                <w:szCs w:val="21"/>
              </w:rPr>
              <w:t xml:space="preserve"> </w:t>
            </w:r>
            <w:r>
              <w:rPr>
                <w:rFonts w:ascii="宋体" w:hAnsi="宋体" w:hint="eastAsia"/>
              </w:rPr>
              <w:t>编写程序引入</w:t>
            </w:r>
            <w:r w:rsidR="002B1B50">
              <w:rPr>
                <w:rFonts w:ascii="宋体" w:hAnsi="宋体" w:hint="eastAsia"/>
              </w:rPr>
              <w:t>java.</w:t>
            </w:r>
            <w:r>
              <w:rPr>
                <w:rFonts w:ascii="宋体" w:hAnsi="宋体" w:hint="eastAsia"/>
              </w:rPr>
              <w:t>io、</w:t>
            </w:r>
            <w:r>
              <w:rPr>
                <w:rFonts w:ascii="宋体" w:hAnsi="宋体"/>
              </w:rPr>
              <w:t>jav</w:t>
            </w:r>
            <w:r w:rsidR="002B1B50">
              <w:rPr>
                <w:rFonts w:ascii="宋体" w:hAnsi="宋体" w:hint="eastAsia"/>
              </w:rPr>
              <w:t>a.</w:t>
            </w:r>
            <w:r>
              <w:rPr>
                <w:rFonts w:ascii="宋体" w:hAnsi="宋体"/>
              </w:rPr>
              <w:t>util</w:t>
            </w:r>
            <w:r>
              <w:rPr>
                <w:rFonts w:ascii="宋体" w:hAnsi="宋体" w:hint="eastAsia"/>
              </w:rPr>
              <w:t>、</w:t>
            </w:r>
            <w:r>
              <w:rPr>
                <w:rFonts w:ascii="宋体" w:hAnsi="宋体"/>
              </w:rPr>
              <w:t>jav</w:t>
            </w:r>
            <w:r w:rsidR="002B1B50">
              <w:rPr>
                <w:rFonts w:ascii="宋体" w:hAnsi="宋体" w:hint="eastAsia"/>
              </w:rPr>
              <w:t>a.</w:t>
            </w:r>
            <w:r>
              <w:rPr>
                <w:rFonts w:ascii="宋体" w:hAnsi="宋体"/>
              </w:rPr>
              <w:t>lang</w:t>
            </w:r>
            <w:r>
              <w:rPr>
                <w:rFonts w:ascii="宋体" w:hAnsi="宋体" w:hint="eastAsia"/>
              </w:rPr>
              <w:t>、</w:t>
            </w:r>
            <w:r>
              <w:rPr>
                <w:rFonts w:ascii="宋体" w:hAnsi="宋体"/>
              </w:rPr>
              <w:t>jav</w:t>
            </w:r>
            <w:r w:rsidR="002B1B50">
              <w:rPr>
                <w:rFonts w:ascii="宋体" w:hAnsi="宋体" w:hint="eastAsia"/>
              </w:rPr>
              <w:t>a.</w:t>
            </w:r>
            <w:r>
              <w:rPr>
                <w:rFonts w:ascii="宋体" w:hAnsi="宋体"/>
              </w:rPr>
              <w:t>text</w:t>
            </w:r>
            <w:r>
              <w:rPr>
                <w:rFonts w:ascii="宋体" w:hAnsi="宋体" w:hint="eastAsia"/>
              </w:rPr>
              <w:t>等基础功能包，并对引入的包的功能进行简单验证。</w:t>
            </w:r>
          </w:p>
          <w:p w:rsidR="00BC7523" w:rsidRPr="007D6C67" w:rsidRDefault="00BC7523" w:rsidP="00781758">
            <w:pPr>
              <w:pStyle w:val="a9"/>
              <w:rPr>
                <w:rFonts w:ascii="宋体" w:hAnsi="宋体"/>
                <w:noProof/>
                <w:szCs w:val="21"/>
              </w:rPr>
            </w:pPr>
            <w:r w:rsidRPr="001D5913">
              <w:rPr>
                <w:rFonts w:ascii="宋体" w:hAnsi="宋体" w:hint="eastAsia"/>
                <w:b/>
                <w:noProof/>
                <w:szCs w:val="21"/>
              </w:rPr>
              <w:t>合格判据</w:t>
            </w:r>
            <w:r w:rsidR="002A282B">
              <w:rPr>
                <w:rFonts w:ascii="宋体" w:hAnsi="宋体" w:hint="eastAsia"/>
                <w:b/>
                <w:noProof/>
                <w:szCs w:val="21"/>
              </w:rPr>
              <w:t>：</w:t>
            </w:r>
            <w:r>
              <w:rPr>
                <w:rFonts w:ascii="宋体" w:hAnsi="宋体" w:hint="eastAsia"/>
                <w:szCs w:val="21"/>
              </w:rPr>
              <w:t xml:space="preserve"> 测试多种不同的包，尽量覆盖常用的使用场景</w:t>
            </w:r>
          </w:p>
        </w:tc>
      </w:tr>
      <w:tr w:rsidR="00BC7523" w:rsidRPr="001D5913" w:rsidTr="00781758">
        <w:tc>
          <w:tcPr>
            <w:tcW w:w="367"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步骤</w:t>
            </w:r>
          </w:p>
        </w:tc>
        <w:tc>
          <w:tcPr>
            <w:tcW w:w="773"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前提和约束</w:t>
            </w:r>
          </w:p>
        </w:tc>
        <w:tc>
          <w:tcPr>
            <w:tcW w:w="694"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输入</w:t>
            </w:r>
          </w:p>
        </w:tc>
        <w:tc>
          <w:tcPr>
            <w:tcW w:w="1314"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目的和动作</w:t>
            </w:r>
          </w:p>
        </w:tc>
        <w:tc>
          <w:tcPr>
            <w:tcW w:w="850"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预期结果</w:t>
            </w:r>
          </w:p>
        </w:tc>
        <w:tc>
          <w:tcPr>
            <w:tcW w:w="617"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评估准则</w:t>
            </w:r>
          </w:p>
        </w:tc>
        <w:tc>
          <w:tcPr>
            <w:tcW w:w="384"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备注</w:t>
            </w:r>
          </w:p>
        </w:tc>
      </w:tr>
      <w:tr w:rsidR="00BC7523" w:rsidRPr="001D5913" w:rsidTr="00781758">
        <w:tc>
          <w:tcPr>
            <w:tcW w:w="367"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1</w:t>
            </w:r>
          </w:p>
        </w:tc>
        <w:tc>
          <w:tcPr>
            <w:tcW w:w="773" w:type="pct"/>
            <w:shd w:val="clear" w:color="auto" w:fill="auto"/>
          </w:tcPr>
          <w:p w:rsidR="00BC7523" w:rsidRPr="001D5913" w:rsidRDefault="00BC7523" w:rsidP="00781758">
            <w:pPr>
              <w:rPr>
                <w:rFonts w:ascii="宋体" w:hAnsi="宋体"/>
                <w:noProof/>
                <w:szCs w:val="21"/>
              </w:rPr>
            </w:pPr>
            <w:r>
              <w:rPr>
                <w:rFonts w:ascii="宋体" w:hAnsi="宋体" w:hint="eastAsia"/>
              </w:rPr>
              <w:t>J</w:t>
            </w:r>
            <w:r>
              <w:rPr>
                <w:rFonts w:ascii="宋体" w:hAnsi="宋体"/>
              </w:rPr>
              <w:t>DK</w:t>
            </w:r>
            <w:r>
              <w:rPr>
                <w:rFonts w:ascii="宋体" w:hAnsi="宋体" w:hint="eastAsia"/>
              </w:rPr>
              <w:t>已经正常安装，并为J</w:t>
            </w:r>
            <w:r>
              <w:rPr>
                <w:rFonts w:ascii="宋体" w:hAnsi="宋体"/>
              </w:rPr>
              <w:t>DK8</w:t>
            </w:r>
            <w:r>
              <w:rPr>
                <w:rFonts w:ascii="宋体" w:hAnsi="宋体" w:hint="eastAsia"/>
              </w:rPr>
              <w:t>版本</w:t>
            </w:r>
            <w:r w:rsidR="00781758">
              <w:rPr>
                <w:rFonts w:ascii="宋体" w:hAnsi="宋体" w:hint="eastAsia"/>
              </w:rPr>
              <w:t>。</w:t>
            </w:r>
          </w:p>
        </w:tc>
        <w:tc>
          <w:tcPr>
            <w:tcW w:w="694" w:type="pct"/>
            <w:shd w:val="clear" w:color="auto" w:fill="auto"/>
          </w:tcPr>
          <w:p w:rsidR="00BC7523" w:rsidRPr="001D5913" w:rsidRDefault="002B1B50" w:rsidP="00781758">
            <w:pPr>
              <w:rPr>
                <w:rFonts w:ascii="宋体" w:hAnsi="宋体"/>
                <w:szCs w:val="21"/>
              </w:rPr>
            </w:pPr>
            <w:r>
              <w:rPr>
                <w:rFonts w:ascii="宋体" w:hAnsi="宋体" w:hint="eastAsia"/>
                <w:szCs w:val="21"/>
              </w:rPr>
              <w:t>运行Java编译器</w:t>
            </w:r>
            <w:r w:rsidR="00781758">
              <w:rPr>
                <w:rFonts w:ascii="宋体" w:hAnsi="宋体" w:hint="eastAsia"/>
                <w:szCs w:val="21"/>
              </w:rPr>
              <w:t>。</w:t>
            </w:r>
          </w:p>
        </w:tc>
        <w:tc>
          <w:tcPr>
            <w:tcW w:w="1314" w:type="pct"/>
            <w:shd w:val="clear" w:color="auto" w:fill="auto"/>
          </w:tcPr>
          <w:p w:rsidR="00BC7523" w:rsidRPr="001D5913" w:rsidRDefault="00507F4C" w:rsidP="00781758">
            <w:pPr>
              <w:rPr>
                <w:rFonts w:ascii="宋体" w:hAnsi="宋体"/>
                <w:szCs w:val="21"/>
              </w:rPr>
            </w:pPr>
            <w:r>
              <w:rPr>
                <w:rFonts w:ascii="宋体" w:hAnsi="宋体" w:hint="eastAsia"/>
                <w:szCs w:val="21"/>
              </w:rPr>
              <w:t>编译</w:t>
            </w:r>
            <w:r w:rsidR="00BC7523">
              <w:rPr>
                <w:rFonts w:ascii="宋体" w:hAnsi="宋体" w:hint="eastAsia"/>
                <w:szCs w:val="21"/>
              </w:rPr>
              <w:t>java</w:t>
            </w:r>
            <w:r w:rsidR="002B1B50">
              <w:rPr>
                <w:rFonts w:ascii="宋体" w:hAnsi="宋体" w:hint="eastAsia"/>
                <w:szCs w:val="21"/>
              </w:rPr>
              <w:t>文件，Java文件中包含</w:t>
            </w:r>
            <w:r>
              <w:rPr>
                <w:rFonts w:ascii="宋体" w:hAnsi="宋体" w:hint="eastAsia"/>
              </w:rPr>
              <w:t>java.io、</w:t>
            </w:r>
            <w:r>
              <w:rPr>
                <w:rFonts w:ascii="宋体" w:hAnsi="宋体"/>
              </w:rPr>
              <w:t>jav</w:t>
            </w:r>
            <w:r>
              <w:rPr>
                <w:rFonts w:ascii="宋体" w:hAnsi="宋体" w:hint="eastAsia"/>
              </w:rPr>
              <w:t>a.</w:t>
            </w:r>
            <w:r>
              <w:rPr>
                <w:rFonts w:ascii="宋体" w:hAnsi="宋体"/>
              </w:rPr>
              <w:t>util</w:t>
            </w:r>
            <w:r>
              <w:rPr>
                <w:rFonts w:ascii="宋体" w:hAnsi="宋体" w:hint="eastAsia"/>
              </w:rPr>
              <w:t>、</w:t>
            </w:r>
            <w:r>
              <w:rPr>
                <w:rFonts w:ascii="宋体" w:hAnsi="宋体"/>
              </w:rPr>
              <w:t>jav</w:t>
            </w:r>
            <w:r>
              <w:rPr>
                <w:rFonts w:ascii="宋体" w:hAnsi="宋体" w:hint="eastAsia"/>
              </w:rPr>
              <w:t>a.</w:t>
            </w:r>
            <w:r>
              <w:rPr>
                <w:rFonts w:ascii="宋体" w:hAnsi="宋体"/>
              </w:rPr>
              <w:t>lang</w:t>
            </w:r>
            <w:r>
              <w:rPr>
                <w:rFonts w:ascii="宋体" w:hAnsi="宋体" w:hint="eastAsia"/>
              </w:rPr>
              <w:t>、</w:t>
            </w:r>
            <w:r>
              <w:rPr>
                <w:rFonts w:ascii="宋体" w:hAnsi="宋体"/>
              </w:rPr>
              <w:t>jav</w:t>
            </w:r>
            <w:r>
              <w:rPr>
                <w:rFonts w:ascii="宋体" w:hAnsi="宋体" w:hint="eastAsia"/>
              </w:rPr>
              <w:t>a.</w:t>
            </w:r>
            <w:r>
              <w:rPr>
                <w:rFonts w:ascii="宋体" w:hAnsi="宋体"/>
              </w:rPr>
              <w:t>text</w:t>
            </w:r>
            <w:r>
              <w:rPr>
                <w:rFonts w:ascii="宋体" w:hAnsi="宋体" w:hint="eastAsia"/>
              </w:rPr>
              <w:t>等基础功能包的import代码。</w:t>
            </w:r>
          </w:p>
        </w:tc>
        <w:tc>
          <w:tcPr>
            <w:tcW w:w="850" w:type="pct"/>
            <w:shd w:val="clear" w:color="auto" w:fill="auto"/>
          </w:tcPr>
          <w:p w:rsidR="00BC7523" w:rsidRPr="001D5913" w:rsidRDefault="00507F4C" w:rsidP="00781758">
            <w:pPr>
              <w:rPr>
                <w:rFonts w:ascii="宋体" w:hAnsi="宋体"/>
                <w:szCs w:val="21"/>
              </w:rPr>
            </w:pPr>
            <w:r>
              <w:rPr>
                <w:rFonts w:ascii="宋体" w:hAnsi="宋体" w:hint="eastAsia"/>
                <w:szCs w:val="21"/>
              </w:rPr>
              <w:t>java文件编译成class文件，没有bug。</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4"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r w:rsidR="00507F4C" w:rsidRPr="001D5913" w:rsidTr="00781758">
        <w:tc>
          <w:tcPr>
            <w:tcW w:w="367" w:type="pct"/>
            <w:shd w:val="clear" w:color="auto" w:fill="auto"/>
          </w:tcPr>
          <w:p w:rsidR="00507F4C" w:rsidRPr="001D5913" w:rsidRDefault="00507F4C" w:rsidP="00781758">
            <w:pPr>
              <w:pStyle w:val="a9"/>
              <w:jc w:val="center"/>
              <w:rPr>
                <w:rFonts w:ascii="宋体" w:hAnsi="宋体"/>
                <w:szCs w:val="21"/>
              </w:rPr>
            </w:pPr>
            <w:r w:rsidRPr="001D5913">
              <w:rPr>
                <w:rFonts w:ascii="宋体" w:hAnsi="宋体"/>
                <w:noProof/>
                <w:szCs w:val="21"/>
              </w:rPr>
              <w:t>步骤 2</w:t>
            </w:r>
          </w:p>
        </w:tc>
        <w:tc>
          <w:tcPr>
            <w:tcW w:w="773" w:type="pct"/>
            <w:shd w:val="clear" w:color="auto" w:fill="auto"/>
          </w:tcPr>
          <w:p w:rsidR="00507F4C" w:rsidRPr="001D5913" w:rsidRDefault="00507F4C" w:rsidP="00781758">
            <w:pPr>
              <w:rPr>
                <w:rFonts w:ascii="宋体" w:hAnsi="宋体"/>
                <w:szCs w:val="21"/>
              </w:rPr>
            </w:pPr>
            <w:r>
              <w:rPr>
                <w:rFonts w:ascii="宋体" w:hAnsi="宋体" w:hint="eastAsia"/>
                <w:szCs w:val="21"/>
              </w:rPr>
              <w:t>命令行运行Java程序</w:t>
            </w:r>
            <w:r w:rsidR="00781758">
              <w:rPr>
                <w:rFonts w:ascii="宋体" w:hAnsi="宋体" w:hint="eastAsia"/>
                <w:szCs w:val="21"/>
              </w:rPr>
              <w:t>。</w:t>
            </w:r>
          </w:p>
        </w:tc>
        <w:tc>
          <w:tcPr>
            <w:tcW w:w="694" w:type="pct"/>
            <w:shd w:val="clear" w:color="auto" w:fill="auto"/>
          </w:tcPr>
          <w:p w:rsidR="00507F4C" w:rsidRPr="001D5913" w:rsidRDefault="00507F4C" w:rsidP="00781758">
            <w:pPr>
              <w:rPr>
                <w:rFonts w:ascii="宋体" w:hAnsi="宋体"/>
                <w:szCs w:val="21"/>
              </w:rPr>
            </w:pPr>
            <w:r>
              <w:rPr>
                <w:rFonts w:ascii="宋体" w:hAnsi="宋体" w:hint="eastAsia"/>
                <w:szCs w:val="21"/>
              </w:rPr>
              <w:t>执行Java class文件命令。</w:t>
            </w:r>
          </w:p>
        </w:tc>
        <w:tc>
          <w:tcPr>
            <w:tcW w:w="1314" w:type="pct"/>
            <w:shd w:val="clear" w:color="auto" w:fill="auto"/>
          </w:tcPr>
          <w:p w:rsidR="00507F4C" w:rsidRPr="001D5913" w:rsidRDefault="00507F4C" w:rsidP="00781758">
            <w:pPr>
              <w:rPr>
                <w:rFonts w:ascii="宋体" w:hAnsi="宋体"/>
                <w:szCs w:val="21"/>
              </w:rPr>
            </w:pPr>
            <w:r>
              <w:rPr>
                <w:rFonts w:ascii="宋体" w:hAnsi="宋体" w:hint="eastAsia"/>
                <w:szCs w:val="21"/>
              </w:rPr>
              <w:t>启动终端运行，执行查看结果。</w:t>
            </w:r>
          </w:p>
        </w:tc>
        <w:tc>
          <w:tcPr>
            <w:tcW w:w="850" w:type="pct"/>
            <w:shd w:val="clear" w:color="auto" w:fill="auto"/>
          </w:tcPr>
          <w:p w:rsidR="00507F4C" w:rsidRPr="001D5913" w:rsidRDefault="00507F4C" w:rsidP="00781758">
            <w:pPr>
              <w:rPr>
                <w:rFonts w:ascii="宋体" w:hAnsi="宋体"/>
                <w:szCs w:val="21"/>
              </w:rPr>
            </w:pPr>
            <w:r>
              <w:rPr>
                <w:rFonts w:ascii="宋体" w:hAnsi="宋体" w:hint="eastAsia"/>
                <w:szCs w:val="21"/>
              </w:rPr>
              <w:t>输出结果无报错。</w:t>
            </w:r>
          </w:p>
        </w:tc>
        <w:tc>
          <w:tcPr>
            <w:tcW w:w="617" w:type="pct"/>
            <w:shd w:val="clear" w:color="auto" w:fill="auto"/>
          </w:tcPr>
          <w:p w:rsidR="00507F4C" w:rsidRPr="001D5913" w:rsidRDefault="00507F4C" w:rsidP="00781758">
            <w:pPr>
              <w:jc w:val="center"/>
              <w:rPr>
                <w:rFonts w:ascii="宋体" w:hAnsi="宋体"/>
                <w:szCs w:val="21"/>
              </w:rPr>
            </w:pPr>
            <w:r w:rsidRPr="001D5913">
              <w:rPr>
                <w:rFonts w:ascii="宋体" w:hAnsi="宋体" w:hint="eastAsia"/>
                <w:szCs w:val="21"/>
              </w:rPr>
              <w:t>与预期结果一致</w:t>
            </w:r>
          </w:p>
        </w:tc>
        <w:tc>
          <w:tcPr>
            <w:tcW w:w="384" w:type="pct"/>
            <w:shd w:val="clear" w:color="auto" w:fill="auto"/>
          </w:tcPr>
          <w:p w:rsidR="00507F4C" w:rsidRPr="001D5913" w:rsidRDefault="00507F4C" w:rsidP="00781758">
            <w:pPr>
              <w:jc w:val="center"/>
              <w:rPr>
                <w:rFonts w:ascii="宋体" w:hAnsi="宋体"/>
                <w:szCs w:val="21"/>
              </w:rPr>
            </w:pPr>
            <w:r w:rsidRPr="001D5913">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7D6C67">
        <w:rPr>
          <w:rFonts w:ascii="宋体" w:hAnsi="宋体" w:hint="eastAsia"/>
          <w:sz w:val="21"/>
          <w:szCs w:val="21"/>
        </w:rPr>
        <w:t>JDK8-TCP测试</w:t>
      </w:r>
      <w:r w:rsidRPr="001D5913">
        <w:rPr>
          <w:rFonts w:ascii="宋体" w:hAnsi="宋体" w:hint="eastAsia"/>
          <w:sz w:val="21"/>
          <w:szCs w:val="21"/>
        </w:rPr>
        <w:t>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420"/>
        <w:gridCol w:w="1273"/>
        <w:gridCol w:w="2411"/>
        <w:gridCol w:w="1559"/>
        <w:gridCol w:w="1132"/>
        <w:gridCol w:w="704"/>
      </w:tblGrid>
      <w:tr w:rsidR="00BC7523" w:rsidRPr="001D5913" w:rsidTr="00781758">
        <w:tc>
          <w:tcPr>
            <w:tcW w:w="1141" w:type="pct"/>
            <w:gridSpan w:val="2"/>
            <w:tcBorders>
              <w:bottom w:val="single" w:sz="6"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1D5913" w:rsidRDefault="00BC7523" w:rsidP="00781758">
            <w:pPr>
              <w:pStyle w:val="a9"/>
              <w:rPr>
                <w:rFonts w:ascii="宋体" w:hAnsi="宋体"/>
                <w:szCs w:val="21"/>
              </w:rPr>
            </w:pPr>
            <w:r>
              <w:rPr>
                <w:rFonts w:ascii="宋体" w:hAnsi="宋体" w:hint="eastAsia"/>
                <w:spacing w:val="2"/>
                <w:szCs w:val="21"/>
              </w:rPr>
              <w:t>J</w:t>
            </w:r>
            <w:r>
              <w:rPr>
                <w:rFonts w:ascii="宋体" w:hAnsi="宋体"/>
                <w:spacing w:val="2"/>
                <w:szCs w:val="21"/>
              </w:rPr>
              <w:t>DK8-TCP</w:t>
            </w:r>
            <w:r>
              <w:rPr>
                <w:rFonts w:ascii="宋体" w:hAnsi="宋体" w:hint="eastAsia"/>
                <w:spacing w:val="2"/>
                <w:szCs w:val="21"/>
              </w:rPr>
              <w:t>测试</w:t>
            </w:r>
            <w:r w:rsidRPr="003C043B">
              <w:rPr>
                <w:rFonts w:ascii="宋体" w:hAnsi="宋体" w:hint="eastAsia"/>
                <w:spacing w:val="2"/>
                <w:szCs w:val="21"/>
              </w:rPr>
              <w:t>/ GN_YXHJ _YYXS_JAVA_</w:t>
            </w:r>
            <w:r w:rsidRPr="007D6C67">
              <w:rPr>
                <w:rFonts w:ascii="宋体" w:hAnsi="宋体"/>
                <w:spacing w:val="2"/>
                <w:szCs w:val="21"/>
              </w:rPr>
              <w:t xml:space="preserve"> TCP</w:t>
            </w:r>
            <w:r w:rsidRPr="007D6C67">
              <w:rPr>
                <w:rFonts w:ascii="宋体" w:hAnsi="宋体" w:hint="eastAsia"/>
                <w:spacing w:val="2"/>
                <w:szCs w:val="21"/>
              </w:rPr>
              <w:t>8</w:t>
            </w:r>
          </w:p>
        </w:tc>
      </w:tr>
      <w:tr w:rsidR="00BC7523" w:rsidRPr="001D5913" w:rsidTr="00781758">
        <w:tc>
          <w:tcPr>
            <w:tcW w:w="1141" w:type="pct"/>
            <w:gridSpan w:val="2"/>
            <w:tcBorders>
              <w:top w:val="single" w:sz="6" w:space="0" w:color="000000"/>
              <w:bottom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1D5913" w:rsidRDefault="00BC7523" w:rsidP="00781758">
            <w:pPr>
              <w:pStyle w:val="a9"/>
              <w:rPr>
                <w:rFonts w:ascii="宋体" w:hAnsi="宋体"/>
                <w:b/>
                <w:noProof/>
                <w:szCs w:val="21"/>
              </w:rPr>
            </w:pPr>
            <w:r w:rsidRPr="001D5913">
              <w:rPr>
                <w:rFonts w:ascii="宋体" w:hAnsi="宋体" w:hint="eastAsia"/>
                <w:b/>
                <w:noProof/>
                <w:szCs w:val="21"/>
              </w:rPr>
              <w:t>测试目的</w:t>
            </w:r>
            <w:r w:rsidR="002A282B">
              <w:rPr>
                <w:rFonts w:ascii="宋体" w:hAnsi="宋体" w:hint="eastAsia"/>
                <w:b/>
                <w:noProof/>
                <w:szCs w:val="21"/>
              </w:rPr>
              <w:t>：</w:t>
            </w:r>
            <w:r>
              <w:rPr>
                <w:rFonts w:ascii="宋体" w:hAnsi="宋体" w:hint="eastAsia"/>
                <w:szCs w:val="21"/>
              </w:rPr>
              <w:t xml:space="preserve"> 验证</w:t>
            </w:r>
            <w:r>
              <w:rPr>
                <w:rFonts w:ascii="宋体" w:hAnsi="宋体"/>
              </w:rPr>
              <w:t>JAVA</w:t>
            </w:r>
            <w:r>
              <w:rPr>
                <w:rFonts w:ascii="宋体" w:hAnsi="宋体" w:hint="eastAsia"/>
              </w:rPr>
              <w:t>中的T</w:t>
            </w:r>
            <w:r>
              <w:rPr>
                <w:rFonts w:ascii="宋体" w:hAnsi="宋体"/>
              </w:rPr>
              <w:t>CP</w:t>
            </w:r>
            <w:r>
              <w:rPr>
                <w:rFonts w:ascii="宋体" w:hAnsi="宋体" w:hint="eastAsia"/>
              </w:rPr>
              <w:t>通信功能</w:t>
            </w:r>
            <w:r w:rsidRPr="001D5913">
              <w:rPr>
                <w:rFonts w:ascii="宋体" w:hAnsi="宋体" w:hint="eastAsia"/>
                <w:noProof/>
                <w:szCs w:val="21"/>
              </w:rPr>
              <w:t>。</w:t>
            </w:r>
          </w:p>
          <w:p w:rsidR="00BC7523" w:rsidRPr="001D5913" w:rsidRDefault="00BC7523" w:rsidP="00781758">
            <w:pPr>
              <w:pStyle w:val="a9"/>
              <w:rPr>
                <w:rFonts w:ascii="宋体" w:hAnsi="宋体"/>
                <w:noProof/>
                <w:szCs w:val="21"/>
              </w:rPr>
            </w:pPr>
            <w:r w:rsidRPr="001D5913">
              <w:rPr>
                <w:rFonts w:ascii="宋体" w:hAnsi="宋体" w:hint="eastAsia"/>
                <w:b/>
                <w:noProof/>
                <w:szCs w:val="21"/>
              </w:rPr>
              <w:t>测试方法</w:t>
            </w:r>
            <w:r w:rsidR="002A282B">
              <w:rPr>
                <w:rFonts w:ascii="宋体" w:hAnsi="宋体" w:hint="eastAsia"/>
                <w:b/>
                <w:noProof/>
                <w:szCs w:val="21"/>
              </w:rPr>
              <w:t>：</w:t>
            </w:r>
            <w:r w:rsidRPr="001D5913">
              <w:rPr>
                <w:rFonts w:ascii="宋体" w:hAnsi="宋体" w:hint="eastAsia"/>
                <w:noProof/>
                <w:color w:val="FF0000"/>
                <w:szCs w:val="21"/>
              </w:rPr>
              <w:t xml:space="preserve"> </w:t>
            </w:r>
            <w:r>
              <w:rPr>
                <w:rFonts w:ascii="宋体" w:hAnsi="宋体" w:hint="eastAsia"/>
                <w:spacing w:val="2"/>
                <w:szCs w:val="21"/>
              </w:rPr>
              <w:t>通过J</w:t>
            </w:r>
            <w:r>
              <w:rPr>
                <w:rFonts w:ascii="宋体" w:hAnsi="宋体"/>
                <w:spacing w:val="2"/>
                <w:szCs w:val="21"/>
              </w:rPr>
              <w:t>AVA</w:t>
            </w:r>
            <w:r>
              <w:rPr>
                <w:rFonts w:ascii="宋体" w:hAnsi="宋体" w:hint="eastAsia"/>
                <w:spacing w:val="2"/>
                <w:szCs w:val="21"/>
              </w:rPr>
              <w:t>中的</w:t>
            </w:r>
            <w:r>
              <w:rPr>
                <w:rFonts w:ascii="宋体" w:hAnsi="宋体" w:hint="eastAsia"/>
              </w:rPr>
              <w:t>ServerSocket类来实现对指定IP和指定端口的监听。</w:t>
            </w:r>
          </w:p>
          <w:p w:rsidR="00BC7523" w:rsidRPr="001D5913" w:rsidRDefault="00BC7523" w:rsidP="00781758">
            <w:pPr>
              <w:pStyle w:val="a9"/>
              <w:rPr>
                <w:rFonts w:ascii="宋体" w:hAnsi="宋体"/>
                <w:noProof/>
                <w:szCs w:val="21"/>
              </w:rPr>
            </w:pPr>
            <w:r w:rsidRPr="001D5913">
              <w:rPr>
                <w:rFonts w:ascii="宋体" w:hAnsi="宋体" w:hint="eastAsia"/>
                <w:b/>
                <w:noProof/>
                <w:szCs w:val="21"/>
              </w:rPr>
              <w:t>合格判据</w:t>
            </w:r>
            <w:r w:rsidR="002A282B">
              <w:rPr>
                <w:rFonts w:ascii="宋体" w:hAnsi="宋体" w:hint="eastAsia"/>
                <w:b/>
                <w:noProof/>
                <w:szCs w:val="21"/>
              </w:rPr>
              <w:t>：</w:t>
            </w:r>
            <w:r>
              <w:rPr>
                <w:rFonts w:ascii="宋体" w:hAnsi="宋体" w:hint="eastAsia"/>
                <w:szCs w:val="21"/>
              </w:rPr>
              <w:t xml:space="preserve"> 检测发送的信息的类型，包括字母，数字，特殊符号等。</w:t>
            </w:r>
          </w:p>
        </w:tc>
      </w:tr>
      <w:tr w:rsidR="00BC7523" w:rsidRPr="001D5913" w:rsidTr="00781758">
        <w:tc>
          <w:tcPr>
            <w:tcW w:w="367"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步骤</w:t>
            </w:r>
          </w:p>
        </w:tc>
        <w:tc>
          <w:tcPr>
            <w:tcW w:w="774"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前提和约束</w:t>
            </w:r>
          </w:p>
        </w:tc>
        <w:tc>
          <w:tcPr>
            <w:tcW w:w="694"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输入</w:t>
            </w:r>
          </w:p>
        </w:tc>
        <w:tc>
          <w:tcPr>
            <w:tcW w:w="1314"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目的和动作</w:t>
            </w:r>
          </w:p>
        </w:tc>
        <w:tc>
          <w:tcPr>
            <w:tcW w:w="850"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预期结果</w:t>
            </w:r>
          </w:p>
        </w:tc>
        <w:tc>
          <w:tcPr>
            <w:tcW w:w="617"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评估准则</w:t>
            </w:r>
          </w:p>
        </w:tc>
        <w:tc>
          <w:tcPr>
            <w:tcW w:w="384"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备注</w:t>
            </w:r>
          </w:p>
        </w:tc>
      </w:tr>
      <w:tr w:rsidR="00BC7523" w:rsidRPr="001D5913" w:rsidTr="00781758">
        <w:tc>
          <w:tcPr>
            <w:tcW w:w="367"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1</w:t>
            </w:r>
          </w:p>
        </w:tc>
        <w:tc>
          <w:tcPr>
            <w:tcW w:w="774" w:type="pct"/>
            <w:shd w:val="clear" w:color="auto" w:fill="auto"/>
          </w:tcPr>
          <w:p w:rsidR="00BC7523" w:rsidRPr="001D5913" w:rsidRDefault="00BC7523" w:rsidP="00781758">
            <w:pPr>
              <w:rPr>
                <w:rFonts w:ascii="宋体" w:hAnsi="宋体"/>
                <w:noProof/>
                <w:szCs w:val="21"/>
              </w:rPr>
            </w:pPr>
            <w:r>
              <w:rPr>
                <w:rFonts w:ascii="宋体" w:hAnsi="宋体" w:hint="eastAsia"/>
              </w:rPr>
              <w:t>J</w:t>
            </w:r>
            <w:r>
              <w:rPr>
                <w:rFonts w:ascii="宋体" w:hAnsi="宋体"/>
              </w:rPr>
              <w:t>DK</w:t>
            </w:r>
            <w:r>
              <w:rPr>
                <w:rFonts w:ascii="宋体" w:hAnsi="宋体" w:hint="eastAsia"/>
              </w:rPr>
              <w:t>已经正常安装，并为J</w:t>
            </w:r>
            <w:r>
              <w:rPr>
                <w:rFonts w:ascii="宋体" w:hAnsi="宋体"/>
              </w:rPr>
              <w:t>DK8</w:t>
            </w:r>
            <w:r>
              <w:rPr>
                <w:rFonts w:ascii="宋体" w:hAnsi="宋体" w:hint="eastAsia"/>
              </w:rPr>
              <w:t>版本</w:t>
            </w:r>
            <w:r w:rsidR="00781758">
              <w:rPr>
                <w:rFonts w:ascii="宋体" w:hAnsi="宋体" w:hint="eastAsia"/>
              </w:rPr>
              <w:t>。</w:t>
            </w:r>
          </w:p>
        </w:tc>
        <w:tc>
          <w:tcPr>
            <w:tcW w:w="694" w:type="pct"/>
            <w:shd w:val="clear" w:color="auto" w:fill="auto"/>
          </w:tcPr>
          <w:p w:rsidR="00BC7523" w:rsidRPr="001D5913" w:rsidRDefault="00507F4C" w:rsidP="00781758">
            <w:pPr>
              <w:rPr>
                <w:rFonts w:ascii="宋体" w:hAnsi="宋体"/>
                <w:szCs w:val="21"/>
              </w:rPr>
            </w:pPr>
            <w:r>
              <w:rPr>
                <w:rFonts w:ascii="宋体" w:hAnsi="宋体" w:hint="eastAsia"/>
                <w:szCs w:val="21"/>
              </w:rPr>
              <w:t>编译、执行Java服务端程序命令</w:t>
            </w:r>
            <w:r w:rsidR="00781758">
              <w:rPr>
                <w:rFonts w:ascii="宋体" w:hAnsi="宋体" w:hint="eastAsia"/>
                <w:szCs w:val="21"/>
              </w:rPr>
              <w:t>。</w:t>
            </w:r>
          </w:p>
        </w:tc>
        <w:tc>
          <w:tcPr>
            <w:tcW w:w="1314" w:type="pct"/>
            <w:shd w:val="clear" w:color="auto" w:fill="auto"/>
          </w:tcPr>
          <w:p w:rsidR="00BC7523" w:rsidRPr="001D5913" w:rsidRDefault="00BC7523" w:rsidP="00781758">
            <w:pPr>
              <w:rPr>
                <w:rFonts w:ascii="宋体" w:hAnsi="宋体"/>
                <w:szCs w:val="21"/>
              </w:rPr>
            </w:pPr>
            <w:r>
              <w:rPr>
                <w:rFonts w:ascii="宋体" w:hAnsi="宋体" w:hint="eastAsia"/>
                <w:szCs w:val="21"/>
              </w:rPr>
              <w:t>执行</w:t>
            </w:r>
            <w:r w:rsidR="00507F4C">
              <w:rPr>
                <w:rFonts w:ascii="宋体" w:hAnsi="宋体" w:hint="eastAsia"/>
                <w:szCs w:val="21"/>
              </w:rPr>
              <w:t>服务端</w:t>
            </w:r>
            <w:r>
              <w:rPr>
                <w:rFonts w:ascii="宋体" w:hAnsi="宋体" w:hint="eastAsia"/>
                <w:szCs w:val="21"/>
              </w:rPr>
              <w:t>java</w:t>
            </w:r>
            <w:r w:rsidR="00507F4C">
              <w:rPr>
                <w:rFonts w:ascii="宋体" w:hAnsi="宋体" w:hint="eastAsia"/>
                <w:szCs w:val="21"/>
              </w:rPr>
              <w:t>程序，程序中含有打开和监听socket、被动建立连接等代码。</w:t>
            </w:r>
          </w:p>
        </w:tc>
        <w:tc>
          <w:tcPr>
            <w:tcW w:w="850" w:type="pct"/>
            <w:shd w:val="clear" w:color="auto" w:fill="auto"/>
          </w:tcPr>
          <w:p w:rsidR="00BC7523" w:rsidRPr="001D5913" w:rsidRDefault="00507F4C" w:rsidP="00781758">
            <w:pPr>
              <w:rPr>
                <w:rFonts w:ascii="宋体" w:hAnsi="宋体"/>
                <w:szCs w:val="21"/>
              </w:rPr>
            </w:pPr>
            <w:r>
              <w:rPr>
                <w:rFonts w:ascii="宋体" w:hAnsi="宋体" w:hint="eastAsia"/>
                <w:szCs w:val="21"/>
              </w:rPr>
              <w:t>服务端java程序</w:t>
            </w:r>
            <w:r w:rsidR="00BC7523">
              <w:rPr>
                <w:rFonts w:ascii="宋体" w:hAnsi="宋体" w:hint="eastAsia"/>
                <w:szCs w:val="21"/>
              </w:rPr>
              <w:t>进入</w:t>
            </w:r>
            <w:r>
              <w:rPr>
                <w:rFonts w:ascii="宋体" w:hAnsi="宋体" w:hint="eastAsia"/>
                <w:szCs w:val="21"/>
              </w:rPr>
              <w:t>连接</w:t>
            </w:r>
            <w:r w:rsidR="00BC7523">
              <w:rPr>
                <w:rFonts w:ascii="宋体" w:hAnsi="宋体" w:hint="eastAsia"/>
                <w:szCs w:val="21"/>
              </w:rPr>
              <w:t>监听状态。</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4"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r w:rsidR="00BC7523" w:rsidRPr="001D5913" w:rsidTr="00781758">
        <w:tc>
          <w:tcPr>
            <w:tcW w:w="367"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2</w:t>
            </w:r>
          </w:p>
        </w:tc>
        <w:tc>
          <w:tcPr>
            <w:tcW w:w="774" w:type="pct"/>
            <w:shd w:val="clear" w:color="auto" w:fill="auto"/>
          </w:tcPr>
          <w:p w:rsidR="00BC7523" w:rsidRPr="001D5913" w:rsidRDefault="00507F4C" w:rsidP="00781758">
            <w:pPr>
              <w:rPr>
                <w:rFonts w:ascii="宋体" w:hAnsi="宋体"/>
                <w:szCs w:val="21"/>
              </w:rPr>
            </w:pPr>
            <w:r>
              <w:rPr>
                <w:rFonts w:ascii="宋体" w:hAnsi="宋体" w:hint="eastAsia"/>
                <w:szCs w:val="21"/>
              </w:rPr>
              <w:t>服务端java程序进入连接监听状态</w:t>
            </w:r>
            <w:r w:rsidR="00781758">
              <w:rPr>
                <w:rFonts w:ascii="宋体" w:hAnsi="宋体" w:hint="eastAsia"/>
                <w:szCs w:val="21"/>
              </w:rPr>
              <w:t>。</w:t>
            </w:r>
          </w:p>
        </w:tc>
        <w:tc>
          <w:tcPr>
            <w:tcW w:w="694" w:type="pct"/>
            <w:shd w:val="clear" w:color="auto" w:fill="auto"/>
          </w:tcPr>
          <w:p w:rsidR="00BC7523" w:rsidRPr="001D5913" w:rsidRDefault="00507F4C" w:rsidP="00781758">
            <w:pPr>
              <w:rPr>
                <w:rFonts w:ascii="宋体" w:hAnsi="宋体"/>
                <w:szCs w:val="21"/>
              </w:rPr>
            </w:pPr>
            <w:r>
              <w:rPr>
                <w:rFonts w:ascii="宋体" w:hAnsi="宋体" w:hint="eastAsia"/>
                <w:szCs w:val="21"/>
              </w:rPr>
              <w:t>编译、执行Java客户端程序命令</w:t>
            </w:r>
            <w:r w:rsidR="00781758">
              <w:rPr>
                <w:rFonts w:ascii="宋体" w:hAnsi="宋体" w:hint="eastAsia"/>
                <w:szCs w:val="21"/>
              </w:rPr>
              <w:t>。</w:t>
            </w:r>
          </w:p>
        </w:tc>
        <w:tc>
          <w:tcPr>
            <w:tcW w:w="1314" w:type="pct"/>
            <w:shd w:val="clear" w:color="auto" w:fill="auto"/>
          </w:tcPr>
          <w:p w:rsidR="00BC7523" w:rsidRPr="001D5913" w:rsidRDefault="00BC7523" w:rsidP="00781758">
            <w:pPr>
              <w:rPr>
                <w:rFonts w:ascii="宋体" w:hAnsi="宋体"/>
                <w:szCs w:val="21"/>
              </w:rPr>
            </w:pPr>
            <w:r>
              <w:rPr>
                <w:rFonts w:ascii="宋体" w:hAnsi="宋体" w:hint="eastAsia"/>
                <w:szCs w:val="21"/>
              </w:rPr>
              <w:t>执行</w:t>
            </w:r>
            <w:r w:rsidR="00FF3B96">
              <w:rPr>
                <w:rFonts w:ascii="宋体" w:hAnsi="宋体" w:hint="eastAsia"/>
                <w:szCs w:val="21"/>
              </w:rPr>
              <w:t>客户端</w:t>
            </w:r>
            <w:r>
              <w:rPr>
                <w:rFonts w:ascii="宋体" w:hAnsi="宋体" w:hint="eastAsia"/>
                <w:szCs w:val="21"/>
              </w:rPr>
              <w:t>java</w:t>
            </w:r>
            <w:r w:rsidR="00FF3B96">
              <w:rPr>
                <w:rFonts w:ascii="宋体" w:hAnsi="宋体" w:hint="eastAsia"/>
                <w:szCs w:val="21"/>
              </w:rPr>
              <w:t>程序</w:t>
            </w:r>
            <w:r w:rsidR="00507F4C">
              <w:rPr>
                <w:rFonts w:ascii="宋体" w:hAnsi="宋体" w:hint="eastAsia"/>
                <w:szCs w:val="21"/>
              </w:rPr>
              <w:t>，程序中含有主动建立socket连接、发送请求等代码</w:t>
            </w:r>
            <w:r>
              <w:rPr>
                <w:rFonts w:ascii="宋体" w:hAnsi="宋体" w:hint="eastAsia"/>
                <w:szCs w:val="21"/>
              </w:rPr>
              <w:t>。</w:t>
            </w:r>
          </w:p>
        </w:tc>
        <w:tc>
          <w:tcPr>
            <w:tcW w:w="850" w:type="pct"/>
            <w:shd w:val="clear" w:color="auto" w:fill="auto"/>
          </w:tcPr>
          <w:p w:rsidR="00BC7523" w:rsidRPr="001D5913" w:rsidRDefault="00BC7523" w:rsidP="00781758">
            <w:pPr>
              <w:rPr>
                <w:rFonts w:ascii="宋体" w:hAnsi="宋体"/>
                <w:szCs w:val="21"/>
              </w:rPr>
            </w:pPr>
            <w:r>
              <w:rPr>
                <w:rFonts w:ascii="宋体" w:hAnsi="宋体" w:hint="eastAsia"/>
                <w:szCs w:val="21"/>
              </w:rPr>
              <w:t>与服务端</w:t>
            </w:r>
            <w:r w:rsidR="00507F4C">
              <w:rPr>
                <w:rFonts w:ascii="宋体" w:hAnsi="宋体" w:hint="eastAsia"/>
                <w:szCs w:val="21"/>
              </w:rPr>
              <w:t>java程序建立</w:t>
            </w:r>
            <w:r>
              <w:rPr>
                <w:rFonts w:ascii="宋体" w:hAnsi="宋体" w:hint="eastAsia"/>
                <w:szCs w:val="21"/>
              </w:rPr>
              <w:t>连接。</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4"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r w:rsidR="00BC7523" w:rsidRPr="001D5913" w:rsidTr="00781758">
        <w:tc>
          <w:tcPr>
            <w:tcW w:w="367"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 xml:space="preserve">步骤 </w:t>
            </w:r>
            <w:r w:rsidRPr="001D5913">
              <w:rPr>
                <w:rFonts w:ascii="宋体" w:hAnsi="宋体"/>
                <w:noProof/>
                <w:szCs w:val="21"/>
              </w:rPr>
              <w:lastRenderedPageBreak/>
              <w:t>3</w:t>
            </w:r>
          </w:p>
        </w:tc>
        <w:tc>
          <w:tcPr>
            <w:tcW w:w="774" w:type="pct"/>
            <w:shd w:val="clear" w:color="auto" w:fill="auto"/>
          </w:tcPr>
          <w:p w:rsidR="00BC7523" w:rsidRPr="001D5913" w:rsidRDefault="00507F4C" w:rsidP="00781758">
            <w:pPr>
              <w:rPr>
                <w:rFonts w:ascii="宋体" w:hAnsi="宋体"/>
                <w:szCs w:val="21"/>
              </w:rPr>
            </w:pPr>
            <w:r>
              <w:rPr>
                <w:rFonts w:ascii="宋体" w:hAnsi="宋体" w:hint="eastAsia"/>
                <w:szCs w:val="21"/>
              </w:rPr>
              <w:lastRenderedPageBreak/>
              <w:t>与服务端</w:t>
            </w:r>
            <w:r>
              <w:rPr>
                <w:rFonts w:ascii="宋体" w:hAnsi="宋体" w:hint="eastAsia"/>
                <w:szCs w:val="21"/>
              </w:rPr>
              <w:lastRenderedPageBreak/>
              <w:t>java程序建立连接成功。</w:t>
            </w:r>
          </w:p>
        </w:tc>
        <w:tc>
          <w:tcPr>
            <w:tcW w:w="694" w:type="pct"/>
            <w:shd w:val="clear" w:color="auto" w:fill="auto"/>
          </w:tcPr>
          <w:p w:rsidR="00BC7523" w:rsidRPr="001D5913" w:rsidRDefault="00507F4C" w:rsidP="00781758">
            <w:pPr>
              <w:rPr>
                <w:rFonts w:ascii="宋体" w:hAnsi="宋体"/>
                <w:szCs w:val="21"/>
              </w:rPr>
            </w:pPr>
            <w:r>
              <w:rPr>
                <w:rFonts w:ascii="宋体" w:hAnsi="宋体" w:hint="eastAsia"/>
                <w:szCs w:val="21"/>
              </w:rPr>
              <w:lastRenderedPageBreak/>
              <w:t>客户端向服</w:t>
            </w:r>
            <w:r>
              <w:rPr>
                <w:rFonts w:ascii="宋体" w:hAnsi="宋体" w:hint="eastAsia"/>
                <w:szCs w:val="21"/>
              </w:rPr>
              <w:lastRenderedPageBreak/>
              <w:t>务端发送tcp请求</w:t>
            </w:r>
            <w:r w:rsidR="00781758">
              <w:rPr>
                <w:rFonts w:ascii="宋体" w:hAnsi="宋体" w:hint="eastAsia"/>
                <w:szCs w:val="21"/>
              </w:rPr>
              <w:t>。</w:t>
            </w:r>
          </w:p>
        </w:tc>
        <w:tc>
          <w:tcPr>
            <w:tcW w:w="1314" w:type="pct"/>
            <w:shd w:val="clear" w:color="auto" w:fill="auto"/>
          </w:tcPr>
          <w:p w:rsidR="00BC7523" w:rsidRPr="008C4CF0" w:rsidRDefault="00BC7523" w:rsidP="00781758">
            <w:pPr>
              <w:rPr>
                <w:rFonts w:ascii="宋体" w:hAnsi="宋体"/>
                <w:szCs w:val="21"/>
              </w:rPr>
            </w:pPr>
            <w:r>
              <w:rPr>
                <w:rFonts w:ascii="宋体" w:hAnsi="宋体" w:hint="eastAsia"/>
                <w:szCs w:val="21"/>
              </w:rPr>
              <w:lastRenderedPageBreak/>
              <w:t>客户端向服务端</w:t>
            </w:r>
            <w:r w:rsidR="00507F4C">
              <w:rPr>
                <w:rFonts w:ascii="宋体" w:hAnsi="宋体" w:hint="eastAsia"/>
                <w:szCs w:val="21"/>
              </w:rPr>
              <w:t>基于</w:t>
            </w:r>
            <w:r w:rsidR="00507F4C">
              <w:rPr>
                <w:rFonts w:ascii="宋体" w:hAnsi="宋体" w:hint="eastAsia"/>
                <w:szCs w:val="21"/>
              </w:rPr>
              <w:lastRenderedPageBreak/>
              <w:t>tcp协议</w:t>
            </w:r>
            <w:r>
              <w:rPr>
                <w:rFonts w:ascii="宋体" w:hAnsi="宋体" w:hint="eastAsia"/>
                <w:szCs w:val="21"/>
              </w:rPr>
              <w:t>发送信息。</w:t>
            </w:r>
          </w:p>
        </w:tc>
        <w:tc>
          <w:tcPr>
            <w:tcW w:w="850" w:type="pct"/>
            <w:shd w:val="clear" w:color="auto" w:fill="auto"/>
          </w:tcPr>
          <w:p w:rsidR="00BC7523" w:rsidRPr="001D5913" w:rsidRDefault="00BC7523" w:rsidP="00781758">
            <w:pPr>
              <w:rPr>
                <w:rFonts w:ascii="宋体" w:hAnsi="宋体"/>
                <w:szCs w:val="21"/>
              </w:rPr>
            </w:pPr>
            <w:r>
              <w:rPr>
                <w:rFonts w:ascii="宋体" w:hAnsi="宋体" w:hint="eastAsia"/>
                <w:szCs w:val="21"/>
              </w:rPr>
              <w:lastRenderedPageBreak/>
              <w:t>服务端收到客</w:t>
            </w:r>
            <w:r>
              <w:rPr>
                <w:rFonts w:ascii="宋体" w:hAnsi="宋体" w:hint="eastAsia"/>
                <w:szCs w:val="21"/>
              </w:rPr>
              <w:lastRenderedPageBreak/>
              <w:t>户端发送来的信息，在终端显示出来。</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lastRenderedPageBreak/>
              <w:t>与预期结</w:t>
            </w:r>
            <w:r w:rsidRPr="001D5913">
              <w:rPr>
                <w:rFonts w:ascii="宋体" w:hAnsi="宋体" w:hint="eastAsia"/>
                <w:szCs w:val="21"/>
              </w:rPr>
              <w:lastRenderedPageBreak/>
              <w:t>果一致</w:t>
            </w:r>
          </w:p>
        </w:tc>
        <w:tc>
          <w:tcPr>
            <w:tcW w:w="384"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lastRenderedPageBreak/>
              <w:t>-</w:t>
            </w:r>
          </w:p>
        </w:tc>
      </w:tr>
      <w:tr w:rsidR="00BC7523" w:rsidRPr="001D5913" w:rsidTr="00781758">
        <w:tc>
          <w:tcPr>
            <w:tcW w:w="367" w:type="pct"/>
            <w:shd w:val="clear" w:color="auto" w:fill="auto"/>
          </w:tcPr>
          <w:p w:rsidR="00BC7523" w:rsidRPr="001D5913" w:rsidRDefault="00BC7523" w:rsidP="00781758">
            <w:pPr>
              <w:pStyle w:val="a9"/>
              <w:jc w:val="center"/>
              <w:rPr>
                <w:rFonts w:ascii="宋体" w:hAnsi="宋体"/>
                <w:noProof/>
                <w:szCs w:val="21"/>
              </w:rPr>
            </w:pPr>
            <w:r w:rsidRPr="001D5913">
              <w:rPr>
                <w:rFonts w:ascii="宋体" w:hAnsi="宋体"/>
                <w:noProof/>
                <w:szCs w:val="21"/>
              </w:rPr>
              <w:lastRenderedPageBreak/>
              <w:t>步骤</w:t>
            </w:r>
            <w:r>
              <w:rPr>
                <w:rFonts w:ascii="宋体" w:hAnsi="宋体"/>
                <w:noProof/>
                <w:szCs w:val="21"/>
              </w:rPr>
              <w:t xml:space="preserve"> </w:t>
            </w:r>
            <w:r>
              <w:rPr>
                <w:rFonts w:ascii="宋体" w:hAnsi="宋体" w:hint="eastAsia"/>
                <w:noProof/>
                <w:szCs w:val="21"/>
              </w:rPr>
              <w:t>4</w:t>
            </w:r>
          </w:p>
        </w:tc>
        <w:tc>
          <w:tcPr>
            <w:tcW w:w="774" w:type="pct"/>
            <w:shd w:val="clear" w:color="auto" w:fill="auto"/>
          </w:tcPr>
          <w:p w:rsidR="00BC7523" w:rsidRPr="001D5913" w:rsidRDefault="00507F4C" w:rsidP="00781758">
            <w:pPr>
              <w:rPr>
                <w:rFonts w:ascii="宋体" w:hAnsi="宋体"/>
                <w:szCs w:val="21"/>
              </w:rPr>
            </w:pPr>
            <w:r>
              <w:rPr>
                <w:rFonts w:ascii="宋体" w:hAnsi="宋体" w:hint="eastAsia"/>
                <w:szCs w:val="21"/>
              </w:rPr>
              <w:t>服务端收到tcp协议请求</w:t>
            </w:r>
            <w:r w:rsidR="00781758">
              <w:rPr>
                <w:rFonts w:ascii="宋体" w:hAnsi="宋体" w:hint="eastAsia"/>
                <w:szCs w:val="21"/>
              </w:rPr>
              <w:t>。</w:t>
            </w:r>
          </w:p>
        </w:tc>
        <w:tc>
          <w:tcPr>
            <w:tcW w:w="694" w:type="pct"/>
            <w:shd w:val="clear" w:color="auto" w:fill="auto"/>
          </w:tcPr>
          <w:p w:rsidR="00BC7523" w:rsidRPr="001D5913" w:rsidRDefault="00507F4C" w:rsidP="00781758">
            <w:pPr>
              <w:rPr>
                <w:rFonts w:ascii="宋体" w:hAnsi="宋体"/>
                <w:szCs w:val="21"/>
              </w:rPr>
            </w:pPr>
            <w:r>
              <w:rPr>
                <w:rFonts w:ascii="宋体" w:hAnsi="宋体" w:hint="eastAsia"/>
                <w:szCs w:val="21"/>
              </w:rPr>
              <w:t>客户端退出</w:t>
            </w:r>
            <w:r w:rsidR="00781758">
              <w:rPr>
                <w:rFonts w:ascii="宋体" w:hAnsi="宋体" w:hint="eastAsia"/>
                <w:szCs w:val="21"/>
              </w:rPr>
              <w:t>。</w:t>
            </w:r>
          </w:p>
        </w:tc>
        <w:tc>
          <w:tcPr>
            <w:tcW w:w="1314" w:type="pct"/>
            <w:shd w:val="clear" w:color="auto" w:fill="auto"/>
          </w:tcPr>
          <w:p w:rsidR="00BC7523" w:rsidRDefault="00BC7523" w:rsidP="00781758">
            <w:pPr>
              <w:rPr>
                <w:rFonts w:ascii="宋体" w:hAnsi="宋体"/>
                <w:szCs w:val="21"/>
              </w:rPr>
            </w:pPr>
            <w:r>
              <w:rPr>
                <w:rFonts w:ascii="宋体" w:hAnsi="宋体" w:hint="eastAsia"/>
                <w:szCs w:val="21"/>
              </w:rPr>
              <w:t>关闭服务端和客户端</w:t>
            </w:r>
            <w:r w:rsidR="00507F4C">
              <w:rPr>
                <w:rFonts w:ascii="宋体" w:hAnsi="宋体" w:hint="eastAsia"/>
                <w:szCs w:val="21"/>
              </w:rPr>
              <w:t>连接</w:t>
            </w:r>
            <w:r>
              <w:rPr>
                <w:rFonts w:ascii="宋体" w:hAnsi="宋体" w:hint="eastAsia"/>
                <w:szCs w:val="21"/>
              </w:rPr>
              <w:t>。</w:t>
            </w:r>
          </w:p>
        </w:tc>
        <w:tc>
          <w:tcPr>
            <w:tcW w:w="850" w:type="pct"/>
            <w:shd w:val="clear" w:color="auto" w:fill="auto"/>
          </w:tcPr>
          <w:p w:rsidR="00BC7523" w:rsidRDefault="00507F4C" w:rsidP="00781758">
            <w:pPr>
              <w:rPr>
                <w:rFonts w:ascii="宋体" w:hAnsi="宋体"/>
                <w:szCs w:val="21"/>
              </w:rPr>
            </w:pPr>
            <w:r>
              <w:rPr>
                <w:rFonts w:ascii="宋体" w:hAnsi="宋体" w:hint="eastAsia"/>
                <w:szCs w:val="21"/>
              </w:rPr>
              <w:t>连接正常关闭，</w:t>
            </w:r>
            <w:r w:rsidR="00BC7523">
              <w:rPr>
                <w:rFonts w:ascii="宋体" w:hAnsi="宋体" w:hint="eastAsia"/>
                <w:szCs w:val="21"/>
              </w:rPr>
              <w:t>无报错。</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4"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7D6C67">
        <w:rPr>
          <w:rFonts w:ascii="宋体" w:hAnsi="宋体" w:hint="eastAsia"/>
          <w:sz w:val="21"/>
          <w:szCs w:val="21"/>
        </w:rPr>
        <w:t>JDK8-</w:t>
      </w:r>
      <w:r>
        <w:rPr>
          <w:rFonts w:ascii="宋体" w:hAnsi="宋体" w:hint="eastAsia"/>
          <w:sz w:val="21"/>
          <w:szCs w:val="21"/>
        </w:rPr>
        <w:t>UD</w:t>
      </w:r>
      <w:r w:rsidRPr="007D6C67">
        <w:rPr>
          <w:rFonts w:ascii="宋体" w:hAnsi="宋体" w:hint="eastAsia"/>
          <w:sz w:val="21"/>
          <w:szCs w:val="21"/>
        </w:rPr>
        <w:t>P测试</w:t>
      </w:r>
      <w:r w:rsidRPr="001D5913">
        <w:rPr>
          <w:rFonts w:ascii="宋体" w:hAnsi="宋体" w:hint="eastAsia"/>
          <w:sz w:val="21"/>
          <w:szCs w:val="21"/>
        </w:rPr>
        <w:t>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1416"/>
        <w:gridCol w:w="1985"/>
        <w:gridCol w:w="1844"/>
        <w:gridCol w:w="1132"/>
        <w:gridCol w:w="703"/>
      </w:tblGrid>
      <w:tr w:rsidR="00BC7523" w:rsidRPr="001D5913" w:rsidTr="00781758">
        <w:tc>
          <w:tcPr>
            <w:tcW w:w="1141" w:type="pct"/>
            <w:gridSpan w:val="2"/>
            <w:tcBorders>
              <w:bottom w:val="single" w:sz="6"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1D5913" w:rsidRDefault="00BC7523" w:rsidP="00781758">
            <w:pPr>
              <w:pStyle w:val="a9"/>
              <w:rPr>
                <w:rFonts w:ascii="宋体" w:hAnsi="宋体"/>
                <w:szCs w:val="21"/>
              </w:rPr>
            </w:pPr>
            <w:r>
              <w:rPr>
                <w:rFonts w:ascii="宋体" w:hAnsi="宋体" w:hint="eastAsia"/>
                <w:spacing w:val="2"/>
                <w:szCs w:val="21"/>
              </w:rPr>
              <w:t>J</w:t>
            </w:r>
            <w:r>
              <w:rPr>
                <w:rFonts w:ascii="宋体" w:hAnsi="宋体"/>
                <w:spacing w:val="2"/>
                <w:szCs w:val="21"/>
              </w:rPr>
              <w:t>DK8-</w:t>
            </w:r>
            <w:r>
              <w:rPr>
                <w:rFonts w:ascii="宋体" w:hAnsi="宋体" w:hint="eastAsia"/>
                <w:spacing w:val="2"/>
                <w:szCs w:val="21"/>
              </w:rPr>
              <w:t>UD</w:t>
            </w:r>
            <w:r>
              <w:rPr>
                <w:rFonts w:ascii="宋体" w:hAnsi="宋体"/>
                <w:spacing w:val="2"/>
                <w:szCs w:val="21"/>
              </w:rPr>
              <w:t>P</w:t>
            </w:r>
            <w:r>
              <w:rPr>
                <w:rFonts w:ascii="宋体" w:hAnsi="宋体" w:hint="eastAsia"/>
                <w:spacing w:val="2"/>
                <w:szCs w:val="21"/>
              </w:rPr>
              <w:t>测试</w:t>
            </w:r>
            <w:r w:rsidRPr="003C043B">
              <w:rPr>
                <w:rFonts w:ascii="宋体" w:hAnsi="宋体" w:hint="eastAsia"/>
                <w:spacing w:val="2"/>
                <w:szCs w:val="21"/>
              </w:rPr>
              <w:t>/ GN_YXHJ _YYXS_JAVA_</w:t>
            </w:r>
            <w:r w:rsidRPr="007D6C67">
              <w:rPr>
                <w:rFonts w:ascii="宋体" w:hAnsi="宋体"/>
                <w:spacing w:val="2"/>
                <w:szCs w:val="21"/>
              </w:rPr>
              <w:t xml:space="preserve"> </w:t>
            </w:r>
            <w:r>
              <w:rPr>
                <w:rFonts w:ascii="宋体" w:hAnsi="宋体" w:hint="eastAsia"/>
                <w:spacing w:val="2"/>
                <w:szCs w:val="21"/>
              </w:rPr>
              <w:t>UD</w:t>
            </w:r>
            <w:r w:rsidRPr="007D6C67">
              <w:rPr>
                <w:rFonts w:ascii="宋体" w:hAnsi="宋体"/>
                <w:spacing w:val="2"/>
                <w:szCs w:val="21"/>
              </w:rPr>
              <w:t>P</w:t>
            </w:r>
            <w:r w:rsidRPr="007D6C67">
              <w:rPr>
                <w:rFonts w:ascii="宋体" w:hAnsi="宋体" w:hint="eastAsia"/>
                <w:spacing w:val="2"/>
                <w:szCs w:val="21"/>
              </w:rPr>
              <w:t>8</w:t>
            </w:r>
          </w:p>
        </w:tc>
      </w:tr>
      <w:tr w:rsidR="00BC7523" w:rsidRPr="001D5913" w:rsidTr="00781758">
        <w:tc>
          <w:tcPr>
            <w:tcW w:w="1141" w:type="pct"/>
            <w:gridSpan w:val="2"/>
            <w:tcBorders>
              <w:top w:val="single" w:sz="6" w:space="0" w:color="000000"/>
              <w:bottom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1D5913" w:rsidRDefault="00BC7523" w:rsidP="00781758">
            <w:pPr>
              <w:pStyle w:val="a9"/>
              <w:rPr>
                <w:rFonts w:ascii="宋体" w:hAnsi="宋体"/>
                <w:b/>
                <w:noProof/>
                <w:szCs w:val="21"/>
              </w:rPr>
            </w:pPr>
            <w:r w:rsidRPr="001D5913">
              <w:rPr>
                <w:rFonts w:ascii="宋体" w:hAnsi="宋体" w:hint="eastAsia"/>
                <w:b/>
                <w:noProof/>
                <w:szCs w:val="21"/>
              </w:rPr>
              <w:t>测试目的</w:t>
            </w:r>
            <w:r w:rsidR="002A282B">
              <w:rPr>
                <w:rFonts w:ascii="宋体" w:hAnsi="宋体" w:hint="eastAsia"/>
                <w:b/>
                <w:noProof/>
                <w:szCs w:val="21"/>
              </w:rPr>
              <w:t>：</w:t>
            </w:r>
            <w:r>
              <w:rPr>
                <w:rFonts w:ascii="宋体" w:hAnsi="宋体" w:hint="eastAsia"/>
                <w:szCs w:val="21"/>
              </w:rPr>
              <w:t xml:space="preserve"> 验证</w:t>
            </w:r>
            <w:r>
              <w:rPr>
                <w:rFonts w:ascii="宋体" w:hAnsi="宋体"/>
              </w:rPr>
              <w:t>UDP</w:t>
            </w:r>
            <w:r>
              <w:rPr>
                <w:rFonts w:ascii="宋体" w:hAnsi="宋体" w:hint="eastAsia"/>
              </w:rPr>
              <w:t>编程中DatagramSocket监听指定的端口功能</w:t>
            </w:r>
            <w:r w:rsidRPr="001D5913">
              <w:rPr>
                <w:rFonts w:ascii="宋体" w:hAnsi="宋体" w:hint="eastAsia"/>
                <w:noProof/>
                <w:szCs w:val="21"/>
              </w:rPr>
              <w:t>。</w:t>
            </w:r>
          </w:p>
          <w:p w:rsidR="00BC7523" w:rsidRPr="001D5913" w:rsidRDefault="00BC7523" w:rsidP="00781758">
            <w:pPr>
              <w:pStyle w:val="a9"/>
              <w:rPr>
                <w:rFonts w:ascii="宋体" w:hAnsi="宋体"/>
                <w:noProof/>
                <w:szCs w:val="21"/>
              </w:rPr>
            </w:pPr>
            <w:r w:rsidRPr="001D5913">
              <w:rPr>
                <w:rFonts w:ascii="宋体" w:hAnsi="宋体" w:hint="eastAsia"/>
                <w:b/>
                <w:noProof/>
                <w:szCs w:val="21"/>
              </w:rPr>
              <w:t>测试方法</w:t>
            </w:r>
            <w:r w:rsidR="002A282B">
              <w:rPr>
                <w:rFonts w:ascii="宋体" w:hAnsi="宋体" w:hint="eastAsia"/>
                <w:b/>
                <w:noProof/>
                <w:szCs w:val="21"/>
              </w:rPr>
              <w:t>：</w:t>
            </w:r>
            <w:r w:rsidRPr="001D5913">
              <w:rPr>
                <w:rFonts w:ascii="宋体" w:hAnsi="宋体" w:hint="eastAsia"/>
                <w:noProof/>
                <w:color w:val="FF0000"/>
                <w:szCs w:val="21"/>
              </w:rPr>
              <w:t xml:space="preserve"> </w:t>
            </w:r>
            <w:r>
              <w:rPr>
                <w:rFonts w:ascii="宋体" w:hAnsi="宋体" w:hint="eastAsia"/>
                <w:spacing w:val="2"/>
                <w:szCs w:val="21"/>
              </w:rPr>
              <w:t>通过J</w:t>
            </w:r>
            <w:r>
              <w:rPr>
                <w:rFonts w:ascii="宋体" w:hAnsi="宋体"/>
                <w:spacing w:val="2"/>
                <w:szCs w:val="21"/>
              </w:rPr>
              <w:t>AVA</w:t>
            </w:r>
            <w:r>
              <w:rPr>
                <w:rFonts w:ascii="宋体" w:hAnsi="宋体" w:hint="eastAsia"/>
                <w:spacing w:val="2"/>
                <w:szCs w:val="21"/>
              </w:rPr>
              <w:t>中的</w:t>
            </w:r>
            <w:r>
              <w:rPr>
                <w:rFonts w:ascii="宋体" w:hAnsi="宋体" w:hint="eastAsia"/>
              </w:rPr>
              <w:t>DatagramSocket类来实现对指定端口的监听。</w:t>
            </w:r>
          </w:p>
          <w:p w:rsidR="00BC7523" w:rsidRPr="001D5913" w:rsidRDefault="00BC7523" w:rsidP="00781758">
            <w:pPr>
              <w:pStyle w:val="a9"/>
              <w:rPr>
                <w:rFonts w:ascii="宋体" w:hAnsi="宋体"/>
                <w:noProof/>
                <w:szCs w:val="21"/>
              </w:rPr>
            </w:pPr>
            <w:r w:rsidRPr="001D5913">
              <w:rPr>
                <w:rFonts w:ascii="宋体" w:hAnsi="宋体" w:hint="eastAsia"/>
                <w:b/>
                <w:noProof/>
                <w:szCs w:val="21"/>
              </w:rPr>
              <w:t>合格判据</w:t>
            </w:r>
            <w:r w:rsidR="002A282B">
              <w:rPr>
                <w:rFonts w:ascii="宋体" w:hAnsi="宋体" w:hint="eastAsia"/>
                <w:b/>
                <w:noProof/>
                <w:szCs w:val="21"/>
              </w:rPr>
              <w:t>：</w:t>
            </w:r>
            <w:r>
              <w:rPr>
                <w:rFonts w:ascii="宋体" w:hAnsi="宋体" w:hint="eastAsia"/>
                <w:szCs w:val="21"/>
              </w:rPr>
              <w:t xml:space="preserve"> 检测发送的信息的类型，包括字母，数字，特殊符号等。</w:t>
            </w:r>
          </w:p>
        </w:tc>
      </w:tr>
      <w:tr w:rsidR="00BC7523" w:rsidRPr="001D5913" w:rsidTr="00781758">
        <w:tc>
          <w:tcPr>
            <w:tcW w:w="368"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步骤</w:t>
            </w:r>
          </w:p>
        </w:tc>
        <w:tc>
          <w:tcPr>
            <w:tcW w:w="773"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前提和约束</w:t>
            </w:r>
          </w:p>
        </w:tc>
        <w:tc>
          <w:tcPr>
            <w:tcW w:w="772"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输入</w:t>
            </w:r>
          </w:p>
        </w:tc>
        <w:tc>
          <w:tcPr>
            <w:tcW w:w="1082"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目的和动作</w:t>
            </w:r>
          </w:p>
        </w:tc>
        <w:tc>
          <w:tcPr>
            <w:tcW w:w="1005"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预期结果</w:t>
            </w:r>
          </w:p>
        </w:tc>
        <w:tc>
          <w:tcPr>
            <w:tcW w:w="617"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评估准则</w:t>
            </w:r>
          </w:p>
        </w:tc>
        <w:tc>
          <w:tcPr>
            <w:tcW w:w="383" w:type="pct"/>
            <w:tcBorders>
              <w:top w:val="single" w:sz="12" w:space="0" w:color="000000"/>
            </w:tcBorders>
            <w:shd w:val="clear" w:color="auto" w:fill="auto"/>
          </w:tcPr>
          <w:p w:rsidR="00BC7523" w:rsidRPr="001D5913" w:rsidRDefault="00BC7523" w:rsidP="00781758">
            <w:pPr>
              <w:pStyle w:val="a9"/>
              <w:jc w:val="center"/>
              <w:rPr>
                <w:rFonts w:ascii="宋体" w:hAnsi="宋体"/>
                <w:szCs w:val="21"/>
              </w:rPr>
            </w:pPr>
            <w:r w:rsidRPr="001D5913">
              <w:rPr>
                <w:rFonts w:ascii="宋体" w:hAnsi="宋体" w:hint="eastAsia"/>
                <w:szCs w:val="21"/>
              </w:rPr>
              <w:t>备注</w:t>
            </w:r>
          </w:p>
        </w:tc>
      </w:tr>
      <w:tr w:rsidR="00BC7523" w:rsidRPr="001D5913" w:rsidTr="00781758">
        <w:tc>
          <w:tcPr>
            <w:tcW w:w="368"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1</w:t>
            </w:r>
          </w:p>
        </w:tc>
        <w:tc>
          <w:tcPr>
            <w:tcW w:w="773" w:type="pct"/>
            <w:shd w:val="clear" w:color="auto" w:fill="auto"/>
          </w:tcPr>
          <w:p w:rsidR="00BC7523" w:rsidRPr="001D5913" w:rsidRDefault="00BC7523" w:rsidP="00781758">
            <w:pPr>
              <w:rPr>
                <w:rFonts w:ascii="宋体" w:hAnsi="宋体"/>
                <w:noProof/>
                <w:szCs w:val="21"/>
              </w:rPr>
            </w:pPr>
            <w:r>
              <w:rPr>
                <w:rFonts w:ascii="宋体" w:hAnsi="宋体" w:hint="eastAsia"/>
              </w:rPr>
              <w:t>J</w:t>
            </w:r>
            <w:r>
              <w:rPr>
                <w:rFonts w:ascii="宋体" w:hAnsi="宋体"/>
              </w:rPr>
              <w:t>DK</w:t>
            </w:r>
            <w:r>
              <w:rPr>
                <w:rFonts w:ascii="宋体" w:hAnsi="宋体" w:hint="eastAsia"/>
              </w:rPr>
              <w:t>已经正常安装，并为J</w:t>
            </w:r>
            <w:r>
              <w:rPr>
                <w:rFonts w:ascii="宋体" w:hAnsi="宋体"/>
              </w:rPr>
              <w:t>DK8</w:t>
            </w:r>
            <w:r>
              <w:rPr>
                <w:rFonts w:ascii="宋体" w:hAnsi="宋体" w:hint="eastAsia"/>
              </w:rPr>
              <w:t>版本</w:t>
            </w:r>
            <w:r w:rsidR="00781758">
              <w:rPr>
                <w:rFonts w:ascii="宋体" w:hAnsi="宋体" w:hint="eastAsia"/>
              </w:rPr>
              <w:t>。</w:t>
            </w:r>
          </w:p>
        </w:tc>
        <w:tc>
          <w:tcPr>
            <w:tcW w:w="772" w:type="pct"/>
            <w:shd w:val="clear" w:color="auto" w:fill="auto"/>
          </w:tcPr>
          <w:p w:rsidR="00BC7523" w:rsidRPr="001D5913" w:rsidRDefault="00FF3B96" w:rsidP="00781758">
            <w:pPr>
              <w:rPr>
                <w:rFonts w:ascii="宋体" w:hAnsi="宋体"/>
                <w:szCs w:val="21"/>
              </w:rPr>
            </w:pPr>
            <w:r>
              <w:rPr>
                <w:rFonts w:ascii="宋体" w:hAnsi="宋体" w:hint="eastAsia"/>
                <w:szCs w:val="21"/>
              </w:rPr>
              <w:t>编译、执行Java服务端程序命令</w:t>
            </w:r>
            <w:r w:rsidR="00781758">
              <w:rPr>
                <w:rFonts w:ascii="宋体" w:hAnsi="宋体" w:hint="eastAsia"/>
                <w:szCs w:val="21"/>
              </w:rPr>
              <w:t>。</w:t>
            </w:r>
          </w:p>
        </w:tc>
        <w:tc>
          <w:tcPr>
            <w:tcW w:w="1082" w:type="pct"/>
            <w:shd w:val="clear" w:color="auto" w:fill="auto"/>
          </w:tcPr>
          <w:p w:rsidR="00BC7523" w:rsidRPr="001D5913" w:rsidRDefault="00180A46" w:rsidP="00781758">
            <w:pPr>
              <w:rPr>
                <w:rFonts w:ascii="宋体" w:hAnsi="宋体"/>
                <w:szCs w:val="21"/>
              </w:rPr>
            </w:pPr>
            <w:r>
              <w:rPr>
                <w:rFonts w:ascii="宋体" w:hAnsi="宋体" w:hint="eastAsia"/>
                <w:szCs w:val="21"/>
              </w:rPr>
              <w:t>执行服务端java程序，程序中含有打开和监听</w:t>
            </w:r>
            <w:r w:rsidR="00FF3B96">
              <w:rPr>
                <w:rFonts w:ascii="宋体" w:hAnsi="宋体" w:hint="eastAsia"/>
              </w:rPr>
              <w:t>DatagramSocket</w:t>
            </w:r>
            <w:r w:rsidR="00FF3B96">
              <w:rPr>
                <w:rFonts w:ascii="宋体" w:hAnsi="宋体" w:hint="eastAsia"/>
                <w:szCs w:val="21"/>
              </w:rPr>
              <w:t>的</w:t>
            </w:r>
            <w:r>
              <w:rPr>
                <w:rFonts w:ascii="宋体" w:hAnsi="宋体" w:hint="eastAsia"/>
                <w:szCs w:val="21"/>
              </w:rPr>
              <w:t>代码。</w:t>
            </w:r>
          </w:p>
        </w:tc>
        <w:tc>
          <w:tcPr>
            <w:tcW w:w="1005" w:type="pct"/>
            <w:shd w:val="clear" w:color="auto" w:fill="auto"/>
          </w:tcPr>
          <w:p w:rsidR="00BC7523" w:rsidRPr="001D5913" w:rsidRDefault="00BC7523" w:rsidP="00781758">
            <w:pPr>
              <w:rPr>
                <w:rFonts w:ascii="宋体" w:hAnsi="宋体"/>
                <w:szCs w:val="21"/>
              </w:rPr>
            </w:pPr>
            <w:r>
              <w:rPr>
                <w:rFonts w:ascii="宋体" w:hAnsi="宋体" w:hint="eastAsia"/>
                <w:szCs w:val="21"/>
              </w:rPr>
              <w:t>进入</w:t>
            </w:r>
            <w:r w:rsidR="00FF3B96">
              <w:rPr>
                <w:rFonts w:ascii="宋体" w:hAnsi="宋体" w:hint="eastAsia"/>
                <w:szCs w:val="21"/>
              </w:rPr>
              <w:t>UDP数据接收</w:t>
            </w:r>
            <w:r>
              <w:rPr>
                <w:rFonts w:ascii="宋体" w:hAnsi="宋体" w:hint="eastAsia"/>
                <w:szCs w:val="21"/>
              </w:rPr>
              <w:t>状态。</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r w:rsidR="00BC7523" w:rsidRPr="001D5913" w:rsidTr="00781758">
        <w:tc>
          <w:tcPr>
            <w:tcW w:w="368"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2</w:t>
            </w:r>
          </w:p>
        </w:tc>
        <w:tc>
          <w:tcPr>
            <w:tcW w:w="773" w:type="pct"/>
            <w:shd w:val="clear" w:color="auto" w:fill="auto"/>
          </w:tcPr>
          <w:p w:rsidR="00BC7523" w:rsidRPr="001D5913" w:rsidRDefault="00FF3B96" w:rsidP="00781758">
            <w:pPr>
              <w:rPr>
                <w:rFonts w:ascii="宋体" w:hAnsi="宋体"/>
                <w:szCs w:val="21"/>
              </w:rPr>
            </w:pPr>
            <w:r>
              <w:rPr>
                <w:rFonts w:ascii="宋体" w:hAnsi="宋体" w:hint="eastAsia"/>
                <w:szCs w:val="21"/>
              </w:rPr>
              <w:t>服务端java程序进入数据接收状态</w:t>
            </w:r>
            <w:r w:rsidR="00781758">
              <w:rPr>
                <w:rFonts w:ascii="宋体" w:hAnsi="宋体" w:hint="eastAsia"/>
                <w:szCs w:val="21"/>
              </w:rPr>
              <w:t>。</w:t>
            </w:r>
          </w:p>
        </w:tc>
        <w:tc>
          <w:tcPr>
            <w:tcW w:w="772" w:type="pct"/>
            <w:shd w:val="clear" w:color="auto" w:fill="auto"/>
          </w:tcPr>
          <w:p w:rsidR="00BC7523" w:rsidRPr="001D5913" w:rsidRDefault="00FF3B96" w:rsidP="00781758">
            <w:pPr>
              <w:rPr>
                <w:rFonts w:ascii="宋体" w:hAnsi="宋体"/>
                <w:szCs w:val="21"/>
              </w:rPr>
            </w:pPr>
            <w:r>
              <w:rPr>
                <w:rFonts w:ascii="宋体" w:hAnsi="宋体" w:hint="eastAsia"/>
                <w:szCs w:val="21"/>
              </w:rPr>
              <w:t>编译、执行Java客户端程序命令</w:t>
            </w:r>
            <w:r w:rsidR="00781758">
              <w:rPr>
                <w:rFonts w:ascii="宋体" w:hAnsi="宋体" w:hint="eastAsia"/>
                <w:szCs w:val="21"/>
              </w:rPr>
              <w:t>。</w:t>
            </w:r>
          </w:p>
        </w:tc>
        <w:tc>
          <w:tcPr>
            <w:tcW w:w="1082" w:type="pct"/>
            <w:shd w:val="clear" w:color="auto" w:fill="auto"/>
          </w:tcPr>
          <w:p w:rsidR="00BC7523" w:rsidRPr="001D5913" w:rsidRDefault="00BC7523" w:rsidP="00781758">
            <w:pPr>
              <w:rPr>
                <w:rFonts w:ascii="宋体" w:hAnsi="宋体"/>
                <w:szCs w:val="21"/>
              </w:rPr>
            </w:pPr>
            <w:r>
              <w:rPr>
                <w:rFonts w:ascii="宋体" w:hAnsi="宋体" w:hint="eastAsia"/>
                <w:szCs w:val="21"/>
              </w:rPr>
              <w:t>客户端执行java文件</w:t>
            </w:r>
            <w:r w:rsidR="00FF3B96">
              <w:rPr>
                <w:rFonts w:ascii="宋体" w:hAnsi="宋体" w:hint="eastAsia"/>
                <w:szCs w:val="21"/>
              </w:rPr>
              <w:t>，程序中含有主动发送UDP报文代码。</w:t>
            </w:r>
          </w:p>
        </w:tc>
        <w:tc>
          <w:tcPr>
            <w:tcW w:w="1005" w:type="pct"/>
            <w:shd w:val="clear" w:color="auto" w:fill="auto"/>
          </w:tcPr>
          <w:p w:rsidR="00BC7523" w:rsidRPr="001D5913" w:rsidRDefault="00FF3B96" w:rsidP="00781758">
            <w:pPr>
              <w:rPr>
                <w:rFonts w:ascii="宋体" w:hAnsi="宋体"/>
                <w:szCs w:val="21"/>
              </w:rPr>
            </w:pPr>
            <w:r>
              <w:rPr>
                <w:rFonts w:ascii="宋体" w:hAnsi="宋体" w:hint="eastAsia"/>
                <w:szCs w:val="21"/>
              </w:rPr>
              <w:t>向</w:t>
            </w:r>
            <w:r w:rsidR="00BC7523">
              <w:rPr>
                <w:rFonts w:ascii="宋体" w:hAnsi="宋体" w:hint="eastAsia"/>
                <w:szCs w:val="21"/>
              </w:rPr>
              <w:t>服务端进行</w:t>
            </w:r>
            <w:r>
              <w:rPr>
                <w:rFonts w:ascii="宋体" w:hAnsi="宋体" w:hint="eastAsia"/>
                <w:szCs w:val="21"/>
              </w:rPr>
              <w:t>UDP数据发送</w:t>
            </w:r>
            <w:r w:rsidR="00BC7523">
              <w:rPr>
                <w:rFonts w:ascii="宋体" w:hAnsi="宋体" w:hint="eastAsia"/>
                <w:szCs w:val="21"/>
              </w:rPr>
              <w:t>。</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r w:rsidR="00BC7523" w:rsidRPr="001D5913" w:rsidTr="00781758">
        <w:tc>
          <w:tcPr>
            <w:tcW w:w="368" w:type="pct"/>
            <w:shd w:val="clear" w:color="auto" w:fill="auto"/>
          </w:tcPr>
          <w:p w:rsidR="00BC7523" w:rsidRPr="001D5913" w:rsidRDefault="00BC7523" w:rsidP="00781758">
            <w:pPr>
              <w:pStyle w:val="a9"/>
              <w:jc w:val="center"/>
              <w:rPr>
                <w:rFonts w:ascii="宋体" w:hAnsi="宋体"/>
                <w:szCs w:val="21"/>
              </w:rPr>
            </w:pPr>
            <w:r w:rsidRPr="001D5913">
              <w:rPr>
                <w:rFonts w:ascii="宋体" w:hAnsi="宋体"/>
                <w:noProof/>
                <w:szCs w:val="21"/>
              </w:rPr>
              <w:t>步骤 3</w:t>
            </w:r>
          </w:p>
        </w:tc>
        <w:tc>
          <w:tcPr>
            <w:tcW w:w="773" w:type="pct"/>
            <w:shd w:val="clear" w:color="auto" w:fill="auto"/>
          </w:tcPr>
          <w:p w:rsidR="00BC7523" w:rsidRPr="001D5913" w:rsidRDefault="00FF3B96" w:rsidP="00781758">
            <w:pPr>
              <w:rPr>
                <w:rFonts w:ascii="宋体" w:hAnsi="宋体"/>
                <w:szCs w:val="21"/>
              </w:rPr>
            </w:pPr>
            <w:r>
              <w:rPr>
                <w:rFonts w:ascii="宋体" w:hAnsi="宋体" w:hint="eastAsia"/>
                <w:szCs w:val="21"/>
              </w:rPr>
              <w:t>向服务端进行UDP数据发送。</w:t>
            </w:r>
          </w:p>
        </w:tc>
        <w:tc>
          <w:tcPr>
            <w:tcW w:w="772" w:type="pct"/>
            <w:shd w:val="clear" w:color="auto" w:fill="auto"/>
          </w:tcPr>
          <w:p w:rsidR="00BC7523" w:rsidRPr="001D5913" w:rsidRDefault="00FF3B96" w:rsidP="00781758">
            <w:pPr>
              <w:jc w:val="center"/>
              <w:rPr>
                <w:rFonts w:ascii="宋体" w:hAnsi="宋体"/>
                <w:szCs w:val="21"/>
              </w:rPr>
            </w:pPr>
            <w:r>
              <w:rPr>
                <w:rFonts w:ascii="宋体" w:hAnsi="宋体" w:hint="eastAsia"/>
                <w:szCs w:val="21"/>
              </w:rPr>
              <w:t>无</w:t>
            </w:r>
          </w:p>
        </w:tc>
        <w:tc>
          <w:tcPr>
            <w:tcW w:w="1082" w:type="pct"/>
            <w:shd w:val="clear" w:color="auto" w:fill="auto"/>
          </w:tcPr>
          <w:p w:rsidR="00BC7523" w:rsidRPr="008C4CF0" w:rsidRDefault="00FF3B96" w:rsidP="00781758">
            <w:pPr>
              <w:rPr>
                <w:rFonts w:ascii="宋体" w:hAnsi="宋体"/>
                <w:szCs w:val="21"/>
              </w:rPr>
            </w:pPr>
            <w:r>
              <w:rPr>
                <w:rFonts w:ascii="宋体" w:hAnsi="宋体" w:hint="eastAsia"/>
                <w:szCs w:val="21"/>
              </w:rPr>
              <w:t>UDP</w:t>
            </w:r>
            <w:r w:rsidR="00BC7523">
              <w:rPr>
                <w:rFonts w:ascii="宋体" w:hAnsi="宋体" w:hint="eastAsia"/>
                <w:szCs w:val="21"/>
              </w:rPr>
              <w:t>服务端</w:t>
            </w:r>
            <w:r>
              <w:rPr>
                <w:rFonts w:ascii="宋体" w:hAnsi="宋体" w:hint="eastAsia"/>
                <w:szCs w:val="21"/>
              </w:rPr>
              <w:t>接收到客户端发来的</w:t>
            </w:r>
            <w:r w:rsidR="00BC7523">
              <w:rPr>
                <w:rFonts w:ascii="宋体" w:hAnsi="宋体" w:hint="eastAsia"/>
                <w:szCs w:val="21"/>
              </w:rPr>
              <w:t>信息</w:t>
            </w:r>
            <w:r>
              <w:rPr>
                <w:rFonts w:ascii="宋体" w:hAnsi="宋体" w:hint="eastAsia"/>
                <w:szCs w:val="21"/>
              </w:rPr>
              <w:t>并打印</w:t>
            </w:r>
            <w:r w:rsidR="00BC7523">
              <w:rPr>
                <w:rFonts w:ascii="宋体" w:hAnsi="宋体" w:hint="eastAsia"/>
                <w:szCs w:val="21"/>
              </w:rPr>
              <w:t>。</w:t>
            </w:r>
          </w:p>
        </w:tc>
        <w:tc>
          <w:tcPr>
            <w:tcW w:w="1005" w:type="pct"/>
            <w:shd w:val="clear" w:color="auto" w:fill="auto"/>
          </w:tcPr>
          <w:p w:rsidR="00BC7523" w:rsidRPr="001D5913" w:rsidRDefault="00FF3B96" w:rsidP="00781758">
            <w:pPr>
              <w:rPr>
                <w:rFonts w:ascii="宋体" w:hAnsi="宋体"/>
                <w:szCs w:val="21"/>
              </w:rPr>
            </w:pPr>
            <w:r>
              <w:rPr>
                <w:rFonts w:ascii="宋体" w:hAnsi="宋体" w:hint="eastAsia"/>
                <w:szCs w:val="21"/>
              </w:rPr>
              <w:t>UDP</w:t>
            </w:r>
            <w:r w:rsidR="00BC7523">
              <w:rPr>
                <w:rFonts w:ascii="宋体" w:hAnsi="宋体" w:hint="eastAsia"/>
                <w:szCs w:val="21"/>
              </w:rPr>
              <w:t>服务端收到客户端发送来的信息，在终端显示出来。</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r w:rsidR="00BC7523" w:rsidRPr="001D5913" w:rsidTr="00781758">
        <w:tc>
          <w:tcPr>
            <w:tcW w:w="368" w:type="pct"/>
            <w:shd w:val="clear" w:color="auto" w:fill="auto"/>
          </w:tcPr>
          <w:p w:rsidR="00BC7523" w:rsidRPr="001D5913" w:rsidRDefault="00BC7523" w:rsidP="00781758">
            <w:pPr>
              <w:pStyle w:val="a9"/>
              <w:jc w:val="center"/>
              <w:rPr>
                <w:rFonts w:ascii="宋体" w:hAnsi="宋体"/>
                <w:noProof/>
                <w:szCs w:val="21"/>
              </w:rPr>
            </w:pPr>
            <w:r w:rsidRPr="001D5913">
              <w:rPr>
                <w:rFonts w:ascii="宋体" w:hAnsi="宋体"/>
                <w:noProof/>
                <w:szCs w:val="21"/>
              </w:rPr>
              <w:t>步骤</w:t>
            </w:r>
            <w:r>
              <w:rPr>
                <w:rFonts w:ascii="宋体" w:hAnsi="宋体"/>
                <w:noProof/>
                <w:szCs w:val="21"/>
              </w:rPr>
              <w:t xml:space="preserve"> </w:t>
            </w:r>
            <w:r>
              <w:rPr>
                <w:rFonts w:ascii="宋体" w:hAnsi="宋体" w:hint="eastAsia"/>
                <w:noProof/>
                <w:szCs w:val="21"/>
              </w:rPr>
              <w:t>4</w:t>
            </w:r>
          </w:p>
        </w:tc>
        <w:tc>
          <w:tcPr>
            <w:tcW w:w="773" w:type="pct"/>
            <w:shd w:val="clear" w:color="auto" w:fill="auto"/>
          </w:tcPr>
          <w:p w:rsidR="00BC7523" w:rsidRPr="001D5913" w:rsidRDefault="00FF3B96" w:rsidP="00781758">
            <w:pPr>
              <w:rPr>
                <w:rFonts w:ascii="宋体" w:hAnsi="宋体"/>
                <w:szCs w:val="21"/>
              </w:rPr>
            </w:pPr>
            <w:r>
              <w:rPr>
                <w:rFonts w:ascii="宋体" w:hAnsi="宋体" w:hint="eastAsia"/>
                <w:szCs w:val="21"/>
              </w:rPr>
              <w:t>UDP服务端在终端显示出收到的信息</w:t>
            </w:r>
            <w:r w:rsidR="00781758">
              <w:rPr>
                <w:rFonts w:ascii="宋体" w:hAnsi="宋体" w:hint="eastAsia"/>
                <w:szCs w:val="21"/>
              </w:rPr>
              <w:t>。</w:t>
            </w:r>
          </w:p>
        </w:tc>
        <w:tc>
          <w:tcPr>
            <w:tcW w:w="772" w:type="pct"/>
            <w:shd w:val="clear" w:color="auto" w:fill="auto"/>
          </w:tcPr>
          <w:p w:rsidR="00BC7523" w:rsidRPr="001D5913" w:rsidRDefault="00FF3B96" w:rsidP="00781758">
            <w:pPr>
              <w:rPr>
                <w:rFonts w:ascii="宋体" w:hAnsi="宋体"/>
                <w:szCs w:val="21"/>
              </w:rPr>
            </w:pPr>
            <w:r>
              <w:rPr>
                <w:rFonts w:ascii="宋体" w:hAnsi="宋体" w:hint="eastAsia"/>
                <w:szCs w:val="21"/>
              </w:rPr>
              <w:t>客户端退出，服务端退出。</w:t>
            </w:r>
          </w:p>
        </w:tc>
        <w:tc>
          <w:tcPr>
            <w:tcW w:w="1082" w:type="pct"/>
            <w:shd w:val="clear" w:color="auto" w:fill="auto"/>
          </w:tcPr>
          <w:p w:rsidR="00BC7523" w:rsidRDefault="00BC7523" w:rsidP="00781758">
            <w:pPr>
              <w:rPr>
                <w:rFonts w:ascii="宋体" w:hAnsi="宋体"/>
                <w:szCs w:val="21"/>
              </w:rPr>
            </w:pPr>
            <w:r>
              <w:rPr>
                <w:rFonts w:ascii="宋体" w:hAnsi="宋体" w:hint="eastAsia"/>
                <w:szCs w:val="21"/>
              </w:rPr>
              <w:t>关闭服务端和客户端。</w:t>
            </w:r>
          </w:p>
        </w:tc>
        <w:tc>
          <w:tcPr>
            <w:tcW w:w="1005" w:type="pct"/>
            <w:shd w:val="clear" w:color="auto" w:fill="auto"/>
          </w:tcPr>
          <w:p w:rsidR="00BC7523" w:rsidRDefault="00BC7523" w:rsidP="00781758">
            <w:pPr>
              <w:rPr>
                <w:rFonts w:ascii="宋体" w:hAnsi="宋体"/>
                <w:szCs w:val="21"/>
              </w:rPr>
            </w:pPr>
            <w:r>
              <w:rPr>
                <w:rFonts w:ascii="宋体" w:hAnsi="宋体" w:hint="eastAsia"/>
                <w:szCs w:val="21"/>
              </w:rPr>
              <w:t>无报错。</w:t>
            </w:r>
          </w:p>
        </w:tc>
        <w:tc>
          <w:tcPr>
            <w:tcW w:w="617"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781758">
            <w:pPr>
              <w:jc w:val="center"/>
              <w:rPr>
                <w:rFonts w:ascii="宋体" w:hAnsi="宋体"/>
                <w:szCs w:val="21"/>
              </w:rPr>
            </w:pPr>
            <w:r w:rsidRPr="001D5913">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D864C9">
        <w:rPr>
          <w:rFonts w:ascii="宋体" w:hAnsi="宋体" w:hint="eastAsia"/>
          <w:sz w:val="21"/>
          <w:szCs w:val="21"/>
        </w:rPr>
        <w:t>JDK8-多线程</w:t>
      </w:r>
      <w:r>
        <w:rPr>
          <w:rFonts w:ascii="宋体" w:hAnsi="宋体" w:hint="eastAsia"/>
          <w:sz w:val="21"/>
          <w:szCs w:val="21"/>
        </w:rPr>
        <w:t>测试</w:t>
      </w:r>
      <w:r w:rsidRPr="001D5913">
        <w:rPr>
          <w:rFonts w:ascii="宋体" w:hAnsi="宋体" w:hint="eastAsia"/>
          <w:sz w:val="21"/>
          <w:szCs w:val="21"/>
        </w:rPr>
        <w:t>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420"/>
        <w:gridCol w:w="1275"/>
        <w:gridCol w:w="2409"/>
        <w:gridCol w:w="1561"/>
        <w:gridCol w:w="1130"/>
        <w:gridCol w:w="704"/>
      </w:tblGrid>
      <w:tr w:rsidR="00BC7523" w:rsidRPr="007B5DAD" w:rsidTr="00781758">
        <w:tc>
          <w:tcPr>
            <w:tcW w:w="1141" w:type="pct"/>
            <w:gridSpan w:val="2"/>
            <w:tcBorders>
              <w:bottom w:val="single" w:sz="6"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7B5DAD" w:rsidRDefault="00BC7523" w:rsidP="00781758">
            <w:pPr>
              <w:pStyle w:val="a9"/>
              <w:rPr>
                <w:rFonts w:ascii="宋体" w:hAnsi="宋体"/>
                <w:szCs w:val="21"/>
              </w:rPr>
            </w:pPr>
            <w:r w:rsidRPr="007B5DAD">
              <w:rPr>
                <w:rFonts w:ascii="宋体" w:hAnsi="宋体" w:hint="eastAsia"/>
                <w:spacing w:val="2"/>
                <w:szCs w:val="21"/>
              </w:rPr>
              <w:t>JDK8-多线程测试/ GN_YXHJ _YYXS_JAVA_</w:t>
            </w:r>
            <w:r w:rsidRPr="007B5DAD">
              <w:rPr>
                <w:rFonts w:ascii="宋体" w:hAnsi="宋体"/>
                <w:spacing w:val="2"/>
                <w:szCs w:val="21"/>
              </w:rPr>
              <w:t xml:space="preserve"> </w:t>
            </w:r>
            <w:r w:rsidRPr="007B5DAD">
              <w:rPr>
                <w:rFonts w:ascii="宋体" w:hAnsi="宋体" w:hint="eastAsia"/>
                <w:spacing w:val="2"/>
                <w:szCs w:val="21"/>
              </w:rPr>
              <w:t>DXC8</w:t>
            </w:r>
          </w:p>
        </w:tc>
      </w:tr>
      <w:tr w:rsidR="00BC7523" w:rsidRPr="007B5DAD" w:rsidTr="00781758">
        <w:tc>
          <w:tcPr>
            <w:tcW w:w="1141" w:type="pct"/>
            <w:gridSpan w:val="2"/>
            <w:tcBorders>
              <w:top w:val="single" w:sz="6" w:space="0" w:color="000000"/>
              <w:bottom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7B5DAD" w:rsidRDefault="00BC7523" w:rsidP="00781758">
            <w:pPr>
              <w:pStyle w:val="a9"/>
              <w:rPr>
                <w:rFonts w:ascii="宋体" w:hAnsi="宋体"/>
                <w:b/>
                <w:noProof/>
                <w:szCs w:val="21"/>
              </w:rPr>
            </w:pPr>
            <w:r w:rsidRPr="007B5DAD">
              <w:rPr>
                <w:rFonts w:ascii="宋体" w:hAnsi="宋体" w:hint="eastAsia"/>
                <w:b/>
                <w:noProof/>
                <w:szCs w:val="21"/>
              </w:rPr>
              <w:t>测试目的</w:t>
            </w:r>
            <w:r w:rsidR="002A282B" w:rsidRPr="007B5DAD">
              <w:rPr>
                <w:rFonts w:ascii="宋体" w:hAnsi="宋体" w:hint="eastAsia"/>
                <w:b/>
                <w:noProof/>
                <w:szCs w:val="21"/>
              </w:rPr>
              <w:t>：</w:t>
            </w:r>
            <w:r w:rsidRPr="007B5DAD">
              <w:rPr>
                <w:rFonts w:ascii="宋体" w:hAnsi="宋体" w:hint="eastAsia"/>
                <w:szCs w:val="21"/>
              </w:rPr>
              <w:t xml:space="preserve"> 验证J</w:t>
            </w:r>
            <w:r w:rsidRPr="007B5DAD">
              <w:rPr>
                <w:rFonts w:ascii="宋体" w:hAnsi="宋体"/>
                <w:szCs w:val="21"/>
              </w:rPr>
              <w:t>AVA</w:t>
            </w:r>
            <w:r w:rsidRPr="007B5DAD">
              <w:rPr>
                <w:rFonts w:ascii="宋体" w:hAnsi="宋体" w:hint="eastAsia"/>
                <w:szCs w:val="21"/>
              </w:rPr>
              <w:t>中的多线程功能</w:t>
            </w:r>
            <w:r w:rsidRPr="007B5DAD">
              <w:rPr>
                <w:rFonts w:ascii="宋体" w:hAnsi="宋体" w:hint="eastAsia"/>
                <w:noProof/>
                <w:szCs w:val="21"/>
              </w:rPr>
              <w:t>。</w:t>
            </w:r>
          </w:p>
          <w:p w:rsidR="00BC7523" w:rsidRPr="007B5DAD" w:rsidRDefault="00BC7523" w:rsidP="00781758">
            <w:pPr>
              <w:pStyle w:val="a9"/>
              <w:rPr>
                <w:rFonts w:ascii="宋体" w:hAnsi="宋体"/>
                <w:noProof/>
                <w:szCs w:val="21"/>
              </w:rPr>
            </w:pPr>
            <w:r w:rsidRPr="007B5DAD">
              <w:rPr>
                <w:rFonts w:ascii="宋体" w:hAnsi="宋体" w:hint="eastAsia"/>
                <w:b/>
                <w:noProof/>
                <w:szCs w:val="21"/>
              </w:rPr>
              <w:t>测试方法</w:t>
            </w:r>
            <w:r w:rsidR="002A282B" w:rsidRPr="007B5DAD">
              <w:rPr>
                <w:rFonts w:ascii="宋体" w:hAnsi="宋体" w:hint="eastAsia"/>
                <w:b/>
                <w:noProof/>
                <w:szCs w:val="21"/>
              </w:rPr>
              <w:t>：</w:t>
            </w:r>
            <w:r w:rsidRPr="007B5DAD">
              <w:rPr>
                <w:rFonts w:ascii="宋体" w:hAnsi="宋体" w:hint="eastAsia"/>
                <w:noProof/>
                <w:color w:val="FF0000"/>
                <w:szCs w:val="21"/>
              </w:rPr>
              <w:t xml:space="preserve"> </w:t>
            </w:r>
            <w:r w:rsidRPr="007B5DAD">
              <w:rPr>
                <w:rFonts w:ascii="宋体" w:hAnsi="宋体" w:hint="eastAsia"/>
                <w:spacing w:val="2"/>
                <w:szCs w:val="21"/>
              </w:rPr>
              <w:t>使用Thread类创建新线程并start()启动</w:t>
            </w:r>
            <w:r w:rsidRPr="007B5DAD">
              <w:rPr>
                <w:rFonts w:ascii="宋体" w:hAnsi="宋体" w:hint="eastAsia"/>
              </w:rPr>
              <w:t>。</w:t>
            </w:r>
            <w:r w:rsidR="00A8418C" w:rsidRPr="007B5DAD">
              <w:rPr>
                <w:rFonts w:ascii="宋体" w:hAnsi="宋体" w:hint="eastAsia"/>
                <w:spacing w:val="2"/>
                <w:szCs w:val="21"/>
              </w:rPr>
              <w:t>使用Executors类创建并使用线程池</w:t>
            </w:r>
            <w:r w:rsidR="00A8418C" w:rsidRPr="007B5DAD">
              <w:rPr>
                <w:rFonts w:ascii="宋体" w:hAnsi="宋体" w:hint="eastAsia"/>
              </w:rPr>
              <w:t>。</w:t>
            </w:r>
          </w:p>
          <w:p w:rsidR="00A8418C" w:rsidRPr="007B5DAD" w:rsidRDefault="00BC7523" w:rsidP="00781758">
            <w:pPr>
              <w:pStyle w:val="a9"/>
              <w:rPr>
                <w:rFonts w:ascii="宋体" w:hAnsi="宋体"/>
                <w:szCs w:val="21"/>
              </w:rPr>
            </w:pPr>
            <w:r w:rsidRPr="007B5DAD">
              <w:rPr>
                <w:rFonts w:ascii="宋体" w:hAnsi="宋体" w:hint="eastAsia"/>
                <w:b/>
                <w:noProof/>
                <w:szCs w:val="21"/>
              </w:rPr>
              <w:t>合格判据</w:t>
            </w:r>
            <w:r w:rsidR="002A282B" w:rsidRPr="007B5DAD">
              <w:rPr>
                <w:rFonts w:ascii="宋体" w:hAnsi="宋体" w:hint="eastAsia"/>
                <w:b/>
                <w:noProof/>
                <w:szCs w:val="21"/>
              </w:rPr>
              <w:t>：</w:t>
            </w:r>
          </w:p>
          <w:p w:rsidR="00BC7523" w:rsidRPr="007B5DAD" w:rsidRDefault="00A8418C" w:rsidP="00781758">
            <w:pPr>
              <w:pStyle w:val="a9"/>
              <w:rPr>
                <w:rFonts w:ascii="宋体" w:hAnsi="宋体"/>
                <w:szCs w:val="21"/>
              </w:rPr>
            </w:pPr>
            <w:r w:rsidRPr="007B5DAD">
              <w:rPr>
                <w:rFonts w:ascii="宋体" w:hAnsi="宋体" w:hint="eastAsia"/>
                <w:szCs w:val="21"/>
              </w:rPr>
              <w:t>1.</w:t>
            </w:r>
            <w:r w:rsidR="00BC7523" w:rsidRPr="007B5DAD">
              <w:rPr>
                <w:rFonts w:ascii="宋体" w:hAnsi="宋体" w:hint="eastAsia"/>
                <w:szCs w:val="21"/>
              </w:rPr>
              <w:t>使用三种及以上方法实现多线程，尽可能多覆盖不同情况。</w:t>
            </w:r>
          </w:p>
          <w:p w:rsidR="00A8418C" w:rsidRPr="007B5DAD" w:rsidRDefault="00A8418C" w:rsidP="00781758">
            <w:pPr>
              <w:pStyle w:val="a9"/>
              <w:rPr>
                <w:rFonts w:ascii="宋体" w:hAnsi="宋体"/>
                <w:noProof/>
                <w:szCs w:val="21"/>
              </w:rPr>
            </w:pPr>
            <w:r w:rsidRPr="007B5DAD">
              <w:rPr>
                <w:rFonts w:ascii="宋体" w:hAnsi="宋体" w:hint="eastAsia"/>
                <w:noProof/>
                <w:szCs w:val="21"/>
              </w:rPr>
              <w:t>2.java程序互斥访问资源，互斥成功无卡死。</w:t>
            </w:r>
          </w:p>
          <w:p w:rsidR="00A8418C" w:rsidRPr="007B5DAD" w:rsidRDefault="00A8418C" w:rsidP="00781758">
            <w:pPr>
              <w:pStyle w:val="a9"/>
              <w:rPr>
                <w:rFonts w:ascii="宋体" w:hAnsi="宋体"/>
                <w:noProof/>
                <w:szCs w:val="21"/>
              </w:rPr>
            </w:pPr>
            <w:r w:rsidRPr="007B5DAD">
              <w:rPr>
                <w:rFonts w:ascii="宋体" w:hAnsi="宋体" w:hint="eastAsia"/>
                <w:noProof/>
                <w:szCs w:val="21"/>
              </w:rPr>
              <w:t>3.线程池创建并执行并行任务，无报错。</w:t>
            </w:r>
          </w:p>
        </w:tc>
      </w:tr>
      <w:tr w:rsidR="00CF31CE" w:rsidRPr="007B5DAD" w:rsidTr="00CF31CE">
        <w:tc>
          <w:tcPr>
            <w:tcW w:w="367" w:type="pct"/>
            <w:tcBorders>
              <w:top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步骤</w:t>
            </w:r>
          </w:p>
        </w:tc>
        <w:tc>
          <w:tcPr>
            <w:tcW w:w="774" w:type="pct"/>
            <w:tcBorders>
              <w:top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前提和约束</w:t>
            </w:r>
          </w:p>
        </w:tc>
        <w:tc>
          <w:tcPr>
            <w:tcW w:w="695" w:type="pct"/>
            <w:tcBorders>
              <w:top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输入</w:t>
            </w:r>
          </w:p>
        </w:tc>
        <w:tc>
          <w:tcPr>
            <w:tcW w:w="1313" w:type="pct"/>
            <w:tcBorders>
              <w:top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目的和动作</w:t>
            </w:r>
          </w:p>
        </w:tc>
        <w:tc>
          <w:tcPr>
            <w:tcW w:w="851" w:type="pct"/>
            <w:tcBorders>
              <w:top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预期结果</w:t>
            </w:r>
          </w:p>
        </w:tc>
        <w:tc>
          <w:tcPr>
            <w:tcW w:w="616" w:type="pct"/>
            <w:tcBorders>
              <w:top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评估准则</w:t>
            </w:r>
          </w:p>
        </w:tc>
        <w:tc>
          <w:tcPr>
            <w:tcW w:w="384" w:type="pct"/>
            <w:tcBorders>
              <w:top w:val="single" w:sz="12" w:space="0" w:color="000000"/>
            </w:tcBorders>
            <w:shd w:val="clear" w:color="auto" w:fill="auto"/>
          </w:tcPr>
          <w:p w:rsidR="00BC7523" w:rsidRPr="007B5DAD" w:rsidRDefault="00BC7523" w:rsidP="00781758">
            <w:pPr>
              <w:pStyle w:val="a9"/>
              <w:jc w:val="center"/>
              <w:rPr>
                <w:rFonts w:ascii="宋体" w:hAnsi="宋体"/>
                <w:szCs w:val="21"/>
              </w:rPr>
            </w:pPr>
            <w:r w:rsidRPr="007B5DAD">
              <w:rPr>
                <w:rFonts w:ascii="宋体" w:hAnsi="宋体" w:hint="eastAsia"/>
                <w:szCs w:val="21"/>
              </w:rPr>
              <w:t>备注</w:t>
            </w:r>
          </w:p>
        </w:tc>
      </w:tr>
      <w:tr w:rsidR="00CF31CE" w:rsidRPr="007B5DAD" w:rsidTr="00CF31CE">
        <w:tc>
          <w:tcPr>
            <w:tcW w:w="367" w:type="pct"/>
            <w:shd w:val="clear" w:color="auto" w:fill="auto"/>
          </w:tcPr>
          <w:p w:rsidR="00BC7523" w:rsidRPr="007B5DAD" w:rsidRDefault="00BC7523" w:rsidP="00781758">
            <w:pPr>
              <w:pStyle w:val="a9"/>
              <w:jc w:val="center"/>
              <w:rPr>
                <w:rFonts w:ascii="宋体" w:hAnsi="宋体"/>
                <w:szCs w:val="21"/>
              </w:rPr>
            </w:pPr>
            <w:r w:rsidRPr="007B5DAD">
              <w:rPr>
                <w:rFonts w:ascii="宋体" w:hAnsi="宋体"/>
                <w:noProof/>
                <w:szCs w:val="21"/>
              </w:rPr>
              <w:t>步骤 1</w:t>
            </w:r>
          </w:p>
        </w:tc>
        <w:tc>
          <w:tcPr>
            <w:tcW w:w="774" w:type="pct"/>
            <w:shd w:val="clear" w:color="auto" w:fill="auto"/>
          </w:tcPr>
          <w:p w:rsidR="00BC7523" w:rsidRPr="007B5DAD" w:rsidRDefault="00BC7523" w:rsidP="00781758">
            <w:pPr>
              <w:rPr>
                <w:rFonts w:ascii="宋体" w:hAnsi="宋体"/>
                <w:noProof/>
                <w:szCs w:val="21"/>
              </w:rPr>
            </w:pPr>
            <w:r w:rsidRPr="007B5DAD">
              <w:rPr>
                <w:rFonts w:ascii="宋体" w:hAnsi="宋体" w:hint="eastAsia"/>
              </w:rPr>
              <w:t>J</w:t>
            </w:r>
            <w:r w:rsidRPr="007B5DAD">
              <w:rPr>
                <w:rFonts w:ascii="宋体" w:hAnsi="宋体"/>
              </w:rPr>
              <w:t>DK</w:t>
            </w:r>
            <w:r w:rsidRPr="007B5DAD">
              <w:rPr>
                <w:rFonts w:ascii="宋体" w:hAnsi="宋体" w:hint="eastAsia"/>
              </w:rPr>
              <w:t>已经正常安装，并为J</w:t>
            </w:r>
            <w:r w:rsidRPr="007B5DAD">
              <w:rPr>
                <w:rFonts w:ascii="宋体" w:hAnsi="宋体"/>
              </w:rPr>
              <w:t>DK8</w:t>
            </w:r>
            <w:r w:rsidRPr="007B5DAD">
              <w:rPr>
                <w:rFonts w:ascii="宋体" w:hAnsi="宋体" w:hint="eastAsia"/>
              </w:rPr>
              <w:t>版本</w:t>
            </w:r>
            <w:r w:rsidR="00781758" w:rsidRPr="007B5DAD">
              <w:rPr>
                <w:rFonts w:ascii="宋体" w:hAnsi="宋体" w:hint="eastAsia"/>
              </w:rPr>
              <w:t>。</w:t>
            </w:r>
          </w:p>
        </w:tc>
        <w:tc>
          <w:tcPr>
            <w:tcW w:w="695" w:type="pct"/>
            <w:shd w:val="clear" w:color="auto" w:fill="auto"/>
          </w:tcPr>
          <w:p w:rsidR="00BC7523" w:rsidRPr="007B5DAD" w:rsidRDefault="00A8418C" w:rsidP="00781758">
            <w:pPr>
              <w:rPr>
                <w:rFonts w:ascii="宋体" w:hAnsi="宋体"/>
                <w:szCs w:val="21"/>
              </w:rPr>
            </w:pPr>
            <w:r w:rsidRPr="007B5DAD">
              <w:rPr>
                <w:rFonts w:ascii="宋体" w:hAnsi="宋体" w:hint="eastAsia"/>
                <w:szCs w:val="21"/>
              </w:rPr>
              <w:t>编译、执行Java服务端程序命</w:t>
            </w:r>
            <w:r w:rsidRPr="007B5DAD">
              <w:rPr>
                <w:rFonts w:ascii="宋体" w:hAnsi="宋体" w:hint="eastAsia"/>
                <w:szCs w:val="21"/>
              </w:rPr>
              <w:lastRenderedPageBreak/>
              <w:t>令</w:t>
            </w:r>
            <w:r w:rsidR="00781758" w:rsidRPr="007B5DAD">
              <w:rPr>
                <w:rFonts w:ascii="宋体" w:hAnsi="宋体" w:hint="eastAsia"/>
                <w:szCs w:val="21"/>
              </w:rPr>
              <w:t>。</w:t>
            </w:r>
          </w:p>
        </w:tc>
        <w:tc>
          <w:tcPr>
            <w:tcW w:w="1313" w:type="pct"/>
            <w:shd w:val="clear" w:color="auto" w:fill="auto"/>
          </w:tcPr>
          <w:p w:rsidR="00BC7523" w:rsidRPr="007B5DAD" w:rsidRDefault="00BC7523" w:rsidP="00781758">
            <w:pPr>
              <w:rPr>
                <w:rFonts w:ascii="宋体" w:hAnsi="宋体"/>
                <w:szCs w:val="21"/>
              </w:rPr>
            </w:pPr>
            <w:r w:rsidRPr="007B5DAD">
              <w:rPr>
                <w:rFonts w:ascii="宋体" w:hAnsi="宋体" w:hint="eastAsia"/>
                <w:szCs w:val="21"/>
              </w:rPr>
              <w:lastRenderedPageBreak/>
              <w:t>选择编译好的java文件</w:t>
            </w:r>
            <w:r w:rsidR="000A5C64" w:rsidRPr="007B5DAD">
              <w:rPr>
                <w:rFonts w:ascii="宋体" w:hAnsi="宋体" w:hint="eastAsia"/>
                <w:szCs w:val="21"/>
              </w:rPr>
              <w:t>并</w:t>
            </w:r>
            <w:r w:rsidRPr="007B5DAD">
              <w:rPr>
                <w:rFonts w:ascii="宋体" w:hAnsi="宋体" w:hint="eastAsia"/>
                <w:szCs w:val="21"/>
              </w:rPr>
              <w:t>执行</w:t>
            </w:r>
            <w:r w:rsidR="000A5C64" w:rsidRPr="007B5DAD">
              <w:rPr>
                <w:rFonts w:ascii="宋体" w:hAnsi="宋体" w:hint="eastAsia"/>
                <w:szCs w:val="21"/>
              </w:rPr>
              <w:t>，代码中含有三种以上</w:t>
            </w:r>
            <w:r w:rsidR="000A5C64" w:rsidRPr="007B5DAD">
              <w:rPr>
                <w:rFonts w:ascii="宋体" w:hAnsi="宋体" w:hint="eastAsia"/>
                <w:spacing w:val="2"/>
                <w:szCs w:val="21"/>
              </w:rPr>
              <w:t>创建新线程的程</w:t>
            </w:r>
            <w:r w:rsidR="000A5C64" w:rsidRPr="007B5DAD">
              <w:rPr>
                <w:rFonts w:ascii="宋体" w:hAnsi="宋体" w:hint="eastAsia"/>
                <w:spacing w:val="2"/>
                <w:szCs w:val="21"/>
              </w:rPr>
              <w:lastRenderedPageBreak/>
              <w:t>序</w:t>
            </w:r>
            <w:r w:rsidRPr="007B5DAD">
              <w:rPr>
                <w:rFonts w:ascii="宋体" w:hAnsi="宋体" w:hint="eastAsia"/>
                <w:szCs w:val="21"/>
              </w:rPr>
              <w:t>。</w:t>
            </w:r>
          </w:p>
        </w:tc>
        <w:tc>
          <w:tcPr>
            <w:tcW w:w="851" w:type="pct"/>
            <w:shd w:val="clear" w:color="auto" w:fill="auto"/>
          </w:tcPr>
          <w:p w:rsidR="00BC7523" w:rsidRPr="007B5DAD" w:rsidRDefault="00BC7523" w:rsidP="00781758">
            <w:pPr>
              <w:rPr>
                <w:rFonts w:ascii="宋体" w:hAnsi="宋体"/>
                <w:szCs w:val="21"/>
              </w:rPr>
            </w:pPr>
            <w:r w:rsidRPr="007B5DAD">
              <w:rPr>
                <w:rFonts w:ascii="宋体" w:hAnsi="宋体" w:hint="eastAsia"/>
                <w:szCs w:val="21"/>
              </w:rPr>
              <w:lastRenderedPageBreak/>
              <w:t>终端显示多线程创建成功，无报错。</w:t>
            </w:r>
          </w:p>
        </w:tc>
        <w:tc>
          <w:tcPr>
            <w:tcW w:w="616" w:type="pct"/>
            <w:shd w:val="clear" w:color="auto" w:fill="auto"/>
          </w:tcPr>
          <w:p w:rsidR="00BC7523" w:rsidRPr="007B5DAD" w:rsidRDefault="00BC7523" w:rsidP="00781758">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781758">
            <w:pPr>
              <w:jc w:val="center"/>
              <w:rPr>
                <w:rFonts w:ascii="宋体" w:hAnsi="宋体"/>
                <w:szCs w:val="21"/>
              </w:rPr>
            </w:pPr>
            <w:r w:rsidRPr="007B5DAD">
              <w:rPr>
                <w:rFonts w:ascii="宋体" w:hAnsi="宋体" w:hint="eastAsia"/>
                <w:szCs w:val="21"/>
              </w:rPr>
              <w:t>-</w:t>
            </w:r>
          </w:p>
        </w:tc>
      </w:tr>
      <w:tr w:rsidR="00CF31CE" w:rsidRPr="007B5DAD" w:rsidTr="00CF31CE">
        <w:tc>
          <w:tcPr>
            <w:tcW w:w="367" w:type="pct"/>
            <w:shd w:val="clear" w:color="auto" w:fill="auto"/>
          </w:tcPr>
          <w:p w:rsidR="000A5C64" w:rsidRPr="007B5DAD" w:rsidRDefault="00A8418C" w:rsidP="00781758">
            <w:pPr>
              <w:pStyle w:val="a9"/>
              <w:jc w:val="center"/>
              <w:rPr>
                <w:rFonts w:ascii="宋体" w:hAnsi="宋体"/>
                <w:noProof/>
                <w:szCs w:val="21"/>
              </w:rPr>
            </w:pPr>
            <w:r w:rsidRPr="007B5DAD">
              <w:rPr>
                <w:rFonts w:ascii="宋体" w:hAnsi="宋体"/>
                <w:noProof/>
                <w:szCs w:val="21"/>
              </w:rPr>
              <w:lastRenderedPageBreak/>
              <w:t xml:space="preserve">步骤 </w:t>
            </w:r>
            <w:r w:rsidRPr="007B5DAD">
              <w:rPr>
                <w:rFonts w:ascii="宋体" w:hAnsi="宋体" w:hint="eastAsia"/>
                <w:noProof/>
                <w:szCs w:val="21"/>
              </w:rPr>
              <w:t>2</w:t>
            </w:r>
          </w:p>
        </w:tc>
        <w:tc>
          <w:tcPr>
            <w:tcW w:w="774" w:type="pct"/>
            <w:shd w:val="clear" w:color="auto" w:fill="auto"/>
          </w:tcPr>
          <w:p w:rsidR="000A5C64" w:rsidRPr="007B5DAD" w:rsidRDefault="00A8418C" w:rsidP="00781758">
            <w:pPr>
              <w:rPr>
                <w:rFonts w:ascii="宋体" w:hAnsi="宋体"/>
              </w:rPr>
            </w:pPr>
            <w:r w:rsidRPr="007B5DAD">
              <w:rPr>
                <w:rFonts w:ascii="宋体" w:hAnsi="宋体" w:hint="eastAsia"/>
                <w:szCs w:val="21"/>
              </w:rPr>
              <w:t>多线程创建成功，无报错</w:t>
            </w:r>
            <w:r w:rsidR="00781758" w:rsidRPr="007B5DAD">
              <w:rPr>
                <w:rFonts w:ascii="宋体" w:hAnsi="宋体" w:hint="eastAsia"/>
                <w:szCs w:val="21"/>
              </w:rPr>
              <w:t>。</w:t>
            </w:r>
          </w:p>
        </w:tc>
        <w:tc>
          <w:tcPr>
            <w:tcW w:w="695" w:type="pct"/>
            <w:shd w:val="clear" w:color="auto" w:fill="auto"/>
          </w:tcPr>
          <w:p w:rsidR="000A5C64" w:rsidRPr="007B5DAD" w:rsidRDefault="00A8418C" w:rsidP="00781758">
            <w:pPr>
              <w:jc w:val="center"/>
              <w:rPr>
                <w:rFonts w:ascii="宋体" w:hAnsi="宋体"/>
                <w:szCs w:val="21"/>
              </w:rPr>
            </w:pPr>
            <w:r w:rsidRPr="007B5DAD">
              <w:rPr>
                <w:rFonts w:ascii="宋体" w:hAnsi="宋体" w:hint="eastAsia"/>
                <w:szCs w:val="21"/>
              </w:rPr>
              <w:t>无</w:t>
            </w:r>
          </w:p>
        </w:tc>
        <w:tc>
          <w:tcPr>
            <w:tcW w:w="1313" w:type="pct"/>
            <w:shd w:val="clear" w:color="auto" w:fill="auto"/>
          </w:tcPr>
          <w:p w:rsidR="000A5C64" w:rsidRPr="007B5DAD" w:rsidRDefault="000A5C64" w:rsidP="00781758">
            <w:pPr>
              <w:rPr>
                <w:rFonts w:ascii="宋体" w:hAnsi="宋体"/>
                <w:szCs w:val="21"/>
              </w:rPr>
            </w:pPr>
            <w:r w:rsidRPr="007B5DAD">
              <w:rPr>
                <w:rFonts w:ascii="宋体" w:hAnsi="宋体"/>
                <w:szCs w:val="21"/>
              </w:rPr>
              <w:t>J</w:t>
            </w:r>
            <w:r w:rsidRPr="007B5DAD">
              <w:rPr>
                <w:rFonts w:ascii="宋体" w:hAnsi="宋体" w:hint="eastAsia"/>
                <w:szCs w:val="21"/>
              </w:rPr>
              <w:t>ava多线程程序</w:t>
            </w:r>
            <w:r w:rsidR="00A8418C" w:rsidRPr="007B5DAD">
              <w:rPr>
                <w:rFonts w:ascii="宋体" w:hAnsi="宋体" w:hint="eastAsia"/>
                <w:szCs w:val="21"/>
              </w:rPr>
              <w:t>互斥</w:t>
            </w:r>
            <w:r w:rsidRPr="007B5DAD">
              <w:rPr>
                <w:rFonts w:ascii="宋体" w:hAnsi="宋体" w:hint="eastAsia"/>
                <w:szCs w:val="21"/>
              </w:rPr>
              <w:t>访问同一个资源</w:t>
            </w:r>
            <w:r w:rsidR="00A8418C" w:rsidRPr="007B5DAD">
              <w:rPr>
                <w:rFonts w:ascii="宋体" w:hAnsi="宋体" w:hint="eastAsia"/>
                <w:szCs w:val="21"/>
              </w:rPr>
              <w:t>。</w:t>
            </w:r>
          </w:p>
        </w:tc>
        <w:tc>
          <w:tcPr>
            <w:tcW w:w="851" w:type="pct"/>
            <w:shd w:val="clear" w:color="auto" w:fill="auto"/>
          </w:tcPr>
          <w:p w:rsidR="000A5C64" w:rsidRPr="007B5DAD" w:rsidRDefault="00A8418C" w:rsidP="00781758">
            <w:pPr>
              <w:rPr>
                <w:rFonts w:ascii="宋体" w:hAnsi="宋体"/>
                <w:szCs w:val="21"/>
              </w:rPr>
            </w:pPr>
            <w:r w:rsidRPr="007B5DAD">
              <w:rPr>
                <w:rFonts w:ascii="宋体" w:hAnsi="宋体" w:hint="eastAsia"/>
                <w:szCs w:val="21"/>
              </w:rPr>
              <w:t>终端显示线程同步成功，无报错，无卡死现象。</w:t>
            </w:r>
          </w:p>
        </w:tc>
        <w:tc>
          <w:tcPr>
            <w:tcW w:w="616" w:type="pct"/>
            <w:shd w:val="clear" w:color="auto" w:fill="auto"/>
          </w:tcPr>
          <w:p w:rsidR="000A5C64" w:rsidRPr="007B5DAD" w:rsidRDefault="00A8418C" w:rsidP="00781758">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0A5C64" w:rsidRPr="007B5DAD" w:rsidRDefault="000A5C64" w:rsidP="00781758">
            <w:pPr>
              <w:jc w:val="center"/>
              <w:rPr>
                <w:rFonts w:ascii="宋体" w:hAnsi="宋体"/>
                <w:szCs w:val="21"/>
              </w:rPr>
            </w:pPr>
          </w:p>
        </w:tc>
      </w:tr>
      <w:tr w:rsidR="00CF31CE" w:rsidRPr="007B5DAD" w:rsidTr="00CF31CE">
        <w:tc>
          <w:tcPr>
            <w:tcW w:w="367" w:type="pct"/>
            <w:shd w:val="clear" w:color="auto" w:fill="auto"/>
          </w:tcPr>
          <w:p w:rsidR="00A8418C" w:rsidRPr="007B5DAD" w:rsidRDefault="00A8418C" w:rsidP="00781758">
            <w:pPr>
              <w:pStyle w:val="a9"/>
              <w:jc w:val="center"/>
              <w:rPr>
                <w:rFonts w:ascii="宋体" w:hAnsi="宋体"/>
                <w:noProof/>
                <w:szCs w:val="21"/>
              </w:rPr>
            </w:pPr>
            <w:r w:rsidRPr="007B5DAD">
              <w:rPr>
                <w:rFonts w:ascii="宋体" w:hAnsi="宋体"/>
                <w:noProof/>
                <w:szCs w:val="21"/>
              </w:rPr>
              <w:t xml:space="preserve">步骤 </w:t>
            </w:r>
            <w:r w:rsidRPr="007B5DAD">
              <w:rPr>
                <w:rFonts w:ascii="宋体" w:hAnsi="宋体" w:hint="eastAsia"/>
                <w:noProof/>
                <w:szCs w:val="21"/>
              </w:rPr>
              <w:t>3</w:t>
            </w:r>
          </w:p>
        </w:tc>
        <w:tc>
          <w:tcPr>
            <w:tcW w:w="774" w:type="pct"/>
            <w:shd w:val="clear" w:color="auto" w:fill="auto"/>
          </w:tcPr>
          <w:p w:rsidR="00A8418C" w:rsidRPr="007B5DAD" w:rsidRDefault="00A8418C" w:rsidP="00781758">
            <w:pPr>
              <w:rPr>
                <w:rFonts w:ascii="宋体" w:hAnsi="宋体"/>
              </w:rPr>
            </w:pPr>
            <w:r w:rsidRPr="007B5DAD">
              <w:rPr>
                <w:rFonts w:ascii="宋体" w:hAnsi="宋体" w:hint="eastAsia"/>
                <w:szCs w:val="21"/>
              </w:rPr>
              <w:t>线程同步成功，无报错</w:t>
            </w:r>
            <w:r w:rsidR="00781758" w:rsidRPr="007B5DAD">
              <w:rPr>
                <w:rFonts w:ascii="宋体" w:hAnsi="宋体" w:hint="eastAsia"/>
                <w:szCs w:val="21"/>
              </w:rPr>
              <w:t>。</w:t>
            </w:r>
          </w:p>
        </w:tc>
        <w:tc>
          <w:tcPr>
            <w:tcW w:w="695" w:type="pct"/>
            <w:shd w:val="clear" w:color="auto" w:fill="auto"/>
          </w:tcPr>
          <w:p w:rsidR="00A8418C" w:rsidRPr="007B5DAD" w:rsidRDefault="00A8418C" w:rsidP="00781758">
            <w:pPr>
              <w:jc w:val="center"/>
              <w:rPr>
                <w:rFonts w:ascii="宋体" w:hAnsi="宋体"/>
                <w:szCs w:val="21"/>
              </w:rPr>
            </w:pPr>
            <w:r w:rsidRPr="007B5DAD">
              <w:rPr>
                <w:rFonts w:ascii="宋体" w:hAnsi="宋体" w:hint="eastAsia"/>
                <w:szCs w:val="21"/>
              </w:rPr>
              <w:t>无</w:t>
            </w:r>
          </w:p>
        </w:tc>
        <w:tc>
          <w:tcPr>
            <w:tcW w:w="1313" w:type="pct"/>
            <w:shd w:val="clear" w:color="auto" w:fill="auto"/>
          </w:tcPr>
          <w:p w:rsidR="00A8418C" w:rsidRPr="007B5DAD" w:rsidRDefault="00A8418C" w:rsidP="00781758">
            <w:pPr>
              <w:rPr>
                <w:rFonts w:ascii="宋体" w:hAnsi="宋体"/>
                <w:szCs w:val="21"/>
              </w:rPr>
            </w:pPr>
            <w:r w:rsidRPr="007B5DAD">
              <w:rPr>
                <w:rFonts w:ascii="宋体" w:hAnsi="宋体" w:hint="eastAsia"/>
                <w:szCs w:val="21"/>
              </w:rPr>
              <w:t>执行创建并使用线程池代码。</w:t>
            </w:r>
          </w:p>
        </w:tc>
        <w:tc>
          <w:tcPr>
            <w:tcW w:w="851" w:type="pct"/>
            <w:shd w:val="clear" w:color="auto" w:fill="auto"/>
          </w:tcPr>
          <w:p w:rsidR="00A8418C" w:rsidRPr="007B5DAD" w:rsidRDefault="00A8418C" w:rsidP="00781758">
            <w:pPr>
              <w:rPr>
                <w:rFonts w:ascii="宋体" w:hAnsi="宋体"/>
                <w:szCs w:val="21"/>
              </w:rPr>
            </w:pPr>
            <w:r w:rsidRPr="007B5DAD">
              <w:rPr>
                <w:rFonts w:ascii="宋体" w:hAnsi="宋体" w:hint="eastAsia"/>
                <w:szCs w:val="21"/>
              </w:rPr>
              <w:t>终端显示线程池创建成功，同时执行并行任务，无报错。</w:t>
            </w:r>
          </w:p>
        </w:tc>
        <w:tc>
          <w:tcPr>
            <w:tcW w:w="616" w:type="pct"/>
            <w:shd w:val="clear" w:color="auto" w:fill="auto"/>
          </w:tcPr>
          <w:p w:rsidR="00A8418C" w:rsidRPr="007B5DAD" w:rsidRDefault="00A8418C" w:rsidP="00781758">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A8418C" w:rsidRPr="007B5DAD" w:rsidRDefault="00A8418C" w:rsidP="00781758">
            <w:pPr>
              <w:jc w:val="center"/>
              <w:rPr>
                <w:rFonts w:ascii="宋体" w:hAnsi="宋体"/>
                <w:szCs w:val="21"/>
              </w:rPr>
            </w:pPr>
          </w:p>
        </w:tc>
      </w:tr>
      <w:tr w:rsidR="00CF31CE" w:rsidRPr="007B5DAD" w:rsidTr="00CF31CE">
        <w:tc>
          <w:tcPr>
            <w:tcW w:w="367" w:type="pct"/>
            <w:shd w:val="clear" w:color="auto" w:fill="auto"/>
          </w:tcPr>
          <w:p w:rsidR="00BC7523" w:rsidRPr="007B5DAD" w:rsidRDefault="00BC7523" w:rsidP="00781758">
            <w:pPr>
              <w:pStyle w:val="a9"/>
              <w:jc w:val="center"/>
              <w:rPr>
                <w:rFonts w:ascii="宋体" w:hAnsi="宋体"/>
                <w:noProof/>
                <w:szCs w:val="21"/>
              </w:rPr>
            </w:pPr>
            <w:r w:rsidRPr="007B5DAD">
              <w:rPr>
                <w:rFonts w:ascii="宋体" w:hAnsi="宋体"/>
                <w:noProof/>
                <w:szCs w:val="21"/>
              </w:rPr>
              <w:t xml:space="preserve">步骤 </w:t>
            </w:r>
            <w:r w:rsidR="00A8418C" w:rsidRPr="007B5DAD">
              <w:rPr>
                <w:rFonts w:ascii="宋体" w:hAnsi="宋体" w:hint="eastAsia"/>
                <w:noProof/>
                <w:szCs w:val="21"/>
              </w:rPr>
              <w:t>4</w:t>
            </w:r>
          </w:p>
        </w:tc>
        <w:tc>
          <w:tcPr>
            <w:tcW w:w="774" w:type="pct"/>
            <w:shd w:val="clear" w:color="auto" w:fill="auto"/>
          </w:tcPr>
          <w:p w:rsidR="00BC7523" w:rsidRPr="007B5DAD" w:rsidRDefault="00A8418C" w:rsidP="00781758">
            <w:pPr>
              <w:rPr>
                <w:rFonts w:ascii="宋体" w:hAnsi="宋体"/>
                <w:szCs w:val="21"/>
              </w:rPr>
            </w:pPr>
            <w:r w:rsidRPr="007B5DAD">
              <w:rPr>
                <w:rFonts w:ascii="宋体" w:hAnsi="宋体" w:hint="eastAsia"/>
                <w:szCs w:val="21"/>
              </w:rPr>
              <w:t>线程池同时执行并行任务，无报错</w:t>
            </w:r>
            <w:r w:rsidR="00781758" w:rsidRPr="007B5DAD">
              <w:rPr>
                <w:rFonts w:ascii="宋体" w:hAnsi="宋体" w:hint="eastAsia"/>
                <w:szCs w:val="21"/>
              </w:rPr>
              <w:t>。</w:t>
            </w:r>
          </w:p>
        </w:tc>
        <w:tc>
          <w:tcPr>
            <w:tcW w:w="695" w:type="pct"/>
            <w:shd w:val="clear" w:color="auto" w:fill="auto"/>
          </w:tcPr>
          <w:p w:rsidR="00BC7523" w:rsidRPr="007B5DAD" w:rsidRDefault="00A8418C" w:rsidP="00781758">
            <w:pPr>
              <w:rPr>
                <w:rFonts w:ascii="宋体" w:hAnsi="宋体"/>
                <w:szCs w:val="21"/>
              </w:rPr>
            </w:pPr>
            <w:r w:rsidRPr="007B5DAD">
              <w:rPr>
                <w:rFonts w:ascii="宋体" w:hAnsi="宋体" w:hint="eastAsia"/>
                <w:szCs w:val="21"/>
              </w:rPr>
              <w:t>程序退出命令</w:t>
            </w:r>
            <w:r w:rsidR="00781758" w:rsidRPr="007B5DAD">
              <w:rPr>
                <w:rFonts w:ascii="宋体" w:hAnsi="宋体" w:hint="eastAsia"/>
                <w:szCs w:val="21"/>
              </w:rPr>
              <w:t>。</w:t>
            </w:r>
          </w:p>
        </w:tc>
        <w:tc>
          <w:tcPr>
            <w:tcW w:w="1313" w:type="pct"/>
            <w:shd w:val="clear" w:color="auto" w:fill="auto"/>
          </w:tcPr>
          <w:p w:rsidR="00BC7523" w:rsidRPr="007B5DAD" w:rsidRDefault="00BC7523" w:rsidP="00781758">
            <w:pPr>
              <w:rPr>
                <w:rFonts w:ascii="宋体" w:hAnsi="宋体"/>
                <w:szCs w:val="21"/>
              </w:rPr>
            </w:pPr>
            <w:r w:rsidRPr="007B5DAD">
              <w:rPr>
                <w:rFonts w:ascii="宋体" w:hAnsi="宋体" w:hint="eastAsia"/>
                <w:szCs w:val="21"/>
              </w:rPr>
              <w:t>程序关闭。</w:t>
            </w:r>
          </w:p>
        </w:tc>
        <w:tc>
          <w:tcPr>
            <w:tcW w:w="851" w:type="pct"/>
            <w:shd w:val="clear" w:color="auto" w:fill="auto"/>
          </w:tcPr>
          <w:p w:rsidR="00BC7523" w:rsidRPr="007B5DAD" w:rsidRDefault="00BC7523" w:rsidP="00781758">
            <w:pPr>
              <w:rPr>
                <w:rFonts w:ascii="宋体" w:hAnsi="宋体"/>
                <w:szCs w:val="21"/>
              </w:rPr>
            </w:pPr>
            <w:r w:rsidRPr="007B5DAD">
              <w:rPr>
                <w:rFonts w:ascii="宋体" w:hAnsi="宋体" w:hint="eastAsia"/>
                <w:szCs w:val="21"/>
              </w:rPr>
              <w:t>无报错。</w:t>
            </w:r>
          </w:p>
        </w:tc>
        <w:tc>
          <w:tcPr>
            <w:tcW w:w="616" w:type="pct"/>
            <w:shd w:val="clear" w:color="auto" w:fill="auto"/>
          </w:tcPr>
          <w:p w:rsidR="00BC7523" w:rsidRPr="007B5DAD" w:rsidRDefault="00BC7523" w:rsidP="00781758">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781758">
            <w:pPr>
              <w:jc w:val="center"/>
              <w:rPr>
                <w:rFonts w:ascii="宋体" w:hAnsi="宋体"/>
                <w:szCs w:val="21"/>
              </w:rPr>
            </w:pPr>
            <w:r w:rsidRPr="007B5DAD">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8D0596">
        <w:rPr>
          <w:rFonts w:ascii="宋体" w:hAnsi="宋体" w:hint="eastAsia"/>
          <w:spacing w:val="2"/>
          <w:sz w:val="21"/>
          <w:szCs w:val="21"/>
        </w:rPr>
        <w:t>JDK</w:t>
      </w:r>
      <w:r>
        <w:rPr>
          <w:rFonts w:ascii="宋体" w:hAnsi="宋体"/>
          <w:spacing w:val="2"/>
          <w:sz w:val="21"/>
          <w:szCs w:val="21"/>
        </w:rPr>
        <w:t>8库</w:t>
      </w:r>
      <w:r>
        <w:rPr>
          <w:rFonts w:ascii="宋体" w:hAnsi="宋体" w:hint="eastAsia"/>
          <w:spacing w:val="2"/>
          <w:sz w:val="21"/>
          <w:szCs w:val="21"/>
        </w:rPr>
        <w:t>-</w:t>
      </w:r>
      <w:r>
        <w:rPr>
          <w:rFonts w:ascii="仿宋_GB2312" w:hAnsi="楷体"/>
          <w:szCs w:val="32"/>
        </w:rPr>
        <w:t>垃</w:t>
      </w:r>
      <w:r>
        <w:rPr>
          <w:rFonts w:ascii="宋体" w:hAnsi="宋体"/>
          <w:spacing w:val="2"/>
          <w:sz w:val="21"/>
          <w:szCs w:val="21"/>
        </w:rPr>
        <w:t>圾回收机制</w:t>
      </w:r>
      <w:r w:rsidRPr="008D56F1">
        <w:rPr>
          <w:rFonts w:ascii="宋体" w:hAnsi="宋体"/>
          <w:spacing w:val="2"/>
          <w:sz w:val="21"/>
          <w:szCs w:val="21"/>
        </w:rPr>
        <w:t>测试</w:t>
      </w:r>
      <w:r w:rsidRPr="008D0596">
        <w:rPr>
          <w:rFonts w:ascii="宋体" w:hAnsi="宋体" w:hint="eastAsia"/>
          <w:spacing w:val="2"/>
          <w:sz w:val="21"/>
          <w:szCs w:val="21"/>
        </w:rPr>
        <w:t>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703"/>
        <w:gridCol w:w="993"/>
        <w:gridCol w:w="2552"/>
        <w:gridCol w:w="1418"/>
        <w:gridCol w:w="1132"/>
        <w:gridCol w:w="703"/>
      </w:tblGrid>
      <w:tr w:rsidR="00BC7523" w:rsidRPr="001D5913" w:rsidTr="00CF31CE">
        <w:tc>
          <w:tcPr>
            <w:tcW w:w="1295" w:type="pct"/>
            <w:gridSpan w:val="2"/>
            <w:tcBorders>
              <w:bottom w:val="single" w:sz="6"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用例名称/标识</w:t>
            </w:r>
          </w:p>
        </w:tc>
        <w:tc>
          <w:tcPr>
            <w:tcW w:w="3705" w:type="pct"/>
            <w:gridSpan w:val="5"/>
            <w:tcBorders>
              <w:bottom w:val="single" w:sz="6" w:space="0" w:color="000000"/>
            </w:tcBorders>
            <w:shd w:val="clear" w:color="auto" w:fill="auto"/>
          </w:tcPr>
          <w:p w:rsidR="00BC7523" w:rsidRPr="001D5913" w:rsidRDefault="00BC7523" w:rsidP="00CF31CE">
            <w:pPr>
              <w:pStyle w:val="a9"/>
              <w:rPr>
                <w:rFonts w:ascii="宋体" w:hAnsi="宋体"/>
                <w:szCs w:val="21"/>
              </w:rPr>
            </w:pPr>
            <w:r w:rsidRPr="008D0596">
              <w:rPr>
                <w:rFonts w:ascii="宋体" w:hAnsi="宋体" w:hint="eastAsia"/>
                <w:spacing w:val="2"/>
                <w:szCs w:val="21"/>
              </w:rPr>
              <w:t>JDK</w:t>
            </w:r>
            <w:r>
              <w:rPr>
                <w:rFonts w:ascii="宋体" w:hAnsi="宋体"/>
                <w:spacing w:val="2"/>
                <w:szCs w:val="21"/>
              </w:rPr>
              <w:t>8库</w:t>
            </w:r>
            <w:r>
              <w:rPr>
                <w:rFonts w:ascii="宋体" w:hAnsi="宋体" w:hint="eastAsia"/>
                <w:spacing w:val="2"/>
                <w:szCs w:val="21"/>
              </w:rPr>
              <w:t>-</w:t>
            </w:r>
            <w:r>
              <w:rPr>
                <w:rFonts w:ascii="仿宋_GB2312" w:hAnsi="楷体"/>
                <w:szCs w:val="32"/>
              </w:rPr>
              <w:t>垃</w:t>
            </w:r>
            <w:r>
              <w:rPr>
                <w:rFonts w:ascii="宋体" w:hAnsi="宋体"/>
                <w:spacing w:val="2"/>
                <w:szCs w:val="21"/>
              </w:rPr>
              <w:t>圾回收机制</w:t>
            </w:r>
            <w:r w:rsidRPr="008D56F1">
              <w:rPr>
                <w:rFonts w:ascii="宋体" w:hAnsi="宋体"/>
                <w:spacing w:val="2"/>
                <w:szCs w:val="21"/>
              </w:rPr>
              <w:t>测试</w:t>
            </w:r>
            <w:r w:rsidRPr="00FA0F00">
              <w:rPr>
                <w:rFonts w:ascii="宋体" w:hAnsi="宋体" w:hint="eastAsia"/>
                <w:color w:val="000000"/>
              </w:rPr>
              <w:t>/ GN_YXHJ _YYXS_JAVA_</w:t>
            </w:r>
            <w:r w:rsidRPr="00FA0F00">
              <w:rPr>
                <w:rFonts w:ascii="宋体" w:hAnsi="宋体"/>
                <w:color w:val="000000"/>
              </w:rPr>
              <w:t xml:space="preserve"> </w:t>
            </w:r>
            <w:r>
              <w:rPr>
                <w:rFonts w:ascii="宋体" w:hAnsi="宋体" w:hint="eastAsia"/>
                <w:color w:val="000000"/>
              </w:rPr>
              <w:t>J</w:t>
            </w:r>
            <w:r w:rsidRPr="008D56F1">
              <w:rPr>
                <w:rFonts w:ascii="宋体" w:hAnsi="宋体" w:hint="eastAsia"/>
                <w:color w:val="000000"/>
              </w:rPr>
              <w:t>DK</w:t>
            </w:r>
            <w:r w:rsidRPr="008D56F1">
              <w:rPr>
                <w:rFonts w:ascii="宋体" w:hAnsi="宋体"/>
                <w:color w:val="000000"/>
              </w:rPr>
              <w:t>8</w:t>
            </w:r>
            <w:r>
              <w:rPr>
                <w:rFonts w:ascii="宋体" w:hAnsi="宋体" w:hint="eastAsia"/>
                <w:spacing w:val="2"/>
                <w:szCs w:val="21"/>
              </w:rPr>
              <w:t>LJHS</w:t>
            </w:r>
          </w:p>
        </w:tc>
      </w:tr>
      <w:tr w:rsidR="00BC7523" w:rsidRPr="001D5913" w:rsidTr="00CF31CE">
        <w:tc>
          <w:tcPr>
            <w:tcW w:w="1295" w:type="pct"/>
            <w:gridSpan w:val="2"/>
            <w:tcBorders>
              <w:top w:val="single" w:sz="6" w:space="0" w:color="000000"/>
              <w:bottom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BC7523" w:rsidRPr="001D5913" w:rsidRDefault="00BC7523" w:rsidP="00CF31CE">
            <w:pPr>
              <w:pStyle w:val="a9"/>
              <w:rPr>
                <w:rFonts w:ascii="宋体" w:hAnsi="宋体"/>
                <w:b/>
                <w:noProof/>
                <w:szCs w:val="21"/>
              </w:rPr>
            </w:pPr>
            <w:r w:rsidRPr="001D5913">
              <w:rPr>
                <w:rFonts w:ascii="宋体" w:hAnsi="宋体" w:hint="eastAsia"/>
                <w:b/>
                <w:noProof/>
                <w:szCs w:val="21"/>
              </w:rPr>
              <w:t>测试目的</w:t>
            </w:r>
            <w:r w:rsidR="002A282B">
              <w:rPr>
                <w:rFonts w:ascii="宋体" w:hAnsi="宋体" w:hint="eastAsia"/>
                <w:b/>
                <w:noProof/>
                <w:szCs w:val="21"/>
              </w:rPr>
              <w:t>：</w:t>
            </w:r>
            <w:r>
              <w:rPr>
                <w:rFonts w:ascii="宋体" w:hAnsi="宋体" w:hint="eastAsia"/>
                <w:szCs w:val="21"/>
              </w:rPr>
              <w:t xml:space="preserve"> </w:t>
            </w:r>
            <w:r>
              <w:rPr>
                <w:rFonts w:ascii="宋体" w:hAnsi="宋体"/>
                <w:szCs w:val="21"/>
              </w:rPr>
              <w:t>验证JDK8的垃圾回收机制</w:t>
            </w:r>
            <w:r>
              <w:rPr>
                <w:rFonts w:ascii="宋体" w:hAnsi="宋体" w:hint="eastAsia"/>
                <w:szCs w:val="21"/>
              </w:rPr>
              <w:t>。</w:t>
            </w:r>
          </w:p>
          <w:p w:rsidR="00BC7523" w:rsidRPr="001D5913" w:rsidRDefault="00BC7523" w:rsidP="00CF31CE">
            <w:pPr>
              <w:pStyle w:val="a9"/>
              <w:rPr>
                <w:rFonts w:ascii="宋体" w:hAnsi="宋体"/>
                <w:noProof/>
                <w:szCs w:val="21"/>
              </w:rPr>
            </w:pPr>
            <w:r w:rsidRPr="001D5913">
              <w:rPr>
                <w:rFonts w:ascii="宋体" w:hAnsi="宋体" w:hint="eastAsia"/>
                <w:b/>
                <w:noProof/>
                <w:szCs w:val="21"/>
              </w:rPr>
              <w:t>测试方法</w:t>
            </w:r>
            <w:r w:rsidR="002A282B">
              <w:rPr>
                <w:rFonts w:ascii="宋体" w:hAnsi="宋体" w:hint="eastAsia"/>
                <w:b/>
                <w:noProof/>
                <w:szCs w:val="21"/>
              </w:rPr>
              <w:t>：</w:t>
            </w:r>
            <w:r w:rsidRPr="001D5913">
              <w:rPr>
                <w:rFonts w:ascii="宋体" w:hAnsi="宋体" w:hint="eastAsia"/>
                <w:noProof/>
                <w:color w:val="FF0000"/>
                <w:szCs w:val="21"/>
              </w:rPr>
              <w:t xml:space="preserve"> </w:t>
            </w:r>
            <w:r>
              <w:rPr>
                <w:rFonts w:ascii="宋体" w:hAnsi="宋体"/>
                <w:szCs w:val="21"/>
              </w:rPr>
              <w:t>gc正执行，</w:t>
            </w:r>
            <w:r>
              <w:rPr>
                <w:rFonts w:ascii="宋体" w:hAnsi="宋体" w:hint="eastAsia"/>
                <w:szCs w:val="21"/>
              </w:rPr>
              <w:t>输出gc相关信息且无OOM报错</w:t>
            </w:r>
            <w:r>
              <w:rPr>
                <w:rFonts w:ascii="宋体" w:hAnsi="宋体" w:hint="eastAsia"/>
              </w:rPr>
              <w:t>。</w:t>
            </w:r>
          </w:p>
          <w:p w:rsidR="00BC7523" w:rsidRPr="008D0596" w:rsidRDefault="00BC7523" w:rsidP="00CF31CE">
            <w:pPr>
              <w:pStyle w:val="a9"/>
              <w:rPr>
                <w:rFonts w:ascii="宋体" w:hAnsi="宋体"/>
                <w:b/>
                <w:spacing w:val="2"/>
                <w:szCs w:val="21"/>
              </w:rPr>
            </w:pPr>
            <w:r w:rsidRPr="008D0596">
              <w:rPr>
                <w:rFonts w:ascii="宋体" w:hAnsi="宋体" w:hint="eastAsia"/>
                <w:b/>
                <w:spacing w:val="2"/>
                <w:szCs w:val="21"/>
              </w:rPr>
              <w:t>合格判据</w:t>
            </w:r>
            <w:r w:rsidR="002A282B">
              <w:rPr>
                <w:rFonts w:ascii="宋体" w:hAnsi="宋体" w:hint="eastAsia"/>
                <w:b/>
                <w:spacing w:val="2"/>
                <w:szCs w:val="21"/>
              </w:rPr>
              <w:t>：</w:t>
            </w:r>
          </w:p>
          <w:p w:rsidR="00BC7523" w:rsidRPr="008D0596" w:rsidRDefault="00BC7523" w:rsidP="00CF31CE">
            <w:pPr>
              <w:pStyle w:val="a9"/>
              <w:rPr>
                <w:rFonts w:ascii="宋体" w:hAnsi="宋体"/>
                <w:spacing w:val="2"/>
                <w:szCs w:val="21"/>
              </w:rPr>
            </w:pPr>
            <w:r w:rsidRPr="008D0596">
              <w:rPr>
                <w:rFonts w:ascii="宋体" w:hAnsi="宋体" w:hint="eastAsia"/>
                <w:spacing w:val="2"/>
                <w:szCs w:val="21"/>
              </w:rPr>
              <w:t>1.</w:t>
            </w:r>
            <w:r w:rsidRPr="008D0596">
              <w:rPr>
                <w:rFonts w:ascii="宋体" w:hAnsi="宋体"/>
                <w:spacing w:val="2"/>
                <w:szCs w:val="21"/>
              </w:rPr>
              <w:t>测试过程覆盖飞腾平台和龙芯平台。</w:t>
            </w:r>
          </w:p>
          <w:p w:rsidR="00BC7523" w:rsidRPr="001D5913" w:rsidRDefault="00BC7523" w:rsidP="00CF31CE">
            <w:pPr>
              <w:pStyle w:val="a9"/>
              <w:rPr>
                <w:rFonts w:ascii="宋体" w:hAnsi="宋体"/>
                <w:noProof/>
                <w:szCs w:val="21"/>
              </w:rPr>
            </w:pPr>
            <w:r w:rsidRPr="008D0596">
              <w:rPr>
                <w:rFonts w:ascii="宋体" w:hAnsi="宋体" w:hint="eastAsia"/>
                <w:spacing w:val="2"/>
                <w:szCs w:val="21"/>
              </w:rPr>
              <w:t>2.</w:t>
            </w:r>
            <w:r w:rsidRPr="008D0596">
              <w:rPr>
                <w:rFonts w:ascii="宋体" w:hAnsi="宋体"/>
                <w:spacing w:val="2"/>
                <w:szCs w:val="21"/>
              </w:rPr>
              <w:t>测试过程和项目完整</w:t>
            </w:r>
          </w:p>
        </w:tc>
      </w:tr>
      <w:tr w:rsidR="00BC7523" w:rsidRPr="001D5913" w:rsidTr="00CF31CE">
        <w:tc>
          <w:tcPr>
            <w:tcW w:w="367"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步骤</w:t>
            </w:r>
          </w:p>
        </w:tc>
        <w:tc>
          <w:tcPr>
            <w:tcW w:w="927"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前提和约束</w:t>
            </w:r>
          </w:p>
        </w:tc>
        <w:tc>
          <w:tcPr>
            <w:tcW w:w="541"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输入</w:t>
            </w:r>
          </w:p>
        </w:tc>
        <w:tc>
          <w:tcPr>
            <w:tcW w:w="1391"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目的和动作</w:t>
            </w:r>
          </w:p>
        </w:tc>
        <w:tc>
          <w:tcPr>
            <w:tcW w:w="773"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预期结果</w:t>
            </w:r>
          </w:p>
        </w:tc>
        <w:tc>
          <w:tcPr>
            <w:tcW w:w="617"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评估准则</w:t>
            </w:r>
          </w:p>
        </w:tc>
        <w:tc>
          <w:tcPr>
            <w:tcW w:w="383"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备注</w:t>
            </w:r>
          </w:p>
        </w:tc>
      </w:tr>
      <w:tr w:rsidR="00BC7523" w:rsidRPr="001D5913" w:rsidTr="00CF31CE">
        <w:tc>
          <w:tcPr>
            <w:tcW w:w="367" w:type="pct"/>
            <w:shd w:val="clear" w:color="auto" w:fill="auto"/>
          </w:tcPr>
          <w:p w:rsidR="00BC7523" w:rsidRPr="001D5913" w:rsidRDefault="00BC7523" w:rsidP="00CF31CE">
            <w:pPr>
              <w:pStyle w:val="a9"/>
              <w:jc w:val="center"/>
              <w:rPr>
                <w:rFonts w:ascii="宋体" w:hAnsi="宋体"/>
                <w:szCs w:val="21"/>
              </w:rPr>
            </w:pPr>
            <w:r w:rsidRPr="001D5913">
              <w:rPr>
                <w:rFonts w:ascii="宋体" w:hAnsi="宋体"/>
                <w:noProof/>
                <w:szCs w:val="21"/>
              </w:rPr>
              <w:t>步骤 1</w:t>
            </w:r>
          </w:p>
        </w:tc>
        <w:tc>
          <w:tcPr>
            <w:tcW w:w="927" w:type="pct"/>
            <w:shd w:val="clear" w:color="auto" w:fill="auto"/>
          </w:tcPr>
          <w:p w:rsidR="00BC7523" w:rsidRPr="008D56F1" w:rsidRDefault="00BC7523" w:rsidP="00CF31CE">
            <w:pPr>
              <w:rPr>
                <w:rFonts w:ascii="宋体" w:hAnsi="宋体"/>
                <w:szCs w:val="21"/>
              </w:rPr>
            </w:pPr>
            <w:r>
              <w:rPr>
                <w:rFonts w:ascii="宋体" w:hAnsi="宋体" w:hint="eastAsia"/>
                <w:szCs w:val="21"/>
              </w:rPr>
              <w:t>1.</w:t>
            </w:r>
            <w:r>
              <w:rPr>
                <w:rFonts w:ascii="宋体" w:hAnsi="宋体"/>
                <w:szCs w:val="21"/>
              </w:rPr>
              <w:t xml:space="preserve"> JDK8运行环境正常安装和部署</w:t>
            </w:r>
            <w:r w:rsidR="00CF31CE">
              <w:rPr>
                <w:rFonts w:ascii="宋体" w:hAnsi="宋体" w:hint="eastAsia"/>
                <w:szCs w:val="21"/>
              </w:rPr>
              <w:t>；</w:t>
            </w:r>
          </w:p>
          <w:p w:rsidR="00BC7523" w:rsidRPr="001D5913" w:rsidRDefault="00BC7523" w:rsidP="00CF31CE">
            <w:pPr>
              <w:rPr>
                <w:rFonts w:ascii="宋体" w:hAnsi="宋体"/>
                <w:szCs w:val="21"/>
              </w:rPr>
            </w:pPr>
            <w:r>
              <w:rPr>
                <w:rFonts w:ascii="宋体" w:hAnsi="宋体" w:hint="eastAsia"/>
                <w:szCs w:val="21"/>
              </w:rPr>
              <w:t>2. jvm新生代内存设置为100M</w:t>
            </w:r>
            <w:r w:rsidR="00CF31CE">
              <w:rPr>
                <w:rFonts w:ascii="宋体" w:hAnsi="宋体" w:hint="eastAsia"/>
                <w:szCs w:val="21"/>
              </w:rPr>
              <w:t>。</w:t>
            </w:r>
          </w:p>
        </w:tc>
        <w:tc>
          <w:tcPr>
            <w:tcW w:w="541" w:type="pct"/>
            <w:shd w:val="clear" w:color="auto" w:fill="auto"/>
          </w:tcPr>
          <w:p w:rsidR="00BC7523" w:rsidRPr="001D5913" w:rsidRDefault="00BC7523" w:rsidP="00CF31CE">
            <w:pPr>
              <w:rPr>
                <w:rFonts w:ascii="宋体" w:hAnsi="宋体"/>
                <w:szCs w:val="21"/>
              </w:rPr>
            </w:pPr>
            <w:r>
              <w:rPr>
                <w:rFonts w:ascii="宋体" w:hAnsi="宋体" w:hint="eastAsia"/>
                <w:szCs w:val="21"/>
              </w:rPr>
              <w:t>打开</w:t>
            </w:r>
            <w:r>
              <w:rPr>
                <w:rFonts w:ascii="宋体" w:hAnsi="宋体"/>
                <w:szCs w:val="21"/>
              </w:rPr>
              <w:t>示例</w:t>
            </w:r>
            <w:r>
              <w:rPr>
                <w:rFonts w:ascii="宋体" w:hAnsi="宋体" w:hint="eastAsia"/>
                <w:szCs w:val="21"/>
              </w:rPr>
              <w:t>程序</w:t>
            </w:r>
            <w:r w:rsidR="0016672C">
              <w:rPr>
                <w:rFonts w:ascii="宋体" w:hAnsi="宋体"/>
                <w:szCs w:val="21"/>
              </w:rPr>
              <w:t>jvmTest</w:t>
            </w:r>
            <w:r w:rsidR="00CF31CE">
              <w:rPr>
                <w:rFonts w:ascii="宋体" w:hAnsi="宋体" w:hint="eastAsia"/>
                <w:szCs w:val="21"/>
              </w:rPr>
              <w:t>。</w:t>
            </w:r>
          </w:p>
        </w:tc>
        <w:tc>
          <w:tcPr>
            <w:tcW w:w="1391" w:type="pct"/>
            <w:shd w:val="clear" w:color="auto" w:fill="auto"/>
          </w:tcPr>
          <w:p w:rsidR="00BC7523" w:rsidRPr="001D5913" w:rsidRDefault="00BC7523" w:rsidP="00CF31CE">
            <w:pPr>
              <w:rPr>
                <w:rFonts w:ascii="宋体" w:hAnsi="宋体"/>
                <w:szCs w:val="21"/>
              </w:rPr>
            </w:pPr>
            <w:r>
              <w:rPr>
                <w:rFonts w:ascii="宋体" w:hAnsi="宋体" w:hint="eastAsia"/>
                <w:szCs w:val="21"/>
              </w:rPr>
              <w:t>运行</w:t>
            </w:r>
            <w:r>
              <w:rPr>
                <w:rFonts w:ascii="宋体" w:hAnsi="宋体"/>
                <w:szCs w:val="21"/>
              </w:rPr>
              <w:t>“jvmTest”示例</w:t>
            </w:r>
            <w:r>
              <w:rPr>
                <w:rFonts w:ascii="宋体" w:hAnsi="宋体" w:hint="eastAsia"/>
                <w:szCs w:val="21"/>
              </w:rPr>
              <w:t>程序</w:t>
            </w:r>
            <w:r w:rsidR="00CF31CE">
              <w:rPr>
                <w:rFonts w:ascii="宋体" w:hAnsi="宋体" w:hint="eastAsia"/>
                <w:szCs w:val="21"/>
              </w:rPr>
              <w:t>。</w:t>
            </w:r>
          </w:p>
        </w:tc>
        <w:tc>
          <w:tcPr>
            <w:tcW w:w="773" w:type="pct"/>
            <w:shd w:val="clear" w:color="auto" w:fill="auto"/>
          </w:tcPr>
          <w:p w:rsidR="00BC7523" w:rsidRPr="001D5913" w:rsidRDefault="0016672C" w:rsidP="00CF31CE">
            <w:pPr>
              <w:rPr>
                <w:rFonts w:ascii="宋体" w:hAnsi="宋体"/>
                <w:szCs w:val="21"/>
              </w:rPr>
            </w:pPr>
            <w:r>
              <w:rPr>
                <w:rFonts w:ascii="宋体" w:hAnsi="宋体"/>
                <w:szCs w:val="21"/>
              </w:rPr>
              <w:t>jvmTest</w:t>
            </w:r>
            <w:r w:rsidR="00BC7523">
              <w:rPr>
                <w:rFonts w:ascii="宋体" w:hAnsi="宋体" w:hint="eastAsia"/>
                <w:szCs w:val="21"/>
              </w:rPr>
              <w:t>运行成功</w:t>
            </w:r>
            <w:r w:rsidR="00CF31CE">
              <w:rPr>
                <w:rFonts w:ascii="宋体" w:hAnsi="宋体" w:hint="eastAsia"/>
                <w:szCs w:val="21"/>
              </w:rPr>
              <w:t>。</w:t>
            </w:r>
          </w:p>
        </w:tc>
        <w:tc>
          <w:tcPr>
            <w:tcW w:w="617"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w:t>
            </w:r>
          </w:p>
        </w:tc>
      </w:tr>
      <w:tr w:rsidR="00BC7523" w:rsidRPr="001D5913" w:rsidTr="00CF31CE">
        <w:tc>
          <w:tcPr>
            <w:tcW w:w="367" w:type="pct"/>
            <w:shd w:val="clear" w:color="auto" w:fill="auto"/>
          </w:tcPr>
          <w:p w:rsidR="00BC7523" w:rsidRPr="001D5913" w:rsidRDefault="00BC7523" w:rsidP="00CF31CE">
            <w:pPr>
              <w:pStyle w:val="a9"/>
              <w:jc w:val="center"/>
              <w:rPr>
                <w:rFonts w:ascii="宋体" w:hAnsi="宋体"/>
                <w:noProof/>
                <w:szCs w:val="21"/>
              </w:rPr>
            </w:pPr>
            <w:r w:rsidRPr="001D5913">
              <w:rPr>
                <w:rFonts w:ascii="宋体" w:hAnsi="宋体"/>
                <w:noProof/>
                <w:szCs w:val="21"/>
              </w:rPr>
              <w:t>步骤</w:t>
            </w:r>
            <w:r>
              <w:rPr>
                <w:rFonts w:ascii="宋体" w:hAnsi="宋体"/>
                <w:noProof/>
                <w:szCs w:val="21"/>
              </w:rPr>
              <w:t xml:space="preserve"> </w:t>
            </w:r>
            <w:r>
              <w:rPr>
                <w:rFonts w:ascii="宋体" w:hAnsi="宋体" w:hint="eastAsia"/>
                <w:noProof/>
                <w:szCs w:val="21"/>
              </w:rPr>
              <w:t>2</w:t>
            </w:r>
          </w:p>
        </w:tc>
        <w:tc>
          <w:tcPr>
            <w:tcW w:w="927" w:type="pct"/>
            <w:shd w:val="clear" w:color="auto" w:fill="auto"/>
          </w:tcPr>
          <w:p w:rsidR="00BC7523" w:rsidRDefault="0016672C" w:rsidP="00CF31CE">
            <w:pPr>
              <w:rPr>
                <w:rFonts w:ascii="宋体" w:hAnsi="宋体"/>
              </w:rPr>
            </w:pPr>
            <w:r>
              <w:rPr>
                <w:rFonts w:ascii="宋体" w:hAnsi="宋体"/>
                <w:szCs w:val="21"/>
              </w:rPr>
              <w:t>jvmTest</w:t>
            </w:r>
            <w:r>
              <w:rPr>
                <w:rFonts w:ascii="宋体" w:hAnsi="宋体" w:hint="eastAsia"/>
                <w:szCs w:val="21"/>
              </w:rPr>
              <w:t>运行成功</w:t>
            </w:r>
            <w:r w:rsidR="00CF31CE">
              <w:rPr>
                <w:rFonts w:ascii="宋体" w:hAnsi="宋体" w:hint="eastAsia"/>
                <w:szCs w:val="21"/>
              </w:rPr>
              <w:t>。</w:t>
            </w:r>
          </w:p>
        </w:tc>
        <w:tc>
          <w:tcPr>
            <w:tcW w:w="541" w:type="pct"/>
            <w:shd w:val="clear" w:color="auto" w:fill="auto"/>
          </w:tcPr>
          <w:p w:rsidR="00BC7523" w:rsidRDefault="0016672C" w:rsidP="00CF31CE">
            <w:pPr>
              <w:rPr>
                <w:rFonts w:ascii="宋体" w:hAnsi="宋体"/>
                <w:szCs w:val="21"/>
              </w:rPr>
            </w:pPr>
            <w:r>
              <w:rPr>
                <w:rFonts w:ascii="宋体" w:hAnsi="宋体" w:hint="eastAsia"/>
                <w:szCs w:val="21"/>
              </w:rPr>
              <w:t>gc回收命令</w:t>
            </w:r>
            <w:r w:rsidR="00CF31CE">
              <w:rPr>
                <w:rFonts w:ascii="宋体" w:hAnsi="宋体" w:hint="eastAsia"/>
                <w:szCs w:val="21"/>
              </w:rPr>
              <w:t>。</w:t>
            </w:r>
          </w:p>
        </w:tc>
        <w:tc>
          <w:tcPr>
            <w:tcW w:w="1391" w:type="pct"/>
            <w:shd w:val="clear" w:color="auto" w:fill="auto"/>
          </w:tcPr>
          <w:p w:rsidR="00BC7523" w:rsidRDefault="00BC7523" w:rsidP="00CF31CE">
            <w:pPr>
              <w:rPr>
                <w:rFonts w:ascii="宋体" w:hAnsi="宋体"/>
                <w:szCs w:val="21"/>
              </w:rPr>
            </w:pPr>
            <w:r>
              <w:rPr>
                <w:rFonts w:ascii="宋体" w:hAnsi="宋体"/>
                <w:szCs w:val="21"/>
              </w:rPr>
              <w:t>执行</w:t>
            </w:r>
            <w:r>
              <w:rPr>
                <w:rFonts w:ascii="宋体" w:hAnsi="宋体" w:hint="eastAsia"/>
                <w:szCs w:val="21"/>
              </w:rPr>
              <w:t>启动参数：</w:t>
            </w:r>
            <w:r>
              <w:rPr>
                <w:rFonts w:ascii="宋体" w:hAnsi="宋体"/>
                <w:szCs w:val="21"/>
              </w:rPr>
              <w:t xml:space="preserve">java </w:t>
            </w:r>
            <w:r>
              <w:rPr>
                <w:rFonts w:ascii="宋体" w:hAnsi="宋体" w:hint="eastAsia"/>
                <w:szCs w:val="21"/>
              </w:rPr>
              <w:t>-verbose</w:t>
            </w:r>
            <w:r w:rsidR="002A282B">
              <w:rPr>
                <w:rFonts w:ascii="宋体" w:hAnsi="宋体" w:hint="eastAsia"/>
                <w:szCs w:val="21"/>
              </w:rPr>
              <w:t>：</w:t>
            </w:r>
            <w:r>
              <w:rPr>
                <w:rFonts w:ascii="宋体" w:hAnsi="宋体" w:hint="eastAsia"/>
                <w:szCs w:val="21"/>
              </w:rPr>
              <w:t>gc -Xms200M -Xmx200M -Xmn100M -XX</w:t>
            </w:r>
            <w:r w:rsidR="002A282B">
              <w:rPr>
                <w:rFonts w:ascii="宋体" w:hAnsi="宋体" w:hint="eastAsia"/>
                <w:szCs w:val="21"/>
              </w:rPr>
              <w:t>：</w:t>
            </w:r>
            <w:r>
              <w:rPr>
                <w:rFonts w:ascii="宋体" w:hAnsi="宋体" w:hint="eastAsia"/>
                <w:szCs w:val="21"/>
              </w:rPr>
              <w:t>+PrintGCDetails -XX</w:t>
            </w:r>
            <w:r w:rsidR="002A282B">
              <w:rPr>
                <w:rFonts w:ascii="宋体" w:hAnsi="宋体" w:hint="eastAsia"/>
                <w:szCs w:val="21"/>
              </w:rPr>
              <w:t>：</w:t>
            </w:r>
            <w:r>
              <w:rPr>
                <w:rFonts w:ascii="宋体" w:hAnsi="宋体" w:hint="eastAsia"/>
                <w:szCs w:val="21"/>
              </w:rPr>
              <w:t>SurvivorRatio=8 -XX</w:t>
            </w:r>
            <w:r w:rsidR="002A282B">
              <w:rPr>
                <w:rFonts w:ascii="宋体" w:hAnsi="宋体" w:hint="eastAsia"/>
                <w:szCs w:val="21"/>
              </w:rPr>
              <w:t>：</w:t>
            </w:r>
            <w:r>
              <w:rPr>
                <w:rFonts w:ascii="宋体" w:hAnsi="宋体" w:hint="eastAsia"/>
                <w:szCs w:val="21"/>
              </w:rPr>
              <w:t>MaxTenuringThreshold=1</w:t>
            </w:r>
            <w:r w:rsidR="00CF31CE">
              <w:rPr>
                <w:rFonts w:ascii="宋体" w:hAnsi="宋体" w:hint="eastAsia"/>
                <w:szCs w:val="21"/>
              </w:rPr>
              <w:t>。</w:t>
            </w:r>
          </w:p>
        </w:tc>
        <w:tc>
          <w:tcPr>
            <w:tcW w:w="773" w:type="pct"/>
            <w:shd w:val="clear" w:color="auto" w:fill="auto"/>
          </w:tcPr>
          <w:p w:rsidR="00BC7523" w:rsidRDefault="0016672C" w:rsidP="00CF31CE">
            <w:pPr>
              <w:rPr>
                <w:rFonts w:ascii="宋体" w:hAnsi="宋体"/>
                <w:szCs w:val="21"/>
              </w:rPr>
            </w:pPr>
            <w:r>
              <w:rPr>
                <w:rFonts w:ascii="宋体" w:hAnsi="宋体" w:hint="eastAsia"/>
                <w:szCs w:val="21"/>
              </w:rPr>
              <w:t>gc</w:t>
            </w:r>
            <w:r w:rsidR="00BC7523">
              <w:rPr>
                <w:rFonts w:ascii="宋体" w:hAnsi="宋体" w:hint="eastAsia"/>
                <w:szCs w:val="21"/>
              </w:rPr>
              <w:t>执行成功</w:t>
            </w:r>
            <w:r>
              <w:rPr>
                <w:rFonts w:ascii="宋体" w:hAnsi="宋体" w:hint="eastAsia"/>
                <w:szCs w:val="21"/>
              </w:rPr>
              <w:t>，程序未崩溃</w:t>
            </w:r>
            <w:r w:rsidR="00CF31CE">
              <w:rPr>
                <w:rFonts w:ascii="宋体" w:hAnsi="宋体" w:hint="eastAsia"/>
                <w:szCs w:val="21"/>
              </w:rPr>
              <w:t>。</w:t>
            </w:r>
          </w:p>
        </w:tc>
        <w:tc>
          <w:tcPr>
            <w:tcW w:w="617" w:type="pct"/>
            <w:shd w:val="clear" w:color="auto" w:fill="auto"/>
          </w:tcPr>
          <w:p w:rsidR="00BC7523" w:rsidRPr="001D5913" w:rsidRDefault="0016672C" w:rsidP="00CF31CE">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5B0DFA" w:rsidP="00CF31CE">
            <w:pPr>
              <w:jc w:val="center"/>
              <w:rPr>
                <w:rFonts w:ascii="宋体" w:hAnsi="宋体"/>
                <w:szCs w:val="21"/>
              </w:rPr>
            </w:pPr>
            <w:r>
              <w:rPr>
                <w:rFonts w:ascii="宋体" w:hAnsi="宋体" w:hint="eastAsia"/>
                <w:szCs w:val="21"/>
              </w:rPr>
              <w:t>-</w:t>
            </w:r>
          </w:p>
        </w:tc>
      </w:tr>
    </w:tbl>
    <w:p w:rsidR="00EC0146" w:rsidRPr="001454E2" w:rsidRDefault="00EC0146" w:rsidP="00A73589">
      <w:pPr>
        <w:pStyle w:val="a5"/>
        <w:numPr>
          <w:ilvl w:val="0"/>
          <w:numId w:val="12"/>
        </w:numPr>
        <w:ind w:firstLineChars="0"/>
        <w:jc w:val="center"/>
        <w:rPr>
          <w:rFonts w:ascii="宋体" w:hAnsi="宋体"/>
          <w:sz w:val="21"/>
          <w:szCs w:val="21"/>
        </w:rPr>
      </w:pPr>
      <w:r w:rsidRPr="001454E2">
        <w:rPr>
          <w:rFonts w:ascii="宋体" w:hAnsi="宋体" w:hint="eastAsia"/>
          <w:sz w:val="21"/>
          <w:szCs w:val="21"/>
        </w:rPr>
        <w:t>J</w:t>
      </w:r>
      <w:r>
        <w:rPr>
          <w:rFonts w:ascii="宋体" w:hAnsi="宋体" w:hint="eastAsia"/>
          <w:sz w:val="21"/>
          <w:szCs w:val="21"/>
        </w:rPr>
        <w:t>DK-8性能</w:t>
      </w:r>
      <w:r w:rsidRPr="001454E2">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846"/>
        <w:gridCol w:w="849"/>
        <w:gridCol w:w="1983"/>
        <w:gridCol w:w="1827"/>
        <w:gridCol w:w="1152"/>
        <w:gridCol w:w="840"/>
      </w:tblGrid>
      <w:tr w:rsidR="00EC0146" w:rsidRPr="007B5DAD" w:rsidTr="00CF31CE">
        <w:tc>
          <w:tcPr>
            <w:tcW w:w="1374" w:type="pct"/>
            <w:gridSpan w:val="2"/>
            <w:tcBorders>
              <w:bottom w:val="single" w:sz="6"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用例名称/标识</w:t>
            </w:r>
          </w:p>
        </w:tc>
        <w:tc>
          <w:tcPr>
            <w:tcW w:w="3626" w:type="pct"/>
            <w:gridSpan w:val="5"/>
            <w:tcBorders>
              <w:bottom w:val="single" w:sz="6" w:space="0" w:color="000000"/>
            </w:tcBorders>
            <w:shd w:val="clear" w:color="auto" w:fill="auto"/>
          </w:tcPr>
          <w:p w:rsidR="00EC0146" w:rsidRPr="007B5DAD" w:rsidRDefault="00EC0146" w:rsidP="00CF31CE">
            <w:pPr>
              <w:pStyle w:val="a9"/>
              <w:rPr>
                <w:rFonts w:ascii="宋体" w:hAnsi="宋体"/>
                <w:color w:val="000000"/>
              </w:rPr>
            </w:pPr>
            <w:r w:rsidRPr="007B5DAD">
              <w:rPr>
                <w:rFonts w:ascii="宋体" w:hAnsi="宋体" w:hint="eastAsia"/>
                <w:spacing w:val="2"/>
                <w:szCs w:val="21"/>
              </w:rPr>
              <w:t>JDK性能</w:t>
            </w:r>
            <w:r w:rsidRPr="007B5DAD">
              <w:rPr>
                <w:rFonts w:ascii="宋体" w:hAnsi="宋体" w:hint="eastAsia"/>
                <w:szCs w:val="21"/>
              </w:rPr>
              <w:t xml:space="preserve">测试/ </w:t>
            </w:r>
            <w:r w:rsidRPr="007B5DAD">
              <w:rPr>
                <w:rFonts w:ascii="宋体" w:hAnsi="宋体" w:hint="eastAsia"/>
                <w:color w:val="000000"/>
              </w:rPr>
              <w:t>GN_YXHJ _YYXS_JAVA_XN11</w:t>
            </w:r>
          </w:p>
        </w:tc>
      </w:tr>
      <w:tr w:rsidR="00EC0146" w:rsidRPr="007B5DAD" w:rsidTr="00CF31CE">
        <w:tc>
          <w:tcPr>
            <w:tcW w:w="1374" w:type="pct"/>
            <w:gridSpan w:val="2"/>
            <w:tcBorders>
              <w:top w:val="single" w:sz="6" w:space="0" w:color="000000"/>
              <w:bottom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用例说明</w:t>
            </w:r>
          </w:p>
        </w:tc>
        <w:tc>
          <w:tcPr>
            <w:tcW w:w="3626" w:type="pct"/>
            <w:gridSpan w:val="5"/>
            <w:tcBorders>
              <w:top w:val="single" w:sz="6" w:space="0" w:color="000000"/>
              <w:bottom w:val="single" w:sz="12" w:space="0" w:color="000000"/>
            </w:tcBorders>
            <w:shd w:val="clear" w:color="auto" w:fill="auto"/>
          </w:tcPr>
          <w:p w:rsidR="00EC0146" w:rsidRPr="007B5DAD" w:rsidRDefault="00EC0146" w:rsidP="00CF31CE">
            <w:pPr>
              <w:pStyle w:val="a9"/>
              <w:rPr>
                <w:rFonts w:ascii="宋体" w:hAnsi="宋体"/>
                <w:szCs w:val="21"/>
              </w:rPr>
            </w:pPr>
            <w:r w:rsidRPr="007B5DAD">
              <w:rPr>
                <w:rFonts w:ascii="宋体" w:hAnsi="宋体" w:hint="eastAsia"/>
                <w:b/>
                <w:noProof/>
                <w:szCs w:val="21"/>
              </w:rPr>
              <w:t>测试目的:</w:t>
            </w:r>
            <w:r w:rsidRPr="007B5DAD">
              <w:rPr>
                <w:rFonts w:ascii="宋体" w:hAnsi="宋体" w:hint="eastAsia"/>
                <w:szCs w:val="21"/>
              </w:rPr>
              <w:t>对JDK11的性能进行验证</w:t>
            </w:r>
            <w:r w:rsidRPr="007B5DAD">
              <w:rPr>
                <w:rFonts w:ascii="宋体" w:hAnsi="宋体" w:hint="eastAsia"/>
                <w:noProof/>
                <w:szCs w:val="21"/>
              </w:rPr>
              <w:t>。</w:t>
            </w:r>
          </w:p>
          <w:p w:rsidR="00EC0146" w:rsidRPr="007B5DAD" w:rsidRDefault="00EC0146" w:rsidP="00CF31CE">
            <w:pPr>
              <w:pStyle w:val="a9"/>
              <w:rPr>
                <w:rFonts w:ascii="宋体" w:hAnsi="宋体"/>
                <w:noProof/>
                <w:szCs w:val="21"/>
              </w:rPr>
            </w:pPr>
            <w:r w:rsidRPr="007B5DAD">
              <w:rPr>
                <w:rFonts w:ascii="宋体" w:hAnsi="宋体" w:hint="eastAsia"/>
                <w:b/>
                <w:noProof/>
                <w:szCs w:val="21"/>
              </w:rPr>
              <w:t>测试方法:</w:t>
            </w:r>
            <w:r w:rsidRPr="007B5DAD">
              <w:rPr>
                <w:rFonts w:ascii="宋体" w:hAnsi="宋体" w:hint="eastAsia"/>
                <w:spacing w:val="2"/>
                <w:szCs w:val="21"/>
              </w:rPr>
              <w:t xml:space="preserve"> </w:t>
            </w:r>
            <w:r w:rsidRPr="007B5DAD">
              <w:rPr>
                <w:rFonts w:ascii="宋体" w:hAnsi="宋体" w:hint="eastAsia"/>
                <w:szCs w:val="21"/>
              </w:rPr>
              <w:t>通过specJVM benchmark工具，分别运行在飞腾计算机和intel金牌5115计算机上，除以CPU峰值后，对比性能</w:t>
            </w:r>
            <w:r w:rsidRPr="007B5DAD">
              <w:rPr>
                <w:rFonts w:ascii="宋体" w:hAnsi="宋体" w:hint="eastAsia"/>
                <w:spacing w:val="2"/>
                <w:szCs w:val="21"/>
              </w:rPr>
              <w:t>。</w:t>
            </w:r>
          </w:p>
          <w:p w:rsidR="00EC0146" w:rsidRPr="007B5DAD" w:rsidRDefault="00EC0146" w:rsidP="00CF31CE">
            <w:pPr>
              <w:pStyle w:val="a9"/>
              <w:rPr>
                <w:rFonts w:ascii="宋体" w:hAnsi="宋体"/>
                <w:noProof/>
                <w:szCs w:val="21"/>
              </w:rPr>
            </w:pPr>
            <w:r w:rsidRPr="007B5DAD">
              <w:rPr>
                <w:rFonts w:ascii="宋体" w:hAnsi="宋体" w:hint="eastAsia"/>
                <w:b/>
                <w:noProof/>
                <w:szCs w:val="21"/>
              </w:rPr>
              <w:t>合格判据:</w:t>
            </w:r>
            <w:r w:rsidRPr="007B5DAD">
              <w:rPr>
                <w:rFonts w:ascii="宋体" w:hAnsi="宋体" w:hint="eastAsia"/>
                <w:noProof/>
                <w:color w:val="FF0000"/>
                <w:szCs w:val="21"/>
              </w:rPr>
              <w:t xml:space="preserve"> </w:t>
            </w:r>
            <w:r w:rsidRPr="007B5DAD">
              <w:rPr>
                <w:rFonts w:ascii="宋体" w:hAnsi="宋体" w:hint="eastAsia"/>
                <w:szCs w:val="21"/>
              </w:rPr>
              <w:t>在飞腾计算机上测试结果除以CPU峰值后，与intel金牌5115计算机上测试结果除以CPU峰值的比，大于80%</w:t>
            </w:r>
          </w:p>
        </w:tc>
      </w:tr>
      <w:tr w:rsidR="00CF31CE" w:rsidRPr="007B5DAD" w:rsidTr="00CF31CE">
        <w:tc>
          <w:tcPr>
            <w:tcW w:w="368"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步骤</w:t>
            </w:r>
          </w:p>
        </w:tc>
        <w:tc>
          <w:tcPr>
            <w:tcW w:w="1006"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前提和约束</w:t>
            </w:r>
          </w:p>
        </w:tc>
        <w:tc>
          <w:tcPr>
            <w:tcW w:w="463"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输入</w:t>
            </w:r>
          </w:p>
        </w:tc>
        <w:tc>
          <w:tcPr>
            <w:tcW w:w="1081"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目的和动作</w:t>
            </w:r>
          </w:p>
        </w:tc>
        <w:tc>
          <w:tcPr>
            <w:tcW w:w="996"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预期结果</w:t>
            </w:r>
          </w:p>
        </w:tc>
        <w:tc>
          <w:tcPr>
            <w:tcW w:w="628"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评估准则</w:t>
            </w:r>
          </w:p>
        </w:tc>
        <w:tc>
          <w:tcPr>
            <w:tcW w:w="458"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备注</w:t>
            </w:r>
          </w:p>
        </w:tc>
      </w:tr>
      <w:tr w:rsidR="00CF31CE" w:rsidRPr="007B5DAD" w:rsidTr="00CF31CE">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t xml:space="preserve">步骤 </w:t>
            </w:r>
            <w:r w:rsidRPr="007B5DAD">
              <w:rPr>
                <w:rFonts w:ascii="宋体" w:hAnsi="宋体"/>
                <w:noProof/>
                <w:szCs w:val="21"/>
              </w:rPr>
              <w:lastRenderedPageBreak/>
              <w:t>1</w:t>
            </w:r>
          </w:p>
        </w:tc>
        <w:tc>
          <w:tcPr>
            <w:tcW w:w="1006" w:type="pct"/>
            <w:shd w:val="clear" w:color="auto" w:fill="auto"/>
          </w:tcPr>
          <w:p w:rsidR="00EC0146" w:rsidRPr="007B5DAD" w:rsidRDefault="00EC0146" w:rsidP="00CF31CE">
            <w:pPr>
              <w:rPr>
                <w:rFonts w:ascii="宋体" w:hAnsi="宋体"/>
                <w:noProof/>
                <w:szCs w:val="21"/>
              </w:rPr>
            </w:pPr>
            <w:r w:rsidRPr="007B5DAD">
              <w:rPr>
                <w:rFonts w:ascii="宋体" w:hAnsi="宋体" w:hint="eastAsia"/>
              </w:rPr>
              <w:lastRenderedPageBreak/>
              <w:t>JDK 11已成功安</w:t>
            </w:r>
            <w:r w:rsidRPr="007B5DAD">
              <w:rPr>
                <w:rFonts w:ascii="宋体" w:hAnsi="宋体" w:hint="eastAsia"/>
              </w:rPr>
              <w:lastRenderedPageBreak/>
              <w:t>装在飞腾计算机上</w:t>
            </w:r>
            <w:r w:rsidR="00CF31CE" w:rsidRPr="007B5DAD">
              <w:rPr>
                <w:rFonts w:ascii="宋体" w:hAnsi="宋体" w:hint="eastAsia"/>
              </w:rPr>
              <w:t>。</w:t>
            </w:r>
          </w:p>
        </w:tc>
        <w:tc>
          <w:tcPr>
            <w:tcW w:w="463"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lastRenderedPageBreak/>
              <w:t>无</w:t>
            </w:r>
          </w:p>
        </w:tc>
        <w:tc>
          <w:tcPr>
            <w:tcW w:w="1081"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在飞腾计算机上运</w:t>
            </w:r>
            <w:r w:rsidRPr="007B5DAD">
              <w:rPr>
                <w:rFonts w:ascii="宋体" w:hAnsi="宋体" w:hint="eastAsia"/>
                <w:szCs w:val="21"/>
              </w:rPr>
              <w:lastRenderedPageBreak/>
              <w:t>行specJVM，得到结果A1</w:t>
            </w:r>
            <w:r w:rsidR="00CF31CE" w:rsidRPr="007B5DAD">
              <w:rPr>
                <w:rFonts w:ascii="宋体" w:hAnsi="宋体" w:hint="eastAsia"/>
                <w:szCs w:val="21"/>
              </w:rPr>
              <w:t>。</w:t>
            </w:r>
          </w:p>
        </w:tc>
        <w:tc>
          <w:tcPr>
            <w:tcW w:w="996"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lastRenderedPageBreak/>
              <w:t>成功运行</w:t>
            </w:r>
            <w:r w:rsidRPr="007B5DAD">
              <w:rPr>
                <w:rFonts w:ascii="宋体" w:hAnsi="宋体" w:hint="eastAsia"/>
                <w:szCs w:val="21"/>
              </w:rPr>
              <w:lastRenderedPageBreak/>
              <w:t>specJVM，得到结果A1。</w:t>
            </w:r>
          </w:p>
        </w:tc>
        <w:tc>
          <w:tcPr>
            <w:tcW w:w="62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lastRenderedPageBreak/>
              <w:t>可得到结</w:t>
            </w:r>
            <w:r w:rsidRPr="007B5DAD">
              <w:rPr>
                <w:rFonts w:ascii="宋体" w:hAnsi="宋体" w:hint="eastAsia"/>
                <w:szCs w:val="21"/>
              </w:rPr>
              <w:lastRenderedPageBreak/>
              <w:t>果A1</w:t>
            </w:r>
          </w:p>
        </w:tc>
        <w:tc>
          <w:tcPr>
            <w:tcW w:w="45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lastRenderedPageBreak/>
              <w:t>-</w:t>
            </w:r>
          </w:p>
        </w:tc>
      </w:tr>
      <w:tr w:rsidR="00CF31CE" w:rsidRPr="007B5DAD" w:rsidTr="00CF31CE">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lastRenderedPageBreak/>
              <w:t>步骤 2</w:t>
            </w:r>
          </w:p>
        </w:tc>
        <w:tc>
          <w:tcPr>
            <w:tcW w:w="1006" w:type="pct"/>
            <w:shd w:val="clear" w:color="auto" w:fill="auto"/>
          </w:tcPr>
          <w:p w:rsidR="00EC0146" w:rsidRPr="007B5DAD" w:rsidRDefault="00EC0146" w:rsidP="00CF31CE">
            <w:pPr>
              <w:rPr>
                <w:rFonts w:ascii="宋体" w:hAnsi="宋体"/>
                <w:szCs w:val="21"/>
              </w:rPr>
            </w:pPr>
            <w:r w:rsidRPr="007B5DAD">
              <w:rPr>
                <w:rFonts w:ascii="宋体" w:hAnsi="宋体"/>
                <w:szCs w:val="21"/>
              </w:rPr>
              <w:t>S</w:t>
            </w:r>
            <w:r w:rsidRPr="007B5DAD">
              <w:rPr>
                <w:rFonts w:ascii="宋体" w:hAnsi="宋体" w:hint="eastAsia"/>
                <w:szCs w:val="21"/>
              </w:rPr>
              <w:t>pecCPU</w:t>
            </w:r>
            <w:r w:rsidRPr="007B5DAD">
              <w:rPr>
                <w:rFonts w:ascii="宋体" w:hAnsi="宋体" w:hint="eastAsia"/>
              </w:rPr>
              <w:t>已成功安装在飞腾计算机上</w:t>
            </w:r>
            <w:r w:rsidR="00CF31CE" w:rsidRPr="007B5DAD">
              <w:rPr>
                <w:rFonts w:ascii="宋体" w:hAnsi="宋体" w:hint="eastAsia"/>
              </w:rPr>
              <w:t>。</w:t>
            </w:r>
          </w:p>
        </w:tc>
        <w:tc>
          <w:tcPr>
            <w:tcW w:w="463"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无</w:t>
            </w:r>
          </w:p>
        </w:tc>
        <w:tc>
          <w:tcPr>
            <w:tcW w:w="1081"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在飞腾计算机上运行</w:t>
            </w:r>
            <w:r w:rsidRPr="007B5DAD">
              <w:rPr>
                <w:rFonts w:ascii="宋体" w:hAnsi="宋体"/>
                <w:szCs w:val="21"/>
              </w:rPr>
              <w:t>S</w:t>
            </w:r>
            <w:r w:rsidRPr="007B5DAD">
              <w:rPr>
                <w:rFonts w:ascii="宋体" w:hAnsi="宋体" w:hint="eastAsia"/>
                <w:szCs w:val="21"/>
              </w:rPr>
              <w:t>pecCPU，得到结果B1。</w:t>
            </w:r>
          </w:p>
        </w:tc>
        <w:tc>
          <w:tcPr>
            <w:tcW w:w="996"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成功运行</w:t>
            </w:r>
            <w:r w:rsidRPr="007B5DAD">
              <w:rPr>
                <w:rFonts w:ascii="宋体" w:hAnsi="宋体"/>
                <w:szCs w:val="21"/>
              </w:rPr>
              <w:t>S</w:t>
            </w:r>
            <w:r w:rsidRPr="007B5DAD">
              <w:rPr>
                <w:rFonts w:ascii="宋体" w:hAnsi="宋体" w:hint="eastAsia"/>
                <w:szCs w:val="21"/>
              </w:rPr>
              <w:t>pecCPU，得到结果B1。</w:t>
            </w:r>
          </w:p>
        </w:tc>
        <w:tc>
          <w:tcPr>
            <w:tcW w:w="62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可得到结果B1</w:t>
            </w:r>
          </w:p>
        </w:tc>
        <w:tc>
          <w:tcPr>
            <w:tcW w:w="45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w:t>
            </w:r>
          </w:p>
        </w:tc>
      </w:tr>
      <w:tr w:rsidR="00CF31CE" w:rsidRPr="007B5DAD" w:rsidTr="00CF31CE">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t xml:space="preserve">步骤 </w:t>
            </w:r>
            <w:r w:rsidRPr="007B5DAD">
              <w:rPr>
                <w:rFonts w:ascii="宋体" w:hAnsi="宋体" w:hint="eastAsia"/>
                <w:noProof/>
                <w:szCs w:val="21"/>
              </w:rPr>
              <w:t>3</w:t>
            </w:r>
          </w:p>
        </w:tc>
        <w:tc>
          <w:tcPr>
            <w:tcW w:w="1006" w:type="pct"/>
            <w:shd w:val="clear" w:color="auto" w:fill="auto"/>
          </w:tcPr>
          <w:p w:rsidR="00EC0146" w:rsidRPr="007B5DAD" w:rsidRDefault="00EC0146" w:rsidP="00CF31CE">
            <w:pPr>
              <w:rPr>
                <w:rFonts w:ascii="宋体" w:hAnsi="宋体"/>
                <w:noProof/>
                <w:szCs w:val="21"/>
              </w:rPr>
            </w:pPr>
            <w:r w:rsidRPr="007B5DAD">
              <w:rPr>
                <w:rFonts w:ascii="宋体" w:hAnsi="宋体" w:hint="eastAsia"/>
              </w:rPr>
              <w:t>JDK 11已成功安装在intel金牌5115计算机上</w:t>
            </w:r>
            <w:r w:rsidR="00CF31CE" w:rsidRPr="007B5DAD">
              <w:rPr>
                <w:rFonts w:ascii="宋体" w:hAnsi="宋体" w:hint="eastAsia"/>
              </w:rPr>
              <w:t>。</w:t>
            </w:r>
          </w:p>
        </w:tc>
        <w:tc>
          <w:tcPr>
            <w:tcW w:w="463"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无</w:t>
            </w:r>
          </w:p>
        </w:tc>
        <w:tc>
          <w:tcPr>
            <w:tcW w:w="1081"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在</w:t>
            </w:r>
            <w:r w:rsidRPr="007B5DAD">
              <w:rPr>
                <w:rFonts w:ascii="宋体" w:hAnsi="宋体" w:hint="eastAsia"/>
              </w:rPr>
              <w:t>intel金牌5115</w:t>
            </w:r>
            <w:r w:rsidRPr="007B5DAD">
              <w:rPr>
                <w:rFonts w:ascii="宋体" w:hAnsi="宋体" w:hint="eastAsia"/>
                <w:szCs w:val="21"/>
              </w:rPr>
              <w:t>计算机上运行specJVM，得到结果A2</w:t>
            </w:r>
            <w:r w:rsidR="00CF31CE" w:rsidRPr="007B5DAD">
              <w:rPr>
                <w:rFonts w:ascii="宋体" w:hAnsi="宋体" w:hint="eastAsia"/>
                <w:szCs w:val="21"/>
              </w:rPr>
              <w:t>。</w:t>
            </w:r>
          </w:p>
        </w:tc>
        <w:tc>
          <w:tcPr>
            <w:tcW w:w="996"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成功运行specJVM，得到结果A2。</w:t>
            </w:r>
          </w:p>
        </w:tc>
        <w:tc>
          <w:tcPr>
            <w:tcW w:w="62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可得到结果A2</w:t>
            </w:r>
          </w:p>
        </w:tc>
        <w:tc>
          <w:tcPr>
            <w:tcW w:w="45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w:t>
            </w:r>
          </w:p>
        </w:tc>
      </w:tr>
      <w:tr w:rsidR="00CF31CE" w:rsidRPr="007B5DAD" w:rsidTr="00CF31CE">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t xml:space="preserve">步骤 </w:t>
            </w:r>
            <w:r w:rsidRPr="007B5DAD">
              <w:rPr>
                <w:rFonts w:ascii="宋体" w:hAnsi="宋体" w:hint="eastAsia"/>
                <w:noProof/>
                <w:szCs w:val="21"/>
              </w:rPr>
              <w:t>4</w:t>
            </w:r>
          </w:p>
        </w:tc>
        <w:tc>
          <w:tcPr>
            <w:tcW w:w="1006" w:type="pct"/>
            <w:shd w:val="clear" w:color="auto" w:fill="auto"/>
          </w:tcPr>
          <w:p w:rsidR="00EC0146" w:rsidRPr="007B5DAD" w:rsidRDefault="00EC0146" w:rsidP="00CF31CE">
            <w:pPr>
              <w:rPr>
                <w:rFonts w:ascii="宋体" w:hAnsi="宋体"/>
                <w:szCs w:val="21"/>
              </w:rPr>
            </w:pPr>
            <w:r w:rsidRPr="007B5DAD">
              <w:rPr>
                <w:rFonts w:ascii="宋体" w:hAnsi="宋体"/>
                <w:szCs w:val="21"/>
              </w:rPr>
              <w:t>S</w:t>
            </w:r>
            <w:r w:rsidRPr="007B5DAD">
              <w:rPr>
                <w:rFonts w:ascii="宋体" w:hAnsi="宋体" w:hint="eastAsia"/>
                <w:szCs w:val="21"/>
              </w:rPr>
              <w:t>pecCPU</w:t>
            </w:r>
            <w:r w:rsidRPr="007B5DAD">
              <w:rPr>
                <w:rFonts w:ascii="宋体" w:hAnsi="宋体" w:hint="eastAsia"/>
              </w:rPr>
              <w:t>已成功安装在intel金牌5115计算机上</w:t>
            </w:r>
            <w:r w:rsidR="00CF31CE" w:rsidRPr="007B5DAD">
              <w:rPr>
                <w:rFonts w:ascii="宋体" w:hAnsi="宋体" w:hint="eastAsia"/>
              </w:rPr>
              <w:t>。</w:t>
            </w:r>
          </w:p>
        </w:tc>
        <w:tc>
          <w:tcPr>
            <w:tcW w:w="463"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无</w:t>
            </w:r>
          </w:p>
        </w:tc>
        <w:tc>
          <w:tcPr>
            <w:tcW w:w="1081"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在</w:t>
            </w:r>
            <w:r w:rsidRPr="007B5DAD">
              <w:rPr>
                <w:rFonts w:ascii="宋体" w:hAnsi="宋体" w:hint="eastAsia"/>
              </w:rPr>
              <w:t>intel金牌5115</w:t>
            </w:r>
            <w:r w:rsidRPr="007B5DAD">
              <w:rPr>
                <w:rFonts w:ascii="宋体" w:hAnsi="宋体" w:hint="eastAsia"/>
                <w:szCs w:val="21"/>
              </w:rPr>
              <w:t>计算机上运行</w:t>
            </w:r>
            <w:r w:rsidRPr="007B5DAD">
              <w:rPr>
                <w:rFonts w:ascii="宋体" w:hAnsi="宋体"/>
                <w:szCs w:val="21"/>
              </w:rPr>
              <w:t>S</w:t>
            </w:r>
            <w:r w:rsidRPr="007B5DAD">
              <w:rPr>
                <w:rFonts w:ascii="宋体" w:hAnsi="宋体" w:hint="eastAsia"/>
                <w:szCs w:val="21"/>
              </w:rPr>
              <w:t>pecCPU，得到结果B2。</w:t>
            </w:r>
          </w:p>
        </w:tc>
        <w:tc>
          <w:tcPr>
            <w:tcW w:w="996"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成功运行</w:t>
            </w:r>
            <w:r w:rsidRPr="007B5DAD">
              <w:rPr>
                <w:rFonts w:ascii="宋体" w:hAnsi="宋体"/>
                <w:szCs w:val="21"/>
              </w:rPr>
              <w:t>S</w:t>
            </w:r>
            <w:r w:rsidRPr="007B5DAD">
              <w:rPr>
                <w:rFonts w:ascii="宋体" w:hAnsi="宋体" w:hint="eastAsia"/>
                <w:szCs w:val="21"/>
              </w:rPr>
              <w:t>pecCPU，得到结果B2。</w:t>
            </w:r>
          </w:p>
        </w:tc>
        <w:tc>
          <w:tcPr>
            <w:tcW w:w="62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可得到结果B2</w:t>
            </w:r>
          </w:p>
        </w:tc>
        <w:tc>
          <w:tcPr>
            <w:tcW w:w="45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w:t>
            </w:r>
          </w:p>
        </w:tc>
      </w:tr>
      <w:tr w:rsidR="00CF31CE" w:rsidRPr="007B5DAD" w:rsidTr="00CF31CE">
        <w:tc>
          <w:tcPr>
            <w:tcW w:w="368" w:type="pct"/>
            <w:shd w:val="clear" w:color="auto" w:fill="auto"/>
          </w:tcPr>
          <w:p w:rsidR="00EC0146" w:rsidRPr="007B5DAD" w:rsidRDefault="00EC0146" w:rsidP="00CF31CE">
            <w:pPr>
              <w:pStyle w:val="a9"/>
              <w:jc w:val="center"/>
              <w:rPr>
                <w:rFonts w:ascii="宋体" w:hAnsi="宋体"/>
                <w:noProof/>
                <w:szCs w:val="21"/>
              </w:rPr>
            </w:pPr>
            <w:r w:rsidRPr="007B5DAD">
              <w:rPr>
                <w:rFonts w:ascii="宋体" w:hAnsi="宋体"/>
                <w:noProof/>
                <w:szCs w:val="21"/>
              </w:rPr>
              <w:t xml:space="preserve">步骤 </w:t>
            </w:r>
            <w:r w:rsidRPr="007B5DAD">
              <w:rPr>
                <w:rFonts w:ascii="宋体" w:hAnsi="宋体" w:hint="eastAsia"/>
                <w:noProof/>
                <w:szCs w:val="21"/>
              </w:rPr>
              <w:t>5</w:t>
            </w:r>
          </w:p>
        </w:tc>
        <w:tc>
          <w:tcPr>
            <w:tcW w:w="1006"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A1、B1、A2、B2均已测试出来</w:t>
            </w:r>
            <w:r w:rsidR="00CF31CE" w:rsidRPr="007B5DAD">
              <w:rPr>
                <w:rFonts w:ascii="宋体" w:hAnsi="宋体" w:hint="eastAsia"/>
                <w:szCs w:val="21"/>
              </w:rPr>
              <w:t>。</w:t>
            </w:r>
          </w:p>
        </w:tc>
        <w:tc>
          <w:tcPr>
            <w:tcW w:w="463"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A1、B1、A2、B2</w:t>
            </w:r>
            <w:r w:rsidR="00CF31CE" w:rsidRPr="007B5DAD">
              <w:rPr>
                <w:rFonts w:ascii="宋体" w:hAnsi="宋体" w:hint="eastAsia"/>
                <w:szCs w:val="21"/>
              </w:rPr>
              <w:t>。</w:t>
            </w:r>
          </w:p>
        </w:tc>
        <w:tc>
          <w:tcPr>
            <w:tcW w:w="1081"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计算（A1/B1）/（A2/B2），得到性能比</w:t>
            </w:r>
            <w:r w:rsidR="00CF31CE" w:rsidRPr="007B5DAD">
              <w:rPr>
                <w:rFonts w:ascii="宋体" w:hAnsi="宋体" w:hint="eastAsia"/>
                <w:szCs w:val="21"/>
              </w:rPr>
              <w:t>。</w:t>
            </w:r>
          </w:p>
        </w:tc>
        <w:tc>
          <w:tcPr>
            <w:tcW w:w="996" w:type="pct"/>
            <w:shd w:val="clear" w:color="auto" w:fill="auto"/>
          </w:tcPr>
          <w:p w:rsidR="00EC0146" w:rsidRPr="007B5DAD" w:rsidRDefault="00EC0146" w:rsidP="00CF31CE">
            <w:pPr>
              <w:rPr>
                <w:rFonts w:ascii="宋体" w:hAnsi="宋体"/>
                <w:szCs w:val="21"/>
              </w:rPr>
            </w:pPr>
            <w:r w:rsidRPr="007B5DAD">
              <w:rPr>
                <w:rFonts w:ascii="宋体" w:hAnsi="宋体" w:hint="eastAsia"/>
                <w:szCs w:val="21"/>
              </w:rPr>
              <w:t>性能比〉=80%</w:t>
            </w:r>
            <w:r w:rsidR="00CF31CE" w:rsidRPr="007B5DAD">
              <w:rPr>
                <w:rFonts w:ascii="宋体" w:hAnsi="宋体" w:hint="eastAsia"/>
                <w:szCs w:val="21"/>
              </w:rPr>
              <w:t>。</w:t>
            </w:r>
          </w:p>
        </w:tc>
        <w:tc>
          <w:tcPr>
            <w:tcW w:w="628"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与预期结果一致</w:t>
            </w:r>
          </w:p>
        </w:tc>
        <w:tc>
          <w:tcPr>
            <w:tcW w:w="458" w:type="pct"/>
            <w:shd w:val="clear" w:color="auto" w:fill="auto"/>
          </w:tcPr>
          <w:p w:rsidR="00EC0146" w:rsidRPr="007B5DAD" w:rsidRDefault="00EC0146" w:rsidP="00CF31CE">
            <w:pPr>
              <w:jc w:val="center"/>
              <w:rPr>
                <w:rFonts w:ascii="宋体" w:hAnsi="宋体"/>
                <w:szCs w:val="21"/>
              </w:rPr>
            </w:pPr>
          </w:p>
        </w:tc>
      </w:tr>
    </w:tbl>
    <w:p w:rsidR="00BC7523" w:rsidRPr="001D5913" w:rsidRDefault="00BC7523" w:rsidP="00BC7523">
      <w:pPr>
        <w:pStyle w:val="a5"/>
        <w:numPr>
          <w:ilvl w:val="0"/>
          <w:numId w:val="12"/>
        </w:numPr>
        <w:ind w:firstLineChars="0"/>
        <w:jc w:val="center"/>
        <w:rPr>
          <w:rFonts w:ascii="宋体" w:hAnsi="宋体"/>
          <w:sz w:val="21"/>
          <w:szCs w:val="21"/>
        </w:rPr>
      </w:pPr>
      <w:r w:rsidRPr="00E51C6D">
        <w:rPr>
          <w:rFonts w:ascii="宋体" w:hAnsi="宋体" w:hint="eastAsia"/>
          <w:sz w:val="21"/>
          <w:szCs w:val="21"/>
        </w:rPr>
        <w:t>浏览器简单调试运行JavaScript代码</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846"/>
        <w:gridCol w:w="849"/>
        <w:gridCol w:w="2126"/>
        <w:gridCol w:w="1703"/>
        <w:gridCol w:w="1273"/>
        <w:gridCol w:w="703"/>
      </w:tblGrid>
      <w:tr w:rsidR="00BC7523" w:rsidRPr="001D5913" w:rsidTr="00CF31CE">
        <w:tc>
          <w:tcPr>
            <w:tcW w:w="1373" w:type="pct"/>
            <w:gridSpan w:val="2"/>
            <w:tcBorders>
              <w:bottom w:val="single" w:sz="6"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用例名称/标识</w:t>
            </w:r>
          </w:p>
        </w:tc>
        <w:tc>
          <w:tcPr>
            <w:tcW w:w="3627" w:type="pct"/>
            <w:gridSpan w:val="5"/>
            <w:tcBorders>
              <w:bottom w:val="single" w:sz="6" w:space="0" w:color="000000"/>
            </w:tcBorders>
            <w:shd w:val="clear" w:color="auto" w:fill="auto"/>
          </w:tcPr>
          <w:p w:rsidR="00BC7523" w:rsidRPr="00F90C0D" w:rsidRDefault="00BC7523" w:rsidP="00CF31CE">
            <w:pPr>
              <w:pStyle w:val="a9"/>
              <w:rPr>
                <w:rFonts w:ascii="宋体" w:hAnsi="宋体"/>
                <w:szCs w:val="21"/>
              </w:rPr>
            </w:pPr>
            <w:r w:rsidRPr="00F90C0D">
              <w:rPr>
                <w:rFonts w:ascii="宋体" w:hAnsi="宋体" w:hint="eastAsia"/>
              </w:rPr>
              <w:t>浏览器简单调试运行JavaScript代码</w:t>
            </w:r>
            <w:r w:rsidRPr="00F90C0D">
              <w:rPr>
                <w:rFonts w:ascii="宋体" w:hAnsi="宋体" w:hint="eastAsia"/>
                <w:szCs w:val="21"/>
              </w:rPr>
              <w:t>测试/ GN_YXHJC _YYXS_JS</w:t>
            </w:r>
            <w:r w:rsidRPr="00F90C0D">
              <w:rPr>
                <w:rFonts w:ascii="宋体" w:hAnsi="宋体" w:hint="eastAsia"/>
                <w:color w:val="000000"/>
              </w:rPr>
              <w:t>_JDTS8</w:t>
            </w:r>
          </w:p>
        </w:tc>
      </w:tr>
      <w:tr w:rsidR="00BC7523" w:rsidRPr="001D5913" w:rsidTr="00CF31CE">
        <w:tc>
          <w:tcPr>
            <w:tcW w:w="1373" w:type="pct"/>
            <w:gridSpan w:val="2"/>
            <w:tcBorders>
              <w:top w:val="single" w:sz="6" w:space="0" w:color="000000"/>
              <w:bottom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用例说明</w:t>
            </w:r>
          </w:p>
        </w:tc>
        <w:tc>
          <w:tcPr>
            <w:tcW w:w="3627" w:type="pct"/>
            <w:gridSpan w:val="5"/>
            <w:tcBorders>
              <w:top w:val="single" w:sz="6" w:space="0" w:color="000000"/>
              <w:bottom w:val="single" w:sz="12" w:space="0" w:color="000000"/>
            </w:tcBorders>
            <w:shd w:val="clear" w:color="auto" w:fill="auto"/>
          </w:tcPr>
          <w:p w:rsidR="00BC7523" w:rsidRPr="00F90C0D" w:rsidRDefault="00BC7523" w:rsidP="00CF31CE">
            <w:pPr>
              <w:pStyle w:val="a9"/>
              <w:rPr>
                <w:rFonts w:ascii="宋体" w:hAnsi="宋体"/>
                <w:b/>
                <w:noProof/>
                <w:szCs w:val="21"/>
              </w:rPr>
            </w:pPr>
            <w:r w:rsidRPr="00F90C0D">
              <w:rPr>
                <w:rFonts w:ascii="宋体" w:hAnsi="宋体" w:hint="eastAsia"/>
                <w:b/>
                <w:noProof/>
                <w:szCs w:val="21"/>
              </w:rPr>
              <w:t>测试目的</w:t>
            </w:r>
            <w:r w:rsidR="002A282B">
              <w:rPr>
                <w:rFonts w:ascii="宋体" w:hAnsi="宋体" w:hint="eastAsia"/>
                <w:b/>
                <w:noProof/>
                <w:szCs w:val="21"/>
              </w:rPr>
              <w:t>：</w:t>
            </w:r>
            <w:r w:rsidRPr="00F90C0D">
              <w:rPr>
                <w:rFonts w:ascii="宋体" w:hAnsi="宋体" w:hint="eastAsia"/>
                <w:szCs w:val="21"/>
              </w:rPr>
              <w:t xml:space="preserve"> 在浏览器中进行简单调试运行JavaScript代码</w:t>
            </w:r>
            <w:r w:rsidRPr="00F90C0D">
              <w:rPr>
                <w:rFonts w:ascii="宋体" w:hAnsi="宋体" w:hint="eastAsia"/>
                <w:noProof/>
                <w:szCs w:val="21"/>
              </w:rPr>
              <w:t>。</w:t>
            </w:r>
          </w:p>
          <w:p w:rsidR="00BC7523" w:rsidRPr="00F90C0D" w:rsidRDefault="00BC7523" w:rsidP="00CF31CE">
            <w:pPr>
              <w:pStyle w:val="a9"/>
              <w:rPr>
                <w:rFonts w:ascii="宋体" w:hAnsi="宋体"/>
                <w:noProof/>
                <w:szCs w:val="21"/>
              </w:rPr>
            </w:pPr>
            <w:r w:rsidRPr="00F90C0D">
              <w:rPr>
                <w:rFonts w:ascii="宋体" w:hAnsi="宋体" w:hint="eastAsia"/>
                <w:b/>
                <w:noProof/>
                <w:szCs w:val="21"/>
              </w:rPr>
              <w:t>测试方法</w:t>
            </w:r>
            <w:r w:rsidR="002A282B">
              <w:rPr>
                <w:rFonts w:ascii="宋体" w:hAnsi="宋体" w:hint="eastAsia"/>
                <w:b/>
                <w:noProof/>
                <w:szCs w:val="21"/>
              </w:rPr>
              <w:t>：</w:t>
            </w:r>
            <w:r w:rsidRPr="00F90C0D">
              <w:rPr>
                <w:rFonts w:ascii="宋体" w:hAnsi="宋体" w:hint="eastAsia"/>
                <w:spacing w:val="2"/>
                <w:szCs w:val="21"/>
              </w:rPr>
              <w:t xml:space="preserve"> 在浏览器开发者工具进行调试运行JavaScript代码。</w:t>
            </w:r>
          </w:p>
          <w:p w:rsidR="00BC7523" w:rsidRPr="00F90C0D" w:rsidRDefault="00BC7523" w:rsidP="00CF31CE">
            <w:pPr>
              <w:pStyle w:val="a9"/>
              <w:rPr>
                <w:rFonts w:ascii="宋体" w:hAnsi="宋体"/>
                <w:noProof/>
                <w:szCs w:val="21"/>
              </w:rPr>
            </w:pPr>
            <w:r w:rsidRPr="00F90C0D">
              <w:rPr>
                <w:rFonts w:ascii="宋体" w:hAnsi="宋体" w:hint="eastAsia"/>
                <w:b/>
                <w:noProof/>
                <w:szCs w:val="21"/>
              </w:rPr>
              <w:t>合格判据</w:t>
            </w:r>
            <w:r w:rsidR="002A282B">
              <w:rPr>
                <w:rFonts w:ascii="宋体" w:hAnsi="宋体" w:hint="eastAsia"/>
                <w:b/>
                <w:noProof/>
                <w:szCs w:val="21"/>
              </w:rPr>
              <w:t>：</w:t>
            </w:r>
            <w:r w:rsidRPr="00F90C0D">
              <w:rPr>
                <w:rFonts w:ascii="宋体" w:hAnsi="宋体" w:hint="eastAsia"/>
                <w:noProof/>
                <w:color w:val="FF0000"/>
                <w:szCs w:val="21"/>
              </w:rPr>
              <w:t xml:space="preserve"> </w:t>
            </w:r>
            <w:r w:rsidRPr="00F90C0D">
              <w:rPr>
                <w:rFonts w:ascii="宋体" w:hAnsi="宋体" w:hint="eastAsia"/>
                <w:szCs w:val="21"/>
              </w:rPr>
              <w:t>成功打开开发者工具，并在控制台输出代码运行结果</w:t>
            </w:r>
            <w:r w:rsidRPr="00F90C0D">
              <w:rPr>
                <w:rFonts w:ascii="宋体" w:hAnsi="宋体" w:hint="eastAsia"/>
                <w:noProof/>
                <w:szCs w:val="21"/>
              </w:rPr>
              <w:t>。</w:t>
            </w:r>
          </w:p>
        </w:tc>
      </w:tr>
      <w:tr w:rsidR="00BC7523" w:rsidRPr="001D5913" w:rsidTr="00CF31CE">
        <w:tc>
          <w:tcPr>
            <w:tcW w:w="367" w:type="pct"/>
            <w:tcBorders>
              <w:top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步骤</w:t>
            </w:r>
          </w:p>
        </w:tc>
        <w:tc>
          <w:tcPr>
            <w:tcW w:w="1006" w:type="pct"/>
            <w:tcBorders>
              <w:top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前提和约束</w:t>
            </w:r>
          </w:p>
        </w:tc>
        <w:tc>
          <w:tcPr>
            <w:tcW w:w="463" w:type="pct"/>
            <w:tcBorders>
              <w:top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输入</w:t>
            </w:r>
          </w:p>
        </w:tc>
        <w:tc>
          <w:tcPr>
            <w:tcW w:w="1159" w:type="pct"/>
            <w:tcBorders>
              <w:top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目的和动作</w:t>
            </w:r>
          </w:p>
        </w:tc>
        <w:tc>
          <w:tcPr>
            <w:tcW w:w="928" w:type="pct"/>
            <w:tcBorders>
              <w:top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预期结果</w:t>
            </w:r>
          </w:p>
        </w:tc>
        <w:tc>
          <w:tcPr>
            <w:tcW w:w="694" w:type="pct"/>
            <w:tcBorders>
              <w:top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评估准则</w:t>
            </w:r>
          </w:p>
        </w:tc>
        <w:tc>
          <w:tcPr>
            <w:tcW w:w="383" w:type="pct"/>
            <w:tcBorders>
              <w:top w:val="single" w:sz="12" w:space="0" w:color="000000"/>
            </w:tcBorders>
            <w:shd w:val="clear" w:color="auto" w:fill="auto"/>
          </w:tcPr>
          <w:p w:rsidR="00BC7523" w:rsidRPr="00F90C0D" w:rsidRDefault="00BC7523" w:rsidP="00CF31CE">
            <w:pPr>
              <w:pStyle w:val="a9"/>
              <w:jc w:val="center"/>
              <w:rPr>
                <w:rFonts w:ascii="宋体" w:hAnsi="宋体"/>
                <w:szCs w:val="21"/>
              </w:rPr>
            </w:pPr>
            <w:r w:rsidRPr="00F90C0D">
              <w:rPr>
                <w:rFonts w:ascii="宋体" w:hAnsi="宋体" w:hint="eastAsia"/>
                <w:szCs w:val="21"/>
              </w:rPr>
              <w:t>备注</w:t>
            </w:r>
          </w:p>
        </w:tc>
      </w:tr>
      <w:tr w:rsidR="00BC7523" w:rsidRPr="001D5913" w:rsidTr="00CF31CE">
        <w:tc>
          <w:tcPr>
            <w:tcW w:w="367" w:type="pct"/>
            <w:shd w:val="clear" w:color="auto" w:fill="auto"/>
          </w:tcPr>
          <w:p w:rsidR="00BC7523" w:rsidRPr="00F90C0D" w:rsidRDefault="00BC7523" w:rsidP="00CF31CE">
            <w:pPr>
              <w:pStyle w:val="a9"/>
              <w:jc w:val="center"/>
              <w:rPr>
                <w:rFonts w:ascii="宋体" w:hAnsi="宋体"/>
                <w:szCs w:val="21"/>
              </w:rPr>
            </w:pPr>
            <w:r w:rsidRPr="00F90C0D">
              <w:rPr>
                <w:rFonts w:ascii="宋体" w:hAnsi="宋体"/>
                <w:noProof/>
                <w:szCs w:val="21"/>
              </w:rPr>
              <w:t>步骤 1</w:t>
            </w:r>
          </w:p>
        </w:tc>
        <w:tc>
          <w:tcPr>
            <w:tcW w:w="1006" w:type="pct"/>
            <w:shd w:val="clear" w:color="auto" w:fill="auto"/>
          </w:tcPr>
          <w:p w:rsidR="00BC7523" w:rsidRPr="00F90C0D" w:rsidRDefault="00BC7523" w:rsidP="00CF31CE">
            <w:pPr>
              <w:rPr>
                <w:rFonts w:ascii="宋体" w:hAnsi="宋体"/>
                <w:noProof/>
                <w:szCs w:val="21"/>
              </w:rPr>
            </w:pPr>
            <w:r w:rsidRPr="00F90C0D">
              <w:rPr>
                <w:rFonts w:ascii="宋体" w:hAnsi="宋体" w:hint="eastAsia"/>
              </w:rPr>
              <w:t>浏览器已成功安装，浏览器js引擎为8.9.255.24</w:t>
            </w:r>
            <w:r w:rsidR="00CF31CE">
              <w:rPr>
                <w:rFonts w:ascii="宋体" w:hAnsi="宋体" w:hint="eastAsia"/>
              </w:rPr>
              <w:t>。</w:t>
            </w:r>
          </w:p>
        </w:tc>
        <w:tc>
          <w:tcPr>
            <w:tcW w:w="463" w:type="pct"/>
            <w:shd w:val="clear" w:color="auto" w:fill="auto"/>
          </w:tcPr>
          <w:p w:rsidR="00BC7523" w:rsidRPr="00F90C0D" w:rsidRDefault="00BC7523" w:rsidP="00CF31CE">
            <w:pPr>
              <w:rPr>
                <w:rFonts w:ascii="宋体" w:hAnsi="宋体"/>
                <w:szCs w:val="21"/>
              </w:rPr>
            </w:pPr>
            <w:r w:rsidRPr="00F90C0D">
              <w:rPr>
                <w:rFonts w:ascii="宋体" w:hAnsi="宋体" w:hint="eastAsia"/>
                <w:szCs w:val="21"/>
              </w:rPr>
              <w:t>打开浏览器</w:t>
            </w:r>
            <w:r w:rsidR="00CF31CE">
              <w:rPr>
                <w:rFonts w:ascii="宋体" w:hAnsi="宋体" w:hint="eastAsia"/>
                <w:szCs w:val="21"/>
              </w:rPr>
              <w:t>。</w:t>
            </w:r>
          </w:p>
        </w:tc>
        <w:tc>
          <w:tcPr>
            <w:tcW w:w="1159" w:type="pct"/>
            <w:shd w:val="clear" w:color="auto" w:fill="auto"/>
          </w:tcPr>
          <w:p w:rsidR="00BC7523" w:rsidRPr="00F90C0D" w:rsidRDefault="00BC7523" w:rsidP="00CF31CE">
            <w:pPr>
              <w:rPr>
                <w:rFonts w:ascii="宋体" w:hAnsi="宋体"/>
                <w:szCs w:val="21"/>
              </w:rPr>
            </w:pPr>
            <w:r w:rsidRPr="00F90C0D">
              <w:rPr>
                <w:rFonts w:ascii="宋体" w:hAnsi="宋体" w:hint="eastAsia"/>
                <w:szCs w:val="21"/>
              </w:rPr>
              <w:t>在网页中按“F12”键。</w:t>
            </w:r>
          </w:p>
        </w:tc>
        <w:tc>
          <w:tcPr>
            <w:tcW w:w="928" w:type="pct"/>
            <w:shd w:val="clear" w:color="auto" w:fill="auto"/>
          </w:tcPr>
          <w:p w:rsidR="00BC7523" w:rsidRPr="00F90C0D" w:rsidRDefault="00BC7523" w:rsidP="00CF31CE">
            <w:pPr>
              <w:rPr>
                <w:rFonts w:ascii="宋体" w:hAnsi="宋体"/>
                <w:szCs w:val="21"/>
              </w:rPr>
            </w:pPr>
            <w:r w:rsidRPr="00F90C0D">
              <w:rPr>
                <w:rFonts w:ascii="宋体" w:hAnsi="宋体" w:hint="eastAsia"/>
                <w:szCs w:val="21"/>
              </w:rPr>
              <w:t>打开开发者工具。</w:t>
            </w:r>
          </w:p>
        </w:tc>
        <w:tc>
          <w:tcPr>
            <w:tcW w:w="694" w:type="pct"/>
            <w:shd w:val="clear" w:color="auto" w:fill="auto"/>
          </w:tcPr>
          <w:p w:rsidR="00BC7523" w:rsidRPr="00F90C0D" w:rsidRDefault="00BC7523" w:rsidP="00CF31CE">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BC7523" w:rsidRPr="00F90C0D" w:rsidRDefault="00BC7523" w:rsidP="00CF31CE">
            <w:pPr>
              <w:jc w:val="center"/>
              <w:rPr>
                <w:rFonts w:ascii="宋体" w:hAnsi="宋体"/>
                <w:szCs w:val="21"/>
              </w:rPr>
            </w:pPr>
            <w:r w:rsidRPr="00F90C0D">
              <w:rPr>
                <w:rFonts w:ascii="宋体" w:hAnsi="宋体" w:hint="eastAsia"/>
                <w:szCs w:val="21"/>
              </w:rPr>
              <w:t>-</w:t>
            </w:r>
          </w:p>
        </w:tc>
      </w:tr>
      <w:tr w:rsidR="00BC7523" w:rsidRPr="001D5913" w:rsidTr="00CF31CE">
        <w:tc>
          <w:tcPr>
            <w:tcW w:w="367" w:type="pct"/>
            <w:shd w:val="clear" w:color="auto" w:fill="auto"/>
          </w:tcPr>
          <w:p w:rsidR="00BC7523" w:rsidRPr="00F90C0D" w:rsidRDefault="00BC7523" w:rsidP="00CF31CE">
            <w:pPr>
              <w:pStyle w:val="a9"/>
              <w:jc w:val="center"/>
              <w:rPr>
                <w:rFonts w:ascii="宋体" w:hAnsi="宋体"/>
                <w:szCs w:val="21"/>
              </w:rPr>
            </w:pPr>
            <w:r w:rsidRPr="00F90C0D">
              <w:rPr>
                <w:rFonts w:ascii="宋体" w:hAnsi="宋体"/>
                <w:noProof/>
                <w:szCs w:val="21"/>
              </w:rPr>
              <w:t>步骤 2</w:t>
            </w:r>
          </w:p>
        </w:tc>
        <w:tc>
          <w:tcPr>
            <w:tcW w:w="1006" w:type="pct"/>
            <w:shd w:val="clear" w:color="auto" w:fill="auto"/>
          </w:tcPr>
          <w:p w:rsidR="00BC7523" w:rsidRPr="00F90C0D" w:rsidRDefault="005B0DFA" w:rsidP="00CF31CE">
            <w:pPr>
              <w:rPr>
                <w:rFonts w:ascii="宋体" w:hAnsi="宋体"/>
                <w:szCs w:val="21"/>
              </w:rPr>
            </w:pPr>
            <w:r w:rsidRPr="00F90C0D">
              <w:rPr>
                <w:rFonts w:ascii="宋体" w:hAnsi="宋体" w:hint="eastAsia"/>
                <w:szCs w:val="21"/>
              </w:rPr>
              <w:t>打开开发者工具。</w:t>
            </w:r>
          </w:p>
        </w:tc>
        <w:tc>
          <w:tcPr>
            <w:tcW w:w="463" w:type="pct"/>
            <w:shd w:val="clear" w:color="auto" w:fill="auto"/>
          </w:tcPr>
          <w:p w:rsidR="00BC7523" w:rsidRPr="00F90C0D" w:rsidRDefault="005B0DFA" w:rsidP="00CF31CE">
            <w:pPr>
              <w:rPr>
                <w:rFonts w:ascii="宋体" w:hAnsi="宋体"/>
                <w:szCs w:val="21"/>
              </w:rPr>
            </w:pPr>
            <w:r>
              <w:rPr>
                <w:rFonts w:ascii="宋体" w:hAnsi="宋体" w:hint="eastAsia"/>
                <w:szCs w:val="21"/>
              </w:rPr>
              <w:t>简单JavaScript代码</w:t>
            </w:r>
            <w:r w:rsidR="00CF31CE">
              <w:rPr>
                <w:rFonts w:ascii="宋体" w:hAnsi="宋体" w:hint="eastAsia"/>
                <w:szCs w:val="21"/>
              </w:rPr>
              <w:t>。</w:t>
            </w:r>
          </w:p>
        </w:tc>
        <w:tc>
          <w:tcPr>
            <w:tcW w:w="1159" w:type="pct"/>
            <w:shd w:val="clear" w:color="auto" w:fill="auto"/>
          </w:tcPr>
          <w:p w:rsidR="00BC7523" w:rsidRPr="00F90C0D" w:rsidRDefault="00BC7523" w:rsidP="00CF31CE">
            <w:pPr>
              <w:rPr>
                <w:rFonts w:ascii="宋体" w:hAnsi="宋体"/>
                <w:szCs w:val="21"/>
              </w:rPr>
            </w:pPr>
            <w:r w:rsidRPr="00F90C0D">
              <w:rPr>
                <w:rFonts w:ascii="宋体" w:hAnsi="宋体" w:hint="eastAsia"/>
                <w:szCs w:val="21"/>
              </w:rPr>
              <w:t>打开控制台，在控制台窗口输入console.log("Hello JavaScript") ，按下“回车键”执行。</w:t>
            </w:r>
          </w:p>
        </w:tc>
        <w:tc>
          <w:tcPr>
            <w:tcW w:w="928" w:type="pct"/>
            <w:shd w:val="clear" w:color="auto" w:fill="auto"/>
          </w:tcPr>
          <w:p w:rsidR="00BC7523" w:rsidRPr="00F90C0D" w:rsidRDefault="00BC7523" w:rsidP="00CF31CE">
            <w:pPr>
              <w:rPr>
                <w:rFonts w:ascii="宋体" w:hAnsi="宋体"/>
                <w:szCs w:val="21"/>
              </w:rPr>
            </w:pPr>
            <w:r w:rsidRPr="00F90C0D">
              <w:rPr>
                <w:rFonts w:ascii="宋体" w:hAnsi="宋体" w:hint="eastAsia"/>
                <w:szCs w:val="21"/>
              </w:rPr>
              <w:t>在控制台窗口输出结果：Hello JavaScript。</w:t>
            </w:r>
          </w:p>
        </w:tc>
        <w:tc>
          <w:tcPr>
            <w:tcW w:w="694" w:type="pct"/>
            <w:shd w:val="clear" w:color="auto" w:fill="auto"/>
          </w:tcPr>
          <w:p w:rsidR="00BC7523" w:rsidRPr="00F90C0D" w:rsidRDefault="00BC7523" w:rsidP="00CF31CE">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BC7523" w:rsidRPr="00F90C0D" w:rsidRDefault="00BC7523" w:rsidP="00CF31CE">
            <w:pPr>
              <w:jc w:val="center"/>
              <w:rPr>
                <w:rFonts w:ascii="宋体" w:hAnsi="宋体"/>
                <w:szCs w:val="21"/>
              </w:rPr>
            </w:pPr>
            <w:r w:rsidRPr="00F90C0D">
              <w:rPr>
                <w:rFonts w:ascii="宋体" w:hAnsi="宋体" w:hint="eastAsia"/>
                <w:szCs w:val="21"/>
              </w:rPr>
              <w:t>-</w:t>
            </w:r>
          </w:p>
        </w:tc>
      </w:tr>
      <w:tr w:rsidR="00BC7523" w:rsidRPr="001D5913" w:rsidTr="00CF31CE">
        <w:tc>
          <w:tcPr>
            <w:tcW w:w="367" w:type="pct"/>
            <w:shd w:val="clear" w:color="auto" w:fill="auto"/>
          </w:tcPr>
          <w:p w:rsidR="00BC7523" w:rsidRPr="00F90C0D" w:rsidRDefault="005B0DFA" w:rsidP="00CF31CE">
            <w:pPr>
              <w:pStyle w:val="a9"/>
              <w:jc w:val="center"/>
              <w:rPr>
                <w:rFonts w:ascii="宋体" w:hAnsi="宋体"/>
                <w:noProof/>
                <w:szCs w:val="21"/>
              </w:rPr>
            </w:pPr>
            <w:r w:rsidRPr="00F90C0D">
              <w:rPr>
                <w:rFonts w:ascii="宋体" w:hAnsi="宋体"/>
                <w:noProof/>
                <w:szCs w:val="21"/>
              </w:rPr>
              <w:t>步骤</w:t>
            </w:r>
            <w:r>
              <w:rPr>
                <w:rFonts w:ascii="宋体" w:hAnsi="宋体"/>
                <w:noProof/>
                <w:szCs w:val="21"/>
              </w:rPr>
              <w:t xml:space="preserve"> </w:t>
            </w:r>
            <w:r>
              <w:rPr>
                <w:rFonts w:ascii="宋体" w:hAnsi="宋体" w:hint="eastAsia"/>
                <w:noProof/>
                <w:szCs w:val="21"/>
              </w:rPr>
              <w:t>3</w:t>
            </w:r>
          </w:p>
        </w:tc>
        <w:tc>
          <w:tcPr>
            <w:tcW w:w="1006" w:type="pct"/>
            <w:shd w:val="clear" w:color="auto" w:fill="auto"/>
          </w:tcPr>
          <w:p w:rsidR="00BC7523" w:rsidRPr="00F90C0D" w:rsidRDefault="005B0DFA" w:rsidP="00CF31CE">
            <w:pPr>
              <w:rPr>
                <w:rFonts w:ascii="宋体" w:hAnsi="宋体"/>
                <w:szCs w:val="21"/>
              </w:rPr>
            </w:pPr>
            <w:r>
              <w:rPr>
                <w:rFonts w:ascii="宋体" w:hAnsi="宋体" w:hint="eastAsia"/>
                <w:szCs w:val="21"/>
              </w:rPr>
              <w:t>简单JavaScript代码执行成功</w:t>
            </w:r>
            <w:r w:rsidR="00CF31CE">
              <w:rPr>
                <w:rFonts w:ascii="宋体" w:hAnsi="宋体" w:hint="eastAsia"/>
                <w:szCs w:val="21"/>
              </w:rPr>
              <w:t>。</w:t>
            </w:r>
          </w:p>
        </w:tc>
        <w:tc>
          <w:tcPr>
            <w:tcW w:w="463" w:type="pct"/>
            <w:shd w:val="clear" w:color="auto" w:fill="auto"/>
          </w:tcPr>
          <w:p w:rsidR="00BC7523" w:rsidRPr="00F90C0D" w:rsidRDefault="005B0DFA" w:rsidP="00CF31CE">
            <w:pPr>
              <w:rPr>
                <w:rFonts w:ascii="宋体" w:hAnsi="宋体"/>
                <w:szCs w:val="21"/>
              </w:rPr>
            </w:pPr>
            <w:r>
              <w:rPr>
                <w:rFonts w:ascii="宋体" w:hAnsi="宋体" w:hint="eastAsia"/>
                <w:szCs w:val="21"/>
              </w:rPr>
              <w:t>无</w:t>
            </w:r>
            <w:r w:rsidR="00CF31CE">
              <w:rPr>
                <w:rFonts w:ascii="宋体" w:hAnsi="宋体" w:hint="eastAsia"/>
                <w:szCs w:val="21"/>
              </w:rPr>
              <w:t>。</w:t>
            </w:r>
          </w:p>
        </w:tc>
        <w:tc>
          <w:tcPr>
            <w:tcW w:w="1159" w:type="pct"/>
            <w:shd w:val="clear" w:color="auto" w:fill="auto"/>
          </w:tcPr>
          <w:p w:rsidR="00BC7523" w:rsidRPr="00F90C0D" w:rsidRDefault="00BC7523" w:rsidP="00CF31CE">
            <w:pPr>
              <w:rPr>
                <w:rFonts w:ascii="宋体" w:hAnsi="宋体"/>
                <w:szCs w:val="21"/>
              </w:rPr>
            </w:pPr>
            <w:r w:rsidRPr="00F90C0D">
              <w:rPr>
                <w:rFonts w:ascii="宋体" w:hAnsi="宋体" w:hint="eastAsia"/>
                <w:szCs w:val="21"/>
              </w:rPr>
              <w:t>点击“Clear console”</w:t>
            </w:r>
            <w:r w:rsidR="005B0DFA">
              <w:rPr>
                <w:rFonts w:ascii="宋体" w:hAnsi="宋体" w:hint="eastAsia"/>
                <w:szCs w:val="21"/>
              </w:rPr>
              <w:t>，退出</w:t>
            </w:r>
            <w:r w:rsidR="00CF31CE">
              <w:rPr>
                <w:rFonts w:ascii="宋体" w:hAnsi="宋体" w:hint="eastAsia"/>
                <w:szCs w:val="21"/>
              </w:rPr>
              <w:t>。</w:t>
            </w:r>
          </w:p>
        </w:tc>
        <w:tc>
          <w:tcPr>
            <w:tcW w:w="928" w:type="pct"/>
            <w:shd w:val="clear" w:color="auto" w:fill="auto"/>
          </w:tcPr>
          <w:p w:rsidR="00BC7523" w:rsidRPr="00F90C0D" w:rsidRDefault="00BC7523" w:rsidP="00CF31CE">
            <w:pPr>
              <w:rPr>
                <w:rFonts w:ascii="宋体" w:hAnsi="宋体"/>
                <w:szCs w:val="21"/>
              </w:rPr>
            </w:pPr>
            <w:r w:rsidRPr="00F90C0D">
              <w:rPr>
                <w:rFonts w:ascii="宋体" w:hAnsi="宋体" w:hint="eastAsia"/>
                <w:szCs w:val="21"/>
              </w:rPr>
              <w:t>可清空控制台窗口代码内容</w:t>
            </w:r>
            <w:r w:rsidR="00CF31CE">
              <w:rPr>
                <w:rFonts w:ascii="宋体" w:hAnsi="宋体" w:hint="eastAsia"/>
                <w:szCs w:val="21"/>
              </w:rPr>
              <w:t>。</w:t>
            </w:r>
          </w:p>
        </w:tc>
        <w:tc>
          <w:tcPr>
            <w:tcW w:w="694" w:type="pct"/>
            <w:shd w:val="clear" w:color="auto" w:fill="auto"/>
          </w:tcPr>
          <w:p w:rsidR="00BC7523" w:rsidRPr="00F90C0D" w:rsidRDefault="005B0DFA" w:rsidP="00CF31CE">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BC7523" w:rsidRPr="00F90C0D" w:rsidRDefault="005B0DFA" w:rsidP="00CF31CE">
            <w:pPr>
              <w:jc w:val="center"/>
              <w:rPr>
                <w:rFonts w:ascii="宋体" w:hAnsi="宋体"/>
                <w:szCs w:val="21"/>
              </w:rPr>
            </w:pPr>
            <w:r>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E51C6D">
        <w:rPr>
          <w:rFonts w:ascii="宋体" w:hAnsi="宋体" w:hint="eastAsia"/>
          <w:sz w:val="21"/>
          <w:szCs w:val="21"/>
        </w:rPr>
        <w:t>JavaScript对事件的反应</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418"/>
        <w:gridCol w:w="1275"/>
        <w:gridCol w:w="2411"/>
        <w:gridCol w:w="1416"/>
        <w:gridCol w:w="1273"/>
        <w:gridCol w:w="704"/>
      </w:tblGrid>
      <w:tr w:rsidR="00BC7523" w:rsidRPr="001D5913" w:rsidTr="00CF31CE">
        <w:tc>
          <w:tcPr>
            <w:tcW w:w="1141" w:type="pct"/>
            <w:gridSpan w:val="2"/>
            <w:tcBorders>
              <w:bottom w:val="single" w:sz="6"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1D5913" w:rsidRDefault="00BC7523" w:rsidP="00CF31CE">
            <w:pPr>
              <w:pStyle w:val="a9"/>
              <w:rPr>
                <w:rFonts w:ascii="宋体" w:hAnsi="宋体"/>
                <w:szCs w:val="21"/>
              </w:rPr>
            </w:pPr>
            <w:r>
              <w:rPr>
                <w:rFonts w:ascii="宋体" w:hAnsi="宋体" w:hint="eastAsia"/>
                <w:spacing w:val="2"/>
                <w:szCs w:val="21"/>
              </w:rPr>
              <w:t>JavaScript对事件的反应</w:t>
            </w:r>
            <w:r w:rsidRPr="0047193E">
              <w:rPr>
                <w:rFonts w:ascii="宋体" w:hAnsi="宋体" w:hint="eastAsia"/>
                <w:szCs w:val="21"/>
              </w:rPr>
              <w:t>测试</w:t>
            </w:r>
            <w:r w:rsidRPr="001D5913">
              <w:rPr>
                <w:rFonts w:ascii="宋体" w:hAnsi="宋体" w:hint="eastAsia"/>
                <w:szCs w:val="21"/>
              </w:rPr>
              <w:t>/ GN_YXHJC _YYXS_JS</w:t>
            </w:r>
            <w:r>
              <w:rPr>
                <w:rFonts w:ascii="宋体" w:hAnsi="宋体" w:hint="eastAsia"/>
                <w:color w:val="000000"/>
              </w:rPr>
              <w:t>_SJFY8</w:t>
            </w:r>
          </w:p>
        </w:tc>
      </w:tr>
      <w:tr w:rsidR="00BC7523" w:rsidRPr="001D5913" w:rsidTr="00CF31CE">
        <w:tc>
          <w:tcPr>
            <w:tcW w:w="1141" w:type="pct"/>
            <w:gridSpan w:val="2"/>
            <w:tcBorders>
              <w:top w:val="single" w:sz="6" w:space="0" w:color="000000"/>
              <w:bottom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1D5913" w:rsidRDefault="00BC7523" w:rsidP="00CF31CE">
            <w:pPr>
              <w:pStyle w:val="a9"/>
              <w:rPr>
                <w:rFonts w:ascii="宋体" w:hAnsi="宋体"/>
                <w:b/>
                <w:noProof/>
                <w:szCs w:val="21"/>
              </w:rPr>
            </w:pPr>
            <w:r w:rsidRPr="001D5913">
              <w:rPr>
                <w:rFonts w:ascii="宋体" w:hAnsi="宋体" w:hint="eastAsia"/>
                <w:b/>
                <w:noProof/>
                <w:szCs w:val="21"/>
              </w:rPr>
              <w:t>测试目的</w:t>
            </w:r>
            <w:r w:rsidR="002A282B">
              <w:rPr>
                <w:rFonts w:ascii="宋体" w:hAnsi="宋体" w:hint="eastAsia"/>
                <w:b/>
                <w:noProof/>
                <w:szCs w:val="21"/>
              </w:rPr>
              <w:t>：</w:t>
            </w:r>
            <w:r>
              <w:rPr>
                <w:rFonts w:ascii="宋体" w:hAnsi="宋体" w:hint="eastAsia"/>
                <w:szCs w:val="21"/>
              </w:rPr>
              <w:t xml:space="preserve"> 对用户在浏览器的操作进行反应</w:t>
            </w:r>
            <w:r w:rsidRPr="001D5913">
              <w:rPr>
                <w:rFonts w:ascii="宋体" w:hAnsi="宋体" w:hint="eastAsia"/>
                <w:noProof/>
                <w:szCs w:val="21"/>
              </w:rPr>
              <w:t>。</w:t>
            </w:r>
          </w:p>
          <w:p w:rsidR="00BC7523" w:rsidRPr="001D5913" w:rsidRDefault="00BC7523" w:rsidP="00CF31CE">
            <w:pPr>
              <w:pStyle w:val="a9"/>
              <w:rPr>
                <w:rFonts w:ascii="宋体" w:hAnsi="宋体"/>
                <w:noProof/>
                <w:szCs w:val="21"/>
              </w:rPr>
            </w:pPr>
            <w:r w:rsidRPr="001D5913">
              <w:rPr>
                <w:rFonts w:ascii="宋体" w:hAnsi="宋体" w:hint="eastAsia"/>
                <w:b/>
                <w:noProof/>
                <w:szCs w:val="21"/>
              </w:rPr>
              <w:t>测试方法</w:t>
            </w:r>
            <w:r w:rsidR="002A282B">
              <w:rPr>
                <w:rFonts w:ascii="宋体" w:hAnsi="宋体" w:hint="eastAsia"/>
                <w:b/>
                <w:noProof/>
                <w:szCs w:val="21"/>
              </w:rPr>
              <w:t>：</w:t>
            </w:r>
            <w:r>
              <w:rPr>
                <w:rFonts w:ascii="宋体" w:hAnsi="宋体" w:hint="eastAsia"/>
                <w:spacing w:val="2"/>
                <w:szCs w:val="21"/>
              </w:rPr>
              <w:t xml:space="preserve"> 在浏览器实现网页刷新、点击事件反应。</w:t>
            </w:r>
          </w:p>
          <w:p w:rsidR="00BC7523" w:rsidRPr="001D5913" w:rsidRDefault="00BC7523" w:rsidP="00CF31CE">
            <w:pPr>
              <w:pStyle w:val="a9"/>
              <w:rPr>
                <w:rFonts w:ascii="宋体" w:hAnsi="宋体"/>
                <w:noProof/>
                <w:szCs w:val="21"/>
              </w:rPr>
            </w:pPr>
            <w:r w:rsidRPr="001D5913">
              <w:rPr>
                <w:rFonts w:ascii="宋体" w:hAnsi="宋体" w:hint="eastAsia"/>
                <w:b/>
                <w:noProof/>
                <w:szCs w:val="21"/>
              </w:rPr>
              <w:t>合格判据</w:t>
            </w:r>
            <w:r w:rsidR="002A282B">
              <w:rPr>
                <w:rFonts w:ascii="宋体" w:hAnsi="宋体" w:hint="eastAsia"/>
                <w:b/>
                <w:noProof/>
                <w:szCs w:val="21"/>
              </w:rPr>
              <w:t>：</w:t>
            </w:r>
            <w:r w:rsidRPr="001D5913">
              <w:rPr>
                <w:rFonts w:ascii="宋体" w:hAnsi="宋体" w:hint="eastAsia"/>
                <w:noProof/>
                <w:color w:val="FF0000"/>
                <w:szCs w:val="21"/>
              </w:rPr>
              <w:t xml:space="preserve"> </w:t>
            </w:r>
            <w:r>
              <w:rPr>
                <w:rFonts w:ascii="宋体" w:hAnsi="宋体" w:hint="eastAsia"/>
                <w:szCs w:val="21"/>
              </w:rPr>
              <w:t>成功响应用户在浏览器网页的操作</w:t>
            </w:r>
            <w:r w:rsidRPr="001D5913">
              <w:rPr>
                <w:rFonts w:ascii="宋体" w:hAnsi="宋体" w:hint="eastAsia"/>
                <w:noProof/>
                <w:szCs w:val="21"/>
              </w:rPr>
              <w:t>。</w:t>
            </w:r>
          </w:p>
        </w:tc>
      </w:tr>
      <w:tr w:rsidR="00BC7523" w:rsidRPr="001D5913" w:rsidTr="00CF31CE">
        <w:tc>
          <w:tcPr>
            <w:tcW w:w="368"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步骤</w:t>
            </w:r>
          </w:p>
        </w:tc>
        <w:tc>
          <w:tcPr>
            <w:tcW w:w="773"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前提和约束</w:t>
            </w:r>
          </w:p>
        </w:tc>
        <w:tc>
          <w:tcPr>
            <w:tcW w:w="695"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输入</w:t>
            </w:r>
          </w:p>
        </w:tc>
        <w:tc>
          <w:tcPr>
            <w:tcW w:w="1314"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目的和动作</w:t>
            </w:r>
          </w:p>
        </w:tc>
        <w:tc>
          <w:tcPr>
            <w:tcW w:w="772"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预期结果</w:t>
            </w:r>
          </w:p>
        </w:tc>
        <w:tc>
          <w:tcPr>
            <w:tcW w:w="694"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评估准则</w:t>
            </w:r>
          </w:p>
        </w:tc>
        <w:tc>
          <w:tcPr>
            <w:tcW w:w="383"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备注</w:t>
            </w:r>
          </w:p>
        </w:tc>
      </w:tr>
      <w:tr w:rsidR="00BC7523" w:rsidRPr="001D5913" w:rsidTr="00CF31CE">
        <w:tc>
          <w:tcPr>
            <w:tcW w:w="368" w:type="pct"/>
            <w:shd w:val="clear" w:color="auto" w:fill="auto"/>
          </w:tcPr>
          <w:p w:rsidR="00BC7523" w:rsidRPr="001D5913" w:rsidRDefault="00BC7523" w:rsidP="00CF31CE">
            <w:pPr>
              <w:pStyle w:val="a9"/>
              <w:jc w:val="center"/>
              <w:rPr>
                <w:rFonts w:ascii="宋体" w:hAnsi="宋体"/>
                <w:szCs w:val="21"/>
              </w:rPr>
            </w:pPr>
            <w:r w:rsidRPr="001D5913">
              <w:rPr>
                <w:rFonts w:ascii="宋体" w:hAnsi="宋体"/>
                <w:noProof/>
                <w:szCs w:val="21"/>
              </w:rPr>
              <w:t>步骤 1</w:t>
            </w:r>
          </w:p>
        </w:tc>
        <w:tc>
          <w:tcPr>
            <w:tcW w:w="773" w:type="pct"/>
            <w:shd w:val="clear" w:color="auto" w:fill="auto"/>
          </w:tcPr>
          <w:p w:rsidR="00BC7523" w:rsidRPr="001D5913" w:rsidRDefault="00BC7523" w:rsidP="00CF31CE">
            <w:pPr>
              <w:rPr>
                <w:rFonts w:ascii="宋体" w:hAnsi="宋体"/>
                <w:noProof/>
                <w:szCs w:val="21"/>
              </w:rPr>
            </w:pPr>
            <w:r>
              <w:rPr>
                <w:rFonts w:ascii="宋体" w:hAnsi="宋体" w:hint="eastAsia"/>
              </w:rPr>
              <w:t>浏览器已成功安装，浏览器js引擎为</w:t>
            </w:r>
            <w:r>
              <w:rPr>
                <w:rFonts w:ascii="宋体" w:hAnsi="宋体" w:hint="eastAsia"/>
              </w:rPr>
              <w:lastRenderedPageBreak/>
              <w:t>8.9.255.24</w:t>
            </w:r>
            <w:r w:rsidR="00CF31CE">
              <w:rPr>
                <w:rFonts w:ascii="宋体" w:hAnsi="宋体" w:hint="eastAsia"/>
              </w:rPr>
              <w:t>。</w:t>
            </w:r>
          </w:p>
        </w:tc>
        <w:tc>
          <w:tcPr>
            <w:tcW w:w="695" w:type="pct"/>
            <w:shd w:val="clear" w:color="auto" w:fill="auto"/>
          </w:tcPr>
          <w:p w:rsidR="00BC7523" w:rsidRPr="001D5913" w:rsidRDefault="00BC7523" w:rsidP="00CF31CE">
            <w:pPr>
              <w:rPr>
                <w:rFonts w:ascii="宋体" w:hAnsi="宋体"/>
                <w:szCs w:val="21"/>
              </w:rPr>
            </w:pPr>
            <w:r>
              <w:rPr>
                <w:rFonts w:ascii="宋体" w:hAnsi="宋体" w:hint="eastAsia"/>
                <w:szCs w:val="21"/>
              </w:rPr>
              <w:lastRenderedPageBreak/>
              <w:t>打开浏览器</w:t>
            </w:r>
            <w:r w:rsidR="00CF31CE">
              <w:rPr>
                <w:rFonts w:ascii="宋体" w:hAnsi="宋体" w:hint="eastAsia"/>
                <w:szCs w:val="21"/>
              </w:rPr>
              <w:t>。</w:t>
            </w:r>
          </w:p>
        </w:tc>
        <w:tc>
          <w:tcPr>
            <w:tcW w:w="1314" w:type="pct"/>
            <w:shd w:val="clear" w:color="auto" w:fill="auto"/>
          </w:tcPr>
          <w:p w:rsidR="00BC7523" w:rsidRPr="001D5913" w:rsidRDefault="00BC7523" w:rsidP="00CF31CE">
            <w:pPr>
              <w:rPr>
                <w:rFonts w:ascii="宋体" w:hAnsi="宋体"/>
                <w:szCs w:val="21"/>
              </w:rPr>
            </w:pPr>
            <w:r>
              <w:rPr>
                <w:rFonts w:ascii="宋体" w:hAnsi="宋体" w:hint="eastAsia"/>
                <w:szCs w:val="21"/>
              </w:rPr>
              <w:t>将编辑好的JavaScript代码，放到HTML文件中，使用浏览器打开该文</w:t>
            </w:r>
            <w:r>
              <w:rPr>
                <w:rFonts w:ascii="宋体" w:hAnsi="宋体" w:hint="eastAsia"/>
                <w:szCs w:val="21"/>
              </w:rPr>
              <w:lastRenderedPageBreak/>
              <w:t>件。</w:t>
            </w:r>
          </w:p>
        </w:tc>
        <w:tc>
          <w:tcPr>
            <w:tcW w:w="772" w:type="pct"/>
            <w:shd w:val="clear" w:color="auto" w:fill="auto"/>
          </w:tcPr>
          <w:p w:rsidR="00BC7523" w:rsidRPr="001D5913" w:rsidRDefault="00BC7523" w:rsidP="00CF31CE">
            <w:pPr>
              <w:rPr>
                <w:rFonts w:ascii="宋体" w:hAnsi="宋体"/>
                <w:szCs w:val="21"/>
              </w:rPr>
            </w:pPr>
            <w:r>
              <w:rPr>
                <w:rFonts w:ascii="宋体" w:hAnsi="宋体" w:hint="eastAsia"/>
                <w:szCs w:val="21"/>
              </w:rPr>
              <w:lastRenderedPageBreak/>
              <w:t>成功打开HTML文件。</w:t>
            </w:r>
          </w:p>
        </w:tc>
        <w:tc>
          <w:tcPr>
            <w:tcW w:w="694"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w:t>
            </w:r>
          </w:p>
        </w:tc>
      </w:tr>
      <w:tr w:rsidR="00BC7523" w:rsidRPr="001D5913" w:rsidTr="00CF31CE">
        <w:tc>
          <w:tcPr>
            <w:tcW w:w="368" w:type="pct"/>
            <w:shd w:val="clear" w:color="auto" w:fill="auto"/>
          </w:tcPr>
          <w:p w:rsidR="00BC7523" w:rsidRPr="001D5913" w:rsidRDefault="00BC7523" w:rsidP="00CF31CE">
            <w:pPr>
              <w:pStyle w:val="a9"/>
              <w:jc w:val="center"/>
              <w:rPr>
                <w:rFonts w:ascii="宋体" w:hAnsi="宋体"/>
                <w:szCs w:val="21"/>
              </w:rPr>
            </w:pPr>
            <w:r w:rsidRPr="001D5913">
              <w:rPr>
                <w:rFonts w:ascii="宋体" w:hAnsi="宋体"/>
                <w:noProof/>
                <w:szCs w:val="21"/>
              </w:rPr>
              <w:lastRenderedPageBreak/>
              <w:t>步骤 2</w:t>
            </w:r>
          </w:p>
        </w:tc>
        <w:tc>
          <w:tcPr>
            <w:tcW w:w="773" w:type="pct"/>
            <w:shd w:val="clear" w:color="auto" w:fill="auto"/>
          </w:tcPr>
          <w:p w:rsidR="00BC7523" w:rsidRPr="001D5913" w:rsidRDefault="005B0DFA" w:rsidP="00CF31CE">
            <w:pPr>
              <w:rPr>
                <w:rFonts w:ascii="宋体" w:hAnsi="宋体"/>
                <w:szCs w:val="21"/>
              </w:rPr>
            </w:pPr>
            <w:r>
              <w:rPr>
                <w:rFonts w:ascii="宋体" w:hAnsi="宋体" w:hint="eastAsia"/>
                <w:szCs w:val="21"/>
              </w:rPr>
              <w:t>成功打开HTML文件。</w:t>
            </w:r>
          </w:p>
        </w:tc>
        <w:tc>
          <w:tcPr>
            <w:tcW w:w="695" w:type="pct"/>
            <w:shd w:val="clear" w:color="auto" w:fill="auto"/>
          </w:tcPr>
          <w:p w:rsidR="00BC7523" w:rsidRPr="001D5913" w:rsidRDefault="005B0DFA" w:rsidP="00CF31CE">
            <w:pPr>
              <w:rPr>
                <w:rFonts w:ascii="宋体" w:hAnsi="宋体"/>
                <w:szCs w:val="21"/>
              </w:rPr>
            </w:pPr>
            <w:r>
              <w:rPr>
                <w:rFonts w:ascii="宋体" w:hAnsi="宋体" w:hint="eastAsia"/>
                <w:szCs w:val="21"/>
              </w:rPr>
              <w:t>按下“点击”按钮</w:t>
            </w:r>
            <w:r w:rsidR="00CF31CE">
              <w:rPr>
                <w:rFonts w:ascii="宋体" w:hAnsi="宋体" w:hint="eastAsia"/>
                <w:szCs w:val="21"/>
              </w:rPr>
              <w:t>。</w:t>
            </w:r>
          </w:p>
        </w:tc>
        <w:tc>
          <w:tcPr>
            <w:tcW w:w="1314" w:type="pct"/>
            <w:shd w:val="clear" w:color="auto" w:fill="auto"/>
          </w:tcPr>
          <w:p w:rsidR="00BC7523" w:rsidRPr="001D5913" w:rsidRDefault="00BC7523" w:rsidP="00CF31CE">
            <w:pPr>
              <w:rPr>
                <w:rFonts w:ascii="宋体" w:hAnsi="宋体"/>
                <w:szCs w:val="21"/>
              </w:rPr>
            </w:pPr>
            <w:r>
              <w:rPr>
                <w:rFonts w:ascii="宋体" w:hAnsi="宋体" w:hint="eastAsia"/>
                <w:szCs w:val="21"/>
              </w:rPr>
              <w:t>点击“点击事件”按钮。</w:t>
            </w:r>
          </w:p>
        </w:tc>
        <w:tc>
          <w:tcPr>
            <w:tcW w:w="772" w:type="pct"/>
            <w:shd w:val="clear" w:color="auto" w:fill="auto"/>
          </w:tcPr>
          <w:p w:rsidR="00BC7523" w:rsidRPr="001D5913" w:rsidRDefault="00BC7523" w:rsidP="00CF31CE">
            <w:pPr>
              <w:rPr>
                <w:rFonts w:ascii="宋体" w:hAnsi="宋体"/>
                <w:szCs w:val="21"/>
              </w:rPr>
            </w:pPr>
            <w:r>
              <w:rPr>
                <w:rFonts w:ascii="宋体" w:hAnsi="宋体" w:hint="eastAsia"/>
                <w:szCs w:val="21"/>
              </w:rPr>
              <w:t>检测到浏览器网页响应点击事件。</w:t>
            </w:r>
          </w:p>
        </w:tc>
        <w:tc>
          <w:tcPr>
            <w:tcW w:w="694"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w:t>
            </w:r>
          </w:p>
        </w:tc>
      </w:tr>
      <w:tr w:rsidR="00BC7523" w:rsidRPr="001D5913" w:rsidTr="00CF31CE">
        <w:tc>
          <w:tcPr>
            <w:tcW w:w="368" w:type="pct"/>
            <w:shd w:val="clear" w:color="auto" w:fill="auto"/>
          </w:tcPr>
          <w:p w:rsidR="00BC7523" w:rsidRPr="001D5913" w:rsidRDefault="00BC7523" w:rsidP="00CF31CE">
            <w:pPr>
              <w:pStyle w:val="a9"/>
              <w:jc w:val="center"/>
              <w:rPr>
                <w:rFonts w:ascii="宋体" w:hAnsi="宋体"/>
                <w:szCs w:val="21"/>
              </w:rPr>
            </w:pPr>
            <w:r w:rsidRPr="001D5913">
              <w:rPr>
                <w:rFonts w:ascii="宋体" w:hAnsi="宋体"/>
                <w:noProof/>
                <w:szCs w:val="21"/>
              </w:rPr>
              <w:t>步骤 3</w:t>
            </w:r>
          </w:p>
        </w:tc>
        <w:tc>
          <w:tcPr>
            <w:tcW w:w="773" w:type="pct"/>
            <w:shd w:val="clear" w:color="auto" w:fill="auto"/>
          </w:tcPr>
          <w:p w:rsidR="00BC7523" w:rsidRPr="001D5913" w:rsidRDefault="005B0DFA" w:rsidP="00CF31CE">
            <w:pPr>
              <w:rPr>
                <w:rFonts w:ascii="宋体" w:hAnsi="宋体"/>
                <w:szCs w:val="21"/>
              </w:rPr>
            </w:pPr>
            <w:r>
              <w:rPr>
                <w:rFonts w:ascii="宋体" w:hAnsi="宋体" w:hint="eastAsia"/>
                <w:szCs w:val="21"/>
              </w:rPr>
              <w:t>检测到浏览器网页响应点击事件。</w:t>
            </w:r>
          </w:p>
        </w:tc>
        <w:tc>
          <w:tcPr>
            <w:tcW w:w="695" w:type="pct"/>
            <w:shd w:val="clear" w:color="auto" w:fill="auto"/>
          </w:tcPr>
          <w:p w:rsidR="00BC7523" w:rsidRPr="001D5913" w:rsidRDefault="005B0DFA" w:rsidP="00CF31CE">
            <w:pPr>
              <w:rPr>
                <w:rFonts w:ascii="宋体" w:hAnsi="宋体"/>
                <w:szCs w:val="21"/>
              </w:rPr>
            </w:pPr>
            <w:r>
              <w:rPr>
                <w:rFonts w:ascii="宋体" w:hAnsi="宋体" w:hint="eastAsia"/>
                <w:szCs w:val="21"/>
              </w:rPr>
              <w:t>按下“刷新”按钮</w:t>
            </w:r>
            <w:r w:rsidR="00CF31CE">
              <w:rPr>
                <w:rFonts w:ascii="宋体" w:hAnsi="宋体" w:hint="eastAsia"/>
                <w:szCs w:val="21"/>
              </w:rPr>
              <w:t>。</w:t>
            </w:r>
          </w:p>
        </w:tc>
        <w:tc>
          <w:tcPr>
            <w:tcW w:w="1314" w:type="pct"/>
            <w:shd w:val="clear" w:color="auto" w:fill="auto"/>
          </w:tcPr>
          <w:p w:rsidR="00BC7523" w:rsidRPr="001D5913" w:rsidRDefault="00BC7523" w:rsidP="00CF31CE">
            <w:pPr>
              <w:rPr>
                <w:rFonts w:ascii="宋体" w:hAnsi="宋体"/>
                <w:szCs w:val="21"/>
              </w:rPr>
            </w:pPr>
            <w:r>
              <w:rPr>
                <w:rFonts w:ascii="宋体" w:hAnsi="宋体" w:hint="eastAsia"/>
                <w:szCs w:val="21"/>
              </w:rPr>
              <w:t>点击</w:t>
            </w:r>
            <w:r w:rsidR="005B0DFA">
              <w:rPr>
                <w:rFonts w:ascii="宋体" w:hAnsi="宋体" w:hint="eastAsia"/>
                <w:szCs w:val="21"/>
              </w:rPr>
              <w:t>浏览器主界面</w:t>
            </w:r>
            <w:r>
              <w:rPr>
                <w:rFonts w:ascii="宋体" w:hAnsi="宋体" w:hint="eastAsia"/>
                <w:szCs w:val="21"/>
              </w:rPr>
              <w:t>“刷新”</w:t>
            </w:r>
            <w:r w:rsidR="005B0DFA">
              <w:rPr>
                <w:rFonts w:ascii="宋体" w:hAnsi="宋体" w:hint="eastAsia"/>
                <w:szCs w:val="21"/>
              </w:rPr>
              <w:t>按钮</w:t>
            </w:r>
            <w:r w:rsidR="00CF31CE">
              <w:rPr>
                <w:rFonts w:ascii="宋体" w:hAnsi="宋体" w:hint="eastAsia"/>
                <w:szCs w:val="21"/>
              </w:rPr>
              <w:t>。</w:t>
            </w:r>
          </w:p>
        </w:tc>
        <w:tc>
          <w:tcPr>
            <w:tcW w:w="772" w:type="pct"/>
            <w:shd w:val="clear" w:color="auto" w:fill="auto"/>
          </w:tcPr>
          <w:p w:rsidR="00BC7523" w:rsidRPr="00CF31CE" w:rsidRDefault="00BC7523" w:rsidP="00CF31CE">
            <w:pPr>
              <w:rPr>
                <w:rFonts w:ascii="宋体" w:hAnsi="宋体"/>
                <w:szCs w:val="21"/>
              </w:rPr>
            </w:pPr>
            <w:r>
              <w:rPr>
                <w:rFonts w:ascii="宋体" w:hAnsi="宋体" w:hint="eastAsia"/>
                <w:szCs w:val="21"/>
              </w:rPr>
              <w:t>检测到浏览器网页响应刷新事件</w:t>
            </w:r>
            <w:r w:rsidR="00CF31CE">
              <w:rPr>
                <w:rFonts w:ascii="宋体" w:hAnsi="宋体" w:hint="eastAsia"/>
                <w:szCs w:val="21"/>
              </w:rPr>
              <w:t>。</w:t>
            </w:r>
          </w:p>
        </w:tc>
        <w:tc>
          <w:tcPr>
            <w:tcW w:w="694"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与预期结果一致</w:t>
            </w:r>
          </w:p>
        </w:tc>
        <w:tc>
          <w:tcPr>
            <w:tcW w:w="383" w:type="pct"/>
            <w:shd w:val="clear" w:color="auto" w:fill="auto"/>
          </w:tcPr>
          <w:p w:rsidR="00BC7523" w:rsidRPr="001D5913" w:rsidRDefault="00BC7523" w:rsidP="00CF31CE">
            <w:pPr>
              <w:jc w:val="center"/>
              <w:rPr>
                <w:rFonts w:ascii="宋体" w:hAnsi="宋体"/>
                <w:szCs w:val="21"/>
              </w:rPr>
            </w:pPr>
            <w:r w:rsidRPr="001D5913">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E51C6D">
        <w:rPr>
          <w:rFonts w:ascii="宋体" w:hAnsi="宋体" w:hint="eastAsia"/>
          <w:sz w:val="21"/>
          <w:szCs w:val="21"/>
        </w:rPr>
        <w:t>JavaScript</w:t>
      </w:r>
      <w:r>
        <w:rPr>
          <w:rFonts w:ascii="宋体" w:hAnsi="宋体" w:hint="eastAsia"/>
          <w:spacing w:val="2"/>
          <w:sz w:val="21"/>
          <w:szCs w:val="21"/>
        </w:rPr>
        <w:t>解析器解释功能</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420"/>
        <w:gridCol w:w="1701"/>
        <w:gridCol w:w="1559"/>
        <w:gridCol w:w="1983"/>
        <w:gridCol w:w="1132"/>
        <w:gridCol w:w="704"/>
      </w:tblGrid>
      <w:tr w:rsidR="00BC7523" w:rsidRPr="007B5DAD" w:rsidTr="00CF31CE">
        <w:tc>
          <w:tcPr>
            <w:tcW w:w="1141" w:type="pct"/>
            <w:gridSpan w:val="2"/>
            <w:tcBorders>
              <w:bottom w:val="single" w:sz="6"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7B5DAD" w:rsidRDefault="00BC7523" w:rsidP="00CF31CE">
            <w:pPr>
              <w:pStyle w:val="a9"/>
              <w:rPr>
                <w:rFonts w:ascii="宋体" w:hAnsi="宋体"/>
                <w:szCs w:val="21"/>
              </w:rPr>
            </w:pPr>
            <w:r w:rsidRPr="007B5DAD">
              <w:rPr>
                <w:rFonts w:ascii="宋体" w:hAnsi="宋体" w:hint="eastAsia"/>
                <w:spacing w:val="2"/>
                <w:szCs w:val="21"/>
              </w:rPr>
              <w:t>JavaScrip</w:t>
            </w:r>
            <w:r w:rsidR="006929B9" w:rsidRPr="007B5DAD">
              <w:rPr>
                <w:rFonts w:ascii="宋体" w:hAnsi="宋体" w:hint="eastAsia"/>
                <w:spacing w:val="2"/>
                <w:szCs w:val="21"/>
              </w:rPr>
              <w:t>t</w:t>
            </w:r>
            <w:r w:rsidRPr="007B5DAD">
              <w:rPr>
                <w:rFonts w:ascii="宋体" w:hAnsi="宋体" w:hint="eastAsia"/>
                <w:spacing w:val="2"/>
                <w:szCs w:val="21"/>
              </w:rPr>
              <w:t>解析器解释功能</w:t>
            </w:r>
            <w:r w:rsidRPr="007B5DAD">
              <w:rPr>
                <w:rFonts w:ascii="宋体" w:hAnsi="宋体"/>
                <w:spacing w:val="2"/>
                <w:szCs w:val="21"/>
              </w:rPr>
              <w:t>测试</w:t>
            </w:r>
            <w:r w:rsidRPr="007B5DAD">
              <w:rPr>
                <w:rFonts w:ascii="宋体" w:hAnsi="宋体" w:hint="eastAsia"/>
                <w:szCs w:val="21"/>
              </w:rPr>
              <w:t>/ GN_YXHJC _YYXS_JS_ JSGN8</w:t>
            </w:r>
          </w:p>
        </w:tc>
      </w:tr>
      <w:tr w:rsidR="00BC7523" w:rsidRPr="007B5DAD" w:rsidTr="00CF31CE">
        <w:tc>
          <w:tcPr>
            <w:tcW w:w="1141" w:type="pct"/>
            <w:gridSpan w:val="2"/>
            <w:tcBorders>
              <w:top w:val="single" w:sz="6" w:space="0" w:color="000000"/>
              <w:bottom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7B5DAD" w:rsidRDefault="00BC7523" w:rsidP="00CF31CE">
            <w:pPr>
              <w:pStyle w:val="a9"/>
              <w:rPr>
                <w:rFonts w:ascii="宋体" w:hAnsi="宋体"/>
                <w:b/>
                <w:noProof/>
                <w:szCs w:val="21"/>
              </w:rPr>
            </w:pPr>
            <w:r w:rsidRPr="007B5DAD">
              <w:rPr>
                <w:rFonts w:ascii="宋体" w:hAnsi="宋体" w:hint="eastAsia"/>
                <w:b/>
                <w:noProof/>
                <w:szCs w:val="21"/>
              </w:rPr>
              <w:t>测试目的</w:t>
            </w:r>
            <w:r w:rsidR="002A282B" w:rsidRPr="007B5DAD">
              <w:rPr>
                <w:rFonts w:ascii="宋体" w:hAnsi="宋体" w:hint="eastAsia"/>
                <w:b/>
                <w:noProof/>
                <w:szCs w:val="21"/>
              </w:rPr>
              <w:t>：</w:t>
            </w:r>
            <w:r w:rsidRPr="007B5DAD">
              <w:rPr>
                <w:rFonts w:ascii="宋体" w:hAnsi="宋体" w:hint="eastAsia"/>
                <w:szCs w:val="21"/>
              </w:rPr>
              <w:t xml:space="preserve"> V8解释器解释功能测试</w:t>
            </w:r>
            <w:r w:rsidRPr="007B5DAD">
              <w:rPr>
                <w:rFonts w:ascii="宋体" w:hAnsi="宋体" w:hint="eastAsia"/>
                <w:noProof/>
                <w:szCs w:val="21"/>
              </w:rPr>
              <w:t>。</w:t>
            </w:r>
          </w:p>
          <w:p w:rsidR="00BC7523" w:rsidRPr="007B5DAD" w:rsidRDefault="00BC7523" w:rsidP="00CF31CE">
            <w:pPr>
              <w:pStyle w:val="a9"/>
              <w:rPr>
                <w:rFonts w:ascii="宋体" w:hAnsi="宋体"/>
                <w:noProof/>
                <w:szCs w:val="21"/>
              </w:rPr>
            </w:pPr>
            <w:r w:rsidRPr="007B5DAD">
              <w:rPr>
                <w:rFonts w:ascii="宋体" w:hAnsi="宋体" w:hint="eastAsia"/>
                <w:b/>
                <w:noProof/>
                <w:szCs w:val="21"/>
              </w:rPr>
              <w:t>测试方法</w:t>
            </w:r>
            <w:r w:rsidR="002A282B" w:rsidRPr="007B5DAD">
              <w:rPr>
                <w:rFonts w:ascii="宋体" w:hAnsi="宋体" w:hint="eastAsia"/>
                <w:b/>
                <w:noProof/>
                <w:szCs w:val="21"/>
              </w:rPr>
              <w:t>：</w:t>
            </w:r>
            <w:r w:rsidRPr="007B5DAD">
              <w:rPr>
                <w:rFonts w:ascii="宋体" w:hAnsi="宋体" w:hint="eastAsia"/>
                <w:spacing w:val="2"/>
                <w:szCs w:val="21"/>
              </w:rPr>
              <w:t xml:space="preserve"> </w:t>
            </w:r>
            <w:r w:rsidR="00B87C26" w:rsidRPr="007B5DAD">
              <w:rPr>
                <w:rFonts w:ascii="宋体" w:hAnsi="宋体" w:hint="eastAsia"/>
                <w:szCs w:val="21"/>
              </w:rPr>
              <w:t>V8</w:t>
            </w:r>
            <w:r w:rsidRPr="007B5DAD">
              <w:rPr>
                <w:rFonts w:ascii="宋体" w:hAnsi="宋体" w:hint="eastAsia"/>
                <w:szCs w:val="21"/>
              </w:rPr>
              <w:t>作为一个JS解释器</w:t>
            </w:r>
            <w:r w:rsidRPr="007B5DAD">
              <w:rPr>
                <w:rFonts w:ascii="宋体" w:hAnsi="宋体"/>
                <w:szCs w:val="21"/>
              </w:rPr>
              <w:t>，</w:t>
            </w:r>
            <w:r w:rsidRPr="007B5DAD">
              <w:rPr>
                <w:rFonts w:ascii="宋体" w:hAnsi="宋体" w:hint="eastAsia"/>
                <w:szCs w:val="21"/>
              </w:rPr>
              <w:t>需要对V8解释器解释功能进行测试</w:t>
            </w:r>
            <w:r w:rsidRPr="007B5DAD">
              <w:rPr>
                <w:rFonts w:ascii="宋体" w:hAnsi="宋体"/>
                <w:szCs w:val="21"/>
              </w:rPr>
              <w:t>，</w:t>
            </w:r>
            <w:r w:rsidRPr="007B5DAD">
              <w:rPr>
                <w:rFonts w:ascii="宋体" w:hAnsi="宋体" w:hint="eastAsia"/>
                <w:szCs w:val="21"/>
              </w:rPr>
              <w:t>对于常量</w:t>
            </w:r>
            <w:r w:rsidRPr="007B5DAD">
              <w:rPr>
                <w:rFonts w:ascii="宋体" w:hAnsi="宋体"/>
                <w:szCs w:val="21"/>
              </w:rPr>
              <w:t>，</w:t>
            </w:r>
            <w:r w:rsidRPr="007B5DAD">
              <w:rPr>
                <w:rFonts w:ascii="宋体" w:hAnsi="宋体" w:hint="eastAsia"/>
                <w:szCs w:val="21"/>
              </w:rPr>
              <w:t>变量</w:t>
            </w:r>
            <w:r w:rsidRPr="007B5DAD">
              <w:rPr>
                <w:rFonts w:ascii="宋体" w:hAnsi="宋体"/>
                <w:szCs w:val="21"/>
              </w:rPr>
              <w:t>，</w:t>
            </w:r>
            <w:r w:rsidRPr="007B5DAD">
              <w:rPr>
                <w:rFonts w:ascii="宋体" w:hAnsi="宋体" w:hint="eastAsia"/>
                <w:szCs w:val="21"/>
              </w:rPr>
              <w:t>数组</w:t>
            </w:r>
            <w:r w:rsidRPr="007B5DAD">
              <w:rPr>
                <w:rFonts w:ascii="宋体" w:hAnsi="宋体"/>
                <w:szCs w:val="21"/>
              </w:rPr>
              <w:t>，</w:t>
            </w:r>
            <w:r w:rsidRPr="007B5DAD">
              <w:rPr>
                <w:rFonts w:ascii="宋体" w:hAnsi="宋体" w:hint="eastAsia"/>
                <w:szCs w:val="21"/>
              </w:rPr>
              <w:t>字符串</w:t>
            </w:r>
            <w:r w:rsidRPr="007B5DAD">
              <w:rPr>
                <w:rFonts w:ascii="宋体" w:hAnsi="宋体"/>
                <w:szCs w:val="21"/>
              </w:rPr>
              <w:t>，</w:t>
            </w:r>
            <w:r w:rsidRPr="007B5DAD">
              <w:rPr>
                <w:rFonts w:ascii="宋体" w:hAnsi="宋体" w:hint="eastAsia"/>
                <w:szCs w:val="21"/>
              </w:rPr>
              <w:t>函数等正常解释执行</w:t>
            </w:r>
            <w:r w:rsidRPr="007B5DAD">
              <w:rPr>
                <w:rFonts w:ascii="宋体" w:hAnsi="宋体" w:hint="eastAsia"/>
                <w:spacing w:val="2"/>
                <w:szCs w:val="21"/>
              </w:rPr>
              <w:t>。</w:t>
            </w:r>
          </w:p>
          <w:p w:rsidR="00BC7523" w:rsidRPr="007B5DAD" w:rsidRDefault="00BC7523" w:rsidP="00CF31CE">
            <w:pPr>
              <w:pStyle w:val="a9"/>
              <w:rPr>
                <w:rFonts w:ascii="宋体" w:hAnsi="宋体"/>
                <w:noProof/>
                <w:szCs w:val="21"/>
              </w:rPr>
            </w:pPr>
            <w:r w:rsidRPr="007B5DAD">
              <w:rPr>
                <w:rFonts w:ascii="宋体" w:hAnsi="宋体" w:hint="eastAsia"/>
                <w:b/>
                <w:noProof/>
                <w:szCs w:val="21"/>
              </w:rPr>
              <w:t>合格判据</w:t>
            </w:r>
            <w:r w:rsidR="002A282B" w:rsidRPr="007B5DAD">
              <w:rPr>
                <w:rFonts w:ascii="宋体" w:hAnsi="宋体" w:hint="eastAsia"/>
                <w:b/>
                <w:noProof/>
                <w:szCs w:val="21"/>
              </w:rPr>
              <w:t>：</w:t>
            </w:r>
            <w:r w:rsidRPr="007B5DAD">
              <w:rPr>
                <w:rFonts w:ascii="宋体" w:hAnsi="宋体" w:hint="eastAsia"/>
                <w:b/>
                <w:noProof/>
                <w:szCs w:val="21"/>
              </w:rPr>
              <w:t xml:space="preserve"> </w:t>
            </w:r>
            <w:r w:rsidR="006929B9" w:rsidRPr="007B5DAD">
              <w:rPr>
                <w:rFonts w:ascii="宋体" w:hAnsi="宋体" w:hint="eastAsia"/>
                <w:noProof/>
                <w:szCs w:val="21"/>
              </w:rPr>
              <w:t>正常解释和执行所有js语句</w:t>
            </w:r>
            <w:r w:rsidRPr="007B5DAD">
              <w:rPr>
                <w:rFonts w:ascii="宋体" w:hAnsi="宋体" w:hint="eastAsia"/>
                <w:noProof/>
                <w:szCs w:val="21"/>
              </w:rPr>
              <w:t>。</w:t>
            </w:r>
          </w:p>
        </w:tc>
      </w:tr>
      <w:tr w:rsidR="00BC7523" w:rsidRPr="007B5DAD" w:rsidTr="00CF31CE">
        <w:tc>
          <w:tcPr>
            <w:tcW w:w="367" w:type="pct"/>
            <w:tcBorders>
              <w:top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步骤</w:t>
            </w:r>
          </w:p>
        </w:tc>
        <w:tc>
          <w:tcPr>
            <w:tcW w:w="774" w:type="pct"/>
            <w:tcBorders>
              <w:top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前提和约束</w:t>
            </w:r>
          </w:p>
        </w:tc>
        <w:tc>
          <w:tcPr>
            <w:tcW w:w="927" w:type="pct"/>
            <w:tcBorders>
              <w:top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输入</w:t>
            </w:r>
          </w:p>
        </w:tc>
        <w:tc>
          <w:tcPr>
            <w:tcW w:w="850" w:type="pct"/>
            <w:tcBorders>
              <w:top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目的和动作</w:t>
            </w:r>
          </w:p>
        </w:tc>
        <w:tc>
          <w:tcPr>
            <w:tcW w:w="1081" w:type="pct"/>
            <w:tcBorders>
              <w:top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预期结果</w:t>
            </w:r>
          </w:p>
        </w:tc>
        <w:tc>
          <w:tcPr>
            <w:tcW w:w="617" w:type="pct"/>
            <w:tcBorders>
              <w:top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评估准则</w:t>
            </w:r>
          </w:p>
        </w:tc>
        <w:tc>
          <w:tcPr>
            <w:tcW w:w="384" w:type="pct"/>
            <w:tcBorders>
              <w:top w:val="single" w:sz="12" w:space="0" w:color="000000"/>
            </w:tcBorders>
            <w:shd w:val="clear" w:color="auto" w:fill="auto"/>
          </w:tcPr>
          <w:p w:rsidR="00BC7523" w:rsidRPr="007B5DAD" w:rsidRDefault="00BC7523" w:rsidP="00CF31CE">
            <w:pPr>
              <w:pStyle w:val="a9"/>
              <w:jc w:val="center"/>
              <w:rPr>
                <w:rFonts w:ascii="宋体" w:hAnsi="宋体"/>
                <w:szCs w:val="21"/>
              </w:rPr>
            </w:pPr>
            <w:r w:rsidRPr="007B5DAD">
              <w:rPr>
                <w:rFonts w:ascii="宋体" w:hAnsi="宋体" w:hint="eastAsia"/>
                <w:szCs w:val="21"/>
              </w:rPr>
              <w:t>备注</w:t>
            </w:r>
          </w:p>
        </w:tc>
      </w:tr>
      <w:tr w:rsidR="006929B9" w:rsidRPr="007B5DAD" w:rsidTr="00CF31CE">
        <w:tc>
          <w:tcPr>
            <w:tcW w:w="367" w:type="pct"/>
            <w:shd w:val="clear" w:color="auto" w:fill="auto"/>
          </w:tcPr>
          <w:p w:rsidR="006929B9" w:rsidRPr="007B5DAD" w:rsidRDefault="006929B9" w:rsidP="00CF31CE">
            <w:pPr>
              <w:pStyle w:val="a9"/>
              <w:jc w:val="center"/>
              <w:rPr>
                <w:rFonts w:ascii="宋体" w:hAnsi="宋体"/>
                <w:szCs w:val="21"/>
              </w:rPr>
            </w:pPr>
            <w:r w:rsidRPr="007B5DAD">
              <w:rPr>
                <w:rFonts w:ascii="宋体" w:hAnsi="宋体"/>
                <w:noProof/>
                <w:szCs w:val="21"/>
              </w:rPr>
              <w:t>步骤 1</w:t>
            </w:r>
          </w:p>
        </w:tc>
        <w:tc>
          <w:tcPr>
            <w:tcW w:w="774" w:type="pct"/>
            <w:vMerge w:val="restart"/>
            <w:shd w:val="clear" w:color="auto" w:fill="auto"/>
          </w:tcPr>
          <w:p w:rsidR="006929B9" w:rsidRPr="007B5DAD" w:rsidRDefault="006929B9" w:rsidP="00CF31CE">
            <w:pPr>
              <w:rPr>
                <w:rFonts w:ascii="宋体" w:hAnsi="宋体"/>
                <w:szCs w:val="21"/>
              </w:rPr>
            </w:pPr>
            <w:r w:rsidRPr="007B5DAD">
              <w:rPr>
                <w:rFonts w:ascii="宋体" w:hAnsi="宋体" w:hint="eastAsia"/>
                <w:szCs w:val="21"/>
              </w:rPr>
              <w:t>1.使用交叉编译完成</w:t>
            </w:r>
            <w:r w:rsidRPr="007B5DAD">
              <w:rPr>
                <w:rFonts w:ascii="宋体" w:hAnsi="宋体"/>
                <w:szCs w:val="21"/>
              </w:rPr>
              <w:t>v8，</w:t>
            </w:r>
            <w:r w:rsidRPr="007B5DAD">
              <w:rPr>
                <w:rFonts w:ascii="宋体" w:hAnsi="宋体" w:hint="eastAsia"/>
                <w:szCs w:val="21"/>
              </w:rPr>
              <w:t>mj</w:t>
            </w:r>
            <w:r w:rsidRPr="007B5DAD">
              <w:rPr>
                <w:rFonts w:ascii="宋体" w:hAnsi="宋体"/>
                <w:szCs w:val="21"/>
              </w:rPr>
              <w:t>sunit</w:t>
            </w:r>
            <w:r w:rsidR="00CF31CE" w:rsidRPr="007B5DAD">
              <w:rPr>
                <w:rFonts w:ascii="宋体" w:hAnsi="宋体" w:hint="eastAsia"/>
                <w:szCs w:val="21"/>
              </w:rPr>
              <w:t>。</w:t>
            </w:r>
          </w:p>
          <w:p w:rsidR="006929B9" w:rsidRPr="007B5DAD" w:rsidRDefault="006929B9" w:rsidP="00CF31CE">
            <w:pPr>
              <w:rPr>
                <w:rFonts w:ascii="宋体" w:hAnsi="宋体"/>
                <w:szCs w:val="21"/>
              </w:rPr>
            </w:pPr>
            <w:r w:rsidRPr="007B5DAD">
              <w:rPr>
                <w:rFonts w:ascii="宋体" w:hAnsi="宋体" w:hint="eastAsia"/>
                <w:szCs w:val="21"/>
              </w:rPr>
              <w:t>2.将编译好的</w:t>
            </w:r>
            <w:r w:rsidRPr="007B5DAD">
              <w:rPr>
                <w:rFonts w:ascii="宋体" w:hAnsi="宋体"/>
                <w:szCs w:val="21"/>
              </w:rPr>
              <w:t>v</w:t>
            </w:r>
            <w:r w:rsidRPr="007B5DAD">
              <w:rPr>
                <w:rFonts w:ascii="宋体" w:hAnsi="宋体" w:hint="eastAsia"/>
                <w:szCs w:val="21"/>
              </w:rPr>
              <w:t>8环境部署到目标机器</w:t>
            </w:r>
            <w:r w:rsidR="00CF31CE" w:rsidRPr="007B5DAD">
              <w:rPr>
                <w:rFonts w:ascii="宋体" w:hAnsi="宋体" w:hint="eastAsia"/>
                <w:szCs w:val="21"/>
              </w:rPr>
              <w:t>。</w:t>
            </w:r>
          </w:p>
          <w:p w:rsidR="006929B9" w:rsidRPr="007B5DAD" w:rsidRDefault="006929B9" w:rsidP="00CF31CE">
            <w:pPr>
              <w:rPr>
                <w:rFonts w:ascii="宋体" w:hAnsi="宋体"/>
                <w:noProof/>
                <w:szCs w:val="21"/>
              </w:rPr>
            </w:pPr>
            <w:r w:rsidRPr="007B5DAD">
              <w:rPr>
                <w:rFonts w:ascii="宋体" w:hAnsi="宋体" w:hint="eastAsia"/>
                <w:szCs w:val="21"/>
              </w:rPr>
              <w:t>3.在目标机器对解释器功能进行验证</w:t>
            </w:r>
            <w:r w:rsidR="00CF31CE" w:rsidRPr="007B5DAD">
              <w:rPr>
                <w:rFonts w:ascii="宋体" w:hAnsi="宋体" w:hint="eastAsia"/>
                <w:szCs w:val="21"/>
              </w:rPr>
              <w:t>。</w:t>
            </w:r>
          </w:p>
        </w:tc>
        <w:tc>
          <w:tcPr>
            <w:tcW w:w="927" w:type="pct"/>
            <w:shd w:val="clear" w:color="auto" w:fill="auto"/>
          </w:tcPr>
          <w:p w:rsidR="006929B9" w:rsidRPr="007B5DAD" w:rsidRDefault="00F665C5" w:rsidP="00CF31CE">
            <w:pPr>
              <w:rPr>
                <w:rFonts w:ascii="宋体" w:hAnsi="宋体"/>
                <w:szCs w:val="21"/>
              </w:rPr>
            </w:pPr>
            <w:r w:rsidRPr="007B5DAD">
              <w:rPr>
                <w:rFonts w:ascii="宋体" w:hAnsi="宋体" w:hint="eastAsia"/>
                <w:szCs w:val="21"/>
              </w:rPr>
              <w:t>声明常量代码解释执行命令</w:t>
            </w:r>
            <w:r w:rsidR="00CF31CE" w:rsidRPr="007B5DAD">
              <w:rPr>
                <w:rFonts w:ascii="宋体" w:hAnsi="宋体" w:hint="eastAsia"/>
                <w:szCs w:val="21"/>
              </w:rPr>
              <w:t>。</w:t>
            </w:r>
          </w:p>
        </w:tc>
        <w:tc>
          <w:tcPr>
            <w:tcW w:w="850" w:type="pct"/>
            <w:shd w:val="clear" w:color="auto" w:fill="auto"/>
          </w:tcPr>
          <w:p w:rsidR="006929B9" w:rsidRPr="007B5DAD" w:rsidRDefault="006929B9" w:rsidP="00CF31CE">
            <w:pPr>
              <w:rPr>
                <w:rFonts w:ascii="宋体" w:hAnsi="宋体"/>
                <w:szCs w:val="21"/>
              </w:rPr>
            </w:pPr>
            <w:r w:rsidRPr="007B5DAD">
              <w:rPr>
                <w:rFonts w:ascii="宋体" w:hAnsi="宋体" w:hint="eastAsia"/>
                <w:szCs w:val="21"/>
              </w:rPr>
              <w:t>声明常量功能测试</w:t>
            </w:r>
            <w:r w:rsidR="00CF31CE" w:rsidRPr="007B5DAD">
              <w:rPr>
                <w:rFonts w:ascii="宋体" w:hAnsi="宋体" w:hint="eastAsia"/>
                <w:szCs w:val="21"/>
              </w:rPr>
              <w:t>。</w:t>
            </w:r>
          </w:p>
        </w:tc>
        <w:tc>
          <w:tcPr>
            <w:tcW w:w="1081" w:type="pct"/>
            <w:shd w:val="clear" w:color="auto" w:fill="auto"/>
          </w:tcPr>
          <w:p w:rsidR="006929B9" w:rsidRPr="007B5DAD" w:rsidRDefault="006929B9" w:rsidP="00CF31CE">
            <w:pPr>
              <w:rPr>
                <w:rFonts w:ascii="宋体" w:hAnsi="宋体"/>
                <w:szCs w:val="21"/>
              </w:rPr>
            </w:pPr>
            <w:r w:rsidRPr="007B5DAD">
              <w:rPr>
                <w:rFonts w:ascii="宋体" w:hAnsi="宋体" w:hint="eastAsia"/>
                <w:szCs w:val="21"/>
              </w:rPr>
              <w:t>声明常量能正常解释，不报错</w:t>
            </w:r>
          </w:p>
        </w:tc>
        <w:tc>
          <w:tcPr>
            <w:tcW w:w="617" w:type="pct"/>
            <w:vMerge w:val="restart"/>
            <w:shd w:val="clear" w:color="auto" w:fill="auto"/>
          </w:tcPr>
          <w:p w:rsidR="006929B9" w:rsidRPr="007B5DAD" w:rsidRDefault="006929B9" w:rsidP="00CF31CE">
            <w:pPr>
              <w:jc w:val="center"/>
              <w:rPr>
                <w:rFonts w:ascii="宋体" w:hAnsi="宋体"/>
                <w:szCs w:val="21"/>
              </w:rPr>
            </w:pPr>
            <w:r w:rsidRPr="007B5DAD">
              <w:rPr>
                <w:rFonts w:ascii="宋体" w:hAnsi="宋体" w:hint="eastAsia"/>
                <w:szCs w:val="21"/>
              </w:rPr>
              <w:t>与预期结果一致</w:t>
            </w:r>
          </w:p>
          <w:p w:rsidR="006929B9" w:rsidRPr="007B5DAD" w:rsidRDefault="006929B9" w:rsidP="00CF31CE">
            <w:pPr>
              <w:jc w:val="center"/>
              <w:rPr>
                <w:rFonts w:ascii="宋体" w:hAnsi="宋体"/>
                <w:szCs w:val="21"/>
              </w:rPr>
            </w:pPr>
          </w:p>
        </w:tc>
        <w:tc>
          <w:tcPr>
            <w:tcW w:w="384" w:type="pct"/>
            <w:shd w:val="clear" w:color="auto" w:fill="auto"/>
          </w:tcPr>
          <w:p w:rsidR="006929B9" w:rsidRPr="007B5DAD" w:rsidRDefault="006929B9" w:rsidP="00CF31CE">
            <w:pPr>
              <w:jc w:val="center"/>
              <w:rPr>
                <w:rFonts w:ascii="宋体" w:hAnsi="宋体"/>
                <w:szCs w:val="21"/>
              </w:rPr>
            </w:pPr>
            <w:r w:rsidRPr="007B5DAD">
              <w:rPr>
                <w:rFonts w:ascii="宋体" w:hAnsi="宋体" w:hint="eastAsia"/>
                <w:szCs w:val="21"/>
              </w:rPr>
              <w:t>-</w:t>
            </w:r>
          </w:p>
        </w:tc>
      </w:tr>
      <w:tr w:rsidR="006929B9" w:rsidRPr="007B5DAD" w:rsidTr="00CF31CE">
        <w:tc>
          <w:tcPr>
            <w:tcW w:w="367" w:type="pct"/>
            <w:shd w:val="clear" w:color="auto" w:fill="auto"/>
          </w:tcPr>
          <w:p w:rsidR="006929B9" w:rsidRPr="007B5DAD" w:rsidRDefault="006929B9" w:rsidP="00CF31CE">
            <w:pPr>
              <w:pStyle w:val="a9"/>
              <w:jc w:val="center"/>
              <w:rPr>
                <w:rFonts w:ascii="宋体" w:hAnsi="宋体"/>
                <w:szCs w:val="21"/>
              </w:rPr>
            </w:pPr>
            <w:r w:rsidRPr="007B5DAD">
              <w:rPr>
                <w:rFonts w:ascii="宋体" w:hAnsi="宋体"/>
                <w:noProof/>
                <w:szCs w:val="21"/>
              </w:rPr>
              <w:t>步骤 2</w:t>
            </w:r>
          </w:p>
        </w:tc>
        <w:tc>
          <w:tcPr>
            <w:tcW w:w="774" w:type="pct"/>
            <w:vMerge/>
            <w:shd w:val="clear" w:color="auto" w:fill="auto"/>
          </w:tcPr>
          <w:p w:rsidR="006929B9" w:rsidRPr="007B5DAD" w:rsidRDefault="006929B9" w:rsidP="00CF31CE">
            <w:pPr>
              <w:rPr>
                <w:rFonts w:ascii="宋体" w:hAnsi="宋体"/>
                <w:szCs w:val="21"/>
              </w:rPr>
            </w:pPr>
          </w:p>
        </w:tc>
        <w:tc>
          <w:tcPr>
            <w:tcW w:w="927" w:type="pct"/>
            <w:shd w:val="clear" w:color="auto" w:fill="auto"/>
          </w:tcPr>
          <w:p w:rsidR="006929B9" w:rsidRPr="007B5DAD" w:rsidRDefault="00F665C5" w:rsidP="00CF31CE">
            <w:pPr>
              <w:rPr>
                <w:rFonts w:ascii="宋体" w:hAnsi="宋体"/>
                <w:szCs w:val="21"/>
              </w:rPr>
            </w:pPr>
            <w:r w:rsidRPr="007B5DAD">
              <w:rPr>
                <w:rFonts w:ascii="宋体" w:hAnsi="宋体" w:hint="eastAsia"/>
                <w:szCs w:val="21"/>
              </w:rPr>
              <w:t>声明变量代码解释执行命令</w:t>
            </w:r>
            <w:r w:rsidR="00CF31CE" w:rsidRPr="007B5DAD">
              <w:rPr>
                <w:rFonts w:ascii="宋体" w:hAnsi="宋体" w:hint="eastAsia"/>
                <w:szCs w:val="21"/>
              </w:rPr>
              <w:t>。</w:t>
            </w:r>
          </w:p>
        </w:tc>
        <w:tc>
          <w:tcPr>
            <w:tcW w:w="850" w:type="pct"/>
            <w:shd w:val="clear" w:color="auto" w:fill="auto"/>
          </w:tcPr>
          <w:p w:rsidR="006929B9" w:rsidRPr="007B5DAD" w:rsidRDefault="006929B9" w:rsidP="00CF31CE">
            <w:pPr>
              <w:rPr>
                <w:rFonts w:ascii="宋体" w:hAnsi="宋体"/>
                <w:szCs w:val="21"/>
              </w:rPr>
            </w:pPr>
            <w:r w:rsidRPr="007B5DAD">
              <w:rPr>
                <w:rFonts w:ascii="宋体" w:hAnsi="宋体" w:hint="eastAsia"/>
                <w:szCs w:val="21"/>
              </w:rPr>
              <w:t>声明变量功能测试</w:t>
            </w:r>
            <w:r w:rsidR="00CF31CE" w:rsidRPr="007B5DAD">
              <w:rPr>
                <w:rFonts w:ascii="宋体" w:hAnsi="宋体" w:hint="eastAsia"/>
                <w:szCs w:val="21"/>
              </w:rPr>
              <w:t>。</w:t>
            </w:r>
          </w:p>
        </w:tc>
        <w:tc>
          <w:tcPr>
            <w:tcW w:w="1081" w:type="pct"/>
            <w:shd w:val="clear" w:color="auto" w:fill="auto"/>
          </w:tcPr>
          <w:p w:rsidR="006929B9" w:rsidRPr="007B5DAD" w:rsidRDefault="006929B9" w:rsidP="00CF31CE">
            <w:pPr>
              <w:rPr>
                <w:rFonts w:ascii="宋体" w:hAnsi="宋体"/>
                <w:szCs w:val="21"/>
              </w:rPr>
            </w:pPr>
            <w:r w:rsidRPr="007B5DAD">
              <w:rPr>
                <w:rFonts w:ascii="宋体" w:hAnsi="宋体" w:hint="eastAsia"/>
                <w:szCs w:val="21"/>
              </w:rPr>
              <w:t>声明变量能正常解释</w:t>
            </w:r>
            <w:r w:rsidRPr="007B5DAD">
              <w:rPr>
                <w:rFonts w:ascii="宋体" w:hAnsi="宋体"/>
                <w:szCs w:val="21"/>
              </w:rPr>
              <w:t>，</w:t>
            </w:r>
            <w:r w:rsidRPr="007B5DAD">
              <w:rPr>
                <w:rFonts w:ascii="宋体" w:hAnsi="宋体" w:hint="eastAsia"/>
                <w:szCs w:val="21"/>
              </w:rPr>
              <w:t>正常初始化</w:t>
            </w:r>
            <w:r w:rsidRPr="007B5DAD">
              <w:rPr>
                <w:rFonts w:ascii="宋体" w:hAnsi="宋体"/>
                <w:szCs w:val="21"/>
              </w:rPr>
              <w:t>，</w:t>
            </w:r>
            <w:r w:rsidRPr="007B5DAD">
              <w:rPr>
                <w:rFonts w:ascii="宋体" w:hAnsi="宋体" w:hint="eastAsia"/>
                <w:szCs w:val="21"/>
              </w:rPr>
              <w:t>并能打印</w:t>
            </w:r>
          </w:p>
        </w:tc>
        <w:tc>
          <w:tcPr>
            <w:tcW w:w="617" w:type="pct"/>
            <w:vMerge/>
            <w:shd w:val="clear" w:color="auto" w:fill="auto"/>
          </w:tcPr>
          <w:p w:rsidR="006929B9" w:rsidRPr="007B5DAD" w:rsidRDefault="006929B9" w:rsidP="00CF31CE">
            <w:pPr>
              <w:jc w:val="center"/>
              <w:rPr>
                <w:rFonts w:ascii="宋体" w:hAnsi="宋体"/>
                <w:szCs w:val="21"/>
              </w:rPr>
            </w:pPr>
          </w:p>
        </w:tc>
        <w:tc>
          <w:tcPr>
            <w:tcW w:w="384" w:type="pct"/>
            <w:shd w:val="clear" w:color="auto" w:fill="auto"/>
          </w:tcPr>
          <w:p w:rsidR="006929B9" w:rsidRPr="007B5DAD" w:rsidRDefault="006929B9" w:rsidP="00CF31CE">
            <w:pPr>
              <w:jc w:val="center"/>
              <w:rPr>
                <w:rFonts w:ascii="宋体" w:hAnsi="宋体"/>
                <w:szCs w:val="21"/>
              </w:rPr>
            </w:pPr>
            <w:r w:rsidRPr="007B5DAD">
              <w:rPr>
                <w:rFonts w:ascii="宋体" w:hAnsi="宋体" w:hint="eastAsia"/>
                <w:szCs w:val="21"/>
              </w:rPr>
              <w:t>-</w:t>
            </w:r>
          </w:p>
        </w:tc>
      </w:tr>
      <w:tr w:rsidR="00F665C5" w:rsidRPr="007B5DAD" w:rsidTr="00CF31CE">
        <w:tc>
          <w:tcPr>
            <w:tcW w:w="367" w:type="pct"/>
            <w:shd w:val="clear" w:color="auto" w:fill="auto"/>
          </w:tcPr>
          <w:p w:rsidR="00F665C5" w:rsidRPr="007B5DAD" w:rsidRDefault="00F665C5" w:rsidP="00CF31CE">
            <w:pPr>
              <w:jc w:val="center"/>
              <w:rPr>
                <w:rFonts w:ascii="宋体" w:hAnsi="宋体"/>
              </w:rPr>
            </w:pPr>
            <w:r w:rsidRPr="007B5DAD">
              <w:rPr>
                <w:rFonts w:ascii="宋体" w:hAnsi="宋体"/>
                <w:noProof/>
                <w:szCs w:val="21"/>
              </w:rPr>
              <w:t xml:space="preserve">步骤 </w:t>
            </w:r>
            <w:r w:rsidRPr="007B5DAD">
              <w:rPr>
                <w:rFonts w:ascii="宋体" w:hAnsi="宋体" w:hint="eastAsia"/>
                <w:noProof/>
                <w:szCs w:val="21"/>
              </w:rPr>
              <w:t>3</w:t>
            </w:r>
          </w:p>
        </w:tc>
        <w:tc>
          <w:tcPr>
            <w:tcW w:w="774" w:type="pct"/>
            <w:vMerge/>
            <w:shd w:val="clear" w:color="auto" w:fill="auto"/>
          </w:tcPr>
          <w:p w:rsidR="00F665C5" w:rsidRPr="007B5DAD" w:rsidRDefault="00F665C5" w:rsidP="00CF31CE">
            <w:pPr>
              <w:rPr>
                <w:rFonts w:ascii="宋体" w:hAnsi="宋体"/>
                <w:szCs w:val="21"/>
              </w:rPr>
            </w:pPr>
          </w:p>
        </w:tc>
        <w:tc>
          <w:tcPr>
            <w:tcW w:w="927"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声明字符串代码解释执行命令</w:t>
            </w:r>
            <w:r w:rsidR="00CF31CE" w:rsidRPr="007B5DAD">
              <w:rPr>
                <w:rFonts w:ascii="宋体" w:hAnsi="宋体" w:hint="eastAsia"/>
                <w:szCs w:val="21"/>
              </w:rPr>
              <w:t>。</w:t>
            </w:r>
          </w:p>
        </w:tc>
        <w:tc>
          <w:tcPr>
            <w:tcW w:w="850"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声明字符串类型功能测试</w:t>
            </w:r>
            <w:r w:rsidR="00CF31CE" w:rsidRPr="007B5DAD">
              <w:rPr>
                <w:rFonts w:ascii="宋体" w:hAnsi="宋体" w:hint="eastAsia"/>
                <w:szCs w:val="21"/>
              </w:rPr>
              <w:t>。</w:t>
            </w:r>
          </w:p>
        </w:tc>
        <w:tc>
          <w:tcPr>
            <w:tcW w:w="1081"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能声明字符串类型</w:t>
            </w:r>
            <w:r w:rsidRPr="007B5DAD">
              <w:rPr>
                <w:rFonts w:ascii="宋体" w:hAnsi="宋体"/>
                <w:szCs w:val="21"/>
              </w:rPr>
              <w:t>，</w:t>
            </w:r>
            <w:r w:rsidRPr="007B5DAD">
              <w:rPr>
                <w:rFonts w:ascii="宋体" w:hAnsi="宋体" w:hint="eastAsia"/>
                <w:szCs w:val="21"/>
              </w:rPr>
              <w:t>并正常解释</w:t>
            </w:r>
            <w:r w:rsidRPr="007B5DAD">
              <w:rPr>
                <w:rFonts w:ascii="宋体" w:hAnsi="宋体"/>
                <w:szCs w:val="21"/>
              </w:rPr>
              <w:t>，</w:t>
            </w:r>
            <w:r w:rsidRPr="007B5DAD">
              <w:rPr>
                <w:rFonts w:ascii="宋体" w:hAnsi="宋体" w:hint="eastAsia"/>
                <w:szCs w:val="21"/>
              </w:rPr>
              <w:t>并能打印输出</w:t>
            </w:r>
          </w:p>
        </w:tc>
        <w:tc>
          <w:tcPr>
            <w:tcW w:w="617" w:type="pct"/>
            <w:vMerge/>
            <w:shd w:val="clear" w:color="auto" w:fill="auto"/>
          </w:tcPr>
          <w:p w:rsidR="00F665C5" w:rsidRPr="007B5DAD" w:rsidRDefault="00F665C5" w:rsidP="00CF31CE">
            <w:pPr>
              <w:jc w:val="center"/>
              <w:rPr>
                <w:rFonts w:ascii="宋体" w:hAnsi="宋体"/>
              </w:rPr>
            </w:pPr>
          </w:p>
        </w:tc>
        <w:tc>
          <w:tcPr>
            <w:tcW w:w="384" w:type="pct"/>
            <w:shd w:val="clear" w:color="auto" w:fill="auto"/>
          </w:tcPr>
          <w:p w:rsidR="00F665C5" w:rsidRPr="007B5DAD" w:rsidRDefault="00F665C5" w:rsidP="00CF31CE">
            <w:pPr>
              <w:jc w:val="center"/>
              <w:rPr>
                <w:rFonts w:ascii="宋体" w:hAnsi="宋体"/>
                <w:szCs w:val="21"/>
              </w:rPr>
            </w:pPr>
            <w:r w:rsidRPr="007B5DAD">
              <w:rPr>
                <w:rFonts w:ascii="宋体" w:hAnsi="宋体" w:hint="eastAsia"/>
                <w:szCs w:val="21"/>
              </w:rPr>
              <w:t>-</w:t>
            </w:r>
          </w:p>
        </w:tc>
      </w:tr>
      <w:tr w:rsidR="00F665C5" w:rsidRPr="007B5DAD" w:rsidTr="00CF31CE">
        <w:tc>
          <w:tcPr>
            <w:tcW w:w="367" w:type="pct"/>
            <w:shd w:val="clear" w:color="auto" w:fill="auto"/>
          </w:tcPr>
          <w:p w:rsidR="00F665C5" w:rsidRPr="007B5DAD" w:rsidRDefault="00F665C5" w:rsidP="00CF31CE">
            <w:pPr>
              <w:jc w:val="center"/>
              <w:rPr>
                <w:rFonts w:ascii="宋体" w:hAnsi="宋体"/>
              </w:rPr>
            </w:pPr>
            <w:r w:rsidRPr="007B5DAD">
              <w:rPr>
                <w:rFonts w:ascii="宋体" w:hAnsi="宋体"/>
                <w:noProof/>
                <w:szCs w:val="21"/>
              </w:rPr>
              <w:t xml:space="preserve">步骤 </w:t>
            </w:r>
            <w:r w:rsidRPr="007B5DAD">
              <w:rPr>
                <w:rFonts w:ascii="宋体" w:hAnsi="宋体" w:hint="eastAsia"/>
                <w:noProof/>
                <w:szCs w:val="21"/>
              </w:rPr>
              <w:t>4</w:t>
            </w:r>
          </w:p>
        </w:tc>
        <w:tc>
          <w:tcPr>
            <w:tcW w:w="774" w:type="pct"/>
            <w:vMerge/>
            <w:shd w:val="clear" w:color="auto" w:fill="auto"/>
          </w:tcPr>
          <w:p w:rsidR="00F665C5" w:rsidRPr="007B5DAD" w:rsidRDefault="00F665C5" w:rsidP="00CF31CE">
            <w:pPr>
              <w:rPr>
                <w:rFonts w:ascii="宋体" w:hAnsi="宋体"/>
                <w:szCs w:val="21"/>
              </w:rPr>
            </w:pPr>
          </w:p>
        </w:tc>
        <w:tc>
          <w:tcPr>
            <w:tcW w:w="927"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声明函数代码解释执行命令</w:t>
            </w:r>
            <w:r w:rsidR="00CF31CE" w:rsidRPr="007B5DAD">
              <w:rPr>
                <w:rFonts w:ascii="宋体" w:hAnsi="宋体" w:hint="eastAsia"/>
                <w:szCs w:val="21"/>
              </w:rPr>
              <w:t>。</w:t>
            </w:r>
          </w:p>
        </w:tc>
        <w:tc>
          <w:tcPr>
            <w:tcW w:w="850"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声明函数类型功能测试</w:t>
            </w:r>
            <w:r w:rsidR="00CF31CE" w:rsidRPr="007B5DAD">
              <w:rPr>
                <w:rFonts w:ascii="宋体" w:hAnsi="宋体" w:hint="eastAsia"/>
                <w:szCs w:val="21"/>
              </w:rPr>
              <w:t>。</w:t>
            </w:r>
          </w:p>
        </w:tc>
        <w:tc>
          <w:tcPr>
            <w:tcW w:w="1081"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能够声明函数</w:t>
            </w:r>
            <w:r w:rsidRPr="007B5DAD">
              <w:rPr>
                <w:rFonts w:ascii="宋体" w:hAnsi="宋体"/>
                <w:szCs w:val="21"/>
              </w:rPr>
              <w:t>，</w:t>
            </w:r>
            <w:r w:rsidRPr="007B5DAD">
              <w:rPr>
                <w:rFonts w:ascii="宋体" w:hAnsi="宋体" w:hint="eastAsia"/>
                <w:szCs w:val="21"/>
              </w:rPr>
              <w:t>函数能正常调用</w:t>
            </w:r>
          </w:p>
        </w:tc>
        <w:tc>
          <w:tcPr>
            <w:tcW w:w="617" w:type="pct"/>
            <w:vMerge/>
            <w:shd w:val="clear" w:color="auto" w:fill="auto"/>
          </w:tcPr>
          <w:p w:rsidR="00F665C5" w:rsidRPr="007B5DAD" w:rsidRDefault="00F665C5" w:rsidP="00CF31CE">
            <w:pPr>
              <w:jc w:val="center"/>
              <w:rPr>
                <w:rFonts w:ascii="宋体" w:hAnsi="宋体"/>
              </w:rPr>
            </w:pPr>
          </w:p>
        </w:tc>
        <w:tc>
          <w:tcPr>
            <w:tcW w:w="384" w:type="pct"/>
            <w:shd w:val="clear" w:color="auto" w:fill="auto"/>
          </w:tcPr>
          <w:p w:rsidR="00F665C5" w:rsidRPr="007B5DAD" w:rsidRDefault="00F665C5" w:rsidP="00CF31CE">
            <w:pPr>
              <w:jc w:val="center"/>
              <w:rPr>
                <w:rFonts w:ascii="宋体" w:hAnsi="宋体"/>
                <w:szCs w:val="21"/>
              </w:rPr>
            </w:pPr>
            <w:r w:rsidRPr="007B5DAD">
              <w:rPr>
                <w:rFonts w:ascii="宋体" w:hAnsi="宋体" w:hint="eastAsia"/>
                <w:szCs w:val="21"/>
              </w:rPr>
              <w:t>-</w:t>
            </w:r>
          </w:p>
        </w:tc>
      </w:tr>
      <w:tr w:rsidR="00F665C5" w:rsidRPr="007B5DAD" w:rsidTr="00CF31CE">
        <w:tc>
          <w:tcPr>
            <w:tcW w:w="367" w:type="pct"/>
            <w:shd w:val="clear" w:color="auto" w:fill="auto"/>
          </w:tcPr>
          <w:p w:rsidR="00F665C5" w:rsidRPr="007B5DAD" w:rsidRDefault="00F665C5" w:rsidP="00CF31CE">
            <w:pPr>
              <w:jc w:val="center"/>
              <w:rPr>
                <w:rFonts w:ascii="宋体" w:hAnsi="宋体"/>
              </w:rPr>
            </w:pPr>
            <w:r w:rsidRPr="007B5DAD">
              <w:rPr>
                <w:rFonts w:ascii="宋体" w:hAnsi="宋体"/>
                <w:noProof/>
                <w:szCs w:val="21"/>
              </w:rPr>
              <w:t xml:space="preserve">步骤 </w:t>
            </w:r>
            <w:r w:rsidRPr="007B5DAD">
              <w:rPr>
                <w:rFonts w:ascii="宋体" w:hAnsi="宋体" w:hint="eastAsia"/>
                <w:noProof/>
                <w:szCs w:val="21"/>
              </w:rPr>
              <w:t>5</w:t>
            </w:r>
          </w:p>
        </w:tc>
        <w:tc>
          <w:tcPr>
            <w:tcW w:w="774" w:type="pct"/>
            <w:vMerge/>
            <w:shd w:val="clear" w:color="auto" w:fill="auto"/>
          </w:tcPr>
          <w:p w:rsidR="00F665C5" w:rsidRPr="007B5DAD" w:rsidRDefault="00F665C5" w:rsidP="00CF31CE">
            <w:pPr>
              <w:rPr>
                <w:rFonts w:ascii="宋体" w:hAnsi="宋体"/>
                <w:szCs w:val="21"/>
              </w:rPr>
            </w:pPr>
          </w:p>
        </w:tc>
        <w:tc>
          <w:tcPr>
            <w:tcW w:w="927"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声明数组代码解释执行命令</w:t>
            </w:r>
            <w:r w:rsidR="00CF31CE" w:rsidRPr="007B5DAD">
              <w:rPr>
                <w:rFonts w:ascii="宋体" w:hAnsi="宋体" w:hint="eastAsia"/>
                <w:szCs w:val="21"/>
              </w:rPr>
              <w:t>。</w:t>
            </w:r>
          </w:p>
        </w:tc>
        <w:tc>
          <w:tcPr>
            <w:tcW w:w="850"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声明数组与初始化功能测试</w:t>
            </w:r>
            <w:r w:rsidR="00CF31CE" w:rsidRPr="007B5DAD">
              <w:rPr>
                <w:rFonts w:ascii="宋体" w:hAnsi="宋体" w:hint="eastAsia"/>
                <w:szCs w:val="21"/>
              </w:rPr>
              <w:t>。</w:t>
            </w:r>
          </w:p>
        </w:tc>
        <w:tc>
          <w:tcPr>
            <w:tcW w:w="1081" w:type="pct"/>
            <w:shd w:val="clear" w:color="auto" w:fill="auto"/>
          </w:tcPr>
          <w:p w:rsidR="00F665C5" w:rsidRPr="007B5DAD" w:rsidRDefault="00F665C5" w:rsidP="00CF31CE">
            <w:pPr>
              <w:rPr>
                <w:rFonts w:ascii="宋体" w:hAnsi="宋体"/>
                <w:szCs w:val="21"/>
              </w:rPr>
            </w:pPr>
            <w:r w:rsidRPr="007B5DAD">
              <w:rPr>
                <w:rFonts w:ascii="宋体" w:hAnsi="宋体" w:hint="eastAsia"/>
                <w:szCs w:val="21"/>
              </w:rPr>
              <w:t>声明数组能正常解释</w:t>
            </w:r>
            <w:r w:rsidRPr="007B5DAD">
              <w:rPr>
                <w:rFonts w:ascii="宋体" w:hAnsi="宋体"/>
                <w:szCs w:val="21"/>
              </w:rPr>
              <w:t>，</w:t>
            </w:r>
            <w:r w:rsidRPr="007B5DAD">
              <w:rPr>
                <w:rFonts w:ascii="宋体" w:hAnsi="宋体" w:hint="eastAsia"/>
                <w:szCs w:val="21"/>
              </w:rPr>
              <w:t>正常初始化</w:t>
            </w:r>
            <w:r w:rsidRPr="007B5DAD">
              <w:rPr>
                <w:rFonts w:ascii="宋体" w:hAnsi="宋体"/>
                <w:szCs w:val="21"/>
              </w:rPr>
              <w:t>，</w:t>
            </w:r>
            <w:r w:rsidRPr="007B5DAD">
              <w:rPr>
                <w:rFonts w:ascii="宋体" w:hAnsi="宋体" w:hint="eastAsia"/>
                <w:szCs w:val="21"/>
              </w:rPr>
              <w:t>并能打印</w:t>
            </w:r>
          </w:p>
        </w:tc>
        <w:tc>
          <w:tcPr>
            <w:tcW w:w="617" w:type="pct"/>
            <w:vMerge/>
            <w:shd w:val="clear" w:color="auto" w:fill="auto"/>
          </w:tcPr>
          <w:p w:rsidR="00F665C5" w:rsidRPr="007B5DAD" w:rsidRDefault="00F665C5" w:rsidP="00CF31CE">
            <w:pPr>
              <w:jc w:val="center"/>
              <w:rPr>
                <w:rFonts w:ascii="宋体" w:hAnsi="宋体"/>
              </w:rPr>
            </w:pPr>
          </w:p>
        </w:tc>
        <w:tc>
          <w:tcPr>
            <w:tcW w:w="384" w:type="pct"/>
            <w:shd w:val="clear" w:color="auto" w:fill="auto"/>
          </w:tcPr>
          <w:p w:rsidR="00F665C5" w:rsidRPr="007B5DAD" w:rsidRDefault="00F665C5" w:rsidP="00CF31CE">
            <w:pPr>
              <w:jc w:val="center"/>
              <w:rPr>
                <w:rFonts w:ascii="宋体" w:hAnsi="宋体"/>
                <w:szCs w:val="21"/>
              </w:rPr>
            </w:pPr>
            <w:r w:rsidRPr="007B5DAD">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E51C6D">
        <w:rPr>
          <w:rFonts w:ascii="宋体" w:hAnsi="宋体" w:hint="eastAsia"/>
          <w:sz w:val="21"/>
          <w:szCs w:val="21"/>
        </w:rPr>
        <w:t>JavaScript</w:t>
      </w:r>
      <w:r>
        <w:rPr>
          <w:rFonts w:ascii="宋体" w:hAnsi="宋体" w:hint="eastAsia"/>
          <w:spacing w:val="2"/>
          <w:sz w:val="21"/>
          <w:szCs w:val="21"/>
        </w:rPr>
        <w:t>异常处理功能</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559"/>
        <w:gridCol w:w="993"/>
        <w:gridCol w:w="1983"/>
        <w:gridCol w:w="1559"/>
        <w:gridCol w:w="1354"/>
        <w:gridCol w:w="1049"/>
      </w:tblGrid>
      <w:tr w:rsidR="00BC7523" w:rsidRPr="001D5913" w:rsidTr="00CF31CE">
        <w:tc>
          <w:tcPr>
            <w:tcW w:w="1218" w:type="pct"/>
            <w:gridSpan w:val="2"/>
            <w:tcBorders>
              <w:bottom w:val="single" w:sz="6"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用例名称/标识</w:t>
            </w:r>
          </w:p>
        </w:tc>
        <w:tc>
          <w:tcPr>
            <w:tcW w:w="3782" w:type="pct"/>
            <w:gridSpan w:val="5"/>
            <w:tcBorders>
              <w:bottom w:val="single" w:sz="6" w:space="0" w:color="000000"/>
            </w:tcBorders>
            <w:shd w:val="clear" w:color="auto" w:fill="auto"/>
          </w:tcPr>
          <w:p w:rsidR="00BC7523" w:rsidRPr="001D5913" w:rsidRDefault="00BC7523" w:rsidP="00CF31CE">
            <w:pPr>
              <w:pStyle w:val="a9"/>
              <w:rPr>
                <w:rFonts w:ascii="宋体" w:hAnsi="宋体"/>
                <w:szCs w:val="21"/>
              </w:rPr>
            </w:pPr>
            <w:r>
              <w:rPr>
                <w:rFonts w:ascii="宋体" w:hAnsi="宋体" w:hint="eastAsia"/>
                <w:spacing w:val="2"/>
                <w:szCs w:val="21"/>
              </w:rPr>
              <w:t>JavaScrip异常处理功能</w:t>
            </w:r>
            <w:r>
              <w:rPr>
                <w:rFonts w:ascii="宋体" w:hAnsi="宋体"/>
                <w:spacing w:val="2"/>
                <w:szCs w:val="21"/>
              </w:rPr>
              <w:t>测试</w:t>
            </w:r>
            <w:r w:rsidRPr="001D5913">
              <w:rPr>
                <w:rFonts w:ascii="宋体" w:hAnsi="宋体" w:hint="eastAsia"/>
                <w:szCs w:val="21"/>
              </w:rPr>
              <w:t>/ GN_YXHJC _YYXS_JS</w:t>
            </w:r>
            <w:r w:rsidRPr="00602100">
              <w:rPr>
                <w:rFonts w:ascii="宋体" w:hAnsi="宋体" w:hint="eastAsia"/>
                <w:szCs w:val="21"/>
              </w:rPr>
              <w:t xml:space="preserve">_ </w:t>
            </w:r>
            <w:r w:rsidRPr="0016417E">
              <w:rPr>
                <w:rFonts w:ascii="宋体" w:hAnsi="宋体" w:hint="eastAsia"/>
                <w:szCs w:val="21"/>
              </w:rPr>
              <w:t>YCCL</w:t>
            </w:r>
            <w:r w:rsidRPr="00602100">
              <w:rPr>
                <w:rFonts w:ascii="宋体" w:hAnsi="宋体" w:hint="eastAsia"/>
                <w:szCs w:val="21"/>
              </w:rPr>
              <w:t>8</w:t>
            </w:r>
          </w:p>
        </w:tc>
      </w:tr>
      <w:tr w:rsidR="00BC7523" w:rsidRPr="001D5913" w:rsidTr="00CF31CE">
        <w:tc>
          <w:tcPr>
            <w:tcW w:w="1218" w:type="pct"/>
            <w:gridSpan w:val="2"/>
            <w:tcBorders>
              <w:top w:val="single" w:sz="6" w:space="0" w:color="000000"/>
              <w:bottom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BC7523" w:rsidRPr="001D5913" w:rsidRDefault="00BC7523" w:rsidP="00CF31CE">
            <w:pPr>
              <w:pStyle w:val="a9"/>
              <w:rPr>
                <w:rFonts w:ascii="宋体" w:hAnsi="宋体"/>
                <w:b/>
                <w:noProof/>
                <w:szCs w:val="21"/>
              </w:rPr>
            </w:pPr>
            <w:r w:rsidRPr="001D5913">
              <w:rPr>
                <w:rFonts w:ascii="宋体" w:hAnsi="宋体" w:hint="eastAsia"/>
                <w:b/>
                <w:noProof/>
                <w:szCs w:val="21"/>
              </w:rPr>
              <w:t>测试目的</w:t>
            </w:r>
            <w:r w:rsidR="002A282B">
              <w:rPr>
                <w:rFonts w:ascii="宋体" w:hAnsi="宋体" w:hint="eastAsia"/>
                <w:b/>
                <w:noProof/>
                <w:szCs w:val="21"/>
              </w:rPr>
              <w:t>：</w:t>
            </w:r>
            <w:r>
              <w:rPr>
                <w:rFonts w:ascii="宋体" w:hAnsi="宋体" w:hint="eastAsia"/>
                <w:szCs w:val="21"/>
              </w:rPr>
              <w:t xml:space="preserve"> </w:t>
            </w:r>
            <w:r>
              <w:rPr>
                <w:rFonts w:ascii="宋体" w:hAnsi="宋体"/>
                <w:szCs w:val="21"/>
              </w:rPr>
              <w:t>v8</w:t>
            </w:r>
            <w:r>
              <w:rPr>
                <w:rFonts w:ascii="宋体" w:hAnsi="宋体" w:hint="eastAsia"/>
                <w:szCs w:val="21"/>
              </w:rPr>
              <w:t>解释器在对异常处理的能力</w:t>
            </w:r>
            <w:r w:rsidRPr="001D5913">
              <w:rPr>
                <w:rFonts w:ascii="宋体" w:hAnsi="宋体" w:hint="eastAsia"/>
                <w:noProof/>
                <w:szCs w:val="21"/>
              </w:rPr>
              <w:t>。</w:t>
            </w:r>
          </w:p>
          <w:p w:rsidR="00BC7523" w:rsidRPr="001D5913" w:rsidRDefault="00BC7523" w:rsidP="00CF31CE">
            <w:pPr>
              <w:pStyle w:val="a9"/>
              <w:rPr>
                <w:rFonts w:ascii="宋体" w:hAnsi="宋体"/>
                <w:noProof/>
                <w:szCs w:val="21"/>
              </w:rPr>
            </w:pPr>
            <w:r w:rsidRPr="001D5913">
              <w:rPr>
                <w:rFonts w:ascii="宋体" w:hAnsi="宋体" w:hint="eastAsia"/>
                <w:b/>
                <w:noProof/>
                <w:szCs w:val="21"/>
              </w:rPr>
              <w:t>测试方法</w:t>
            </w:r>
            <w:r w:rsidR="002A282B">
              <w:rPr>
                <w:rFonts w:ascii="宋体" w:hAnsi="宋体" w:hint="eastAsia"/>
                <w:b/>
                <w:noProof/>
                <w:szCs w:val="21"/>
              </w:rPr>
              <w:t>：</w:t>
            </w:r>
            <w:r>
              <w:rPr>
                <w:rFonts w:ascii="宋体" w:hAnsi="宋体" w:hint="eastAsia"/>
                <w:spacing w:val="2"/>
                <w:szCs w:val="21"/>
              </w:rPr>
              <w:t xml:space="preserve"> </w:t>
            </w:r>
            <w:r>
              <w:rPr>
                <w:rFonts w:ascii="宋体" w:hAnsi="宋体" w:hint="eastAsia"/>
                <w:szCs w:val="21"/>
              </w:rPr>
              <w:t>测试</w:t>
            </w:r>
            <w:r>
              <w:rPr>
                <w:rFonts w:ascii="宋体" w:hAnsi="宋体"/>
                <w:szCs w:val="21"/>
              </w:rPr>
              <w:t>v8</w:t>
            </w:r>
            <w:r>
              <w:rPr>
                <w:rFonts w:ascii="宋体" w:hAnsi="宋体" w:hint="eastAsia"/>
                <w:szCs w:val="21"/>
              </w:rPr>
              <w:t>解释器在对异常处理的能力,当程序产生越界,溢出等情况时,</w:t>
            </w:r>
            <w:r>
              <w:rPr>
                <w:rFonts w:ascii="宋体" w:hAnsi="宋体"/>
                <w:szCs w:val="21"/>
              </w:rPr>
              <w:t>v8</w:t>
            </w:r>
            <w:r>
              <w:rPr>
                <w:rFonts w:ascii="宋体" w:hAnsi="宋体" w:hint="eastAsia"/>
                <w:szCs w:val="21"/>
              </w:rPr>
              <w:t>引擎本身不能崩溃,否则可能导致系统存在漏洞</w:t>
            </w:r>
            <w:r>
              <w:rPr>
                <w:rFonts w:ascii="宋体" w:hAnsi="宋体" w:hint="eastAsia"/>
                <w:spacing w:val="2"/>
                <w:szCs w:val="21"/>
              </w:rPr>
              <w:t>。</w:t>
            </w:r>
          </w:p>
          <w:p w:rsidR="00BC7523" w:rsidRPr="001D5913" w:rsidRDefault="00BC7523" w:rsidP="00CF31CE">
            <w:pPr>
              <w:pStyle w:val="a9"/>
              <w:rPr>
                <w:rFonts w:ascii="宋体" w:hAnsi="宋体"/>
                <w:noProof/>
                <w:szCs w:val="21"/>
              </w:rPr>
            </w:pPr>
            <w:r w:rsidRPr="00602100">
              <w:rPr>
                <w:rFonts w:ascii="宋体" w:hAnsi="宋体" w:hint="eastAsia"/>
                <w:b/>
                <w:noProof/>
                <w:szCs w:val="21"/>
              </w:rPr>
              <w:t>合格判据</w:t>
            </w:r>
            <w:r w:rsidR="002A282B">
              <w:rPr>
                <w:rFonts w:ascii="宋体" w:hAnsi="宋体" w:hint="eastAsia"/>
                <w:b/>
                <w:noProof/>
                <w:szCs w:val="21"/>
              </w:rPr>
              <w:t>：</w:t>
            </w:r>
            <w:r w:rsidRPr="00602100">
              <w:rPr>
                <w:rFonts w:ascii="宋体" w:hAnsi="宋体"/>
                <w:noProof/>
                <w:szCs w:val="21"/>
              </w:rPr>
              <w:t>测试过程</w:t>
            </w:r>
            <w:r w:rsidR="003A3C87">
              <w:rPr>
                <w:rFonts w:ascii="宋体" w:hAnsi="宋体" w:hint="eastAsia"/>
                <w:noProof/>
                <w:szCs w:val="21"/>
              </w:rPr>
              <w:t>中v8引擎不崩溃</w:t>
            </w:r>
            <w:r>
              <w:rPr>
                <w:rFonts w:ascii="宋体" w:hAnsi="宋体" w:hint="eastAsia"/>
                <w:noProof/>
                <w:szCs w:val="21"/>
              </w:rPr>
              <w:t>。</w:t>
            </w:r>
          </w:p>
        </w:tc>
      </w:tr>
      <w:tr w:rsidR="00BC7523" w:rsidRPr="001D5913" w:rsidTr="00CF31CE">
        <w:tc>
          <w:tcPr>
            <w:tcW w:w="368"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步骤</w:t>
            </w:r>
          </w:p>
        </w:tc>
        <w:tc>
          <w:tcPr>
            <w:tcW w:w="850"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前提和约束</w:t>
            </w:r>
          </w:p>
        </w:tc>
        <w:tc>
          <w:tcPr>
            <w:tcW w:w="541"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输入</w:t>
            </w:r>
          </w:p>
        </w:tc>
        <w:tc>
          <w:tcPr>
            <w:tcW w:w="1081"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目的和动作</w:t>
            </w:r>
          </w:p>
        </w:tc>
        <w:tc>
          <w:tcPr>
            <w:tcW w:w="850"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预期结果</w:t>
            </w:r>
          </w:p>
        </w:tc>
        <w:tc>
          <w:tcPr>
            <w:tcW w:w="738"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评估准则</w:t>
            </w:r>
          </w:p>
        </w:tc>
        <w:tc>
          <w:tcPr>
            <w:tcW w:w="572" w:type="pct"/>
            <w:tcBorders>
              <w:top w:val="single" w:sz="12" w:space="0" w:color="000000"/>
            </w:tcBorders>
            <w:shd w:val="clear" w:color="auto" w:fill="auto"/>
          </w:tcPr>
          <w:p w:rsidR="00BC7523" w:rsidRPr="001D5913" w:rsidRDefault="00BC7523" w:rsidP="00CF31CE">
            <w:pPr>
              <w:pStyle w:val="a9"/>
              <w:jc w:val="center"/>
              <w:rPr>
                <w:rFonts w:ascii="宋体" w:hAnsi="宋体"/>
                <w:szCs w:val="21"/>
              </w:rPr>
            </w:pPr>
            <w:r w:rsidRPr="001D5913">
              <w:rPr>
                <w:rFonts w:ascii="宋体" w:hAnsi="宋体" w:hint="eastAsia"/>
                <w:szCs w:val="21"/>
              </w:rPr>
              <w:t>备注</w:t>
            </w:r>
          </w:p>
        </w:tc>
      </w:tr>
      <w:tr w:rsidR="003A3C87" w:rsidRPr="001D5913" w:rsidTr="00CF31CE">
        <w:tc>
          <w:tcPr>
            <w:tcW w:w="368" w:type="pct"/>
            <w:shd w:val="clear" w:color="auto" w:fill="auto"/>
          </w:tcPr>
          <w:p w:rsidR="003A3C87" w:rsidRPr="001D5913" w:rsidRDefault="003A3C87" w:rsidP="00CF31CE">
            <w:pPr>
              <w:pStyle w:val="a9"/>
              <w:jc w:val="center"/>
              <w:rPr>
                <w:rFonts w:ascii="宋体" w:hAnsi="宋体"/>
                <w:szCs w:val="21"/>
              </w:rPr>
            </w:pPr>
            <w:r w:rsidRPr="001D5913">
              <w:rPr>
                <w:rFonts w:ascii="宋体" w:hAnsi="宋体"/>
                <w:noProof/>
                <w:szCs w:val="21"/>
              </w:rPr>
              <w:t>步骤 1</w:t>
            </w:r>
          </w:p>
        </w:tc>
        <w:tc>
          <w:tcPr>
            <w:tcW w:w="850" w:type="pct"/>
            <w:vMerge w:val="restart"/>
            <w:shd w:val="clear" w:color="auto" w:fill="auto"/>
          </w:tcPr>
          <w:p w:rsidR="003A3C87" w:rsidRPr="0016417E" w:rsidRDefault="003A3C87" w:rsidP="00CF31CE">
            <w:pPr>
              <w:rPr>
                <w:rFonts w:ascii="宋体" w:hAnsi="宋体"/>
                <w:szCs w:val="21"/>
              </w:rPr>
            </w:pPr>
            <w:r w:rsidRPr="0016417E">
              <w:rPr>
                <w:rFonts w:ascii="宋体" w:hAnsi="宋体" w:hint="eastAsia"/>
                <w:szCs w:val="21"/>
              </w:rPr>
              <w:t>1.使用交叉编译完成</w:t>
            </w:r>
            <w:r w:rsidRPr="0016417E">
              <w:rPr>
                <w:rFonts w:ascii="宋体" w:hAnsi="宋体"/>
                <w:szCs w:val="21"/>
              </w:rPr>
              <w:t>v8</w:t>
            </w:r>
            <w:r w:rsidRPr="0016417E">
              <w:rPr>
                <w:rFonts w:ascii="宋体" w:hAnsi="宋体" w:hint="eastAsia"/>
                <w:szCs w:val="21"/>
              </w:rPr>
              <w:t xml:space="preserve"> </w:t>
            </w:r>
            <w:r w:rsidRPr="0016417E">
              <w:rPr>
                <w:rFonts w:ascii="宋体" w:hAnsi="宋体"/>
                <w:szCs w:val="21"/>
              </w:rPr>
              <w:t>v8_</w:t>
            </w:r>
            <w:r w:rsidRPr="0016417E">
              <w:rPr>
                <w:rFonts w:ascii="宋体" w:hAnsi="宋体" w:hint="eastAsia"/>
                <w:szCs w:val="21"/>
              </w:rPr>
              <w:t>fuzzer</w:t>
            </w:r>
            <w:r w:rsidR="00CF31CE">
              <w:rPr>
                <w:rFonts w:ascii="宋体" w:hAnsi="宋体" w:hint="eastAsia"/>
                <w:szCs w:val="21"/>
              </w:rPr>
              <w:t>。</w:t>
            </w:r>
          </w:p>
          <w:p w:rsidR="003A3C87" w:rsidRPr="001D5913" w:rsidRDefault="003A3C87" w:rsidP="00CF31CE">
            <w:pPr>
              <w:rPr>
                <w:rFonts w:ascii="宋体" w:hAnsi="宋体"/>
                <w:noProof/>
                <w:szCs w:val="21"/>
              </w:rPr>
            </w:pPr>
            <w:r w:rsidRPr="0016417E">
              <w:rPr>
                <w:rFonts w:ascii="宋体" w:hAnsi="宋体" w:hint="eastAsia"/>
                <w:szCs w:val="21"/>
              </w:rPr>
              <w:t>2.将编译好的环境部署到到目标机器</w:t>
            </w:r>
            <w:r w:rsidR="00CF31CE">
              <w:rPr>
                <w:rFonts w:ascii="宋体" w:hAnsi="宋体" w:hint="eastAsia"/>
                <w:szCs w:val="21"/>
              </w:rPr>
              <w:t>。</w:t>
            </w:r>
          </w:p>
        </w:tc>
        <w:tc>
          <w:tcPr>
            <w:tcW w:w="541" w:type="pct"/>
            <w:shd w:val="clear" w:color="auto" w:fill="auto"/>
          </w:tcPr>
          <w:p w:rsidR="003A3C87" w:rsidRPr="001D5913" w:rsidRDefault="003A3C87" w:rsidP="00CF31CE">
            <w:pPr>
              <w:rPr>
                <w:rFonts w:ascii="宋体" w:hAnsi="宋体"/>
                <w:szCs w:val="21"/>
              </w:rPr>
            </w:pPr>
            <w:r>
              <w:rPr>
                <w:rFonts w:ascii="宋体" w:hAnsi="宋体" w:hint="eastAsia"/>
                <w:szCs w:val="21"/>
              </w:rPr>
              <w:t>随机输入数据</w:t>
            </w:r>
            <w:r w:rsidR="00CF31CE">
              <w:rPr>
                <w:rFonts w:ascii="宋体" w:hAnsi="宋体" w:hint="eastAsia"/>
                <w:szCs w:val="21"/>
              </w:rPr>
              <w:t>。</w:t>
            </w:r>
          </w:p>
        </w:tc>
        <w:tc>
          <w:tcPr>
            <w:tcW w:w="1081" w:type="pct"/>
            <w:shd w:val="clear" w:color="auto" w:fill="auto"/>
          </w:tcPr>
          <w:p w:rsidR="003A3C87" w:rsidRPr="001D5913" w:rsidRDefault="003A3C87" w:rsidP="00CF31CE">
            <w:pPr>
              <w:rPr>
                <w:rFonts w:ascii="宋体" w:hAnsi="宋体"/>
                <w:szCs w:val="21"/>
              </w:rPr>
            </w:pPr>
            <w:r>
              <w:rPr>
                <w:rFonts w:ascii="宋体" w:hAnsi="宋体" w:hint="eastAsia"/>
                <w:szCs w:val="21"/>
              </w:rPr>
              <w:t>对</w:t>
            </w:r>
            <w:r>
              <w:rPr>
                <w:rFonts w:ascii="宋体" w:hAnsi="宋体"/>
                <w:szCs w:val="21"/>
              </w:rPr>
              <w:t>json</w:t>
            </w:r>
            <w:r>
              <w:rPr>
                <w:rFonts w:ascii="宋体" w:hAnsi="宋体" w:hint="eastAsia"/>
                <w:szCs w:val="21"/>
              </w:rPr>
              <w:t>库进行随机输入测试</w:t>
            </w:r>
            <w:r w:rsidR="00CF31CE">
              <w:rPr>
                <w:rFonts w:ascii="宋体" w:hAnsi="宋体" w:hint="eastAsia"/>
                <w:szCs w:val="21"/>
              </w:rPr>
              <w:t>。</w:t>
            </w:r>
          </w:p>
        </w:tc>
        <w:tc>
          <w:tcPr>
            <w:tcW w:w="850" w:type="pct"/>
            <w:shd w:val="clear" w:color="auto" w:fill="auto"/>
          </w:tcPr>
          <w:p w:rsidR="003A3C87" w:rsidRPr="001D5913" w:rsidRDefault="003A3C87" w:rsidP="00CF31CE">
            <w:pPr>
              <w:rPr>
                <w:rFonts w:ascii="宋体" w:hAnsi="宋体"/>
                <w:szCs w:val="21"/>
              </w:rPr>
            </w:pPr>
            <w:r>
              <w:rPr>
                <w:rFonts w:ascii="宋体" w:hAnsi="宋体" w:hint="eastAsia"/>
                <w:szCs w:val="21"/>
              </w:rPr>
              <w:t>测试过程中</w:t>
            </w:r>
            <w:r>
              <w:rPr>
                <w:rFonts w:ascii="宋体" w:hAnsi="宋体"/>
                <w:szCs w:val="21"/>
              </w:rPr>
              <w:t>v8</w:t>
            </w:r>
            <w:r>
              <w:rPr>
                <w:rFonts w:ascii="宋体" w:hAnsi="宋体" w:hint="eastAsia"/>
                <w:szCs w:val="21"/>
              </w:rPr>
              <w:t>引擎不崩溃</w:t>
            </w:r>
            <w:r w:rsidR="00CF31CE">
              <w:rPr>
                <w:rFonts w:ascii="宋体" w:hAnsi="宋体" w:hint="eastAsia"/>
                <w:szCs w:val="21"/>
              </w:rPr>
              <w:t>。</w:t>
            </w:r>
          </w:p>
        </w:tc>
        <w:tc>
          <w:tcPr>
            <w:tcW w:w="738" w:type="pct"/>
            <w:shd w:val="clear" w:color="auto" w:fill="auto"/>
          </w:tcPr>
          <w:p w:rsidR="003A3C87" w:rsidRPr="001D5913" w:rsidRDefault="003A3C87" w:rsidP="00CF31CE">
            <w:pPr>
              <w:jc w:val="center"/>
              <w:rPr>
                <w:rFonts w:ascii="宋体" w:hAnsi="宋体"/>
                <w:szCs w:val="21"/>
              </w:rPr>
            </w:pPr>
            <w:r w:rsidRPr="001D5913">
              <w:rPr>
                <w:rFonts w:ascii="宋体" w:hAnsi="宋体" w:hint="eastAsia"/>
                <w:szCs w:val="21"/>
              </w:rPr>
              <w:t>与预期结果一致</w:t>
            </w:r>
          </w:p>
        </w:tc>
        <w:tc>
          <w:tcPr>
            <w:tcW w:w="572" w:type="pct"/>
            <w:shd w:val="clear" w:color="auto" w:fill="auto"/>
          </w:tcPr>
          <w:p w:rsidR="003A3C87" w:rsidRPr="001D5913" w:rsidRDefault="003A3C87" w:rsidP="00CF31CE">
            <w:pPr>
              <w:jc w:val="center"/>
              <w:rPr>
                <w:rFonts w:ascii="宋体" w:hAnsi="宋体"/>
                <w:szCs w:val="21"/>
              </w:rPr>
            </w:pPr>
            <w:r w:rsidRPr="001D5913">
              <w:rPr>
                <w:rFonts w:ascii="宋体" w:hAnsi="宋体" w:hint="eastAsia"/>
                <w:szCs w:val="21"/>
              </w:rPr>
              <w:t>-</w:t>
            </w:r>
          </w:p>
        </w:tc>
      </w:tr>
      <w:tr w:rsidR="003A3C87" w:rsidRPr="001D5913" w:rsidTr="00CF31CE">
        <w:tc>
          <w:tcPr>
            <w:tcW w:w="368" w:type="pct"/>
            <w:shd w:val="clear" w:color="auto" w:fill="auto"/>
          </w:tcPr>
          <w:p w:rsidR="003A3C87" w:rsidRDefault="003A3C87" w:rsidP="00CF31CE">
            <w:pPr>
              <w:jc w:val="center"/>
            </w:pPr>
            <w:r w:rsidRPr="009C3454">
              <w:rPr>
                <w:rFonts w:ascii="宋体" w:hAnsi="宋体"/>
                <w:noProof/>
                <w:szCs w:val="21"/>
              </w:rPr>
              <w:t xml:space="preserve">步骤 </w:t>
            </w:r>
            <w:r>
              <w:rPr>
                <w:rFonts w:ascii="宋体" w:hAnsi="宋体" w:hint="eastAsia"/>
                <w:noProof/>
                <w:szCs w:val="21"/>
              </w:rPr>
              <w:t>2</w:t>
            </w:r>
          </w:p>
        </w:tc>
        <w:tc>
          <w:tcPr>
            <w:tcW w:w="850" w:type="pct"/>
            <w:vMerge/>
            <w:shd w:val="clear" w:color="auto" w:fill="auto"/>
          </w:tcPr>
          <w:p w:rsidR="003A3C87" w:rsidRPr="0016417E" w:rsidRDefault="003A3C87" w:rsidP="00CF31CE">
            <w:pPr>
              <w:rPr>
                <w:rFonts w:ascii="宋体" w:hAnsi="宋体"/>
                <w:szCs w:val="21"/>
              </w:rPr>
            </w:pPr>
          </w:p>
        </w:tc>
        <w:tc>
          <w:tcPr>
            <w:tcW w:w="541" w:type="pct"/>
            <w:shd w:val="clear" w:color="auto" w:fill="auto"/>
          </w:tcPr>
          <w:p w:rsidR="003A3C87" w:rsidRDefault="003A3C87" w:rsidP="00CF31CE">
            <w:pPr>
              <w:rPr>
                <w:rFonts w:ascii="宋体" w:hAnsi="宋体"/>
                <w:szCs w:val="21"/>
              </w:rPr>
            </w:pPr>
            <w:r>
              <w:rPr>
                <w:rFonts w:ascii="宋体" w:hAnsi="宋体" w:hint="eastAsia"/>
                <w:szCs w:val="21"/>
              </w:rPr>
              <w:t>随机输入数据</w:t>
            </w:r>
            <w:r w:rsidR="00CF31CE">
              <w:rPr>
                <w:rFonts w:ascii="宋体" w:hAnsi="宋体" w:hint="eastAsia"/>
                <w:szCs w:val="21"/>
              </w:rPr>
              <w:t>。</w:t>
            </w:r>
          </w:p>
        </w:tc>
        <w:tc>
          <w:tcPr>
            <w:tcW w:w="1081" w:type="pct"/>
            <w:shd w:val="clear" w:color="auto" w:fill="auto"/>
          </w:tcPr>
          <w:p w:rsidR="003A3C87" w:rsidRDefault="003A3C87" w:rsidP="00CF31CE">
            <w:pPr>
              <w:rPr>
                <w:rFonts w:ascii="宋体" w:hAnsi="宋体"/>
                <w:szCs w:val="21"/>
              </w:rPr>
            </w:pPr>
            <w:r>
              <w:rPr>
                <w:rFonts w:ascii="宋体" w:hAnsi="宋体" w:hint="eastAsia"/>
                <w:szCs w:val="21"/>
              </w:rPr>
              <w:t>对正则库进行随机输入测试</w:t>
            </w:r>
            <w:r w:rsidR="00CF31CE">
              <w:rPr>
                <w:rFonts w:ascii="宋体" w:hAnsi="宋体" w:hint="eastAsia"/>
                <w:szCs w:val="21"/>
              </w:rPr>
              <w:t>。</w:t>
            </w:r>
          </w:p>
        </w:tc>
        <w:tc>
          <w:tcPr>
            <w:tcW w:w="850" w:type="pct"/>
            <w:shd w:val="clear" w:color="auto" w:fill="auto"/>
          </w:tcPr>
          <w:p w:rsidR="003A3C87" w:rsidRDefault="003A3C87" w:rsidP="00CF31CE">
            <w:pPr>
              <w:rPr>
                <w:rFonts w:ascii="宋体" w:hAnsi="宋体"/>
                <w:szCs w:val="21"/>
              </w:rPr>
            </w:pPr>
            <w:r>
              <w:rPr>
                <w:rFonts w:ascii="宋体" w:hAnsi="宋体" w:hint="eastAsia"/>
                <w:szCs w:val="21"/>
              </w:rPr>
              <w:t>测试过程中</w:t>
            </w:r>
            <w:r>
              <w:rPr>
                <w:rFonts w:ascii="宋体" w:hAnsi="宋体"/>
                <w:szCs w:val="21"/>
              </w:rPr>
              <w:t>v8</w:t>
            </w:r>
            <w:r>
              <w:rPr>
                <w:rFonts w:ascii="宋体" w:hAnsi="宋体" w:hint="eastAsia"/>
                <w:szCs w:val="21"/>
              </w:rPr>
              <w:t>引擎不崩溃</w:t>
            </w:r>
            <w:r w:rsidR="00CF31CE">
              <w:rPr>
                <w:rFonts w:ascii="宋体" w:hAnsi="宋体" w:hint="eastAsia"/>
                <w:szCs w:val="21"/>
              </w:rPr>
              <w:t>。</w:t>
            </w:r>
          </w:p>
        </w:tc>
        <w:tc>
          <w:tcPr>
            <w:tcW w:w="738" w:type="pct"/>
            <w:shd w:val="clear" w:color="auto" w:fill="auto"/>
          </w:tcPr>
          <w:p w:rsidR="003A3C87" w:rsidRDefault="003A3C87" w:rsidP="00CF31CE">
            <w:pPr>
              <w:jc w:val="center"/>
            </w:pPr>
            <w:r w:rsidRPr="00F92211">
              <w:rPr>
                <w:rFonts w:ascii="宋体" w:hAnsi="宋体" w:hint="eastAsia"/>
                <w:szCs w:val="21"/>
              </w:rPr>
              <w:t>与预期结果一致</w:t>
            </w:r>
          </w:p>
        </w:tc>
        <w:tc>
          <w:tcPr>
            <w:tcW w:w="572" w:type="pct"/>
            <w:shd w:val="clear" w:color="auto" w:fill="auto"/>
          </w:tcPr>
          <w:p w:rsidR="003A3C87" w:rsidRDefault="003A3C87" w:rsidP="00CF31CE">
            <w:pPr>
              <w:jc w:val="center"/>
            </w:pPr>
            <w:r w:rsidRPr="005B7FD3">
              <w:rPr>
                <w:rFonts w:ascii="宋体" w:hAnsi="宋体" w:hint="eastAsia"/>
                <w:szCs w:val="21"/>
              </w:rPr>
              <w:t>-</w:t>
            </w:r>
          </w:p>
        </w:tc>
      </w:tr>
      <w:tr w:rsidR="003A3C87" w:rsidRPr="001D5913" w:rsidTr="00CF31CE">
        <w:tc>
          <w:tcPr>
            <w:tcW w:w="368" w:type="pct"/>
            <w:shd w:val="clear" w:color="auto" w:fill="auto"/>
          </w:tcPr>
          <w:p w:rsidR="003A3C87" w:rsidRDefault="003A3C87" w:rsidP="00CF31CE">
            <w:pPr>
              <w:jc w:val="center"/>
            </w:pPr>
            <w:r w:rsidRPr="009C3454">
              <w:rPr>
                <w:rFonts w:ascii="宋体" w:hAnsi="宋体"/>
                <w:noProof/>
                <w:szCs w:val="21"/>
              </w:rPr>
              <w:t xml:space="preserve">步骤 </w:t>
            </w:r>
            <w:r>
              <w:rPr>
                <w:rFonts w:ascii="宋体" w:hAnsi="宋体" w:hint="eastAsia"/>
                <w:noProof/>
                <w:szCs w:val="21"/>
              </w:rPr>
              <w:t>3</w:t>
            </w:r>
          </w:p>
        </w:tc>
        <w:tc>
          <w:tcPr>
            <w:tcW w:w="850" w:type="pct"/>
            <w:vMerge/>
            <w:shd w:val="clear" w:color="auto" w:fill="auto"/>
          </w:tcPr>
          <w:p w:rsidR="003A3C87" w:rsidRPr="0016417E" w:rsidRDefault="003A3C87" w:rsidP="00CF31CE">
            <w:pPr>
              <w:rPr>
                <w:rFonts w:ascii="宋体" w:hAnsi="宋体"/>
                <w:szCs w:val="21"/>
              </w:rPr>
            </w:pPr>
          </w:p>
        </w:tc>
        <w:tc>
          <w:tcPr>
            <w:tcW w:w="541" w:type="pct"/>
            <w:shd w:val="clear" w:color="auto" w:fill="auto"/>
          </w:tcPr>
          <w:p w:rsidR="003A3C87" w:rsidRDefault="003A3C87" w:rsidP="00CF31CE">
            <w:pPr>
              <w:rPr>
                <w:rFonts w:ascii="宋体" w:hAnsi="宋体"/>
                <w:szCs w:val="21"/>
              </w:rPr>
            </w:pPr>
            <w:r>
              <w:rPr>
                <w:rFonts w:ascii="宋体" w:hAnsi="宋体" w:hint="eastAsia"/>
                <w:szCs w:val="21"/>
              </w:rPr>
              <w:t>随机输入数据</w:t>
            </w:r>
            <w:r w:rsidR="00CF31CE">
              <w:rPr>
                <w:rFonts w:ascii="宋体" w:hAnsi="宋体" w:hint="eastAsia"/>
                <w:szCs w:val="21"/>
              </w:rPr>
              <w:t>。</w:t>
            </w:r>
          </w:p>
        </w:tc>
        <w:tc>
          <w:tcPr>
            <w:tcW w:w="1081" w:type="pct"/>
            <w:shd w:val="clear" w:color="auto" w:fill="auto"/>
          </w:tcPr>
          <w:p w:rsidR="003A3C87" w:rsidRDefault="003A3C87" w:rsidP="00CF31CE">
            <w:pPr>
              <w:rPr>
                <w:rFonts w:ascii="宋体" w:hAnsi="宋体"/>
                <w:szCs w:val="21"/>
              </w:rPr>
            </w:pPr>
            <w:r>
              <w:rPr>
                <w:rFonts w:ascii="宋体" w:hAnsi="宋体" w:hint="eastAsia"/>
                <w:szCs w:val="21"/>
              </w:rPr>
              <w:t>对多函数返回值进行随机返回测试</w:t>
            </w:r>
            <w:r w:rsidR="00CF31CE">
              <w:rPr>
                <w:rFonts w:ascii="宋体" w:hAnsi="宋体" w:hint="eastAsia"/>
                <w:szCs w:val="21"/>
              </w:rPr>
              <w:t>。</w:t>
            </w:r>
          </w:p>
        </w:tc>
        <w:tc>
          <w:tcPr>
            <w:tcW w:w="850" w:type="pct"/>
            <w:shd w:val="clear" w:color="auto" w:fill="auto"/>
          </w:tcPr>
          <w:p w:rsidR="003A3C87" w:rsidRDefault="003A3C87" w:rsidP="00CF31CE">
            <w:pPr>
              <w:rPr>
                <w:rFonts w:ascii="宋体" w:hAnsi="宋体"/>
                <w:szCs w:val="21"/>
              </w:rPr>
            </w:pPr>
            <w:r>
              <w:rPr>
                <w:rFonts w:ascii="宋体" w:hAnsi="宋体" w:hint="eastAsia"/>
                <w:szCs w:val="21"/>
              </w:rPr>
              <w:t>测试过程中</w:t>
            </w:r>
            <w:r>
              <w:rPr>
                <w:rFonts w:ascii="宋体" w:hAnsi="宋体"/>
                <w:szCs w:val="21"/>
              </w:rPr>
              <w:t>v8</w:t>
            </w:r>
            <w:r>
              <w:rPr>
                <w:rFonts w:ascii="宋体" w:hAnsi="宋体" w:hint="eastAsia"/>
                <w:szCs w:val="21"/>
              </w:rPr>
              <w:t>引擎不崩溃</w:t>
            </w:r>
            <w:r w:rsidR="00CF31CE">
              <w:rPr>
                <w:rFonts w:ascii="宋体" w:hAnsi="宋体" w:hint="eastAsia"/>
                <w:szCs w:val="21"/>
              </w:rPr>
              <w:t>。</w:t>
            </w:r>
          </w:p>
        </w:tc>
        <w:tc>
          <w:tcPr>
            <w:tcW w:w="738" w:type="pct"/>
            <w:shd w:val="clear" w:color="auto" w:fill="auto"/>
          </w:tcPr>
          <w:p w:rsidR="003A3C87" w:rsidRDefault="003A3C87" w:rsidP="00CF31CE">
            <w:pPr>
              <w:jc w:val="center"/>
            </w:pPr>
            <w:r w:rsidRPr="00F92211">
              <w:rPr>
                <w:rFonts w:ascii="宋体" w:hAnsi="宋体" w:hint="eastAsia"/>
                <w:szCs w:val="21"/>
              </w:rPr>
              <w:t>与预期结果一致</w:t>
            </w:r>
          </w:p>
        </w:tc>
        <w:tc>
          <w:tcPr>
            <w:tcW w:w="572" w:type="pct"/>
            <w:shd w:val="clear" w:color="auto" w:fill="auto"/>
          </w:tcPr>
          <w:p w:rsidR="003A3C87" w:rsidRDefault="003A3C87" w:rsidP="00CF31CE">
            <w:pPr>
              <w:jc w:val="center"/>
            </w:pPr>
            <w:r w:rsidRPr="005B7FD3">
              <w:rPr>
                <w:rFonts w:ascii="宋体" w:hAnsi="宋体" w:hint="eastAsia"/>
                <w:szCs w:val="21"/>
              </w:rPr>
              <w:t>-</w:t>
            </w:r>
          </w:p>
        </w:tc>
      </w:tr>
    </w:tbl>
    <w:p w:rsidR="00EC0146" w:rsidRPr="001454E2" w:rsidRDefault="00EC0146" w:rsidP="00CF31CE">
      <w:pPr>
        <w:pStyle w:val="a5"/>
        <w:numPr>
          <w:ilvl w:val="0"/>
          <w:numId w:val="12"/>
        </w:numPr>
        <w:ind w:firstLineChars="0"/>
        <w:jc w:val="center"/>
        <w:rPr>
          <w:rFonts w:ascii="宋体" w:hAnsi="宋体"/>
          <w:sz w:val="21"/>
          <w:szCs w:val="21"/>
        </w:rPr>
      </w:pPr>
      <w:commentRangeStart w:id="50"/>
      <w:r w:rsidRPr="001454E2">
        <w:rPr>
          <w:rFonts w:ascii="宋体" w:hAnsi="宋体" w:hint="eastAsia"/>
          <w:sz w:val="21"/>
          <w:szCs w:val="21"/>
        </w:rPr>
        <w:t>JavaScript</w:t>
      </w:r>
      <w:r>
        <w:rPr>
          <w:rFonts w:ascii="宋体" w:hAnsi="宋体" w:hint="eastAsia"/>
          <w:sz w:val="21"/>
          <w:szCs w:val="21"/>
        </w:rPr>
        <w:t>性能</w:t>
      </w:r>
      <w:r w:rsidRPr="001454E2">
        <w:rPr>
          <w:rFonts w:ascii="宋体" w:hAnsi="宋体" w:hint="eastAsia"/>
          <w:sz w:val="21"/>
          <w:szCs w:val="21"/>
        </w:rPr>
        <w:t>测试用例</w:t>
      </w:r>
      <w:commentRangeEnd w:id="50"/>
      <w:r w:rsidR="00ED324B">
        <w:rPr>
          <w:rStyle w:val="af3"/>
        </w:rPr>
        <w:commentReference w:id="50"/>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704"/>
        <w:gridCol w:w="851"/>
        <w:gridCol w:w="1981"/>
        <w:gridCol w:w="1701"/>
        <w:gridCol w:w="1279"/>
        <w:gridCol w:w="982"/>
      </w:tblGrid>
      <w:tr w:rsidR="00EC0146" w:rsidRPr="007B5DAD" w:rsidTr="009D1224">
        <w:tc>
          <w:tcPr>
            <w:tcW w:w="1297" w:type="pct"/>
            <w:gridSpan w:val="2"/>
            <w:tcBorders>
              <w:bottom w:val="single" w:sz="6"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lastRenderedPageBreak/>
              <w:t>用例名称/标识</w:t>
            </w:r>
          </w:p>
        </w:tc>
        <w:tc>
          <w:tcPr>
            <w:tcW w:w="3703" w:type="pct"/>
            <w:gridSpan w:val="5"/>
            <w:tcBorders>
              <w:bottom w:val="single" w:sz="6" w:space="0" w:color="000000"/>
            </w:tcBorders>
            <w:shd w:val="clear" w:color="auto" w:fill="auto"/>
          </w:tcPr>
          <w:p w:rsidR="00EC0146" w:rsidRPr="007B5DAD" w:rsidRDefault="00EC0146" w:rsidP="009D1224">
            <w:pPr>
              <w:pStyle w:val="a9"/>
              <w:rPr>
                <w:rFonts w:ascii="宋体" w:hAnsi="宋体"/>
                <w:color w:val="000000"/>
              </w:rPr>
            </w:pPr>
            <w:r w:rsidRPr="007B5DAD">
              <w:rPr>
                <w:rFonts w:ascii="宋体" w:hAnsi="宋体" w:hint="eastAsia"/>
                <w:spacing w:val="2"/>
                <w:szCs w:val="21"/>
              </w:rPr>
              <w:t>JavaScrip性能</w:t>
            </w:r>
            <w:r w:rsidRPr="007B5DAD">
              <w:rPr>
                <w:rFonts w:ascii="宋体" w:hAnsi="宋体" w:hint="eastAsia"/>
                <w:szCs w:val="21"/>
              </w:rPr>
              <w:t>测试/ GN_YXHJC _YYXS_JS</w:t>
            </w:r>
            <w:r w:rsidRPr="007B5DAD">
              <w:rPr>
                <w:rFonts w:ascii="宋体" w:hAnsi="宋体" w:hint="eastAsia"/>
                <w:color w:val="000000"/>
              </w:rPr>
              <w:t>_YZSR_XN</w:t>
            </w:r>
          </w:p>
        </w:tc>
      </w:tr>
      <w:tr w:rsidR="00EC0146" w:rsidRPr="007B5DAD" w:rsidTr="009D1224">
        <w:tc>
          <w:tcPr>
            <w:tcW w:w="1297" w:type="pct"/>
            <w:gridSpan w:val="2"/>
            <w:tcBorders>
              <w:top w:val="single" w:sz="6" w:space="0" w:color="000000"/>
              <w:bottom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用例说明</w:t>
            </w:r>
          </w:p>
        </w:tc>
        <w:tc>
          <w:tcPr>
            <w:tcW w:w="3703" w:type="pct"/>
            <w:gridSpan w:val="5"/>
            <w:tcBorders>
              <w:top w:val="single" w:sz="6" w:space="0" w:color="000000"/>
              <w:bottom w:val="single" w:sz="12" w:space="0" w:color="000000"/>
            </w:tcBorders>
            <w:shd w:val="clear" w:color="auto" w:fill="auto"/>
          </w:tcPr>
          <w:p w:rsidR="00EC0146" w:rsidRPr="007B5DAD" w:rsidRDefault="00EC0146" w:rsidP="009D1224">
            <w:pPr>
              <w:pStyle w:val="a9"/>
              <w:rPr>
                <w:rFonts w:ascii="宋体" w:hAnsi="宋体"/>
                <w:szCs w:val="21"/>
              </w:rPr>
            </w:pPr>
            <w:r w:rsidRPr="007B5DAD">
              <w:rPr>
                <w:rFonts w:ascii="宋体" w:hAnsi="宋体" w:hint="eastAsia"/>
                <w:b/>
                <w:noProof/>
                <w:szCs w:val="21"/>
              </w:rPr>
              <w:t>测试目的:</w:t>
            </w:r>
            <w:r w:rsidRPr="007B5DAD">
              <w:rPr>
                <w:rFonts w:ascii="宋体" w:hAnsi="宋体" w:hint="eastAsia"/>
                <w:szCs w:val="21"/>
              </w:rPr>
              <w:t>对v8引擎的性能进行验证</w:t>
            </w:r>
            <w:r w:rsidRPr="007B5DAD">
              <w:rPr>
                <w:rFonts w:ascii="宋体" w:hAnsi="宋体" w:hint="eastAsia"/>
                <w:noProof/>
                <w:szCs w:val="21"/>
              </w:rPr>
              <w:t>。</w:t>
            </w:r>
          </w:p>
          <w:p w:rsidR="00EC0146" w:rsidRPr="007B5DAD" w:rsidRDefault="00EC0146" w:rsidP="009D1224">
            <w:pPr>
              <w:pStyle w:val="a9"/>
              <w:rPr>
                <w:rFonts w:ascii="宋体" w:hAnsi="宋体"/>
                <w:noProof/>
                <w:szCs w:val="21"/>
              </w:rPr>
            </w:pPr>
            <w:r w:rsidRPr="007B5DAD">
              <w:rPr>
                <w:rFonts w:ascii="宋体" w:hAnsi="宋体" w:hint="eastAsia"/>
                <w:b/>
                <w:noProof/>
                <w:szCs w:val="21"/>
              </w:rPr>
              <w:t>测试方法:</w:t>
            </w:r>
            <w:r w:rsidRPr="007B5DAD">
              <w:rPr>
                <w:rFonts w:ascii="宋体" w:hAnsi="宋体" w:hint="eastAsia"/>
                <w:spacing w:val="2"/>
                <w:szCs w:val="21"/>
              </w:rPr>
              <w:t xml:space="preserve"> </w:t>
            </w:r>
            <w:r w:rsidRPr="007B5DAD">
              <w:rPr>
                <w:rFonts w:ascii="宋体" w:hAnsi="宋体" w:hint="eastAsia"/>
                <w:szCs w:val="21"/>
              </w:rPr>
              <w:t>通过Octane benchmark工具，分别运行在飞腾计算机和intel金牌5115计算机上，除以CPU峰值后，对比性能</w:t>
            </w:r>
            <w:r w:rsidRPr="007B5DAD">
              <w:rPr>
                <w:rFonts w:ascii="宋体" w:hAnsi="宋体" w:hint="eastAsia"/>
                <w:spacing w:val="2"/>
                <w:szCs w:val="21"/>
              </w:rPr>
              <w:t>。</w:t>
            </w:r>
          </w:p>
          <w:p w:rsidR="00EC0146" w:rsidRPr="007B5DAD" w:rsidRDefault="00EC0146" w:rsidP="009D1224">
            <w:pPr>
              <w:pStyle w:val="a9"/>
              <w:rPr>
                <w:rFonts w:ascii="宋体" w:hAnsi="宋体"/>
                <w:noProof/>
                <w:szCs w:val="21"/>
              </w:rPr>
            </w:pPr>
            <w:r w:rsidRPr="007B5DAD">
              <w:rPr>
                <w:rFonts w:ascii="宋体" w:hAnsi="宋体" w:hint="eastAsia"/>
                <w:b/>
                <w:noProof/>
                <w:szCs w:val="21"/>
              </w:rPr>
              <w:t>合格判据:</w:t>
            </w:r>
            <w:r w:rsidRPr="007B5DAD">
              <w:rPr>
                <w:rFonts w:ascii="宋体" w:hAnsi="宋体" w:hint="eastAsia"/>
                <w:noProof/>
                <w:color w:val="FF0000"/>
                <w:szCs w:val="21"/>
              </w:rPr>
              <w:t xml:space="preserve"> </w:t>
            </w:r>
            <w:r w:rsidRPr="007B5DAD">
              <w:rPr>
                <w:rFonts w:ascii="宋体" w:hAnsi="宋体" w:hint="eastAsia"/>
                <w:szCs w:val="21"/>
              </w:rPr>
              <w:t>在飞腾计算机上测试结果除以CPU峰值后，与intel金牌5115计算机上测试结果除以CPU峰值的比，大于80%</w:t>
            </w:r>
          </w:p>
        </w:tc>
      </w:tr>
      <w:tr w:rsidR="00EC0146" w:rsidRPr="007B5DAD" w:rsidTr="009D1224">
        <w:tc>
          <w:tcPr>
            <w:tcW w:w="368"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步骤</w:t>
            </w:r>
          </w:p>
        </w:tc>
        <w:tc>
          <w:tcPr>
            <w:tcW w:w="929"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前提和约束</w:t>
            </w:r>
          </w:p>
        </w:tc>
        <w:tc>
          <w:tcPr>
            <w:tcW w:w="464"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输入</w:t>
            </w:r>
          </w:p>
        </w:tc>
        <w:tc>
          <w:tcPr>
            <w:tcW w:w="1080"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目的和动作</w:t>
            </w:r>
          </w:p>
        </w:tc>
        <w:tc>
          <w:tcPr>
            <w:tcW w:w="927"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预期结果</w:t>
            </w:r>
          </w:p>
        </w:tc>
        <w:tc>
          <w:tcPr>
            <w:tcW w:w="697"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评估准则</w:t>
            </w:r>
          </w:p>
        </w:tc>
        <w:tc>
          <w:tcPr>
            <w:tcW w:w="535" w:type="pct"/>
            <w:tcBorders>
              <w:top w:val="single" w:sz="12" w:space="0" w:color="000000"/>
            </w:tcBorders>
            <w:shd w:val="clear" w:color="auto" w:fill="auto"/>
          </w:tcPr>
          <w:p w:rsidR="00EC0146" w:rsidRPr="007B5DAD" w:rsidRDefault="00EC0146" w:rsidP="00CF31CE">
            <w:pPr>
              <w:pStyle w:val="a9"/>
              <w:jc w:val="center"/>
              <w:rPr>
                <w:rFonts w:ascii="宋体" w:hAnsi="宋体"/>
                <w:szCs w:val="21"/>
              </w:rPr>
            </w:pPr>
            <w:r w:rsidRPr="007B5DAD">
              <w:rPr>
                <w:rFonts w:ascii="宋体" w:hAnsi="宋体" w:hint="eastAsia"/>
                <w:szCs w:val="21"/>
              </w:rPr>
              <w:t>备注</w:t>
            </w:r>
          </w:p>
        </w:tc>
      </w:tr>
      <w:tr w:rsidR="00EC0146" w:rsidRPr="007B5DAD" w:rsidTr="009D1224">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t>步骤 1</w:t>
            </w:r>
          </w:p>
        </w:tc>
        <w:tc>
          <w:tcPr>
            <w:tcW w:w="929" w:type="pct"/>
            <w:shd w:val="clear" w:color="auto" w:fill="auto"/>
          </w:tcPr>
          <w:p w:rsidR="00EC0146" w:rsidRPr="007B5DAD" w:rsidRDefault="00EC0146" w:rsidP="009D1224">
            <w:pPr>
              <w:rPr>
                <w:rFonts w:ascii="宋体" w:hAnsi="宋体"/>
                <w:noProof/>
                <w:szCs w:val="21"/>
              </w:rPr>
            </w:pPr>
            <w:r w:rsidRPr="007B5DAD">
              <w:rPr>
                <w:rFonts w:ascii="宋体" w:hAnsi="宋体"/>
              </w:rPr>
              <w:t>C</w:t>
            </w:r>
            <w:r w:rsidRPr="007B5DAD">
              <w:rPr>
                <w:rFonts w:ascii="宋体" w:hAnsi="宋体" w:hint="eastAsia"/>
              </w:rPr>
              <w:t>hrome v8已成功安装在飞腾计算机上，版本为8.9.255.24</w:t>
            </w:r>
            <w:r w:rsidR="009D1224" w:rsidRPr="007B5DAD">
              <w:rPr>
                <w:rFonts w:ascii="宋体" w:hAnsi="宋体" w:hint="eastAsia"/>
              </w:rPr>
              <w:t>。</w:t>
            </w:r>
          </w:p>
        </w:tc>
        <w:tc>
          <w:tcPr>
            <w:tcW w:w="464" w:type="pct"/>
            <w:shd w:val="clear" w:color="auto" w:fill="auto"/>
          </w:tcPr>
          <w:p w:rsidR="00EC0146" w:rsidRPr="007B5DAD" w:rsidRDefault="00EC0146" w:rsidP="009D1224">
            <w:pPr>
              <w:jc w:val="center"/>
              <w:rPr>
                <w:rFonts w:ascii="宋体" w:hAnsi="宋体"/>
                <w:szCs w:val="21"/>
              </w:rPr>
            </w:pPr>
            <w:r w:rsidRPr="007B5DAD">
              <w:rPr>
                <w:rFonts w:ascii="宋体" w:hAnsi="宋体" w:hint="eastAsia"/>
                <w:szCs w:val="21"/>
              </w:rPr>
              <w:t>无</w:t>
            </w:r>
          </w:p>
        </w:tc>
        <w:tc>
          <w:tcPr>
            <w:tcW w:w="1080"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在飞腾计算机上运行Octane，得到结果A1</w:t>
            </w:r>
            <w:r w:rsidR="009D1224" w:rsidRPr="007B5DAD">
              <w:rPr>
                <w:rFonts w:ascii="宋体" w:hAnsi="宋体" w:hint="eastAsia"/>
                <w:szCs w:val="21"/>
              </w:rPr>
              <w:t>。</w:t>
            </w:r>
          </w:p>
        </w:tc>
        <w:tc>
          <w:tcPr>
            <w:tcW w:w="927"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成功运行Octane，得到结果A1。</w:t>
            </w:r>
          </w:p>
        </w:tc>
        <w:tc>
          <w:tcPr>
            <w:tcW w:w="697"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可得到结果A1</w:t>
            </w:r>
          </w:p>
        </w:tc>
        <w:tc>
          <w:tcPr>
            <w:tcW w:w="535"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w:t>
            </w:r>
          </w:p>
        </w:tc>
      </w:tr>
      <w:tr w:rsidR="00EC0146" w:rsidRPr="007B5DAD" w:rsidTr="009D1224">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t>步骤 2</w:t>
            </w:r>
          </w:p>
        </w:tc>
        <w:tc>
          <w:tcPr>
            <w:tcW w:w="929" w:type="pct"/>
            <w:shd w:val="clear" w:color="auto" w:fill="auto"/>
          </w:tcPr>
          <w:p w:rsidR="00EC0146" w:rsidRPr="007B5DAD" w:rsidRDefault="00EC0146" w:rsidP="009D1224">
            <w:pPr>
              <w:rPr>
                <w:rFonts w:ascii="宋体" w:hAnsi="宋体"/>
                <w:szCs w:val="21"/>
              </w:rPr>
            </w:pPr>
            <w:r w:rsidRPr="007B5DAD">
              <w:rPr>
                <w:rFonts w:ascii="宋体" w:hAnsi="宋体"/>
                <w:szCs w:val="21"/>
              </w:rPr>
              <w:t>S</w:t>
            </w:r>
            <w:r w:rsidRPr="007B5DAD">
              <w:rPr>
                <w:rFonts w:ascii="宋体" w:hAnsi="宋体" w:hint="eastAsia"/>
                <w:szCs w:val="21"/>
              </w:rPr>
              <w:t>pecCPU</w:t>
            </w:r>
            <w:r w:rsidRPr="007B5DAD">
              <w:rPr>
                <w:rFonts w:ascii="宋体" w:hAnsi="宋体" w:hint="eastAsia"/>
              </w:rPr>
              <w:t>已成功安装在飞腾计算机上</w:t>
            </w:r>
            <w:r w:rsidR="009D1224" w:rsidRPr="007B5DAD">
              <w:rPr>
                <w:rFonts w:ascii="宋体" w:hAnsi="宋体" w:hint="eastAsia"/>
              </w:rPr>
              <w:t>。</w:t>
            </w:r>
          </w:p>
        </w:tc>
        <w:tc>
          <w:tcPr>
            <w:tcW w:w="464" w:type="pct"/>
            <w:shd w:val="clear" w:color="auto" w:fill="auto"/>
          </w:tcPr>
          <w:p w:rsidR="00EC0146" w:rsidRPr="007B5DAD" w:rsidRDefault="00EC0146" w:rsidP="009D1224">
            <w:pPr>
              <w:jc w:val="center"/>
              <w:rPr>
                <w:rFonts w:ascii="宋体" w:hAnsi="宋体"/>
                <w:szCs w:val="21"/>
              </w:rPr>
            </w:pPr>
            <w:r w:rsidRPr="007B5DAD">
              <w:rPr>
                <w:rFonts w:ascii="宋体" w:hAnsi="宋体" w:hint="eastAsia"/>
                <w:szCs w:val="21"/>
              </w:rPr>
              <w:t>无</w:t>
            </w:r>
          </w:p>
        </w:tc>
        <w:tc>
          <w:tcPr>
            <w:tcW w:w="1080"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在飞腾计算机上运行</w:t>
            </w:r>
            <w:r w:rsidRPr="007B5DAD">
              <w:rPr>
                <w:rFonts w:ascii="宋体" w:hAnsi="宋体"/>
                <w:szCs w:val="21"/>
              </w:rPr>
              <w:t>S</w:t>
            </w:r>
            <w:r w:rsidRPr="007B5DAD">
              <w:rPr>
                <w:rFonts w:ascii="宋体" w:hAnsi="宋体" w:hint="eastAsia"/>
                <w:szCs w:val="21"/>
              </w:rPr>
              <w:t>pecCPU，得到结果B1。</w:t>
            </w:r>
          </w:p>
        </w:tc>
        <w:tc>
          <w:tcPr>
            <w:tcW w:w="927"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成功运行</w:t>
            </w:r>
            <w:r w:rsidRPr="007B5DAD">
              <w:rPr>
                <w:rFonts w:ascii="宋体" w:hAnsi="宋体"/>
                <w:szCs w:val="21"/>
              </w:rPr>
              <w:t>S</w:t>
            </w:r>
            <w:r w:rsidRPr="007B5DAD">
              <w:rPr>
                <w:rFonts w:ascii="宋体" w:hAnsi="宋体" w:hint="eastAsia"/>
                <w:szCs w:val="21"/>
              </w:rPr>
              <w:t>pecCPU，得到结果B1。</w:t>
            </w:r>
          </w:p>
        </w:tc>
        <w:tc>
          <w:tcPr>
            <w:tcW w:w="697"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可得到结果B1</w:t>
            </w:r>
          </w:p>
        </w:tc>
        <w:tc>
          <w:tcPr>
            <w:tcW w:w="535"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w:t>
            </w:r>
          </w:p>
        </w:tc>
      </w:tr>
      <w:tr w:rsidR="00EC0146" w:rsidRPr="007B5DAD" w:rsidTr="009D1224">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t xml:space="preserve">步骤 </w:t>
            </w:r>
            <w:r w:rsidRPr="007B5DAD">
              <w:rPr>
                <w:rFonts w:ascii="宋体" w:hAnsi="宋体" w:hint="eastAsia"/>
                <w:noProof/>
                <w:szCs w:val="21"/>
              </w:rPr>
              <w:t>3</w:t>
            </w:r>
          </w:p>
        </w:tc>
        <w:tc>
          <w:tcPr>
            <w:tcW w:w="929" w:type="pct"/>
            <w:shd w:val="clear" w:color="auto" w:fill="auto"/>
          </w:tcPr>
          <w:p w:rsidR="00EC0146" w:rsidRPr="007B5DAD" w:rsidRDefault="00EC0146" w:rsidP="009D1224">
            <w:pPr>
              <w:rPr>
                <w:rFonts w:ascii="宋体" w:hAnsi="宋体"/>
                <w:noProof/>
                <w:szCs w:val="21"/>
              </w:rPr>
            </w:pPr>
            <w:r w:rsidRPr="007B5DAD">
              <w:rPr>
                <w:rFonts w:ascii="宋体" w:hAnsi="宋体"/>
              </w:rPr>
              <w:t>C</w:t>
            </w:r>
            <w:r w:rsidRPr="007B5DAD">
              <w:rPr>
                <w:rFonts w:ascii="宋体" w:hAnsi="宋体" w:hint="eastAsia"/>
              </w:rPr>
              <w:t>hrome v8已成功安装在intel金牌5115计算机上，版本为8.9.255.24</w:t>
            </w:r>
            <w:r w:rsidR="009D1224" w:rsidRPr="007B5DAD">
              <w:rPr>
                <w:rFonts w:ascii="宋体" w:hAnsi="宋体" w:hint="eastAsia"/>
              </w:rPr>
              <w:t>。</w:t>
            </w:r>
          </w:p>
        </w:tc>
        <w:tc>
          <w:tcPr>
            <w:tcW w:w="464" w:type="pct"/>
            <w:shd w:val="clear" w:color="auto" w:fill="auto"/>
          </w:tcPr>
          <w:p w:rsidR="00EC0146" w:rsidRPr="007B5DAD" w:rsidRDefault="00EC0146" w:rsidP="009D1224">
            <w:pPr>
              <w:jc w:val="center"/>
              <w:rPr>
                <w:rFonts w:ascii="宋体" w:hAnsi="宋体"/>
                <w:szCs w:val="21"/>
              </w:rPr>
            </w:pPr>
            <w:r w:rsidRPr="007B5DAD">
              <w:rPr>
                <w:rFonts w:ascii="宋体" w:hAnsi="宋体" w:hint="eastAsia"/>
                <w:szCs w:val="21"/>
              </w:rPr>
              <w:t>无</w:t>
            </w:r>
          </w:p>
        </w:tc>
        <w:tc>
          <w:tcPr>
            <w:tcW w:w="1080"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在</w:t>
            </w:r>
            <w:r w:rsidRPr="007B5DAD">
              <w:rPr>
                <w:rFonts w:ascii="宋体" w:hAnsi="宋体" w:hint="eastAsia"/>
              </w:rPr>
              <w:t>intel金牌5115</w:t>
            </w:r>
            <w:r w:rsidRPr="007B5DAD">
              <w:rPr>
                <w:rFonts w:ascii="宋体" w:hAnsi="宋体" w:hint="eastAsia"/>
                <w:szCs w:val="21"/>
              </w:rPr>
              <w:t>计算机上运行Octane，得到结果A2</w:t>
            </w:r>
            <w:r w:rsidR="009D1224" w:rsidRPr="007B5DAD">
              <w:rPr>
                <w:rFonts w:ascii="宋体" w:hAnsi="宋体" w:hint="eastAsia"/>
                <w:szCs w:val="21"/>
              </w:rPr>
              <w:t>。</w:t>
            </w:r>
          </w:p>
        </w:tc>
        <w:tc>
          <w:tcPr>
            <w:tcW w:w="927"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成功运行Octane，得到结果A2。</w:t>
            </w:r>
          </w:p>
        </w:tc>
        <w:tc>
          <w:tcPr>
            <w:tcW w:w="697"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可得到结果A2</w:t>
            </w:r>
          </w:p>
        </w:tc>
        <w:tc>
          <w:tcPr>
            <w:tcW w:w="535"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w:t>
            </w:r>
          </w:p>
        </w:tc>
      </w:tr>
      <w:tr w:rsidR="00EC0146" w:rsidRPr="007B5DAD" w:rsidTr="009D1224">
        <w:tc>
          <w:tcPr>
            <w:tcW w:w="368" w:type="pct"/>
            <w:shd w:val="clear" w:color="auto" w:fill="auto"/>
          </w:tcPr>
          <w:p w:rsidR="00EC0146" w:rsidRPr="007B5DAD" w:rsidRDefault="00EC0146" w:rsidP="00CF31CE">
            <w:pPr>
              <w:pStyle w:val="a9"/>
              <w:jc w:val="center"/>
              <w:rPr>
                <w:rFonts w:ascii="宋体" w:hAnsi="宋体"/>
                <w:szCs w:val="21"/>
              </w:rPr>
            </w:pPr>
            <w:r w:rsidRPr="007B5DAD">
              <w:rPr>
                <w:rFonts w:ascii="宋体" w:hAnsi="宋体"/>
                <w:noProof/>
                <w:szCs w:val="21"/>
              </w:rPr>
              <w:t xml:space="preserve">步骤 </w:t>
            </w:r>
            <w:r w:rsidRPr="007B5DAD">
              <w:rPr>
                <w:rFonts w:ascii="宋体" w:hAnsi="宋体" w:hint="eastAsia"/>
                <w:noProof/>
                <w:szCs w:val="21"/>
              </w:rPr>
              <w:t>4</w:t>
            </w:r>
          </w:p>
        </w:tc>
        <w:tc>
          <w:tcPr>
            <w:tcW w:w="929" w:type="pct"/>
            <w:shd w:val="clear" w:color="auto" w:fill="auto"/>
          </w:tcPr>
          <w:p w:rsidR="00EC0146" w:rsidRPr="007B5DAD" w:rsidRDefault="00EC0146" w:rsidP="009D1224">
            <w:pPr>
              <w:rPr>
                <w:rFonts w:ascii="宋体" w:hAnsi="宋体"/>
                <w:szCs w:val="21"/>
              </w:rPr>
            </w:pPr>
            <w:r w:rsidRPr="007B5DAD">
              <w:rPr>
                <w:rFonts w:ascii="宋体" w:hAnsi="宋体"/>
                <w:szCs w:val="21"/>
              </w:rPr>
              <w:t>S</w:t>
            </w:r>
            <w:r w:rsidRPr="007B5DAD">
              <w:rPr>
                <w:rFonts w:ascii="宋体" w:hAnsi="宋体" w:hint="eastAsia"/>
                <w:szCs w:val="21"/>
              </w:rPr>
              <w:t>pecCPU</w:t>
            </w:r>
            <w:r w:rsidRPr="007B5DAD">
              <w:rPr>
                <w:rFonts w:ascii="宋体" w:hAnsi="宋体" w:hint="eastAsia"/>
              </w:rPr>
              <w:t>已成功安装在intel金牌5115计算机上</w:t>
            </w:r>
            <w:r w:rsidR="009D1224" w:rsidRPr="007B5DAD">
              <w:rPr>
                <w:rFonts w:ascii="宋体" w:hAnsi="宋体" w:hint="eastAsia"/>
              </w:rPr>
              <w:t>。</w:t>
            </w:r>
          </w:p>
        </w:tc>
        <w:tc>
          <w:tcPr>
            <w:tcW w:w="464" w:type="pct"/>
            <w:shd w:val="clear" w:color="auto" w:fill="auto"/>
          </w:tcPr>
          <w:p w:rsidR="00EC0146" w:rsidRPr="007B5DAD" w:rsidRDefault="00EC0146" w:rsidP="009D1224">
            <w:pPr>
              <w:jc w:val="center"/>
              <w:rPr>
                <w:rFonts w:ascii="宋体" w:hAnsi="宋体"/>
                <w:szCs w:val="21"/>
              </w:rPr>
            </w:pPr>
            <w:r w:rsidRPr="007B5DAD">
              <w:rPr>
                <w:rFonts w:ascii="宋体" w:hAnsi="宋体" w:hint="eastAsia"/>
                <w:szCs w:val="21"/>
              </w:rPr>
              <w:t>无</w:t>
            </w:r>
          </w:p>
        </w:tc>
        <w:tc>
          <w:tcPr>
            <w:tcW w:w="1080"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在</w:t>
            </w:r>
            <w:r w:rsidRPr="007B5DAD">
              <w:rPr>
                <w:rFonts w:ascii="宋体" w:hAnsi="宋体" w:hint="eastAsia"/>
              </w:rPr>
              <w:t>intel金牌5115</w:t>
            </w:r>
            <w:r w:rsidRPr="007B5DAD">
              <w:rPr>
                <w:rFonts w:ascii="宋体" w:hAnsi="宋体" w:hint="eastAsia"/>
                <w:szCs w:val="21"/>
              </w:rPr>
              <w:t>计算机上运行</w:t>
            </w:r>
            <w:r w:rsidRPr="007B5DAD">
              <w:rPr>
                <w:rFonts w:ascii="宋体" w:hAnsi="宋体"/>
                <w:szCs w:val="21"/>
              </w:rPr>
              <w:t>S</w:t>
            </w:r>
            <w:r w:rsidRPr="007B5DAD">
              <w:rPr>
                <w:rFonts w:ascii="宋体" w:hAnsi="宋体" w:hint="eastAsia"/>
                <w:szCs w:val="21"/>
              </w:rPr>
              <w:t>pecCPU，得到结果B2。</w:t>
            </w:r>
          </w:p>
        </w:tc>
        <w:tc>
          <w:tcPr>
            <w:tcW w:w="927"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成功运行</w:t>
            </w:r>
            <w:r w:rsidRPr="007B5DAD">
              <w:rPr>
                <w:rFonts w:ascii="宋体" w:hAnsi="宋体"/>
                <w:szCs w:val="21"/>
              </w:rPr>
              <w:t>S</w:t>
            </w:r>
            <w:r w:rsidRPr="007B5DAD">
              <w:rPr>
                <w:rFonts w:ascii="宋体" w:hAnsi="宋体" w:hint="eastAsia"/>
                <w:szCs w:val="21"/>
              </w:rPr>
              <w:t>pecCPU，得到结果B2。</w:t>
            </w:r>
          </w:p>
        </w:tc>
        <w:tc>
          <w:tcPr>
            <w:tcW w:w="697"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可得到结果B2</w:t>
            </w:r>
          </w:p>
        </w:tc>
        <w:tc>
          <w:tcPr>
            <w:tcW w:w="535"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w:t>
            </w:r>
          </w:p>
        </w:tc>
      </w:tr>
      <w:tr w:rsidR="00EC0146" w:rsidRPr="007B5DAD" w:rsidTr="009D1224">
        <w:tc>
          <w:tcPr>
            <w:tcW w:w="368" w:type="pct"/>
            <w:shd w:val="clear" w:color="auto" w:fill="auto"/>
          </w:tcPr>
          <w:p w:rsidR="00EC0146" w:rsidRPr="007B5DAD" w:rsidRDefault="00EC0146" w:rsidP="00CF31CE">
            <w:pPr>
              <w:pStyle w:val="a9"/>
              <w:jc w:val="center"/>
              <w:rPr>
                <w:rFonts w:ascii="宋体" w:hAnsi="宋体"/>
                <w:noProof/>
                <w:szCs w:val="21"/>
              </w:rPr>
            </w:pPr>
            <w:r w:rsidRPr="007B5DAD">
              <w:rPr>
                <w:rFonts w:ascii="宋体" w:hAnsi="宋体"/>
                <w:noProof/>
                <w:szCs w:val="21"/>
              </w:rPr>
              <w:t xml:space="preserve">步骤 </w:t>
            </w:r>
            <w:r w:rsidRPr="007B5DAD">
              <w:rPr>
                <w:rFonts w:ascii="宋体" w:hAnsi="宋体" w:hint="eastAsia"/>
                <w:noProof/>
                <w:szCs w:val="21"/>
              </w:rPr>
              <w:t>5</w:t>
            </w:r>
          </w:p>
        </w:tc>
        <w:tc>
          <w:tcPr>
            <w:tcW w:w="929"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A1、B1、A2、B2均已测试出来</w:t>
            </w:r>
            <w:r w:rsidR="009D1224" w:rsidRPr="007B5DAD">
              <w:rPr>
                <w:rFonts w:ascii="宋体" w:hAnsi="宋体" w:hint="eastAsia"/>
                <w:szCs w:val="21"/>
              </w:rPr>
              <w:t>。</w:t>
            </w:r>
          </w:p>
        </w:tc>
        <w:tc>
          <w:tcPr>
            <w:tcW w:w="464"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A1、B1、A2、B2</w:t>
            </w:r>
          </w:p>
        </w:tc>
        <w:tc>
          <w:tcPr>
            <w:tcW w:w="1080"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计算（A1/B1）/（A2/B2），得到性能比C</w:t>
            </w:r>
            <w:r w:rsidR="009D1224" w:rsidRPr="007B5DAD">
              <w:rPr>
                <w:rFonts w:ascii="宋体" w:hAnsi="宋体" w:hint="eastAsia"/>
                <w:szCs w:val="21"/>
              </w:rPr>
              <w:t>。</w:t>
            </w:r>
          </w:p>
        </w:tc>
        <w:tc>
          <w:tcPr>
            <w:tcW w:w="927" w:type="pct"/>
            <w:shd w:val="clear" w:color="auto" w:fill="auto"/>
          </w:tcPr>
          <w:p w:rsidR="00EC0146" w:rsidRPr="007B5DAD" w:rsidRDefault="00EC0146" w:rsidP="009D1224">
            <w:pPr>
              <w:rPr>
                <w:rFonts w:ascii="宋体" w:hAnsi="宋体"/>
                <w:szCs w:val="21"/>
              </w:rPr>
            </w:pPr>
            <w:r w:rsidRPr="007B5DAD">
              <w:rPr>
                <w:rFonts w:ascii="宋体" w:hAnsi="宋体" w:hint="eastAsia"/>
                <w:szCs w:val="21"/>
              </w:rPr>
              <w:t>性能比C〉=80%</w:t>
            </w:r>
            <w:r w:rsidR="009D1224" w:rsidRPr="007B5DAD">
              <w:rPr>
                <w:rFonts w:ascii="宋体" w:hAnsi="宋体" w:hint="eastAsia"/>
                <w:szCs w:val="21"/>
              </w:rPr>
              <w:t>。</w:t>
            </w:r>
          </w:p>
        </w:tc>
        <w:tc>
          <w:tcPr>
            <w:tcW w:w="697" w:type="pct"/>
            <w:shd w:val="clear" w:color="auto" w:fill="auto"/>
          </w:tcPr>
          <w:p w:rsidR="00EC0146" w:rsidRPr="007B5DAD" w:rsidRDefault="00EC0146" w:rsidP="00CF31CE">
            <w:pPr>
              <w:jc w:val="center"/>
              <w:rPr>
                <w:rFonts w:ascii="宋体" w:hAnsi="宋体"/>
                <w:szCs w:val="21"/>
              </w:rPr>
            </w:pPr>
            <w:r w:rsidRPr="007B5DAD">
              <w:rPr>
                <w:rFonts w:ascii="宋体" w:hAnsi="宋体" w:hint="eastAsia"/>
                <w:szCs w:val="21"/>
              </w:rPr>
              <w:t>与预期结果一致</w:t>
            </w:r>
          </w:p>
        </w:tc>
        <w:tc>
          <w:tcPr>
            <w:tcW w:w="535" w:type="pct"/>
            <w:shd w:val="clear" w:color="auto" w:fill="auto"/>
          </w:tcPr>
          <w:p w:rsidR="00EC0146" w:rsidRPr="007B5DAD" w:rsidRDefault="00EC0146" w:rsidP="00CF31CE">
            <w:pPr>
              <w:jc w:val="center"/>
              <w:rPr>
                <w:rFonts w:ascii="宋体" w:hAnsi="宋体"/>
                <w:szCs w:val="21"/>
              </w:rPr>
            </w:pPr>
          </w:p>
        </w:tc>
      </w:tr>
    </w:tbl>
    <w:p w:rsidR="00BC7523" w:rsidRDefault="00BC7523" w:rsidP="00BC7523">
      <w:pPr>
        <w:pStyle w:val="a5"/>
        <w:numPr>
          <w:ilvl w:val="0"/>
          <w:numId w:val="12"/>
        </w:numPr>
        <w:ind w:firstLineChars="0"/>
        <w:jc w:val="center"/>
        <w:rPr>
          <w:rFonts w:ascii="宋体" w:hAnsi="宋体"/>
          <w:sz w:val="21"/>
          <w:szCs w:val="21"/>
        </w:rPr>
      </w:pPr>
      <w:r w:rsidRPr="00EA7632">
        <w:rPr>
          <w:rFonts w:ascii="宋体" w:hAnsi="宋体" w:hint="eastAsia"/>
          <w:sz w:val="21"/>
          <w:szCs w:val="21"/>
        </w:rPr>
        <w:t>Python3.8语法运算</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275"/>
        <w:gridCol w:w="1846"/>
        <w:gridCol w:w="1559"/>
        <w:gridCol w:w="1556"/>
        <w:gridCol w:w="1561"/>
        <w:gridCol w:w="703"/>
      </w:tblGrid>
      <w:tr w:rsidR="00BC7523" w:rsidRPr="001D5913" w:rsidTr="009D1224">
        <w:tc>
          <w:tcPr>
            <w:tcW w:w="1062" w:type="pct"/>
            <w:gridSpan w:val="2"/>
            <w:tcBorders>
              <w:bottom w:val="single" w:sz="6"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用例名称/标识</w:t>
            </w:r>
          </w:p>
        </w:tc>
        <w:tc>
          <w:tcPr>
            <w:tcW w:w="3938" w:type="pct"/>
            <w:gridSpan w:val="5"/>
            <w:tcBorders>
              <w:bottom w:val="single" w:sz="6" w:space="0" w:color="000000"/>
            </w:tcBorders>
            <w:shd w:val="clear" w:color="auto" w:fill="auto"/>
          </w:tcPr>
          <w:p w:rsidR="00BC7523" w:rsidRPr="00F90C0D" w:rsidRDefault="00BC7523" w:rsidP="009D1224">
            <w:pPr>
              <w:pStyle w:val="a9"/>
              <w:rPr>
                <w:rFonts w:ascii="宋体" w:hAnsi="宋体"/>
                <w:szCs w:val="21"/>
              </w:rPr>
            </w:pPr>
            <w:r w:rsidRPr="00F90C0D">
              <w:rPr>
                <w:rFonts w:ascii="宋体" w:hAnsi="宋体" w:hint="eastAsia"/>
              </w:rPr>
              <w:t>Python3.8</w:t>
            </w:r>
            <w:r w:rsidRPr="00F90C0D">
              <w:rPr>
                <w:rFonts w:ascii="宋体" w:hAnsi="宋体" w:hint="eastAsia"/>
                <w:snapToGrid w:val="0"/>
              </w:rPr>
              <w:t>语法运算测试</w:t>
            </w:r>
            <w:r w:rsidRPr="00F90C0D">
              <w:rPr>
                <w:rFonts w:ascii="宋体" w:hAnsi="宋体" w:hint="eastAsia"/>
                <w:szCs w:val="21"/>
              </w:rPr>
              <w:t>/ GN_YXHJC_YYXS_</w:t>
            </w:r>
            <w:r w:rsidRPr="00F90C0D">
              <w:rPr>
                <w:rFonts w:ascii="宋体" w:hAnsi="宋体" w:hint="eastAsia"/>
                <w:color w:val="000000"/>
              </w:rPr>
              <w:t xml:space="preserve"> PYTH_YFYS</w:t>
            </w:r>
          </w:p>
        </w:tc>
      </w:tr>
      <w:tr w:rsidR="00BC7523" w:rsidRPr="001D5913" w:rsidTr="009D1224">
        <w:tc>
          <w:tcPr>
            <w:tcW w:w="1062" w:type="pct"/>
            <w:gridSpan w:val="2"/>
            <w:tcBorders>
              <w:top w:val="single" w:sz="6" w:space="0" w:color="000000"/>
              <w:bottom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用例说明</w:t>
            </w:r>
          </w:p>
        </w:tc>
        <w:tc>
          <w:tcPr>
            <w:tcW w:w="3938" w:type="pct"/>
            <w:gridSpan w:val="5"/>
            <w:tcBorders>
              <w:top w:val="single" w:sz="6" w:space="0" w:color="000000"/>
              <w:bottom w:val="single" w:sz="12" w:space="0" w:color="000000"/>
            </w:tcBorders>
            <w:shd w:val="clear" w:color="auto" w:fill="auto"/>
          </w:tcPr>
          <w:p w:rsidR="00BC7523" w:rsidRPr="00F90C0D" w:rsidRDefault="00BC7523" w:rsidP="009D1224">
            <w:pPr>
              <w:pStyle w:val="a9"/>
              <w:rPr>
                <w:rFonts w:ascii="宋体" w:hAnsi="宋体"/>
                <w:b/>
                <w:noProof/>
                <w:szCs w:val="21"/>
              </w:rPr>
            </w:pPr>
            <w:r w:rsidRPr="00F90C0D">
              <w:rPr>
                <w:rFonts w:ascii="宋体" w:hAnsi="宋体" w:hint="eastAsia"/>
                <w:b/>
                <w:noProof/>
                <w:szCs w:val="21"/>
              </w:rPr>
              <w:t>测试目的</w:t>
            </w:r>
            <w:r w:rsidR="002A282B">
              <w:rPr>
                <w:rFonts w:ascii="宋体" w:hAnsi="宋体" w:hint="eastAsia"/>
                <w:b/>
                <w:noProof/>
                <w:szCs w:val="21"/>
              </w:rPr>
              <w:t>：</w:t>
            </w:r>
            <w:r w:rsidRPr="00F90C0D">
              <w:rPr>
                <w:rFonts w:ascii="宋体" w:hAnsi="宋体" w:hint="eastAsia"/>
                <w:szCs w:val="21"/>
              </w:rPr>
              <w:t xml:space="preserve"> 可以实现python3.8语言适配，完成基本命令与逻辑运算</w:t>
            </w:r>
            <w:r w:rsidRPr="00F90C0D">
              <w:rPr>
                <w:rFonts w:ascii="宋体" w:hAnsi="宋体" w:hint="eastAsia"/>
                <w:noProof/>
                <w:szCs w:val="21"/>
              </w:rPr>
              <w:t>。</w:t>
            </w:r>
          </w:p>
          <w:p w:rsidR="00BC7523" w:rsidRPr="00F90C0D" w:rsidRDefault="00BC7523" w:rsidP="009D1224">
            <w:pPr>
              <w:pStyle w:val="a9"/>
              <w:rPr>
                <w:rFonts w:ascii="宋体" w:hAnsi="宋体"/>
                <w:noProof/>
                <w:szCs w:val="21"/>
              </w:rPr>
            </w:pPr>
            <w:r w:rsidRPr="00F90C0D">
              <w:rPr>
                <w:rFonts w:ascii="宋体" w:hAnsi="宋体" w:hint="eastAsia"/>
                <w:b/>
                <w:noProof/>
                <w:szCs w:val="21"/>
              </w:rPr>
              <w:t>测试方法</w:t>
            </w:r>
            <w:r w:rsidR="002A282B">
              <w:rPr>
                <w:rFonts w:ascii="宋体" w:hAnsi="宋体" w:hint="eastAsia"/>
                <w:b/>
                <w:noProof/>
                <w:szCs w:val="21"/>
              </w:rPr>
              <w:t>：</w:t>
            </w:r>
            <w:r w:rsidRPr="00F90C0D">
              <w:rPr>
                <w:rFonts w:ascii="宋体" w:hAnsi="宋体" w:hint="eastAsia"/>
                <w:noProof/>
                <w:color w:val="FF0000"/>
                <w:szCs w:val="21"/>
              </w:rPr>
              <w:t xml:space="preserve"> </w:t>
            </w:r>
            <w:r w:rsidRPr="00F90C0D">
              <w:rPr>
                <w:rFonts w:ascii="宋体" w:hAnsi="宋体" w:hint="eastAsia"/>
                <w:color w:val="000000"/>
              </w:rPr>
              <w:t>Python基本语法执行与运算：</w:t>
            </w:r>
            <w:r w:rsidRPr="00F90C0D">
              <w:rPr>
                <w:rFonts w:ascii="宋体" w:hAnsi="宋体" w:hint="eastAsia"/>
                <w:spacing w:val="2"/>
                <w:szCs w:val="21"/>
              </w:rPr>
              <w:t>在python环境下，可以实现基本的输入输出等操作，以及基本的逻辑运算。</w:t>
            </w:r>
          </w:p>
          <w:p w:rsidR="00BC7523" w:rsidRPr="00F90C0D" w:rsidRDefault="00BC7523" w:rsidP="009D1224">
            <w:pPr>
              <w:pStyle w:val="a9"/>
              <w:rPr>
                <w:rFonts w:ascii="宋体" w:hAnsi="宋体"/>
                <w:noProof/>
                <w:szCs w:val="21"/>
              </w:rPr>
            </w:pPr>
            <w:r w:rsidRPr="00F90C0D">
              <w:rPr>
                <w:rFonts w:ascii="宋体" w:hAnsi="宋体" w:hint="eastAsia"/>
                <w:b/>
                <w:noProof/>
                <w:szCs w:val="21"/>
              </w:rPr>
              <w:t>合格判据</w:t>
            </w:r>
            <w:r w:rsidR="002A282B">
              <w:rPr>
                <w:rFonts w:ascii="宋体" w:hAnsi="宋体" w:hint="eastAsia"/>
                <w:b/>
                <w:noProof/>
                <w:szCs w:val="21"/>
              </w:rPr>
              <w:t>：</w:t>
            </w:r>
            <w:r w:rsidRPr="00F90C0D">
              <w:rPr>
                <w:rFonts w:ascii="宋体" w:hAnsi="宋体" w:hint="eastAsia"/>
                <w:noProof/>
                <w:color w:val="FF0000"/>
                <w:szCs w:val="21"/>
              </w:rPr>
              <w:t xml:space="preserve"> </w:t>
            </w:r>
            <w:r w:rsidRPr="00F90C0D">
              <w:rPr>
                <w:rFonts w:ascii="宋体" w:hAnsi="宋体" w:hint="eastAsia"/>
                <w:szCs w:val="21"/>
              </w:rPr>
              <w:t>Python软件可以实现基本命令与逻辑运算</w:t>
            </w:r>
            <w:r w:rsidRPr="00F90C0D">
              <w:rPr>
                <w:rFonts w:ascii="宋体" w:hAnsi="宋体" w:hint="eastAsia"/>
                <w:noProof/>
                <w:szCs w:val="21"/>
              </w:rPr>
              <w:t>。</w:t>
            </w:r>
          </w:p>
        </w:tc>
      </w:tr>
      <w:tr w:rsidR="009D1224" w:rsidRPr="001D5913" w:rsidTr="009D1224">
        <w:tc>
          <w:tcPr>
            <w:tcW w:w="367"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步骤</w:t>
            </w:r>
          </w:p>
        </w:tc>
        <w:tc>
          <w:tcPr>
            <w:tcW w:w="695"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前提和约束</w:t>
            </w:r>
          </w:p>
        </w:tc>
        <w:tc>
          <w:tcPr>
            <w:tcW w:w="1006"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输入</w:t>
            </w:r>
          </w:p>
        </w:tc>
        <w:tc>
          <w:tcPr>
            <w:tcW w:w="850"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目的和动作</w:t>
            </w:r>
          </w:p>
        </w:tc>
        <w:tc>
          <w:tcPr>
            <w:tcW w:w="848"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预期结果</w:t>
            </w:r>
          </w:p>
        </w:tc>
        <w:tc>
          <w:tcPr>
            <w:tcW w:w="851"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评估准则</w:t>
            </w:r>
          </w:p>
        </w:tc>
        <w:tc>
          <w:tcPr>
            <w:tcW w:w="383"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备注</w:t>
            </w:r>
          </w:p>
        </w:tc>
      </w:tr>
      <w:tr w:rsidR="009D1224" w:rsidRPr="001D5913" w:rsidTr="009D1224">
        <w:tc>
          <w:tcPr>
            <w:tcW w:w="367" w:type="pct"/>
            <w:shd w:val="clear" w:color="auto" w:fill="auto"/>
          </w:tcPr>
          <w:p w:rsidR="00294F0E" w:rsidRPr="00F90C0D" w:rsidRDefault="00294F0E" w:rsidP="009D1224">
            <w:pPr>
              <w:pStyle w:val="a9"/>
              <w:jc w:val="center"/>
              <w:rPr>
                <w:rFonts w:ascii="宋体" w:hAnsi="宋体"/>
                <w:szCs w:val="21"/>
              </w:rPr>
            </w:pPr>
            <w:r w:rsidRPr="00F90C0D">
              <w:rPr>
                <w:rFonts w:ascii="宋体" w:hAnsi="宋体"/>
                <w:noProof/>
                <w:szCs w:val="21"/>
              </w:rPr>
              <w:t>步骤 1</w:t>
            </w:r>
          </w:p>
        </w:tc>
        <w:tc>
          <w:tcPr>
            <w:tcW w:w="695" w:type="pct"/>
            <w:vMerge w:val="restart"/>
            <w:shd w:val="clear" w:color="auto" w:fill="auto"/>
          </w:tcPr>
          <w:p w:rsidR="00294F0E" w:rsidRPr="00F90C0D" w:rsidRDefault="00294F0E" w:rsidP="009D1224">
            <w:pPr>
              <w:rPr>
                <w:rFonts w:ascii="宋体" w:hAnsi="宋体"/>
                <w:noProof/>
                <w:szCs w:val="21"/>
              </w:rPr>
            </w:pPr>
            <w:r w:rsidRPr="00F90C0D">
              <w:rPr>
                <w:rFonts w:ascii="宋体" w:hAnsi="宋体" w:hint="eastAsia"/>
              </w:rPr>
              <w:t>Python3.8版本工具安装并正常运行。</w:t>
            </w:r>
          </w:p>
        </w:tc>
        <w:tc>
          <w:tcPr>
            <w:tcW w:w="1006" w:type="pct"/>
            <w:shd w:val="clear" w:color="auto" w:fill="auto"/>
          </w:tcPr>
          <w:p w:rsidR="00294F0E" w:rsidRPr="00F90C0D" w:rsidRDefault="00294F0E" w:rsidP="009D1224">
            <w:pPr>
              <w:rPr>
                <w:rFonts w:ascii="宋体" w:hAnsi="宋体"/>
                <w:szCs w:val="21"/>
              </w:rPr>
            </w:pPr>
            <w:r w:rsidRPr="00F90C0D">
              <w:rPr>
                <w:rFonts w:ascii="宋体" w:hAnsi="宋体" w:hint="eastAsia"/>
                <w:szCs w:val="21"/>
              </w:rPr>
              <w:t>输入python3进入python3环境</w:t>
            </w:r>
            <w:r w:rsidR="009D1224">
              <w:rPr>
                <w:rFonts w:ascii="宋体" w:hAnsi="宋体" w:hint="eastAsia"/>
                <w:szCs w:val="21"/>
              </w:rPr>
              <w:t>。</w:t>
            </w:r>
          </w:p>
        </w:tc>
        <w:tc>
          <w:tcPr>
            <w:tcW w:w="850" w:type="pct"/>
            <w:shd w:val="clear" w:color="auto" w:fill="auto"/>
          </w:tcPr>
          <w:p w:rsidR="00294F0E" w:rsidRPr="00F90C0D" w:rsidRDefault="00294F0E" w:rsidP="009D1224">
            <w:pPr>
              <w:rPr>
                <w:rFonts w:ascii="宋体" w:hAnsi="宋体"/>
                <w:szCs w:val="21"/>
              </w:rPr>
            </w:pPr>
            <w:r w:rsidRPr="00F90C0D">
              <w:rPr>
                <w:rFonts w:ascii="宋体" w:hAnsi="宋体" w:hint="eastAsia"/>
                <w:szCs w:val="21"/>
              </w:rPr>
              <w:t>完成各种常用命令的使用</w:t>
            </w:r>
            <w:r w:rsidR="009D1224">
              <w:rPr>
                <w:rFonts w:ascii="宋体" w:hAnsi="宋体" w:hint="eastAsia"/>
                <w:szCs w:val="21"/>
              </w:rPr>
              <w:t>。</w:t>
            </w:r>
          </w:p>
        </w:tc>
        <w:tc>
          <w:tcPr>
            <w:tcW w:w="848" w:type="pct"/>
            <w:shd w:val="clear" w:color="auto" w:fill="auto"/>
          </w:tcPr>
          <w:p w:rsidR="00294F0E" w:rsidRPr="00F90C0D" w:rsidRDefault="00294F0E" w:rsidP="009D1224">
            <w:pPr>
              <w:rPr>
                <w:rFonts w:ascii="宋体" w:hAnsi="宋体"/>
                <w:szCs w:val="21"/>
              </w:rPr>
            </w:pPr>
            <w:r w:rsidRPr="00F90C0D">
              <w:rPr>
                <w:rFonts w:ascii="宋体" w:hAnsi="宋体" w:hint="eastAsia"/>
                <w:szCs w:val="21"/>
              </w:rPr>
              <w:t>常用命令能正常使用</w:t>
            </w:r>
            <w:r w:rsidR="009D1224">
              <w:rPr>
                <w:rFonts w:ascii="宋体" w:hAnsi="宋体" w:hint="eastAsia"/>
                <w:szCs w:val="21"/>
              </w:rPr>
              <w:t>。</w:t>
            </w:r>
          </w:p>
        </w:tc>
        <w:tc>
          <w:tcPr>
            <w:tcW w:w="851" w:type="pct"/>
            <w:shd w:val="clear" w:color="auto" w:fill="auto"/>
          </w:tcPr>
          <w:p w:rsidR="00294F0E" w:rsidRPr="00F90C0D" w:rsidRDefault="00294F0E" w:rsidP="009D1224">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294F0E" w:rsidRPr="00F90C0D" w:rsidRDefault="00294F0E" w:rsidP="009D1224">
            <w:pPr>
              <w:jc w:val="center"/>
              <w:rPr>
                <w:rFonts w:ascii="宋体" w:hAnsi="宋体"/>
                <w:szCs w:val="21"/>
              </w:rPr>
            </w:pPr>
            <w:r w:rsidRPr="00F90C0D">
              <w:rPr>
                <w:rFonts w:ascii="宋体" w:hAnsi="宋体" w:hint="eastAsia"/>
                <w:szCs w:val="21"/>
              </w:rPr>
              <w:t>-</w:t>
            </w:r>
          </w:p>
        </w:tc>
      </w:tr>
      <w:tr w:rsidR="009D1224" w:rsidRPr="001D5913" w:rsidTr="009D1224">
        <w:tc>
          <w:tcPr>
            <w:tcW w:w="367" w:type="pct"/>
            <w:shd w:val="clear" w:color="auto" w:fill="auto"/>
          </w:tcPr>
          <w:p w:rsidR="00294F0E" w:rsidRPr="00F90C0D" w:rsidRDefault="00294F0E" w:rsidP="009D1224">
            <w:pPr>
              <w:pStyle w:val="a9"/>
              <w:jc w:val="center"/>
              <w:rPr>
                <w:rFonts w:ascii="宋体" w:hAnsi="宋体"/>
                <w:szCs w:val="21"/>
              </w:rPr>
            </w:pPr>
            <w:r w:rsidRPr="00F90C0D">
              <w:rPr>
                <w:rFonts w:ascii="宋体" w:hAnsi="宋体"/>
                <w:noProof/>
                <w:szCs w:val="21"/>
              </w:rPr>
              <w:t>步骤 2</w:t>
            </w:r>
          </w:p>
        </w:tc>
        <w:tc>
          <w:tcPr>
            <w:tcW w:w="695" w:type="pct"/>
            <w:vMerge/>
            <w:shd w:val="clear" w:color="auto" w:fill="auto"/>
          </w:tcPr>
          <w:p w:rsidR="00294F0E" w:rsidRPr="00F90C0D" w:rsidRDefault="00294F0E" w:rsidP="009D1224">
            <w:pPr>
              <w:rPr>
                <w:rFonts w:ascii="宋体" w:hAnsi="宋体"/>
                <w:szCs w:val="21"/>
              </w:rPr>
            </w:pPr>
          </w:p>
        </w:tc>
        <w:tc>
          <w:tcPr>
            <w:tcW w:w="1006" w:type="pct"/>
            <w:shd w:val="clear" w:color="auto" w:fill="auto"/>
          </w:tcPr>
          <w:p w:rsidR="00294F0E" w:rsidRPr="00F90C0D" w:rsidRDefault="00294F0E" w:rsidP="009D1224">
            <w:pPr>
              <w:rPr>
                <w:rFonts w:ascii="宋体" w:hAnsi="宋体"/>
                <w:szCs w:val="21"/>
              </w:rPr>
            </w:pPr>
            <w:r w:rsidRPr="00F90C0D">
              <w:rPr>
                <w:rFonts w:ascii="宋体" w:hAnsi="宋体" w:hint="eastAsia"/>
                <w:szCs w:val="21"/>
              </w:rPr>
              <w:t>输入python3进入python3环境</w:t>
            </w:r>
            <w:r w:rsidR="009D1224">
              <w:rPr>
                <w:rFonts w:ascii="宋体" w:hAnsi="宋体" w:hint="eastAsia"/>
                <w:szCs w:val="21"/>
              </w:rPr>
              <w:t>。</w:t>
            </w:r>
          </w:p>
        </w:tc>
        <w:tc>
          <w:tcPr>
            <w:tcW w:w="850" w:type="pct"/>
            <w:shd w:val="clear" w:color="auto" w:fill="auto"/>
          </w:tcPr>
          <w:p w:rsidR="00294F0E" w:rsidRPr="00F90C0D" w:rsidRDefault="00294F0E" w:rsidP="009D1224">
            <w:pPr>
              <w:rPr>
                <w:rFonts w:ascii="宋体" w:hAnsi="宋体"/>
                <w:szCs w:val="21"/>
              </w:rPr>
            </w:pPr>
            <w:r w:rsidRPr="00F90C0D">
              <w:rPr>
                <w:rFonts w:ascii="宋体" w:hAnsi="宋体" w:hint="eastAsia"/>
                <w:szCs w:val="21"/>
              </w:rPr>
              <w:t>完成基本的逻辑运算</w:t>
            </w:r>
            <w:r w:rsidR="009D1224">
              <w:rPr>
                <w:rFonts w:ascii="宋体" w:hAnsi="宋体" w:hint="eastAsia"/>
                <w:szCs w:val="21"/>
              </w:rPr>
              <w:t>。</w:t>
            </w:r>
          </w:p>
        </w:tc>
        <w:tc>
          <w:tcPr>
            <w:tcW w:w="848" w:type="pct"/>
            <w:shd w:val="clear" w:color="auto" w:fill="auto"/>
          </w:tcPr>
          <w:p w:rsidR="00294F0E" w:rsidRPr="00F90C0D" w:rsidRDefault="00294F0E" w:rsidP="009D1224">
            <w:pPr>
              <w:rPr>
                <w:rFonts w:ascii="宋体" w:hAnsi="宋体"/>
                <w:szCs w:val="21"/>
              </w:rPr>
            </w:pPr>
            <w:r w:rsidRPr="00F90C0D">
              <w:rPr>
                <w:rFonts w:ascii="宋体" w:hAnsi="宋体" w:hint="eastAsia"/>
                <w:szCs w:val="21"/>
              </w:rPr>
              <w:t>完成逻辑运算</w:t>
            </w:r>
            <w:r w:rsidR="009D1224">
              <w:rPr>
                <w:rFonts w:ascii="宋体" w:hAnsi="宋体" w:hint="eastAsia"/>
                <w:szCs w:val="21"/>
              </w:rPr>
              <w:t>。</w:t>
            </w:r>
          </w:p>
        </w:tc>
        <w:tc>
          <w:tcPr>
            <w:tcW w:w="851" w:type="pct"/>
            <w:shd w:val="clear" w:color="auto" w:fill="auto"/>
          </w:tcPr>
          <w:p w:rsidR="00294F0E" w:rsidRPr="00F90C0D" w:rsidRDefault="00294F0E" w:rsidP="009D1224">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294F0E" w:rsidRPr="00F90C0D" w:rsidRDefault="00294F0E" w:rsidP="009D1224">
            <w:pPr>
              <w:jc w:val="center"/>
              <w:rPr>
                <w:rFonts w:ascii="宋体" w:hAnsi="宋体"/>
                <w:szCs w:val="21"/>
              </w:rPr>
            </w:pPr>
            <w:r w:rsidRPr="00F90C0D">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Pr>
          <w:rFonts w:ascii="宋体" w:hAnsi="宋体" w:hint="eastAsia"/>
          <w:sz w:val="21"/>
          <w:szCs w:val="21"/>
        </w:rPr>
        <w:t xml:space="preserve"> </w:t>
      </w:r>
      <w:r w:rsidRPr="00EA7632">
        <w:rPr>
          <w:rFonts w:ascii="宋体" w:hAnsi="宋体" w:hint="eastAsia"/>
          <w:sz w:val="21"/>
          <w:szCs w:val="21"/>
        </w:rPr>
        <w:t>Python3.8</w:t>
      </w:r>
      <w:r>
        <w:rPr>
          <w:rFonts w:ascii="宋体" w:hAnsi="宋体" w:hint="eastAsia"/>
          <w:sz w:val="21"/>
          <w:szCs w:val="21"/>
        </w:rPr>
        <w:t>文件运行</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17"/>
        <w:gridCol w:w="1559"/>
        <w:gridCol w:w="993"/>
        <w:gridCol w:w="1717"/>
        <w:gridCol w:w="2091"/>
        <w:gridCol w:w="1295"/>
        <w:gridCol w:w="701"/>
      </w:tblGrid>
      <w:tr w:rsidR="00BC7523" w:rsidRPr="001D5913" w:rsidTr="009D1224">
        <w:tc>
          <w:tcPr>
            <w:tcW w:w="1295" w:type="pct"/>
            <w:gridSpan w:val="2"/>
            <w:tcBorders>
              <w:bottom w:val="single" w:sz="6"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用例名称/标识</w:t>
            </w:r>
          </w:p>
        </w:tc>
        <w:tc>
          <w:tcPr>
            <w:tcW w:w="3705" w:type="pct"/>
            <w:gridSpan w:val="5"/>
            <w:tcBorders>
              <w:bottom w:val="single" w:sz="6" w:space="0" w:color="000000"/>
            </w:tcBorders>
            <w:shd w:val="clear" w:color="auto" w:fill="auto"/>
          </w:tcPr>
          <w:p w:rsidR="00BC7523" w:rsidRPr="00F90C0D" w:rsidRDefault="00BC7523" w:rsidP="009D1224">
            <w:pPr>
              <w:pStyle w:val="a9"/>
              <w:rPr>
                <w:rFonts w:ascii="宋体" w:hAnsi="宋体"/>
                <w:szCs w:val="21"/>
              </w:rPr>
            </w:pPr>
            <w:r w:rsidRPr="00F90C0D">
              <w:rPr>
                <w:rFonts w:ascii="宋体" w:hAnsi="宋体" w:hint="eastAsia"/>
              </w:rPr>
              <w:t>Python3.8</w:t>
            </w:r>
            <w:r w:rsidRPr="00F90C0D">
              <w:rPr>
                <w:rFonts w:ascii="宋体" w:hAnsi="宋体" w:hint="eastAsia"/>
                <w:snapToGrid w:val="0"/>
              </w:rPr>
              <w:t>文件运行测试</w:t>
            </w:r>
            <w:r w:rsidRPr="00F90C0D">
              <w:rPr>
                <w:rFonts w:ascii="宋体" w:hAnsi="宋体" w:hint="eastAsia"/>
                <w:szCs w:val="21"/>
              </w:rPr>
              <w:t>/ GN_YXHJC_YYXS_</w:t>
            </w:r>
            <w:r w:rsidRPr="00F90C0D">
              <w:rPr>
                <w:rFonts w:ascii="宋体" w:hAnsi="宋体" w:hint="eastAsia"/>
                <w:color w:val="000000"/>
              </w:rPr>
              <w:t xml:space="preserve"> PYTH_WJYX</w:t>
            </w:r>
          </w:p>
        </w:tc>
      </w:tr>
      <w:tr w:rsidR="00BC7523" w:rsidRPr="001D5913" w:rsidTr="009D1224">
        <w:tc>
          <w:tcPr>
            <w:tcW w:w="1295" w:type="pct"/>
            <w:gridSpan w:val="2"/>
            <w:tcBorders>
              <w:top w:val="single" w:sz="6" w:space="0" w:color="000000"/>
              <w:bottom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BC7523" w:rsidRPr="00F90C0D" w:rsidRDefault="00BC7523" w:rsidP="009D1224">
            <w:pPr>
              <w:pStyle w:val="a9"/>
              <w:rPr>
                <w:rFonts w:ascii="宋体" w:hAnsi="宋体"/>
                <w:b/>
                <w:noProof/>
                <w:szCs w:val="21"/>
              </w:rPr>
            </w:pPr>
            <w:r w:rsidRPr="00F90C0D">
              <w:rPr>
                <w:rFonts w:ascii="宋体" w:hAnsi="宋体" w:hint="eastAsia"/>
                <w:b/>
                <w:noProof/>
                <w:szCs w:val="21"/>
              </w:rPr>
              <w:t>测试目的</w:t>
            </w:r>
            <w:r w:rsidR="002A282B">
              <w:rPr>
                <w:rFonts w:ascii="宋体" w:hAnsi="宋体" w:hint="eastAsia"/>
                <w:b/>
                <w:noProof/>
                <w:szCs w:val="21"/>
              </w:rPr>
              <w:t>：</w:t>
            </w:r>
            <w:r w:rsidRPr="00F90C0D">
              <w:rPr>
                <w:rFonts w:ascii="宋体" w:hAnsi="宋体" w:hint="eastAsia"/>
                <w:szCs w:val="21"/>
              </w:rPr>
              <w:t xml:space="preserve"> 可以实现python3.8语言适配，实现python示例程序的运行</w:t>
            </w:r>
            <w:r w:rsidRPr="00F90C0D">
              <w:rPr>
                <w:rFonts w:ascii="宋体" w:hAnsi="宋体" w:hint="eastAsia"/>
                <w:noProof/>
                <w:szCs w:val="21"/>
              </w:rPr>
              <w:t>。</w:t>
            </w:r>
          </w:p>
          <w:p w:rsidR="00BC7523" w:rsidRPr="00F90C0D" w:rsidRDefault="00BC7523" w:rsidP="009D1224">
            <w:pPr>
              <w:pStyle w:val="a9"/>
              <w:rPr>
                <w:rFonts w:ascii="宋体" w:hAnsi="宋体"/>
                <w:noProof/>
                <w:szCs w:val="21"/>
              </w:rPr>
            </w:pPr>
            <w:r w:rsidRPr="00F90C0D">
              <w:rPr>
                <w:rFonts w:ascii="宋体" w:hAnsi="宋体" w:hint="eastAsia"/>
                <w:b/>
                <w:noProof/>
                <w:szCs w:val="21"/>
              </w:rPr>
              <w:lastRenderedPageBreak/>
              <w:t>测试方法</w:t>
            </w:r>
            <w:r w:rsidR="002A282B">
              <w:rPr>
                <w:rFonts w:ascii="宋体" w:hAnsi="宋体" w:hint="eastAsia"/>
                <w:b/>
                <w:noProof/>
                <w:szCs w:val="21"/>
              </w:rPr>
              <w:t>：</w:t>
            </w:r>
            <w:r w:rsidRPr="00F90C0D">
              <w:rPr>
                <w:rFonts w:ascii="宋体" w:hAnsi="宋体" w:hint="eastAsia"/>
                <w:noProof/>
                <w:color w:val="FF0000"/>
                <w:szCs w:val="21"/>
              </w:rPr>
              <w:t xml:space="preserve"> </w:t>
            </w:r>
            <w:r w:rsidRPr="00F90C0D">
              <w:rPr>
                <w:rFonts w:ascii="宋体" w:hAnsi="宋体" w:hint="eastAsia"/>
                <w:color w:val="000000"/>
              </w:rPr>
              <w:t>python示例程序：</w:t>
            </w:r>
            <w:r w:rsidRPr="00F90C0D">
              <w:rPr>
                <w:rFonts w:ascii="宋体" w:hAnsi="宋体" w:hint="eastAsia"/>
                <w:spacing w:val="2"/>
                <w:szCs w:val="21"/>
              </w:rPr>
              <w:t>手动编写 .py文件，实现python文件的执行，并得到输出结果。</w:t>
            </w:r>
          </w:p>
          <w:p w:rsidR="00BC7523" w:rsidRPr="00F90C0D" w:rsidRDefault="00BC7523" w:rsidP="009D1224">
            <w:pPr>
              <w:pStyle w:val="a9"/>
              <w:rPr>
                <w:rFonts w:ascii="宋体" w:hAnsi="宋体"/>
                <w:noProof/>
                <w:szCs w:val="21"/>
              </w:rPr>
            </w:pPr>
            <w:r w:rsidRPr="00F90C0D">
              <w:rPr>
                <w:rFonts w:ascii="宋体" w:hAnsi="宋体" w:hint="eastAsia"/>
                <w:b/>
                <w:noProof/>
                <w:szCs w:val="21"/>
              </w:rPr>
              <w:t>合格判据</w:t>
            </w:r>
            <w:r w:rsidR="002A282B">
              <w:rPr>
                <w:rFonts w:ascii="宋体" w:hAnsi="宋体" w:hint="eastAsia"/>
                <w:b/>
                <w:noProof/>
                <w:szCs w:val="21"/>
              </w:rPr>
              <w:t>：</w:t>
            </w:r>
            <w:r w:rsidRPr="00F90C0D">
              <w:rPr>
                <w:rFonts w:ascii="宋体" w:hAnsi="宋体" w:hint="eastAsia"/>
                <w:szCs w:val="21"/>
              </w:rPr>
              <w:t xml:space="preserve"> Python示例程序或脚本可以实现对应功能</w:t>
            </w:r>
            <w:r w:rsidRPr="00F90C0D">
              <w:rPr>
                <w:rFonts w:ascii="宋体" w:hAnsi="宋体" w:hint="eastAsia"/>
                <w:noProof/>
                <w:szCs w:val="21"/>
              </w:rPr>
              <w:t>。</w:t>
            </w:r>
          </w:p>
        </w:tc>
      </w:tr>
      <w:tr w:rsidR="00BC7523" w:rsidRPr="001D5913" w:rsidTr="009D1224">
        <w:tc>
          <w:tcPr>
            <w:tcW w:w="445"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lastRenderedPageBreak/>
              <w:t>步骤</w:t>
            </w:r>
          </w:p>
        </w:tc>
        <w:tc>
          <w:tcPr>
            <w:tcW w:w="850"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前提和约束</w:t>
            </w:r>
          </w:p>
        </w:tc>
        <w:tc>
          <w:tcPr>
            <w:tcW w:w="541"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输入</w:t>
            </w:r>
          </w:p>
        </w:tc>
        <w:tc>
          <w:tcPr>
            <w:tcW w:w="936"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目的和动作</w:t>
            </w:r>
          </w:p>
        </w:tc>
        <w:tc>
          <w:tcPr>
            <w:tcW w:w="1140"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预期结果</w:t>
            </w:r>
          </w:p>
        </w:tc>
        <w:tc>
          <w:tcPr>
            <w:tcW w:w="706"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评估准则</w:t>
            </w:r>
          </w:p>
        </w:tc>
        <w:tc>
          <w:tcPr>
            <w:tcW w:w="382"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备注</w:t>
            </w:r>
          </w:p>
        </w:tc>
      </w:tr>
      <w:tr w:rsidR="00BC7523" w:rsidRPr="001D5913" w:rsidTr="009D1224">
        <w:tc>
          <w:tcPr>
            <w:tcW w:w="445" w:type="pct"/>
            <w:shd w:val="clear" w:color="auto" w:fill="auto"/>
          </w:tcPr>
          <w:p w:rsidR="00BC7523" w:rsidRPr="00F90C0D" w:rsidRDefault="00BC7523" w:rsidP="009D1224">
            <w:pPr>
              <w:pStyle w:val="a9"/>
              <w:jc w:val="center"/>
              <w:rPr>
                <w:rFonts w:ascii="宋体" w:hAnsi="宋体"/>
                <w:szCs w:val="21"/>
              </w:rPr>
            </w:pPr>
            <w:r w:rsidRPr="00F90C0D">
              <w:rPr>
                <w:rFonts w:ascii="宋体" w:hAnsi="宋体"/>
                <w:noProof/>
                <w:szCs w:val="21"/>
              </w:rPr>
              <w:t>步骤 1</w:t>
            </w:r>
          </w:p>
        </w:tc>
        <w:tc>
          <w:tcPr>
            <w:tcW w:w="850" w:type="pct"/>
            <w:shd w:val="clear" w:color="auto" w:fill="auto"/>
          </w:tcPr>
          <w:p w:rsidR="00BC7523" w:rsidRPr="00F90C0D" w:rsidRDefault="00BC7523" w:rsidP="009D1224">
            <w:pPr>
              <w:rPr>
                <w:rFonts w:ascii="宋体" w:hAnsi="宋体"/>
                <w:noProof/>
                <w:szCs w:val="21"/>
              </w:rPr>
            </w:pPr>
            <w:r w:rsidRPr="00F90C0D">
              <w:rPr>
                <w:rFonts w:ascii="宋体" w:hAnsi="宋体" w:hint="eastAsia"/>
              </w:rPr>
              <w:t>Python3.8版本工具安装并正常运行。</w:t>
            </w:r>
          </w:p>
        </w:tc>
        <w:tc>
          <w:tcPr>
            <w:tcW w:w="541" w:type="pct"/>
            <w:shd w:val="clear" w:color="auto" w:fill="auto"/>
          </w:tcPr>
          <w:p w:rsidR="00BC7523" w:rsidRPr="00F90C0D" w:rsidRDefault="00B23F9E" w:rsidP="009D1224">
            <w:pPr>
              <w:rPr>
                <w:rFonts w:ascii="宋体" w:hAnsi="宋体"/>
                <w:szCs w:val="21"/>
              </w:rPr>
            </w:pPr>
            <w:r>
              <w:rPr>
                <w:rFonts w:ascii="宋体" w:hAnsi="宋体" w:hint="eastAsia"/>
              </w:rPr>
              <w:t>Python</w:t>
            </w:r>
            <w:r>
              <w:rPr>
                <w:rFonts w:ascii="宋体" w:hAnsi="宋体" w:hint="eastAsia"/>
                <w:szCs w:val="21"/>
              </w:rPr>
              <w:t>示例程序</w:t>
            </w:r>
          </w:p>
        </w:tc>
        <w:tc>
          <w:tcPr>
            <w:tcW w:w="936" w:type="pct"/>
            <w:shd w:val="clear" w:color="auto" w:fill="auto"/>
          </w:tcPr>
          <w:p w:rsidR="00BC7523" w:rsidRPr="00F90C0D" w:rsidRDefault="00BC7523" w:rsidP="009D1224">
            <w:pPr>
              <w:rPr>
                <w:rFonts w:ascii="宋体" w:hAnsi="宋体"/>
                <w:szCs w:val="21"/>
              </w:rPr>
            </w:pPr>
            <w:r w:rsidRPr="00F90C0D">
              <w:rPr>
                <w:rFonts w:ascii="宋体" w:hAnsi="宋体" w:hint="eastAsia"/>
                <w:szCs w:val="21"/>
              </w:rPr>
              <w:t>用vim编写.py的示例程序。</w:t>
            </w:r>
          </w:p>
        </w:tc>
        <w:tc>
          <w:tcPr>
            <w:tcW w:w="1140" w:type="pct"/>
            <w:shd w:val="clear" w:color="auto" w:fill="auto"/>
          </w:tcPr>
          <w:p w:rsidR="00BC7523" w:rsidRPr="00F90C0D" w:rsidRDefault="00BC7523" w:rsidP="009D1224">
            <w:pPr>
              <w:rPr>
                <w:rFonts w:ascii="宋体" w:hAnsi="宋体"/>
                <w:szCs w:val="21"/>
              </w:rPr>
            </w:pPr>
            <w:r w:rsidRPr="00F90C0D">
              <w:rPr>
                <w:rFonts w:ascii="宋体" w:hAnsi="宋体" w:hint="eastAsia"/>
                <w:szCs w:val="21"/>
              </w:rPr>
              <w:t>可以实现文件的执行，及对应功能或输出相应结果。</w:t>
            </w:r>
          </w:p>
        </w:tc>
        <w:tc>
          <w:tcPr>
            <w:tcW w:w="706" w:type="pct"/>
            <w:shd w:val="clear" w:color="auto" w:fill="auto"/>
          </w:tcPr>
          <w:p w:rsidR="00BC7523" w:rsidRPr="00F90C0D" w:rsidRDefault="00BC7523" w:rsidP="009D1224">
            <w:pPr>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BC7523" w:rsidRPr="00F90C0D" w:rsidRDefault="00BC7523" w:rsidP="009D1224">
            <w:pPr>
              <w:jc w:val="center"/>
              <w:rPr>
                <w:rFonts w:ascii="宋体" w:hAnsi="宋体"/>
                <w:szCs w:val="21"/>
              </w:rPr>
            </w:pPr>
            <w:r w:rsidRPr="00F90C0D">
              <w:rPr>
                <w:rFonts w:ascii="宋体" w:hAnsi="宋体" w:hint="eastAsia"/>
                <w:szCs w:val="21"/>
              </w:rPr>
              <w:t>-</w:t>
            </w:r>
          </w:p>
        </w:tc>
      </w:tr>
    </w:tbl>
    <w:p w:rsidR="00BC7523" w:rsidRPr="001D5913" w:rsidRDefault="00BC7523" w:rsidP="00BC7523">
      <w:pPr>
        <w:pStyle w:val="a5"/>
        <w:numPr>
          <w:ilvl w:val="0"/>
          <w:numId w:val="12"/>
        </w:numPr>
        <w:ind w:firstLineChars="0"/>
        <w:jc w:val="center"/>
        <w:rPr>
          <w:rFonts w:ascii="宋体" w:hAnsi="宋体"/>
          <w:sz w:val="21"/>
          <w:szCs w:val="21"/>
        </w:rPr>
      </w:pPr>
      <w:r w:rsidRPr="00EA7632">
        <w:rPr>
          <w:rFonts w:ascii="宋体" w:hAnsi="宋体" w:hint="eastAsia"/>
          <w:sz w:val="21"/>
          <w:szCs w:val="21"/>
        </w:rPr>
        <w:t>Python3.8</w:t>
      </w:r>
      <w:r>
        <w:rPr>
          <w:rFonts w:ascii="宋体" w:hAnsi="宋体" w:hint="eastAsia"/>
          <w:sz w:val="21"/>
          <w:szCs w:val="21"/>
        </w:rPr>
        <w:t>编译打包</w:t>
      </w:r>
      <w:r w:rsidRPr="001D5913">
        <w:rPr>
          <w:rFonts w:ascii="宋体" w:hAnsi="宋体" w:hint="eastAsia"/>
          <w:sz w:val="21"/>
          <w:szCs w:val="21"/>
        </w:rPr>
        <w:t>测试用例</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16"/>
        <w:gridCol w:w="1422"/>
        <w:gridCol w:w="1416"/>
        <w:gridCol w:w="1983"/>
        <w:gridCol w:w="1701"/>
        <w:gridCol w:w="1132"/>
        <w:gridCol w:w="703"/>
      </w:tblGrid>
      <w:tr w:rsidR="00BC7523" w:rsidRPr="001D5913" w:rsidTr="009D1224">
        <w:tc>
          <w:tcPr>
            <w:tcW w:w="1220" w:type="pct"/>
            <w:gridSpan w:val="2"/>
            <w:tcBorders>
              <w:bottom w:val="single" w:sz="6"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用例名称/标识</w:t>
            </w:r>
          </w:p>
        </w:tc>
        <w:tc>
          <w:tcPr>
            <w:tcW w:w="3780" w:type="pct"/>
            <w:gridSpan w:val="5"/>
            <w:tcBorders>
              <w:bottom w:val="single" w:sz="6" w:space="0" w:color="000000"/>
            </w:tcBorders>
            <w:shd w:val="clear" w:color="auto" w:fill="auto"/>
          </w:tcPr>
          <w:p w:rsidR="00BC7523" w:rsidRPr="00F90C0D" w:rsidRDefault="00BC7523" w:rsidP="009D1224">
            <w:pPr>
              <w:pStyle w:val="a9"/>
              <w:rPr>
                <w:rFonts w:ascii="宋体" w:hAnsi="宋体"/>
                <w:szCs w:val="21"/>
              </w:rPr>
            </w:pPr>
            <w:r w:rsidRPr="00F90C0D">
              <w:rPr>
                <w:rFonts w:ascii="宋体" w:hAnsi="宋体" w:hint="eastAsia"/>
              </w:rPr>
              <w:t>Python3.8</w:t>
            </w:r>
            <w:r w:rsidRPr="00F90C0D">
              <w:rPr>
                <w:rFonts w:ascii="宋体" w:hAnsi="宋体" w:hint="eastAsia"/>
                <w:szCs w:val="21"/>
              </w:rPr>
              <w:t>编译打包</w:t>
            </w:r>
            <w:r w:rsidRPr="00F90C0D">
              <w:rPr>
                <w:rFonts w:ascii="宋体" w:hAnsi="宋体" w:hint="eastAsia"/>
                <w:snapToGrid w:val="0"/>
              </w:rPr>
              <w:t>测试</w:t>
            </w:r>
            <w:r w:rsidRPr="00F90C0D">
              <w:rPr>
                <w:rFonts w:ascii="宋体" w:hAnsi="宋体" w:hint="eastAsia"/>
                <w:szCs w:val="21"/>
              </w:rPr>
              <w:t>/ GN_YXHJC_YYXS_</w:t>
            </w:r>
            <w:r w:rsidRPr="00F90C0D">
              <w:rPr>
                <w:rFonts w:ascii="宋体" w:hAnsi="宋体" w:hint="eastAsia"/>
                <w:color w:val="000000"/>
              </w:rPr>
              <w:t xml:space="preserve"> PYTH_BYDB</w:t>
            </w:r>
          </w:p>
        </w:tc>
      </w:tr>
      <w:tr w:rsidR="00BC7523" w:rsidRPr="001D5913" w:rsidTr="009D1224">
        <w:tc>
          <w:tcPr>
            <w:tcW w:w="1220" w:type="pct"/>
            <w:gridSpan w:val="2"/>
            <w:tcBorders>
              <w:top w:val="single" w:sz="6" w:space="0" w:color="000000"/>
              <w:bottom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用例说明</w:t>
            </w:r>
          </w:p>
        </w:tc>
        <w:tc>
          <w:tcPr>
            <w:tcW w:w="3780" w:type="pct"/>
            <w:gridSpan w:val="5"/>
            <w:tcBorders>
              <w:top w:val="single" w:sz="6" w:space="0" w:color="000000"/>
              <w:bottom w:val="single" w:sz="12" w:space="0" w:color="000000"/>
            </w:tcBorders>
            <w:shd w:val="clear" w:color="auto" w:fill="auto"/>
          </w:tcPr>
          <w:p w:rsidR="00BC7523" w:rsidRPr="00F90C0D" w:rsidRDefault="00BC7523" w:rsidP="009D1224">
            <w:pPr>
              <w:pStyle w:val="a9"/>
              <w:rPr>
                <w:rFonts w:ascii="宋体" w:hAnsi="宋体"/>
                <w:b/>
                <w:noProof/>
                <w:szCs w:val="21"/>
              </w:rPr>
            </w:pPr>
            <w:r w:rsidRPr="00F90C0D">
              <w:rPr>
                <w:rFonts w:ascii="宋体" w:hAnsi="宋体" w:hint="eastAsia"/>
                <w:b/>
                <w:noProof/>
                <w:szCs w:val="21"/>
              </w:rPr>
              <w:t>测试目的</w:t>
            </w:r>
            <w:r w:rsidR="002A282B">
              <w:rPr>
                <w:rFonts w:ascii="宋体" w:hAnsi="宋体" w:hint="eastAsia"/>
                <w:b/>
                <w:noProof/>
                <w:szCs w:val="21"/>
              </w:rPr>
              <w:t>：</w:t>
            </w:r>
            <w:r w:rsidRPr="00F90C0D">
              <w:rPr>
                <w:rFonts w:ascii="宋体" w:hAnsi="宋体" w:hint="eastAsia"/>
                <w:szCs w:val="21"/>
              </w:rPr>
              <w:t xml:space="preserve"> 可以实现python3.8语言适配，可以成功将python脚本打包成可执行文件</w:t>
            </w:r>
            <w:r w:rsidRPr="00F90C0D">
              <w:rPr>
                <w:rFonts w:ascii="宋体" w:hAnsi="宋体" w:hint="eastAsia"/>
                <w:noProof/>
                <w:szCs w:val="21"/>
              </w:rPr>
              <w:t>。</w:t>
            </w:r>
          </w:p>
          <w:p w:rsidR="00BC7523" w:rsidRPr="00F90C0D" w:rsidRDefault="00BC7523" w:rsidP="009D1224">
            <w:pPr>
              <w:pStyle w:val="a9"/>
              <w:rPr>
                <w:rFonts w:ascii="宋体" w:hAnsi="宋体"/>
                <w:noProof/>
                <w:szCs w:val="21"/>
              </w:rPr>
            </w:pPr>
            <w:r w:rsidRPr="00F90C0D">
              <w:rPr>
                <w:rFonts w:ascii="宋体" w:hAnsi="宋体" w:hint="eastAsia"/>
                <w:b/>
                <w:noProof/>
                <w:szCs w:val="21"/>
              </w:rPr>
              <w:t>测试方法</w:t>
            </w:r>
            <w:r w:rsidR="002A282B">
              <w:rPr>
                <w:rFonts w:ascii="宋体" w:hAnsi="宋体" w:hint="eastAsia"/>
                <w:b/>
                <w:noProof/>
                <w:szCs w:val="21"/>
              </w:rPr>
              <w:t>：</w:t>
            </w:r>
            <w:r w:rsidRPr="00F90C0D">
              <w:rPr>
                <w:rFonts w:ascii="宋体" w:hAnsi="宋体" w:hint="eastAsia"/>
                <w:spacing w:val="2"/>
                <w:szCs w:val="21"/>
              </w:rPr>
              <w:t>实现将 .py文件打包成可以执行的可执行文件，并且</w:t>
            </w:r>
            <w:r w:rsidR="00B23F9E">
              <w:rPr>
                <w:rFonts w:ascii="宋体" w:hAnsi="宋体" w:hint="eastAsia"/>
                <w:spacing w:val="2"/>
                <w:szCs w:val="21"/>
              </w:rPr>
              <w:t>能</w:t>
            </w:r>
            <w:r w:rsidRPr="00F90C0D">
              <w:rPr>
                <w:rFonts w:ascii="宋体" w:hAnsi="宋体" w:hint="eastAsia"/>
                <w:spacing w:val="2"/>
                <w:szCs w:val="21"/>
              </w:rPr>
              <w:t>运行。</w:t>
            </w:r>
          </w:p>
          <w:p w:rsidR="00BC7523" w:rsidRPr="00F90C0D" w:rsidRDefault="00BC7523" w:rsidP="009D1224">
            <w:pPr>
              <w:pStyle w:val="a9"/>
              <w:rPr>
                <w:rFonts w:ascii="宋体" w:hAnsi="宋体"/>
                <w:noProof/>
                <w:szCs w:val="21"/>
              </w:rPr>
            </w:pPr>
            <w:r w:rsidRPr="00F90C0D">
              <w:rPr>
                <w:rFonts w:ascii="宋体" w:hAnsi="宋体" w:hint="eastAsia"/>
                <w:b/>
                <w:noProof/>
                <w:szCs w:val="21"/>
              </w:rPr>
              <w:t>合格判据</w:t>
            </w:r>
            <w:r w:rsidR="002A282B">
              <w:rPr>
                <w:rFonts w:ascii="宋体" w:hAnsi="宋体" w:hint="eastAsia"/>
                <w:b/>
                <w:noProof/>
                <w:szCs w:val="21"/>
              </w:rPr>
              <w:t>：</w:t>
            </w:r>
            <w:r w:rsidRPr="00F90C0D">
              <w:rPr>
                <w:rFonts w:ascii="宋体" w:hAnsi="宋体" w:hint="eastAsia"/>
                <w:szCs w:val="21"/>
              </w:rPr>
              <w:t xml:space="preserve"> Python示例程序或脚本可以实现对应功能</w:t>
            </w:r>
            <w:r w:rsidRPr="00F90C0D">
              <w:rPr>
                <w:rFonts w:ascii="宋体" w:hAnsi="宋体" w:hint="eastAsia"/>
                <w:noProof/>
                <w:szCs w:val="21"/>
              </w:rPr>
              <w:t>。</w:t>
            </w:r>
          </w:p>
        </w:tc>
      </w:tr>
      <w:tr w:rsidR="009D1224" w:rsidRPr="001D5913" w:rsidTr="009D1224">
        <w:tc>
          <w:tcPr>
            <w:tcW w:w="445"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步骤</w:t>
            </w:r>
          </w:p>
        </w:tc>
        <w:tc>
          <w:tcPr>
            <w:tcW w:w="775"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前提和约束</w:t>
            </w:r>
          </w:p>
        </w:tc>
        <w:tc>
          <w:tcPr>
            <w:tcW w:w="772"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输入</w:t>
            </w:r>
          </w:p>
        </w:tc>
        <w:tc>
          <w:tcPr>
            <w:tcW w:w="1081"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目的和动作</w:t>
            </w:r>
          </w:p>
        </w:tc>
        <w:tc>
          <w:tcPr>
            <w:tcW w:w="927"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预期结果</w:t>
            </w:r>
          </w:p>
        </w:tc>
        <w:tc>
          <w:tcPr>
            <w:tcW w:w="617"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评估准则</w:t>
            </w:r>
          </w:p>
        </w:tc>
        <w:tc>
          <w:tcPr>
            <w:tcW w:w="383" w:type="pct"/>
            <w:tcBorders>
              <w:top w:val="single" w:sz="12" w:space="0" w:color="000000"/>
            </w:tcBorders>
            <w:shd w:val="clear" w:color="auto" w:fill="auto"/>
          </w:tcPr>
          <w:p w:rsidR="00BC7523" w:rsidRPr="00F90C0D" w:rsidRDefault="00BC7523" w:rsidP="009D1224">
            <w:pPr>
              <w:pStyle w:val="a9"/>
              <w:jc w:val="center"/>
              <w:rPr>
                <w:rFonts w:ascii="宋体" w:hAnsi="宋体"/>
                <w:szCs w:val="21"/>
              </w:rPr>
            </w:pPr>
            <w:r w:rsidRPr="00F90C0D">
              <w:rPr>
                <w:rFonts w:ascii="宋体" w:hAnsi="宋体" w:hint="eastAsia"/>
                <w:szCs w:val="21"/>
              </w:rPr>
              <w:t>备注</w:t>
            </w:r>
          </w:p>
        </w:tc>
      </w:tr>
      <w:tr w:rsidR="009D1224" w:rsidRPr="001D5913" w:rsidTr="009D1224">
        <w:tc>
          <w:tcPr>
            <w:tcW w:w="445" w:type="pct"/>
            <w:shd w:val="clear" w:color="auto" w:fill="auto"/>
          </w:tcPr>
          <w:p w:rsidR="00890E72" w:rsidRPr="00F90C0D" w:rsidRDefault="00890E72" w:rsidP="009D1224">
            <w:pPr>
              <w:pStyle w:val="a9"/>
              <w:jc w:val="center"/>
              <w:rPr>
                <w:rFonts w:ascii="宋体" w:hAnsi="宋体"/>
                <w:szCs w:val="21"/>
              </w:rPr>
            </w:pPr>
            <w:r w:rsidRPr="00F90C0D">
              <w:rPr>
                <w:rFonts w:ascii="宋体" w:hAnsi="宋体"/>
                <w:noProof/>
                <w:szCs w:val="21"/>
              </w:rPr>
              <w:t>步骤 1</w:t>
            </w:r>
          </w:p>
        </w:tc>
        <w:tc>
          <w:tcPr>
            <w:tcW w:w="775" w:type="pct"/>
            <w:shd w:val="clear" w:color="auto" w:fill="auto"/>
          </w:tcPr>
          <w:p w:rsidR="00890E72" w:rsidRPr="00F90C0D" w:rsidRDefault="00890E72" w:rsidP="009D1224">
            <w:pPr>
              <w:rPr>
                <w:rFonts w:ascii="宋体" w:hAnsi="宋体"/>
                <w:noProof/>
                <w:szCs w:val="21"/>
              </w:rPr>
            </w:pPr>
            <w:r w:rsidRPr="00F90C0D">
              <w:rPr>
                <w:rFonts w:ascii="宋体" w:hAnsi="宋体" w:hint="eastAsia"/>
              </w:rPr>
              <w:t>Python3.8版本工具安装并正常运行。</w:t>
            </w:r>
          </w:p>
        </w:tc>
        <w:tc>
          <w:tcPr>
            <w:tcW w:w="772" w:type="pct"/>
            <w:shd w:val="clear" w:color="auto" w:fill="auto"/>
          </w:tcPr>
          <w:p w:rsidR="00890E72" w:rsidRPr="00F90C0D" w:rsidRDefault="00890E72" w:rsidP="009D1224">
            <w:pPr>
              <w:rPr>
                <w:rFonts w:ascii="宋体" w:hAnsi="宋体"/>
                <w:szCs w:val="21"/>
              </w:rPr>
            </w:pPr>
            <w:r>
              <w:rPr>
                <w:rFonts w:ascii="宋体" w:hAnsi="宋体" w:hint="eastAsia"/>
              </w:rPr>
              <w:t>Python</w:t>
            </w:r>
            <w:r>
              <w:rPr>
                <w:rFonts w:ascii="宋体" w:hAnsi="宋体" w:hint="eastAsia"/>
                <w:szCs w:val="21"/>
              </w:rPr>
              <w:t>示例程序</w:t>
            </w:r>
            <w:r w:rsidR="009D1224">
              <w:rPr>
                <w:rFonts w:ascii="宋体" w:hAnsi="宋体" w:hint="eastAsia"/>
                <w:szCs w:val="21"/>
              </w:rPr>
              <w:t>。</w:t>
            </w:r>
          </w:p>
        </w:tc>
        <w:tc>
          <w:tcPr>
            <w:tcW w:w="1081" w:type="pct"/>
            <w:shd w:val="clear" w:color="auto" w:fill="auto"/>
          </w:tcPr>
          <w:p w:rsidR="00890E72" w:rsidRPr="00F90C0D" w:rsidRDefault="00890E72" w:rsidP="009D1224">
            <w:pPr>
              <w:rPr>
                <w:rFonts w:ascii="宋体" w:hAnsi="宋体"/>
                <w:szCs w:val="21"/>
              </w:rPr>
            </w:pPr>
            <w:r w:rsidRPr="00F90C0D">
              <w:rPr>
                <w:rFonts w:ascii="宋体" w:hAnsi="宋体" w:hint="eastAsia"/>
                <w:szCs w:val="21"/>
              </w:rPr>
              <w:t>编写python可打包的示例脚本。</w:t>
            </w:r>
          </w:p>
        </w:tc>
        <w:tc>
          <w:tcPr>
            <w:tcW w:w="927" w:type="pct"/>
            <w:shd w:val="clear" w:color="auto" w:fill="auto"/>
          </w:tcPr>
          <w:p w:rsidR="00890E72" w:rsidRPr="00F90C0D" w:rsidRDefault="00890E72" w:rsidP="009D1224">
            <w:pPr>
              <w:rPr>
                <w:rFonts w:ascii="宋体" w:hAnsi="宋体"/>
                <w:szCs w:val="21"/>
              </w:rPr>
            </w:pPr>
            <w:r w:rsidRPr="00F90C0D">
              <w:rPr>
                <w:rFonts w:ascii="宋体" w:hAnsi="宋体" w:hint="eastAsia"/>
                <w:szCs w:val="21"/>
              </w:rPr>
              <w:t>打包脚本编写成功。</w:t>
            </w:r>
          </w:p>
        </w:tc>
        <w:tc>
          <w:tcPr>
            <w:tcW w:w="617" w:type="pct"/>
            <w:shd w:val="clear" w:color="auto" w:fill="auto"/>
          </w:tcPr>
          <w:p w:rsidR="00890E72" w:rsidRPr="00F90C0D" w:rsidRDefault="00890E72" w:rsidP="009D1224">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890E72" w:rsidRPr="00F90C0D" w:rsidRDefault="00890E72" w:rsidP="009D1224">
            <w:pPr>
              <w:jc w:val="center"/>
              <w:rPr>
                <w:rFonts w:ascii="宋体" w:hAnsi="宋体"/>
                <w:szCs w:val="21"/>
              </w:rPr>
            </w:pPr>
            <w:r w:rsidRPr="00F90C0D">
              <w:rPr>
                <w:rFonts w:ascii="宋体" w:hAnsi="宋体" w:hint="eastAsia"/>
                <w:szCs w:val="21"/>
              </w:rPr>
              <w:t>-</w:t>
            </w:r>
          </w:p>
        </w:tc>
      </w:tr>
      <w:tr w:rsidR="009D1224" w:rsidRPr="001D5913" w:rsidTr="009D1224">
        <w:tc>
          <w:tcPr>
            <w:tcW w:w="445" w:type="pct"/>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 xml:space="preserve">步骤 </w:t>
            </w:r>
            <w:r w:rsidRPr="00F90C0D">
              <w:rPr>
                <w:rFonts w:ascii="宋体" w:hAnsi="宋体" w:hint="eastAsia"/>
                <w:noProof/>
                <w:szCs w:val="21"/>
              </w:rPr>
              <w:t>2</w:t>
            </w:r>
          </w:p>
        </w:tc>
        <w:tc>
          <w:tcPr>
            <w:tcW w:w="775" w:type="pct"/>
            <w:shd w:val="clear" w:color="auto" w:fill="auto"/>
          </w:tcPr>
          <w:p w:rsidR="00BC7523" w:rsidRPr="00F90C0D" w:rsidRDefault="00B23F9E" w:rsidP="009D1224">
            <w:pPr>
              <w:rPr>
                <w:rFonts w:ascii="宋体" w:hAnsi="宋体"/>
              </w:rPr>
            </w:pPr>
            <w:r w:rsidRPr="00F90C0D">
              <w:rPr>
                <w:rFonts w:ascii="宋体" w:hAnsi="宋体" w:hint="eastAsia"/>
                <w:szCs w:val="21"/>
              </w:rPr>
              <w:t>打包脚本编写成功</w:t>
            </w:r>
            <w:r w:rsidR="009D1224">
              <w:rPr>
                <w:rFonts w:ascii="宋体" w:hAnsi="宋体" w:hint="eastAsia"/>
                <w:szCs w:val="21"/>
              </w:rPr>
              <w:t>。</w:t>
            </w:r>
          </w:p>
        </w:tc>
        <w:tc>
          <w:tcPr>
            <w:tcW w:w="772" w:type="pct"/>
            <w:shd w:val="clear" w:color="auto" w:fill="auto"/>
          </w:tcPr>
          <w:p w:rsidR="00BC7523" w:rsidRPr="00F90C0D" w:rsidRDefault="00890E72" w:rsidP="009D1224">
            <w:pPr>
              <w:rPr>
                <w:rFonts w:ascii="宋体" w:hAnsi="宋体"/>
                <w:szCs w:val="21"/>
              </w:rPr>
            </w:pPr>
            <w:r>
              <w:rPr>
                <w:rFonts w:ascii="宋体" w:hAnsi="宋体" w:hint="eastAsia"/>
              </w:rPr>
              <w:t>Python程序</w:t>
            </w:r>
            <w:r w:rsidRPr="00F90C0D">
              <w:rPr>
                <w:rFonts w:ascii="宋体" w:hAnsi="宋体" w:hint="eastAsia"/>
                <w:szCs w:val="21"/>
              </w:rPr>
              <w:t>打包脚本</w:t>
            </w:r>
            <w:r w:rsidR="009D1224">
              <w:rPr>
                <w:rFonts w:ascii="宋体" w:hAnsi="宋体" w:hint="eastAsia"/>
                <w:szCs w:val="21"/>
              </w:rPr>
              <w:t>。</w:t>
            </w:r>
          </w:p>
        </w:tc>
        <w:tc>
          <w:tcPr>
            <w:tcW w:w="1081" w:type="pct"/>
            <w:shd w:val="clear" w:color="auto" w:fill="auto"/>
          </w:tcPr>
          <w:p w:rsidR="00BC7523" w:rsidRPr="00F90C0D" w:rsidRDefault="00BC7523" w:rsidP="009D1224">
            <w:pPr>
              <w:rPr>
                <w:rFonts w:ascii="宋体" w:hAnsi="宋体"/>
                <w:szCs w:val="21"/>
              </w:rPr>
            </w:pPr>
            <w:r w:rsidRPr="00F90C0D">
              <w:rPr>
                <w:rFonts w:ascii="宋体" w:hAnsi="宋体" w:hint="eastAsia"/>
                <w:szCs w:val="21"/>
              </w:rPr>
              <w:t>使用PyInstaller等打包软件进行打包</w:t>
            </w:r>
            <w:r w:rsidR="00890E72">
              <w:rPr>
                <w:rFonts w:ascii="宋体" w:hAnsi="宋体" w:hint="eastAsia"/>
                <w:szCs w:val="21"/>
              </w:rPr>
              <w:t>并执行</w:t>
            </w:r>
            <w:r w:rsidR="009D1224">
              <w:rPr>
                <w:rFonts w:ascii="宋体" w:hAnsi="宋体" w:hint="eastAsia"/>
                <w:szCs w:val="21"/>
              </w:rPr>
              <w:t>。</w:t>
            </w:r>
          </w:p>
        </w:tc>
        <w:tc>
          <w:tcPr>
            <w:tcW w:w="927" w:type="pct"/>
            <w:shd w:val="clear" w:color="auto" w:fill="auto"/>
          </w:tcPr>
          <w:p w:rsidR="00BC7523" w:rsidRPr="00F90C0D" w:rsidRDefault="00BC7523" w:rsidP="009D1224">
            <w:pPr>
              <w:rPr>
                <w:rFonts w:ascii="宋体" w:hAnsi="宋体"/>
                <w:szCs w:val="21"/>
              </w:rPr>
            </w:pPr>
            <w:r w:rsidRPr="00F90C0D">
              <w:rPr>
                <w:rFonts w:ascii="宋体" w:hAnsi="宋体" w:hint="eastAsia"/>
                <w:szCs w:val="21"/>
              </w:rPr>
              <w:t>打包成功，文件可执行</w:t>
            </w:r>
            <w:r w:rsidR="009D1224">
              <w:rPr>
                <w:rFonts w:ascii="宋体" w:hAnsi="宋体" w:hint="eastAsia"/>
                <w:szCs w:val="21"/>
              </w:rPr>
              <w:t>。</w:t>
            </w:r>
          </w:p>
        </w:tc>
        <w:tc>
          <w:tcPr>
            <w:tcW w:w="617" w:type="pct"/>
            <w:shd w:val="clear" w:color="auto" w:fill="auto"/>
          </w:tcPr>
          <w:p w:rsidR="00BC7523" w:rsidRPr="00F90C0D" w:rsidRDefault="00890E72" w:rsidP="009D1224">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BC7523" w:rsidRPr="00F90C0D" w:rsidRDefault="00890E72" w:rsidP="009D1224">
            <w:pPr>
              <w:jc w:val="center"/>
              <w:rPr>
                <w:rFonts w:ascii="宋体" w:hAnsi="宋体"/>
                <w:szCs w:val="21"/>
              </w:rPr>
            </w:pPr>
            <w:r>
              <w:rPr>
                <w:rFonts w:ascii="宋体" w:hAnsi="宋体" w:hint="eastAsia"/>
                <w:szCs w:val="21"/>
              </w:rPr>
              <w:t>-</w:t>
            </w:r>
          </w:p>
        </w:tc>
      </w:tr>
    </w:tbl>
    <w:p w:rsidR="00BC7523" w:rsidRPr="001D5913" w:rsidRDefault="00BC7523" w:rsidP="00BC7523">
      <w:pPr>
        <w:pStyle w:val="2"/>
      </w:pPr>
      <w:bookmarkStart w:id="51" w:name="_Toc85010813"/>
      <w:r w:rsidRPr="001D5913">
        <w:rPr>
          <w:rFonts w:hint="eastAsia"/>
        </w:rPr>
        <w:t>配套工具</w:t>
      </w:r>
      <w:r w:rsidRPr="00316E7C">
        <w:t>/</w:t>
      </w:r>
      <w:r>
        <w:rPr>
          <w:rFonts w:hint="eastAsia"/>
        </w:rPr>
        <w:t>GN_PTGJC</w:t>
      </w:r>
      <w:bookmarkEnd w:id="51"/>
    </w:p>
    <w:p w:rsidR="00BC7523" w:rsidRPr="001D5913" w:rsidRDefault="00BC7523" w:rsidP="00BC7523">
      <w:pPr>
        <w:pStyle w:val="30"/>
      </w:pPr>
      <w:r w:rsidRPr="001D5913">
        <w:rPr>
          <w:rFonts w:hint="eastAsia"/>
        </w:rPr>
        <w:t>运行时</w:t>
      </w:r>
      <w:r w:rsidRPr="001D5913">
        <w:rPr>
          <w:rFonts w:hint="eastAsia"/>
        </w:rPr>
        <w:t>SDK</w:t>
      </w:r>
      <w:r>
        <w:rPr>
          <w:rFonts w:ascii="宋体" w:hAnsi="宋体" w:hint="eastAsia"/>
          <w:szCs w:val="32"/>
        </w:rPr>
        <w:t>测试</w:t>
      </w:r>
    </w:p>
    <w:p w:rsidR="00BC7523" w:rsidRDefault="00BC7523" w:rsidP="00BC7523">
      <w:pPr>
        <w:pStyle w:val="a5"/>
        <w:numPr>
          <w:ilvl w:val="0"/>
          <w:numId w:val="12"/>
        </w:numPr>
        <w:ind w:firstLineChars="0"/>
        <w:jc w:val="center"/>
        <w:rPr>
          <w:rFonts w:ascii="宋体" w:hAnsi="宋体"/>
          <w:sz w:val="21"/>
          <w:szCs w:val="21"/>
        </w:rPr>
      </w:pPr>
      <w:commentRangeStart w:id="52"/>
      <w:r w:rsidRPr="00CD38D1">
        <w:rPr>
          <w:rFonts w:ascii="宋体" w:hAnsi="宋体" w:hint="eastAsia"/>
          <w:sz w:val="21"/>
          <w:szCs w:val="21"/>
        </w:rPr>
        <w:t>运行时框架规范接口管理测试用例</w:t>
      </w:r>
      <w:commentRangeEnd w:id="52"/>
      <w:r w:rsidR="00ED324B">
        <w:rPr>
          <w:rStyle w:val="af3"/>
        </w:rPr>
        <w:commentReference w:id="52"/>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817"/>
        <w:gridCol w:w="1701"/>
        <w:gridCol w:w="1134"/>
        <w:gridCol w:w="2268"/>
        <w:gridCol w:w="1418"/>
        <w:gridCol w:w="1134"/>
        <w:gridCol w:w="701"/>
      </w:tblGrid>
      <w:tr w:rsidR="00BC7523" w:rsidTr="009D1224">
        <w:tc>
          <w:tcPr>
            <w:tcW w:w="2518"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用例名称/标识</w:t>
            </w:r>
          </w:p>
        </w:tc>
        <w:tc>
          <w:tcPr>
            <w:tcW w:w="6655"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Pr="009D1224" w:rsidRDefault="00BC7523" w:rsidP="009D1224">
            <w:pPr>
              <w:pStyle w:val="a9"/>
              <w:rPr>
                <w:rFonts w:ascii="宋体" w:hAnsi="宋体"/>
                <w:szCs w:val="21"/>
              </w:rPr>
            </w:pPr>
            <w:r w:rsidRPr="009D1224">
              <w:rPr>
                <w:rFonts w:ascii="宋体" w:hAnsi="宋体" w:hint="eastAsia"/>
                <w:szCs w:val="21"/>
              </w:rPr>
              <w:t>运行时框架规范接口管理/</w:t>
            </w:r>
            <w:r w:rsidRPr="009D1224">
              <w:rPr>
                <w:rFonts w:ascii="宋体" w:hAnsi="宋体"/>
                <w:szCs w:val="21"/>
              </w:rPr>
              <w:t>GN_</w:t>
            </w:r>
            <w:r w:rsidRPr="009D1224">
              <w:rPr>
                <w:rFonts w:ascii="宋体" w:hAnsi="宋体" w:hint="eastAsia"/>
                <w:szCs w:val="21"/>
              </w:rPr>
              <w:t>PTGJC</w:t>
            </w:r>
            <w:r w:rsidRPr="009D1224">
              <w:rPr>
                <w:rFonts w:ascii="宋体" w:hAnsi="宋体"/>
                <w:szCs w:val="21"/>
              </w:rPr>
              <w:t xml:space="preserve"> _</w:t>
            </w:r>
            <w:r w:rsidRPr="009D1224">
              <w:rPr>
                <w:rFonts w:ascii="宋体" w:hAnsi="宋体" w:hint="eastAsia"/>
                <w:szCs w:val="21"/>
              </w:rPr>
              <w:t>YXSSDK_GFJK</w:t>
            </w:r>
          </w:p>
        </w:tc>
      </w:tr>
      <w:tr w:rsidR="00BC7523" w:rsidTr="009D1224">
        <w:tc>
          <w:tcPr>
            <w:tcW w:w="2518"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用例说明</w:t>
            </w:r>
          </w:p>
        </w:tc>
        <w:tc>
          <w:tcPr>
            <w:tcW w:w="6655"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9D1224" w:rsidRDefault="00BC7523" w:rsidP="009D1224">
            <w:pPr>
              <w:pStyle w:val="a9"/>
              <w:rPr>
                <w:rFonts w:ascii="宋体" w:hAnsi="宋体"/>
                <w:noProof/>
                <w:szCs w:val="21"/>
              </w:rPr>
            </w:pPr>
            <w:r w:rsidRPr="009D1224">
              <w:rPr>
                <w:rFonts w:ascii="宋体" w:hAnsi="宋体"/>
                <w:b/>
                <w:noProof/>
                <w:szCs w:val="21"/>
              </w:rPr>
              <w:t>测试目的</w:t>
            </w:r>
            <w:r w:rsidR="002A282B" w:rsidRPr="009D1224">
              <w:rPr>
                <w:rFonts w:ascii="宋体" w:hAnsi="宋体"/>
                <w:b/>
                <w:noProof/>
                <w:szCs w:val="21"/>
              </w:rPr>
              <w:t>：</w:t>
            </w:r>
            <w:r w:rsidRPr="009D1224">
              <w:rPr>
                <w:rFonts w:ascii="宋体" w:hAnsi="宋体" w:cs="宋体;SimSun"/>
                <w:b/>
                <w:color w:val="000000"/>
                <w:spacing w:val="2"/>
                <w:kern w:val="0"/>
                <w:szCs w:val="21"/>
                <w:lang w:bidi="en-US"/>
              </w:rPr>
              <w:t xml:space="preserve"> </w:t>
            </w:r>
            <w:r w:rsidRPr="009D1224">
              <w:rPr>
                <w:rFonts w:ascii="宋体" w:hAnsi="宋体"/>
                <w:noProof/>
                <w:szCs w:val="21"/>
              </w:rPr>
              <w:t>提供应用框架、基础库的API接口，API接口的内容与国产芯片技术无关，支持跨国产平台的应用源码兼容。</w:t>
            </w:r>
          </w:p>
          <w:p w:rsidR="00BC7523" w:rsidRPr="009D1224" w:rsidRDefault="00BC7523" w:rsidP="009D1224">
            <w:pPr>
              <w:pStyle w:val="a9"/>
              <w:rPr>
                <w:rFonts w:ascii="宋体" w:hAnsi="宋体"/>
                <w:b/>
                <w:noProof/>
                <w:szCs w:val="21"/>
              </w:rPr>
            </w:pPr>
            <w:r w:rsidRPr="009D1224">
              <w:rPr>
                <w:rFonts w:ascii="宋体" w:hAnsi="宋体"/>
                <w:b/>
                <w:noProof/>
                <w:szCs w:val="21"/>
              </w:rPr>
              <w:t>测试方法</w:t>
            </w:r>
            <w:r w:rsidR="002A282B" w:rsidRPr="009D1224">
              <w:rPr>
                <w:rFonts w:ascii="宋体" w:hAnsi="宋体"/>
                <w:b/>
                <w:noProof/>
                <w:szCs w:val="21"/>
              </w:rPr>
              <w:t>：</w:t>
            </w:r>
            <w:r w:rsidRPr="009D1224">
              <w:rPr>
                <w:rFonts w:ascii="宋体" w:hAnsi="宋体"/>
                <w:noProof/>
                <w:szCs w:val="21"/>
              </w:rPr>
              <w:t xml:space="preserve"> 通过查看头文件中的API接口确认与国产芯片技术无关</w:t>
            </w:r>
            <w:r w:rsidRPr="009D1224">
              <w:rPr>
                <w:rFonts w:ascii="宋体" w:hAnsi="宋体" w:hint="eastAsia"/>
                <w:noProof/>
                <w:szCs w:val="21"/>
              </w:rPr>
              <w:t>。</w:t>
            </w:r>
          </w:p>
          <w:p w:rsidR="00BC7523" w:rsidRPr="009D1224" w:rsidRDefault="00BC7523" w:rsidP="009D1224">
            <w:pPr>
              <w:pStyle w:val="a9"/>
              <w:rPr>
                <w:rFonts w:ascii="宋体" w:hAnsi="宋体"/>
                <w:b/>
                <w:noProof/>
                <w:szCs w:val="21"/>
              </w:rPr>
            </w:pPr>
            <w:r w:rsidRPr="009D1224">
              <w:rPr>
                <w:rFonts w:ascii="宋体" w:hAnsi="宋体"/>
                <w:b/>
                <w:noProof/>
                <w:szCs w:val="21"/>
              </w:rPr>
              <w:t>合格判据</w:t>
            </w:r>
            <w:r w:rsidR="002A282B" w:rsidRPr="009D1224">
              <w:rPr>
                <w:rFonts w:ascii="宋体" w:hAnsi="宋体"/>
                <w:b/>
                <w:noProof/>
                <w:szCs w:val="21"/>
              </w:rPr>
              <w:t>：</w:t>
            </w:r>
            <w:r w:rsidRPr="009D1224">
              <w:rPr>
                <w:rFonts w:ascii="宋体" w:hAnsi="宋体"/>
                <w:b/>
                <w:noProof/>
                <w:szCs w:val="21"/>
              </w:rPr>
              <w:t xml:space="preserve"> </w:t>
            </w:r>
            <w:r w:rsidRPr="009D1224">
              <w:rPr>
                <w:rFonts w:ascii="宋体" w:hAnsi="宋体"/>
                <w:noProof/>
                <w:szCs w:val="21"/>
              </w:rPr>
              <w:t>头文件提供的API接口与国产芯片技术无关 。</w:t>
            </w:r>
          </w:p>
        </w:tc>
      </w:tr>
      <w:tr w:rsidR="00BC7523" w:rsidTr="009D1224">
        <w:tc>
          <w:tcPr>
            <w:tcW w:w="817" w:type="dxa"/>
            <w:tcBorders>
              <w:top w:val="single" w:sz="12" w:space="0" w:color="000000"/>
              <w:left w:val="single" w:sz="12"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步骤</w:t>
            </w:r>
          </w:p>
        </w:tc>
        <w:tc>
          <w:tcPr>
            <w:tcW w:w="1701"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前提和约束</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输入</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目的和动作</w:t>
            </w:r>
          </w:p>
        </w:tc>
        <w:tc>
          <w:tcPr>
            <w:tcW w:w="1418"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备注</w:t>
            </w:r>
          </w:p>
        </w:tc>
      </w:tr>
      <w:tr w:rsidR="00BC7523" w:rsidTr="009D1224">
        <w:tc>
          <w:tcPr>
            <w:tcW w:w="817" w:type="dxa"/>
            <w:tcBorders>
              <w:top w:val="single" w:sz="6" w:space="0" w:color="000000"/>
              <w:left w:val="single" w:sz="12"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步骤 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BC7523" w:rsidP="009D1224">
            <w:pPr>
              <w:pStyle w:val="a9"/>
              <w:snapToGrid w:val="0"/>
              <w:spacing w:line="300" w:lineRule="auto"/>
              <w:rPr>
                <w:rFonts w:ascii="宋体" w:hAnsi="宋体"/>
                <w:noProof/>
                <w:szCs w:val="21"/>
              </w:rPr>
            </w:pPr>
            <w:r w:rsidRPr="009D1224">
              <w:rPr>
                <w:rFonts w:ascii="宋体" w:hAnsi="宋体"/>
                <w:noProof/>
                <w:szCs w:val="21"/>
              </w:rPr>
              <w:t>已经安装QT4运行时框架镜像和沙箱工具</w:t>
            </w:r>
            <w:r w:rsidR="009D1224">
              <w:rPr>
                <w:rFonts w:ascii="宋体" w:hAnsi="宋体" w:hint="eastAsia"/>
                <w:noProof/>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BC7523" w:rsidP="009D1224">
            <w:pPr>
              <w:rPr>
                <w:rFonts w:ascii="宋体" w:hAnsi="宋体"/>
                <w:noProof/>
                <w:szCs w:val="21"/>
              </w:rPr>
            </w:pPr>
            <w:r w:rsidRPr="009D1224">
              <w:rPr>
                <w:rFonts w:ascii="宋体" w:hAnsi="宋体"/>
                <w:noProof/>
                <w:szCs w:val="21"/>
              </w:rPr>
              <w:t>沙箱工具命令</w:t>
            </w:r>
            <w:r w:rsidR="009D1224">
              <w:rPr>
                <w:rFonts w:ascii="宋体" w:hAnsi="宋体" w:hint="eastAsia"/>
                <w:noProof/>
                <w:szCs w:val="21"/>
              </w:rPr>
              <w:t>。</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BC7523" w:rsidP="009D1224">
            <w:pPr>
              <w:pStyle w:val="a9"/>
              <w:snapToGrid w:val="0"/>
              <w:spacing w:line="300" w:lineRule="auto"/>
              <w:rPr>
                <w:rFonts w:ascii="宋体" w:hAnsi="宋体"/>
                <w:noProof/>
                <w:szCs w:val="21"/>
              </w:rPr>
            </w:pPr>
            <w:r w:rsidRPr="009D1224">
              <w:rPr>
                <w:rFonts w:ascii="宋体" w:hAnsi="宋体"/>
                <w:noProof/>
                <w:szCs w:val="21"/>
              </w:rPr>
              <w:t>使用沙箱工具进入QT4运行时框架交互式终端</w:t>
            </w:r>
            <w:r w:rsidR="009D1224">
              <w:rPr>
                <w:rFonts w:ascii="宋体" w:hAnsi="宋体" w:hint="eastAsia"/>
                <w:noProof/>
                <w:szCs w:val="21"/>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BC7523" w:rsidP="009D1224">
            <w:pPr>
              <w:spacing w:line="440" w:lineRule="exact"/>
              <w:rPr>
                <w:rFonts w:ascii="宋体" w:hAnsi="宋体"/>
                <w:noProof/>
                <w:szCs w:val="21"/>
              </w:rPr>
            </w:pPr>
            <w:r w:rsidRPr="009D1224">
              <w:rPr>
                <w:rFonts w:ascii="宋体" w:hAnsi="宋体"/>
                <w:noProof/>
                <w:szCs w:val="21"/>
              </w:rPr>
              <w:t>交互式运行成功</w:t>
            </w:r>
            <w:r w:rsidR="009D1224">
              <w:rPr>
                <w:rFonts w:ascii="宋体" w:hAnsi="宋体" w:hint="eastAsia"/>
                <w:noProof/>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9D1224">
            <w:pPr>
              <w:jc w:val="center"/>
              <w:rPr>
                <w:rFonts w:ascii="宋体" w:hAnsi="宋体"/>
                <w:noProof/>
                <w:szCs w:val="21"/>
              </w:rPr>
            </w:pPr>
            <w:r w:rsidRPr="00F90C0D">
              <w:rPr>
                <w:rFonts w:ascii="宋体" w:hAnsi="宋体"/>
                <w:noProof/>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F90C0D" w:rsidRDefault="00BC7523" w:rsidP="009D1224">
            <w:pPr>
              <w:jc w:val="center"/>
              <w:rPr>
                <w:rFonts w:ascii="宋体" w:hAnsi="宋体"/>
                <w:noProof/>
                <w:szCs w:val="21"/>
              </w:rPr>
            </w:pPr>
            <w:r w:rsidRPr="00F90C0D">
              <w:rPr>
                <w:rFonts w:ascii="宋体" w:hAnsi="宋体"/>
                <w:noProof/>
                <w:szCs w:val="21"/>
              </w:rPr>
              <w:t>-</w:t>
            </w:r>
          </w:p>
        </w:tc>
      </w:tr>
      <w:tr w:rsidR="00BC7523" w:rsidTr="009D1224">
        <w:tc>
          <w:tcPr>
            <w:tcW w:w="817" w:type="dxa"/>
            <w:tcBorders>
              <w:top w:val="single" w:sz="6" w:space="0" w:color="000000"/>
              <w:left w:val="single" w:sz="12"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步骤 2</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7750E4" w:rsidP="009D1224">
            <w:pPr>
              <w:rPr>
                <w:rFonts w:ascii="宋体" w:hAnsi="宋体"/>
                <w:noProof/>
                <w:szCs w:val="21"/>
              </w:rPr>
            </w:pPr>
            <w:r w:rsidRPr="009D1224">
              <w:rPr>
                <w:rFonts w:ascii="宋体" w:hAnsi="宋体"/>
                <w:noProof/>
                <w:szCs w:val="21"/>
              </w:rPr>
              <w:t>QT4运行时框架</w:t>
            </w:r>
            <w:r w:rsidR="007E78F0" w:rsidRPr="009D1224">
              <w:rPr>
                <w:rFonts w:ascii="宋体" w:hAnsi="宋体"/>
                <w:noProof/>
                <w:szCs w:val="21"/>
              </w:rPr>
              <w:t>交互式运行成功</w:t>
            </w:r>
            <w:r w:rsidR="009D1224">
              <w:rPr>
                <w:rFonts w:ascii="宋体" w:hAnsi="宋体" w:hint="eastAsia"/>
                <w:noProof/>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7750E4" w:rsidP="009D1224">
            <w:pPr>
              <w:rPr>
                <w:rFonts w:ascii="宋体" w:hAnsi="宋体"/>
                <w:noProof/>
                <w:szCs w:val="21"/>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QT4应用框架</w:t>
            </w:r>
            <w:r w:rsidRPr="009D1224">
              <w:rPr>
                <w:rFonts w:ascii="宋体" w:hAnsi="宋体" w:hint="eastAsia"/>
                <w:noProof/>
                <w:szCs w:val="21"/>
              </w:rPr>
              <w:t>头文件</w:t>
            </w:r>
            <w:r w:rsidR="009D1224">
              <w:rPr>
                <w:rFonts w:ascii="宋体" w:hAnsi="宋体" w:hint="eastAsia"/>
                <w:noProof/>
                <w:szCs w:val="21"/>
              </w:rPr>
              <w:t>。</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BC7523" w:rsidP="009D1224">
            <w:pPr>
              <w:pStyle w:val="a9"/>
              <w:snapToGrid w:val="0"/>
              <w:spacing w:line="300" w:lineRule="auto"/>
              <w:rPr>
                <w:rFonts w:ascii="宋体" w:hAnsi="宋体"/>
                <w:noProof/>
                <w:szCs w:val="21"/>
              </w:rPr>
            </w:pPr>
            <w:r w:rsidRPr="009D1224">
              <w:rPr>
                <w:rFonts w:ascii="宋体" w:hAnsi="宋体"/>
                <w:noProof/>
                <w:szCs w:val="21"/>
              </w:rPr>
              <w:t>使用vim查看飞腾平台QT4应用框架提供的头文件，检查API接口</w:t>
            </w:r>
            <w:r w:rsidR="009D1224">
              <w:rPr>
                <w:rFonts w:ascii="宋体" w:hAnsi="宋体" w:hint="eastAsia"/>
                <w:noProof/>
                <w:szCs w:val="21"/>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BC7523" w:rsidRPr="009D1224" w:rsidRDefault="00BC7523" w:rsidP="009D1224">
            <w:pPr>
              <w:pStyle w:val="a9"/>
              <w:snapToGrid w:val="0"/>
              <w:spacing w:line="300" w:lineRule="auto"/>
              <w:rPr>
                <w:rFonts w:ascii="宋体" w:hAnsi="宋体"/>
                <w:noProof/>
                <w:szCs w:val="21"/>
              </w:rPr>
            </w:pPr>
            <w:r w:rsidRPr="009D1224">
              <w:rPr>
                <w:rFonts w:ascii="宋体" w:hAnsi="宋体"/>
                <w:noProof/>
                <w:szCs w:val="21"/>
              </w:rPr>
              <w:t>API接口与国产芯片技术无关</w:t>
            </w:r>
            <w:r w:rsidR="009D1224">
              <w:rPr>
                <w:rFonts w:ascii="宋体" w:hAnsi="宋体" w:hint="eastAsia"/>
                <w:noProof/>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C7523" w:rsidRPr="00F90C0D" w:rsidRDefault="00BC7523" w:rsidP="009D1224">
            <w:pPr>
              <w:jc w:val="center"/>
              <w:rPr>
                <w:rFonts w:ascii="宋体" w:hAnsi="宋体"/>
                <w:noProof/>
                <w:szCs w:val="21"/>
              </w:rPr>
            </w:pPr>
            <w:r w:rsidRPr="00F90C0D">
              <w:rPr>
                <w:rFonts w:ascii="宋体" w:hAnsi="宋体"/>
                <w:noProof/>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C7523" w:rsidRPr="00F90C0D" w:rsidRDefault="00BC7523" w:rsidP="009D1224">
            <w:pPr>
              <w:jc w:val="center"/>
              <w:rPr>
                <w:rFonts w:ascii="宋体" w:hAnsi="宋体"/>
                <w:noProof/>
                <w:szCs w:val="21"/>
              </w:rPr>
            </w:pPr>
            <w:r w:rsidRPr="00F90C0D">
              <w:rPr>
                <w:rFonts w:ascii="宋体" w:hAnsi="宋体"/>
                <w:noProof/>
                <w:szCs w:val="21"/>
              </w:rPr>
              <w:t>-</w:t>
            </w:r>
          </w:p>
        </w:tc>
      </w:tr>
      <w:tr w:rsidR="007750E4" w:rsidTr="009D1224">
        <w:tc>
          <w:tcPr>
            <w:tcW w:w="817" w:type="dxa"/>
            <w:tcBorders>
              <w:top w:val="single" w:sz="6" w:space="0" w:color="000000"/>
              <w:left w:val="single" w:sz="12" w:space="0" w:color="000000"/>
              <w:bottom w:val="single" w:sz="6" w:space="0" w:color="000000"/>
              <w:right w:val="single" w:sz="6" w:space="0" w:color="000000"/>
            </w:tcBorders>
            <w:shd w:val="clear" w:color="auto" w:fill="auto"/>
          </w:tcPr>
          <w:p w:rsidR="007750E4" w:rsidRPr="00F90C0D" w:rsidRDefault="007750E4" w:rsidP="009D1224">
            <w:pPr>
              <w:pStyle w:val="a9"/>
              <w:jc w:val="center"/>
              <w:rPr>
                <w:rFonts w:ascii="宋体" w:hAnsi="宋体"/>
                <w:noProof/>
                <w:szCs w:val="21"/>
              </w:rPr>
            </w:pPr>
            <w:r w:rsidRPr="00F90C0D">
              <w:rPr>
                <w:rFonts w:ascii="宋体" w:hAnsi="宋体"/>
                <w:noProof/>
                <w:szCs w:val="21"/>
              </w:rPr>
              <w:t>步骤 3</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noProof/>
                <w:szCs w:val="21"/>
              </w:rPr>
              <w:t>QT4运行时框架交互式运行成功</w:t>
            </w:r>
            <w:r w:rsidR="009D1224">
              <w:rPr>
                <w:rFonts w:ascii="宋体" w:hAnsi="宋体" w:hint="eastAsia"/>
                <w:noProof/>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基础库</w:t>
            </w:r>
            <w:r w:rsidRPr="009D1224">
              <w:rPr>
                <w:rFonts w:ascii="宋体" w:hAnsi="宋体" w:hint="eastAsia"/>
                <w:noProof/>
                <w:szCs w:val="21"/>
              </w:rPr>
              <w:t>头文件</w:t>
            </w:r>
            <w:r w:rsidR="009D1224">
              <w:rPr>
                <w:rFonts w:ascii="宋体" w:hAnsi="宋体" w:hint="eastAsia"/>
                <w:noProof/>
                <w:szCs w:val="21"/>
              </w:rPr>
              <w:t>。</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使用vim查看飞腾平台各类基础库提供的头文件， 检查API接口</w:t>
            </w:r>
            <w:r w:rsidR="009D1224">
              <w:rPr>
                <w:rFonts w:ascii="宋体" w:hAnsi="宋体" w:hint="eastAsia"/>
                <w:noProof/>
                <w:szCs w:val="21"/>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API接口与国产芯片技术无关</w:t>
            </w:r>
            <w:r w:rsidR="009D1224">
              <w:rPr>
                <w:rFonts w:ascii="宋体" w:hAnsi="宋体" w:hint="eastAsia"/>
                <w:noProof/>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w:t>
            </w:r>
          </w:p>
        </w:tc>
      </w:tr>
      <w:tr w:rsidR="007750E4" w:rsidTr="009D1224">
        <w:tc>
          <w:tcPr>
            <w:tcW w:w="817" w:type="dxa"/>
            <w:tcBorders>
              <w:left w:val="single" w:sz="12" w:space="0" w:color="000000"/>
              <w:bottom w:val="single" w:sz="6" w:space="0" w:color="000000"/>
              <w:right w:val="single" w:sz="6" w:space="0" w:color="000000"/>
            </w:tcBorders>
            <w:shd w:val="clear" w:color="auto" w:fill="auto"/>
          </w:tcPr>
          <w:p w:rsidR="007750E4" w:rsidRPr="00F90C0D" w:rsidRDefault="007750E4" w:rsidP="009D1224">
            <w:pPr>
              <w:pStyle w:val="a9"/>
              <w:jc w:val="center"/>
              <w:rPr>
                <w:rFonts w:ascii="宋体" w:hAnsi="宋体"/>
                <w:noProof/>
                <w:szCs w:val="21"/>
              </w:rPr>
            </w:pPr>
            <w:r w:rsidRPr="00F90C0D">
              <w:rPr>
                <w:rFonts w:ascii="宋体" w:hAnsi="宋体"/>
                <w:noProof/>
                <w:szCs w:val="21"/>
              </w:rPr>
              <w:lastRenderedPageBreak/>
              <w:t>步骤 4</w:t>
            </w:r>
          </w:p>
        </w:tc>
        <w:tc>
          <w:tcPr>
            <w:tcW w:w="1701"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noProof/>
                <w:szCs w:val="21"/>
              </w:rPr>
              <w:t>QT4运行时框架交互式运行成功</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QT4应用框架</w:t>
            </w:r>
            <w:r w:rsidRPr="009D1224">
              <w:rPr>
                <w:rFonts w:ascii="宋体" w:hAnsi="宋体" w:hint="eastAsia"/>
                <w:noProof/>
                <w:szCs w:val="21"/>
              </w:rPr>
              <w:t>头文件</w:t>
            </w:r>
            <w:r w:rsidR="009D1224">
              <w:rPr>
                <w:rFonts w:ascii="宋体" w:hAnsi="宋体" w:hint="eastAsia"/>
                <w:noProof/>
                <w:szCs w:val="21"/>
              </w:rPr>
              <w:t>。</w:t>
            </w:r>
          </w:p>
        </w:tc>
        <w:tc>
          <w:tcPr>
            <w:tcW w:w="226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使用vim查看龙芯平台QT4应用框架提供的头文件，检查API接口</w:t>
            </w:r>
            <w:r w:rsidR="009D1224">
              <w:rPr>
                <w:rFonts w:ascii="宋体" w:hAnsi="宋体" w:hint="eastAsia"/>
                <w:noProof/>
                <w:szCs w:val="21"/>
              </w:rPr>
              <w:t>。</w:t>
            </w:r>
          </w:p>
        </w:tc>
        <w:tc>
          <w:tcPr>
            <w:tcW w:w="141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API接口与国产芯片技术无关</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7750E4" w:rsidRPr="00F90C0D" w:rsidRDefault="007750E4" w:rsidP="009D1224">
            <w:pPr>
              <w:jc w:val="center"/>
              <w:rPr>
                <w:rFonts w:ascii="宋体" w:hAnsi="宋体"/>
                <w:noProof/>
                <w:szCs w:val="21"/>
              </w:rPr>
            </w:pPr>
          </w:p>
        </w:tc>
      </w:tr>
      <w:tr w:rsidR="007750E4" w:rsidTr="009D1224">
        <w:tc>
          <w:tcPr>
            <w:tcW w:w="817" w:type="dxa"/>
            <w:tcBorders>
              <w:left w:val="single" w:sz="12" w:space="0" w:color="000000"/>
              <w:bottom w:val="single" w:sz="6" w:space="0" w:color="000000"/>
              <w:right w:val="single" w:sz="6" w:space="0" w:color="000000"/>
            </w:tcBorders>
            <w:shd w:val="clear" w:color="auto" w:fill="auto"/>
          </w:tcPr>
          <w:p w:rsidR="007750E4" w:rsidRPr="00F90C0D" w:rsidRDefault="007750E4" w:rsidP="009D1224">
            <w:pPr>
              <w:pStyle w:val="a9"/>
              <w:jc w:val="center"/>
              <w:rPr>
                <w:rFonts w:ascii="宋体" w:hAnsi="宋体"/>
                <w:noProof/>
                <w:szCs w:val="21"/>
              </w:rPr>
            </w:pPr>
            <w:r w:rsidRPr="00F90C0D">
              <w:rPr>
                <w:rFonts w:ascii="宋体" w:hAnsi="宋体"/>
                <w:noProof/>
                <w:szCs w:val="21"/>
              </w:rPr>
              <w:t>步骤 5</w:t>
            </w:r>
          </w:p>
        </w:tc>
        <w:tc>
          <w:tcPr>
            <w:tcW w:w="1701"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noProof/>
                <w:szCs w:val="21"/>
              </w:rPr>
              <w:t>QT4运行时框架交互式运行成功</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基础库</w:t>
            </w:r>
            <w:r w:rsidRPr="009D1224">
              <w:rPr>
                <w:rFonts w:ascii="宋体" w:hAnsi="宋体" w:hint="eastAsia"/>
                <w:noProof/>
                <w:szCs w:val="21"/>
              </w:rPr>
              <w:t>头文件</w:t>
            </w:r>
          </w:p>
        </w:tc>
        <w:tc>
          <w:tcPr>
            <w:tcW w:w="226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使用vim查看龙芯平台各类基础库提供的头文件， 检查API接口</w:t>
            </w:r>
            <w:r w:rsidR="009D1224">
              <w:rPr>
                <w:rFonts w:ascii="宋体" w:hAnsi="宋体" w:hint="eastAsia"/>
                <w:noProof/>
                <w:szCs w:val="21"/>
              </w:rPr>
              <w:t>。</w:t>
            </w:r>
          </w:p>
        </w:tc>
        <w:tc>
          <w:tcPr>
            <w:tcW w:w="141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API接口与</w:t>
            </w:r>
            <w:bookmarkStart w:id="53" w:name="_GoBack"/>
            <w:r w:rsidRPr="009D1224">
              <w:rPr>
                <w:rFonts w:ascii="宋体" w:hAnsi="宋体"/>
                <w:noProof/>
                <w:szCs w:val="21"/>
              </w:rPr>
              <w:t>国</w:t>
            </w:r>
            <w:bookmarkEnd w:id="53"/>
            <w:r w:rsidRPr="009D1224">
              <w:rPr>
                <w:rFonts w:ascii="宋体" w:hAnsi="宋体"/>
                <w:noProof/>
                <w:szCs w:val="21"/>
              </w:rPr>
              <w:t>产芯片技术无关</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7750E4" w:rsidRPr="00F90C0D" w:rsidRDefault="007750E4" w:rsidP="009D1224">
            <w:pPr>
              <w:jc w:val="center"/>
              <w:rPr>
                <w:rFonts w:ascii="宋体" w:hAnsi="宋体"/>
                <w:noProof/>
                <w:szCs w:val="21"/>
              </w:rPr>
            </w:pPr>
          </w:p>
        </w:tc>
      </w:tr>
      <w:tr w:rsidR="00BC7523" w:rsidTr="009D1224">
        <w:tc>
          <w:tcPr>
            <w:tcW w:w="817" w:type="dxa"/>
            <w:tcBorders>
              <w:left w:val="single" w:sz="12" w:space="0" w:color="000000"/>
              <w:bottom w:val="single" w:sz="6" w:space="0" w:color="000000"/>
              <w:right w:val="single" w:sz="6" w:space="0" w:color="000000"/>
            </w:tcBorders>
            <w:shd w:val="clear" w:color="auto" w:fill="auto"/>
          </w:tcPr>
          <w:p w:rsidR="00BC7523" w:rsidRPr="00F90C0D" w:rsidRDefault="00BC7523" w:rsidP="009D1224">
            <w:pPr>
              <w:pStyle w:val="a9"/>
              <w:jc w:val="center"/>
              <w:rPr>
                <w:rFonts w:ascii="宋体" w:hAnsi="宋体"/>
                <w:noProof/>
                <w:szCs w:val="21"/>
              </w:rPr>
            </w:pPr>
            <w:r w:rsidRPr="00F90C0D">
              <w:rPr>
                <w:rFonts w:ascii="宋体" w:hAnsi="宋体"/>
                <w:noProof/>
                <w:szCs w:val="21"/>
              </w:rPr>
              <w:t>步骤 6</w:t>
            </w:r>
          </w:p>
        </w:tc>
        <w:tc>
          <w:tcPr>
            <w:tcW w:w="1701" w:type="dxa"/>
            <w:tcBorders>
              <w:left w:val="single" w:sz="6" w:space="0" w:color="000000"/>
              <w:bottom w:val="single" w:sz="6" w:space="0" w:color="000000"/>
              <w:right w:val="single" w:sz="6" w:space="0" w:color="000000"/>
            </w:tcBorders>
            <w:shd w:val="clear" w:color="auto" w:fill="auto"/>
          </w:tcPr>
          <w:p w:rsidR="00BC7523" w:rsidRPr="009D1224" w:rsidRDefault="00BC7523" w:rsidP="009D1224">
            <w:pPr>
              <w:pStyle w:val="a9"/>
              <w:snapToGrid w:val="0"/>
              <w:spacing w:line="300" w:lineRule="auto"/>
              <w:rPr>
                <w:rFonts w:ascii="宋体" w:hAnsi="宋体"/>
                <w:noProof/>
                <w:szCs w:val="21"/>
              </w:rPr>
            </w:pPr>
            <w:r w:rsidRPr="009D1224">
              <w:rPr>
                <w:rFonts w:ascii="宋体" w:hAnsi="宋体"/>
                <w:noProof/>
                <w:szCs w:val="21"/>
              </w:rPr>
              <w:t>已经安装QT5运行时框架镜像和沙箱工具</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9D1224" w:rsidRDefault="00BC7523" w:rsidP="009D1224">
            <w:pPr>
              <w:rPr>
                <w:rFonts w:ascii="宋体" w:hAnsi="宋体"/>
                <w:noProof/>
                <w:szCs w:val="21"/>
              </w:rPr>
            </w:pPr>
            <w:r w:rsidRPr="009D1224">
              <w:rPr>
                <w:rFonts w:ascii="宋体" w:hAnsi="宋体"/>
                <w:noProof/>
                <w:szCs w:val="21"/>
              </w:rPr>
              <w:t>沙箱工具命令</w:t>
            </w:r>
            <w:r w:rsidR="009D1224">
              <w:rPr>
                <w:rFonts w:ascii="宋体" w:hAnsi="宋体" w:hint="eastAsia"/>
                <w:noProof/>
                <w:szCs w:val="21"/>
              </w:rPr>
              <w:t>。</w:t>
            </w:r>
          </w:p>
        </w:tc>
        <w:tc>
          <w:tcPr>
            <w:tcW w:w="2268" w:type="dxa"/>
            <w:tcBorders>
              <w:left w:val="single" w:sz="6" w:space="0" w:color="000000"/>
              <w:bottom w:val="single" w:sz="6" w:space="0" w:color="000000"/>
              <w:right w:val="single" w:sz="6" w:space="0" w:color="000000"/>
            </w:tcBorders>
            <w:shd w:val="clear" w:color="auto" w:fill="auto"/>
          </w:tcPr>
          <w:p w:rsidR="00BC7523" w:rsidRPr="009D1224" w:rsidRDefault="00BC7523" w:rsidP="009D1224">
            <w:pPr>
              <w:pStyle w:val="a9"/>
              <w:snapToGrid w:val="0"/>
              <w:spacing w:line="300" w:lineRule="auto"/>
              <w:rPr>
                <w:rFonts w:ascii="宋体" w:hAnsi="宋体"/>
                <w:noProof/>
                <w:szCs w:val="21"/>
              </w:rPr>
            </w:pPr>
            <w:r w:rsidRPr="009D1224">
              <w:rPr>
                <w:rFonts w:ascii="宋体" w:hAnsi="宋体"/>
                <w:noProof/>
                <w:szCs w:val="21"/>
              </w:rPr>
              <w:t>使用沙箱工具进入QT5运行时框架交互式终端</w:t>
            </w:r>
            <w:r w:rsidR="009D1224">
              <w:rPr>
                <w:rFonts w:ascii="宋体" w:hAnsi="宋体" w:hint="eastAsia"/>
                <w:noProof/>
                <w:szCs w:val="21"/>
              </w:rPr>
              <w:t>。</w:t>
            </w:r>
          </w:p>
        </w:tc>
        <w:tc>
          <w:tcPr>
            <w:tcW w:w="1418" w:type="dxa"/>
            <w:tcBorders>
              <w:left w:val="single" w:sz="6" w:space="0" w:color="000000"/>
              <w:bottom w:val="single" w:sz="6" w:space="0" w:color="000000"/>
              <w:right w:val="single" w:sz="6" w:space="0" w:color="000000"/>
            </w:tcBorders>
            <w:shd w:val="clear" w:color="auto" w:fill="auto"/>
          </w:tcPr>
          <w:p w:rsidR="00BC7523" w:rsidRPr="009D1224" w:rsidRDefault="00BC7523" w:rsidP="009D1224">
            <w:pPr>
              <w:spacing w:line="440" w:lineRule="exact"/>
              <w:rPr>
                <w:rFonts w:ascii="宋体" w:hAnsi="宋体"/>
                <w:noProof/>
                <w:szCs w:val="21"/>
              </w:rPr>
            </w:pPr>
            <w:r w:rsidRPr="009D1224">
              <w:rPr>
                <w:rFonts w:ascii="宋体" w:hAnsi="宋体"/>
                <w:noProof/>
                <w:szCs w:val="21"/>
              </w:rPr>
              <w:t>交互式运行成功</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BC7523" w:rsidRPr="00F90C0D" w:rsidRDefault="00BC7523" w:rsidP="009D1224">
            <w:pPr>
              <w:jc w:val="center"/>
              <w:rPr>
                <w:rFonts w:ascii="宋体" w:hAnsi="宋体"/>
                <w:noProof/>
                <w:szCs w:val="21"/>
              </w:rPr>
            </w:pPr>
            <w:r w:rsidRPr="00F90C0D">
              <w:rPr>
                <w:rFonts w:ascii="宋体" w:hAnsi="宋体"/>
                <w:noProof/>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BC7523" w:rsidRPr="00F90C0D" w:rsidRDefault="00BC7523" w:rsidP="009D1224">
            <w:pPr>
              <w:jc w:val="center"/>
              <w:rPr>
                <w:rFonts w:ascii="宋体" w:hAnsi="宋体"/>
                <w:noProof/>
                <w:szCs w:val="21"/>
              </w:rPr>
            </w:pPr>
          </w:p>
        </w:tc>
      </w:tr>
      <w:tr w:rsidR="007750E4" w:rsidTr="009D1224">
        <w:tc>
          <w:tcPr>
            <w:tcW w:w="817" w:type="dxa"/>
            <w:tcBorders>
              <w:left w:val="single" w:sz="12" w:space="0" w:color="000000"/>
              <w:bottom w:val="single" w:sz="6" w:space="0" w:color="000000"/>
              <w:right w:val="single" w:sz="6" w:space="0" w:color="000000"/>
            </w:tcBorders>
            <w:shd w:val="clear" w:color="auto" w:fill="auto"/>
          </w:tcPr>
          <w:p w:rsidR="007750E4" w:rsidRPr="00F90C0D" w:rsidRDefault="007750E4" w:rsidP="009D1224">
            <w:pPr>
              <w:pStyle w:val="a9"/>
              <w:jc w:val="center"/>
              <w:rPr>
                <w:rFonts w:ascii="宋体" w:hAnsi="宋体"/>
                <w:noProof/>
                <w:szCs w:val="21"/>
              </w:rPr>
            </w:pPr>
            <w:r w:rsidRPr="00F90C0D">
              <w:rPr>
                <w:rFonts w:ascii="宋体" w:hAnsi="宋体"/>
                <w:noProof/>
                <w:szCs w:val="21"/>
              </w:rPr>
              <w:t>步骤 7</w:t>
            </w:r>
          </w:p>
        </w:tc>
        <w:tc>
          <w:tcPr>
            <w:tcW w:w="1701"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noProof/>
                <w:szCs w:val="21"/>
              </w:rPr>
              <w:t>QT</w:t>
            </w:r>
            <w:r w:rsidRPr="009D1224">
              <w:rPr>
                <w:rFonts w:ascii="宋体" w:hAnsi="宋体" w:hint="eastAsia"/>
                <w:noProof/>
                <w:szCs w:val="21"/>
              </w:rPr>
              <w:t>5</w:t>
            </w:r>
            <w:r w:rsidRPr="009D1224">
              <w:rPr>
                <w:rFonts w:ascii="宋体" w:hAnsi="宋体"/>
                <w:noProof/>
                <w:szCs w:val="21"/>
              </w:rPr>
              <w:t>运行时框架交互式运行成功</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QT</w:t>
            </w:r>
            <w:r w:rsidRPr="009D1224">
              <w:rPr>
                <w:rFonts w:ascii="宋体" w:hAnsi="宋体" w:hint="eastAsia"/>
                <w:noProof/>
                <w:szCs w:val="21"/>
              </w:rPr>
              <w:t>5</w:t>
            </w:r>
            <w:r w:rsidRPr="009D1224">
              <w:rPr>
                <w:rFonts w:ascii="宋体" w:hAnsi="宋体"/>
                <w:noProof/>
                <w:szCs w:val="21"/>
              </w:rPr>
              <w:t>应用框架</w:t>
            </w:r>
            <w:r w:rsidRPr="009D1224">
              <w:rPr>
                <w:rFonts w:ascii="宋体" w:hAnsi="宋体" w:hint="eastAsia"/>
                <w:noProof/>
                <w:szCs w:val="21"/>
              </w:rPr>
              <w:t>头文件</w:t>
            </w:r>
            <w:r w:rsidR="009D1224">
              <w:rPr>
                <w:rFonts w:ascii="宋体" w:hAnsi="宋体" w:hint="eastAsia"/>
                <w:noProof/>
                <w:szCs w:val="21"/>
              </w:rPr>
              <w:t>。</w:t>
            </w:r>
          </w:p>
        </w:tc>
        <w:tc>
          <w:tcPr>
            <w:tcW w:w="226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使用vim查看飞腾平台QT5应用框架提供的头文件，检查API接口</w:t>
            </w:r>
            <w:r w:rsidR="009D1224">
              <w:rPr>
                <w:rFonts w:ascii="宋体" w:hAnsi="宋体" w:hint="eastAsia"/>
                <w:noProof/>
                <w:szCs w:val="21"/>
              </w:rPr>
              <w:t>。</w:t>
            </w:r>
          </w:p>
        </w:tc>
        <w:tc>
          <w:tcPr>
            <w:tcW w:w="141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API接口与国产芯片技术无关</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7750E4" w:rsidRPr="00F90C0D" w:rsidRDefault="007750E4" w:rsidP="009D1224">
            <w:pPr>
              <w:jc w:val="center"/>
              <w:rPr>
                <w:rFonts w:ascii="宋体" w:hAnsi="宋体"/>
                <w:noProof/>
                <w:szCs w:val="21"/>
              </w:rPr>
            </w:pPr>
          </w:p>
        </w:tc>
      </w:tr>
      <w:tr w:rsidR="007750E4" w:rsidTr="009D1224">
        <w:tc>
          <w:tcPr>
            <w:tcW w:w="817" w:type="dxa"/>
            <w:tcBorders>
              <w:left w:val="single" w:sz="12" w:space="0" w:color="000000"/>
              <w:bottom w:val="single" w:sz="6" w:space="0" w:color="000000"/>
              <w:right w:val="single" w:sz="6" w:space="0" w:color="000000"/>
            </w:tcBorders>
            <w:shd w:val="clear" w:color="auto" w:fill="auto"/>
          </w:tcPr>
          <w:p w:rsidR="007750E4" w:rsidRPr="00F90C0D" w:rsidRDefault="007750E4" w:rsidP="009D1224">
            <w:pPr>
              <w:pStyle w:val="a9"/>
              <w:jc w:val="center"/>
              <w:rPr>
                <w:rFonts w:ascii="宋体" w:hAnsi="宋体"/>
                <w:noProof/>
                <w:szCs w:val="21"/>
              </w:rPr>
            </w:pPr>
            <w:r w:rsidRPr="00F90C0D">
              <w:rPr>
                <w:rFonts w:ascii="宋体" w:hAnsi="宋体"/>
                <w:noProof/>
                <w:szCs w:val="21"/>
              </w:rPr>
              <w:t>步骤 8</w:t>
            </w:r>
          </w:p>
        </w:tc>
        <w:tc>
          <w:tcPr>
            <w:tcW w:w="1701"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noProof/>
                <w:szCs w:val="21"/>
              </w:rPr>
              <w:t>QT</w:t>
            </w:r>
            <w:r w:rsidRPr="009D1224">
              <w:rPr>
                <w:rFonts w:ascii="宋体" w:hAnsi="宋体" w:hint="eastAsia"/>
                <w:noProof/>
                <w:szCs w:val="21"/>
              </w:rPr>
              <w:t>5</w:t>
            </w:r>
            <w:r w:rsidRPr="009D1224">
              <w:rPr>
                <w:rFonts w:ascii="宋体" w:hAnsi="宋体"/>
                <w:noProof/>
                <w:szCs w:val="21"/>
              </w:rPr>
              <w:t>运行时框架交互式运行成功</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基础库</w:t>
            </w:r>
            <w:r w:rsidRPr="009D1224">
              <w:rPr>
                <w:rFonts w:ascii="宋体" w:hAnsi="宋体" w:hint="eastAsia"/>
                <w:noProof/>
                <w:szCs w:val="21"/>
              </w:rPr>
              <w:t>头文件</w:t>
            </w:r>
            <w:r w:rsidR="009D1224">
              <w:rPr>
                <w:rFonts w:ascii="宋体" w:hAnsi="宋体" w:hint="eastAsia"/>
                <w:noProof/>
                <w:szCs w:val="21"/>
              </w:rPr>
              <w:t>。</w:t>
            </w:r>
          </w:p>
        </w:tc>
        <w:tc>
          <w:tcPr>
            <w:tcW w:w="226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使用vim查看飞腾平台各类基础库提供的头文件， 检查API接口</w:t>
            </w:r>
            <w:r w:rsidR="009D1224">
              <w:rPr>
                <w:rFonts w:ascii="宋体" w:hAnsi="宋体" w:hint="eastAsia"/>
                <w:noProof/>
                <w:szCs w:val="21"/>
              </w:rPr>
              <w:t>。</w:t>
            </w:r>
          </w:p>
        </w:tc>
        <w:tc>
          <w:tcPr>
            <w:tcW w:w="141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API接口与国产芯片技术无关</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7750E4" w:rsidRPr="00F90C0D" w:rsidRDefault="007750E4" w:rsidP="009D1224">
            <w:pPr>
              <w:jc w:val="center"/>
              <w:rPr>
                <w:rFonts w:ascii="宋体" w:hAnsi="宋体"/>
                <w:noProof/>
                <w:szCs w:val="21"/>
              </w:rPr>
            </w:pPr>
          </w:p>
        </w:tc>
      </w:tr>
      <w:tr w:rsidR="007750E4" w:rsidTr="009D1224">
        <w:tc>
          <w:tcPr>
            <w:tcW w:w="817" w:type="dxa"/>
            <w:tcBorders>
              <w:left w:val="single" w:sz="12" w:space="0" w:color="000000"/>
              <w:bottom w:val="single" w:sz="6" w:space="0" w:color="000000"/>
              <w:right w:val="single" w:sz="6" w:space="0" w:color="000000"/>
            </w:tcBorders>
            <w:shd w:val="clear" w:color="auto" w:fill="auto"/>
          </w:tcPr>
          <w:p w:rsidR="007750E4" w:rsidRPr="00F90C0D" w:rsidRDefault="007750E4" w:rsidP="009D1224">
            <w:pPr>
              <w:pStyle w:val="a9"/>
              <w:jc w:val="center"/>
              <w:rPr>
                <w:rFonts w:ascii="宋体" w:hAnsi="宋体"/>
                <w:noProof/>
                <w:szCs w:val="21"/>
              </w:rPr>
            </w:pPr>
            <w:r w:rsidRPr="00F90C0D">
              <w:rPr>
                <w:rFonts w:ascii="宋体" w:hAnsi="宋体"/>
                <w:noProof/>
                <w:szCs w:val="21"/>
              </w:rPr>
              <w:t>步骤 9</w:t>
            </w:r>
          </w:p>
        </w:tc>
        <w:tc>
          <w:tcPr>
            <w:tcW w:w="1701"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noProof/>
                <w:szCs w:val="21"/>
              </w:rPr>
              <w:t>QT</w:t>
            </w:r>
            <w:r w:rsidRPr="009D1224">
              <w:rPr>
                <w:rFonts w:ascii="宋体" w:hAnsi="宋体" w:hint="eastAsia"/>
                <w:noProof/>
                <w:szCs w:val="21"/>
              </w:rPr>
              <w:t>5</w:t>
            </w:r>
            <w:r w:rsidRPr="009D1224">
              <w:rPr>
                <w:rFonts w:ascii="宋体" w:hAnsi="宋体"/>
                <w:noProof/>
                <w:szCs w:val="21"/>
              </w:rPr>
              <w:t>运行时框架交互式运行成功</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rPr>
                <w:rFonts w:ascii="宋体" w:hAnsi="宋体"/>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QT</w:t>
            </w:r>
            <w:r w:rsidRPr="009D1224">
              <w:rPr>
                <w:rFonts w:ascii="宋体" w:hAnsi="宋体" w:hint="eastAsia"/>
                <w:noProof/>
                <w:szCs w:val="21"/>
              </w:rPr>
              <w:t>5</w:t>
            </w:r>
            <w:r w:rsidRPr="009D1224">
              <w:rPr>
                <w:rFonts w:ascii="宋体" w:hAnsi="宋体"/>
                <w:noProof/>
                <w:szCs w:val="21"/>
              </w:rPr>
              <w:t>应用框架</w:t>
            </w:r>
            <w:r w:rsidRPr="009D1224">
              <w:rPr>
                <w:rFonts w:ascii="宋体" w:hAnsi="宋体" w:hint="eastAsia"/>
                <w:noProof/>
                <w:szCs w:val="21"/>
              </w:rPr>
              <w:t>头文件</w:t>
            </w:r>
            <w:r w:rsidR="009D1224">
              <w:rPr>
                <w:rFonts w:ascii="宋体" w:hAnsi="宋体" w:hint="eastAsia"/>
                <w:noProof/>
                <w:szCs w:val="21"/>
              </w:rPr>
              <w:t>。</w:t>
            </w:r>
          </w:p>
        </w:tc>
        <w:tc>
          <w:tcPr>
            <w:tcW w:w="226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使用vim查看龙芯平台QT5应用框架提供的头文件，检查API接口</w:t>
            </w:r>
            <w:r w:rsidR="009D1224">
              <w:rPr>
                <w:rFonts w:ascii="宋体" w:hAnsi="宋体" w:hint="eastAsia"/>
                <w:noProof/>
                <w:szCs w:val="21"/>
              </w:rPr>
              <w:t>。</w:t>
            </w:r>
          </w:p>
        </w:tc>
        <w:tc>
          <w:tcPr>
            <w:tcW w:w="1418" w:type="dxa"/>
            <w:tcBorders>
              <w:left w:val="single" w:sz="6" w:space="0" w:color="000000"/>
              <w:bottom w:val="single" w:sz="6"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API接口与国产芯片技术无关</w:t>
            </w:r>
            <w:r w:rsidR="009D1224">
              <w:rPr>
                <w:rFonts w:ascii="宋体" w:hAnsi="宋体" w:hint="eastAsia"/>
                <w:noProof/>
                <w:szCs w:val="21"/>
              </w:rPr>
              <w:t>。</w:t>
            </w:r>
          </w:p>
        </w:tc>
        <w:tc>
          <w:tcPr>
            <w:tcW w:w="1134" w:type="dxa"/>
            <w:tcBorders>
              <w:left w:val="single" w:sz="6" w:space="0" w:color="000000"/>
              <w:bottom w:val="single" w:sz="6" w:space="0" w:color="000000"/>
              <w:right w:val="single" w:sz="6"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7750E4" w:rsidRPr="00F90C0D" w:rsidRDefault="007750E4" w:rsidP="009D1224">
            <w:pPr>
              <w:jc w:val="center"/>
              <w:rPr>
                <w:rFonts w:ascii="宋体" w:hAnsi="宋体"/>
                <w:noProof/>
                <w:szCs w:val="21"/>
              </w:rPr>
            </w:pPr>
          </w:p>
        </w:tc>
      </w:tr>
      <w:tr w:rsidR="007750E4" w:rsidTr="009D1224">
        <w:tc>
          <w:tcPr>
            <w:tcW w:w="817" w:type="dxa"/>
            <w:tcBorders>
              <w:top w:val="single" w:sz="6" w:space="0" w:color="000000"/>
              <w:left w:val="single" w:sz="12" w:space="0" w:color="000000"/>
              <w:bottom w:val="single" w:sz="12" w:space="0" w:color="000000"/>
              <w:right w:val="single" w:sz="6" w:space="0" w:color="000000"/>
            </w:tcBorders>
            <w:shd w:val="clear" w:color="auto" w:fill="auto"/>
          </w:tcPr>
          <w:p w:rsidR="007750E4" w:rsidRPr="00F90C0D" w:rsidRDefault="007750E4" w:rsidP="009D1224">
            <w:pPr>
              <w:pStyle w:val="a9"/>
              <w:jc w:val="center"/>
              <w:rPr>
                <w:rFonts w:ascii="宋体" w:hAnsi="宋体"/>
                <w:noProof/>
                <w:szCs w:val="21"/>
              </w:rPr>
            </w:pPr>
            <w:r w:rsidRPr="00F90C0D">
              <w:rPr>
                <w:rFonts w:ascii="宋体" w:hAnsi="宋体"/>
                <w:noProof/>
                <w:szCs w:val="21"/>
              </w:rPr>
              <w:t>步骤 10</w:t>
            </w:r>
          </w:p>
        </w:tc>
        <w:tc>
          <w:tcPr>
            <w:tcW w:w="1701" w:type="dxa"/>
            <w:tcBorders>
              <w:top w:val="single" w:sz="6" w:space="0" w:color="000000"/>
              <w:left w:val="single" w:sz="6" w:space="0" w:color="000000"/>
              <w:bottom w:val="single" w:sz="12" w:space="0" w:color="000000"/>
              <w:right w:val="single" w:sz="6" w:space="0" w:color="000000"/>
            </w:tcBorders>
            <w:shd w:val="clear" w:color="auto" w:fill="auto"/>
          </w:tcPr>
          <w:p w:rsidR="007750E4" w:rsidRPr="009D1224" w:rsidRDefault="007750E4" w:rsidP="009D1224">
            <w:pPr>
              <w:rPr>
                <w:rFonts w:ascii="宋体" w:hAnsi="宋体"/>
                <w:noProof/>
                <w:szCs w:val="21"/>
              </w:rPr>
            </w:pPr>
            <w:r w:rsidRPr="009D1224">
              <w:rPr>
                <w:rFonts w:ascii="宋体" w:hAnsi="宋体"/>
                <w:noProof/>
                <w:szCs w:val="21"/>
              </w:rPr>
              <w:t>QT</w:t>
            </w:r>
            <w:r w:rsidRPr="009D1224">
              <w:rPr>
                <w:rFonts w:ascii="宋体" w:hAnsi="宋体" w:hint="eastAsia"/>
                <w:noProof/>
                <w:szCs w:val="21"/>
              </w:rPr>
              <w:t>5</w:t>
            </w:r>
            <w:r w:rsidRPr="009D1224">
              <w:rPr>
                <w:rFonts w:ascii="宋体" w:hAnsi="宋体"/>
                <w:noProof/>
                <w:szCs w:val="21"/>
              </w:rPr>
              <w:t>运行时框架交互式运行成功</w:t>
            </w:r>
            <w:r w:rsidR="009D1224">
              <w:rPr>
                <w:rFonts w:ascii="宋体" w:hAnsi="宋体" w:hint="eastAsia"/>
                <w:noProof/>
                <w:szCs w:val="21"/>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7750E4" w:rsidRPr="009D1224" w:rsidRDefault="007750E4" w:rsidP="009D1224">
            <w:pPr>
              <w:rPr>
                <w:rFonts w:ascii="宋体" w:hAnsi="宋体"/>
              </w:rPr>
            </w:pPr>
            <w:r w:rsidRPr="009D1224">
              <w:rPr>
                <w:rFonts w:ascii="宋体" w:hAnsi="宋体" w:hint="eastAsia"/>
                <w:noProof/>
                <w:szCs w:val="21"/>
              </w:rPr>
              <w:t>v</w:t>
            </w:r>
            <w:r w:rsidRPr="009D1224">
              <w:rPr>
                <w:rFonts w:ascii="宋体" w:hAnsi="宋体"/>
                <w:noProof/>
                <w:szCs w:val="21"/>
              </w:rPr>
              <w:t>im</w:t>
            </w:r>
            <w:r w:rsidRPr="009D1224">
              <w:rPr>
                <w:rFonts w:ascii="宋体" w:hAnsi="宋体" w:hint="eastAsia"/>
                <w:noProof/>
                <w:szCs w:val="21"/>
              </w:rPr>
              <w:t>及</w:t>
            </w:r>
            <w:r w:rsidRPr="009D1224">
              <w:rPr>
                <w:rFonts w:ascii="宋体" w:hAnsi="宋体"/>
                <w:noProof/>
                <w:szCs w:val="21"/>
              </w:rPr>
              <w:t>基础库</w:t>
            </w:r>
            <w:r w:rsidRPr="009D1224">
              <w:rPr>
                <w:rFonts w:ascii="宋体" w:hAnsi="宋体" w:hint="eastAsia"/>
                <w:noProof/>
                <w:szCs w:val="21"/>
              </w:rPr>
              <w:t>头文件</w:t>
            </w:r>
            <w:r w:rsidR="009D1224">
              <w:rPr>
                <w:rFonts w:ascii="宋体" w:hAnsi="宋体" w:hint="eastAsia"/>
                <w:noProof/>
                <w:szCs w:val="21"/>
              </w:rPr>
              <w:t>。</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使用vim查看龙芯平台各类基础库提供的头文件， 检查API接口</w:t>
            </w:r>
            <w:r w:rsidR="009D1224">
              <w:rPr>
                <w:rFonts w:ascii="宋体" w:hAnsi="宋体" w:hint="eastAsia"/>
                <w:noProof/>
                <w:szCs w:val="21"/>
              </w:rPr>
              <w:t>。</w:t>
            </w:r>
          </w:p>
        </w:tc>
        <w:tc>
          <w:tcPr>
            <w:tcW w:w="1418" w:type="dxa"/>
            <w:tcBorders>
              <w:top w:val="single" w:sz="6" w:space="0" w:color="000000"/>
              <w:left w:val="single" w:sz="6" w:space="0" w:color="000000"/>
              <w:bottom w:val="single" w:sz="12" w:space="0" w:color="000000"/>
              <w:right w:val="single" w:sz="6" w:space="0" w:color="000000"/>
            </w:tcBorders>
            <w:shd w:val="clear" w:color="auto" w:fill="auto"/>
          </w:tcPr>
          <w:p w:rsidR="007750E4" w:rsidRPr="009D1224" w:rsidRDefault="007750E4" w:rsidP="009D1224">
            <w:pPr>
              <w:pStyle w:val="a9"/>
              <w:snapToGrid w:val="0"/>
              <w:spacing w:line="300" w:lineRule="auto"/>
              <w:rPr>
                <w:rFonts w:ascii="宋体" w:hAnsi="宋体"/>
                <w:noProof/>
                <w:szCs w:val="21"/>
              </w:rPr>
            </w:pPr>
            <w:r w:rsidRPr="009D1224">
              <w:rPr>
                <w:rFonts w:ascii="宋体" w:hAnsi="宋体"/>
                <w:noProof/>
                <w:szCs w:val="21"/>
              </w:rPr>
              <w:t>API接口与国产芯片技术无关</w:t>
            </w:r>
            <w:r w:rsidR="009D1224">
              <w:rPr>
                <w:rFonts w:ascii="宋体" w:hAnsi="宋体" w:hint="eastAsia"/>
                <w:noProof/>
                <w:szCs w:val="21"/>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7750E4" w:rsidRPr="00F90C0D" w:rsidRDefault="007750E4" w:rsidP="009D1224">
            <w:pPr>
              <w:jc w:val="center"/>
              <w:rPr>
                <w:rFonts w:ascii="宋体" w:hAnsi="宋体"/>
                <w:noProof/>
                <w:szCs w:val="21"/>
              </w:rPr>
            </w:pPr>
            <w:r w:rsidRPr="00F90C0D">
              <w:rPr>
                <w:rFonts w:ascii="宋体" w:hAnsi="宋体"/>
                <w:noProof/>
                <w:szCs w:val="21"/>
              </w:rPr>
              <w:t>-</w:t>
            </w:r>
            <w:bookmarkStart w:id="54" w:name="OLE_LINK6916"/>
            <w:bookmarkStart w:id="55" w:name="OLE_LINK7016"/>
            <w:bookmarkEnd w:id="54"/>
            <w:bookmarkEnd w:id="55"/>
          </w:p>
        </w:tc>
      </w:tr>
    </w:tbl>
    <w:p w:rsidR="00BC7523" w:rsidRDefault="00BC7523" w:rsidP="00BC7523">
      <w:pPr>
        <w:pStyle w:val="a5"/>
        <w:numPr>
          <w:ilvl w:val="0"/>
          <w:numId w:val="12"/>
        </w:numPr>
        <w:ind w:firstLineChars="0"/>
        <w:jc w:val="center"/>
        <w:rPr>
          <w:rFonts w:ascii="宋体" w:hAnsi="宋体"/>
          <w:sz w:val="21"/>
          <w:szCs w:val="21"/>
        </w:rPr>
      </w:pPr>
      <w:commentRangeStart w:id="56"/>
      <w:r w:rsidRPr="00CD38D1">
        <w:rPr>
          <w:rFonts w:ascii="宋体" w:hAnsi="宋体" w:hint="eastAsia"/>
          <w:sz w:val="21"/>
          <w:szCs w:val="21"/>
        </w:rPr>
        <w:t>QT运行时框架支撑测试用例</w:t>
      </w:r>
      <w:commentRangeEnd w:id="56"/>
      <w:r w:rsidR="00ED324B">
        <w:rPr>
          <w:rStyle w:val="af3"/>
        </w:rPr>
        <w:commentReference w:id="56"/>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59"/>
        <w:gridCol w:w="1134"/>
        <w:gridCol w:w="850"/>
        <w:gridCol w:w="2268"/>
        <w:gridCol w:w="1957"/>
        <w:gridCol w:w="955"/>
        <w:gridCol w:w="349"/>
        <w:gridCol w:w="701"/>
      </w:tblGrid>
      <w:tr w:rsidR="00BC7523" w:rsidRPr="007A1D2B" w:rsidTr="009D1224">
        <w:tc>
          <w:tcPr>
            <w:tcW w:w="2093"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用例名称/标识</w:t>
            </w:r>
          </w:p>
        </w:tc>
        <w:tc>
          <w:tcPr>
            <w:tcW w:w="7080" w:type="dxa"/>
            <w:gridSpan w:val="6"/>
            <w:tcBorders>
              <w:top w:val="single" w:sz="12" w:space="0" w:color="000000"/>
              <w:left w:val="single" w:sz="6" w:space="0" w:color="000000"/>
              <w:bottom w:val="single" w:sz="6" w:space="0" w:color="000000"/>
              <w:right w:val="single" w:sz="12" w:space="0" w:color="000000"/>
            </w:tcBorders>
            <w:shd w:val="clear" w:color="auto" w:fill="auto"/>
          </w:tcPr>
          <w:p w:rsidR="00BC7523" w:rsidRPr="007A1D2B" w:rsidRDefault="00BC7523" w:rsidP="00ED324B">
            <w:pPr>
              <w:pStyle w:val="a9"/>
              <w:tabs>
                <w:tab w:val="left" w:pos="4965"/>
              </w:tabs>
              <w:rPr>
                <w:rFonts w:ascii="宋体" w:hAnsi="宋体"/>
              </w:rPr>
            </w:pPr>
            <w:r w:rsidRPr="007A1D2B">
              <w:rPr>
                <w:rFonts w:ascii="宋体" w:hAnsi="宋体"/>
              </w:rPr>
              <w:t>QT</w:t>
            </w:r>
            <w:r w:rsidRPr="007A1D2B">
              <w:rPr>
                <w:rFonts w:ascii="宋体" w:hAnsi="宋体" w:hint="eastAsia"/>
              </w:rPr>
              <w:t>运行时框架支撑</w:t>
            </w:r>
            <w:r w:rsidRPr="007A1D2B">
              <w:rPr>
                <w:rFonts w:ascii="宋体" w:hAnsi="宋体"/>
              </w:rPr>
              <w:t>测试</w:t>
            </w:r>
            <w:r w:rsidRPr="00CD38D1">
              <w:rPr>
                <w:rFonts w:ascii="宋体" w:hAnsi="宋体" w:hint="eastAsia"/>
                <w:szCs w:val="21"/>
              </w:rPr>
              <w:t>/</w:t>
            </w:r>
            <w:r w:rsidRPr="00CD38D1">
              <w:rPr>
                <w:rFonts w:ascii="宋体" w:hAnsi="宋体"/>
                <w:szCs w:val="21"/>
              </w:rPr>
              <w:t>GN_</w:t>
            </w:r>
            <w:r w:rsidRPr="00CD38D1">
              <w:rPr>
                <w:rFonts w:ascii="宋体" w:hAnsi="宋体" w:hint="eastAsia"/>
                <w:szCs w:val="21"/>
              </w:rPr>
              <w:t>PTGJC</w:t>
            </w:r>
            <w:r w:rsidRPr="00CD38D1">
              <w:rPr>
                <w:rFonts w:ascii="宋体" w:hAnsi="宋体"/>
                <w:szCs w:val="21"/>
              </w:rPr>
              <w:t xml:space="preserve"> _</w:t>
            </w:r>
            <w:r w:rsidRPr="00CD38D1">
              <w:rPr>
                <w:rFonts w:ascii="宋体" w:hAnsi="宋体" w:hint="eastAsia"/>
                <w:szCs w:val="21"/>
              </w:rPr>
              <w:t>YXSSDK_</w:t>
            </w:r>
            <w:r>
              <w:rPr>
                <w:rFonts w:ascii="宋体" w:hAnsi="宋体" w:hint="eastAsia"/>
                <w:szCs w:val="21"/>
              </w:rPr>
              <w:t>QTZC</w:t>
            </w:r>
            <w:r w:rsidR="00ED324B">
              <w:rPr>
                <w:rFonts w:ascii="宋体" w:hAnsi="宋体"/>
                <w:szCs w:val="21"/>
              </w:rPr>
              <w:tab/>
            </w:r>
          </w:p>
        </w:tc>
      </w:tr>
      <w:tr w:rsidR="00BC7523" w:rsidRPr="007A1D2B" w:rsidTr="009D1224">
        <w:tc>
          <w:tcPr>
            <w:tcW w:w="2093"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用例说明</w:t>
            </w:r>
          </w:p>
        </w:tc>
        <w:tc>
          <w:tcPr>
            <w:tcW w:w="7080" w:type="dxa"/>
            <w:gridSpan w:val="6"/>
            <w:tcBorders>
              <w:top w:val="single" w:sz="6" w:space="0" w:color="000000"/>
              <w:left w:val="single" w:sz="6" w:space="0" w:color="000000"/>
              <w:bottom w:val="single" w:sz="12" w:space="0" w:color="000000"/>
              <w:right w:val="single" w:sz="12" w:space="0" w:color="000000"/>
            </w:tcBorders>
            <w:shd w:val="clear" w:color="auto" w:fill="auto"/>
          </w:tcPr>
          <w:p w:rsidR="00BC7523" w:rsidRPr="007A1D2B" w:rsidRDefault="00BC7523" w:rsidP="009D1224">
            <w:pPr>
              <w:pStyle w:val="a9"/>
              <w:rPr>
                <w:rFonts w:ascii="宋体" w:hAnsi="宋体"/>
              </w:rPr>
            </w:pPr>
            <w:r w:rsidRPr="007A1D2B">
              <w:rPr>
                <w:rFonts w:ascii="宋体" w:hAnsi="宋体" w:hint="eastAsia"/>
                <w:b/>
              </w:rPr>
              <w:t>测试目的</w:t>
            </w:r>
            <w:r w:rsidR="002A282B">
              <w:rPr>
                <w:rFonts w:ascii="宋体" w:hAnsi="宋体"/>
                <w:b/>
              </w:rPr>
              <w:t>：</w:t>
            </w:r>
            <w:r w:rsidRPr="007A1D2B">
              <w:rPr>
                <w:rFonts w:ascii="宋体" w:hAnsi="宋体"/>
              </w:rPr>
              <w:t xml:space="preserve"> </w:t>
            </w:r>
            <w:r w:rsidRPr="007A1D2B">
              <w:rPr>
                <w:rFonts w:ascii="宋体" w:hAnsi="宋体" w:hint="eastAsia"/>
              </w:rPr>
              <w:t>支持常见</w:t>
            </w:r>
            <w:r w:rsidRPr="007A1D2B">
              <w:rPr>
                <w:rFonts w:ascii="宋体" w:hAnsi="宋体"/>
              </w:rPr>
              <w:t>QT</w:t>
            </w:r>
            <w:r w:rsidRPr="007A1D2B">
              <w:rPr>
                <w:rFonts w:ascii="宋体" w:hAnsi="宋体" w:hint="eastAsia"/>
              </w:rPr>
              <w:t>界面应用程序的运行</w:t>
            </w:r>
            <w:r w:rsidRPr="007A1D2B">
              <w:rPr>
                <w:rFonts w:ascii="宋体" w:hAnsi="宋体"/>
              </w:rPr>
              <w:t>。</w:t>
            </w:r>
          </w:p>
          <w:p w:rsidR="00BC7523" w:rsidRPr="007A1D2B" w:rsidRDefault="00BC7523" w:rsidP="009D1224">
            <w:pPr>
              <w:pStyle w:val="a9"/>
              <w:rPr>
                <w:rFonts w:ascii="宋体" w:hAnsi="宋体"/>
              </w:rPr>
            </w:pPr>
            <w:r w:rsidRPr="007A1D2B">
              <w:rPr>
                <w:rFonts w:ascii="宋体" w:hAnsi="宋体" w:hint="eastAsia"/>
                <w:b/>
              </w:rPr>
              <w:t>测试方法</w:t>
            </w:r>
            <w:r w:rsidR="002A282B">
              <w:rPr>
                <w:rFonts w:ascii="宋体" w:hAnsi="宋体"/>
                <w:b/>
              </w:rPr>
              <w:t>：</w:t>
            </w:r>
            <w:r w:rsidRPr="007A1D2B">
              <w:rPr>
                <w:rFonts w:ascii="宋体" w:hAnsi="宋体"/>
              </w:rPr>
              <w:t xml:space="preserve"> 使用沙箱工具运行QT4及QT5界面应用程序；</w:t>
            </w:r>
          </w:p>
          <w:p w:rsidR="00BC7523" w:rsidRPr="007A1D2B" w:rsidRDefault="00BC7523" w:rsidP="009D1224">
            <w:pPr>
              <w:pStyle w:val="a9"/>
              <w:rPr>
                <w:rFonts w:ascii="宋体" w:hAnsi="宋体"/>
              </w:rPr>
            </w:pPr>
            <w:r w:rsidRPr="007A1D2B">
              <w:rPr>
                <w:rFonts w:ascii="宋体" w:hAnsi="宋体" w:hint="eastAsia"/>
                <w:b/>
              </w:rPr>
              <w:t>合格判据</w:t>
            </w:r>
            <w:r w:rsidR="002A282B">
              <w:rPr>
                <w:rFonts w:ascii="宋体" w:hAnsi="宋体"/>
                <w:b/>
              </w:rPr>
              <w:t>：</w:t>
            </w:r>
            <w:r w:rsidRPr="007A1D2B">
              <w:rPr>
                <w:rFonts w:ascii="宋体" w:hAnsi="宋体"/>
              </w:rPr>
              <w:t xml:space="preserve"> QT4及QT5界面应用程序能够正常运行，能够正常输入及显示中文。</w:t>
            </w:r>
          </w:p>
        </w:tc>
      </w:tr>
      <w:tr w:rsidR="00BC7523" w:rsidRPr="007A1D2B" w:rsidTr="009D1224">
        <w:tc>
          <w:tcPr>
            <w:tcW w:w="959" w:type="dxa"/>
            <w:tcBorders>
              <w:top w:val="single" w:sz="12" w:space="0" w:color="000000"/>
              <w:left w:val="single" w:sz="12" w:space="0" w:color="000000"/>
              <w:bottom w:val="single" w:sz="6"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步骤</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前提和约束</w:t>
            </w:r>
          </w:p>
        </w:tc>
        <w:tc>
          <w:tcPr>
            <w:tcW w:w="850" w:type="dxa"/>
            <w:tcBorders>
              <w:top w:val="single" w:sz="12" w:space="0" w:color="000000"/>
              <w:left w:val="single" w:sz="6" w:space="0" w:color="000000"/>
              <w:bottom w:val="single" w:sz="6"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输入</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目的和动作</w:t>
            </w:r>
          </w:p>
        </w:tc>
        <w:tc>
          <w:tcPr>
            <w:tcW w:w="1957" w:type="dxa"/>
            <w:tcBorders>
              <w:top w:val="single" w:sz="12" w:space="0" w:color="000000"/>
              <w:left w:val="single" w:sz="6" w:space="0" w:color="000000"/>
              <w:bottom w:val="single" w:sz="6"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预期结果</w:t>
            </w:r>
          </w:p>
        </w:tc>
        <w:tc>
          <w:tcPr>
            <w:tcW w:w="1304" w:type="dxa"/>
            <w:gridSpan w:val="2"/>
            <w:tcBorders>
              <w:top w:val="single" w:sz="12" w:space="0" w:color="000000"/>
              <w:left w:val="single" w:sz="6" w:space="0" w:color="000000"/>
              <w:bottom w:val="single" w:sz="6" w:space="0" w:color="000000"/>
              <w:right w:val="single" w:sz="6"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7A1D2B" w:rsidRDefault="00BC7523" w:rsidP="009D1224">
            <w:pPr>
              <w:pStyle w:val="a9"/>
              <w:jc w:val="center"/>
              <w:rPr>
                <w:rFonts w:ascii="宋体" w:hAnsi="宋体"/>
              </w:rPr>
            </w:pPr>
            <w:r w:rsidRPr="007A1D2B">
              <w:rPr>
                <w:rFonts w:ascii="宋体" w:hAnsi="宋体"/>
              </w:rPr>
              <w:t>备注</w:t>
            </w:r>
          </w:p>
        </w:tc>
      </w:tr>
      <w:tr w:rsidR="00A64A98" w:rsidRPr="007A1D2B" w:rsidTr="009D1224">
        <w:tc>
          <w:tcPr>
            <w:tcW w:w="959" w:type="dxa"/>
            <w:tcBorders>
              <w:top w:val="single" w:sz="6" w:space="0" w:color="000000"/>
              <w:left w:val="single" w:sz="12" w:space="0" w:color="000000"/>
              <w:bottom w:val="single" w:sz="6" w:space="0" w:color="000000"/>
              <w:right w:val="single" w:sz="6" w:space="0" w:color="000000"/>
            </w:tcBorders>
            <w:shd w:val="clear" w:color="auto" w:fill="auto"/>
          </w:tcPr>
          <w:p w:rsidR="00A64A98" w:rsidRPr="00A64A98" w:rsidRDefault="00A64A98" w:rsidP="009D1224">
            <w:pPr>
              <w:pStyle w:val="a9"/>
              <w:snapToGrid w:val="0"/>
              <w:spacing w:line="300" w:lineRule="auto"/>
              <w:jc w:val="center"/>
              <w:rPr>
                <w:rFonts w:ascii="宋体" w:hAnsi="宋体"/>
                <w:noProof/>
                <w:szCs w:val="21"/>
              </w:rPr>
            </w:pPr>
            <w:r w:rsidRPr="00A64A98">
              <w:rPr>
                <w:rFonts w:ascii="宋体" w:hAnsi="宋体"/>
                <w:noProof/>
                <w:szCs w:val="21"/>
              </w:rPr>
              <w:t>步骤 1</w:t>
            </w:r>
          </w:p>
        </w:tc>
        <w:tc>
          <w:tcPr>
            <w:tcW w:w="1134" w:type="dxa"/>
            <w:vMerge w:val="restart"/>
            <w:tcBorders>
              <w:top w:val="single" w:sz="6" w:space="0" w:color="000000"/>
              <w:left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已安装QT4界面应用及沙箱工具</w:t>
            </w:r>
            <w:r w:rsidR="009D1224">
              <w:rPr>
                <w:rFonts w:ascii="宋体" w:hAnsi="宋体" w:hint="eastAsia"/>
                <w:noProof/>
                <w:szCs w:val="21"/>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沙箱工具命令</w:t>
            </w:r>
            <w:r w:rsidR="009D1224">
              <w:rPr>
                <w:rFonts w:ascii="宋体" w:hAnsi="宋体" w:hint="eastAsia"/>
                <w:noProof/>
                <w:szCs w:val="21"/>
              </w:rPr>
              <w:t>。</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使用沙箱工具启动QT4界面应用程序</w:t>
            </w:r>
            <w:r w:rsidR="009D1224">
              <w:rPr>
                <w:rFonts w:ascii="宋体" w:hAnsi="宋体" w:hint="eastAsia"/>
                <w:noProof/>
                <w:szCs w:val="21"/>
              </w:rPr>
              <w:t>。</w:t>
            </w:r>
          </w:p>
        </w:tc>
        <w:tc>
          <w:tcPr>
            <w:tcW w:w="1957"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应用界面图片、文字等能够正常显示</w:t>
            </w:r>
            <w:r w:rsidR="009D1224">
              <w:rPr>
                <w:rFonts w:ascii="宋体" w:hAnsi="宋体" w:hint="eastAsia"/>
                <w:noProof/>
                <w:szCs w:val="21"/>
              </w:rPr>
              <w:t>。</w:t>
            </w:r>
          </w:p>
        </w:tc>
        <w:tc>
          <w:tcPr>
            <w:tcW w:w="955"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与预期结果一致</w:t>
            </w:r>
          </w:p>
        </w:tc>
        <w:tc>
          <w:tcPr>
            <w:tcW w:w="1050" w:type="dxa"/>
            <w:gridSpan w:val="2"/>
            <w:tcBorders>
              <w:top w:val="single" w:sz="6" w:space="0" w:color="000000"/>
              <w:left w:val="single" w:sz="6" w:space="0" w:color="000000"/>
              <w:bottom w:val="single" w:sz="6" w:space="0" w:color="000000"/>
              <w:right w:val="single" w:sz="12"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w:t>
            </w:r>
          </w:p>
        </w:tc>
      </w:tr>
      <w:tr w:rsidR="00A64A98" w:rsidRPr="007A1D2B" w:rsidTr="009D1224">
        <w:tc>
          <w:tcPr>
            <w:tcW w:w="959" w:type="dxa"/>
            <w:tcBorders>
              <w:top w:val="single" w:sz="6" w:space="0" w:color="000000"/>
              <w:left w:val="single" w:sz="12" w:space="0" w:color="000000"/>
              <w:bottom w:val="single" w:sz="6" w:space="0" w:color="000000"/>
              <w:right w:val="single" w:sz="6" w:space="0" w:color="000000"/>
            </w:tcBorders>
            <w:shd w:val="clear" w:color="auto" w:fill="auto"/>
          </w:tcPr>
          <w:p w:rsidR="00A64A98" w:rsidRPr="00A64A98" w:rsidRDefault="00A64A98" w:rsidP="009D1224">
            <w:pPr>
              <w:pStyle w:val="a9"/>
              <w:snapToGrid w:val="0"/>
              <w:spacing w:line="300" w:lineRule="auto"/>
              <w:jc w:val="center"/>
              <w:rPr>
                <w:rFonts w:ascii="宋体" w:hAnsi="宋体"/>
                <w:noProof/>
                <w:szCs w:val="21"/>
              </w:rPr>
            </w:pPr>
            <w:r w:rsidRPr="00A64A98">
              <w:rPr>
                <w:rFonts w:ascii="宋体" w:hAnsi="宋体"/>
                <w:noProof/>
                <w:szCs w:val="21"/>
              </w:rPr>
              <w:t>步骤 2</w:t>
            </w:r>
          </w:p>
        </w:tc>
        <w:tc>
          <w:tcPr>
            <w:tcW w:w="1134" w:type="dxa"/>
            <w:vMerge/>
            <w:tcBorders>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Pr>
                <w:rFonts w:ascii="宋体" w:hAnsi="宋体" w:hint="eastAsia"/>
                <w:noProof/>
                <w:szCs w:val="21"/>
              </w:rPr>
              <w:t>中文字符串</w:t>
            </w:r>
            <w:r w:rsidR="009D1224">
              <w:rPr>
                <w:rFonts w:ascii="宋体" w:hAnsi="宋体" w:hint="eastAsia"/>
                <w:noProof/>
                <w:szCs w:val="21"/>
              </w:rPr>
              <w:t>。</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pStyle w:val="a9"/>
              <w:snapToGrid w:val="0"/>
              <w:spacing w:line="300" w:lineRule="auto"/>
              <w:rPr>
                <w:rFonts w:ascii="宋体" w:hAnsi="宋体"/>
                <w:noProof/>
                <w:szCs w:val="21"/>
              </w:rPr>
            </w:pPr>
            <w:r w:rsidRPr="00A64A98">
              <w:rPr>
                <w:rFonts w:ascii="宋体" w:hAnsi="宋体"/>
                <w:noProof/>
                <w:szCs w:val="21"/>
              </w:rPr>
              <w:t>点击文本框，切换中文输入法，输入中文信息</w:t>
            </w:r>
            <w:r w:rsidR="009D1224">
              <w:rPr>
                <w:rFonts w:ascii="宋体" w:hAnsi="宋体" w:hint="eastAsia"/>
                <w:noProof/>
                <w:szCs w:val="21"/>
              </w:rPr>
              <w:t>。</w:t>
            </w:r>
          </w:p>
        </w:tc>
        <w:tc>
          <w:tcPr>
            <w:tcW w:w="1957"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能够输入中文，并显示正常</w:t>
            </w:r>
            <w:r w:rsidR="009D1224">
              <w:rPr>
                <w:rFonts w:ascii="宋体" w:hAnsi="宋体" w:hint="eastAsia"/>
                <w:noProof/>
                <w:szCs w:val="21"/>
              </w:rPr>
              <w:t>。</w:t>
            </w:r>
          </w:p>
        </w:tc>
        <w:tc>
          <w:tcPr>
            <w:tcW w:w="955"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与预期结果一致</w:t>
            </w:r>
          </w:p>
        </w:tc>
        <w:tc>
          <w:tcPr>
            <w:tcW w:w="1050" w:type="dxa"/>
            <w:gridSpan w:val="2"/>
            <w:tcBorders>
              <w:top w:val="single" w:sz="6" w:space="0" w:color="000000"/>
              <w:left w:val="single" w:sz="6" w:space="0" w:color="000000"/>
              <w:bottom w:val="single" w:sz="6" w:space="0" w:color="000000"/>
              <w:right w:val="single" w:sz="12"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w:t>
            </w:r>
          </w:p>
        </w:tc>
      </w:tr>
      <w:tr w:rsidR="00A64A98" w:rsidRPr="007A1D2B" w:rsidTr="009D1224">
        <w:tc>
          <w:tcPr>
            <w:tcW w:w="959" w:type="dxa"/>
            <w:tcBorders>
              <w:top w:val="single" w:sz="6" w:space="0" w:color="000000"/>
              <w:left w:val="single" w:sz="12" w:space="0" w:color="000000"/>
              <w:bottom w:val="single" w:sz="6" w:space="0" w:color="000000"/>
              <w:right w:val="single" w:sz="6" w:space="0" w:color="000000"/>
            </w:tcBorders>
            <w:shd w:val="clear" w:color="auto" w:fill="auto"/>
          </w:tcPr>
          <w:p w:rsidR="00A64A98" w:rsidRPr="00A64A98" w:rsidRDefault="00A64A98" w:rsidP="009D1224">
            <w:pPr>
              <w:pStyle w:val="a9"/>
              <w:snapToGrid w:val="0"/>
              <w:spacing w:line="300" w:lineRule="auto"/>
              <w:jc w:val="center"/>
              <w:rPr>
                <w:rFonts w:ascii="宋体" w:hAnsi="宋体"/>
                <w:noProof/>
                <w:szCs w:val="21"/>
              </w:rPr>
            </w:pPr>
            <w:r w:rsidRPr="00A64A98">
              <w:rPr>
                <w:rFonts w:ascii="宋体" w:hAnsi="宋体"/>
                <w:noProof/>
                <w:szCs w:val="21"/>
              </w:rPr>
              <w:t>步骤 3</w:t>
            </w:r>
          </w:p>
        </w:tc>
        <w:tc>
          <w:tcPr>
            <w:tcW w:w="1134" w:type="dxa"/>
            <w:vMerge w:val="restart"/>
            <w:tcBorders>
              <w:top w:val="single" w:sz="6" w:space="0" w:color="000000"/>
              <w:left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已安装QT5界面应用及沙</w:t>
            </w:r>
            <w:r w:rsidRPr="00A64A98">
              <w:rPr>
                <w:rFonts w:ascii="宋体" w:hAnsi="宋体"/>
                <w:noProof/>
                <w:szCs w:val="21"/>
              </w:rPr>
              <w:lastRenderedPageBreak/>
              <w:t>箱工具</w:t>
            </w:r>
            <w:r w:rsidR="009D1224">
              <w:rPr>
                <w:rFonts w:ascii="宋体" w:hAnsi="宋体" w:hint="eastAsia"/>
                <w:noProof/>
                <w:szCs w:val="21"/>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lastRenderedPageBreak/>
              <w:t>沙箱工具命令</w:t>
            </w:r>
            <w:r w:rsidR="009D1224">
              <w:rPr>
                <w:rFonts w:ascii="宋体" w:hAnsi="宋体" w:hint="eastAsia"/>
                <w:noProof/>
                <w:szCs w:val="21"/>
              </w:rPr>
              <w:t>。</w:t>
            </w:r>
          </w:p>
        </w:tc>
        <w:tc>
          <w:tcPr>
            <w:tcW w:w="2268"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使用沙箱工具启动QT5界面应用程序</w:t>
            </w:r>
            <w:r w:rsidR="009D1224">
              <w:rPr>
                <w:rFonts w:ascii="宋体" w:hAnsi="宋体" w:hint="eastAsia"/>
                <w:noProof/>
                <w:szCs w:val="21"/>
              </w:rPr>
              <w:t>。</w:t>
            </w:r>
          </w:p>
        </w:tc>
        <w:tc>
          <w:tcPr>
            <w:tcW w:w="1957"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应用界面图片、文字等能够正常显示</w:t>
            </w:r>
            <w:r w:rsidR="009D1224">
              <w:rPr>
                <w:rFonts w:ascii="宋体" w:hAnsi="宋体" w:hint="eastAsia"/>
                <w:noProof/>
                <w:szCs w:val="21"/>
              </w:rPr>
              <w:t>。</w:t>
            </w:r>
          </w:p>
        </w:tc>
        <w:tc>
          <w:tcPr>
            <w:tcW w:w="955" w:type="dxa"/>
            <w:tcBorders>
              <w:top w:val="single" w:sz="6" w:space="0" w:color="000000"/>
              <w:left w:val="single" w:sz="6" w:space="0" w:color="000000"/>
              <w:bottom w:val="single" w:sz="6" w:space="0" w:color="000000"/>
              <w:right w:val="single" w:sz="6"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与预期结果一致</w:t>
            </w:r>
          </w:p>
        </w:tc>
        <w:tc>
          <w:tcPr>
            <w:tcW w:w="1050" w:type="dxa"/>
            <w:gridSpan w:val="2"/>
            <w:tcBorders>
              <w:top w:val="single" w:sz="6" w:space="0" w:color="000000"/>
              <w:left w:val="single" w:sz="6" w:space="0" w:color="000000"/>
              <w:bottom w:val="single" w:sz="6" w:space="0" w:color="000000"/>
              <w:right w:val="single" w:sz="12"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w:t>
            </w:r>
          </w:p>
        </w:tc>
      </w:tr>
      <w:tr w:rsidR="00A64A98" w:rsidRPr="007A1D2B" w:rsidTr="009D1224">
        <w:tc>
          <w:tcPr>
            <w:tcW w:w="959" w:type="dxa"/>
            <w:tcBorders>
              <w:top w:val="single" w:sz="6" w:space="0" w:color="000000"/>
              <w:left w:val="single" w:sz="12" w:space="0" w:color="000000"/>
              <w:bottom w:val="single" w:sz="12" w:space="0" w:color="000000"/>
              <w:right w:val="single" w:sz="6" w:space="0" w:color="000000"/>
            </w:tcBorders>
            <w:shd w:val="clear" w:color="auto" w:fill="auto"/>
          </w:tcPr>
          <w:p w:rsidR="00A64A98" w:rsidRPr="00A64A98" w:rsidRDefault="00A64A98" w:rsidP="009D1224">
            <w:pPr>
              <w:pStyle w:val="a9"/>
              <w:snapToGrid w:val="0"/>
              <w:spacing w:line="300" w:lineRule="auto"/>
              <w:jc w:val="center"/>
              <w:rPr>
                <w:rFonts w:ascii="宋体" w:hAnsi="宋体"/>
                <w:noProof/>
                <w:szCs w:val="21"/>
              </w:rPr>
            </w:pPr>
            <w:r w:rsidRPr="00A64A98">
              <w:rPr>
                <w:rFonts w:ascii="宋体" w:hAnsi="宋体"/>
                <w:noProof/>
                <w:szCs w:val="21"/>
              </w:rPr>
              <w:lastRenderedPageBreak/>
              <w:t>步骤 4</w:t>
            </w:r>
          </w:p>
        </w:tc>
        <w:tc>
          <w:tcPr>
            <w:tcW w:w="1134" w:type="dxa"/>
            <w:vMerge/>
            <w:tcBorders>
              <w:left w:val="single" w:sz="6" w:space="0" w:color="000000"/>
              <w:bottom w:val="single" w:sz="12"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p>
        </w:tc>
        <w:tc>
          <w:tcPr>
            <w:tcW w:w="850" w:type="dxa"/>
            <w:tcBorders>
              <w:top w:val="single" w:sz="6" w:space="0" w:color="000000"/>
              <w:left w:val="single" w:sz="6" w:space="0" w:color="000000"/>
              <w:bottom w:val="single" w:sz="12"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Pr>
                <w:rFonts w:ascii="宋体" w:hAnsi="宋体" w:hint="eastAsia"/>
                <w:noProof/>
                <w:szCs w:val="21"/>
              </w:rPr>
              <w:t>中文字符串</w:t>
            </w:r>
            <w:r w:rsidR="009D1224">
              <w:rPr>
                <w:rFonts w:ascii="宋体" w:hAnsi="宋体" w:hint="eastAsia"/>
                <w:noProof/>
                <w:szCs w:val="21"/>
              </w:rPr>
              <w:t>。</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点击文本框，切换中文输入法，输入中文信息</w:t>
            </w:r>
            <w:r w:rsidR="009D1224">
              <w:rPr>
                <w:rFonts w:ascii="宋体" w:hAnsi="宋体" w:hint="eastAsia"/>
                <w:noProof/>
                <w:szCs w:val="21"/>
              </w:rPr>
              <w:t>。</w:t>
            </w:r>
          </w:p>
        </w:tc>
        <w:tc>
          <w:tcPr>
            <w:tcW w:w="1957" w:type="dxa"/>
            <w:tcBorders>
              <w:top w:val="single" w:sz="6" w:space="0" w:color="000000"/>
              <w:left w:val="single" w:sz="6" w:space="0" w:color="000000"/>
              <w:bottom w:val="single" w:sz="12" w:space="0" w:color="000000"/>
              <w:right w:val="single" w:sz="6" w:space="0" w:color="000000"/>
            </w:tcBorders>
            <w:shd w:val="clear" w:color="auto" w:fill="auto"/>
          </w:tcPr>
          <w:p w:rsidR="00A64A98" w:rsidRPr="00A64A98" w:rsidRDefault="00A64A98" w:rsidP="009D1224">
            <w:pPr>
              <w:snapToGrid w:val="0"/>
              <w:spacing w:line="300" w:lineRule="auto"/>
              <w:rPr>
                <w:rFonts w:ascii="宋体" w:hAnsi="宋体"/>
                <w:noProof/>
                <w:szCs w:val="21"/>
              </w:rPr>
            </w:pPr>
            <w:r w:rsidRPr="00A64A98">
              <w:rPr>
                <w:rFonts w:ascii="宋体" w:hAnsi="宋体"/>
                <w:noProof/>
                <w:szCs w:val="21"/>
              </w:rPr>
              <w:t>能够输入中文，并显示正常</w:t>
            </w:r>
            <w:r w:rsidR="009D1224">
              <w:rPr>
                <w:rFonts w:ascii="宋体" w:hAnsi="宋体" w:hint="eastAsia"/>
                <w:noProof/>
                <w:szCs w:val="21"/>
              </w:rPr>
              <w:t>。</w:t>
            </w:r>
          </w:p>
        </w:tc>
        <w:tc>
          <w:tcPr>
            <w:tcW w:w="955" w:type="dxa"/>
            <w:tcBorders>
              <w:top w:val="single" w:sz="6" w:space="0" w:color="000000"/>
              <w:left w:val="single" w:sz="6" w:space="0" w:color="000000"/>
              <w:bottom w:val="single" w:sz="12" w:space="0" w:color="000000"/>
              <w:right w:val="single" w:sz="6"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与预期结果一致</w:t>
            </w:r>
          </w:p>
        </w:tc>
        <w:tc>
          <w:tcPr>
            <w:tcW w:w="1050" w:type="dxa"/>
            <w:gridSpan w:val="2"/>
            <w:tcBorders>
              <w:top w:val="single" w:sz="6" w:space="0" w:color="000000"/>
              <w:left w:val="single" w:sz="6" w:space="0" w:color="000000"/>
              <w:bottom w:val="single" w:sz="12" w:space="0" w:color="000000"/>
              <w:right w:val="single" w:sz="12" w:space="0" w:color="000000"/>
            </w:tcBorders>
            <w:shd w:val="clear" w:color="auto" w:fill="auto"/>
          </w:tcPr>
          <w:p w:rsidR="00A64A98" w:rsidRPr="00A64A98" w:rsidRDefault="00A64A98" w:rsidP="009D1224">
            <w:pPr>
              <w:snapToGrid w:val="0"/>
              <w:spacing w:line="300" w:lineRule="auto"/>
              <w:jc w:val="center"/>
              <w:rPr>
                <w:rFonts w:ascii="宋体" w:hAnsi="宋体"/>
                <w:noProof/>
                <w:szCs w:val="21"/>
              </w:rPr>
            </w:pPr>
            <w:r w:rsidRPr="00A64A98">
              <w:rPr>
                <w:rFonts w:ascii="宋体" w:hAnsi="宋体"/>
                <w:noProof/>
                <w:szCs w:val="21"/>
              </w:rPr>
              <w:t>-</w:t>
            </w:r>
          </w:p>
        </w:tc>
      </w:tr>
    </w:tbl>
    <w:p w:rsidR="00BC7523" w:rsidRPr="00CD38D1" w:rsidRDefault="00BC7523" w:rsidP="00BC7523">
      <w:pPr>
        <w:pStyle w:val="a5"/>
        <w:numPr>
          <w:ilvl w:val="0"/>
          <w:numId w:val="12"/>
        </w:numPr>
        <w:ind w:firstLineChars="0"/>
        <w:jc w:val="center"/>
        <w:rPr>
          <w:rFonts w:ascii="宋体" w:hAnsi="宋体"/>
          <w:sz w:val="21"/>
          <w:szCs w:val="21"/>
        </w:rPr>
      </w:pPr>
      <w:commentRangeStart w:id="57"/>
      <w:r w:rsidRPr="00CD38D1">
        <w:rPr>
          <w:rFonts w:ascii="宋体" w:hAnsi="宋体" w:hint="eastAsia"/>
          <w:sz w:val="21"/>
          <w:szCs w:val="21"/>
        </w:rPr>
        <w:lastRenderedPageBreak/>
        <w:t>Javascript运行时框架支撑测试用例</w:t>
      </w:r>
      <w:commentRangeEnd w:id="57"/>
      <w:r w:rsidR="00ED324B">
        <w:rPr>
          <w:rStyle w:val="af3"/>
        </w:rPr>
        <w:commentReference w:id="57"/>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847"/>
        <w:gridCol w:w="1134"/>
        <w:gridCol w:w="1701"/>
        <w:gridCol w:w="1985"/>
        <w:gridCol w:w="1132"/>
        <w:gridCol w:w="703"/>
      </w:tblGrid>
      <w:tr w:rsidR="00BC7523" w:rsidTr="00E25FAF">
        <w:tc>
          <w:tcPr>
            <w:tcW w:w="1373" w:type="pct"/>
            <w:gridSpan w:val="2"/>
            <w:tcBorders>
              <w:bottom w:val="single" w:sz="6"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用例名称/标识</w:t>
            </w:r>
          </w:p>
        </w:tc>
        <w:tc>
          <w:tcPr>
            <w:tcW w:w="3627" w:type="pct"/>
            <w:gridSpan w:val="5"/>
            <w:tcBorders>
              <w:bottom w:val="single" w:sz="6" w:space="0" w:color="000000"/>
            </w:tcBorders>
            <w:shd w:val="clear" w:color="auto" w:fill="auto"/>
          </w:tcPr>
          <w:p w:rsidR="00BC7523" w:rsidRPr="00F90C0D" w:rsidRDefault="00BC7523" w:rsidP="009D1224">
            <w:pPr>
              <w:pStyle w:val="a9"/>
              <w:rPr>
                <w:rFonts w:ascii="宋体" w:hAnsi="宋体"/>
              </w:rPr>
            </w:pPr>
            <w:r w:rsidRPr="00F90C0D">
              <w:rPr>
                <w:rFonts w:ascii="宋体" w:hAnsi="宋体" w:hint="eastAsia"/>
              </w:rPr>
              <w:t>Javascript运行时框架支撑 / GN_ YXHJ _YYSX_JKJ</w:t>
            </w:r>
          </w:p>
        </w:tc>
      </w:tr>
      <w:tr w:rsidR="00BC7523" w:rsidTr="00E25FAF">
        <w:tc>
          <w:tcPr>
            <w:tcW w:w="1373" w:type="pct"/>
            <w:gridSpan w:val="2"/>
            <w:tcBorders>
              <w:top w:val="single" w:sz="6" w:space="0" w:color="000000"/>
              <w:bottom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用例说明</w:t>
            </w:r>
          </w:p>
        </w:tc>
        <w:tc>
          <w:tcPr>
            <w:tcW w:w="3627" w:type="pct"/>
            <w:gridSpan w:val="5"/>
            <w:tcBorders>
              <w:top w:val="single" w:sz="6" w:space="0" w:color="000000"/>
              <w:bottom w:val="single" w:sz="12" w:space="0" w:color="000000"/>
            </w:tcBorders>
            <w:shd w:val="clear" w:color="auto" w:fill="auto"/>
          </w:tcPr>
          <w:p w:rsidR="00BC7523" w:rsidRPr="00F90C0D" w:rsidRDefault="00BC7523" w:rsidP="009D1224">
            <w:pPr>
              <w:pStyle w:val="a9"/>
              <w:rPr>
                <w:rFonts w:ascii="宋体" w:hAnsi="宋体"/>
                <w:b/>
              </w:rPr>
            </w:pPr>
            <w:r w:rsidRPr="00F90C0D">
              <w:rPr>
                <w:rFonts w:ascii="宋体" w:hAnsi="宋体" w:hint="eastAsia"/>
                <w:b/>
              </w:rPr>
              <w:t>测试目的</w:t>
            </w:r>
            <w:r w:rsidR="002A282B">
              <w:rPr>
                <w:rFonts w:ascii="宋体" w:hAnsi="宋体" w:hint="eastAsia"/>
                <w:b/>
              </w:rPr>
              <w:t>：</w:t>
            </w:r>
            <w:r w:rsidRPr="00F90C0D">
              <w:rPr>
                <w:rFonts w:ascii="宋体" w:hAnsi="宋体" w:hint="eastAsia"/>
                <w:szCs w:val="32"/>
              </w:rPr>
              <w:t xml:space="preserve"> 测试软件是否支持</w:t>
            </w:r>
            <w:r w:rsidRPr="00F90C0D">
              <w:rPr>
                <w:rFonts w:ascii="宋体" w:hAnsi="宋体" w:hint="eastAsia"/>
              </w:rPr>
              <w:t>Javascript运行时框架支撑。</w:t>
            </w:r>
          </w:p>
          <w:p w:rsidR="00BC7523" w:rsidRPr="00F90C0D" w:rsidRDefault="00BC7523" w:rsidP="009D1224">
            <w:pPr>
              <w:pStyle w:val="a9"/>
              <w:rPr>
                <w:rFonts w:ascii="宋体" w:hAnsi="宋体"/>
              </w:rPr>
            </w:pPr>
            <w:r w:rsidRPr="00F90C0D">
              <w:rPr>
                <w:rFonts w:ascii="宋体" w:hAnsi="宋体" w:hint="eastAsia"/>
                <w:b/>
              </w:rPr>
              <w:t>测试方法</w:t>
            </w:r>
            <w:r w:rsidR="002A282B">
              <w:rPr>
                <w:rFonts w:ascii="宋体" w:hAnsi="宋体" w:hint="eastAsia"/>
                <w:b/>
              </w:rPr>
              <w:t>：</w:t>
            </w:r>
            <w:r w:rsidRPr="00F90C0D">
              <w:rPr>
                <w:rFonts w:ascii="宋体" w:hAnsi="宋体" w:hint="eastAsia"/>
                <w:color w:val="FF0000"/>
              </w:rPr>
              <w:t xml:space="preserve"> </w:t>
            </w:r>
            <w:r w:rsidR="0093478B">
              <w:rPr>
                <w:rFonts w:ascii="宋体" w:hAnsi="宋体" w:hint="eastAsia"/>
                <w:szCs w:val="32"/>
              </w:rPr>
              <w:t>基于测试例子程序是否能够成功运行，验证</w:t>
            </w:r>
            <w:r w:rsidRPr="00F90C0D">
              <w:rPr>
                <w:rFonts w:ascii="宋体" w:hAnsi="宋体" w:hint="eastAsia"/>
              </w:rPr>
              <w:t>Javascript运行时框架</w:t>
            </w:r>
            <w:r w:rsidR="0093478B">
              <w:rPr>
                <w:rFonts w:ascii="宋体" w:hAnsi="宋体" w:hint="eastAsia"/>
              </w:rPr>
              <w:t>对应用的</w:t>
            </w:r>
            <w:r w:rsidRPr="00F90C0D">
              <w:rPr>
                <w:rFonts w:ascii="宋体" w:hAnsi="宋体" w:hint="eastAsia"/>
              </w:rPr>
              <w:t>支撑</w:t>
            </w:r>
            <w:r w:rsidR="0093478B">
              <w:rPr>
                <w:rFonts w:ascii="宋体" w:hAnsi="宋体" w:hint="eastAsia"/>
              </w:rPr>
              <w:t>作用</w:t>
            </w:r>
            <w:r w:rsidRPr="00F90C0D">
              <w:rPr>
                <w:rFonts w:ascii="宋体" w:hAnsi="宋体" w:hint="eastAsia"/>
              </w:rPr>
              <w:t>。</w:t>
            </w:r>
          </w:p>
          <w:p w:rsidR="00BC7523" w:rsidRPr="00F90C0D" w:rsidRDefault="00BC7523" w:rsidP="009D1224">
            <w:pPr>
              <w:pStyle w:val="a9"/>
              <w:rPr>
                <w:rFonts w:ascii="宋体" w:hAnsi="宋体"/>
              </w:rPr>
            </w:pPr>
            <w:r w:rsidRPr="00F90C0D">
              <w:rPr>
                <w:rFonts w:ascii="宋体" w:hAnsi="宋体" w:hint="eastAsia"/>
                <w:b/>
              </w:rPr>
              <w:t>合格判据</w:t>
            </w:r>
            <w:r w:rsidR="002A282B">
              <w:rPr>
                <w:rFonts w:ascii="宋体" w:hAnsi="宋体" w:hint="eastAsia"/>
                <w:b/>
              </w:rPr>
              <w:t>：</w:t>
            </w:r>
            <w:r w:rsidRPr="00F90C0D">
              <w:rPr>
                <w:rFonts w:ascii="宋体" w:hAnsi="宋体" w:hint="eastAsia"/>
                <w:color w:val="FF0000"/>
              </w:rPr>
              <w:t xml:space="preserve"> </w:t>
            </w:r>
            <w:r w:rsidRPr="00F90C0D">
              <w:rPr>
                <w:rFonts w:ascii="宋体" w:hAnsi="宋体" w:hint="eastAsia"/>
                <w:szCs w:val="32"/>
              </w:rPr>
              <w:t>支持</w:t>
            </w:r>
            <w:r w:rsidRPr="00F90C0D">
              <w:rPr>
                <w:rFonts w:ascii="宋体" w:hAnsi="宋体" w:hint="eastAsia"/>
              </w:rPr>
              <w:t>Javascript运行时框架支撑</w:t>
            </w:r>
            <w:r w:rsidRPr="00F90C0D">
              <w:rPr>
                <w:rFonts w:ascii="宋体" w:hAnsi="宋体" w:hint="eastAsia"/>
                <w:szCs w:val="32"/>
              </w:rPr>
              <w:t>。</w:t>
            </w:r>
          </w:p>
        </w:tc>
      </w:tr>
      <w:tr w:rsidR="00E25FAF" w:rsidTr="00E25FAF">
        <w:tc>
          <w:tcPr>
            <w:tcW w:w="366" w:type="pct"/>
            <w:tcBorders>
              <w:top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步骤</w:t>
            </w:r>
          </w:p>
        </w:tc>
        <w:tc>
          <w:tcPr>
            <w:tcW w:w="1007" w:type="pct"/>
            <w:tcBorders>
              <w:top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前提和约束</w:t>
            </w:r>
          </w:p>
        </w:tc>
        <w:tc>
          <w:tcPr>
            <w:tcW w:w="618" w:type="pct"/>
            <w:tcBorders>
              <w:top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输入</w:t>
            </w:r>
          </w:p>
        </w:tc>
        <w:tc>
          <w:tcPr>
            <w:tcW w:w="927" w:type="pct"/>
            <w:tcBorders>
              <w:top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目的和动作</w:t>
            </w:r>
          </w:p>
        </w:tc>
        <w:tc>
          <w:tcPr>
            <w:tcW w:w="1082" w:type="pct"/>
            <w:tcBorders>
              <w:top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预期结果</w:t>
            </w:r>
          </w:p>
        </w:tc>
        <w:tc>
          <w:tcPr>
            <w:tcW w:w="617" w:type="pct"/>
            <w:tcBorders>
              <w:top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评估准则</w:t>
            </w:r>
          </w:p>
        </w:tc>
        <w:tc>
          <w:tcPr>
            <w:tcW w:w="383" w:type="pct"/>
            <w:tcBorders>
              <w:top w:val="single" w:sz="12" w:space="0" w:color="000000"/>
            </w:tcBorders>
            <w:shd w:val="clear" w:color="auto" w:fill="auto"/>
          </w:tcPr>
          <w:p w:rsidR="00BC7523" w:rsidRPr="00F90C0D" w:rsidRDefault="00BC7523" w:rsidP="009D1224">
            <w:pPr>
              <w:pStyle w:val="a9"/>
              <w:jc w:val="center"/>
              <w:rPr>
                <w:rFonts w:ascii="宋体" w:hAnsi="宋体"/>
              </w:rPr>
            </w:pPr>
            <w:r w:rsidRPr="00F90C0D">
              <w:rPr>
                <w:rFonts w:ascii="宋体" w:hAnsi="宋体" w:hint="eastAsia"/>
              </w:rPr>
              <w:t>备注</w:t>
            </w:r>
          </w:p>
        </w:tc>
      </w:tr>
      <w:tr w:rsidR="00E25FAF" w:rsidTr="00E25FAF">
        <w:tc>
          <w:tcPr>
            <w:tcW w:w="366" w:type="pct"/>
            <w:shd w:val="clear" w:color="auto" w:fill="auto"/>
          </w:tcPr>
          <w:p w:rsidR="00ED7E48" w:rsidRPr="00F90C0D" w:rsidRDefault="00ED7E48" w:rsidP="009D1224">
            <w:pPr>
              <w:pStyle w:val="a9"/>
              <w:jc w:val="center"/>
              <w:rPr>
                <w:rFonts w:ascii="宋体" w:hAnsi="宋体"/>
              </w:rPr>
            </w:pPr>
            <w:r w:rsidRPr="00F90C0D">
              <w:rPr>
                <w:rFonts w:ascii="宋体" w:hAnsi="宋体"/>
              </w:rPr>
              <w:t>步骤 1</w:t>
            </w:r>
          </w:p>
        </w:tc>
        <w:tc>
          <w:tcPr>
            <w:tcW w:w="1007" w:type="pct"/>
            <w:shd w:val="clear" w:color="auto" w:fill="auto"/>
          </w:tcPr>
          <w:p w:rsidR="00ED7E48" w:rsidRPr="00F90C0D" w:rsidRDefault="00ED7E48" w:rsidP="009D1224">
            <w:pPr>
              <w:rPr>
                <w:rFonts w:ascii="宋体" w:hAnsi="宋体"/>
              </w:rPr>
            </w:pPr>
            <w:r>
              <w:rPr>
                <w:rFonts w:ascii="宋体" w:hAnsi="宋体" w:hint="eastAsia"/>
                <w:szCs w:val="21"/>
              </w:rPr>
              <w:t>JavaScript客</w:t>
            </w:r>
            <w:r w:rsidRPr="00F90C0D">
              <w:rPr>
                <w:rFonts w:ascii="宋体" w:hAnsi="宋体" w:hint="eastAsia"/>
                <w:szCs w:val="21"/>
              </w:rPr>
              <w:t>户端应用框架</w:t>
            </w:r>
            <w:r w:rsidRPr="00F90C0D">
              <w:rPr>
                <w:rFonts w:ascii="宋体" w:hAnsi="宋体"/>
                <w:color w:val="000000"/>
                <w:szCs w:val="21"/>
              </w:rPr>
              <w:t>正常运行，</w:t>
            </w:r>
            <w:r w:rsidRPr="00F90C0D">
              <w:rPr>
                <w:rFonts w:ascii="宋体" w:hAnsi="宋体" w:hint="eastAsia"/>
                <w:color w:val="000000"/>
                <w:szCs w:val="21"/>
              </w:rPr>
              <w:t>登录用户已成功安装“JS界面</w:t>
            </w:r>
            <w:r w:rsidRPr="00F90C0D">
              <w:rPr>
                <w:rFonts w:ascii="宋体" w:hAnsi="宋体"/>
                <w:color w:val="000000"/>
                <w:szCs w:val="21"/>
              </w:rPr>
              <w:t>应用</w:t>
            </w:r>
            <w:r w:rsidRPr="00F90C0D">
              <w:rPr>
                <w:rFonts w:ascii="宋体" w:hAnsi="宋体" w:hint="eastAsia"/>
                <w:color w:val="000000"/>
                <w:szCs w:val="21"/>
              </w:rPr>
              <w:t>”应用</w:t>
            </w:r>
            <w:r w:rsidR="009D1224">
              <w:rPr>
                <w:rFonts w:ascii="宋体" w:hAnsi="宋体" w:hint="eastAsia"/>
                <w:color w:val="000000"/>
                <w:szCs w:val="21"/>
              </w:rPr>
              <w:t>。</w:t>
            </w:r>
          </w:p>
        </w:tc>
        <w:tc>
          <w:tcPr>
            <w:tcW w:w="618" w:type="pct"/>
            <w:shd w:val="clear" w:color="auto" w:fill="auto"/>
          </w:tcPr>
          <w:p w:rsidR="00ED7E48" w:rsidRPr="00F90C0D" w:rsidRDefault="00ED7E48" w:rsidP="009D1224">
            <w:pPr>
              <w:rPr>
                <w:rFonts w:ascii="宋体" w:hAnsi="宋体"/>
              </w:rPr>
            </w:pPr>
            <w:r>
              <w:rPr>
                <w:rFonts w:ascii="宋体" w:hAnsi="宋体" w:hint="eastAsia"/>
                <w:szCs w:val="21"/>
              </w:rPr>
              <w:t>JavaScript客</w:t>
            </w:r>
            <w:r w:rsidRPr="00F90C0D">
              <w:rPr>
                <w:rFonts w:ascii="宋体" w:hAnsi="宋体" w:hint="eastAsia"/>
                <w:szCs w:val="21"/>
              </w:rPr>
              <w:t>户端应用框架</w:t>
            </w:r>
            <w:r>
              <w:rPr>
                <w:rFonts w:ascii="宋体" w:hAnsi="宋体" w:hint="eastAsia"/>
                <w:szCs w:val="21"/>
              </w:rPr>
              <w:t>的URL地址</w:t>
            </w:r>
            <w:r w:rsidR="009D1224">
              <w:rPr>
                <w:rFonts w:ascii="宋体" w:hAnsi="宋体" w:hint="eastAsia"/>
                <w:szCs w:val="21"/>
              </w:rPr>
              <w:t>。</w:t>
            </w:r>
          </w:p>
        </w:tc>
        <w:tc>
          <w:tcPr>
            <w:tcW w:w="927" w:type="pct"/>
            <w:shd w:val="clear" w:color="auto" w:fill="auto"/>
          </w:tcPr>
          <w:p w:rsidR="00ED7E48" w:rsidRPr="00F90C0D" w:rsidRDefault="00ED7E48" w:rsidP="009D1224">
            <w:pPr>
              <w:rPr>
                <w:rFonts w:ascii="宋体" w:hAnsi="宋体"/>
              </w:rPr>
            </w:pPr>
            <w:r w:rsidRPr="00F90C0D">
              <w:rPr>
                <w:rFonts w:ascii="宋体" w:hAnsi="宋体"/>
                <w:color w:val="000000"/>
                <w:szCs w:val="21"/>
              </w:rPr>
              <w:t>用户</w:t>
            </w:r>
            <w:r w:rsidRPr="00F90C0D">
              <w:rPr>
                <w:rFonts w:ascii="宋体" w:hAnsi="宋体" w:hint="eastAsia"/>
                <w:color w:val="000000"/>
                <w:szCs w:val="21"/>
              </w:rPr>
              <w:t>访问</w:t>
            </w:r>
            <w:r>
              <w:rPr>
                <w:rFonts w:ascii="宋体" w:hAnsi="宋体" w:hint="eastAsia"/>
                <w:szCs w:val="21"/>
              </w:rPr>
              <w:t>JavaScript客</w:t>
            </w:r>
            <w:r w:rsidRPr="00F90C0D">
              <w:rPr>
                <w:rFonts w:ascii="宋体" w:hAnsi="宋体" w:hint="eastAsia"/>
                <w:szCs w:val="21"/>
              </w:rPr>
              <w:t>户端应用框架</w:t>
            </w:r>
            <w:r w:rsidRPr="00F90C0D">
              <w:rPr>
                <w:rFonts w:ascii="宋体" w:hAnsi="宋体"/>
                <w:color w:val="000000"/>
                <w:szCs w:val="21"/>
              </w:rPr>
              <w:t>，查看已安装的应用列表。</w:t>
            </w:r>
          </w:p>
        </w:tc>
        <w:tc>
          <w:tcPr>
            <w:tcW w:w="1082" w:type="pct"/>
            <w:shd w:val="clear" w:color="auto" w:fill="auto"/>
          </w:tcPr>
          <w:p w:rsidR="00ED7E48" w:rsidRPr="00F90C0D" w:rsidRDefault="00ED7E48" w:rsidP="009D1224">
            <w:pPr>
              <w:rPr>
                <w:rFonts w:ascii="宋体" w:hAnsi="宋体"/>
              </w:rPr>
            </w:pPr>
            <w:r w:rsidRPr="00F90C0D">
              <w:rPr>
                <w:rFonts w:ascii="宋体" w:hAnsi="宋体"/>
                <w:color w:val="000000"/>
                <w:szCs w:val="21"/>
              </w:rPr>
              <w:t>成功</w:t>
            </w:r>
            <w:r w:rsidRPr="00F90C0D">
              <w:rPr>
                <w:rFonts w:ascii="宋体" w:hAnsi="宋体" w:hint="eastAsia"/>
                <w:color w:val="000000"/>
                <w:szCs w:val="21"/>
              </w:rPr>
              <w:t>访问</w:t>
            </w:r>
            <w:r>
              <w:rPr>
                <w:rFonts w:ascii="宋体" w:hAnsi="宋体" w:hint="eastAsia"/>
                <w:szCs w:val="21"/>
              </w:rPr>
              <w:t>JavaScript客</w:t>
            </w:r>
            <w:r w:rsidRPr="00F90C0D">
              <w:rPr>
                <w:rFonts w:ascii="宋体" w:hAnsi="宋体" w:hint="eastAsia"/>
                <w:szCs w:val="21"/>
              </w:rPr>
              <w:t>户端应用框架</w:t>
            </w:r>
            <w:r w:rsidRPr="00F90C0D">
              <w:rPr>
                <w:rFonts w:ascii="宋体" w:hAnsi="宋体"/>
                <w:color w:val="000000"/>
                <w:szCs w:val="21"/>
              </w:rPr>
              <w:t>，并成功查看已安装的应用列表。</w:t>
            </w:r>
          </w:p>
        </w:tc>
        <w:tc>
          <w:tcPr>
            <w:tcW w:w="617" w:type="pct"/>
            <w:shd w:val="clear" w:color="auto" w:fill="auto"/>
          </w:tcPr>
          <w:p w:rsidR="00ED7E48" w:rsidRPr="00F90C0D" w:rsidRDefault="00ED7E48" w:rsidP="009D1224">
            <w:pPr>
              <w:jc w:val="center"/>
              <w:rPr>
                <w:rFonts w:ascii="宋体" w:hAnsi="宋体"/>
              </w:rPr>
            </w:pPr>
            <w:r w:rsidRPr="00F90C0D">
              <w:rPr>
                <w:rFonts w:ascii="宋体" w:hAnsi="宋体" w:hint="eastAsia"/>
                <w:szCs w:val="21"/>
              </w:rPr>
              <w:t>与预期结果一致</w:t>
            </w:r>
          </w:p>
        </w:tc>
        <w:tc>
          <w:tcPr>
            <w:tcW w:w="383" w:type="pct"/>
            <w:shd w:val="clear" w:color="auto" w:fill="auto"/>
          </w:tcPr>
          <w:p w:rsidR="00ED7E48" w:rsidRPr="00F90C0D" w:rsidRDefault="00ED7E48" w:rsidP="009D1224">
            <w:pPr>
              <w:jc w:val="center"/>
              <w:rPr>
                <w:rFonts w:ascii="宋体" w:hAnsi="宋体"/>
              </w:rPr>
            </w:pPr>
            <w:r w:rsidRPr="00F90C0D">
              <w:rPr>
                <w:rFonts w:ascii="宋体" w:hAnsi="宋体" w:hint="eastAsia"/>
              </w:rPr>
              <w:t>-</w:t>
            </w:r>
          </w:p>
        </w:tc>
      </w:tr>
      <w:tr w:rsidR="00E25FAF" w:rsidTr="00E25FAF">
        <w:tc>
          <w:tcPr>
            <w:tcW w:w="366" w:type="pct"/>
            <w:shd w:val="clear" w:color="auto" w:fill="auto"/>
          </w:tcPr>
          <w:p w:rsidR="00ED7E48" w:rsidRPr="00F90C0D" w:rsidRDefault="00ED7E48" w:rsidP="009D1224">
            <w:pPr>
              <w:pStyle w:val="a9"/>
              <w:jc w:val="center"/>
              <w:rPr>
                <w:rFonts w:ascii="宋体" w:hAnsi="宋体"/>
              </w:rPr>
            </w:pPr>
            <w:r w:rsidRPr="00F90C0D">
              <w:rPr>
                <w:rFonts w:ascii="宋体" w:hAnsi="宋体"/>
              </w:rPr>
              <w:t>步骤 2</w:t>
            </w:r>
          </w:p>
        </w:tc>
        <w:tc>
          <w:tcPr>
            <w:tcW w:w="1007" w:type="pct"/>
            <w:shd w:val="clear" w:color="auto" w:fill="auto"/>
          </w:tcPr>
          <w:p w:rsidR="00ED7E48" w:rsidRPr="00F90C0D" w:rsidRDefault="00ED7E48" w:rsidP="009D1224">
            <w:pPr>
              <w:rPr>
                <w:rFonts w:ascii="宋体" w:hAnsi="宋体"/>
              </w:rPr>
            </w:pPr>
            <w:r w:rsidRPr="00F90C0D">
              <w:rPr>
                <w:rFonts w:ascii="宋体" w:hAnsi="宋体"/>
                <w:color w:val="000000"/>
                <w:szCs w:val="21"/>
              </w:rPr>
              <w:t>成功</w:t>
            </w:r>
            <w:r w:rsidRPr="00F90C0D">
              <w:rPr>
                <w:rFonts w:ascii="宋体" w:hAnsi="宋体" w:hint="eastAsia"/>
                <w:color w:val="000000"/>
                <w:szCs w:val="21"/>
              </w:rPr>
              <w:t>访问</w:t>
            </w:r>
            <w:r>
              <w:rPr>
                <w:rFonts w:ascii="宋体" w:hAnsi="宋体" w:hint="eastAsia"/>
                <w:szCs w:val="21"/>
              </w:rPr>
              <w:t>JavaScript客</w:t>
            </w:r>
            <w:r w:rsidRPr="00F90C0D">
              <w:rPr>
                <w:rFonts w:ascii="宋体" w:hAnsi="宋体" w:hint="eastAsia"/>
                <w:szCs w:val="21"/>
              </w:rPr>
              <w:t>户端应用框架</w:t>
            </w:r>
            <w:r w:rsidR="009D1224">
              <w:rPr>
                <w:rFonts w:ascii="宋体" w:hAnsi="宋体" w:hint="eastAsia"/>
                <w:szCs w:val="21"/>
              </w:rPr>
              <w:t>。</w:t>
            </w:r>
          </w:p>
        </w:tc>
        <w:tc>
          <w:tcPr>
            <w:tcW w:w="618" w:type="pct"/>
            <w:shd w:val="clear" w:color="auto" w:fill="auto"/>
          </w:tcPr>
          <w:p w:rsidR="00ED7E48" w:rsidRPr="00F90C0D" w:rsidRDefault="00ED7E48" w:rsidP="009D1224">
            <w:pPr>
              <w:rPr>
                <w:rFonts w:ascii="宋体" w:hAnsi="宋体"/>
              </w:rPr>
            </w:pPr>
            <w:r>
              <w:rPr>
                <w:rFonts w:ascii="宋体" w:hAnsi="宋体" w:hint="eastAsia"/>
              </w:rPr>
              <w:t>应用名称选择</w:t>
            </w:r>
            <w:r w:rsidR="009D1224">
              <w:rPr>
                <w:rFonts w:ascii="宋体" w:hAnsi="宋体" w:hint="eastAsia"/>
              </w:rPr>
              <w:t>。</w:t>
            </w:r>
          </w:p>
        </w:tc>
        <w:tc>
          <w:tcPr>
            <w:tcW w:w="927" w:type="pct"/>
            <w:shd w:val="clear" w:color="auto" w:fill="auto"/>
          </w:tcPr>
          <w:p w:rsidR="00ED7E48" w:rsidRPr="00F90C0D" w:rsidRDefault="00ED7E48" w:rsidP="009D1224">
            <w:pPr>
              <w:rPr>
                <w:rFonts w:ascii="宋体" w:hAnsi="宋体"/>
              </w:rPr>
            </w:pPr>
            <w:r w:rsidRPr="00F90C0D">
              <w:rPr>
                <w:rFonts w:ascii="宋体" w:hAnsi="宋体"/>
                <w:color w:val="000000"/>
                <w:szCs w:val="21"/>
              </w:rPr>
              <w:t>在已安装的应用列表，打开</w:t>
            </w:r>
            <w:r w:rsidRPr="00F90C0D">
              <w:rPr>
                <w:rFonts w:ascii="宋体" w:hAnsi="宋体" w:hint="eastAsia"/>
                <w:color w:val="000000"/>
                <w:szCs w:val="21"/>
              </w:rPr>
              <w:t>集成了</w:t>
            </w:r>
            <w:r w:rsidRPr="00F90C0D">
              <w:rPr>
                <w:rFonts w:ascii="宋体" w:hAnsi="宋体" w:hint="eastAsia"/>
                <w:color w:val="000000"/>
              </w:rPr>
              <w:t>Javascript基础库的</w:t>
            </w:r>
            <w:r w:rsidRPr="00F90C0D">
              <w:rPr>
                <w:rFonts w:ascii="宋体" w:hAnsi="宋体" w:hint="eastAsia"/>
                <w:color w:val="000000"/>
                <w:szCs w:val="21"/>
              </w:rPr>
              <w:t>“JS界面</w:t>
            </w:r>
            <w:r w:rsidRPr="00F90C0D">
              <w:rPr>
                <w:rFonts w:ascii="宋体" w:hAnsi="宋体"/>
                <w:color w:val="000000"/>
                <w:szCs w:val="21"/>
              </w:rPr>
              <w:t>应用</w:t>
            </w:r>
            <w:r w:rsidRPr="00F90C0D">
              <w:rPr>
                <w:rFonts w:ascii="宋体" w:hAnsi="宋体" w:hint="eastAsia"/>
                <w:color w:val="000000"/>
                <w:szCs w:val="21"/>
              </w:rPr>
              <w:t>”</w:t>
            </w:r>
            <w:r w:rsidRPr="00F90C0D">
              <w:rPr>
                <w:rFonts w:ascii="宋体" w:hAnsi="宋体"/>
                <w:color w:val="000000"/>
                <w:szCs w:val="21"/>
              </w:rPr>
              <w:t>应用</w:t>
            </w:r>
            <w:r w:rsidR="009D1224">
              <w:rPr>
                <w:rFonts w:ascii="宋体" w:hAnsi="宋体" w:hint="eastAsia"/>
                <w:color w:val="000000"/>
                <w:szCs w:val="21"/>
              </w:rPr>
              <w:t>。</w:t>
            </w:r>
          </w:p>
        </w:tc>
        <w:tc>
          <w:tcPr>
            <w:tcW w:w="1082" w:type="pct"/>
            <w:shd w:val="clear" w:color="auto" w:fill="auto"/>
          </w:tcPr>
          <w:p w:rsidR="00ED7E48" w:rsidRPr="00F90C0D" w:rsidRDefault="00ED7E48" w:rsidP="009D1224">
            <w:pPr>
              <w:rPr>
                <w:rFonts w:ascii="宋体" w:hAnsi="宋体"/>
              </w:rPr>
            </w:pPr>
            <w:r w:rsidRPr="00F90C0D">
              <w:rPr>
                <w:rFonts w:ascii="宋体" w:hAnsi="宋体" w:hint="eastAsia"/>
                <w:color w:val="000000"/>
                <w:szCs w:val="21"/>
              </w:rPr>
              <w:t>成功</w:t>
            </w:r>
            <w:r w:rsidRPr="00F90C0D">
              <w:rPr>
                <w:rFonts w:ascii="宋体" w:hAnsi="宋体"/>
                <w:color w:val="000000"/>
                <w:szCs w:val="21"/>
              </w:rPr>
              <w:t>打开</w:t>
            </w:r>
            <w:r w:rsidRPr="00F90C0D">
              <w:rPr>
                <w:rFonts w:ascii="宋体" w:hAnsi="宋体" w:hint="eastAsia"/>
                <w:szCs w:val="32"/>
              </w:rPr>
              <w:t>“</w:t>
            </w:r>
            <w:r w:rsidRPr="00F90C0D">
              <w:rPr>
                <w:rFonts w:ascii="宋体" w:hAnsi="宋体" w:hint="eastAsia"/>
                <w:color w:val="000000"/>
                <w:szCs w:val="21"/>
              </w:rPr>
              <w:t>JS界面</w:t>
            </w:r>
            <w:r w:rsidRPr="00F90C0D">
              <w:rPr>
                <w:rFonts w:ascii="宋体" w:hAnsi="宋体"/>
                <w:color w:val="000000"/>
                <w:szCs w:val="21"/>
              </w:rPr>
              <w:t>应用</w:t>
            </w:r>
            <w:r w:rsidRPr="00F90C0D">
              <w:rPr>
                <w:rFonts w:ascii="宋体" w:hAnsi="宋体" w:hint="eastAsia"/>
                <w:szCs w:val="32"/>
              </w:rPr>
              <w:t>”</w:t>
            </w:r>
            <w:r w:rsidRPr="00F90C0D">
              <w:rPr>
                <w:rFonts w:ascii="宋体" w:hAnsi="宋体"/>
                <w:color w:val="000000"/>
                <w:szCs w:val="21"/>
              </w:rPr>
              <w:t>应用</w:t>
            </w:r>
            <w:r w:rsidR="009D1224">
              <w:rPr>
                <w:rFonts w:ascii="宋体" w:hAnsi="宋体" w:hint="eastAsia"/>
                <w:color w:val="000000"/>
                <w:szCs w:val="21"/>
              </w:rPr>
              <w:t>。</w:t>
            </w:r>
          </w:p>
        </w:tc>
        <w:tc>
          <w:tcPr>
            <w:tcW w:w="617" w:type="pct"/>
            <w:shd w:val="clear" w:color="auto" w:fill="auto"/>
          </w:tcPr>
          <w:p w:rsidR="00ED7E48" w:rsidRPr="00F90C0D" w:rsidRDefault="00972F4E" w:rsidP="009D1224">
            <w:pPr>
              <w:jc w:val="center"/>
              <w:rPr>
                <w:rFonts w:ascii="宋体" w:hAnsi="宋体"/>
              </w:rPr>
            </w:pPr>
            <w:r w:rsidRPr="00F90C0D">
              <w:rPr>
                <w:rFonts w:ascii="宋体" w:hAnsi="宋体" w:hint="eastAsia"/>
                <w:szCs w:val="21"/>
              </w:rPr>
              <w:t>与预期结果一致</w:t>
            </w:r>
          </w:p>
        </w:tc>
        <w:tc>
          <w:tcPr>
            <w:tcW w:w="383" w:type="pct"/>
            <w:shd w:val="clear" w:color="auto" w:fill="auto"/>
          </w:tcPr>
          <w:p w:rsidR="00ED7E48" w:rsidRPr="00F90C0D" w:rsidRDefault="00ED7E48" w:rsidP="009D1224">
            <w:pPr>
              <w:jc w:val="center"/>
              <w:rPr>
                <w:rFonts w:ascii="宋体" w:hAnsi="宋体"/>
              </w:rPr>
            </w:pPr>
            <w:r w:rsidRPr="00F90C0D">
              <w:rPr>
                <w:rFonts w:ascii="宋体" w:hAnsi="宋体" w:hint="eastAsia"/>
              </w:rPr>
              <w:t>-</w:t>
            </w:r>
          </w:p>
        </w:tc>
      </w:tr>
      <w:tr w:rsidR="00E25FAF" w:rsidTr="00E25FAF">
        <w:tc>
          <w:tcPr>
            <w:tcW w:w="366" w:type="pct"/>
            <w:shd w:val="clear" w:color="auto" w:fill="auto"/>
          </w:tcPr>
          <w:p w:rsidR="00ED7E48" w:rsidRPr="00F90C0D" w:rsidRDefault="00ED7E48" w:rsidP="009D1224">
            <w:pPr>
              <w:pStyle w:val="a9"/>
              <w:jc w:val="center"/>
              <w:rPr>
                <w:rFonts w:ascii="宋体" w:hAnsi="宋体"/>
              </w:rPr>
            </w:pPr>
            <w:r w:rsidRPr="00F90C0D">
              <w:rPr>
                <w:rFonts w:ascii="宋体" w:hAnsi="宋体"/>
              </w:rPr>
              <w:t>步骤 3</w:t>
            </w:r>
          </w:p>
        </w:tc>
        <w:tc>
          <w:tcPr>
            <w:tcW w:w="1007" w:type="pct"/>
            <w:shd w:val="clear" w:color="auto" w:fill="auto"/>
          </w:tcPr>
          <w:p w:rsidR="00ED7E48" w:rsidRPr="00F90C0D" w:rsidRDefault="00ED7E48" w:rsidP="009D1224">
            <w:pPr>
              <w:rPr>
                <w:rFonts w:ascii="宋体" w:hAnsi="宋体"/>
              </w:rPr>
            </w:pPr>
            <w:r w:rsidRPr="00F90C0D">
              <w:rPr>
                <w:rFonts w:ascii="宋体" w:hAnsi="宋体"/>
                <w:color w:val="000000"/>
                <w:szCs w:val="21"/>
              </w:rPr>
              <w:t>打开</w:t>
            </w:r>
            <w:r w:rsidRPr="00F90C0D">
              <w:rPr>
                <w:rFonts w:ascii="宋体" w:hAnsi="宋体" w:hint="eastAsia"/>
                <w:szCs w:val="32"/>
              </w:rPr>
              <w:t>“</w:t>
            </w:r>
            <w:r w:rsidRPr="00F90C0D">
              <w:rPr>
                <w:rFonts w:ascii="宋体" w:hAnsi="宋体" w:hint="eastAsia"/>
                <w:color w:val="000000"/>
                <w:szCs w:val="21"/>
              </w:rPr>
              <w:t>JS界面</w:t>
            </w:r>
            <w:r w:rsidRPr="00F90C0D">
              <w:rPr>
                <w:rFonts w:ascii="宋体" w:hAnsi="宋体"/>
                <w:color w:val="000000"/>
                <w:szCs w:val="21"/>
              </w:rPr>
              <w:t>应用</w:t>
            </w:r>
            <w:r w:rsidRPr="00F90C0D">
              <w:rPr>
                <w:rFonts w:ascii="宋体" w:hAnsi="宋体" w:hint="eastAsia"/>
                <w:szCs w:val="32"/>
              </w:rPr>
              <w:t>”</w:t>
            </w:r>
            <w:r w:rsidRPr="00F90C0D">
              <w:rPr>
                <w:rFonts w:ascii="宋体" w:hAnsi="宋体"/>
                <w:color w:val="000000"/>
                <w:szCs w:val="21"/>
              </w:rPr>
              <w:t>应用</w:t>
            </w:r>
            <w:r w:rsidR="009D1224">
              <w:rPr>
                <w:rFonts w:ascii="宋体" w:hAnsi="宋体" w:hint="eastAsia"/>
                <w:color w:val="000000"/>
                <w:szCs w:val="21"/>
              </w:rPr>
              <w:t>。</w:t>
            </w:r>
          </w:p>
        </w:tc>
        <w:tc>
          <w:tcPr>
            <w:tcW w:w="618" w:type="pct"/>
            <w:shd w:val="clear" w:color="auto" w:fill="auto"/>
          </w:tcPr>
          <w:p w:rsidR="00ED7E48" w:rsidRPr="00F90C0D" w:rsidRDefault="00ED7E48" w:rsidP="009D1224">
            <w:pPr>
              <w:jc w:val="center"/>
              <w:rPr>
                <w:rFonts w:ascii="宋体" w:hAnsi="宋体"/>
              </w:rPr>
            </w:pPr>
            <w:r>
              <w:rPr>
                <w:rFonts w:ascii="宋体" w:hAnsi="宋体" w:hint="eastAsia"/>
              </w:rPr>
              <w:t>无</w:t>
            </w:r>
          </w:p>
        </w:tc>
        <w:tc>
          <w:tcPr>
            <w:tcW w:w="927" w:type="pct"/>
            <w:shd w:val="clear" w:color="auto" w:fill="auto"/>
          </w:tcPr>
          <w:p w:rsidR="00ED7E48" w:rsidRPr="00F90C0D" w:rsidRDefault="00ED7E48" w:rsidP="009D1224">
            <w:pPr>
              <w:rPr>
                <w:rFonts w:ascii="宋体" w:hAnsi="宋体"/>
                <w:color w:val="000000"/>
                <w:szCs w:val="21"/>
              </w:rPr>
            </w:pPr>
            <w:r w:rsidRPr="00F90C0D">
              <w:rPr>
                <w:rFonts w:ascii="宋体" w:hAnsi="宋体" w:hint="eastAsia"/>
                <w:color w:val="000000"/>
              </w:rPr>
              <w:t>查看</w:t>
            </w:r>
            <w:r w:rsidRPr="00F90C0D">
              <w:rPr>
                <w:rFonts w:ascii="宋体" w:hAnsi="宋体" w:hint="eastAsia"/>
                <w:szCs w:val="32"/>
              </w:rPr>
              <w:t>“</w:t>
            </w:r>
            <w:r w:rsidRPr="00F90C0D">
              <w:rPr>
                <w:rFonts w:ascii="宋体" w:hAnsi="宋体" w:hint="eastAsia"/>
                <w:color w:val="000000"/>
                <w:szCs w:val="21"/>
              </w:rPr>
              <w:t>JS界面</w:t>
            </w:r>
            <w:r w:rsidRPr="00F90C0D">
              <w:rPr>
                <w:rFonts w:ascii="宋体" w:hAnsi="宋体"/>
                <w:color w:val="000000"/>
                <w:szCs w:val="21"/>
              </w:rPr>
              <w:t>应用</w:t>
            </w:r>
            <w:r w:rsidRPr="00F90C0D">
              <w:rPr>
                <w:rFonts w:ascii="宋体" w:hAnsi="宋体" w:hint="eastAsia"/>
                <w:szCs w:val="32"/>
              </w:rPr>
              <w:t>”</w:t>
            </w:r>
            <w:r w:rsidRPr="00F90C0D">
              <w:rPr>
                <w:rFonts w:ascii="宋体" w:hAnsi="宋体"/>
                <w:color w:val="000000"/>
                <w:szCs w:val="21"/>
              </w:rPr>
              <w:t>应用</w:t>
            </w:r>
            <w:r w:rsidR="009D1224">
              <w:rPr>
                <w:rFonts w:ascii="宋体" w:hAnsi="宋体" w:hint="eastAsia"/>
                <w:color w:val="000000"/>
                <w:szCs w:val="21"/>
              </w:rPr>
              <w:t>。</w:t>
            </w:r>
          </w:p>
        </w:tc>
        <w:tc>
          <w:tcPr>
            <w:tcW w:w="1082" w:type="pct"/>
            <w:shd w:val="clear" w:color="auto" w:fill="auto"/>
          </w:tcPr>
          <w:p w:rsidR="00ED7E48" w:rsidRPr="00F90C0D" w:rsidRDefault="00ED7E48" w:rsidP="009D1224">
            <w:pPr>
              <w:rPr>
                <w:rFonts w:ascii="宋体" w:hAnsi="宋体"/>
                <w:color w:val="000000"/>
                <w:szCs w:val="21"/>
              </w:rPr>
            </w:pPr>
            <w:r w:rsidRPr="00F90C0D">
              <w:rPr>
                <w:rFonts w:ascii="宋体" w:hAnsi="宋体"/>
                <w:color w:val="000000"/>
                <w:szCs w:val="21"/>
              </w:rPr>
              <w:t>显示</w:t>
            </w:r>
            <w:r w:rsidRPr="00F90C0D">
              <w:rPr>
                <w:rFonts w:ascii="宋体" w:hAnsi="宋体" w:hint="eastAsia"/>
              </w:rPr>
              <w:t>应用了</w:t>
            </w:r>
            <w:r w:rsidRPr="00F90C0D">
              <w:rPr>
                <w:rFonts w:ascii="宋体" w:hAnsi="宋体" w:hint="eastAsia"/>
                <w:color w:val="000000"/>
                <w:szCs w:val="21"/>
              </w:rPr>
              <w:t>JS</w:t>
            </w:r>
            <w:r w:rsidRPr="00F90C0D">
              <w:rPr>
                <w:rFonts w:ascii="宋体" w:hAnsi="宋体" w:hint="eastAsia"/>
              </w:rPr>
              <w:t>基础库绘制的饼状图界面</w:t>
            </w:r>
            <w:r w:rsidR="009D1224">
              <w:rPr>
                <w:rFonts w:ascii="宋体" w:hAnsi="宋体" w:hint="eastAsia"/>
              </w:rPr>
              <w:t>。</w:t>
            </w:r>
          </w:p>
        </w:tc>
        <w:tc>
          <w:tcPr>
            <w:tcW w:w="617" w:type="pct"/>
            <w:shd w:val="clear" w:color="auto" w:fill="auto"/>
          </w:tcPr>
          <w:p w:rsidR="00ED7E48" w:rsidRPr="00F90C0D" w:rsidRDefault="00972F4E" w:rsidP="009D1224">
            <w:pPr>
              <w:jc w:val="center"/>
              <w:rPr>
                <w:rFonts w:ascii="宋体" w:hAnsi="宋体"/>
                <w:szCs w:val="21"/>
              </w:rPr>
            </w:pPr>
            <w:r w:rsidRPr="00F90C0D">
              <w:rPr>
                <w:rFonts w:ascii="宋体" w:hAnsi="宋体" w:hint="eastAsia"/>
                <w:szCs w:val="21"/>
              </w:rPr>
              <w:t>与预期结果一致</w:t>
            </w:r>
          </w:p>
        </w:tc>
        <w:tc>
          <w:tcPr>
            <w:tcW w:w="383" w:type="pct"/>
            <w:shd w:val="clear" w:color="auto" w:fill="auto"/>
          </w:tcPr>
          <w:p w:rsidR="00ED7E48" w:rsidRPr="00F90C0D" w:rsidRDefault="00ED7E48" w:rsidP="009D1224">
            <w:pPr>
              <w:jc w:val="center"/>
              <w:rPr>
                <w:rFonts w:ascii="宋体" w:hAnsi="宋体"/>
              </w:rPr>
            </w:pPr>
            <w:r>
              <w:rPr>
                <w:rFonts w:ascii="宋体" w:hAnsi="宋体" w:hint="eastAsia"/>
              </w:rPr>
              <w:t>-</w:t>
            </w:r>
          </w:p>
        </w:tc>
      </w:tr>
    </w:tbl>
    <w:p w:rsidR="00BC7523" w:rsidRPr="00CD38D1" w:rsidRDefault="00BC7523" w:rsidP="00BC7523">
      <w:pPr>
        <w:pStyle w:val="a5"/>
        <w:numPr>
          <w:ilvl w:val="0"/>
          <w:numId w:val="12"/>
        </w:numPr>
        <w:ind w:firstLineChars="0"/>
        <w:jc w:val="center"/>
        <w:rPr>
          <w:rFonts w:ascii="宋体" w:hAnsi="宋体"/>
          <w:sz w:val="21"/>
          <w:szCs w:val="21"/>
        </w:rPr>
      </w:pPr>
      <w:commentRangeStart w:id="58"/>
      <w:r w:rsidRPr="00CD38D1">
        <w:rPr>
          <w:rFonts w:ascii="宋体" w:hAnsi="宋体" w:hint="eastAsia"/>
          <w:sz w:val="21"/>
          <w:szCs w:val="21"/>
        </w:rPr>
        <w:t>C++运行时框架支撑测试用例</w:t>
      </w:r>
      <w:commentRangeEnd w:id="58"/>
      <w:r w:rsidR="00ED324B">
        <w:rPr>
          <w:rStyle w:val="af3"/>
        </w:rPr>
        <w:commentReference w:id="58"/>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561"/>
        <w:gridCol w:w="851"/>
        <w:gridCol w:w="2691"/>
        <w:gridCol w:w="1559"/>
        <w:gridCol w:w="1134"/>
        <w:gridCol w:w="703"/>
      </w:tblGrid>
      <w:tr w:rsidR="00BC7523" w:rsidRPr="007B5DAD" w:rsidTr="00E25FAF">
        <w:tc>
          <w:tcPr>
            <w:tcW w:w="1218" w:type="pct"/>
            <w:gridSpan w:val="2"/>
            <w:tcBorders>
              <w:bottom w:val="single" w:sz="6"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用例名称/标识</w:t>
            </w:r>
          </w:p>
        </w:tc>
        <w:tc>
          <w:tcPr>
            <w:tcW w:w="3782" w:type="pct"/>
            <w:gridSpan w:val="5"/>
            <w:tcBorders>
              <w:bottom w:val="single" w:sz="6" w:space="0" w:color="000000"/>
            </w:tcBorders>
            <w:shd w:val="clear" w:color="auto" w:fill="auto"/>
          </w:tcPr>
          <w:p w:rsidR="00BC7523" w:rsidRPr="007B5DAD" w:rsidRDefault="00BC7523" w:rsidP="00E25FAF">
            <w:pPr>
              <w:pStyle w:val="a9"/>
              <w:rPr>
                <w:rFonts w:ascii="宋体" w:hAnsi="宋体"/>
                <w:szCs w:val="21"/>
              </w:rPr>
            </w:pPr>
            <w:r w:rsidRPr="007B5DAD">
              <w:rPr>
                <w:rFonts w:ascii="宋体" w:hAnsi="宋体" w:hint="eastAsia"/>
                <w:szCs w:val="21"/>
              </w:rPr>
              <w:t>C++运行时框架支撑/ GN_ PTGJC _YYSXSDK_CKJ</w:t>
            </w:r>
          </w:p>
        </w:tc>
      </w:tr>
      <w:tr w:rsidR="00BC7523" w:rsidRPr="007B5DAD" w:rsidTr="00E25FAF">
        <w:tc>
          <w:tcPr>
            <w:tcW w:w="1218" w:type="pct"/>
            <w:gridSpan w:val="2"/>
            <w:tcBorders>
              <w:top w:val="single" w:sz="6" w:space="0" w:color="000000"/>
              <w:bottom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BC7523" w:rsidRPr="007B5DAD" w:rsidRDefault="00BC7523" w:rsidP="00E25FAF">
            <w:pPr>
              <w:pStyle w:val="a9"/>
              <w:rPr>
                <w:rFonts w:ascii="宋体" w:hAnsi="宋体"/>
                <w:b/>
                <w:noProof/>
                <w:szCs w:val="21"/>
              </w:rPr>
            </w:pPr>
            <w:r w:rsidRPr="007B5DAD">
              <w:rPr>
                <w:rFonts w:ascii="宋体" w:hAnsi="宋体" w:hint="eastAsia"/>
                <w:b/>
                <w:noProof/>
                <w:szCs w:val="21"/>
              </w:rPr>
              <w:t>测试目的</w:t>
            </w:r>
            <w:r w:rsidR="002A282B" w:rsidRPr="007B5DAD">
              <w:rPr>
                <w:rFonts w:ascii="宋体" w:hAnsi="宋体" w:hint="eastAsia"/>
                <w:b/>
                <w:noProof/>
                <w:szCs w:val="21"/>
              </w:rPr>
              <w:t>：</w:t>
            </w:r>
            <w:r w:rsidRPr="007B5DAD">
              <w:rPr>
                <w:rFonts w:ascii="宋体" w:hAnsi="宋体" w:hint="eastAsia"/>
                <w:szCs w:val="21"/>
              </w:rPr>
              <w:t xml:space="preserve"> 验证</w:t>
            </w:r>
            <w:r w:rsidRPr="007B5DAD">
              <w:rPr>
                <w:rFonts w:ascii="宋体" w:hAnsi="宋体" w:hint="eastAsia"/>
                <w:color w:val="000000"/>
                <w:szCs w:val="21"/>
              </w:rPr>
              <w:t>支持C++服务端应用程序的运行完整性和健壮性</w:t>
            </w:r>
            <w:r w:rsidRPr="007B5DAD">
              <w:rPr>
                <w:rFonts w:ascii="宋体" w:hAnsi="宋体" w:hint="eastAsia"/>
                <w:noProof/>
                <w:szCs w:val="21"/>
              </w:rPr>
              <w:t>。</w:t>
            </w:r>
          </w:p>
          <w:p w:rsidR="00BC7523" w:rsidRPr="007B5DAD" w:rsidRDefault="00BC7523" w:rsidP="00E25FAF">
            <w:pPr>
              <w:pStyle w:val="a9"/>
              <w:rPr>
                <w:rFonts w:ascii="宋体" w:hAnsi="宋体"/>
                <w:noProof/>
                <w:color w:val="FF0000"/>
                <w:szCs w:val="21"/>
              </w:rPr>
            </w:pPr>
            <w:r w:rsidRPr="007B5DAD">
              <w:rPr>
                <w:rFonts w:ascii="宋体" w:hAnsi="宋体" w:hint="eastAsia"/>
                <w:b/>
                <w:noProof/>
                <w:szCs w:val="21"/>
              </w:rPr>
              <w:t>测试方法</w:t>
            </w:r>
            <w:r w:rsidR="002A282B" w:rsidRPr="007B5DAD">
              <w:rPr>
                <w:rFonts w:ascii="宋体" w:hAnsi="宋体" w:hint="eastAsia"/>
                <w:b/>
                <w:noProof/>
                <w:szCs w:val="21"/>
              </w:rPr>
              <w:t>：</w:t>
            </w:r>
          </w:p>
          <w:p w:rsidR="000B5353" w:rsidRPr="007B5DAD" w:rsidRDefault="00BC7523" w:rsidP="003330A2">
            <w:pPr>
              <w:numPr>
                <w:ilvl w:val="0"/>
                <w:numId w:val="19"/>
              </w:numPr>
              <w:spacing w:before="20" w:after="20"/>
              <w:rPr>
                <w:rFonts w:ascii="宋体" w:hAnsi="宋体"/>
                <w:color w:val="000000"/>
                <w:szCs w:val="21"/>
              </w:rPr>
            </w:pPr>
            <w:r w:rsidRPr="007B5DAD">
              <w:rPr>
                <w:rFonts w:ascii="宋体" w:hAnsi="宋体" w:hint="eastAsia"/>
                <w:color w:val="000000"/>
                <w:szCs w:val="21"/>
              </w:rPr>
              <w:t>模块集成：C++服务端应用框架能发现模块目录下的指定格式的应用模块插件，并将其加载至C++服务端应用框架中。</w:t>
            </w:r>
          </w:p>
          <w:p w:rsidR="00BC7523" w:rsidRPr="007B5DAD" w:rsidRDefault="00BC7523" w:rsidP="003330A2">
            <w:pPr>
              <w:numPr>
                <w:ilvl w:val="0"/>
                <w:numId w:val="19"/>
              </w:numPr>
              <w:spacing w:before="20" w:after="20"/>
              <w:rPr>
                <w:rFonts w:ascii="宋体" w:hAnsi="宋体"/>
                <w:color w:val="000000"/>
                <w:szCs w:val="21"/>
              </w:rPr>
            </w:pPr>
            <w:r w:rsidRPr="007B5DAD">
              <w:rPr>
                <w:rFonts w:ascii="宋体" w:hAnsi="宋体" w:hint="eastAsia"/>
                <w:color w:val="000000"/>
                <w:szCs w:val="21"/>
              </w:rPr>
              <w:t>服务注册与发现：应用模块插件可向C++服务端应用框架发现</w:t>
            </w:r>
            <w:r w:rsidR="000B5353" w:rsidRPr="007B5DAD">
              <w:rPr>
                <w:rFonts w:ascii="宋体" w:hAnsi="宋体" w:hint="eastAsia"/>
                <w:color w:val="000000"/>
                <w:szCs w:val="21"/>
              </w:rPr>
              <w:t>和调用</w:t>
            </w:r>
            <w:r w:rsidRPr="007B5DAD">
              <w:rPr>
                <w:rFonts w:ascii="宋体" w:hAnsi="宋体" w:hint="eastAsia"/>
                <w:color w:val="000000"/>
                <w:szCs w:val="21"/>
              </w:rPr>
              <w:t>所需要的服务。</w:t>
            </w:r>
          </w:p>
          <w:p w:rsidR="00BC7523" w:rsidRPr="007B5DAD" w:rsidRDefault="00BC7523" w:rsidP="00E25FAF">
            <w:pPr>
              <w:pStyle w:val="a9"/>
              <w:rPr>
                <w:rFonts w:ascii="宋体" w:hAnsi="宋体"/>
                <w:noProof/>
                <w:szCs w:val="21"/>
              </w:rPr>
            </w:pPr>
            <w:r w:rsidRPr="007B5DAD">
              <w:rPr>
                <w:rFonts w:ascii="宋体" w:hAnsi="宋体" w:hint="eastAsia"/>
                <w:b/>
                <w:noProof/>
                <w:szCs w:val="21"/>
              </w:rPr>
              <w:t>合格判据</w:t>
            </w:r>
            <w:r w:rsidR="002A282B" w:rsidRPr="007B5DAD">
              <w:rPr>
                <w:rFonts w:ascii="宋体" w:hAnsi="宋体" w:hint="eastAsia"/>
                <w:b/>
                <w:noProof/>
                <w:szCs w:val="21"/>
              </w:rPr>
              <w:t>：</w:t>
            </w:r>
            <w:r w:rsidRPr="007B5DAD">
              <w:rPr>
                <w:rFonts w:ascii="宋体" w:hAnsi="宋体" w:hint="eastAsia"/>
                <w:noProof/>
                <w:color w:val="FF0000"/>
                <w:szCs w:val="21"/>
              </w:rPr>
              <w:t xml:space="preserve"> </w:t>
            </w:r>
            <w:r w:rsidRPr="007B5DAD">
              <w:rPr>
                <w:rFonts w:ascii="宋体" w:hAnsi="宋体" w:hint="eastAsia"/>
                <w:color w:val="000000"/>
                <w:szCs w:val="21"/>
              </w:rPr>
              <w:t>C++服务端应用框架支持服务端应用成功启动</w:t>
            </w:r>
            <w:r w:rsidRPr="007B5DAD">
              <w:rPr>
                <w:rFonts w:ascii="宋体" w:hAnsi="宋体" w:hint="eastAsia"/>
                <w:szCs w:val="21"/>
              </w:rPr>
              <w:t>。</w:t>
            </w:r>
          </w:p>
        </w:tc>
      </w:tr>
      <w:tr w:rsidR="00E25FAF" w:rsidRPr="007B5DAD" w:rsidTr="00E25FAF">
        <w:tc>
          <w:tcPr>
            <w:tcW w:w="367" w:type="pct"/>
            <w:tcBorders>
              <w:top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步骤</w:t>
            </w:r>
          </w:p>
        </w:tc>
        <w:tc>
          <w:tcPr>
            <w:tcW w:w="851" w:type="pct"/>
            <w:tcBorders>
              <w:top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前提和约束</w:t>
            </w:r>
          </w:p>
        </w:tc>
        <w:tc>
          <w:tcPr>
            <w:tcW w:w="464" w:type="pct"/>
            <w:tcBorders>
              <w:top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输入</w:t>
            </w:r>
          </w:p>
        </w:tc>
        <w:tc>
          <w:tcPr>
            <w:tcW w:w="1467" w:type="pct"/>
            <w:tcBorders>
              <w:top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目的和动作</w:t>
            </w:r>
          </w:p>
        </w:tc>
        <w:tc>
          <w:tcPr>
            <w:tcW w:w="850" w:type="pct"/>
            <w:tcBorders>
              <w:top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预期结果</w:t>
            </w:r>
          </w:p>
        </w:tc>
        <w:tc>
          <w:tcPr>
            <w:tcW w:w="618" w:type="pct"/>
            <w:tcBorders>
              <w:top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评估准则</w:t>
            </w:r>
          </w:p>
        </w:tc>
        <w:tc>
          <w:tcPr>
            <w:tcW w:w="383" w:type="pct"/>
            <w:tcBorders>
              <w:top w:val="single" w:sz="12" w:space="0" w:color="000000"/>
            </w:tcBorders>
            <w:shd w:val="clear" w:color="auto" w:fill="auto"/>
          </w:tcPr>
          <w:p w:rsidR="00BC7523" w:rsidRPr="007B5DAD" w:rsidRDefault="00BC7523" w:rsidP="00E25FAF">
            <w:pPr>
              <w:pStyle w:val="a9"/>
              <w:jc w:val="center"/>
              <w:rPr>
                <w:rFonts w:ascii="宋体" w:hAnsi="宋体"/>
                <w:szCs w:val="21"/>
              </w:rPr>
            </w:pPr>
            <w:r w:rsidRPr="007B5DAD">
              <w:rPr>
                <w:rFonts w:ascii="宋体" w:hAnsi="宋体" w:hint="eastAsia"/>
                <w:szCs w:val="21"/>
              </w:rPr>
              <w:t>备注</w:t>
            </w:r>
          </w:p>
        </w:tc>
      </w:tr>
      <w:tr w:rsidR="00E25FAF" w:rsidRPr="007B5DAD" w:rsidTr="00E25FAF">
        <w:tc>
          <w:tcPr>
            <w:tcW w:w="367" w:type="pct"/>
            <w:shd w:val="clear" w:color="auto" w:fill="auto"/>
          </w:tcPr>
          <w:p w:rsidR="00BC7523" w:rsidRPr="007B5DAD" w:rsidRDefault="00BC7523" w:rsidP="00E25FAF">
            <w:pPr>
              <w:pStyle w:val="a9"/>
              <w:jc w:val="center"/>
              <w:rPr>
                <w:rFonts w:ascii="宋体" w:hAnsi="宋体"/>
                <w:szCs w:val="21"/>
              </w:rPr>
            </w:pPr>
            <w:r w:rsidRPr="007B5DAD">
              <w:rPr>
                <w:rFonts w:ascii="宋体" w:hAnsi="宋体"/>
                <w:szCs w:val="21"/>
              </w:rPr>
              <w:t>步骤 1</w:t>
            </w:r>
          </w:p>
        </w:tc>
        <w:tc>
          <w:tcPr>
            <w:tcW w:w="851" w:type="pct"/>
            <w:shd w:val="clear" w:color="auto" w:fill="auto"/>
          </w:tcPr>
          <w:p w:rsidR="00BC7523" w:rsidRPr="007B5DAD" w:rsidRDefault="00BC7523" w:rsidP="00E25FAF">
            <w:pPr>
              <w:rPr>
                <w:rFonts w:ascii="宋体" w:hAnsi="宋体"/>
                <w:szCs w:val="21"/>
              </w:rPr>
            </w:pPr>
            <w:r w:rsidRPr="007B5DAD">
              <w:rPr>
                <w:rFonts w:ascii="宋体" w:hAnsi="宋体" w:hint="eastAsia"/>
                <w:color w:val="000000"/>
                <w:szCs w:val="21"/>
              </w:rPr>
              <w:t>C++服务端应用框架，服务端应用已经部署到环境中。</w:t>
            </w:r>
          </w:p>
        </w:tc>
        <w:tc>
          <w:tcPr>
            <w:tcW w:w="464" w:type="pct"/>
            <w:shd w:val="clear" w:color="auto" w:fill="auto"/>
          </w:tcPr>
          <w:p w:rsidR="00BC7523" w:rsidRPr="007B5DAD" w:rsidRDefault="000B5353" w:rsidP="00E25FAF">
            <w:pPr>
              <w:rPr>
                <w:rFonts w:ascii="宋体" w:hAnsi="宋体"/>
                <w:szCs w:val="21"/>
              </w:rPr>
            </w:pPr>
            <w:r w:rsidRPr="007B5DAD">
              <w:rPr>
                <w:rFonts w:ascii="宋体" w:hAnsi="宋体" w:hint="eastAsia"/>
                <w:szCs w:val="21"/>
              </w:rPr>
              <w:t>软件仓库的地址</w:t>
            </w:r>
            <w:r w:rsidR="00E25FAF" w:rsidRPr="007B5DAD">
              <w:rPr>
                <w:rFonts w:ascii="宋体" w:hAnsi="宋体" w:hint="eastAsia"/>
                <w:szCs w:val="21"/>
              </w:rPr>
              <w:t>。</w:t>
            </w:r>
          </w:p>
        </w:tc>
        <w:tc>
          <w:tcPr>
            <w:tcW w:w="1467"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通过应用沙箱命令（sandboxCli）拉取C++服务端应用框架镜像</w:t>
            </w:r>
            <w:r w:rsidR="00C81437" w:rsidRPr="007B5DAD">
              <w:rPr>
                <w:rFonts w:ascii="宋体" w:hAnsi="宋体" w:hint="eastAsia"/>
                <w:szCs w:val="21"/>
              </w:rPr>
              <w:t>，并</w:t>
            </w:r>
            <w:r w:rsidRPr="007B5DAD">
              <w:rPr>
                <w:rFonts w:ascii="宋体" w:hAnsi="宋体" w:hint="eastAsia"/>
                <w:szCs w:val="21"/>
              </w:rPr>
              <w:t>启动C++服务端应用框架镜像。</w:t>
            </w:r>
          </w:p>
        </w:tc>
        <w:tc>
          <w:tcPr>
            <w:tcW w:w="850"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成功拉取C++</w:t>
            </w:r>
            <w:r w:rsidR="00C81437" w:rsidRPr="007B5DAD">
              <w:rPr>
                <w:rFonts w:ascii="宋体" w:hAnsi="宋体" w:hint="eastAsia"/>
                <w:szCs w:val="21"/>
              </w:rPr>
              <w:t>服务端应用框架镜像到本地</w:t>
            </w:r>
            <w:r w:rsidRPr="007B5DAD">
              <w:rPr>
                <w:rFonts w:ascii="宋体" w:hAnsi="宋体" w:hint="eastAsia"/>
                <w:szCs w:val="21"/>
              </w:rPr>
              <w:t>。</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r w:rsidR="00E25FAF" w:rsidRPr="007B5DAD" w:rsidTr="00E25FAF">
        <w:tc>
          <w:tcPr>
            <w:tcW w:w="367" w:type="pct"/>
            <w:shd w:val="clear" w:color="auto" w:fill="auto"/>
          </w:tcPr>
          <w:p w:rsidR="00BC7523" w:rsidRPr="007B5DAD" w:rsidRDefault="00BC7523" w:rsidP="00E25FAF">
            <w:pPr>
              <w:pStyle w:val="a9"/>
              <w:jc w:val="center"/>
              <w:rPr>
                <w:rFonts w:ascii="宋体" w:hAnsi="宋体"/>
                <w:szCs w:val="21"/>
              </w:rPr>
            </w:pPr>
            <w:r w:rsidRPr="007B5DAD">
              <w:rPr>
                <w:rFonts w:ascii="宋体" w:hAnsi="宋体"/>
                <w:szCs w:val="21"/>
              </w:rPr>
              <w:t>步骤 2</w:t>
            </w:r>
          </w:p>
        </w:tc>
        <w:tc>
          <w:tcPr>
            <w:tcW w:w="851" w:type="pct"/>
            <w:shd w:val="clear" w:color="auto" w:fill="auto"/>
          </w:tcPr>
          <w:p w:rsidR="00BC7523" w:rsidRPr="007B5DAD" w:rsidRDefault="00C81437" w:rsidP="00E25FAF">
            <w:pPr>
              <w:rPr>
                <w:rFonts w:ascii="宋体" w:hAnsi="宋体"/>
                <w:szCs w:val="21"/>
              </w:rPr>
            </w:pPr>
            <w:r w:rsidRPr="007B5DAD">
              <w:rPr>
                <w:rFonts w:ascii="宋体" w:hAnsi="宋体" w:hint="eastAsia"/>
                <w:szCs w:val="21"/>
              </w:rPr>
              <w:t>成功拉取C++服务端应用框架镜像到本地；</w:t>
            </w:r>
          </w:p>
        </w:tc>
        <w:tc>
          <w:tcPr>
            <w:tcW w:w="464" w:type="pct"/>
            <w:shd w:val="clear" w:color="auto" w:fill="auto"/>
          </w:tcPr>
          <w:p w:rsidR="00BC7523" w:rsidRPr="007B5DAD" w:rsidRDefault="000B5353" w:rsidP="00E25FAF">
            <w:pPr>
              <w:rPr>
                <w:rFonts w:ascii="宋体" w:hAnsi="宋体"/>
                <w:szCs w:val="21"/>
              </w:rPr>
            </w:pPr>
            <w:r w:rsidRPr="007B5DAD">
              <w:rPr>
                <w:rFonts w:ascii="宋体" w:hAnsi="宋体" w:hint="eastAsia"/>
                <w:szCs w:val="21"/>
              </w:rPr>
              <w:t>本地应用框架指定目录</w:t>
            </w:r>
          </w:p>
        </w:tc>
        <w:tc>
          <w:tcPr>
            <w:tcW w:w="1467"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通过tty模式进入C++服务端应用框架镜像，将应用模块插件目录拷贝至C++服务端应用框架指定目录。</w:t>
            </w:r>
          </w:p>
        </w:tc>
        <w:tc>
          <w:tcPr>
            <w:tcW w:w="850"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在应用框架目录下成功生成启动应用相关目录。</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r w:rsidR="00E25FAF" w:rsidRPr="007B5DAD" w:rsidTr="00E25FAF">
        <w:tc>
          <w:tcPr>
            <w:tcW w:w="367" w:type="pct"/>
            <w:shd w:val="clear" w:color="auto" w:fill="auto"/>
          </w:tcPr>
          <w:p w:rsidR="00BC7523" w:rsidRPr="007B5DAD" w:rsidRDefault="00BC7523" w:rsidP="00E25FAF">
            <w:pPr>
              <w:pStyle w:val="a9"/>
              <w:jc w:val="center"/>
              <w:rPr>
                <w:rFonts w:ascii="宋体" w:hAnsi="宋体"/>
                <w:szCs w:val="21"/>
              </w:rPr>
            </w:pPr>
            <w:r w:rsidRPr="007B5DAD">
              <w:rPr>
                <w:rFonts w:ascii="宋体" w:hAnsi="宋体"/>
                <w:szCs w:val="21"/>
              </w:rPr>
              <w:lastRenderedPageBreak/>
              <w:t>步骤 3</w:t>
            </w:r>
          </w:p>
        </w:tc>
        <w:tc>
          <w:tcPr>
            <w:tcW w:w="851" w:type="pct"/>
            <w:shd w:val="clear" w:color="auto" w:fill="auto"/>
          </w:tcPr>
          <w:p w:rsidR="00BC7523" w:rsidRPr="007B5DAD" w:rsidRDefault="00C81437" w:rsidP="00E25FAF">
            <w:pPr>
              <w:rPr>
                <w:rFonts w:ascii="宋体" w:hAnsi="宋体"/>
                <w:szCs w:val="21"/>
              </w:rPr>
            </w:pPr>
            <w:r w:rsidRPr="007B5DAD">
              <w:rPr>
                <w:rFonts w:ascii="宋体" w:hAnsi="宋体" w:hint="eastAsia"/>
                <w:szCs w:val="21"/>
              </w:rPr>
              <w:t>在应用框架目录下成功生成启动应用相关目录。</w:t>
            </w:r>
          </w:p>
        </w:tc>
        <w:tc>
          <w:tcPr>
            <w:tcW w:w="464"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运行框架支撑测试程序。</w:t>
            </w:r>
          </w:p>
        </w:tc>
        <w:tc>
          <w:tcPr>
            <w:tcW w:w="1467" w:type="pct"/>
            <w:shd w:val="clear" w:color="auto" w:fill="auto"/>
          </w:tcPr>
          <w:p w:rsidR="000B5353" w:rsidRPr="007B5DAD" w:rsidRDefault="000B5353" w:rsidP="00E25FAF">
            <w:pPr>
              <w:rPr>
                <w:rFonts w:ascii="宋体" w:hAnsi="宋体"/>
                <w:color w:val="000000"/>
                <w:szCs w:val="21"/>
              </w:rPr>
            </w:pPr>
            <w:r w:rsidRPr="007B5DAD">
              <w:rPr>
                <w:rFonts w:ascii="宋体" w:hAnsi="宋体" w:hint="eastAsia"/>
                <w:color w:val="000000"/>
                <w:szCs w:val="21"/>
              </w:rPr>
              <w:t>1.测试程序成功初始化C++服务端应用框架。</w:t>
            </w:r>
          </w:p>
          <w:p w:rsidR="000B5353" w:rsidRPr="007B5DAD" w:rsidRDefault="000B5353" w:rsidP="00E25FAF">
            <w:pPr>
              <w:rPr>
                <w:rFonts w:ascii="宋体" w:hAnsi="宋体"/>
                <w:color w:val="000000"/>
                <w:szCs w:val="21"/>
              </w:rPr>
            </w:pPr>
            <w:r w:rsidRPr="007B5DAD">
              <w:rPr>
                <w:rFonts w:ascii="宋体" w:hAnsi="宋体" w:hint="eastAsia"/>
                <w:color w:val="000000"/>
                <w:szCs w:val="21"/>
              </w:rPr>
              <w:t>2.测试程序获取C++服务端应用框架插件接口。</w:t>
            </w:r>
          </w:p>
          <w:p w:rsidR="00BC7523" w:rsidRPr="007B5DAD" w:rsidRDefault="000B5353" w:rsidP="00E25FAF">
            <w:pPr>
              <w:rPr>
                <w:rFonts w:ascii="宋体" w:hAnsi="宋体"/>
                <w:szCs w:val="21"/>
              </w:rPr>
            </w:pPr>
            <w:r w:rsidRPr="007B5DAD">
              <w:rPr>
                <w:rFonts w:ascii="宋体" w:hAnsi="宋体" w:hint="eastAsia"/>
                <w:color w:val="000000"/>
                <w:szCs w:val="21"/>
              </w:rPr>
              <w:t>3.测试程序调用C++服务端应用框架插件接口。</w:t>
            </w:r>
          </w:p>
        </w:tc>
        <w:tc>
          <w:tcPr>
            <w:tcW w:w="850" w:type="pct"/>
            <w:shd w:val="clear" w:color="auto" w:fill="auto"/>
          </w:tcPr>
          <w:p w:rsidR="00BC7523" w:rsidRPr="007B5DAD" w:rsidRDefault="000B5353" w:rsidP="00E25FAF">
            <w:pPr>
              <w:rPr>
                <w:rFonts w:ascii="宋体" w:hAnsi="宋体"/>
                <w:color w:val="000000"/>
                <w:szCs w:val="21"/>
              </w:rPr>
            </w:pPr>
            <w:r w:rsidRPr="007B5DAD">
              <w:rPr>
                <w:rFonts w:ascii="宋体" w:hAnsi="宋体" w:hint="eastAsia"/>
                <w:szCs w:val="21"/>
              </w:rPr>
              <w:t>启动测试程序，测试程序成功运行，成功调用插件接口。</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r w:rsidR="00E25FAF" w:rsidRPr="007B5DAD" w:rsidTr="00E25FAF">
        <w:tc>
          <w:tcPr>
            <w:tcW w:w="367" w:type="pct"/>
            <w:shd w:val="clear" w:color="auto" w:fill="auto"/>
          </w:tcPr>
          <w:p w:rsidR="00BC7523" w:rsidRPr="007B5DAD" w:rsidRDefault="00BC7523" w:rsidP="00E25FAF">
            <w:pPr>
              <w:pStyle w:val="a9"/>
              <w:jc w:val="center"/>
              <w:rPr>
                <w:rFonts w:ascii="宋体" w:hAnsi="宋体"/>
                <w:szCs w:val="21"/>
              </w:rPr>
            </w:pPr>
            <w:r w:rsidRPr="007B5DAD">
              <w:rPr>
                <w:rFonts w:ascii="宋体" w:hAnsi="宋体"/>
                <w:szCs w:val="21"/>
              </w:rPr>
              <w:t>步骤 4</w:t>
            </w:r>
          </w:p>
        </w:tc>
        <w:tc>
          <w:tcPr>
            <w:tcW w:w="851" w:type="pct"/>
            <w:shd w:val="clear" w:color="auto" w:fill="auto"/>
          </w:tcPr>
          <w:p w:rsidR="00BC7523" w:rsidRPr="007B5DAD" w:rsidRDefault="000B5353" w:rsidP="00E25FAF">
            <w:pPr>
              <w:rPr>
                <w:rFonts w:ascii="宋体" w:hAnsi="宋体"/>
                <w:szCs w:val="21"/>
              </w:rPr>
            </w:pPr>
            <w:r w:rsidRPr="007B5DAD">
              <w:rPr>
                <w:rFonts w:ascii="宋体" w:hAnsi="宋体" w:hint="eastAsia"/>
                <w:szCs w:val="21"/>
              </w:rPr>
              <w:t>测试程序成功运行。</w:t>
            </w:r>
          </w:p>
        </w:tc>
        <w:tc>
          <w:tcPr>
            <w:tcW w:w="464"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1.运行框架支撑测试程序。</w:t>
            </w:r>
          </w:p>
        </w:tc>
        <w:tc>
          <w:tcPr>
            <w:tcW w:w="1467"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1.测试程序释放C++服务端应用框架中的相关功能。</w:t>
            </w:r>
          </w:p>
          <w:p w:rsidR="00BC7523" w:rsidRPr="007B5DAD" w:rsidRDefault="00BC7523" w:rsidP="00E25FAF">
            <w:pPr>
              <w:rPr>
                <w:rFonts w:ascii="宋体" w:hAnsi="宋体"/>
                <w:szCs w:val="21"/>
              </w:rPr>
            </w:pPr>
            <w:r w:rsidRPr="007B5DAD">
              <w:rPr>
                <w:rFonts w:ascii="宋体" w:hAnsi="宋体" w:hint="eastAsia"/>
                <w:szCs w:val="21"/>
              </w:rPr>
              <w:t>2.测试程序成功退出。</w:t>
            </w:r>
          </w:p>
        </w:tc>
        <w:tc>
          <w:tcPr>
            <w:tcW w:w="850"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测试程序成功退出，并且正常释放C++服务端应用框架中相关功能。</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3"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bl>
    <w:p w:rsidR="00BC7523" w:rsidRPr="00CD38D1" w:rsidRDefault="00BC7523" w:rsidP="00BC7523">
      <w:pPr>
        <w:pStyle w:val="a5"/>
        <w:numPr>
          <w:ilvl w:val="0"/>
          <w:numId w:val="12"/>
        </w:numPr>
        <w:ind w:firstLineChars="0"/>
        <w:jc w:val="center"/>
        <w:rPr>
          <w:rFonts w:ascii="宋体" w:hAnsi="宋体"/>
          <w:sz w:val="21"/>
          <w:szCs w:val="21"/>
        </w:rPr>
      </w:pPr>
      <w:commentRangeStart w:id="59"/>
      <w:r w:rsidRPr="00CD38D1">
        <w:rPr>
          <w:rFonts w:ascii="宋体" w:hAnsi="宋体" w:hint="eastAsia"/>
          <w:sz w:val="21"/>
          <w:szCs w:val="21"/>
        </w:rPr>
        <w:t>Java运行时框架支撑测试用例</w:t>
      </w:r>
      <w:commentRangeEnd w:id="59"/>
      <w:r w:rsidR="00ED324B">
        <w:rPr>
          <w:rStyle w:val="af3"/>
        </w:rPr>
        <w:commentReference w:id="59"/>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4"/>
        <w:gridCol w:w="1559"/>
        <w:gridCol w:w="710"/>
        <w:gridCol w:w="2552"/>
        <w:gridCol w:w="1840"/>
        <w:gridCol w:w="1134"/>
        <w:gridCol w:w="704"/>
      </w:tblGrid>
      <w:tr w:rsidR="00BC7523" w:rsidRPr="007B5DAD" w:rsidTr="00E25FAF">
        <w:tc>
          <w:tcPr>
            <w:tcW w:w="1217" w:type="pct"/>
            <w:gridSpan w:val="2"/>
            <w:tcBorders>
              <w:bottom w:val="single" w:sz="6"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用例名称/标识</w:t>
            </w:r>
          </w:p>
        </w:tc>
        <w:tc>
          <w:tcPr>
            <w:tcW w:w="3783" w:type="pct"/>
            <w:gridSpan w:val="5"/>
            <w:tcBorders>
              <w:bottom w:val="single" w:sz="6" w:space="0" w:color="000000"/>
            </w:tcBorders>
            <w:shd w:val="clear" w:color="auto" w:fill="auto"/>
          </w:tcPr>
          <w:p w:rsidR="00BC7523" w:rsidRPr="007B5DAD" w:rsidRDefault="00BC7523" w:rsidP="00E25FAF">
            <w:pPr>
              <w:pStyle w:val="a9"/>
              <w:rPr>
                <w:rFonts w:ascii="宋体" w:hAnsi="宋体"/>
              </w:rPr>
            </w:pPr>
            <w:r w:rsidRPr="007B5DAD">
              <w:rPr>
                <w:rFonts w:ascii="宋体" w:hAnsi="宋体" w:hint="eastAsia"/>
                <w:szCs w:val="21"/>
              </w:rPr>
              <w:t>Java运行时框架支撑/ GN_PTGJC_YYSXSDK_JAKJ</w:t>
            </w:r>
          </w:p>
        </w:tc>
      </w:tr>
      <w:tr w:rsidR="00BC7523" w:rsidRPr="007B5DAD" w:rsidTr="00E25FAF">
        <w:tc>
          <w:tcPr>
            <w:tcW w:w="1217" w:type="pct"/>
            <w:gridSpan w:val="2"/>
            <w:tcBorders>
              <w:top w:val="single" w:sz="6" w:space="0" w:color="000000"/>
              <w:bottom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用例说明</w:t>
            </w:r>
          </w:p>
        </w:tc>
        <w:tc>
          <w:tcPr>
            <w:tcW w:w="3783" w:type="pct"/>
            <w:gridSpan w:val="5"/>
            <w:tcBorders>
              <w:top w:val="single" w:sz="6" w:space="0" w:color="000000"/>
              <w:bottom w:val="single" w:sz="12" w:space="0" w:color="000000"/>
            </w:tcBorders>
            <w:shd w:val="clear" w:color="auto" w:fill="auto"/>
          </w:tcPr>
          <w:p w:rsidR="00BC7523" w:rsidRPr="007B5DAD" w:rsidRDefault="00BC7523" w:rsidP="00E25FAF">
            <w:pPr>
              <w:pStyle w:val="a9"/>
              <w:rPr>
                <w:rFonts w:ascii="宋体" w:hAnsi="宋体"/>
                <w:noProof/>
                <w:szCs w:val="21"/>
              </w:rPr>
            </w:pPr>
            <w:r w:rsidRPr="007B5DAD">
              <w:rPr>
                <w:rFonts w:ascii="宋体" w:hAnsi="宋体" w:hint="eastAsia"/>
                <w:b/>
                <w:noProof/>
                <w:szCs w:val="21"/>
              </w:rPr>
              <w:t>测试目的</w:t>
            </w:r>
            <w:r w:rsidR="002A282B" w:rsidRPr="007B5DAD">
              <w:rPr>
                <w:rFonts w:ascii="宋体" w:hAnsi="宋体" w:hint="eastAsia"/>
                <w:b/>
                <w:noProof/>
                <w:szCs w:val="21"/>
              </w:rPr>
              <w:t>：</w:t>
            </w:r>
            <w:r w:rsidRPr="007B5DAD">
              <w:rPr>
                <w:rFonts w:ascii="宋体" w:hAnsi="宋体" w:hint="eastAsia"/>
                <w:noProof/>
                <w:szCs w:val="21"/>
              </w:rPr>
              <w:t xml:space="preserve"> 集成和封装Java服务端应用框架、Java基础库、系统库和系统工具，支持Java服务端应用程序的运行。</w:t>
            </w:r>
          </w:p>
          <w:p w:rsidR="00BC7523" w:rsidRPr="007B5DAD" w:rsidRDefault="00BC7523" w:rsidP="00E25FAF">
            <w:pPr>
              <w:pStyle w:val="a9"/>
              <w:rPr>
                <w:rFonts w:ascii="宋体" w:hAnsi="宋体"/>
                <w:noProof/>
                <w:szCs w:val="21"/>
              </w:rPr>
            </w:pPr>
            <w:r w:rsidRPr="007B5DAD">
              <w:rPr>
                <w:rFonts w:ascii="宋体" w:hAnsi="宋体" w:hint="eastAsia"/>
                <w:b/>
                <w:noProof/>
                <w:szCs w:val="21"/>
              </w:rPr>
              <w:t>测试方法</w:t>
            </w:r>
            <w:r w:rsidR="002A282B" w:rsidRPr="007B5DAD">
              <w:rPr>
                <w:rFonts w:ascii="宋体" w:hAnsi="宋体" w:hint="eastAsia"/>
                <w:b/>
                <w:noProof/>
                <w:szCs w:val="21"/>
              </w:rPr>
              <w:t>：</w:t>
            </w:r>
            <w:r w:rsidRPr="007B5DAD">
              <w:rPr>
                <w:rFonts w:ascii="宋体" w:hAnsi="宋体" w:hint="eastAsia"/>
                <w:noProof/>
                <w:szCs w:val="21"/>
              </w:rPr>
              <w:t xml:space="preserve"> 运行时框架封装Java服务端应用框架；运行时框架封装Java基础库；运行时框架封装操作系统系统库和系统工具；运行时框架支持Java服务端应用程序的运行。</w:t>
            </w:r>
          </w:p>
          <w:p w:rsidR="00BC7523" w:rsidRPr="007B5DAD" w:rsidRDefault="00BC7523" w:rsidP="00E25FAF">
            <w:pPr>
              <w:pStyle w:val="a9"/>
              <w:rPr>
                <w:rFonts w:ascii="宋体" w:hAnsi="宋体"/>
              </w:rPr>
            </w:pPr>
            <w:r w:rsidRPr="007B5DAD">
              <w:rPr>
                <w:rFonts w:ascii="宋体" w:hAnsi="宋体" w:hint="eastAsia"/>
                <w:b/>
                <w:noProof/>
                <w:szCs w:val="21"/>
              </w:rPr>
              <w:t>合格判据</w:t>
            </w:r>
            <w:r w:rsidR="002A282B" w:rsidRPr="007B5DAD">
              <w:rPr>
                <w:rFonts w:ascii="宋体" w:hAnsi="宋体" w:hint="eastAsia"/>
                <w:b/>
                <w:noProof/>
                <w:szCs w:val="21"/>
              </w:rPr>
              <w:t>：</w:t>
            </w:r>
            <w:r w:rsidRPr="007B5DAD">
              <w:rPr>
                <w:rFonts w:ascii="宋体" w:hAnsi="宋体" w:hint="eastAsia"/>
                <w:noProof/>
                <w:szCs w:val="21"/>
              </w:rPr>
              <w:t xml:space="preserve"> 同一个应用的不同版本使用各自的库加载运行；同一个应用的多个版本可以同机同时运行。</w:t>
            </w:r>
          </w:p>
        </w:tc>
      </w:tr>
      <w:tr w:rsidR="00E25FAF" w:rsidRPr="007B5DAD" w:rsidTr="00E25FAF">
        <w:tc>
          <w:tcPr>
            <w:tcW w:w="367" w:type="pct"/>
            <w:tcBorders>
              <w:top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步骤</w:t>
            </w:r>
          </w:p>
        </w:tc>
        <w:tc>
          <w:tcPr>
            <w:tcW w:w="850" w:type="pct"/>
            <w:tcBorders>
              <w:top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前提和约束</w:t>
            </w:r>
          </w:p>
        </w:tc>
        <w:tc>
          <w:tcPr>
            <w:tcW w:w="387" w:type="pct"/>
            <w:tcBorders>
              <w:top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输入</w:t>
            </w:r>
          </w:p>
        </w:tc>
        <w:tc>
          <w:tcPr>
            <w:tcW w:w="1391" w:type="pct"/>
            <w:tcBorders>
              <w:top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目的和动作</w:t>
            </w:r>
          </w:p>
        </w:tc>
        <w:tc>
          <w:tcPr>
            <w:tcW w:w="1003" w:type="pct"/>
            <w:tcBorders>
              <w:top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预期结果</w:t>
            </w:r>
          </w:p>
        </w:tc>
        <w:tc>
          <w:tcPr>
            <w:tcW w:w="618" w:type="pct"/>
            <w:tcBorders>
              <w:top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评估准则</w:t>
            </w:r>
          </w:p>
        </w:tc>
        <w:tc>
          <w:tcPr>
            <w:tcW w:w="384" w:type="pct"/>
            <w:tcBorders>
              <w:top w:val="single" w:sz="12" w:space="0" w:color="000000"/>
            </w:tcBorders>
            <w:shd w:val="clear" w:color="auto" w:fill="auto"/>
          </w:tcPr>
          <w:p w:rsidR="00BC7523" w:rsidRPr="007B5DAD" w:rsidRDefault="00BC7523" w:rsidP="00E25FAF">
            <w:pPr>
              <w:pStyle w:val="a9"/>
              <w:jc w:val="center"/>
              <w:rPr>
                <w:rFonts w:ascii="宋体" w:hAnsi="宋体"/>
              </w:rPr>
            </w:pPr>
            <w:r w:rsidRPr="007B5DAD">
              <w:rPr>
                <w:rFonts w:ascii="宋体" w:hAnsi="宋体" w:hint="eastAsia"/>
              </w:rPr>
              <w:t>备注</w:t>
            </w:r>
          </w:p>
        </w:tc>
      </w:tr>
      <w:tr w:rsidR="00E25FAF" w:rsidRPr="007B5DAD" w:rsidTr="00E25FAF">
        <w:tc>
          <w:tcPr>
            <w:tcW w:w="367" w:type="pct"/>
            <w:shd w:val="clear" w:color="auto" w:fill="auto"/>
          </w:tcPr>
          <w:p w:rsidR="00BC7523" w:rsidRPr="007B5DAD" w:rsidRDefault="00BC7523" w:rsidP="00E25FAF">
            <w:pPr>
              <w:jc w:val="center"/>
              <w:rPr>
                <w:rFonts w:ascii="宋体" w:hAnsi="宋体"/>
                <w:szCs w:val="21"/>
              </w:rPr>
            </w:pPr>
            <w:r w:rsidRPr="007B5DAD">
              <w:rPr>
                <w:rFonts w:ascii="宋体" w:hAnsi="宋体"/>
                <w:szCs w:val="21"/>
              </w:rPr>
              <w:t>步骤 1</w:t>
            </w:r>
          </w:p>
        </w:tc>
        <w:tc>
          <w:tcPr>
            <w:tcW w:w="850" w:type="pct"/>
            <w:shd w:val="clear" w:color="auto" w:fill="auto"/>
          </w:tcPr>
          <w:p w:rsidR="00BC7523" w:rsidRPr="007B5DAD" w:rsidRDefault="00E25FAF" w:rsidP="00E25FAF">
            <w:pPr>
              <w:rPr>
                <w:rFonts w:ascii="宋体" w:hAnsi="宋体"/>
                <w:szCs w:val="21"/>
              </w:rPr>
            </w:pPr>
            <w:r w:rsidRPr="007B5DAD">
              <w:rPr>
                <w:rFonts w:ascii="宋体" w:hAnsi="宋体" w:hint="eastAsia"/>
                <w:szCs w:val="21"/>
              </w:rPr>
              <w:t>1.</w:t>
            </w:r>
            <w:r w:rsidR="00BC7523" w:rsidRPr="007B5DAD">
              <w:rPr>
                <w:rFonts w:ascii="宋体" w:hAnsi="宋体" w:hint="eastAsia"/>
                <w:szCs w:val="21"/>
              </w:rPr>
              <w:t>安装好沙箱工具启动相关服务</w:t>
            </w:r>
            <w:r w:rsidRPr="007B5DAD">
              <w:rPr>
                <w:rFonts w:ascii="宋体" w:hAnsi="宋体" w:hint="eastAsia"/>
                <w:szCs w:val="21"/>
              </w:rPr>
              <w:t>。</w:t>
            </w:r>
          </w:p>
          <w:p w:rsidR="00BC7523" w:rsidRPr="007B5DAD" w:rsidRDefault="00E25FAF" w:rsidP="00E25FAF">
            <w:pPr>
              <w:rPr>
                <w:rFonts w:ascii="宋体" w:hAnsi="宋体"/>
                <w:szCs w:val="21"/>
              </w:rPr>
            </w:pPr>
            <w:r w:rsidRPr="007B5DAD">
              <w:rPr>
                <w:rFonts w:ascii="宋体" w:hAnsi="宋体" w:hint="eastAsia"/>
                <w:szCs w:val="21"/>
              </w:rPr>
              <w:t>2.</w:t>
            </w:r>
            <w:r w:rsidR="00BC7523" w:rsidRPr="007B5DAD">
              <w:rPr>
                <w:rFonts w:ascii="宋体" w:hAnsi="宋体" w:hint="eastAsia"/>
                <w:szCs w:val="21"/>
              </w:rPr>
              <w:t>准备好运行时框架镜像</w:t>
            </w:r>
            <w:r w:rsidRPr="007B5DAD">
              <w:rPr>
                <w:rFonts w:ascii="宋体" w:hAnsi="宋体" w:hint="eastAsia"/>
                <w:szCs w:val="21"/>
              </w:rPr>
              <w:t>。</w:t>
            </w:r>
          </w:p>
        </w:tc>
        <w:tc>
          <w:tcPr>
            <w:tcW w:w="387"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沙箱启动命令</w:t>
            </w:r>
            <w:r w:rsidR="00E25FAF" w:rsidRPr="007B5DAD">
              <w:rPr>
                <w:rFonts w:ascii="宋体" w:hAnsi="宋体" w:hint="eastAsia"/>
                <w:szCs w:val="21"/>
              </w:rPr>
              <w:t>。</w:t>
            </w:r>
          </w:p>
        </w:tc>
        <w:tc>
          <w:tcPr>
            <w:tcW w:w="1391" w:type="pct"/>
            <w:shd w:val="clear" w:color="auto" w:fill="auto"/>
          </w:tcPr>
          <w:p w:rsidR="00BC7523" w:rsidRPr="007B5DAD" w:rsidRDefault="00B53187" w:rsidP="00E25FAF">
            <w:pPr>
              <w:rPr>
                <w:rFonts w:ascii="宋体" w:hAnsi="宋体"/>
                <w:szCs w:val="21"/>
              </w:rPr>
            </w:pPr>
            <w:r w:rsidRPr="007B5DAD">
              <w:rPr>
                <w:rFonts w:ascii="宋体" w:hAnsi="宋体" w:hint="eastAsia"/>
                <w:szCs w:val="21"/>
              </w:rPr>
              <w:t>通过沙箱</w:t>
            </w:r>
            <w:r w:rsidR="00BC7523" w:rsidRPr="007B5DAD">
              <w:rPr>
                <w:rFonts w:ascii="宋体" w:hAnsi="宋体" w:hint="eastAsia"/>
                <w:szCs w:val="21"/>
              </w:rPr>
              <w:t>进入Java服务端运行时框架，找到对应的基础运行环境，查看其所提供的系统库和系统工具，确保运行框架所包含的基础运行环境的存在</w:t>
            </w:r>
            <w:r w:rsidR="00E25FAF" w:rsidRPr="007B5DAD">
              <w:rPr>
                <w:rFonts w:ascii="宋体" w:hAnsi="宋体" w:hint="eastAsia"/>
                <w:szCs w:val="21"/>
              </w:rPr>
              <w:t>。</w:t>
            </w:r>
          </w:p>
        </w:tc>
        <w:tc>
          <w:tcPr>
            <w:tcW w:w="1003"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能够进入运行时框架环境，查看相关的基础运行库，系统库和相关的几个系统命令(如：pwd, ping)</w:t>
            </w:r>
            <w:r w:rsidR="00E25FAF" w:rsidRPr="007B5DAD">
              <w:rPr>
                <w:rFonts w:ascii="宋体" w:hAnsi="宋体" w:hint="eastAsia"/>
                <w:szCs w:val="21"/>
              </w:rPr>
              <w:t>。</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r w:rsidR="00E25FAF" w:rsidRPr="007B5DAD" w:rsidTr="00E25FAF">
        <w:tc>
          <w:tcPr>
            <w:tcW w:w="367" w:type="pct"/>
            <w:shd w:val="clear" w:color="auto" w:fill="auto"/>
          </w:tcPr>
          <w:p w:rsidR="00BC7523" w:rsidRPr="007B5DAD" w:rsidRDefault="00BC7523" w:rsidP="00E25FAF">
            <w:pPr>
              <w:jc w:val="center"/>
              <w:rPr>
                <w:rFonts w:ascii="宋体" w:hAnsi="宋体"/>
                <w:szCs w:val="21"/>
              </w:rPr>
            </w:pPr>
            <w:r w:rsidRPr="007B5DAD">
              <w:rPr>
                <w:rFonts w:ascii="宋体" w:hAnsi="宋体"/>
                <w:szCs w:val="21"/>
              </w:rPr>
              <w:t>步骤 2</w:t>
            </w:r>
          </w:p>
        </w:tc>
        <w:tc>
          <w:tcPr>
            <w:tcW w:w="850"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运行框架准备完善</w:t>
            </w:r>
            <w:r w:rsidR="00E25FAF" w:rsidRPr="007B5DAD">
              <w:rPr>
                <w:rFonts w:ascii="宋体" w:hAnsi="宋体" w:hint="eastAsia"/>
                <w:szCs w:val="21"/>
              </w:rPr>
              <w:t>。</w:t>
            </w:r>
          </w:p>
        </w:tc>
        <w:tc>
          <w:tcPr>
            <w:tcW w:w="387"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沙箱运行命令</w:t>
            </w:r>
            <w:r w:rsidR="00E25FAF" w:rsidRPr="007B5DAD">
              <w:rPr>
                <w:rFonts w:ascii="宋体" w:hAnsi="宋体" w:hint="eastAsia"/>
                <w:szCs w:val="21"/>
              </w:rPr>
              <w:t>。</w:t>
            </w:r>
          </w:p>
        </w:tc>
        <w:tc>
          <w:tcPr>
            <w:tcW w:w="1391" w:type="pct"/>
            <w:shd w:val="clear" w:color="auto" w:fill="auto"/>
          </w:tcPr>
          <w:p w:rsidR="00BC7523" w:rsidRPr="007B5DAD" w:rsidRDefault="00B53187" w:rsidP="00E25FAF">
            <w:pPr>
              <w:rPr>
                <w:rFonts w:ascii="宋体" w:hAnsi="宋体"/>
                <w:szCs w:val="21"/>
              </w:rPr>
            </w:pPr>
            <w:r w:rsidRPr="007B5DAD">
              <w:rPr>
                <w:rFonts w:ascii="宋体" w:hAnsi="宋体" w:hint="eastAsia"/>
                <w:szCs w:val="21"/>
              </w:rPr>
              <w:t>通过沙箱进入Java服务端运行时框架，</w:t>
            </w:r>
            <w:r w:rsidR="00BC7523" w:rsidRPr="007B5DAD">
              <w:rPr>
                <w:rFonts w:ascii="宋体" w:hAnsi="宋体" w:hint="eastAsia"/>
                <w:szCs w:val="21"/>
              </w:rPr>
              <w:t>在JDK环境中查看相应的工具和基础库，如java/javac和tools.jar和jre/lib/rt.jar</w:t>
            </w:r>
            <w:r w:rsidR="00E25FAF" w:rsidRPr="007B5DAD">
              <w:rPr>
                <w:rFonts w:ascii="宋体" w:hAnsi="宋体" w:hint="eastAsia"/>
                <w:szCs w:val="21"/>
              </w:rPr>
              <w:t>。</w:t>
            </w:r>
          </w:p>
        </w:tc>
        <w:tc>
          <w:tcPr>
            <w:tcW w:w="1003"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查看JDK的版本和相关的库包</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r w:rsidR="00E25FAF" w:rsidRPr="007B5DAD" w:rsidTr="00E25FAF">
        <w:tc>
          <w:tcPr>
            <w:tcW w:w="367" w:type="pct"/>
            <w:shd w:val="clear" w:color="auto" w:fill="auto"/>
          </w:tcPr>
          <w:p w:rsidR="00BC7523" w:rsidRPr="007B5DAD" w:rsidRDefault="00BC7523" w:rsidP="00E25FAF">
            <w:pPr>
              <w:jc w:val="center"/>
              <w:rPr>
                <w:rFonts w:ascii="宋体" w:hAnsi="宋体"/>
                <w:szCs w:val="21"/>
              </w:rPr>
            </w:pPr>
            <w:r w:rsidRPr="007B5DAD">
              <w:rPr>
                <w:rFonts w:ascii="宋体" w:hAnsi="宋体"/>
                <w:szCs w:val="21"/>
              </w:rPr>
              <w:t>步骤 3</w:t>
            </w:r>
          </w:p>
        </w:tc>
        <w:tc>
          <w:tcPr>
            <w:tcW w:w="850" w:type="pct"/>
            <w:shd w:val="clear" w:color="auto" w:fill="auto"/>
          </w:tcPr>
          <w:p w:rsidR="00BC7523" w:rsidRPr="007B5DAD" w:rsidRDefault="00672B87" w:rsidP="00E25FAF">
            <w:pPr>
              <w:rPr>
                <w:rFonts w:ascii="宋体" w:hAnsi="宋体"/>
                <w:szCs w:val="21"/>
              </w:rPr>
            </w:pPr>
            <w:r w:rsidRPr="007B5DAD">
              <w:rPr>
                <w:rFonts w:ascii="宋体" w:hAnsi="宋体" w:hint="eastAsia"/>
                <w:szCs w:val="21"/>
              </w:rPr>
              <w:t>Java运行时框架依赖的maven仓库settings.xml文件已经存在</w:t>
            </w:r>
            <w:r w:rsidR="00E25FAF" w:rsidRPr="007B5DAD">
              <w:rPr>
                <w:rFonts w:ascii="宋体" w:hAnsi="宋体" w:hint="eastAsia"/>
                <w:szCs w:val="21"/>
              </w:rPr>
              <w:t>。</w:t>
            </w:r>
          </w:p>
        </w:tc>
        <w:tc>
          <w:tcPr>
            <w:tcW w:w="387"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沙箱运行命令</w:t>
            </w:r>
            <w:r w:rsidR="00E25FAF" w:rsidRPr="007B5DAD">
              <w:rPr>
                <w:rFonts w:ascii="宋体" w:hAnsi="宋体" w:hint="eastAsia"/>
                <w:szCs w:val="21"/>
              </w:rPr>
              <w:t>。</w:t>
            </w:r>
          </w:p>
        </w:tc>
        <w:tc>
          <w:tcPr>
            <w:tcW w:w="1391" w:type="pct"/>
            <w:shd w:val="clear" w:color="auto" w:fill="auto"/>
          </w:tcPr>
          <w:p w:rsidR="00BC7523" w:rsidRPr="007B5DAD" w:rsidRDefault="00B53187" w:rsidP="00E25FAF">
            <w:pPr>
              <w:rPr>
                <w:rFonts w:ascii="宋体" w:hAnsi="宋体"/>
                <w:szCs w:val="21"/>
              </w:rPr>
            </w:pPr>
            <w:r w:rsidRPr="007B5DAD">
              <w:rPr>
                <w:rFonts w:ascii="宋体" w:hAnsi="宋体" w:hint="eastAsia"/>
                <w:szCs w:val="21"/>
              </w:rPr>
              <w:t>通过沙箱进入Java服务端运行时框架，</w:t>
            </w:r>
            <w:r w:rsidR="00BC7523" w:rsidRPr="007B5DAD">
              <w:rPr>
                <w:rFonts w:ascii="宋体" w:hAnsi="宋体" w:hint="eastAsia"/>
                <w:szCs w:val="21"/>
              </w:rPr>
              <w:t>查看为支撑应用提供的Java依赖库,maven仓库的库文件和相关的设置文件settings.xml</w:t>
            </w:r>
            <w:r w:rsidR="00E25FAF" w:rsidRPr="007B5DAD">
              <w:rPr>
                <w:rFonts w:ascii="宋体" w:hAnsi="宋体" w:hint="eastAsia"/>
                <w:szCs w:val="21"/>
              </w:rPr>
              <w:t>。</w:t>
            </w:r>
          </w:p>
        </w:tc>
        <w:tc>
          <w:tcPr>
            <w:tcW w:w="1003"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相关的依赖库和maven配置信息已经在运行时框架中存在</w:t>
            </w:r>
            <w:r w:rsidR="00E25FAF" w:rsidRPr="007B5DAD">
              <w:rPr>
                <w:rFonts w:ascii="宋体" w:hAnsi="宋体" w:hint="eastAsia"/>
                <w:szCs w:val="21"/>
              </w:rPr>
              <w:t>。</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r w:rsidR="00E25FAF" w:rsidRPr="007B5DAD" w:rsidTr="00E25FAF">
        <w:tc>
          <w:tcPr>
            <w:tcW w:w="367" w:type="pct"/>
            <w:shd w:val="clear" w:color="auto" w:fill="auto"/>
          </w:tcPr>
          <w:p w:rsidR="00BC7523" w:rsidRPr="007B5DAD" w:rsidRDefault="00BC7523" w:rsidP="00E25FAF">
            <w:pPr>
              <w:jc w:val="center"/>
              <w:rPr>
                <w:rFonts w:ascii="宋体" w:hAnsi="宋体"/>
                <w:szCs w:val="21"/>
              </w:rPr>
            </w:pPr>
            <w:r w:rsidRPr="007B5DAD">
              <w:rPr>
                <w:rFonts w:ascii="宋体" w:hAnsi="宋体"/>
                <w:szCs w:val="21"/>
              </w:rPr>
              <w:t xml:space="preserve">步骤 </w:t>
            </w:r>
            <w:r w:rsidRPr="007B5DAD">
              <w:rPr>
                <w:rFonts w:ascii="宋体" w:hAnsi="宋体" w:hint="eastAsia"/>
                <w:szCs w:val="21"/>
              </w:rPr>
              <w:t>4</w:t>
            </w:r>
          </w:p>
        </w:tc>
        <w:tc>
          <w:tcPr>
            <w:tcW w:w="850" w:type="pct"/>
            <w:shd w:val="clear" w:color="auto" w:fill="auto"/>
          </w:tcPr>
          <w:p w:rsidR="00BC7523" w:rsidRPr="007B5DAD" w:rsidRDefault="00672B87" w:rsidP="00E25FAF">
            <w:pPr>
              <w:rPr>
                <w:rFonts w:ascii="宋体" w:hAnsi="宋体"/>
                <w:szCs w:val="21"/>
              </w:rPr>
            </w:pPr>
            <w:r w:rsidRPr="007B5DAD">
              <w:rPr>
                <w:rFonts w:ascii="宋体" w:hAnsi="宋体" w:hint="eastAsia"/>
                <w:szCs w:val="21"/>
              </w:rPr>
              <w:t>Java运行时框架依赖的Springboot环</w:t>
            </w:r>
            <w:r w:rsidRPr="007B5DAD">
              <w:rPr>
                <w:rFonts w:ascii="宋体" w:hAnsi="宋体" w:hint="eastAsia"/>
                <w:szCs w:val="21"/>
              </w:rPr>
              <w:lastRenderedPageBreak/>
              <w:t>境已经准备好</w:t>
            </w:r>
            <w:r w:rsidR="00E25FAF" w:rsidRPr="007B5DAD">
              <w:rPr>
                <w:rFonts w:ascii="宋体" w:hAnsi="宋体" w:hint="eastAsia"/>
                <w:szCs w:val="21"/>
              </w:rPr>
              <w:t>。</w:t>
            </w:r>
          </w:p>
        </w:tc>
        <w:tc>
          <w:tcPr>
            <w:tcW w:w="387" w:type="pct"/>
            <w:shd w:val="clear" w:color="auto" w:fill="auto"/>
          </w:tcPr>
          <w:p w:rsidR="00BC7523" w:rsidRPr="007B5DAD" w:rsidRDefault="00B53187" w:rsidP="00E25FAF">
            <w:pPr>
              <w:rPr>
                <w:rFonts w:ascii="宋体" w:hAnsi="宋体"/>
                <w:szCs w:val="21"/>
              </w:rPr>
            </w:pPr>
            <w:r w:rsidRPr="007B5DAD">
              <w:rPr>
                <w:rFonts w:ascii="宋体" w:hAnsi="宋体" w:hint="eastAsia"/>
                <w:szCs w:val="21"/>
              </w:rPr>
              <w:lastRenderedPageBreak/>
              <w:t>沙箱运行命</w:t>
            </w:r>
            <w:r w:rsidRPr="007B5DAD">
              <w:rPr>
                <w:rFonts w:ascii="宋体" w:hAnsi="宋体" w:hint="eastAsia"/>
                <w:szCs w:val="21"/>
              </w:rPr>
              <w:lastRenderedPageBreak/>
              <w:t>令</w:t>
            </w:r>
            <w:r w:rsidR="00E25FAF" w:rsidRPr="007B5DAD">
              <w:rPr>
                <w:rFonts w:ascii="宋体" w:hAnsi="宋体" w:hint="eastAsia"/>
                <w:szCs w:val="21"/>
              </w:rPr>
              <w:t>。</w:t>
            </w:r>
          </w:p>
        </w:tc>
        <w:tc>
          <w:tcPr>
            <w:tcW w:w="1391" w:type="pct"/>
            <w:shd w:val="clear" w:color="auto" w:fill="auto"/>
          </w:tcPr>
          <w:p w:rsidR="00BC7523" w:rsidRPr="007B5DAD" w:rsidRDefault="00B53187" w:rsidP="00E25FAF">
            <w:pPr>
              <w:rPr>
                <w:rFonts w:ascii="宋体" w:hAnsi="宋体"/>
                <w:szCs w:val="21"/>
              </w:rPr>
            </w:pPr>
            <w:r w:rsidRPr="007B5DAD">
              <w:rPr>
                <w:rFonts w:ascii="宋体" w:hAnsi="宋体" w:hint="eastAsia"/>
                <w:szCs w:val="21"/>
              </w:rPr>
              <w:lastRenderedPageBreak/>
              <w:t>通过沙箱进入Java服务端运行时框架，</w:t>
            </w:r>
            <w:r w:rsidR="00BC7523" w:rsidRPr="007B5DAD">
              <w:rPr>
                <w:rFonts w:ascii="宋体" w:hAnsi="宋体" w:hint="eastAsia"/>
                <w:szCs w:val="21"/>
              </w:rPr>
              <w:t>查看为支撑应用提供的</w:t>
            </w:r>
            <w:r w:rsidR="00BC7523" w:rsidRPr="007B5DAD">
              <w:rPr>
                <w:rFonts w:ascii="宋体" w:hAnsi="宋体" w:hint="eastAsia"/>
                <w:szCs w:val="21"/>
              </w:rPr>
              <w:lastRenderedPageBreak/>
              <w:t>SpringBoot服务端应用框架依赖库</w:t>
            </w:r>
            <w:r w:rsidR="00E25FAF" w:rsidRPr="007B5DAD">
              <w:rPr>
                <w:rFonts w:ascii="宋体" w:hAnsi="宋体" w:hint="eastAsia"/>
                <w:szCs w:val="21"/>
              </w:rPr>
              <w:t>。</w:t>
            </w:r>
          </w:p>
        </w:tc>
        <w:tc>
          <w:tcPr>
            <w:tcW w:w="1003"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lastRenderedPageBreak/>
              <w:t>可以查看到spring相关的库信息</w:t>
            </w:r>
            <w:r w:rsidR="00E25FAF" w:rsidRPr="007B5DAD">
              <w:rPr>
                <w:rFonts w:ascii="宋体" w:hAnsi="宋体" w:hint="eastAsia"/>
                <w:szCs w:val="21"/>
              </w:rPr>
              <w:t>。</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r w:rsidR="00E25FAF" w:rsidRPr="007B5DAD" w:rsidTr="00E25FAF">
        <w:tc>
          <w:tcPr>
            <w:tcW w:w="367" w:type="pct"/>
            <w:shd w:val="clear" w:color="auto" w:fill="auto"/>
          </w:tcPr>
          <w:p w:rsidR="00BC7523" w:rsidRPr="007B5DAD" w:rsidRDefault="00BC7523" w:rsidP="00E25FAF">
            <w:pPr>
              <w:jc w:val="center"/>
              <w:rPr>
                <w:rFonts w:ascii="宋体" w:hAnsi="宋体"/>
                <w:szCs w:val="21"/>
              </w:rPr>
            </w:pPr>
            <w:r w:rsidRPr="007B5DAD">
              <w:rPr>
                <w:rFonts w:ascii="宋体" w:hAnsi="宋体"/>
                <w:szCs w:val="21"/>
              </w:rPr>
              <w:lastRenderedPageBreak/>
              <w:t xml:space="preserve">步骤 </w:t>
            </w:r>
            <w:r w:rsidRPr="007B5DAD">
              <w:rPr>
                <w:rFonts w:ascii="宋体" w:hAnsi="宋体" w:hint="eastAsia"/>
                <w:szCs w:val="21"/>
              </w:rPr>
              <w:t>5</w:t>
            </w:r>
          </w:p>
        </w:tc>
        <w:tc>
          <w:tcPr>
            <w:tcW w:w="850"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Java</w:t>
            </w:r>
            <w:r w:rsidR="00672B87" w:rsidRPr="007B5DAD">
              <w:rPr>
                <w:rFonts w:ascii="宋体" w:hAnsi="宋体" w:hint="eastAsia"/>
                <w:szCs w:val="21"/>
              </w:rPr>
              <w:t>运行时框架依赖的</w:t>
            </w:r>
            <w:r w:rsidRPr="007B5DAD">
              <w:rPr>
                <w:rFonts w:ascii="宋体" w:hAnsi="宋体" w:hint="eastAsia"/>
                <w:szCs w:val="21"/>
              </w:rPr>
              <w:t>Springboot测试应用已经准备好</w:t>
            </w:r>
            <w:r w:rsidR="00E25FAF" w:rsidRPr="007B5DAD">
              <w:rPr>
                <w:rFonts w:ascii="宋体" w:hAnsi="宋体" w:hint="eastAsia"/>
                <w:szCs w:val="21"/>
              </w:rPr>
              <w:t>。</w:t>
            </w:r>
          </w:p>
        </w:tc>
        <w:tc>
          <w:tcPr>
            <w:tcW w:w="387" w:type="pct"/>
            <w:shd w:val="clear" w:color="auto" w:fill="auto"/>
          </w:tcPr>
          <w:p w:rsidR="00BC7523" w:rsidRPr="007B5DAD" w:rsidRDefault="00B53187" w:rsidP="00E25FAF">
            <w:pPr>
              <w:rPr>
                <w:rFonts w:ascii="宋体" w:hAnsi="宋体"/>
                <w:szCs w:val="21"/>
              </w:rPr>
            </w:pPr>
            <w:r w:rsidRPr="007B5DAD">
              <w:rPr>
                <w:rFonts w:ascii="宋体" w:hAnsi="宋体" w:hint="eastAsia"/>
                <w:szCs w:val="21"/>
              </w:rPr>
              <w:t>沙箱运行命令、Java应用程序</w:t>
            </w:r>
            <w:r w:rsidR="00E25FAF" w:rsidRPr="007B5DAD">
              <w:rPr>
                <w:rFonts w:ascii="宋体" w:hAnsi="宋体" w:hint="eastAsia"/>
                <w:szCs w:val="21"/>
              </w:rPr>
              <w:t>。</w:t>
            </w:r>
          </w:p>
        </w:tc>
        <w:tc>
          <w:tcPr>
            <w:tcW w:w="1391"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基于Java服务端运行时框架对基于Springboot应用框架构建的应用进行构建和编译打包，基于运行时框架运行应用，检测查看应用运行结果，证实应用可以基于运行时框架运行</w:t>
            </w:r>
            <w:r w:rsidR="00E25FAF" w:rsidRPr="007B5DAD">
              <w:rPr>
                <w:rFonts w:ascii="宋体" w:hAnsi="宋体" w:hint="eastAsia"/>
                <w:szCs w:val="21"/>
              </w:rPr>
              <w:t>。</w:t>
            </w:r>
          </w:p>
        </w:tc>
        <w:tc>
          <w:tcPr>
            <w:tcW w:w="1003" w:type="pct"/>
            <w:shd w:val="clear" w:color="auto" w:fill="auto"/>
          </w:tcPr>
          <w:p w:rsidR="00BC7523" w:rsidRPr="007B5DAD" w:rsidRDefault="00BC7523" w:rsidP="00E25FAF">
            <w:pPr>
              <w:rPr>
                <w:rFonts w:ascii="宋体" w:hAnsi="宋体"/>
                <w:szCs w:val="21"/>
              </w:rPr>
            </w:pPr>
            <w:r w:rsidRPr="007B5DAD">
              <w:rPr>
                <w:rFonts w:ascii="宋体" w:hAnsi="宋体" w:hint="eastAsia"/>
                <w:szCs w:val="21"/>
              </w:rPr>
              <w:t>应用可以基于运行时框架运行</w:t>
            </w:r>
            <w:r w:rsidR="00E25FAF" w:rsidRPr="007B5DAD">
              <w:rPr>
                <w:rFonts w:ascii="宋体" w:hAnsi="宋体" w:hint="eastAsia"/>
                <w:szCs w:val="21"/>
              </w:rPr>
              <w:t>。</w:t>
            </w:r>
          </w:p>
        </w:tc>
        <w:tc>
          <w:tcPr>
            <w:tcW w:w="618"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E25FAF">
            <w:pPr>
              <w:jc w:val="center"/>
              <w:rPr>
                <w:rFonts w:ascii="宋体" w:hAnsi="宋体"/>
                <w:szCs w:val="21"/>
              </w:rPr>
            </w:pPr>
            <w:r w:rsidRPr="007B5DAD">
              <w:rPr>
                <w:rFonts w:ascii="宋体" w:hAnsi="宋体" w:hint="eastAsia"/>
                <w:szCs w:val="21"/>
              </w:rPr>
              <w:t>-</w:t>
            </w:r>
          </w:p>
        </w:tc>
      </w:tr>
    </w:tbl>
    <w:p w:rsidR="00BC7523" w:rsidRPr="001D5913" w:rsidRDefault="00BC7523" w:rsidP="00BC7523">
      <w:pPr>
        <w:pStyle w:val="30"/>
      </w:pPr>
      <w:r w:rsidRPr="001D5913">
        <w:rPr>
          <w:rFonts w:hint="eastAsia"/>
        </w:rPr>
        <w:t>封装验证系统</w:t>
      </w:r>
      <w:r>
        <w:rPr>
          <w:rFonts w:ascii="宋体" w:hAnsi="宋体" w:hint="eastAsia"/>
          <w:szCs w:val="32"/>
        </w:rPr>
        <w:t>测试</w:t>
      </w:r>
    </w:p>
    <w:p w:rsidR="00BC7523" w:rsidRDefault="00BC7523" w:rsidP="00BC7523">
      <w:pPr>
        <w:pStyle w:val="a5"/>
        <w:numPr>
          <w:ilvl w:val="0"/>
          <w:numId w:val="12"/>
        </w:numPr>
        <w:ind w:firstLineChars="0"/>
        <w:jc w:val="center"/>
        <w:rPr>
          <w:rFonts w:ascii="宋体" w:hAnsi="宋体"/>
          <w:sz w:val="21"/>
          <w:szCs w:val="21"/>
        </w:rPr>
      </w:pPr>
      <w:commentRangeStart w:id="60"/>
      <w:r w:rsidRPr="004875F7">
        <w:rPr>
          <w:rFonts w:ascii="宋体" w:hAnsi="宋体" w:hint="eastAsia"/>
          <w:sz w:val="21"/>
          <w:szCs w:val="21"/>
        </w:rPr>
        <w:t>QT运行时框架封装打包管理测试用例</w:t>
      </w:r>
      <w:commentRangeEnd w:id="60"/>
      <w:r w:rsidR="00ED324B">
        <w:rPr>
          <w:rStyle w:val="af3"/>
        </w:rPr>
        <w:commentReference w:id="60"/>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560"/>
        <w:gridCol w:w="1134"/>
        <w:gridCol w:w="2126"/>
        <w:gridCol w:w="1843"/>
        <w:gridCol w:w="1134"/>
        <w:gridCol w:w="701"/>
      </w:tblGrid>
      <w:tr w:rsidR="00BC7523" w:rsidTr="00C11E1B">
        <w:tc>
          <w:tcPr>
            <w:tcW w:w="2235"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用例名称/标识</w:t>
            </w:r>
          </w:p>
        </w:tc>
        <w:tc>
          <w:tcPr>
            <w:tcW w:w="6938"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C11E1B">
            <w:pPr>
              <w:pStyle w:val="a9"/>
              <w:rPr>
                <w:rFonts w:ascii="宋体" w:hAnsi="宋体"/>
                <w:szCs w:val="21"/>
              </w:rPr>
            </w:pPr>
            <w:r w:rsidRPr="007B5DAD">
              <w:rPr>
                <w:rFonts w:ascii="宋体" w:hAnsi="宋体" w:hint="eastAsia"/>
                <w:szCs w:val="21"/>
              </w:rPr>
              <w:t>QT运行时框架封装打包管理/</w:t>
            </w:r>
            <w:r w:rsidRPr="007B5DAD">
              <w:rPr>
                <w:rFonts w:ascii="宋体" w:hAnsi="宋体"/>
                <w:szCs w:val="21"/>
              </w:rPr>
              <w:t>GN_</w:t>
            </w:r>
            <w:r w:rsidRPr="007B5DAD">
              <w:rPr>
                <w:rFonts w:ascii="宋体" w:hAnsi="宋体" w:hint="eastAsia"/>
                <w:szCs w:val="21"/>
              </w:rPr>
              <w:t>PTGJ</w:t>
            </w:r>
            <w:r w:rsidRPr="007B5DAD">
              <w:rPr>
                <w:rFonts w:ascii="宋体" w:hAnsi="宋体"/>
                <w:szCs w:val="21"/>
              </w:rPr>
              <w:t xml:space="preserve"> </w:t>
            </w:r>
            <w:r w:rsidRPr="007B5DAD">
              <w:rPr>
                <w:rFonts w:ascii="宋体" w:hAnsi="宋体" w:hint="eastAsia"/>
                <w:szCs w:val="21"/>
              </w:rPr>
              <w:t>C</w:t>
            </w:r>
            <w:r w:rsidRPr="007B5DAD">
              <w:rPr>
                <w:rFonts w:ascii="宋体" w:hAnsi="宋体"/>
                <w:szCs w:val="21"/>
              </w:rPr>
              <w:t>_</w:t>
            </w:r>
            <w:r w:rsidRPr="007B5DAD">
              <w:rPr>
                <w:rFonts w:ascii="宋体" w:hAnsi="宋体" w:hint="eastAsia"/>
                <w:szCs w:val="21"/>
              </w:rPr>
              <w:t>FZYZ_FZDB</w:t>
            </w:r>
          </w:p>
        </w:tc>
      </w:tr>
      <w:tr w:rsidR="00BC7523" w:rsidTr="00C11E1B">
        <w:tc>
          <w:tcPr>
            <w:tcW w:w="2235"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用例说明</w:t>
            </w:r>
          </w:p>
        </w:tc>
        <w:tc>
          <w:tcPr>
            <w:tcW w:w="6938"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7B5DAD" w:rsidRDefault="00BC7523" w:rsidP="00C11E1B">
            <w:pPr>
              <w:pStyle w:val="a9"/>
              <w:rPr>
                <w:rFonts w:ascii="宋体" w:hAnsi="宋体"/>
                <w:b/>
                <w:noProof/>
                <w:szCs w:val="21"/>
              </w:rPr>
            </w:pPr>
            <w:r w:rsidRPr="007B5DAD">
              <w:rPr>
                <w:rFonts w:ascii="宋体" w:hAnsi="宋体"/>
                <w:b/>
                <w:noProof/>
                <w:szCs w:val="21"/>
              </w:rPr>
              <w:t>测试目的</w:t>
            </w:r>
            <w:r w:rsidR="002A282B" w:rsidRPr="007B5DAD">
              <w:rPr>
                <w:rFonts w:ascii="宋体" w:hAnsi="宋体"/>
                <w:b/>
                <w:noProof/>
                <w:szCs w:val="21"/>
              </w:rPr>
              <w:t>：</w:t>
            </w:r>
            <w:r w:rsidRPr="007B5DAD">
              <w:rPr>
                <w:rFonts w:ascii="宋体" w:hAnsi="宋体" w:cs="楷体"/>
                <w:b/>
                <w:color w:val="000000"/>
                <w:spacing w:val="2"/>
                <w:kern w:val="0"/>
                <w:szCs w:val="21"/>
                <w:lang w:bidi="en-US"/>
              </w:rPr>
              <w:t xml:space="preserve"> </w:t>
            </w:r>
            <w:r w:rsidRPr="007B5DAD">
              <w:rPr>
                <w:rFonts w:ascii="宋体" w:hAnsi="宋体"/>
                <w:noProof/>
                <w:szCs w:val="21"/>
              </w:rPr>
              <w:t>支持基于基础库进行QT运行时框架的按需构建与封装。</w:t>
            </w:r>
          </w:p>
          <w:p w:rsidR="00BC7523" w:rsidRPr="007B5DAD" w:rsidRDefault="00BC7523" w:rsidP="00C11E1B">
            <w:pPr>
              <w:pStyle w:val="a9"/>
              <w:rPr>
                <w:rFonts w:ascii="宋体" w:hAnsi="宋体"/>
                <w:b/>
                <w:noProof/>
                <w:szCs w:val="21"/>
              </w:rPr>
            </w:pPr>
            <w:r w:rsidRPr="007B5DAD">
              <w:rPr>
                <w:rFonts w:ascii="宋体" w:hAnsi="宋体"/>
                <w:b/>
                <w:noProof/>
                <w:szCs w:val="21"/>
              </w:rPr>
              <w:t>测试方法</w:t>
            </w:r>
            <w:r w:rsidR="002A282B" w:rsidRPr="007B5DAD">
              <w:rPr>
                <w:rFonts w:ascii="宋体" w:hAnsi="宋体"/>
                <w:b/>
                <w:noProof/>
                <w:szCs w:val="21"/>
              </w:rPr>
              <w:t>：</w:t>
            </w:r>
            <w:r w:rsidRPr="007B5DAD">
              <w:rPr>
                <w:rFonts w:ascii="宋体" w:hAnsi="宋体"/>
                <w:b/>
                <w:noProof/>
                <w:szCs w:val="21"/>
              </w:rPr>
              <w:t xml:space="preserve"> </w:t>
            </w:r>
            <w:r w:rsidR="00F77C51" w:rsidRPr="007B5DAD">
              <w:rPr>
                <w:rFonts w:ascii="宋体" w:hAnsi="宋体"/>
                <w:noProof/>
                <w:szCs w:val="21"/>
              </w:rPr>
              <w:t>基于</w:t>
            </w:r>
            <w:r w:rsidR="00F77C51" w:rsidRPr="007B5DAD">
              <w:rPr>
                <w:rFonts w:ascii="宋体" w:hAnsi="宋体" w:hint="eastAsia"/>
                <w:noProof/>
                <w:szCs w:val="21"/>
              </w:rPr>
              <w:t>老版本</w:t>
            </w:r>
            <w:r w:rsidRPr="007B5DAD">
              <w:rPr>
                <w:rFonts w:ascii="宋体" w:hAnsi="宋体"/>
                <w:noProof/>
                <w:szCs w:val="21"/>
              </w:rPr>
              <w:t>的QT运行时框架</w:t>
            </w:r>
            <w:r w:rsidR="00F77C51" w:rsidRPr="007B5DAD">
              <w:rPr>
                <w:rFonts w:ascii="宋体" w:hAnsi="宋体" w:hint="eastAsia"/>
                <w:noProof/>
                <w:szCs w:val="21"/>
              </w:rPr>
              <w:t>以及需要新增</w:t>
            </w:r>
            <w:r w:rsidRPr="007B5DAD">
              <w:rPr>
                <w:rFonts w:ascii="宋体" w:hAnsi="宋体"/>
                <w:noProof/>
                <w:szCs w:val="21"/>
              </w:rPr>
              <w:t>的基础库，构建</w:t>
            </w:r>
            <w:r w:rsidR="00F77C51" w:rsidRPr="007B5DAD">
              <w:rPr>
                <w:rFonts w:ascii="宋体" w:hAnsi="宋体" w:hint="eastAsia"/>
                <w:noProof/>
                <w:szCs w:val="21"/>
              </w:rPr>
              <w:t>新版本</w:t>
            </w:r>
            <w:r w:rsidRPr="007B5DAD">
              <w:rPr>
                <w:rFonts w:ascii="宋体" w:hAnsi="宋体"/>
                <w:noProof/>
                <w:szCs w:val="21"/>
              </w:rPr>
              <w:t>QT运行时框架</w:t>
            </w:r>
            <w:r w:rsidRPr="007B5DAD">
              <w:rPr>
                <w:rFonts w:ascii="宋体" w:hAnsi="宋体" w:hint="eastAsia"/>
                <w:noProof/>
                <w:szCs w:val="21"/>
              </w:rPr>
              <w:t>。</w:t>
            </w:r>
          </w:p>
          <w:p w:rsidR="00BC7523" w:rsidRPr="007B5DAD" w:rsidRDefault="00BC7523" w:rsidP="00C11E1B">
            <w:pPr>
              <w:pStyle w:val="a9"/>
              <w:rPr>
                <w:rFonts w:ascii="宋体" w:hAnsi="宋体"/>
                <w:szCs w:val="21"/>
              </w:rPr>
            </w:pPr>
            <w:r w:rsidRPr="007B5DAD">
              <w:rPr>
                <w:rFonts w:ascii="宋体" w:hAnsi="宋体"/>
                <w:b/>
                <w:noProof/>
                <w:szCs w:val="21"/>
              </w:rPr>
              <w:t>合格判据</w:t>
            </w:r>
            <w:r w:rsidR="002A282B" w:rsidRPr="007B5DAD">
              <w:rPr>
                <w:rFonts w:ascii="宋体" w:hAnsi="宋体"/>
                <w:b/>
                <w:noProof/>
                <w:szCs w:val="21"/>
              </w:rPr>
              <w:t>：</w:t>
            </w:r>
            <w:r w:rsidRPr="007B5DAD">
              <w:rPr>
                <w:rFonts w:ascii="宋体" w:hAnsi="宋体"/>
                <w:b/>
                <w:noProof/>
                <w:szCs w:val="21"/>
              </w:rPr>
              <w:t xml:space="preserve"> </w:t>
            </w:r>
            <w:r w:rsidRPr="007B5DAD">
              <w:rPr>
                <w:rFonts w:ascii="宋体" w:hAnsi="宋体"/>
                <w:noProof/>
                <w:szCs w:val="21"/>
              </w:rPr>
              <w:t>能够基于基础库构建新的QT运行时框架。</w:t>
            </w:r>
          </w:p>
        </w:tc>
      </w:tr>
      <w:tr w:rsidR="00BC7523" w:rsidTr="00C11E1B">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步骤</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前提和约束</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输入</w:t>
            </w:r>
          </w:p>
        </w:tc>
        <w:tc>
          <w:tcPr>
            <w:tcW w:w="2126"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目的和动作</w:t>
            </w:r>
          </w:p>
        </w:tc>
        <w:tc>
          <w:tcPr>
            <w:tcW w:w="1843"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7B5DAD" w:rsidRDefault="00BC7523" w:rsidP="00C11E1B">
            <w:pPr>
              <w:pStyle w:val="a9"/>
              <w:jc w:val="center"/>
              <w:rPr>
                <w:rFonts w:ascii="宋体" w:hAnsi="宋体"/>
                <w:szCs w:val="21"/>
              </w:rPr>
            </w:pPr>
            <w:r w:rsidRPr="007B5DAD">
              <w:rPr>
                <w:rFonts w:ascii="宋体" w:hAnsi="宋体"/>
                <w:szCs w:val="21"/>
              </w:rPr>
              <w:t>备注</w:t>
            </w:r>
          </w:p>
        </w:tc>
      </w:tr>
      <w:tr w:rsidR="00BE419F" w:rsidTr="00C11E1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BE419F" w:rsidRPr="007B5DAD" w:rsidRDefault="00BE419F" w:rsidP="00C11E1B">
            <w:pPr>
              <w:pStyle w:val="a9"/>
              <w:jc w:val="center"/>
              <w:rPr>
                <w:rFonts w:ascii="宋体" w:hAnsi="宋体"/>
                <w:szCs w:val="21"/>
              </w:rPr>
            </w:pPr>
            <w:r w:rsidRPr="007B5DAD">
              <w:rPr>
                <w:rFonts w:ascii="宋体" w:hAnsi="宋体"/>
                <w:szCs w:val="21"/>
              </w:rPr>
              <w:t>步骤 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BE419F" w:rsidRPr="007B5DAD" w:rsidRDefault="00BE419F" w:rsidP="00C11E1B">
            <w:pPr>
              <w:pStyle w:val="a9"/>
              <w:rPr>
                <w:rFonts w:ascii="宋体" w:hAnsi="宋体"/>
                <w:szCs w:val="21"/>
              </w:rPr>
            </w:pPr>
            <w:r w:rsidRPr="007B5DAD">
              <w:rPr>
                <w:rFonts w:ascii="宋体" w:hAnsi="宋体"/>
                <w:szCs w:val="21"/>
              </w:rPr>
              <w:t>已安装QT运行时框架</w:t>
            </w:r>
            <w:r w:rsidR="00E25FAF"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E419F" w:rsidRPr="007B5DAD" w:rsidRDefault="00BE419F" w:rsidP="00C11E1B">
            <w:pPr>
              <w:pStyle w:val="a9"/>
              <w:rPr>
                <w:rFonts w:ascii="宋体" w:hAnsi="宋体"/>
                <w:szCs w:val="21"/>
              </w:rPr>
            </w:pPr>
            <w:r w:rsidRPr="007B5DAD">
              <w:rPr>
                <w:rFonts w:ascii="宋体" w:hAnsi="宋体"/>
                <w:szCs w:val="21"/>
              </w:rPr>
              <w:t>docker命令</w:t>
            </w:r>
            <w:r w:rsidR="00E25FAF" w:rsidRPr="007B5DAD">
              <w:rPr>
                <w:rFonts w:ascii="宋体" w:hAnsi="宋体" w:hint="eastAsia"/>
                <w:szCs w:val="21"/>
              </w:rPr>
              <w: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BE419F" w:rsidRPr="007B5DAD" w:rsidRDefault="00BE419F" w:rsidP="00C11E1B">
            <w:pPr>
              <w:pStyle w:val="a9"/>
              <w:rPr>
                <w:rFonts w:ascii="宋体" w:hAnsi="宋体"/>
                <w:szCs w:val="21"/>
              </w:rPr>
            </w:pPr>
            <w:r w:rsidRPr="007B5DAD">
              <w:rPr>
                <w:rFonts w:ascii="宋体" w:hAnsi="宋体"/>
                <w:szCs w:val="21"/>
              </w:rPr>
              <w:t>使用docker工具运行</w:t>
            </w:r>
            <w:r w:rsidRPr="007B5DAD">
              <w:rPr>
                <w:rFonts w:ascii="宋体" w:hAnsi="宋体" w:hint="eastAsia"/>
                <w:szCs w:val="21"/>
              </w:rPr>
              <w:t>老版本</w:t>
            </w:r>
            <w:r w:rsidRPr="007B5DAD">
              <w:rPr>
                <w:rFonts w:ascii="宋体" w:hAnsi="宋体"/>
                <w:szCs w:val="21"/>
              </w:rPr>
              <w:t>QT运行时框架</w:t>
            </w:r>
            <w:r w:rsidR="00E25FAF" w:rsidRPr="007B5DAD">
              <w:rPr>
                <w:rFonts w:ascii="宋体" w:hAnsi="宋体" w:hint="eastAsia"/>
                <w:szCs w:val="21"/>
              </w:rPr>
              <w:t>。</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BE419F" w:rsidRPr="007B5DAD" w:rsidRDefault="00BE419F" w:rsidP="00C11E1B">
            <w:pPr>
              <w:pStyle w:val="a9"/>
              <w:rPr>
                <w:rFonts w:ascii="宋体" w:hAnsi="宋体"/>
                <w:szCs w:val="21"/>
              </w:rPr>
            </w:pPr>
            <w:r w:rsidRPr="007B5DAD">
              <w:rPr>
                <w:rFonts w:ascii="宋体" w:hAnsi="宋体"/>
                <w:szCs w:val="21"/>
              </w:rPr>
              <w:t>成功进入交互式终端</w:t>
            </w:r>
            <w:r w:rsidR="00E25FAF" w:rsidRPr="007B5DAD">
              <w:rPr>
                <w:rFonts w:ascii="宋体" w:hAnsi="宋体" w:hint="eastAsia"/>
                <w:szCs w:val="21"/>
              </w:rPr>
              <w:t>。</w:t>
            </w:r>
          </w:p>
        </w:tc>
        <w:tc>
          <w:tcPr>
            <w:tcW w:w="1134" w:type="dxa"/>
            <w:tcBorders>
              <w:top w:val="single" w:sz="6" w:space="0" w:color="000000"/>
              <w:left w:val="single" w:sz="6" w:space="0" w:color="000000"/>
              <w:right w:val="single" w:sz="6" w:space="0" w:color="000000"/>
            </w:tcBorders>
            <w:shd w:val="clear" w:color="auto" w:fill="auto"/>
          </w:tcPr>
          <w:p w:rsidR="00BE419F" w:rsidRPr="007B5DAD" w:rsidRDefault="00BE419F" w:rsidP="00C11E1B">
            <w:pPr>
              <w:pStyle w:val="a9"/>
              <w:jc w:val="center"/>
              <w:rPr>
                <w:rFonts w:ascii="宋体" w:hAnsi="宋体"/>
                <w:szCs w:val="21"/>
              </w:rPr>
            </w:pPr>
            <w:r w:rsidRPr="007B5DAD">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BE419F" w:rsidRPr="007B5DAD" w:rsidRDefault="00BE419F" w:rsidP="00C11E1B">
            <w:pPr>
              <w:pStyle w:val="a9"/>
              <w:jc w:val="center"/>
              <w:rPr>
                <w:rFonts w:ascii="宋体" w:hAnsi="宋体"/>
                <w:szCs w:val="21"/>
              </w:rPr>
            </w:pPr>
            <w:r w:rsidRPr="007B5DAD">
              <w:rPr>
                <w:rFonts w:ascii="宋体" w:hAnsi="宋体"/>
                <w:szCs w:val="21"/>
              </w:rPr>
              <w:t>-</w:t>
            </w:r>
          </w:p>
        </w:tc>
      </w:tr>
      <w:tr w:rsidR="00972F4E" w:rsidTr="00C11E1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步骤 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成功进入交互式终端</w:t>
            </w:r>
            <w:r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软件仓库配置信息</w:t>
            </w:r>
            <w:r w:rsidRPr="007B5DAD">
              <w:rPr>
                <w:rFonts w:ascii="宋体" w:hAnsi="宋体" w:hint="eastAsia"/>
                <w:szCs w:val="21"/>
              </w:rPr>
              <w: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修改软件仓库配置信息，更新软件包信息</w:t>
            </w:r>
            <w:r w:rsidRPr="007B5DAD">
              <w:rPr>
                <w:rFonts w:ascii="宋体" w:hAnsi="宋体" w:hint="eastAsia"/>
                <w:szCs w:val="21"/>
              </w:rPr>
              <w:t>。</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成功更新软件仓库配置信息</w:t>
            </w:r>
            <w:r w:rsidRPr="007B5DAD">
              <w:rPr>
                <w:rFonts w:ascii="宋体" w:hAnsi="宋体" w:hint="eastAsia"/>
                <w:szCs w:val="21"/>
              </w:rPr>
              <w:t>。</w:t>
            </w:r>
          </w:p>
        </w:tc>
        <w:tc>
          <w:tcPr>
            <w:tcW w:w="1134" w:type="dxa"/>
            <w:tcBorders>
              <w:left w:val="single" w:sz="6" w:space="0" w:color="000000"/>
              <w:right w:val="single" w:sz="6" w:space="0" w:color="000000"/>
            </w:tcBorders>
            <w:shd w:val="clear" w:color="auto" w:fill="auto"/>
          </w:tcPr>
          <w:p w:rsidR="00972F4E" w:rsidRDefault="00972F4E">
            <w:r w:rsidRPr="00F74B73">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w:t>
            </w:r>
          </w:p>
        </w:tc>
      </w:tr>
      <w:tr w:rsidR="00972F4E" w:rsidTr="00C11E1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步骤 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成功更新软件仓库配置信息</w:t>
            </w:r>
            <w:r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软件包</w:t>
            </w:r>
            <w:r w:rsidRPr="007B5DAD">
              <w:rPr>
                <w:rFonts w:ascii="宋体" w:hAnsi="宋体" w:hint="eastAsia"/>
                <w:szCs w:val="21"/>
              </w:rPr>
              <w:t>A。</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使用软件包管理工具安装远程软件包</w:t>
            </w:r>
            <w:r w:rsidRPr="007B5DAD">
              <w:rPr>
                <w:rFonts w:ascii="宋体" w:hAnsi="宋体" w:hint="eastAsia"/>
                <w:szCs w:val="21"/>
              </w:rPr>
              <w:t>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成功安装远程软件包</w:t>
            </w:r>
            <w:r w:rsidRPr="007B5DAD">
              <w:rPr>
                <w:rFonts w:ascii="宋体" w:hAnsi="宋体" w:hint="eastAsia"/>
                <w:szCs w:val="21"/>
              </w:rPr>
              <w:t>A。</w:t>
            </w:r>
          </w:p>
        </w:tc>
        <w:tc>
          <w:tcPr>
            <w:tcW w:w="1134" w:type="dxa"/>
            <w:tcBorders>
              <w:left w:val="single" w:sz="6" w:space="0" w:color="000000"/>
              <w:right w:val="single" w:sz="6" w:space="0" w:color="000000"/>
            </w:tcBorders>
            <w:shd w:val="clear" w:color="auto" w:fill="auto"/>
          </w:tcPr>
          <w:p w:rsidR="00972F4E" w:rsidRDefault="00972F4E">
            <w:r w:rsidRPr="00F74B73">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hint="eastAsia"/>
                <w:szCs w:val="21"/>
              </w:rPr>
              <w:t>-</w:t>
            </w:r>
          </w:p>
        </w:tc>
      </w:tr>
      <w:tr w:rsidR="00972F4E" w:rsidTr="00C11E1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步骤 4</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成功更新软件仓库配置信息</w:t>
            </w:r>
            <w:r w:rsidRPr="007B5DAD">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软件包</w:t>
            </w:r>
            <w:r w:rsidRPr="007B5DAD">
              <w:rPr>
                <w:rFonts w:ascii="宋体" w:hAnsi="宋体" w:hint="eastAsia"/>
                <w:szCs w:val="21"/>
              </w:rPr>
              <w:t>B。</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使用软件包管理工具安装本地软件包</w:t>
            </w:r>
            <w:r w:rsidRPr="007B5DAD">
              <w:rPr>
                <w:rFonts w:ascii="宋体" w:hAnsi="宋体" w:hint="eastAsia"/>
                <w:szCs w:val="21"/>
              </w:rPr>
              <w:t>B</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成功安装本地软件包</w:t>
            </w:r>
            <w:r w:rsidRPr="007B5DAD">
              <w:rPr>
                <w:rFonts w:ascii="宋体" w:hAnsi="宋体" w:hint="eastAsia"/>
                <w:szCs w:val="21"/>
              </w:rPr>
              <w:t>B。</w:t>
            </w:r>
          </w:p>
        </w:tc>
        <w:tc>
          <w:tcPr>
            <w:tcW w:w="1134" w:type="dxa"/>
            <w:tcBorders>
              <w:left w:val="single" w:sz="6" w:space="0" w:color="000000"/>
              <w:right w:val="single" w:sz="6" w:space="0" w:color="000000"/>
            </w:tcBorders>
            <w:shd w:val="clear" w:color="auto" w:fill="auto"/>
          </w:tcPr>
          <w:p w:rsidR="00972F4E" w:rsidRDefault="00972F4E">
            <w:r w:rsidRPr="00F74B73">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hint="eastAsia"/>
                <w:szCs w:val="21"/>
              </w:rPr>
              <w:t>-</w:t>
            </w:r>
          </w:p>
        </w:tc>
      </w:tr>
      <w:tr w:rsidR="00972F4E" w:rsidTr="00C11E1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步骤 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成功安装远程软件包</w:t>
            </w:r>
            <w:r w:rsidRPr="007B5DAD">
              <w:rPr>
                <w:rFonts w:ascii="宋体" w:hAnsi="宋体" w:hint="eastAsia"/>
                <w:szCs w:val="21"/>
              </w:rPr>
              <w:t>A和B。</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软件包管理工具</w:t>
            </w:r>
            <w:r w:rsidRPr="007B5DAD">
              <w:rPr>
                <w:rFonts w:ascii="宋体" w:hAnsi="宋体" w:hint="eastAsia"/>
                <w:szCs w:val="21"/>
              </w:rPr>
              <w:t>命。令</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使用软件包管理工具查看已经安装的软件包信息</w:t>
            </w:r>
            <w:r w:rsidRPr="007B5DAD">
              <w:rPr>
                <w:rFonts w:ascii="宋体" w:hAnsi="宋体" w:hint="eastAsia"/>
                <w:szCs w:val="21"/>
              </w:rPr>
              <w:t>。</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确认软件包</w:t>
            </w:r>
            <w:r w:rsidRPr="007B5DAD">
              <w:rPr>
                <w:rFonts w:ascii="宋体" w:hAnsi="宋体" w:hint="eastAsia"/>
                <w:szCs w:val="21"/>
              </w:rPr>
              <w:t>A、B</w:t>
            </w:r>
            <w:r w:rsidRPr="007B5DAD">
              <w:rPr>
                <w:rFonts w:ascii="宋体" w:hAnsi="宋体"/>
                <w:szCs w:val="21"/>
              </w:rPr>
              <w:t>已经成功安装</w:t>
            </w:r>
            <w:r w:rsidRPr="007B5DAD">
              <w:rPr>
                <w:rFonts w:ascii="宋体" w:hAnsi="宋体" w:hint="eastAsia"/>
                <w:szCs w:val="21"/>
              </w:rPr>
              <w:t>。</w:t>
            </w:r>
          </w:p>
        </w:tc>
        <w:tc>
          <w:tcPr>
            <w:tcW w:w="1134" w:type="dxa"/>
            <w:tcBorders>
              <w:left w:val="single" w:sz="6" w:space="0" w:color="000000"/>
              <w:right w:val="single" w:sz="6" w:space="0" w:color="000000"/>
            </w:tcBorders>
            <w:shd w:val="clear" w:color="auto" w:fill="auto"/>
          </w:tcPr>
          <w:p w:rsidR="00972F4E" w:rsidRDefault="00972F4E">
            <w:r w:rsidRPr="00F74B73">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hint="eastAsia"/>
                <w:szCs w:val="21"/>
              </w:rPr>
              <w:t>-</w:t>
            </w:r>
          </w:p>
        </w:tc>
      </w:tr>
      <w:tr w:rsidR="00972F4E" w:rsidTr="00C11E1B">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步骤 6</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hint="eastAsia"/>
                <w:szCs w:val="21"/>
              </w:rPr>
              <w:t>确认</w:t>
            </w:r>
            <w:r w:rsidRPr="007B5DAD">
              <w:rPr>
                <w:rFonts w:ascii="宋体" w:hAnsi="宋体"/>
                <w:szCs w:val="21"/>
              </w:rPr>
              <w:t>成功安装远程软件包</w:t>
            </w:r>
            <w:r w:rsidRPr="007B5DAD">
              <w:rPr>
                <w:rFonts w:ascii="宋体" w:hAnsi="宋体" w:hint="eastAsia"/>
                <w:szCs w:val="21"/>
              </w:rPr>
              <w:t>A和B。</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docker命令</w:t>
            </w:r>
            <w:r w:rsidRPr="007B5DAD">
              <w:rPr>
                <w:rFonts w:ascii="宋体" w:hAnsi="宋体" w:hint="eastAsia"/>
                <w:szCs w:val="21"/>
              </w:rPr>
              <w: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使用docker工具构建QT运行时框架</w:t>
            </w:r>
            <w:r w:rsidRPr="007B5DAD">
              <w:rPr>
                <w:rFonts w:ascii="宋体" w:hAnsi="宋体" w:hint="eastAsia"/>
                <w:szCs w:val="21"/>
              </w:rPr>
              <w:t>。</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成功构建新</w:t>
            </w:r>
            <w:r w:rsidRPr="007B5DAD">
              <w:rPr>
                <w:rFonts w:ascii="宋体" w:hAnsi="宋体" w:hint="eastAsia"/>
                <w:szCs w:val="21"/>
              </w:rPr>
              <w:t>版本</w:t>
            </w:r>
            <w:r w:rsidRPr="007B5DAD">
              <w:rPr>
                <w:rFonts w:ascii="宋体" w:hAnsi="宋体"/>
                <w:szCs w:val="21"/>
              </w:rPr>
              <w:t>QT运行时框架</w:t>
            </w:r>
            <w:r w:rsidRPr="007B5DAD">
              <w:rPr>
                <w:rFonts w:ascii="宋体" w:hAnsi="宋体" w:hint="eastAsia"/>
                <w:szCs w:val="21"/>
              </w:rPr>
              <w:t>。</w:t>
            </w:r>
          </w:p>
        </w:tc>
        <w:tc>
          <w:tcPr>
            <w:tcW w:w="1134" w:type="dxa"/>
            <w:tcBorders>
              <w:left w:val="single" w:sz="6" w:space="0" w:color="000000"/>
              <w:right w:val="single" w:sz="6" w:space="0" w:color="000000"/>
            </w:tcBorders>
            <w:shd w:val="clear" w:color="auto" w:fill="auto"/>
          </w:tcPr>
          <w:p w:rsidR="00972F4E" w:rsidRDefault="00972F4E">
            <w:r w:rsidRPr="00F74B73">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hint="eastAsia"/>
                <w:szCs w:val="21"/>
              </w:rPr>
              <w:t>-</w:t>
            </w:r>
          </w:p>
        </w:tc>
      </w:tr>
      <w:tr w:rsidR="00972F4E" w:rsidTr="00C11E1B">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步骤 7</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成功构建新</w:t>
            </w:r>
            <w:r w:rsidRPr="007B5DAD">
              <w:rPr>
                <w:rFonts w:ascii="宋体" w:hAnsi="宋体" w:hint="eastAsia"/>
                <w:szCs w:val="21"/>
              </w:rPr>
              <w:t>版本</w:t>
            </w:r>
            <w:r w:rsidRPr="007B5DAD">
              <w:rPr>
                <w:rFonts w:ascii="宋体" w:hAnsi="宋体"/>
                <w:szCs w:val="21"/>
              </w:rPr>
              <w:t>QT运行时框架</w:t>
            </w:r>
            <w:r w:rsidRPr="007B5DAD">
              <w:rPr>
                <w:rFonts w:ascii="宋体" w:hAnsi="宋体" w:hint="eastAsia"/>
                <w:szCs w:val="21"/>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docker命令</w:t>
            </w:r>
            <w:r w:rsidRPr="007B5DAD">
              <w:rPr>
                <w:rFonts w:ascii="宋体" w:hAnsi="宋体" w:hint="eastAsia"/>
                <w:szCs w:val="21"/>
              </w:rPr>
              <w:t>。</w:t>
            </w:r>
          </w:p>
        </w:tc>
        <w:tc>
          <w:tcPr>
            <w:tcW w:w="2126" w:type="dxa"/>
            <w:tcBorders>
              <w:top w:val="single" w:sz="6" w:space="0" w:color="000000"/>
              <w:left w:val="single" w:sz="6" w:space="0" w:color="000000"/>
              <w:bottom w:val="single" w:sz="12"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使用docker工具将新的QT运行时框架上传到镜像仓库</w:t>
            </w:r>
            <w:r w:rsidRPr="007B5DAD">
              <w:rPr>
                <w:rFonts w:ascii="宋体" w:hAnsi="宋体" w:hint="eastAsia"/>
                <w:szCs w:val="21"/>
              </w:rPr>
              <w:t>。</w:t>
            </w:r>
          </w:p>
        </w:tc>
        <w:tc>
          <w:tcPr>
            <w:tcW w:w="1843" w:type="dxa"/>
            <w:tcBorders>
              <w:top w:val="single" w:sz="6" w:space="0" w:color="000000"/>
              <w:left w:val="single" w:sz="6" w:space="0" w:color="000000"/>
              <w:bottom w:val="single" w:sz="12" w:space="0" w:color="000000"/>
              <w:right w:val="single" w:sz="6" w:space="0" w:color="000000"/>
            </w:tcBorders>
            <w:shd w:val="clear" w:color="auto" w:fill="auto"/>
          </w:tcPr>
          <w:p w:rsidR="00972F4E" w:rsidRPr="007B5DAD" w:rsidRDefault="00972F4E" w:rsidP="00C11E1B">
            <w:pPr>
              <w:pStyle w:val="a9"/>
              <w:rPr>
                <w:rFonts w:ascii="宋体" w:hAnsi="宋体"/>
                <w:szCs w:val="21"/>
              </w:rPr>
            </w:pPr>
            <w:r w:rsidRPr="007B5DAD">
              <w:rPr>
                <w:rFonts w:ascii="宋体" w:hAnsi="宋体"/>
                <w:szCs w:val="21"/>
              </w:rPr>
              <w:t>成功上传到镜像仓库</w:t>
            </w:r>
            <w:r w:rsidRPr="007B5DAD">
              <w:rPr>
                <w:rFonts w:ascii="宋体" w:hAnsi="宋体" w:hint="eastAsia"/>
                <w:szCs w:val="21"/>
              </w:rPr>
              <w:t>。</w:t>
            </w:r>
          </w:p>
        </w:tc>
        <w:tc>
          <w:tcPr>
            <w:tcW w:w="1134" w:type="dxa"/>
            <w:tcBorders>
              <w:left w:val="single" w:sz="6" w:space="0" w:color="000000"/>
              <w:bottom w:val="single" w:sz="12" w:space="0" w:color="000000"/>
              <w:right w:val="single" w:sz="6" w:space="0" w:color="000000"/>
            </w:tcBorders>
            <w:shd w:val="clear" w:color="auto" w:fill="auto"/>
          </w:tcPr>
          <w:p w:rsidR="00972F4E" w:rsidRDefault="00972F4E">
            <w:r w:rsidRPr="00F74B73">
              <w:rPr>
                <w:rFonts w:ascii="宋体" w:hAnsi="宋体"/>
                <w:szCs w:val="21"/>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972F4E" w:rsidRPr="007B5DAD" w:rsidRDefault="00972F4E" w:rsidP="00C11E1B">
            <w:pPr>
              <w:pStyle w:val="a9"/>
              <w:jc w:val="center"/>
              <w:rPr>
                <w:rFonts w:ascii="宋体" w:hAnsi="宋体"/>
                <w:szCs w:val="21"/>
              </w:rPr>
            </w:pPr>
            <w:r w:rsidRPr="007B5DAD">
              <w:rPr>
                <w:rFonts w:ascii="宋体" w:hAnsi="宋体"/>
                <w:szCs w:val="21"/>
              </w:rPr>
              <w:t>-</w:t>
            </w:r>
            <w:bookmarkStart w:id="61" w:name="OLE_LINK6918"/>
            <w:bookmarkStart w:id="62" w:name="OLE_LINK7018"/>
            <w:bookmarkEnd w:id="61"/>
            <w:bookmarkEnd w:id="62"/>
          </w:p>
        </w:tc>
      </w:tr>
    </w:tbl>
    <w:p w:rsidR="00BC7523" w:rsidRDefault="00BC7523" w:rsidP="00BC7523">
      <w:pPr>
        <w:pStyle w:val="a5"/>
        <w:numPr>
          <w:ilvl w:val="0"/>
          <w:numId w:val="12"/>
        </w:numPr>
        <w:ind w:firstLineChars="0"/>
        <w:jc w:val="center"/>
        <w:rPr>
          <w:rFonts w:ascii="宋体" w:hAnsi="宋体"/>
          <w:sz w:val="21"/>
          <w:szCs w:val="21"/>
        </w:rPr>
      </w:pPr>
      <w:commentRangeStart w:id="63"/>
      <w:r w:rsidRPr="004875F7">
        <w:rPr>
          <w:rFonts w:ascii="宋体" w:hAnsi="宋体" w:hint="eastAsia"/>
          <w:sz w:val="21"/>
          <w:szCs w:val="21"/>
        </w:rPr>
        <w:t>QT运行时框架功能验证管理测试用例</w:t>
      </w:r>
      <w:commentRangeEnd w:id="63"/>
      <w:r w:rsidR="00ED324B">
        <w:rPr>
          <w:rStyle w:val="af3"/>
        </w:rPr>
        <w:commentReference w:id="63"/>
      </w:r>
    </w:p>
    <w:tbl>
      <w:tblPr>
        <w:tblW w:w="5000" w:type="pct"/>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675"/>
        <w:gridCol w:w="1276"/>
        <w:gridCol w:w="1134"/>
        <w:gridCol w:w="2977"/>
        <w:gridCol w:w="1276"/>
        <w:gridCol w:w="1134"/>
        <w:gridCol w:w="701"/>
      </w:tblGrid>
      <w:tr w:rsidR="00BC7523" w:rsidTr="007B058A">
        <w:tc>
          <w:tcPr>
            <w:tcW w:w="1951" w:type="dxa"/>
            <w:gridSpan w:val="2"/>
            <w:tcBorders>
              <w:top w:val="single" w:sz="12" w:space="0" w:color="000000"/>
              <w:left w:val="single" w:sz="12" w:space="0" w:color="000000"/>
              <w:bottom w:val="single" w:sz="6"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lastRenderedPageBreak/>
              <w:t>用例名称/标识</w:t>
            </w:r>
          </w:p>
        </w:tc>
        <w:tc>
          <w:tcPr>
            <w:tcW w:w="7222" w:type="dxa"/>
            <w:gridSpan w:val="5"/>
            <w:tcBorders>
              <w:top w:val="single" w:sz="12" w:space="0" w:color="000000"/>
              <w:left w:val="single" w:sz="6" w:space="0" w:color="000000"/>
              <w:bottom w:val="single" w:sz="6" w:space="0" w:color="000000"/>
              <w:right w:val="single" w:sz="12" w:space="0" w:color="000000"/>
            </w:tcBorders>
            <w:shd w:val="clear" w:color="auto" w:fill="auto"/>
          </w:tcPr>
          <w:p w:rsidR="00BC7523" w:rsidRDefault="00BC7523" w:rsidP="007B058A">
            <w:pPr>
              <w:pStyle w:val="a9"/>
            </w:pPr>
            <w:r w:rsidRPr="004875F7">
              <w:rPr>
                <w:rFonts w:ascii="宋体" w:hAnsi="宋体" w:hint="eastAsia"/>
                <w:szCs w:val="21"/>
              </w:rPr>
              <w:t>QT运行时框架功能验证管理/</w:t>
            </w:r>
            <w:r w:rsidRPr="004875F7">
              <w:rPr>
                <w:rFonts w:ascii="宋体" w:hAnsi="宋体"/>
                <w:szCs w:val="21"/>
              </w:rPr>
              <w:t>GN_</w:t>
            </w:r>
            <w:r w:rsidRPr="004875F7">
              <w:rPr>
                <w:rFonts w:ascii="宋体" w:hAnsi="宋体" w:hint="eastAsia"/>
                <w:szCs w:val="21"/>
              </w:rPr>
              <w:t>PTGJC</w:t>
            </w:r>
            <w:r w:rsidRPr="004875F7">
              <w:rPr>
                <w:rFonts w:ascii="宋体" w:hAnsi="宋体"/>
                <w:szCs w:val="21"/>
              </w:rPr>
              <w:t xml:space="preserve"> _</w:t>
            </w:r>
            <w:r w:rsidRPr="004875F7">
              <w:rPr>
                <w:rFonts w:ascii="宋体" w:hAnsi="宋体" w:hint="eastAsia"/>
                <w:szCs w:val="21"/>
              </w:rPr>
              <w:t>FZYZ_GNYZ</w:t>
            </w:r>
          </w:p>
        </w:tc>
      </w:tr>
      <w:tr w:rsidR="00BC7523" w:rsidTr="007B058A">
        <w:tc>
          <w:tcPr>
            <w:tcW w:w="1951" w:type="dxa"/>
            <w:gridSpan w:val="2"/>
            <w:tcBorders>
              <w:top w:val="single" w:sz="6" w:space="0" w:color="000000"/>
              <w:left w:val="single" w:sz="12" w:space="0" w:color="000000"/>
              <w:bottom w:val="single" w:sz="12"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用例说明</w:t>
            </w:r>
          </w:p>
        </w:tc>
        <w:tc>
          <w:tcPr>
            <w:tcW w:w="7222" w:type="dxa"/>
            <w:gridSpan w:val="5"/>
            <w:tcBorders>
              <w:top w:val="single" w:sz="6" w:space="0" w:color="000000"/>
              <w:left w:val="single" w:sz="6" w:space="0" w:color="000000"/>
              <w:bottom w:val="single" w:sz="12" w:space="0" w:color="000000"/>
              <w:right w:val="single" w:sz="12" w:space="0" w:color="000000"/>
            </w:tcBorders>
            <w:shd w:val="clear" w:color="auto" w:fill="auto"/>
          </w:tcPr>
          <w:p w:rsidR="00BC7523" w:rsidRPr="00902CF2" w:rsidRDefault="00BC7523" w:rsidP="007B058A">
            <w:pPr>
              <w:pStyle w:val="a9"/>
              <w:rPr>
                <w:rFonts w:ascii="宋体" w:hAnsi="宋体"/>
                <w:b/>
                <w:noProof/>
                <w:szCs w:val="21"/>
              </w:rPr>
            </w:pPr>
            <w:r w:rsidRPr="00902CF2">
              <w:rPr>
                <w:rFonts w:ascii="宋体" w:hAnsi="宋体"/>
                <w:b/>
                <w:noProof/>
                <w:szCs w:val="21"/>
              </w:rPr>
              <w:t>测试目的</w:t>
            </w:r>
            <w:r w:rsidR="002A282B">
              <w:rPr>
                <w:rFonts w:ascii="宋体" w:hAnsi="宋体"/>
                <w:b/>
                <w:noProof/>
                <w:szCs w:val="21"/>
              </w:rPr>
              <w:t>：</w:t>
            </w:r>
            <w:r>
              <w:rPr>
                <w:b/>
              </w:rPr>
              <w:t xml:space="preserve"> </w:t>
            </w:r>
            <w:r w:rsidRPr="0021544E">
              <w:rPr>
                <w:rFonts w:ascii="宋体" w:hAnsi="宋体"/>
                <w:noProof/>
                <w:szCs w:val="21"/>
              </w:rPr>
              <w:t>测试封装验证系统基于QT运行时框架的应用验证管理功能</w:t>
            </w:r>
            <w:r w:rsidRPr="00625230">
              <w:rPr>
                <w:rFonts w:ascii="宋体" w:hAnsi="宋体"/>
                <w:noProof/>
                <w:szCs w:val="21"/>
              </w:rPr>
              <w:t>。</w:t>
            </w:r>
          </w:p>
          <w:p w:rsidR="00BC7523" w:rsidRPr="00902CF2" w:rsidRDefault="00BC7523" w:rsidP="007B058A">
            <w:pPr>
              <w:pStyle w:val="a9"/>
              <w:rPr>
                <w:rFonts w:ascii="宋体" w:hAnsi="宋体"/>
                <w:b/>
                <w:noProof/>
                <w:szCs w:val="21"/>
              </w:rPr>
            </w:pPr>
            <w:r w:rsidRPr="00902CF2">
              <w:rPr>
                <w:rFonts w:ascii="宋体" w:hAnsi="宋体"/>
                <w:b/>
                <w:noProof/>
                <w:szCs w:val="21"/>
              </w:rPr>
              <w:t>测试方法</w:t>
            </w:r>
            <w:r w:rsidR="002A282B">
              <w:rPr>
                <w:rFonts w:ascii="宋体" w:hAnsi="宋体"/>
                <w:b/>
                <w:noProof/>
                <w:szCs w:val="21"/>
              </w:rPr>
              <w:t>：</w:t>
            </w:r>
            <w:r w:rsidRPr="00902CF2">
              <w:rPr>
                <w:rFonts w:ascii="宋体" w:hAnsi="宋体"/>
                <w:b/>
                <w:noProof/>
                <w:szCs w:val="21"/>
              </w:rPr>
              <w:t xml:space="preserve"> </w:t>
            </w:r>
            <w:r w:rsidR="007A6476">
              <w:rPr>
                <w:rFonts w:ascii="宋体" w:hAnsi="宋体" w:hint="eastAsia"/>
                <w:noProof/>
                <w:szCs w:val="21"/>
              </w:rPr>
              <w:t>通过测试应用能否基于</w:t>
            </w:r>
            <w:r w:rsidRPr="0021544E">
              <w:rPr>
                <w:rFonts w:ascii="宋体" w:hAnsi="宋体"/>
                <w:noProof/>
                <w:szCs w:val="21"/>
              </w:rPr>
              <w:t>QT4及QT5运行时框架</w:t>
            </w:r>
            <w:r w:rsidR="007A6476">
              <w:rPr>
                <w:rFonts w:ascii="宋体" w:hAnsi="宋体" w:hint="eastAsia"/>
                <w:noProof/>
                <w:szCs w:val="21"/>
              </w:rPr>
              <w:t>正常运行，验证</w:t>
            </w:r>
            <w:r w:rsidR="007A6476" w:rsidRPr="004875F7">
              <w:rPr>
                <w:rFonts w:ascii="宋体" w:hAnsi="宋体" w:hint="eastAsia"/>
                <w:szCs w:val="21"/>
              </w:rPr>
              <w:t>QT运行时框架</w:t>
            </w:r>
            <w:r w:rsidR="007A6476">
              <w:rPr>
                <w:rFonts w:ascii="宋体" w:hAnsi="宋体" w:hint="eastAsia"/>
                <w:szCs w:val="21"/>
              </w:rPr>
              <w:t>的</w:t>
            </w:r>
            <w:r w:rsidR="007A6476" w:rsidRPr="0021544E">
              <w:rPr>
                <w:rFonts w:ascii="宋体" w:hAnsi="宋体"/>
                <w:noProof/>
                <w:szCs w:val="21"/>
              </w:rPr>
              <w:t>封装</w:t>
            </w:r>
            <w:r w:rsidR="007A6476">
              <w:rPr>
                <w:rFonts w:ascii="宋体" w:hAnsi="宋体" w:hint="eastAsia"/>
                <w:noProof/>
                <w:szCs w:val="21"/>
              </w:rPr>
              <w:t>是否正常。</w:t>
            </w:r>
          </w:p>
          <w:p w:rsidR="00BC7523" w:rsidRDefault="00BC7523" w:rsidP="007B058A">
            <w:pPr>
              <w:pStyle w:val="a9"/>
            </w:pPr>
            <w:r w:rsidRPr="00902CF2">
              <w:rPr>
                <w:rFonts w:ascii="宋体" w:hAnsi="宋体"/>
                <w:b/>
                <w:noProof/>
                <w:szCs w:val="21"/>
              </w:rPr>
              <w:t>合格判据</w:t>
            </w:r>
            <w:r w:rsidR="002A282B">
              <w:rPr>
                <w:rFonts w:ascii="宋体" w:hAnsi="宋体"/>
                <w:b/>
                <w:noProof/>
                <w:szCs w:val="21"/>
              </w:rPr>
              <w:t>：</w:t>
            </w:r>
            <w:r w:rsidRPr="00625230">
              <w:rPr>
                <w:rFonts w:ascii="宋体" w:hAnsi="宋体"/>
                <w:noProof/>
                <w:szCs w:val="21"/>
              </w:rPr>
              <w:t xml:space="preserve"> </w:t>
            </w:r>
            <w:r w:rsidRPr="0021544E">
              <w:rPr>
                <w:rFonts w:ascii="宋体" w:hAnsi="宋体"/>
                <w:noProof/>
                <w:szCs w:val="21"/>
              </w:rPr>
              <w:t>构建出的QT4和QT5应用镜像能够在国产平台验证机上正常安装及运行</w:t>
            </w:r>
            <w:r w:rsidRPr="009E780B">
              <w:rPr>
                <w:rFonts w:ascii="宋体" w:hAnsi="宋体"/>
                <w:noProof/>
                <w:szCs w:val="21"/>
              </w:rPr>
              <w:t>。</w:t>
            </w:r>
          </w:p>
        </w:tc>
      </w:tr>
      <w:tr w:rsidR="00BC7523" w:rsidTr="007B058A">
        <w:tc>
          <w:tcPr>
            <w:tcW w:w="675" w:type="dxa"/>
            <w:tcBorders>
              <w:top w:val="single" w:sz="12" w:space="0" w:color="000000"/>
              <w:left w:val="single" w:sz="12" w:space="0" w:color="000000"/>
              <w:bottom w:val="single" w:sz="6"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步骤</w:t>
            </w:r>
          </w:p>
        </w:tc>
        <w:tc>
          <w:tcPr>
            <w:tcW w:w="1276" w:type="dxa"/>
            <w:tcBorders>
              <w:top w:val="single" w:sz="12" w:space="0" w:color="000000"/>
              <w:left w:val="single" w:sz="6" w:space="0" w:color="000000"/>
              <w:bottom w:val="single" w:sz="6"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前提和约束</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输入</w:t>
            </w:r>
          </w:p>
        </w:tc>
        <w:tc>
          <w:tcPr>
            <w:tcW w:w="2977" w:type="dxa"/>
            <w:tcBorders>
              <w:top w:val="single" w:sz="12" w:space="0" w:color="000000"/>
              <w:left w:val="single" w:sz="6" w:space="0" w:color="000000"/>
              <w:bottom w:val="single" w:sz="6"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目的和动作</w:t>
            </w:r>
          </w:p>
        </w:tc>
        <w:tc>
          <w:tcPr>
            <w:tcW w:w="1276" w:type="dxa"/>
            <w:tcBorders>
              <w:top w:val="single" w:sz="12" w:space="0" w:color="000000"/>
              <w:left w:val="single" w:sz="6" w:space="0" w:color="000000"/>
              <w:bottom w:val="single" w:sz="6"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预期结果</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评估准则</w:t>
            </w:r>
          </w:p>
        </w:tc>
        <w:tc>
          <w:tcPr>
            <w:tcW w:w="701" w:type="dxa"/>
            <w:tcBorders>
              <w:top w:val="single" w:sz="12" w:space="0" w:color="000000"/>
              <w:left w:val="single" w:sz="6" w:space="0" w:color="000000"/>
              <w:bottom w:val="single" w:sz="6" w:space="0" w:color="000000"/>
              <w:right w:val="single" w:sz="12" w:space="0" w:color="000000"/>
            </w:tcBorders>
            <w:shd w:val="clear" w:color="auto" w:fill="auto"/>
          </w:tcPr>
          <w:p w:rsidR="00BC7523" w:rsidRPr="00902CF2" w:rsidRDefault="00BC7523" w:rsidP="007B058A">
            <w:pPr>
              <w:pStyle w:val="a9"/>
              <w:jc w:val="center"/>
              <w:rPr>
                <w:rFonts w:ascii="宋体" w:hAnsi="宋体"/>
                <w:szCs w:val="21"/>
              </w:rPr>
            </w:pPr>
            <w:r w:rsidRPr="00902CF2">
              <w:rPr>
                <w:rFonts w:ascii="宋体" w:hAnsi="宋体"/>
                <w:szCs w:val="21"/>
              </w:rPr>
              <w:t>备注</w:t>
            </w:r>
          </w:p>
        </w:tc>
      </w:tr>
      <w:tr w:rsidR="00A8376F" w:rsidTr="007B058A">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A8376F" w:rsidRPr="0021544E" w:rsidRDefault="00A8376F" w:rsidP="007B058A">
            <w:pPr>
              <w:pStyle w:val="a9"/>
              <w:jc w:val="center"/>
              <w:rPr>
                <w:rFonts w:ascii="宋体" w:hAnsi="宋体"/>
                <w:szCs w:val="21"/>
              </w:rPr>
            </w:pPr>
            <w:r w:rsidRPr="0021544E">
              <w:rPr>
                <w:rFonts w:ascii="宋体" w:hAnsi="宋体"/>
                <w:szCs w:val="21"/>
              </w:rPr>
              <w:t>步骤 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A8376F" w:rsidRPr="0021544E" w:rsidRDefault="00A8376F" w:rsidP="007B058A">
            <w:pPr>
              <w:pStyle w:val="a9"/>
              <w:rPr>
                <w:rFonts w:ascii="宋体" w:hAnsi="宋体"/>
                <w:szCs w:val="21"/>
              </w:rPr>
            </w:pPr>
            <w:r w:rsidRPr="0021544E">
              <w:rPr>
                <w:rFonts w:ascii="宋体" w:hAnsi="宋体"/>
                <w:szCs w:val="21"/>
              </w:rPr>
              <w:t>通过浏览器进行登录访问</w:t>
            </w:r>
            <w:r>
              <w:rPr>
                <w:rFonts w:ascii="宋体" w:hAnsi="宋体"/>
                <w:szCs w:val="21"/>
              </w:rPr>
              <w:t>应用远程构建系统</w:t>
            </w:r>
            <w:r w:rsidR="007B058A">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A8376F" w:rsidRPr="0021544E" w:rsidRDefault="00A8376F" w:rsidP="007B058A">
            <w:pPr>
              <w:pStyle w:val="a9"/>
              <w:rPr>
                <w:rFonts w:ascii="宋体" w:hAnsi="宋体"/>
                <w:szCs w:val="21"/>
              </w:rPr>
            </w:pPr>
            <w:r w:rsidRPr="0021544E">
              <w:rPr>
                <w:rFonts w:ascii="宋体" w:hAnsi="宋体"/>
                <w:szCs w:val="21"/>
              </w:rPr>
              <w:t>应用信息</w:t>
            </w:r>
            <w:r w:rsidR="007B058A">
              <w:rPr>
                <w:rFonts w:ascii="宋体" w:hAnsi="宋体" w:hint="eastAsia"/>
                <w:szCs w:val="21"/>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Pr>
          <w:p w:rsidR="00A8376F" w:rsidRPr="0021544E" w:rsidRDefault="00A8376F" w:rsidP="007B058A">
            <w:pPr>
              <w:pStyle w:val="a9"/>
              <w:rPr>
                <w:rFonts w:ascii="宋体" w:hAnsi="宋体"/>
                <w:szCs w:val="21"/>
              </w:rPr>
            </w:pPr>
            <w:r w:rsidRPr="0021544E">
              <w:rPr>
                <w:rFonts w:ascii="宋体" w:hAnsi="宋体"/>
                <w:szCs w:val="21"/>
              </w:rPr>
              <w:t>登录</w:t>
            </w:r>
            <w:bookmarkStart w:id="64" w:name="__DdeLink__6772_2593201453"/>
            <w:r w:rsidRPr="0021544E">
              <w:rPr>
                <w:rFonts w:ascii="宋体" w:hAnsi="宋体"/>
                <w:szCs w:val="21"/>
              </w:rPr>
              <w:t>应用远程构建</w:t>
            </w:r>
            <w:bookmarkEnd w:id="64"/>
            <w:r w:rsidRPr="0021544E">
              <w:rPr>
                <w:rFonts w:ascii="宋体" w:hAnsi="宋体"/>
                <w:szCs w:val="21"/>
              </w:rPr>
              <w:t>系统，填写及设置待构建的应用程序名称、版本、构建后应用镜像名称、版本、应用依赖的运行时框架等信息</w:t>
            </w:r>
            <w:r w:rsidR="007B058A">
              <w:rPr>
                <w:rFonts w:ascii="宋体" w:hAnsi="宋体" w:hint="eastAsia"/>
                <w:szCs w:val="21"/>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A8376F" w:rsidRPr="0021544E" w:rsidRDefault="00A8376F" w:rsidP="007B058A">
            <w:pPr>
              <w:pStyle w:val="a9"/>
              <w:rPr>
                <w:rFonts w:ascii="宋体" w:hAnsi="宋体"/>
                <w:szCs w:val="21"/>
              </w:rPr>
            </w:pPr>
            <w:r w:rsidRPr="0021544E">
              <w:rPr>
                <w:rFonts w:ascii="宋体" w:hAnsi="宋体"/>
                <w:szCs w:val="21"/>
              </w:rPr>
              <w:t>成功登录并设置应用信息</w:t>
            </w:r>
            <w:r w:rsidR="007B058A">
              <w:rPr>
                <w:rFonts w:ascii="宋体" w:hAnsi="宋体" w:hint="eastAsia"/>
                <w:szCs w:val="21"/>
              </w:rPr>
              <w:t>。</w:t>
            </w:r>
          </w:p>
        </w:tc>
        <w:tc>
          <w:tcPr>
            <w:tcW w:w="1134" w:type="dxa"/>
            <w:tcBorders>
              <w:top w:val="single" w:sz="6" w:space="0" w:color="000000"/>
              <w:left w:val="single" w:sz="6" w:space="0" w:color="000000"/>
              <w:right w:val="single" w:sz="6" w:space="0" w:color="000000"/>
            </w:tcBorders>
            <w:shd w:val="clear" w:color="auto" w:fill="auto"/>
          </w:tcPr>
          <w:p w:rsidR="00A8376F" w:rsidRPr="0021544E" w:rsidRDefault="00A8376F" w:rsidP="007B058A">
            <w:pPr>
              <w:jc w:val="center"/>
              <w:rPr>
                <w:rFonts w:ascii="宋体" w:hAnsi="宋体"/>
                <w:szCs w:val="21"/>
              </w:rPr>
            </w:pPr>
            <w:r w:rsidRPr="0021544E">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A8376F" w:rsidRPr="0021544E" w:rsidRDefault="00A8376F" w:rsidP="007B058A">
            <w:pPr>
              <w:jc w:val="center"/>
              <w:rPr>
                <w:rFonts w:ascii="宋体" w:hAnsi="宋体"/>
                <w:szCs w:val="21"/>
              </w:rPr>
            </w:pPr>
            <w:r w:rsidRPr="0021544E">
              <w:rPr>
                <w:rFonts w:ascii="宋体" w:hAnsi="宋体"/>
                <w:szCs w:val="21"/>
              </w:rPr>
              <w:t>-</w:t>
            </w:r>
          </w:p>
        </w:tc>
      </w:tr>
      <w:tr w:rsidR="00972F4E" w:rsidTr="007B058A">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972F4E" w:rsidRPr="0021544E" w:rsidRDefault="00972F4E" w:rsidP="007B058A">
            <w:pPr>
              <w:pStyle w:val="a9"/>
              <w:jc w:val="center"/>
              <w:rPr>
                <w:rFonts w:ascii="宋体" w:hAnsi="宋体"/>
                <w:szCs w:val="21"/>
              </w:rPr>
            </w:pPr>
            <w:r w:rsidRPr="0021544E">
              <w:rPr>
                <w:rFonts w:ascii="宋体" w:hAnsi="宋体"/>
                <w:szCs w:val="21"/>
              </w:rPr>
              <w:t>步骤 2</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QT4应用已构建完成</w:t>
            </w:r>
            <w:r>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Pr>
                <w:rFonts w:ascii="宋体" w:hAnsi="宋体" w:hint="eastAsia"/>
                <w:szCs w:val="21"/>
              </w:rPr>
              <w:t>飞腾版</w:t>
            </w:r>
            <w:r w:rsidRPr="0021544E">
              <w:rPr>
                <w:rFonts w:ascii="宋体" w:hAnsi="宋体"/>
                <w:szCs w:val="21"/>
              </w:rPr>
              <w:t>QT4应用镜像</w:t>
            </w:r>
            <w:r>
              <w:rPr>
                <w:rFonts w:ascii="宋体" w:hAnsi="宋体" w:hint="eastAsia"/>
                <w:szCs w:val="21"/>
              </w:rPr>
              <w:t>、QT4</w:t>
            </w:r>
            <w:r w:rsidRPr="0021544E">
              <w:rPr>
                <w:rFonts w:ascii="宋体" w:hAnsi="宋体"/>
                <w:szCs w:val="21"/>
              </w:rPr>
              <w:t>运行时框架镜像</w:t>
            </w:r>
            <w:r>
              <w:rPr>
                <w:rFonts w:ascii="宋体" w:hAnsi="宋体" w:hint="eastAsia"/>
                <w:szCs w:val="21"/>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选择飞腾架构，点击远程验证按钮，进入远程验证的终端显示界面，在该终端上使用沙箱工具安装QT4运行时框架镜像，安装QT4应用镜像，运行QT4应用</w:t>
            </w:r>
            <w:r>
              <w:rPr>
                <w:rFonts w:ascii="宋体" w:hAnsi="宋体" w:hint="eastAsia"/>
                <w:szCs w:val="21"/>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QT4运行时框架及应用能够正常安装及运行</w:t>
            </w:r>
            <w:r>
              <w:rPr>
                <w:rFonts w:ascii="宋体" w:hAnsi="宋体" w:hint="eastAsia"/>
                <w:szCs w:val="21"/>
              </w:rPr>
              <w:t>。</w:t>
            </w:r>
          </w:p>
        </w:tc>
        <w:tc>
          <w:tcPr>
            <w:tcW w:w="1134" w:type="dxa"/>
            <w:tcBorders>
              <w:left w:val="single" w:sz="6" w:space="0" w:color="000000"/>
              <w:right w:val="single" w:sz="6" w:space="0" w:color="000000"/>
            </w:tcBorders>
            <w:shd w:val="clear" w:color="auto" w:fill="auto"/>
          </w:tcPr>
          <w:p w:rsidR="00972F4E" w:rsidRDefault="00972F4E">
            <w:r w:rsidRPr="00450B03">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972F4E" w:rsidRPr="0021544E" w:rsidRDefault="00972F4E" w:rsidP="007B058A">
            <w:pPr>
              <w:jc w:val="center"/>
              <w:rPr>
                <w:rFonts w:ascii="宋体" w:hAnsi="宋体"/>
                <w:szCs w:val="21"/>
              </w:rPr>
            </w:pPr>
            <w:r w:rsidRPr="0021544E">
              <w:rPr>
                <w:rFonts w:ascii="宋体" w:hAnsi="宋体"/>
                <w:szCs w:val="21"/>
              </w:rPr>
              <w:t>-</w:t>
            </w:r>
          </w:p>
        </w:tc>
      </w:tr>
      <w:tr w:rsidR="00972F4E" w:rsidTr="007B058A">
        <w:tc>
          <w:tcPr>
            <w:tcW w:w="675" w:type="dxa"/>
            <w:tcBorders>
              <w:top w:val="single" w:sz="6" w:space="0" w:color="000000"/>
              <w:left w:val="single" w:sz="12" w:space="0" w:color="000000"/>
              <w:bottom w:val="single" w:sz="6" w:space="0" w:color="000000"/>
              <w:right w:val="single" w:sz="6" w:space="0" w:color="000000"/>
            </w:tcBorders>
            <w:shd w:val="clear" w:color="auto" w:fill="auto"/>
          </w:tcPr>
          <w:p w:rsidR="00972F4E" w:rsidRPr="0021544E" w:rsidRDefault="00972F4E" w:rsidP="007B058A">
            <w:pPr>
              <w:pStyle w:val="a9"/>
              <w:jc w:val="center"/>
              <w:rPr>
                <w:rFonts w:ascii="宋体" w:hAnsi="宋体"/>
                <w:szCs w:val="21"/>
              </w:rPr>
            </w:pPr>
            <w:r w:rsidRPr="0021544E">
              <w:rPr>
                <w:rFonts w:ascii="宋体" w:hAnsi="宋体"/>
                <w:szCs w:val="21"/>
              </w:rPr>
              <w:t>步骤 3</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QT5应用已构建完成</w:t>
            </w:r>
            <w:r>
              <w:rPr>
                <w:rFonts w:ascii="宋体" w:hAnsi="宋体" w:hint="eastAsia"/>
                <w:szCs w:val="21"/>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Pr>
                <w:rFonts w:ascii="宋体" w:hAnsi="宋体" w:hint="eastAsia"/>
                <w:szCs w:val="21"/>
              </w:rPr>
              <w:t>飞腾版</w:t>
            </w:r>
            <w:r w:rsidRPr="0021544E">
              <w:rPr>
                <w:rFonts w:ascii="宋体" w:hAnsi="宋体"/>
                <w:szCs w:val="21"/>
              </w:rPr>
              <w:t>QT</w:t>
            </w:r>
            <w:r>
              <w:rPr>
                <w:rFonts w:ascii="宋体" w:hAnsi="宋体" w:hint="eastAsia"/>
                <w:szCs w:val="21"/>
              </w:rPr>
              <w:t>5</w:t>
            </w:r>
            <w:r w:rsidRPr="0021544E">
              <w:rPr>
                <w:rFonts w:ascii="宋体" w:hAnsi="宋体"/>
                <w:szCs w:val="21"/>
              </w:rPr>
              <w:t>应用镜像</w:t>
            </w:r>
            <w:r>
              <w:rPr>
                <w:rFonts w:ascii="宋体" w:hAnsi="宋体" w:hint="eastAsia"/>
                <w:szCs w:val="21"/>
              </w:rPr>
              <w:t>、QT5</w:t>
            </w:r>
            <w:r w:rsidRPr="0021544E">
              <w:rPr>
                <w:rFonts w:ascii="宋体" w:hAnsi="宋体"/>
                <w:szCs w:val="21"/>
              </w:rPr>
              <w:t>运行时框架镜像</w:t>
            </w:r>
            <w:r>
              <w:rPr>
                <w:rFonts w:ascii="宋体" w:hAnsi="宋体" w:hint="eastAsia"/>
                <w:szCs w:val="21"/>
              </w:rPr>
              <w:t>。</w:t>
            </w:r>
          </w:p>
        </w:tc>
        <w:tc>
          <w:tcPr>
            <w:tcW w:w="2977"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在该终端上使用沙箱工具安装QT5运行时框架镜像，安装QT5应用镜像，运行QT5应用</w:t>
            </w:r>
            <w:r>
              <w:rPr>
                <w:rFonts w:ascii="宋体" w:hAnsi="宋体" w:hint="eastAsia"/>
                <w:szCs w:val="21"/>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QT5运行时框架及应用能够正常安装及运行</w:t>
            </w:r>
            <w:r>
              <w:rPr>
                <w:rFonts w:ascii="宋体" w:hAnsi="宋体" w:hint="eastAsia"/>
                <w:szCs w:val="21"/>
              </w:rPr>
              <w:t>。</w:t>
            </w:r>
          </w:p>
        </w:tc>
        <w:tc>
          <w:tcPr>
            <w:tcW w:w="1134" w:type="dxa"/>
            <w:tcBorders>
              <w:left w:val="single" w:sz="6" w:space="0" w:color="000000"/>
              <w:right w:val="single" w:sz="6" w:space="0" w:color="000000"/>
            </w:tcBorders>
            <w:shd w:val="clear" w:color="auto" w:fill="auto"/>
          </w:tcPr>
          <w:p w:rsidR="00972F4E" w:rsidRDefault="00972F4E">
            <w:r w:rsidRPr="00450B03">
              <w:rPr>
                <w:rFonts w:ascii="宋体" w:hAnsi="宋体"/>
                <w:szCs w:val="21"/>
              </w:rPr>
              <w:t>与预期结果一致</w:t>
            </w:r>
          </w:p>
        </w:tc>
        <w:tc>
          <w:tcPr>
            <w:tcW w:w="701" w:type="dxa"/>
            <w:tcBorders>
              <w:top w:val="single" w:sz="6" w:space="0" w:color="000000"/>
              <w:left w:val="single" w:sz="6" w:space="0" w:color="000000"/>
              <w:bottom w:val="single" w:sz="6" w:space="0" w:color="000000"/>
              <w:right w:val="single" w:sz="12" w:space="0" w:color="000000"/>
            </w:tcBorders>
            <w:shd w:val="clear" w:color="auto" w:fill="auto"/>
          </w:tcPr>
          <w:p w:rsidR="00972F4E" w:rsidRPr="0021544E" w:rsidRDefault="00972F4E" w:rsidP="007B058A">
            <w:pPr>
              <w:jc w:val="center"/>
              <w:rPr>
                <w:rFonts w:ascii="宋体" w:hAnsi="宋体"/>
                <w:szCs w:val="21"/>
              </w:rPr>
            </w:pPr>
            <w:r w:rsidRPr="0021544E">
              <w:rPr>
                <w:rFonts w:ascii="宋体" w:hAnsi="宋体"/>
                <w:szCs w:val="21"/>
              </w:rPr>
              <w:t>-</w:t>
            </w:r>
          </w:p>
        </w:tc>
      </w:tr>
      <w:tr w:rsidR="00972F4E" w:rsidTr="007B058A">
        <w:tc>
          <w:tcPr>
            <w:tcW w:w="675" w:type="dxa"/>
            <w:tcBorders>
              <w:left w:val="single" w:sz="12" w:space="0" w:color="000000"/>
              <w:bottom w:val="single" w:sz="6" w:space="0" w:color="000000"/>
              <w:right w:val="single" w:sz="6" w:space="0" w:color="000000"/>
            </w:tcBorders>
            <w:shd w:val="clear" w:color="auto" w:fill="auto"/>
          </w:tcPr>
          <w:p w:rsidR="00972F4E" w:rsidRPr="0021544E" w:rsidRDefault="00972F4E" w:rsidP="007B058A">
            <w:pPr>
              <w:pStyle w:val="a9"/>
              <w:jc w:val="center"/>
              <w:rPr>
                <w:rFonts w:ascii="宋体" w:hAnsi="宋体"/>
                <w:szCs w:val="21"/>
              </w:rPr>
            </w:pPr>
            <w:r w:rsidRPr="0021544E">
              <w:rPr>
                <w:rFonts w:ascii="宋体" w:hAnsi="宋体"/>
                <w:szCs w:val="21"/>
              </w:rPr>
              <w:t>步骤 4</w:t>
            </w:r>
          </w:p>
        </w:tc>
        <w:tc>
          <w:tcPr>
            <w:tcW w:w="1276" w:type="dxa"/>
            <w:tcBorders>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QT4应用已构建完成</w:t>
            </w:r>
            <w:r>
              <w:rPr>
                <w:rFonts w:ascii="宋体" w:hAnsi="宋体" w:hint="eastAsia"/>
                <w:szCs w:val="21"/>
              </w:rPr>
              <w:t>。</w:t>
            </w:r>
          </w:p>
        </w:tc>
        <w:tc>
          <w:tcPr>
            <w:tcW w:w="1134" w:type="dxa"/>
            <w:tcBorders>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Pr>
                <w:rFonts w:ascii="宋体" w:hAnsi="宋体" w:hint="eastAsia"/>
                <w:szCs w:val="21"/>
              </w:rPr>
              <w:t>龙芯版</w:t>
            </w:r>
            <w:r w:rsidRPr="0021544E">
              <w:rPr>
                <w:rFonts w:ascii="宋体" w:hAnsi="宋体"/>
                <w:szCs w:val="21"/>
              </w:rPr>
              <w:t>QT4应用镜像</w:t>
            </w:r>
            <w:r>
              <w:rPr>
                <w:rFonts w:ascii="宋体" w:hAnsi="宋体" w:hint="eastAsia"/>
                <w:szCs w:val="21"/>
              </w:rPr>
              <w:t>、QT4</w:t>
            </w:r>
            <w:r w:rsidRPr="0021544E">
              <w:rPr>
                <w:rFonts w:ascii="宋体" w:hAnsi="宋体"/>
                <w:szCs w:val="21"/>
              </w:rPr>
              <w:t>运行时框架镜像</w:t>
            </w:r>
            <w:r>
              <w:rPr>
                <w:rFonts w:ascii="宋体" w:hAnsi="宋体" w:hint="eastAsia"/>
                <w:szCs w:val="21"/>
              </w:rPr>
              <w:t>。</w:t>
            </w:r>
          </w:p>
        </w:tc>
        <w:tc>
          <w:tcPr>
            <w:tcW w:w="2977" w:type="dxa"/>
            <w:tcBorders>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选择龙芯架构，点击远程验证按钮，进入远程验证的终端显示界面，在该终端上使用沙箱工具安装QT4运行时框架镜像，安装QT4应用镜像，运行QT4应用</w:t>
            </w:r>
            <w:r>
              <w:rPr>
                <w:rFonts w:ascii="宋体" w:hAnsi="宋体" w:hint="eastAsia"/>
                <w:szCs w:val="21"/>
              </w:rPr>
              <w:t>。</w:t>
            </w:r>
          </w:p>
        </w:tc>
        <w:tc>
          <w:tcPr>
            <w:tcW w:w="1276" w:type="dxa"/>
            <w:tcBorders>
              <w:left w:val="single" w:sz="6" w:space="0" w:color="000000"/>
              <w:bottom w:val="single" w:sz="6"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QT4运行时框架及应用能够正常安装及运行</w:t>
            </w:r>
            <w:r>
              <w:rPr>
                <w:rFonts w:ascii="宋体" w:hAnsi="宋体" w:hint="eastAsia"/>
                <w:szCs w:val="21"/>
              </w:rPr>
              <w:t>。</w:t>
            </w:r>
          </w:p>
        </w:tc>
        <w:tc>
          <w:tcPr>
            <w:tcW w:w="1134" w:type="dxa"/>
            <w:tcBorders>
              <w:left w:val="single" w:sz="6" w:space="0" w:color="000000"/>
              <w:right w:val="single" w:sz="6" w:space="0" w:color="000000"/>
            </w:tcBorders>
            <w:shd w:val="clear" w:color="auto" w:fill="auto"/>
          </w:tcPr>
          <w:p w:rsidR="00972F4E" w:rsidRDefault="00972F4E">
            <w:r w:rsidRPr="00450B03">
              <w:rPr>
                <w:rFonts w:ascii="宋体" w:hAnsi="宋体"/>
                <w:szCs w:val="21"/>
              </w:rPr>
              <w:t>与预期结果一致</w:t>
            </w:r>
          </w:p>
        </w:tc>
        <w:tc>
          <w:tcPr>
            <w:tcW w:w="701" w:type="dxa"/>
            <w:tcBorders>
              <w:left w:val="single" w:sz="6" w:space="0" w:color="000000"/>
              <w:bottom w:val="single" w:sz="6" w:space="0" w:color="000000"/>
              <w:right w:val="single" w:sz="12" w:space="0" w:color="000000"/>
            </w:tcBorders>
            <w:shd w:val="clear" w:color="auto" w:fill="auto"/>
          </w:tcPr>
          <w:p w:rsidR="00972F4E" w:rsidRPr="0021544E" w:rsidRDefault="00972F4E" w:rsidP="007B058A">
            <w:pPr>
              <w:jc w:val="center"/>
              <w:rPr>
                <w:rFonts w:ascii="宋体" w:hAnsi="宋体"/>
                <w:szCs w:val="21"/>
              </w:rPr>
            </w:pPr>
          </w:p>
        </w:tc>
      </w:tr>
      <w:tr w:rsidR="00972F4E" w:rsidTr="007B058A">
        <w:tc>
          <w:tcPr>
            <w:tcW w:w="675" w:type="dxa"/>
            <w:tcBorders>
              <w:top w:val="single" w:sz="6" w:space="0" w:color="000000"/>
              <w:left w:val="single" w:sz="12" w:space="0" w:color="000000"/>
              <w:bottom w:val="single" w:sz="12" w:space="0" w:color="000000"/>
              <w:right w:val="single" w:sz="6" w:space="0" w:color="000000"/>
            </w:tcBorders>
            <w:shd w:val="clear" w:color="auto" w:fill="auto"/>
          </w:tcPr>
          <w:p w:rsidR="00972F4E" w:rsidRPr="0021544E" w:rsidRDefault="00972F4E" w:rsidP="007B058A">
            <w:pPr>
              <w:pStyle w:val="a9"/>
              <w:jc w:val="center"/>
              <w:rPr>
                <w:rFonts w:ascii="宋体" w:hAnsi="宋体"/>
                <w:szCs w:val="21"/>
              </w:rPr>
            </w:pPr>
            <w:r w:rsidRPr="0021544E">
              <w:rPr>
                <w:rFonts w:ascii="宋体" w:hAnsi="宋体"/>
                <w:szCs w:val="21"/>
              </w:rPr>
              <w:t>步骤 5</w:t>
            </w:r>
          </w:p>
        </w:tc>
        <w:tc>
          <w:tcPr>
            <w:tcW w:w="1276" w:type="dxa"/>
            <w:tcBorders>
              <w:top w:val="single" w:sz="6" w:space="0" w:color="000000"/>
              <w:left w:val="single" w:sz="6" w:space="0" w:color="000000"/>
              <w:bottom w:val="single" w:sz="12"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QT5应用已构建完成</w:t>
            </w:r>
            <w:r>
              <w:rPr>
                <w:rFonts w:ascii="宋体" w:hAnsi="宋体" w:hint="eastAsia"/>
                <w:szCs w:val="21"/>
              </w:rPr>
              <w:t>。</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972F4E" w:rsidRPr="0021544E" w:rsidRDefault="00972F4E" w:rsidP="007B058A">
            <w:pPr>
              <w:pStyle w:val="a9"/>
              <w:rPr>
                <w:rFonts w:ascii="宋体" w:hAnsi="宋体"/>
                <w:szCs w:val="21"/>
              </w:rPr>
            </w:pPr>
            <w:r>
              <w:rPr>
                <w:rFonts w:ascii="宋体" w:hAnsi="宋体" w:hint="eastAsia"/>
                <w:szCs w:val="21"/>
              </w:rPr>
              <w:t>龙芯版</w:t>
            </w:r>
            <w:r w:rsidRPr="0021544E">
              <w:rPr>
                <w:rFonts w:ascii="宋体" w:hAnsi="宋体"/>
                <w:szCs w:val="21"/>
              </w:rPr>
              <w:t>QT</w:t>
            </w:r>
            <w:r>
              <w:rPr>
                <w:rFonts w:ascii="宋体" w:hAnsi="宋体" w:hint="eastAsia"/>
                <w:szCs w:val="21"/>
              </w:rPr>
              <w:t>5</w:t>
            </w:r>
            <w:r w:rsidRPr="0021544E">
              <w:rPr>
                <w:rFonts w:ascii="宋体" w:hAnsi="宋体"/>
                <w:szCs w:val="21"/>
              </w:rPr>
              <w:t>应用镜像</w:t>
            </w:r>
            <w:r>
              <w:rPr>
                <w:rFonts w:ascii="宋体" w:hAnsi="宋体" w:hint="eastAsia"/>
                <w:szCs w:val="21"/>
              </w:rPr>
              <w:t>、QT5</w:t>
            </w:r>
            <w:r w:rsidRPr="0021544E">
              <w:rPr>
                <w:rFonts w:ascii="宋体" w:hAnsi="宋体"/>
                <w:szCs w:val="21"/>
              </w:rPr>
              <w:t>运行时框架镜像</w:t>
            </w:r>
            <w:r>
              <w:rPr>
                <w:rFonts w:ascii="宋体" w:hAnsi="宋体" w:hint="eastAsia"/>
                <w:szCs w:val="21"/>
              </w:rPr>
              <w:t>。</w:t>
            </w:r>
          </w:p>
        </w:tc>
        <w:tc>
          <w:tcPr>
            <w:tcW w:w="2977" w:type="dxa"/>
            <w:tcBorders>
              <w:top w:val="single" w:sz="6" w:space="0" w:color="000000"/>
              <w:left w:val="single" w:sz="6" w:space="0" w:color="000000"/>
              <w:bottom w:val="single" w:sz="12"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QT5运行时框架及应用能够正常安装及运行在该终端上使用沙箱工具安装QT5运行时框架镜像，安装QT5应用镜像，运行QT5应用</w:t>
            </w:r>
            <w:r>
              <w:rPr>
                <w:rFonts w:ascii="宋体" w:hAnsi="宋体" w:hint="eastAsia"/>
                <w:szCs w:val="21"/>
              </w:rPr>
              <w:t>。</w:t>
            </w:r>
          </w:p>
        </w:tc>
        <w:tc>
          <w:tcPr>
            <w:tcW w:w="1276" w:type="dxa"/>
            <w:tcBorders>
              <w:top w:val="single" w:sz="6" w:space="0" w:color="000000"/>
              <w:left w:val="single" w:sz="6" w:space="0" w:color="000000"/>
              <w:bottom w:val="single" w:sz="12" w:space="0" w:color="000000"/>
              <w:right w:val="single" w:sz="6" w:space="0" w:color="000000"/>
            </w:tcBorders>
            <w:shd w:val="clear" w:color="auto" w:fill="auto"/>
          </w:tcPr>
          <w:p w:rsidR="00972F4E" w:rsidRPr="0021544E" w:rsidRDefault="00972F4E" w:rsidP="007B058A">
            <w:pPr>
              <w:pStyle w:val="a9"/>
              <w:rPr>
                <w:rFonts w:ascii="宋体" w:hAnsi="宋体"/>
                <w:szCs w:val="21"/>
              </w:rPr>
            </w:pPr>
            <w:r w:rsidRPr="0021544E">
              <w:rPr>
                <w:rFonts w:ascii="宋体" w:hAnsi="宋体"/>
                <w:szCs w:val="21"/>
              </w:rPr>
              <w:t>QT5运行时框架及应用能够正常安装及运行</w:t>
            </w:r>
            <w:r>
              <w:rPr>
                <w:rFonts w:ascii="宋体" w:hAnsi="宋体" w:hint="eastAsia"/>
                <w:szCs w:val="21"/>
              </w:rPr>
              <w:t>。</w:t>
            </w:r>
          </w:p>
        </w:tc>
        <w:tc>
          <w:tcPr>
            <w:tcW w:w="1134" w:type="dxa"/>
            <w:tcBorders>
              <w:left w:val="single" w:sz="6" w:space="0" w:color="000000"/>
              <w:bottom w:val="single" w:sz="12" w:space="0" w:color="000000"/>
              <w:right w:val="single" w:sz="6" w:space="0" w:color="000000"/>
            </w:tcBorders>
            <w:shd w:val="clear" w:color="auto" w:fill="auto"/>
          </w:tcPr>
          <w:p w:rsidR="00972F4E" w:rsidRDefault="00972F4E">
            <w:r w:rsidRPr="00450B03">
              <w:rPr>
                <w:rFonts w:ascii="宋体" w:hAnsi="宋体"/>
                <w:szCs w:val="21"/>
              </w:rPr>
              <w:t>与预期结果一致</w:t>
            </w:r>
          </w:p>
        </w:tc>
        <w:tc>
          <w:tcPr>
            <w:tcW w:w="701" w:type="dxa"/>
            <w:tcBorders>
              <w:top w:val="single" w:sz="6" w:space="0" w:color="000000"/>
              <w:left w:val="single" w:sz="6" w:space="0" w:color="000000"/>
              <w:bottom w:val="single" w:sz="12" w:space="0" w:color="000000"/>
              <w:right w:val="single" w:sz="12" w:space="0" w:color="000000"/>
            </w:tcBorders>
            <w:shd w:val="clear" w:color="auto" w:fill="auto"/>
          </w:tcPr>
          <w:p w:rsidR="00972F4E" w:rsidRPr="0021544E" w:rsidRDefault="00972F4E" w:rsidP="007B058A">
            <w:pPr>
              <w:jc w:val="center"/>
              <w:rPr>
                <w:rFonts w:ascii="宋体" w:hAnsi="宋体"/>
                <w:szCs w:val="21"/>
              </w:rPr>
            </w:pPr>
            <w:r w:rsidRPr="0021544E">
              <w:rPr>
                <w:rFonts w:ascii="宋体" w:hAnsi="宋体"/>
                <w:szCs w:val="21"/>
              </w:rPr>
              <w:t>-</w:t>
            </w:r>
            <w:bookmarkStart w:id="65" w:name="OLE_LINK6919"/>
            <w:bookmarkStart w:id="66" w:name="OLE_LINK7019"/>
            <w:bookmarkEnd w:id="65"/>
            <w:bookmarkEnd w:id="66"/>
          </w:p>
        </w:tc>
      </w:tr>
    </w:tbl>
    <w:p w:rsidR="00BC7523" w:rsidRPr="004875F7" w:rsidRDefault="00BC7523" w:rsidP="00BC7523">
      <w:pPr>
        <w:pStyle w:val="a5"/>
        <w:numPr>
          <w:ilvl w:val="0"/>
          <w:numId w:val="12"/>
        </w:numPr>
        <w:ind w:firstLineChars="0"/>
        <w:jc w:val="center"/>
        <w:rPr>
          <w:rFonts w:ascii="宋体" w:hAnsi="宋体"/>
          <w:sz w:val="21"/>
          <w:szCs w:val="21"/>
        </w:rPr>
      </w:pPr>
      <w:commentRangeStart w:id="67"/>
      <w:r w:rsidRPr="004875F7">
        <w:rPr>
          <w:rFonts w:ascii="宋体" w:hAnsi="宋体" w:hint="eastAsia"/>
          <w:sz w:val="21"/>
          <w:szCs w:val="21"/>
        </w:rPr>
        <w:t>C++运行时框架封装打包管理测试用例</w:t>
      </w:r>
      <w:commentRangeEnd w:id="67"/>
      <w:r w:rsidR="00ED324B">
        <w:rPr>
          <w:rStyle w:val="af3"/>
        </w:rPr>
        <w:commentReference w:id="67"/>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561"/>
        <w:gridCol w:w="1134"/>
        <w:gridCol w:w="2268"/>
        <w:gridCol w:w="1703"/>
        <w:gridCol w:w="1130"/>
        <w:gridCol w:w="704"/>
      </w:tblGrid>
      <w:tr w:rsidR="00BC7523" w:rsidRPr="004875F7" w:rsidTr="007B058A">
        <w:tc>
          <w:tcPr>
            <w:tcW w:w="1218" w:type="pct"/>
            <w:gridSpan w:val="2"/>
            <w:tcBorders>
              <w:bottom w:val="single" w:sz="6"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用例名称/标识</w:t>
            </w:r>
          </w:p>
        </w:tc>
        <w:tc>
          <w:tcPr>
            <w:tcW w:w="3782" w:type="pct"/>
            <w:gridSpan w:val="5"/>
            <w:tcBorders>
              <w:bottom w:val="single" w:sz="6" w:space="0" w:color="000000"/>
            </w:tcBorders>
            <w:shd w:val="clear" w:color="auto" w:fill="auto"/>
          </w:tcPr>
          <w:p w:rsidR="00BC7523" w:rsidRPr="00F90C0D" w:rsidRDefault="00BC7523" w:rsidP="007B058A">
            <w:pPr>
              <w:pStyle w:val="a9"/>
              <w:rPr>
                <w:rFonts w:ascii="宋体" w:hAnsi="宋体"/>
                <w:szCs w:val="21"/>
              </w:rPr>
            </w:pPr>
            <w:r w:rsidRPr="00F90C0D">
              <w:rPr>
                <w:rFonts w:ascii="宋体" w:hAnsi="宋体" w:hint="eastAsia"/>
                <w:szCs w:val="21"/>
              </w:rPr>
              <w:t>C++运行时框架封装打包管理/</w:t>
            </w:r>
            <w:r w:rsidRPr="00F90C0D">
              <w:rPr>
                <w:rFonts w:ascii="宋体" w:hAnsi="宋体"/>
                <w:szCs w:val="21"/>
              </w:rPr>
              <w:t>GN_</w:t>
            </w:r>
            <w:r w:rsidRPr="00F90C0D">
              <w:rPr>
                <w:rFonts w:ascii="宋体" w:hAnsi="宋体" w:hint="eastAsia"/>
                <w:szCs w:val="21"/>
              </w:rPr>
              <w:t>PTGJC</w:t>
            </w:r>
            <w:r w:rsidRPr="00F90C0D">
              <w:rPr>
                <w:rFonts w:ascii="宋体" w:hAnsi="宋体"/>
                <w:szCs w:val="21"/>
              </w:rPr>
              <w:t xml:space="preserve"> _</w:t>
            </w:r>
            <w:r w:rsidRPr="00F90C0D">
              <w:rPr>
                <w:rFonts w:ascii="宋体" w:hAnsi="宋体" w:hint="eastAsia"/>
                <w:szCs w:val="21"/>
              </w:rPr>
              <w:t>FZYZ_FZDB</w:t>
            </w:r>
          </w:p>
        </w:tc>
      </w:tr>
      <w:tr w:rsidR="00BC7523" w:rsidRPr="004875F7" w:rsidTr="007B058A">
        <w:tc>
          <w:tcPr>
            <w:tcW w:w="1218" w:type="pct"/>
            <w:gridSpan w:val="2"/>
            <w:tcBorders>
              <w:top w:val="single" w:sz="6" w:space="0" w:color="000000"/>
              <w:bottom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BC7523" w:rsidRPr="00F90C0D" w:rsidRDefault="00BC7523" w:rsidP="007B058A">
            <w:pPr>
              <w:pStyle w:val="a9"/>
              <w:rPr>
                <w:rFonts w:ascii="宋体" w:hAnsi="宋体"/>
                <w:b/>
                <w:szCs w:val="21"/>
              </w:rPr>
            </w:pPr>
            <w:r w:rsidRPr="00F90C0D">
              <w:rPr>
                <w:rFonts w:ascii="宋体" w:hAnsi="宋体" w:hint="eastAsia"/>
                <w:b/>
                <w:szCs w:val="21"/>
              </w:rPr>
              <w:t>测试目的</w:t>
            </w:r>
            <w:r w:rsidR="002A282B">
              <w:rPr>
                <w:rFonts w:ascii="宋体" w:hAnsi="宋体" w:hint="eastAsia"/>
                <w:b/>
                <w:szCs w:val="21"/>
              </w:rPr>
              <w:t>：</w:t>
            </w:r>
            <w:r w:rsidRPr="00F90C0D">
              <w:rPr>
                <w:rFonts w:ascii="宋体" w:hAnsi="宋体" w:hint="eastAsia"/>
                <w:color w:val="000000"/>
                <w:szCs w:val="21"/>
              </w:rPr>
              <w:t>验证C++运行时框架封装打包管理的完整性和正确性</w:t>
            </w:r>
            <w:r w:rsidRPr="00F90C0D">
              <w:rPr>
                <w:rFonts w:ascii="宋体" w:hAnsi="宋体" w:hint="eastAsia"/>
                <w:szCs w:val="21"/>
              </w:rPr>
              <w:t>。</w:t>
            </w:r>
          </w:p>
          <w:p w:rsidR="00BC7523" w:rsidRPr="00F90C0D" w:rsidRDefault="00BC7523" w:rsidP="007B058A">
            <w:pPr>
              <w:pStyle w:val="a9"/>
              <w:rPr>
                <w:rFonts w:ascii="宋体" w:hAnsi="宋体"/>
                <w:szCs w:val="21"/>
              </w:rPr>
            </w:pPr>
            <w:r w:rsidRPr="00F90C0D">
              <w:rPr>
                <w:rFonts w:ascii="宋体" w:hAnsi="宋体" w:hint="eastAsia"/>
                <w:b/>
                <w:szCs w:val="21"/>
              </w:rPr>
              <w:t>测试方法</w:t>
            </w:r>
            <w:r w:rsidR="002A282B">
              <w:rPr>
                <w:rFonts w:ascii="宋体" w:hAnsi="宋体" w:hint="eastAsia"/>
                <w:b/>
                <w:szCs w:val="21"/>
              </w:rPr>
              <w:t>：</w:t>
            </w:r>
            <w:r w:rsidR="00D43B0E">
              <w:rPr>
                <w:rFonts w:ascii="宋体" w:hAnsi="宋体"/>
                <w:noProof/>
                <w:szCs w:val="21"/>
              </w:rPr>
              <w:t>基于</w:t>
            </w:r>
            <w:r w:rsidR="00D43B0E">
              <w:rPr>
                <w:rFonts w:ascii="宋体" w:hAnsi="宋体" w:hint="eastAsia"/>
                <w:noProof/>
                <w:szCs w:val="21"/>
              </w:rPr>
              <w:t>老版本</w:t>
            </w:r>
            <w:r w:rsidR="00D43B0E" w:rsidRPr="00F90C0D">
              <w:rPr>
                <w:rFonts w:ascii="宋体" w:hAnsi="宋体"/>
                <w:noProof/>
                <w:szCs w:val="21"/>
              </w:rPr>
              <w:t>的</w:t>
            </w:r>
            <w:r w:rsidR="00D43B0E">
              <w:rPr>
                <w:rFonts w:ascii="宋体" w:hAnsi="宋体" w:hint="eastAsia"/>
                <w:noProof/>
                <w:szCs w:val="21"/>
              </w:rPr>
              <w:t>C++</w:t>
            </w:r>
            <w:r w:rsidR="00D43B0E" w:rsidRPr="00F90C0D">
              <w:rPr>
                <w:rFonts w:ascii="宋体" w:hAnsi="宋体"/>
                <w:noProof/>
                <w:szCs w:val="21"/>
              </w:rPr>
              <w:t>运行时框架</w:t>
            </w:r>
            <w:r w:rsidR="00D43B0E">
              <w:rPr>
                <w:rFonts w:ascii="宋体" w:hAnsi="宋体" w:hint="eastAsia"/>
                <w:noProof/>
                <w:szCs w:val="21"/>
              </w:rPr>
              <w:t>以及需要新增</w:t>
            </w:r>
            <w:r w:rsidR="00D43B0E">
              <w:rPr>
                <w:rFonts w:ascii="宋体" w:hAnsi="宋体"/>
                <w:noProof/>
                <w:szCs w:val="21"/>
              </w:rPr>
              <w:t>的基础</w:t>
            </w:r>
            <w:r w:rsidR="00D43B0E">
              <w:rPr>
                <w:rFonts w:ascii="宋体" w:hAnsi="宋体" w:hint="eastAsia"/>
                <w:noProof/>
                <w:szCs w:val="21"/>
              </w:rPr>
              <w:t>插件A和B</w:t>
            </w:r>
            <w:r w:rsidR="00D43B0E" w:rsidRPr="00F90C0D">
              <w:rPr>
                <w:rFonts w:ascii="宋体" w:hAnsi="宋体"/>
                <w:noProof/>
                <w:szCs w:val="21"/>
              </w:rPr>
              <w:t>，构建</w:t>
            </w:r>
            <w:r w:rsidR="00D43B0E">
              <w:rPr>
                <w:rFonts w:ascii="宋体" w:hAnsi="宋体" w:hint="eastAsia"/>
                <w:noProof/>
                <w:szCs w:val="21"/>
              </w:rPr>
              <w:t>新版本C++</w:t>
            </w:r>
            <w:r w:rsidR="00D43B0E" w:rsidRPr="00F90C0D">
              <w:rPr>
                <w:rFonts w:ascii="宋体" w:hAnsi="宋体"/>
                <w:noProof/>
                <w:szCs w:val="21"/>
              </w:rPr>
              <w:t>运行时框架</w:t>
            </w:r>
            <w:r w:rsidRPr="00F90C0D">
              <w:rPr>
                <w:rFonts w:ascii="宋体" w:hAnsi="宋体" w:hint="eastAsia"/>
                <w:color w:val="000000"/>
                <w:szCs w:val="21"/>
              </w:rPr>
              <w:t>。</w:t>
            </w:r>
          </w:p>
          <w:p w:rsidR="00BC7523" w:rsidRPr="00F90C0D" w:rsidRDefault="00BC7523" w:rsidP="007B058A">
            <w:pPr>
              <w:pStyle w:val="a9"/>
              <w:rPr>
                <w:rFonts w:ascii="宋体" w:hAnsi="宋体"/>
                <w:noProof/>
                <w:szCs w:val="21"/>
              </w:rPr>
            </w:pPr>
            <w:r w:rsidRPr="00F90C0D">
              <w:rPr>
                <w:rFonts w:ascii="宋体" w:hAnsi="宋体" w:hint="eastAsia"/>
                <w:b/>
                <w:szCs w:val="21"/>
              </w:rPr>
              <w:t>合格判据</w:t>
            </w:r>
            <w:r w:rsidR="002A282B">
              <w:rPr>
                <w:rFonts w:ascii="宋体" w:hAnsi="宋体" w:hint="eastAsia"/>
                <w:b/>
                <w:szCs w:val="21"/>
              </w:rPr>
              <w:t>：</w:t>
            </w:r>
            <w:r w:rsidRPr="00F90C0D">
              <w:rPr>
                <w:rFonts w:ascii="宋体" w:hAnsi="宋体" w:hint="eastAsia"/>
                <w:color w:val="FF0000"/>
                <w:szCs w:val="21"/>
              </w:rPr>
              <w:t xml:space="preserve"> </w:t>
            </w:r>
            <w:r w:rsidR="00D43B0E">
              <w:rPr>
                <w:rFonts w:ascii="宋体" w:hAnsi="宋体" w:hint="eastAsia"/>
                <w:noProof/>
                <w:szCs w:val="21"/>
              </w:rPr>
              <w:t>新版本C++</w:t>
            </w:r>
            <w:r w:rsidR="00D43B0E" w:rsidRPr="00F90C0D">
              <w:rPr>
                <w:rFonts w:ascii="宋体" w:hAnsi="宋体"/>
                <w:noProof/>
                <w:szCs w:val="21"/>
              </w:rPr>
              <w:t>运行时框架</w:t>
            </w:r>
            <w:r w:rsidRPr="00F90C0D">
              <w:rPr>
                <w:rFonts w:ascii="宋体" w:hAnsi="宋体" w:hint="eastAsia"/>
                <w:color w:val="000000"/>
                <w:szCs w:val="21"/>
              </w:rPr>
              <w:t>按需构建成功</w:t>
            </w:r>
            <w:r w:rsidRPr="00F90C0D">
              <w:rPr>
                <w:rFonts w:ascii="宋体" w:hAnsi="宋体" w:hint="eastAsia"/>
                <w:szCs w:val="21"/>
              </w:rPr>
              <w:t>。</w:t>
            </w:r>
          </w:p>
        </w:tc>
      </w:tr>
      <w:tr w:rsidR="007B058A" w:rsidRPr="004875F7" w:rsidTr="007B058A">
        <w:tc>
          <w:tcPr>
            <w:tcW w:w="367" w:type="pct"/>
            <w:tcBorders>
              <w:top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步骤</w:t>
            </w:r>
          </w:p>
        </w:tc>
        <w:tc>
          <w:tcPr>
            <w:tcW w:w="851" w:type="pct"/>
            <w:tcBorders>
              <w:top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前提和约束</w:t>
            </w:r>
          </w:p>
        </w:tc>
        <w:tc>
          <w:tcPr>
            <w:tcW w:w="618" w:type="pct"/>
            <w:tcBorders>
              <w:top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输入</w:t>
            </w:r>
          </w:p>
        </w:tc>
        <w:tc>
          <w:tcPr>
            <w:tcW w:w="1236" w:type="pct"/>
            <w:tcBorders>
              <w:top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目的和动作</w:t>
            </w:r>
          </w:p>
        </w:tc>
        <w:tc>
          <w:tcPr>
            <w:tcW w:w="928" w:type="pct"/>
            <w:tcBorders>
              <w:top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预期结果</w:t>
            </w:r>
          </w:p>
        </w:tc>
        <w:tc>
          <w:tcPr>
            <w:tcW w:w="616" w:type="pct"/>
            <w:tcBorders>
              <w:top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评估准则</w:t>
            </w:r>
          </w:p>
        </w:tc>
        <w:tc>
          <w:tcPr>
            <w:tcW w:w="384" w:type="pct"/>
            <w:tcBorders>
              <w:top w:val="single" w:sz="12" w:space="0" w:color="000000"/>
            </w:tcBorders>
            <w:shd w:val="clear" w:color="auto" w:fill="auto"/>
          </w:tcPr>
          <w:p w:rsidR="00BC7523" w:rsidRPr="00F90C0D" w:rsidRDefault="00BC7523" w:rsidP="007B058A">
            <w:pPr>
              <w:pStyle w:val="a9"/>
              <w:jc w:val="center"/>
              <w:rPr>
                <w:rFonts w:ascii="宋体" w:hAnsi="宋体"/>
                <w:szCs w:val="21"/>
              </w:rPr>
            </w:pPr>
            <w:r w:rsidRPr="00F90C0D">
              <w:rPr>
                <w:rFonts w:ascii="宋体" w:hAnsi="宋体" w:hint="eastAsia"/>
                <w:szCs w:val="21"/>
              </w:rPr>
              <w:t>备注</w:t>
            </w:r>
          </w:p>
        </w:tc>
      </w:tr>
      <w:tr w:rsidR="007B058A" w:rsidRPr="004875F7" w:rsidTr="007B058A">
        <w:tc>
          <w:tcPr>
            <w:tcW w:w="367" w:type="pct"/>
            <w:shd w:val="clear" w:color="auto" w:fill="auto"/>
          </w:tcPr>
          <w:p w:rsidR="00BC7523" w:rsidRPr="00F90C0D" w:rsidRDefault="00BC7523" w:rsidP="007B058A">
            <w:pPr>
              <w:pStyle w:val="a9"/>
              <w:jc w:val="center"/>
              <w:rPr>
                <w:rFonts w:ascii="宋体" w:hAnsi="宋体"/>
                <w:szCs w:val="21"/>
              </w:rPr>
            </w:pPr>
            <w:r w:rsidRPr="00F90C0D">
              <w:rPr>
                <w:rFonts w:ascii="宋体" w:hAnsi="宋体"/>
                <w:szCs w:val="21"/>
              </w:rPr>
              <w:lastRenderedPageBreak/>
              <w:t>步骤 1</w:t>
            </w:r>
          </w:p>
        </w:tc>
        <w:tc>
          <w:tcPr>
            <w:tcW w:w="851" w:type="pct"/>
            <w:shd w:val="clear" w:color="auto" w:fill="auto"/>
          </w:tcPr>
          <w:p w:rsidR="00BC7523" w:rsidRPr="00F90C0D" w:rsidRDefault="000739F3" w:rsidP="007B058A">
            <w:pPr>
              <w:rPr>
                <w:rFonts w:ascii="宋体" w:hAnsi="宋体"/>
                <w:szCs w:val="21"/>
              </w:rPr>
            </w:pPr>
            <w:r>
              <w:rPr>
                <w:rFonts w:ascii="宋体" w:hAnsi="宋体"/>
                <w:color w:val="000000"/>
                <w:szCs w:val="21"/>
              </w:rPr>
              <w:t>软件仓库</w:t>
            </w:r>
            <w:r w:rsidR="00BC7523" w:rsidRPr="00F90C0D">
              <w:rPr>
                <w:rFonts w:ascii="宋体" w:hAnsi="宋体" w:hint="eastAsia"/>
                <w:color w:val="000000"/>
                <w:szCs w:val="21"/>
              </w:rPr>
              <w:t>已</w:t>
            </w:r>
            <w:r w:rsidR="00C62715">
              <w:rPr>
                <w:rFonts w:ascii="宋体" w:hAnsi="宋体" w:hint="eastAsia"/>
                <w:color w:val="000000"/>
                <w:szCs w:val="21"/>
              </w:rPr>
              <w:t>就绪</w:t>
            </w:r>
            <w:r w:rsidR="00BC7523" w:rsidRPr="00F90C0D">
              <w:rPr>
                <w:rFonts w:ascii="宋体" w:hAnsi="宋体" w:hint="eastAsia"/>
                <w:color w:val="000000"/>
                <w:szCs w:val="21"/>
              </w:rPr>
              <w:t>，C++运行时框架镜像</w:t>
            </w:r>
            <w:r w:rsidR="00BC7523" w:rsidRPr="00F90C0D">
              <w:rPr>
                <w:rFonts w:ascii="宋体" w:hAnsi="宋体" w:hint="eastAsia"/>
                <w:szCs w:val="21"/>
              </w:rPr>
              <w:t>已生成。</w:t>
            </w:r>
          </w:p>
        </w:tc>
        <w:tc>
          <w:tcPr>
            <w:tcW w:w="618" w:type="pct"/>
            <w:shd w:val="clear" w:color="auto" w:fill="auto"/>
          </w:tcPr>
          <w:p w:rsidR="00BC7523" w:rsidRPr="00F90C0D" w:rsidRDefault="00BC7523" w:rsidP="007B058A">
            <w:pPr>
              <w:rPr>
                <w:rFonts w:ascii="宋体" w:hAnsi="宋体"/>
                <w:szCs w:val="21"/>
              </w:rPr>
            </w:pPr>
            <w:r w:rsidRPr="00F90C0D">
              <w:rPr>
                <w:rFonts w:ascii="宋体" w:hAnsi="宋体" w:hint="eastAsia"/>
                <w:color w:val="000000"/>
                <w:szCs w:val="21"/>
              </w:rPr>
              <w:t>运行时框架</w:t>
            </w:r>
            <w:r w:rsidR="00C62715">
              <w:rPr>
                <w:rFonts w:ascii="宋体" w:hAnsi="宋体" w:hint="eastAsia"/>
                <w:color w:val="000000"/>
                <w:szCs w:val="21"/>
              </w:rPr>
              <w:t>软件仓库地址。</w:t>
            </w:r>
          </w:p>
        </w:tc>
        <w:tc>
          <w:tcPr>
            <w:tcW w:w="1236" w:type="pct"/>
            <w:shd w:val="clear" w:color="auto" w:fill="auto"/>
          </w:tcPr>
          <w:p w:rsidR="00BC7523" w:rsidRPr="00C62715" w:rsidRDefault="00BC7523" w:rsidP="007B058A">
            <w:pPr>
              <w:rPr>
                <w:rFonts w:ascii="宋体" w:hAnsi="宋体"/>
                <w:szCs w:val="21"/>
              </w:rPr>
            </w:pPr>
            <w:r w:rsidRPr="00F90C0D">
              <w:rPr>
                <w:rFonts w:ascii="宋体" w:hAnsi="宋体" w:hint="eastAsia"/>
                <w:szCs w:val="21"/>
              </w:rPr>
              <w:t>通过应用沙箱命令拉取</w:t>
            </w:r>
            <w:r w:rsidR="00C62715">
              <w:rPr>
                <w:rFonts w:ascii="宋体" w:hAnsi="宋体" w:hint="eastAsia"/>
                <w:szCs w:val="21"/>
              </w:rPr>
              <w:t>和启动</w:t>
            </w:r>
            <w:r w:rsidRPr="00F90C0D">
              <w:rPr>
                <w:rFonts w:ascii="宋体" w:hAnsi="宋体" w:hint="eastAsia"/>
                <w:szCs w:val="21"/>
              </w:rPr>
              <w:t>C++服务端</w:t>
            </w:r>
            <w:r w:rsidR="00C62715">
              <w:rPr>
                <w:rFonts w:ascii="宋体" w:hAnsi="宋体" w:hint="eastAsia"/>
                <w:szCs w:val="21"/>
              </w:rPr>
              <w:t>运行时</w:t>
            </w:r>
            <w:r w:rsidRPr="00F90C0D">
              <w:rPr>
                <w:rFonts w:ascii="宋体" w:hAnsi="宋体" w:hint="eastAsia"/>
                <w:szCs w:val="21"/>
              </w:rPr>
              <w:t>框架镜像</w:t>
            </w:r>
            <w:r w:rsidR="00C62715">
              <w:rPr>
                <w:rFonts w:ascii="宋体" w:hAnsi="宋体" w:hint="eastAsia"/>
                <w:szCs w:val="21"/>
              </w:rPr>
              <w:t>。</w:t>
            </w:r>
          </w:p>
        </w:tc>
        <w:tc>
          <w:tcPr>
            <w:tcW w:w="928" w:type="pct"/>
            <w:shd w:val="clear" w:color="auto" w:fill="auto"/>
          </w:tcPr>
          <w:p w:rsidR="00BC7523" w:rsidRPr="00F90C0D" w:rsidRDefault="00BC7523" w:rsidP="007B058A">
            <w:pPr>
              <w:rPr>
                <w:rFonts w:ascii="宋体" w:hAnsi="宋体"/>
                <w:szCs w:val="21"/>
              </w:rPr>
            </w:pPr>
            <w:r w:rsidRPr="00F90C0D">
              <w:rPr>
                <w:rFonts w:ascii="宋体" w:hAnsi="宋体" w:hint="eastAsia"/>
                <w:szCs w:val="21"/>
              </w:rPr>
              <w:t>成功拉取C++服务端应用框架镜像到本地。</w:t>
            </w:r>
          </w:p>
        </w:tc>
        <w:tc>
          <w:tcPr>
            <w:tcW w:w="616" w:type="pct"/>
            <w:shd w:val="clear" w:color="auto" w:fill="auto"/>
          </w:tcPr>
          <w:p w:rsidR="00BC7523" w:rsidRPr="00F90C0D" w:rsidRDefault="00BC7523" w:rsidP="007B058A">
            <w:pPr>
              <w:jc w:val="center"/>
              <w:rPr>
                <w:rFonts w:ascii="宋体" w:hAnsi="宋体"/>
                <w:szCs w:val="21"/>
              </w:rPr>
            </w:pPr>
            <w:r w:rsidRPr="00F90C0D">
              <w:rPr>
                <w:rFonts w:ascii="宋体" w:hAnsi="宋体" w:hint="eastAsia"/>
                <w:szCs w:val="21"/>
              </w:rPr>
              <w:t>与预期结果一致</w:t>
            </w:r>
          </w:p>
        </w:tc>
        <w:tc>
          <w:tcPr>
            <w:tcW w:w="384" w:type="pct"/>
            <w:shd w:val="clear" w:color="auto" w:fill="auto"/>
          </w:tcPr>
          <w:p w:rsidR="00BC7523" w:rsidRPr="00F90C0D" w:rsidRDefault="00BC7523" w:rsidP="007B058A">
            <w:pPr>
              <w:jc w:val="center"/>
              <w:rPr>
                <w:rFonts w:ascii="宋体" w:hAnsi="宋体"/>
                <w:szCs w:val="21"/>
              </w:rPr>
            </w:pPr>
            <w:r w:rsidRPr="00F90C0D">
              <w:rPr>
                <w:rFonts w:ascii="宋体" w:hAnsi="宋体" w:hint="eastAsia"/>
                <w:szCs w:val="21"/>
              </w:rPr>
              <w:t>-</w:t>
            </w:r>
          </w:p>
        </w:tc>
      </w:tr>
      <w:tr w:rsidR="007B058A" w:rsidRPr="004875F7" w:rsidTr="007B058A">
        <w:tc>
          <w:tcPr>
            <w:tcW w:w="367" w:type="pct"/>
            <w:shd w:val="clear" w:color="auto" w:fill="auto"/>
          </w:tcPr>
          <w:p w:rsidR="00BC7523" w:rsidRPr="00F90C0D" w:rsidRDefault="00BC7523" w:rsidP="007B058A">
            <w:pPr>
              <w:pStyle w:val="a9"/>
              <w:jc w:val="center"/>
              <w:rPr>
                <w:rFonts w:ascii="宋体" w:hAnsi="宋体"/>
                <w:szCs w:val="21"/>
              </w:rPr>
            </w:pPr>
            <w:r w:rsidRPr="00F90C0D">
              <w:rPr>
                <w:rFonts w:ascii="宋体" w:hAnsi="宋体"/>
                <w:szCs w:val="21"/>
              </w:rPr>
              <w:t>步骤 2</w:t>
            </w:r>
          </w:p>
        </w:tc>
        <w:tc>
          <w:tcPr>
            <w:tcW w:w="851" w:type="pct"/>
            <w:shd w:val="clear" w:color="auto" w:fill="auto"/>
          </w:tcPr>
          <w:p w:rsidR="00BC7523" w:rsidRPr="00F90C0D" w:rsidRDefault="00F92A84" w:rsidP="007B058A">
            <w:pPr>
              <w:pStyle w:val="a9"/>
              <w:adjustRightInd w:val="0"/>
              <w:snapToGrid w:val="0"/>
              <w:spacing w:line="300" w:lineRule="auto"/>
              <w:rPr>
                <w:rFonts w:ascii="宋体" w:hAnsi="宋体"/>
                <w:color w:val="000000"/>
                <w:szCs w:val="21"/>
              </w:rPr>
            </w:pPr>
            <w:r w:rsidRPr="00F90C0D">
              <w:rPr>
                <w:rFonts w:ascii="宋体" w:hAnsi="宋体" w:hint="eastAsia"/>
                <w:szCs w:val="21"/>
              </w:rPr>
              <w:t>成功拉取C++服务端应用框架镜像到本地。</w:t>
            </w:r>
          </w:p>
        </w:tc>
        <w:tc>
          <w:tcPr>
            <w:tcW w:w="618" w:type="pct"/>
            <w:shd w:val="clear" w:color="auto" w:fill="auto"/>
          </w:tcPr>
          <w:p w:rsidR="00BC7523" w:rsidRPr="00F90C0D" w:rsidRDefault="00F92A84" w:rsidP="007B058A">
            <w:pPr>
              <w:rPr>
                <w:rFonts w:ascii="宋体" w:hAnsi="宋体"/>
                <w:szCs w:val="21"/>
              </w:rPr>
            </w:pPr>
            <w:r>
              <w:rPr>
                <w:rFonts w:ascii="宋体" w:hAnsi="宋体" w:hint="eastAsia"/>
                <w:szCs w:val="21"/>
              </w:rPr>
              <w:t>基础插件</w:t>
            </w:r>
            <w:r w:rsidRPr="00F90C0D">
              <w:rPr>
                <w:rFonts w:ascii="宋体" w:hAnsi="宋体" w:hint="eastAsia"/>
                <w:szCs w:val="21"/>
              </w:rPr>
              <w:t>目录</w:t>
            </w:r>
            <w:r>
              <w:rPr>
                <w:rFonts w:ascii="宋体" w:hAnsi="宋体" w:hint="eastAsia"/>
                <w:szCs w:val="21"/>
              </w:rPr>
              <w:t>A</w:t>
            </w:r>
            <w:r w:rsidR="007B058A">
              <w:rPr>
                <w:rFonts w:ascii="宋体" w:hAnsi="宋体" w:hint="eastAsia"/>
                <w:szCs w:val="21"/>
              </w:rPr>
              <w:t>。</w:t>
            </w:r>
          </w:p>
        </w:tc>
        <w:tc>
          <w:tcPr>
            <w:tcW w:w="1236" w:type="pct"/>
            <w:shd w:val="clear" w:color="auto" w:fill="auto"/>
          </w:tcPr>
          <w:p w:rsidR="00BC7523" w:rsidRPr="00F90C0D" w:rsidRDefault="00BC7523" w:rsidP="007B058A">
            <w:pPr>
              <w:rPr>
                <w:rFonts w:ascii="宋体" w:hAnsi="宋体"/>
                <w:szCs w:val="21"/>
              </w:rPr>
            </w:pPr>
            <w:r w:rsidRPr="00F90C0D">
              <w:rPr>
                <w:rFonts w:ascii="宋体" w:hAnsi="宋体" w:hint="eastAsia"/>
                <w:szCs w:val="21"/>
              </w:rPr>
              <w:t>通过tty模式进入C++服务端应用框架镜像，将</w:t>
            </w:r>
            <w:r w:rsidR="00C62715">
              <w:rPr>
                <w:rFonts w:ascii="宋体" w:hAnsi="宋体" w:hint="eastAsia"/>
                <w:szCs w:val="21"/>
              </w:rPr>
              <w:t>一个基础插件</w:t>
            </w:r>
            <w:r w:rsidRPr="00F90C0D">
              <w:rPr>
                <w:rFonts w:ascii="宋体" w:hAnsi="宋体" w:hint="eastAsia"/>
                <w:szCs w:val="21"/>
              </w:rPr>
              <w:t>目录</w:t>
            </w:r>
            <w:r w:rsidR="00F92A84">
              <w:rPr>
                <w:rFonts w:ascii="宋体" w:hAnsi="宋体" w:hint="eastAsia"/>
                <w:szCs w:val="21"/>
              </w:rPr>
              <w:t>A</w:t>
            </w:r>
            <w:r w:rsidRPr="00F90C0D">
              <w:rPr>
                <w:rFonts w:ascii="宋体" w:hAnsi="宋体" w:hint="eastAsia"/>
                <w:szCs w:val="21"/>
              </w:rPr>
              <w:t>拷贝至C++服务端应用框架指定目录下。</w:t>
            </w:r>
          </w:p>
        </w:tc>
        <w:tc>
          <w:tcPr>
            <w:tcW w:w="928" w:type="pct"/>
            <w:shd w:val="clear" w:color="auto" w:fill="auto"/>
          </w:tcPr>
          <w:p w:rsidR="00BC7523" w:rsidRPr="00F90C0D" w:rsidRDefault="00F92A84" w:rsidP="007B058A">
            <w:pPr>
              <w:rPr>
                <w:rFonts w:ascii="宋体" w:hAnsi="宋体"/>
                <w:szCs w:val="21"/>
              </w:rPr>
            </w:pPr>
            <w:r w:rsidRPr="00F90C0D">
              <w:rPr>
                <w:rFonts w:ascii="宋体" w:hAnsi="宋体" w:hint="eastAsia"/>
                <w:szCs w:val="21"/>
              </w:rPr>
              <w:t>将</w:t>
            </w:r>
            <w:r>
              <w:rPr>
                <w:rFonts w:ascii="宋体" w:hAnsi="宋体" w:hint="eastAsia"/>
                <w:szCs w:val="21"/>
              </w:rPr>
              <w:t>一个基础插件</w:t>
            </w:r>
            <w:r w:rsidRPr="00F90C0D">
              <w:rPr>
                <w:rFonts w:ascii="宋体" w:hAnsi="宋体" w:hint="eastAsia"/>
                <w:szCs w:val="21"/>
              </w:rPr>
              <w:t>目录</w:t>
            </w:r>
            <w:r>
              <w:rPr>
                <w:rFonts w:ascii="宋体" w:hAnsi="宋体" w:hint="eastAsia"/>
                <w:szCs w:val="21"/>
              </w:rPr>
              <w:t>A</w:t>
            </w:r>
            <w:r w:rsidRPr="00F90C0D">
              <w:rPr>
                <w:rFonts w:ascii="宋体" w:hAnsi="宋体" w:hint="eastAsia"/>
                <w:szCs w:val="21"/>
              </w:rPr>
              <w:t>拷贝至C++服务端应用框架指定目录下</w:t>
            </w:r>
            <w:r w:rsidR="00BC7523" w:rsidRPr="00F90C0D">
              <w:rPr>
                <w:rFonts w:ascii="宋体" w:hAnsi="宋体" w:hint="eastAsia"/>
                <w:szCs w:val="21"/>
              </w:rPr>
              <w:t>。</w:t>
            </w:r>
          </w:p>
        </w:tc>
        <w:tc>
          <w:tcPr>
            <w:tcW w:w="616" w:type="pct"/>
            <w:shd w:val="clear" w:color="auto" w:fill="auto"/>
          </w:tcPr>
          <w:p w:rsidR="00BC7523" w:rsidRPr="00F90C0D" w:rsidRDefault="00BC7523" w:rsidP="007B058A">
            <w:pPr>
              <w:jc w:val="center"/>
              <w:rPr>
                <w:rFonts w:ascii="宋体" w:hAnsi="宋体"/>
                <w:szCs w:val="21"/>
              </w:rPr>
            </w:pPr>
            <w:r w:rsidRPr="00F90C0D">
              <w:rPr>
                <w:rFonts w:ascii="宋体" w:hAnsi="宋体" w:hint="eastAsia"/>
                <w:szCs w:val="21"/>
              </w:rPr>
              <w:t>与预期结果一致</w:t>
            </w:r>
          </w:p>
        </w:tc>
        <w:tc>
          <w:tcPr>
            <w:tcW w:w="384" w:type="pct"/>
            <w:shd w:val="clear" w:color="auto" w:fill="auto"/>
          </w:tcPr>
          <w:p w:rsidR="00BC7523" w:rsidRPr="00F90C0D" w:rsidRDefault="00BC7523" w:rsidP="007B058A">
            <w:pPr>
              <w:jc w:val="center"/>
              <w:rPr>
                <w:rFonts w:ascii="宋体" w:hAnsi="宋体"/>
                <w:szCs w:val="21"/>
              </w:rPr>
            </w:pPr>
            <w:r w:rsidRPr="00F90C0D">
              <w:rPr>
                <w:rFonts w:ascii="宋体" w:hAnsi="宋体" w:hint="eastAsia"/>
                <w:szCs w:val="21"/>
              </w:rPr>
              <w:t>-</w:t>
            </w:r>
          </w:p>
        </w:tc>
      </w:tr>
      <w:tr w:rsidR="007B058A" w:rsidRPr="004875F7" w:rsidTr="007B058A">
        <w:tc>
          <w:tcPr>
            <w:tcW w:w="367" w:type="pct"/>
            <w:shd w:val="clear" w:color="auto" w:fill="auto"/>
          </w:tcPr>
          <w:p w:rsidR="00F92A84" w:rsidRPr="00F90C0D" w:rsidRDefault="00F92A84" w:rsidP="007B058A">
            <w:pPr>
              <w:pStyle w:val="a9"/>
              <w:jc w:val="center"/>
              <w:rPr>
                <w:rFonts w:ascii="宋体" w:hAnsi="宋体"/>
                <w:szCs w:val="21"/>
              </w:rPr>
            </w:pPr>
            <w:r w:rsidRPr="00F90C0D">
              <w:rPr>
                <w:rFonts w:ascii="宋体" w:hAnsi="宋体"/>
                <w:szCs w:val="21"/>
              </w:rPr>
              <w:t>步骤</w:t>
            </w:r>
            <w:r>
              <w:rPr>
                <w:rFonts w:ascii="宋体" w:hAnsi="宋体"/>
                <w:szCs w:val="21"/>
              </w:rPr>
              <w:t xml:space="preserve"> </w:t>
            </w:r>
            <w:r>
              <w:rPr>
                <w:rFonts w:ascii="宋体" w:hAnsi="宋体" w:hint="eastAsia"/>
                <w:szCs w:val="21"/>
              </w:rPr>
              <w:t>3</w:t>
            </w:r>
          </w:p>
        </w:tc>
        <w:tc>
          <w:tcPr>
            <w:tcW w:w="851" w:type="pct"/>
            <w:shd w:val="clear" w:color="auto" w:fill="auto"/>
          </w:tcPr>
          <w:p w:rsidR="00F92A84" w:rsidRPr="00F90C0D" w:rsidRDefault="00F92A84" w:rsidP="007B058A">
            <w:pPr>
              <w:pStyle w:val="a9"/>
              <w:adjustRightInd w:val="0"/>
              <w:snapToGrid w:val="0"/>
              <w:spacing w:line="300" w:lineRule="auto"/>
              <w:rPr>
                <w:rFonts w:ascii="宋体" w:hAnsi="宋体"/>
                <w:color w:val="000000"/>
                <w:szCs w:val="21"/>
              </w:rPr>
            </w:pPr>
            <w:r w:rsidRPr="00F90C0D">
              <w:rPr>
                <w:rFonts w:ascii="宋体" w:hAnsi="宋体" w:hint="eastAsia"/>
                <w:szCs w:val="21"/>
              </w:rPr>
              <w:t>成功拉取C++服务端应用框架镜像到本地。</w:t>
            </w:r>
          </w:p>
        </w:tc>
        <w:tc>
          <w:tcPr>
            <w:tcW w:w="618" w:type="pct"/>
            <w:shd w:val="clear" w:color="auto" w:fill="auto"/>
          </w:tcPr>
          <w:p w:rsidR="00F92A84" w:rsidRPr="00F90C0D" w:rsidRDefault="00F92A84" w:rsidP="007B058A">
            <w:pPr>
              <w:rPr>
                <w:rFonts w:ascii="宋体" w:hAnsi="宋体"/>
                <w:szCs w:val="21"/>
              </w:rPr>
            </w:pPr>
            <w:r>
              <w:rPr>
                <w:rFonts w:ascii="宋体" w:hAnsi="宋体" w:hint="eastAsia"/>
                <w:szCs w:val="21"/>
              </w:rPr>
              <w:t>基础插件</w:t>
            </w:r>
            <w:r w:rsidRPr="00F90C0D">
              <w:rPr>
                <w:rFonts w:ascii="宋体" w:hAnsi="宋体" w:hint="eastAsia"/>
                <w:szCs w:val="21"/>
              </w:rPr>
              <w:t>目录</w:t>
            </w:r>
            <w:r>
              <w:rPr>
                <w:rFonts w:ascii="宋体" w:hAnsi="宋体" w:hint="eastAsia"/>
                <w:szCs w:val="21"/>
              </w:rPr>
              <w:t>B</w:t>
            </w:r>
            <w:r w:rsidR="007B058A">
              <w:rPr>
                <w:rFonts w:ascii="宋体" w:hAnsi="宋体" w:hint="eastAsia"/>
                <w:szCs w:val="21"/>
              </w:rPr>
              <w:t>。</w:t>
            </w:r>
          </w:p>
        </w:tc>
        <w:tc>
          <w:tcPr>
            <w:tcW w:w="1236" w:type="pct"/>
            <w:shd w:val="clear" w:color="auto" w:fill="auto"/>
          </w:tcPr>
          <w:p w:rsidR="00F92A84" w:rsidRPr="00F90C0D" w:rsidRDefault="00F92A84" w:rsidP="007B058A">
            <w:pPr>
              <w:rPr>
                <w:rFonts w:ascii="宋体" w:hAnsi="宋体"/>
                <w:szCs w:val="21"/>
              </w:rPr>
            </w:pPr>
            <w:r w:rsidRPr="00F90C0D">
              <w:rPr>
                <w:rFonts w:ascii="宋体" w:hAnsi="宋体" w:hint="eastAsia"/>
                <w:szCs w:val="21"/>
              </w:rPr>
              <w:t>通过tty模式进入C++服务端应用框架镜像，将</w:t>
            </w:r>
            <w:r>
              <w:rPr>
                <w:rFonts w:ascii="宋体" w:hAnsi="宋体" w:hint="eastAsia"/>
                <w:szCs w:val="21"/>
              </w:rPr>
              <w:t>一个基础插件</w:t>
            </w:r>
            <w:r w:rsidRPr="00F90C0D">
              <w:rPr>
                <w:rFonts w:ascii="宋体" w:hAnsi="宋体" w:hint="eastAsia"/>
                <w:szCs w:val="21"/>
              </w:rPr>
              <w:t>目录</w:t>
            </w:r>
            <w:r>
              <w:rPr>
                <w:rFonts w:ascii="宋体" w:hAnsi="宋体" w:hint="eastAsia"/>
                <w:szCs w:val="21"/>
              </w:rPr>
              <w:t>B</w:t>
            </w:r>
            <w:r w:rsidRPr="00F90C0D">
              <w:rPr>
                <w:rFonts w:ascii="宋体" w:hAnsi="宋体" w:hint="eastAsia"/>
                <w:szCs w:val="21"/>
              </w:rPr>
              <w:t>拷贝至C++服务端应用框架指定目录下。</w:t>
            </w:r>
          </w:p>
        </w:tc>
        <w:tc>
          <w:tcPr>
            <w:tcW w:w="928" w:type="pct"/>
            <w:shd w:val="clear" w:color="auto" w:fill="auto"/>
          </w:tcPr>
          <w:p w:rsidR="00F92A84" w:rsidRPr="00F90C0D" w:rsidRDefault="00F92A84" w:rsidP="007B058A">
            <w:pPr>
              <w:rPr>
                <w:rFonts w:ascii="宋体" w:hAnsi="宋体"/>
                <w:szCs w:val="21"/>
              </w:rPr>
            </w:pPr>
            <w:r w:rsidRPr="00F90C0D">
              <w:rPr>
                <w:rFonts w:ascii="宋体" w:hAnsi="宋体" w:hint="eastAsia"/>
                <w:szCs w:val="21"/>
              </w:rPr>
              <w:t>将</w:t>
            </w:r>
            <w:r>
              <w:rPr>
                <w:rFonts w:ascii="宋体" w:hAnsi="宋体" w:hint="eastAsia"/>
                <w:szCs w:val="21"/>
              </w:rPr>
              <w:t>一个基础插件</w:t>
            </w:r>
            <w:r w:rsidRPr="00F90C0D">
              <w:rPr>
                <w:rFonts w:ascii="宋体" w:hAnsi="宋体" w:hint="eastAsia"/>
                <w:szCs w:val="21"/>
              </w:rPr>
              <w:t>目录</w:t>
            </w:r>
            <w:r>
              <w:rPr>
                <w:rFonts w:ascii="宋体" w:hAnsi="宋体" w:hint="eastAsia"/>
                <w:szCs w:val="21"/>
              </w:rPr>
              <w:t>B</w:t>
            </w:r>
            <w:r w:rsidRPr="00F90C0D">
              <w:rPr>
                <w:rFonts w:ascii="宋体" w:hAnsi="宋体" w:hint="eastAsia"/>
                <w:szCs w:val="21"/>
              </w:rPr>
              <w:t>拷贝至C++服务端应用框架指定目录下。</w:t>
            </w:r>
          </w:p>
        </w:tc>
        <w:tc>
          <w:tcPr>
            <w:tcW w:w="616" w:type="pct"/>
            <w:shd w:val="clear" w:color="auto" w:fill="auto"/>
          </w:tcPr>
          <w:p w:rsidR="00F92A84" w:rsidRPr="00F90C0D" w:rsidRDefault="00F92A84" w:rsidP="007B058A">
            <w:pPr>
              <w:jc w:val="center"/>
              <w:rPr>
                <w:rFonts w:ascii="宋体" w:hAnsi="宋体"/>
                <w:szCs w:val="21"/>
              </w:rPr>
            </w:pPr>
            <w:r w:rsidRPr="00F90C0D">
              <w:rPr>
                <w:rFonts w:ascii="宋体" w:hAnsi="宋体" w:hint="eastAsia"/>
                <w:szCs w:val="21"/>
              </w:rPr>
              <w:t>与预期结果一致</w:t>
            </w:r>
          </w:p>
        </w:tc>
        <w:tc>
          <w:tcPr>
            <w:tcW w:w="384" w:type="pct"/>
            <w:shd w:val="clear" w:color="auto" w:fill="auto"/>
          </w:tcPr>
          <w:p w:rsidR="00F92A84" w:rsidRPr="00F90C0D" w:rsidRDefault="00F92A84" w:rsidP="007B058A">
            <w:pPr>
              <w:jc w:val="center"/>
              <w:rPr>
                <w:rFonts w:ascii="宋体" w:hAnsi="宋体"/>
                <w:szCs w:val="21"/>
              </w:rPr>
            </w:pPr>
            <w:r w:rsidRPr="00F90C0D">
              <w:rPr>
                <w:rFonts w:ascii="宋体" w:hAnsi="宋体" w:hint="eastAsia"/>
                <w:szCs w:val="21"/>
              </w:rPr>
              <w:t>-</w:t>
            </w:r>
          </w:p>
        </w:tc>
      </w:tr>
      <w:tr w:rsidR="007B058A" w:rsidRPr="004875F7" w:rsidTr="007B058A">
        <w:tc>
          <w:tcPr>
            <w:tcW w:w="367" w:type="pct"/>
            <w:shd w:val="clear" w:color="auto" w:fill="auto"/>
          </w:tcPr>
          <w:p w:rsidR="00F92A84" w:rsidRPr="00F90C0D" w:rsidRDefault="00F92A84" w:rsidP="007B058A">
            <w:pPr>
              <w:pStyle w:val="a9"/>
              <w:jc w:val="center"/>
              <w:rPr>
                <w:rFonts w:ascii="宋体" w:hAnsi="宋体"/>
                <w:szCs w:val="21"/>
              </w:rPr>
            </w:pPr>
            <w:r w:rsidRPr="00F90C0D">
              <w:rPr>
                <w:rFonts w:ascii="宋体" w:hAnsi="宋体"/>
                <w:szCs w:val="21"/>
              </w:rPr>
              <w:t>步骤</w:t>
            </w:r>
            <w:r>
              <w:rPr>
                <w:rFonts w:ascii="宋体" w:hAnsi="宋体"/>
                <w:szCs w:val="21"/>
              </w:rPr>
              <w:t xml:space="preserve"> </w:t>
            </w:r>
            <w:r>
              <w:rPr>
                <w:rFonts w:ascii="宋体" w:hAnsi="宋体" w:hint="eastAsia"/>
                <w:szCs w:val="21"/>
              </w:rPr>
              <w:t>4</w:t>
            </w:r>
          </w:p>
        </w:tc>
        <w:tc>
          <w:tcPr>
            <w:tcW w:w="851" w:type="pct"/>
            <w:shd w:val="clear" w:color="auto" w:fill="auto"/>
          </w:tcPr>
          <w:p w:rsidR="00F92A84" w:rsidRPr="00F90C0D" w:rsidRDefault="00F92A84" w:rsidP="007B058A">
            <w:pPr>
              <w:pStyle w:val="a9"/>
              <w:adjustRightInd w:val="0"/>
              <w:snapToGrid w:val="0"/>
              <w:spacing w:line="300" w:lineRule="auto"/>
              <w:rPr>
                <w:rFonts w:ascii="宋体" w:hAnsi="宋体"/>
                <w:szCs w:val="21"/>
              </w:rPr>
            </w:pPr>
            <w:r>
              <w:rPr>
                <w:rFonts w:ascii="宋体" w:hAnsi="宋体" w:hint="eastAsia"/>
                <w:szCs w:val="21"/>
              </w:rPr>
              <w:t>基础插件</w:t>
            </w:r>
            <w:r w:rsidRPr="00F90C0D">
              <w:rPr>
                <w:rFonts w:ascii="宋体" w:hAnsi="宋体" w:hint="eastAsia"/>
                <w:szCs w:val="21"/>
              </w:rPr>
              <w:t>目录</w:t>
            </w:r>
            <w:r>
              <w:rPr>
                <w:rFonts w:ascii="宋体" w:hAnsi="宋体" w:hint="eastAsia"/>
                <w:szCs w:val="21"/>
              </w:rPr>
              <w:t>A和B都已拷贝到</w:t>
            </w:r>
            <w:r w:rsidRPr="00F90C0D">
              <w:rPr>
                <w:rFonts w:ascii="宋体" w:hAnsi="宋体" w:hint="eastAsia"/>
                <w:szCs w:val="21"/>
              </w:rPr>
              <w:t>应用框架指定目录下</w:t>
            </w:r>
            <w:r w:rsidR="007B058A">
              <w:rPr>
                <w:rFonts w:ascii="宋体" w:hAnsi="宋体" w:hint="eastAsia"/>
                <w:szCs w:val="21"/>
              </w:rPr>
              <w:t>。</w:t>
            </w:r>
          </w:p>
        </w:tc>
        <w:tc>
          <w:tcPr>
            <w:tcW w:w="618" w:type="pct"/>
            <w:shd w:val="clear" w:color="auto" w:fill="auto"/>
          </w:tcPr>
          <w:p w:rsidR="00F92A84" w:rsidRPr="00F90C0D" w:rsidRDefault="00F92A84" w:rsidP="007B058A">
            <w:pPr>
              <w:rPr>
                <w:rFonts w:ascii="宋体" w:hAnsi="宋体"/>
                <w:szCs w:val="21"/>
              </w:rPr>
            </w:pPr>
            <w:r>
              <w:rPr>
                <w:rFonts w:ascii="宋体" w:hAnsi="宋体" w:hint="eastAsia"/>
                <w:szCs w:val="21"/>
              </w:rPr>
              <w:t>应用框架插件配置文件</w:t>
            </w:r>
            <w:r w:rsidR="007B058A">
              <w:rPr>
                <w:rFonts w:ascii="宋体" w:hAnsi="宋体" w:hint="eastAsia"/>
                <w:szCs w:val="21"/>
              </w:rPr>
              <w:t>。</w:t>
            </w:r>
          </w:p>
        </w:tc>
        <w:tc>
          <w:tcPr>
            <w:tcW w:w="1236" w:type="pct"/>
            <w:shd w:val="clear" w:color="auto" w:fill="auto"/>
          </w:tcPr>
          <w:p w:rsidR="00F92A84" w:rsidRPr="00F90C0D" w:rsidRDefault="00F92A84" w:rsidP="007B058A">
            <w:pPr>
              <w:rPr>
                <w:rFonts w:ascii="宋体" w:hAnsi="宋体"/>
                <w:szCs w:val="21"/>
              </w:rPr>
            </w:pPr>
            <w:r>
              <w:rPr>
                <w:rFonts w:ascii="宋体" w:hAnsi="宋体" w:hint="eastAsia"/>
                <w:szCs w:val="21"/>
              </w:rPr>
              <w:t>修改应用框架插件配置文件，包含刚刚拷贝过来的A和B插件</w:t>
            </w:r>
            <w:r w:rsidR="00C44619">
              <w:rPr>
                <w:rFonts w:ascii="宋体" w:hAnsi="宋体" w:hint="eastAsia"/>
                <w:szCs w:val="21"/>
              </w:rPr>
              <w:t>。</w:t>
            </w:r>
          </w:p>
        </w:tc>
        <w:tc>
          <w:tcPr>
            <w:tcW w:w="928" w:type="pct"/>
            <w:shd w:val="clear" w:color="auto" w:fill="auto"/>
          </w:tcPr>
          <w:p w:rsidR="00F92A84" w:rsidRPr="00F90C0D" w:rsidRDefault="00F92A84" w:rsidP="007B058A">
            <w:pPr>
              <w:rPr>
                <w:rFonts w:ascii="宋体" w:hAnsi="宋体"/>
                <w:szCs w:val="21"/>
              </w:rPr>
            </w:pPr>
            <w:r>
              <w:rPr>
                <w:rFonts w:ascii="宋体" w:hAnsi="宋体" w:hint="eastAsia"/>
                <w:szCs w:val="21"/>
              </w:rPr>
              <w:t>应用框架插件配置文件被成功修改。</w:t>
            </w:r>
          </w:p>
        </w:tc>
        <w:tc>
          <w:tcPr>
            <w:tcW w:w="616" w:type="pct"/>
            <w:shd w:val="clear" w:color="auto" w:fill="auto"/>
          </w:tcPr>
          <w:p w:rsidR="00F92A84" w:rsidRDefault="00F92A84" w:rsidP="007B058A">
            <w:pPr>
              <w:jc w:val="center"/>
            </w:pPr>
            <w:r w:rsidRPr="00787AA3">
              <w:rPr>
                <w:rFonts w:ascii="宋体" w:hAnsi="宋体" w:hint="eastAsia"/>
                <w:szCs w:val="21"/>
              </w:rPr>
              <w:t>与预期结果一致</w:t>
            </w:r>
          </w:p>
        </w:tc>
        <w:tc>
          <w:tcPr>
            <w:tcW w:w="384" w:type="pct"/>
            <w:shd w:val="clear" w:color="auto" w:fill="auto"/>
          </w:tcPr>
          <w:p w:rsidR="00F92A84" w:rsidRPr="00F90C0D" w:rsidRDefault="00F92A84" w:rsidP="007B058A">
            <w:pPr>
              <w:jc w:val="center"/>
              <w:rPr>
                <w:rFonts w:ascii="宋体" w:hAnsi="宋体"/>
                <w:szCs w:val="21"/>
              </w:rPr>
            </w:pPr>
          </w:p>
        </w:tc>
      </w:tr>
      <w:tr w:rsidR="007B058A" w:rsidRPr="004875F7" w:rsidTr="007B058A">
        <w:tc>
          <w:tcPr>
            <w:tcW w:w="367" w:type="pct"/>
            <w:shd w:val="clear" w:color="auto" w:fill="auto"/>
          </w:tcPr>
          <w:p w:rsidR="00F92A84" w:rsidRPr="00F90C0D" w:rsidRDefault="00F92A84" w:rsidP="007B058A">
            <w:pPr>
              <w:pStyle w:val="a9"/>
              <w:jc w:val="center"/>
              <w:rPr>
                <w:rFonts w:ascii="宋体" w:hAnsi="宋体"/>
                <w:szCs w:val="21"/>
              </w:rPr>
            </w:pPr>
            <w:r w:rsidRPr="00F90C0D">
              <w:rPr>
                <w:rFonts w:ascii="宋体" w:hAnsi="宋体"/>
                <w:szCs w:val="21"/>
              </w:rPr>
              <w:t>步骤</w:t>
            </w:r>
            <w:r>
              <w:rPr>
                <w:rFonts w:ascii="宋体" w:hAnsi="宋体"/>
                <w:szCs w:val="21"/>
              </w:rPr>
              <w:t xml:space="preserve"> </w:t>
            </w:r>
            <w:r>
              <w:rPr>
                <w:rFonts w:ascii="宋体" w:hAnsi="宋体" w:hint="eastAsia"/>
                <w:szCs w:val="21"/>
              </w:rPr>
              <w:t>5</w:t>
            </w:r>
          </w:p>
        </w:tc>
        <w:tc>
          <w:tcPr>
            <w:tcW w:w="851" w:type="pct"/>
            <w:shd w:val="clear" w:color="auto" w:fill="auto"/>
          </w:tcPr>
          <w:p w:rsidR="00F92A84" w:rsidRPr="00F90C0D" w:rsidRDefault="00F92A84" w:rsidP="007B058A">
            <w:pPr>
              <w:pStyle w:val="a9"/>
              <w:adjustRightInd w:val="0"/>
              <w:snapToGrid w:val="0"/>
              <w:spacing w:line="300" w:lineRule="auto"/>
              <w:rPr>
                <w:rFonts w:ascii="宋体" w:hAnsi="宋体"/>
                <w:szCs w:val="21"/>
              </w:rPr>
            </w:pPr>
            <w:r>
              <w:rPr>
                <w:rFonts w:ascii="宋体" w:hAnsi="宋体" w:hint="eastAsia"/>
                <w:szCs w:val="21"/>
              </w:rPr>
              <w:t>应用框架插件配置文件被成功修改</w:t>
            </w:r>
            <w:r w:rsidR="007B058A">
              <w:rPr>
                <w:rFonts w:ascii="宋体" w:hAnsi="宋体" w:hint="eastAsia"/>
                <w:szCs w:val="21"/>
              </w:rPr>
              <w:t>。</w:t>
            </w:r>
          </w:p>
        </w:tc>
        <w:tc>
          <w:tcPr>
            <w:tcW w:w="618" w:type="pct"/>
            <w:shd w:val="clear" w:color="auto" w:fill="auto"/>
          </w:tcPr>
          <w:p w:rsidR="00F92A84" w:rsidRPr="00F90C0D" w:rsidRDefault="00F92A84" w:rsidP="007B058A">
            <w:pPr>
              <w:rPr>
                <w:rFonts w:ascii="宋体" w:hAnsi="宋体"/>
                <w:szCs w:val="21"/>
              </w:rPr>
            </w:pPr>
            <w:r w:rsidRPr="00F90C0D">
              <w:rPr>
                <w:rFonts w:ascii="宋体" w:hAnsi="宋体" w:hint="eastAsia"/>
                <w:color w:val="000000"/>
                <w:szCs w:val="21"/>
              </w:rPr>
              <w:t>运行时框架</w:t>
            </w:r>
            <w:r>
              <w:rPr>
                <w:rFonts w:ascii="宋体" w:hAnsi="宋体" w:hint="eastAsia"/>
                <w:color w:val="000000"/>
                <w:szCs w:val="21"/>
              </w:rPr>
              <w:t>软件仓库地址。</w:t>
            </w:r>
          </w:p>
        </w:tc>
        <w:tc>
          <w:tcPr>
            <w:tcW w:w="1236" w:type="pct"/>
            <w:shd w:val="clear" w:color="auto" w:fill="auto"/>
          </w:tcPr>
          <w:p w:rsidR="00F92A84" w:rsidRPr="00F90C0D" w:rsidRDefault="00F92A84" w:rsidP="007B058A">
            <w:pPr>
              <w:rPr>
                <w:rFonts w:ascii="宋体" w:hAnsi="宋体"/>
                <w:szCs w:val="21"/>
              </w:rPr>
            </w:pPr>
            <w:r>
              <w:rPr>
                <w:rFonts w:ascii="宋体" w:hAnsi="宋体" w:hint="eastAsia"/>
                <w:szCs w:val="21"/>
              </w:rPr>
              <w:t>将新版本</w:t>
            </w:r>
            <w:r w:rsidRPr="00F90C0D">
              <w:rPr>
                <w:rFonts w:ascii="宋体" w:hAnsi="宋体" w:hint="eastAsia"/>
                <w:color w:val="000000"/>
                <w:szCs w:val="21"/>
              </w:rPr>
              <w:t>C++运行时</w:t>
            </w:r>
            <w:r>
              <w:rPr>
                <w:rFonts w:ascii="宋体" w:hAnsi="宋体" w:hint="eastAsia"/>
                <w:szCs w:val="21"/>
              </w:rPr>
              <w:t>框架上传到软件仓库。</w:t>
            </w:r>
          </w:p>
        </w:tc>
        <w:tc>
          <w:tcPr>
            <w:tcW w:w="928" w:type="pct"/>
            <w:shd w:val="clear" w:color="auto" w:fill="auto"/>
          </w:tcPr>
          <w:p w:rsidR="00F92A84" w:rsidRPr="00F90C0D" w:rsidRDefault="00F92A84" w:rsidP="007B058A">
            <w:pPr>
              <w:rPr>
                <w:rFonts w:ascii="宋体" w:hAnsi="宋体"/>
                <w:szCs w:val="21"/>
              </w:rPr>
            </w:pPr>
            <w:r>
              <w:rPr>
                <w:rFonts w:ascii="宋体" w:hAnsi="宋体" w:hint="eastAsia"/>
                <w:szCs w:val="21"/>
              </w:rPr>
              <w:t>显示上传成功。</w:t>
            </w:r>
          </w:p>
        </w:tc>
        <w:tc>
          <w:tcPr>
            <w:tcW w:w="616" w:type="pct"/>
            <w:shd w:val="clear" w:color="auto" w:fill="auto"/>
          </w:tcPr>
          <w:p w:rsidR="00F92A84" w:rsidRDefault="00F92A84" w:rsidP="007B058A">
            <w:pPr>
              <w:jc w:val="center"/>
            </w:pPr>
            <w:r w:rsidRPr="00787AA3">
              <w:rPr>
                <w:rFonts w:ascii="宋体" w:hAnsi="宋体" w:hint="eastAsia"/>
                <w:szCs w:val="21"/>
              </w:rPr>
              <w:t>与预期结果一致</w:t>
            </w:r>
          </w:p>
        </w:tc>
        <w:tc>
          <w:tcPr>
            <w:tcW w:w="384" w:type="pct"/>
            <w:shd w:val="clear" w:color="auto" w:fill="auto"/>
          </w:tcPr>
          <w:p w:rsidR="00F92A84" w:rsidRPr="00F90C0D" w:rsidRDefault="00F92A84" w:rsidP="007B058A">
            <w:pPr>
              <w:jc w:val="center"/>
              <w:rPr>
                <w:rFonts w:ascii="宋体" w:hAnsi="宋体"/>
                <w:szCs w:val="21"/>
              </w:rPr>
            </w:pPr>
          </w:p>
        </w:tc>
      </w:tr>
    </w:tbl>
    <w:p w:rsidR="00BC7523" w:rsidRPr="004875F7" w:rsidRDefault="00BC7523" w:rsidP="00BC7523">
      <w:pPr>
        <w:pStyle w:val="a5"/>
        <w:numPr>
          <w:ilvl w:val="0"/>
          <w:numId w:val="12"/>
        </w:numPr>
        <w:ind w:firstLineChars="0"/>
        <w:jc w:val="center"/>
        <w:rPr>
          <w:rFonts w:ascii="宋体" w:hAnsi="宋体"/>
          <w:sz w:val="21"/>
          <w:szCs w:val="21"/>
        </w:rPr>
      </w:pPr>
      <w:commentRangeStart w:id="68"/>
      <w:r w:rsidRPr="004875F7">
        <w:rPr>
          <w:rFonts w:ascii="宋体" w:hAnsi="宋体" w:hint="eastAsia"/>
          <w:sz w:val="21"/>
          <w:szCs w:val="21"/>
        </w:rPr>
        <w:t>C++运行时框架功能验证管理测试用例</w:t>
      </w:r>
      <w:commentRangeEnd w:id="68"/>
      <w:r w:rsidR="00ED324B">
        <w:rPr>
          <w:rStyle w:val="af3"/>
        </w:rPr>
        <w:commentReference w:id="68"/>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3"/>
        <w:gridCol w:w="1277"/>
        <w:gridCol w:w="1134"/>
        <w:gridCol w:w="3119"/>
        <w:gridCol w:w="1136"/>
        <w:gridCol w:w="1141"/>
        <w:gridCol w:w="693"/>
      </w:tblGrid>
      <w:tr w:rsidR="00BC7523" w:rsidRPr="004875F7" w:rsidTr="00B76D77">
        <w:tc>
          <w:tcPr>
            <w:tcW w:w="1063" w:type="pct"/>
            <w:gridSpan w:val="2"/>
            <w:tcBorders>
              <w:bottom w:val="single" w:sz="6"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用例名称/标识</w:t>
            </w:r>
          </w:p>
        </w:tc>
        <w:tc>
          <w:tcPr>
            <w:tcW w:w="3937" w:type="pct"/>
            <w:gridSpan w:val="5"/>
            <w:tcBorders>
              <w:bottom w:val="single" w:sz="6" w:space="0" w:color="000000"/>
            </w:tcBorders>
            <w:shd w:val="clear" w:color="auto" w:fill="auto"/>
          </w:tcPr>
          <w:p w:rsidR="00BC7523" w:rsidRPr="00F90C0D" w:rsidRDefault="00BC7523" w:rsidP="00B76D77">
            <w:pPr>
              <w:pStyle w:val="a9"/>
              <w:rPr>
                <w:rFonts w:ascii="宋体" w:hAnsi="宋体"/>
                <w:szCs w:val="21"/>
              </w:rPr>
            </w:pPr>
            <w:r w:rsidRPr="00F90C0D">
              <w:rPr>
                <w:rFonts w:ascii="宋体" w:hAnsi="宋体" w:hint="eastAsia"/>
                <w:szCs w:val="21"/>
              </w:rPr>
              <w:t>C++运行时框架功能验证管理/</w:t>
            </w:r>
            <w:r w:rsidRPr="00F90C0D">
              <w:rPr>
                <w:rFonts w:ascii="宋体" w:hAnsi="宋体"/>
                <w:szCs w:val="21"/>
              </w:rPr>
              <w:t>GN_</w:t>
            </w:r>
            <w:r w:rsidRPr="00F90C0D">
              <w:rPr>
                <w:rFonts w:ascii="宋体" w:hAnsi="宋体" w:hint="eastAsia"/>
                <w:szCs w:val="21"/>
              </w:rPr>
              <w:t>PTGJC</w:t>
            </w:r>
            <w:r w:rsidRPr="00F90C0D">
              <w:rPr>
                <w:rFonts w:ascii="宋体" w:hAnsi="宋体"/>
                <w:szCs w:val="21"/>
              </w:rPr>
              <w:t xml:space="preserve"> _</w:t>
            </w:r>
            <w:r w:rsidRPr="00F90C0D">
              <w:rPr>
                <w:rFonts w:ascii="宋体" w:hAnsi="宋体" w:hint="eastAsia"/>
                <w:szCs w:val="21"/>
              </w:rPr>
              <w:t>FZYZ_GNYZ</w:t>
            </w:r>
          </w:p>
        </w:tc>
      </w:tr>
      <w:tr w:rsidR="00BC7523" w:rsidRPr="004875F7" w:rsidTr="00B76D77">
        <w:tc>
          <w:tcPr>
            <w:tcW w:w="1063" w:type="pct"/>
            <w:gridSpan w:val="2"/>
            <w:tcBorders>
              <w:top w:val="single" w:sz="6" w:space="0" w:color="000000"/>
              <w:bottom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BC7523" w:rsidRPr="00F90C0D" w:rsidRDefault="00BC7523" w:rsidP="00B76D77">
            <w:pPr>
              <w:spacing w:before="20" w:after="20"/>
              <w:rPr>
                <w:rFonts w:ascii="宋体" w:hAnsi="宋体"/>
                <w:b/>
                <w:szCs w:val="21"/>
              </w:rPr>
            </w:pPr>
            <w:r w:rsidRPr="00F90C0D">
              <w:rPr>
                <w:rFonts w:ascii="宋体" w:hAnsi="宋体" w:hint="eastAsia"/>
                <w:b/>
                <w:szCs w:val="21"/>
              </w:rPr>
              <w:t>测试目的</w:t>
            </w:r>
            <w:r w:rsidR="002A282B">
              <w:rPr>
                <w:rFonts w:ascii="宋体" w:hAnsi="宋体" w:hint="eastAsia"/>
                <w:b/>
                <w:szCs w:val="21"/>
              </w:rPr>
              <w:t>：</w:t>
            </w:r>
            <w:r w:rsidRPr="00F90C0D">
              <w:rPr>
                <w:rFonts w:ascii="宋体" w:hAnsi="宋体" w:hint="eastAsia"/>
                <w:b/>
                <w:szCs w:val="21"/>
              </w:rPr>
              <w:t xml:space="preserve"> </w:t>
            </w:r>
            <w:r w:rsidRPr="00F90C0D">
              <w:rPr>
                <w:rFonts w:ascii="宋体" w:hAnsi="宋体" w:hint="eastAsia"/>
                <w:color w:val="000000"/>
                <w:szCs w:val="21"/>
              </w:rPr>
              <w:t>C++运行时框架功能全部验证通过</w:t>
            </w:r>
            <w:r w:rsidRPr="00F90C0D">
              <w:rPr>
                <w:rFonts w:ascii="宋体" w:hAnsi="宋体" w:hint="eastAsia"/>
                <w:szCs w:val="21"/>
              </w:rPr>
              <w:t>。</w:t>
            </w:r>
          </w:p>
          <w:p w:rsidR="00BC7523" w:rsidRPr="00C44619" w:rsidRDefault="00BC7523" w:rsidP="00B76D77">
            <w:pPr>
              <w:pStyle w:val="a9"/>
              <w:rPr>
                <w:rFonts w:ascii="宋体" w:hAnsi="宋体"/>
                <w:color w:val="FF0000"/>
                <w:szCs w:val="21"/>
              </w:rPr>
            </w:pPr>
            <w:r w:rsidRPr="00F90C0D">
              <w:rPr>
                <w:rFonts w:ascii="宋体" w:hAnsi="宋体" w:hint="eastAsia"/>
                <w:b/>
                <w:szCs w:val="21"/>
              </w:rPr>
              <w:t>测试方法</w:t>
            </w:r>
            <w:r w:rsidR="002A282B">
              <w:rPr>
                <w:rFonts w:ascii="宋体" w:hAnsi="宋体" w:hint="eastAsia"/>
                <w:b/>
                <w:szCs w:val="21"/>
              </w:rPr>
              <w:t>：</w:t>
            </w:r>
            <w:r w:rsidR="00C44619">
              <w:rPr>
                <w:rFonts w:ascii="宋体" w:hAnsi="宋体" w:hint="eastAsia"/>
                <w:noProof/>
                <w:szCs w:val="21"/>
              </w:rPr>
              <w:t>通过测试应用能否基于C++</w:t>
            </w:r>
            <w:r w:rsidR="00C44619" w:rsidRPr="0021544E">
              <w:rPr>
                <w:rFonts w:ascii="宋体" w:hAnsi="宋体"/>
                <w:noProof/>
                <w:szCs w:val="21"/>
              </w:rPr>
              <w:t>运行时框架</w:t>
            </w:r>
            <w:r w:rsidR="00C44619">
              <w:rPr>
                <w:rFonts w:ascii="宋体" w:hAnsi="宋体" w:hint="eastAsia"/>
                <w:noProof/>
                <w:szCs w:val="21"/>
              </w:rPr>
              <w:t>正常运行，验证</w:t>
            </w:r>
            <w:r w:rsidR="00C44619">
              <w:rPr>
                <w:rFonts w:ascii="宋体" w:hAnsi="宋体" w:hint="eastAsia"/>
                <w:szCs w:val="21"/>
              </w:rPr>
              <w:t>C++</w:t>
            </w:r>
            <w:r w:rsidR="00C44619" w:rsidRPr="004875F7">
              <w:rPr>
                <w:rFonts w:ascii="宋体" w:hAnsi="宋体" w:hint="eastAsia"/>
                <w:szCs w:val="21"/>
              </w:rPr>
              <w:t>运行时框架</w:t>
            </w:r>
            <w:r w:rsidR="00C44619">
              <w:rPr>
                <w:rFonts w:ascii="宋体" w:hAnsi="宋体" w:hint="eastAsia"/>
                <w:szCs w:val="21"/>
              </w:rPr>
              <w:t>的</w:t>
            </w:r>
            <w:r w:rsidR="00C44619" w:rsidRPr="0021544E">
              <w:rPr>
                <w:rFonts w:ascii="宋体" w:hAnsi="宋体"/>
                <w:noProof/>
                <w:szCs w:val="21"/>
              </w:rPr>
              <w:t>封装</w:t>
            </w:r>
            <w:r w:rsidR="00C44619">
              <w:rPr>
                <w:rFonts w:ascii="宋体" w:hAnsi="宋体" w:hint="eastAsia"/>
                <w:noProof/>
                <w:szCs w:val="21"/>
              </w:rPr>
              <w:t>是否正常。</w:t>
            </w:r>
          </w:p>
          <w:p w:rsidR="00BC7523" w:rsidRPr="00F90C0D" w:rsidRDefault="00BC7523" w:rsidP="00B76D77">
            <w:pPr>
              <w:pStyle w:val="a9"/>
              <w:rPr>
                <w:rFonts w:ascii="宋体" w:hAnsi="宋体"/>
                <w:noProof/>
                <w:szCs w:val="21"/>
              </w:rPr>
            </w:pPr>
            <w:r w:rsidRPr="00F90C0D">
              <w:rPr>
                <w:rFonts w:ascii="宋体" w:hAnsi="宋体" w:hint="eastAsia"/>
                <w:b/>
                <w:szCs w:val="21"/>
              </w:rPr>
              <w:t>合格判据</w:t>
            </w:r>
            <w:r w:rsidR="002A282B">
              <w:rPr>
                <w:rFonts w:ascii="宋体" w:hAnsi="宋体" w:hint="eastAsia"/>
                <w:b/>
                <w:szCs w:val="21"/>
              </w:rPr>
              <w:t>：</w:t>
            </w:r>
            <w:r w:rsidRPr="00F90C0D">
              <w:rPr>
                <w:rFonts w:ascii="宋体" w:hAnsi="宋体" w:hint="eastAsia"/>
                <w:color w:val="FF0000"/>
                <w:szCs w:val="21"/>
              </w:rPr>
              <w:t xml:space="preserve">  </w:t>
            </w:r>
            <w:r w:rsidRPr="00F90C0D">
              <w:rPr>
                <w:rFonts w:ascii="宋体" w:hAnsi="宋体" w:hint="eastAsia"/>
                <w:color w:val="000000"/>
                <w:szCs w:val="21"/>
              </w:rPr>
              <w:t>C++运行时框架功能全部验证通过</w:t>
            </w:r>
            <w:r w:rsidRPr="00F90C0D">
              <w:rPr>
                <w:rFonts w:ascii="宋体" w:hAnsi="宋体" w:hint="eastAsia"/>
                <w:spacing w:val="2"/>
                <w:szCs w:val="21"/>
              </w:rPr>
              <w:t>。</w:t>
            </w:r>
          </w:p>
        </w:tc>
      </w:tr>
      <w:tr w:rsidR="00B76D77" w:rsidRPr="004875F7" w:rsidTr="00972F4E">
        <w:tc>
          <w:tcPr>
            <w:tcW w:w="367" w:type="pct"/>
            <w:tcBorders>
              <w:top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步骤</w:t>
            </w:r>
          </w:p>
        </w:tc>
        <w:tc>
          <w:tcPr>
            <w:tcW w:w="696" w:type="pct"/>
            <w:tcBorders>
              <w:top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前提和约束</w:t>
            </w:r>
          </w:p>
        </w:tc>
        <w:tc>
          <w:tcPr>
            <w:tcW w:w="618" w:type="pct"/>
            <w:tcBorders>
              <w:top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输入</w:t>
            </w:r>
          </w:p>
        </w:tc>
        <w:tc>
          <w:tcPr>
            <w:tcW w:w="1700" w:type="pct"/>
            <w:tcBorders>
              <w:top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目的和动作</w:t>
            </w:r>
          </w:p>
        </w:tc>
        <w:tc>
          <w:tcPr>
            <w:tcW w:w="619" w:type="pct"/>
            <w:tcBorders>
              <w:top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预期结果</w:t>
            </w:r>
          </w:p>
        </w:tc>
        <w:tc>
          <w:tcPr>
            <w:tcW w:w="622" w:type="pct"/>
            <w:tcBorders>
              <w:top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评估准则</w:t>
            </w:r>
          </w:p>
        </w:tc>
        <w:tc>
          <w:tcPr>
            <w:tcW w:w="378" w:type="pct"/>
            <w:tcBorders>
              <w:top w:val="single" w:sz="12" w:space="0" w:color="000000"/>
            </w:tcBorders>
            <w:shd w:val="clear" w:color="auto" w:fill="auto"/>
          </w:tcPr>
          <w:p w:rsidR="00BC7523" w:rsidRPr="00F90C0D" w:rsidRDefault="00BC7523" w:rsidP="00B76D77">
            <w:pPr>
              <w:pStyle w:val="a9"/>
              <w:jc w:val="center"/>
              <w:rPr>
                <w:rFonts w:ascii="宋体" w:hAnsi="宋体"/>
                <w:szCs w:val="21"/>
              </w:rPr>
            </w:pPr>
            <w:r w:rsidRPr="00F90C0D">
              <w:rPr>
                <w:rFonts w:ascii="宋体" w:hAnsi="宋体" w:hint="eastAsia"/>
                <w:szCs w:val="21"/>
              </w:rPr>
              <w:t>备注</w:t>
            </w:r>
          </w:p>
        </w:tc>
      </w:tr>
      <w:tr w:rsidR="00B76D77" w:rsidRPr="004875F7" w:rsidTr="00972F4E">
        <w:tc>
          <w:tcPr>
            <w:tcW w:w="367" w:type="pct"/>
            <w:shd w:val="clear" w:color="auto" w:fill="auto"/>
          </w:tcPr>
          <w:p w:rsidR="00E743AE" w:rsidRPr="0021544E" w:rsidRDefault="00E743AE" w:rsidP="00B76D77">
            <w:pPr>
              <w:pStyle w:val="a9"/>
              <w:jc w:val="center"/>
              <w:rPr>
                <w:rFonts w:ascii="宋体" w:hAnsi="宋体"/>
                <w:szCs w:val="21"/>
              </w:rPr>
            </w:pPr>
            <w:r w:rsidRPr="0021544E">
              <w:rPr>
                <w:rFonts w:ascii="宋体" w:hAnsi="宋体"/>
                <w:szCs w:val="21"/>
              </w:rPr>
              <w:t>步骤 1</w:t>
            </w:r>
          </w:p>
        </w:tc>
        <w:tc>
          <w:tcPr>
            <w:tcW w:w="696" w:type="pct"/>
            <w:shd w:val="clear" w:color="auto" w:fill="auto"/>
          </w:tcPr>
          <w:p w:rsidR="00E743AE" w:rsidRPr="0021544E" w:rsidRDefault="00E743AE" w:rsidP="00B76D77">
            <w:pPr>
              <w:pStyle w:val="a9"/>
              <w:rPr>
                <w:rFonts w:ascii="宋体" w:hAnsi="宋体"/>
                <w:szCs w:val="21"/>
              </w:rPr>
            </w:pPr>
            <w:r w:rsidRPr="0021544E">
              <w:rPr>
                <w:rFonts w:ascii="宋体" w:hAnsi="宋体"/>
                <w:szCs w:val="21"/>
              </w:rPr>
              <w:t>通过浏览器进行登录访问</w:t>
            </w:r>
            <w:r>
              <w:rPr>
                <w:rFonts w:ascii="宋体" w:hAnsi="宋体"/>
                <w:szCs w:val="21"/>
              </w:rPr>
              <w:t>应用远程构建系统</w:t>
            </w:r>
            <w:r w:rsidR="00B76D77">
              <w:rPr>
                <w:rFonts w:ascii="宋体" w:hAnsi="宋体" w:hint="eastAsia"/>
                <w:szCs w:val="21"/>
              </w:rPr>
              <w:t>。</w:t>
            </w:r>
          </w:p>
        </w:tc>
        <w:tc>
          <w:tcPr>
            <w:tcW w:w="618" w:type="pct"/>
            <w:shd w:val="clear" w:color="auto" w:fill="auto"/>
          </w:tcPr>
          <w:p w:rsidR="00E743AE" w:rsidRPr="0021544E" w:rsidRDefault="00E743AE" w:rsidP="00B76D77">
            <w:pPr>
              <w:pStyle w:val="a9"/>
              <w:rPr>
                <w:rFonts w:ascii="宋体" w:hAnsi="宋体"/>
                <w:szCs w:val="21"/>
              </w:rPr>
            </w:pPr>
            <w:r w:rsidRPr="0021544E">
              <w:rPr>
                <w:rFonts w:ascii="宋体" w:hAnsi="宋体"/>
                <w:szCs w:val="21"/>
              </w:rPr>
              <w:t>通过浏览器进行登录访问</w:t>
            </w:r>
            <w:r>
              <w:rPr>
                <w:rFonts w:ascii="宋体" w:hAnsi="宋体"/>
                <w:szCs w:val="21"/>
              </w:rPr>
              <w:t>应用远程构建系统</w:t>
            </w:r>
            <w:r w:rsidR="00B76D77">
              <w:rPr>
                <w:rFonts w:ascii="宋体" w:hAnsi="宋体" w:hint="eastAsia"/>
                <w:szCs w:val="21"/>
              </w:rPr>
              <w:t>。</w:t>
            </w:r>
          </w:p>
        </w:tc>
        <w:tc>
          <w:tcPr>
            <w:tcW w:w="1700" w:type="pct"/>
            <w:shd w:val="clear" w:color="auto" w:fill="auto"/>
          </w:tcPr>
          <w:p w:rsidR="00E743AE" w:rsidRPr="0021544E" w:rsidRDefault="00E743AE" w:rsidP="00B76D77">
            <w:pPr>
              <w:pStyle w:val="a9"/>
              <w:rPr>
                <w:rFonts w:ascii="宋体" w:hAnsi="宋体"/>
                <w:szCs w:val="21"/>
              </w:rPr>
            </w:pPr>
            <w:r w:rsidRPr="0021544E">
              <w:rPr>
                <w:rFonts w:ascii="宋体" w:hAnsi="宋体"/>
                <w:szCs w:val="21"/>
              </w:rPr>
              <w:t>登录应用远程构建系统，填写及设置待构建的应用程序名称、版本、构建后应用镜像名称、版本、应用依赖的运行时框架等信息</w:t>
            </w:r>
            <w:r w:rsidR="00B76D77">
              <w:rPr>
                <w:rFonts w:ascii="宋体" w:hAnsi="宋体" w:hint="eastAsia"/>
                <w:szCs w:val="21"/>
              </w:rPr>
              <w:t>。</w:t>
            </w:r>
          </w:p>
        </w:tc>
        <w:tc>
          <w:tcPr>
            <w:tcW w:w="619" w:type="pct"/>
            <w:shd w:val="clear" w:color="auto" w:fill="auto"/>
          </w:tcPr>
          <w:p w:rsidR="00E743AE" w:rsidRPr="0021544E" w:rsidRDefault="00E743AE" w:rsidP="00B76D77">
            <w:pPr>
              <w:pStyle w:val="a9"/>
              <w:rPr>
                <w:rFonts w:ascii="宋体" w:hAnsi="宋体"/>
                <w:szCs w:val="21"/>
              </w:rPr>
            </w:pPr>
            <w:r w:rsidRPr="0021544E">
              <w:rPr>
                <w:rFonts w:ascii="宋体" w:hAnsi="宋体"/>
                <w:szCs w:val="21"/>
              </w:rPr>
              <w:t>成功登录并设置应用信息</w:t>
            </w:r>
            <w:r>
              <w:rPr>
                <w:rFonts w:ascii="宋体" w:hAnsi="宋体" w:hint="eastAsia"/>
                <w:szCs w:val="21"/>
              </w:rPr>
              <w:t>。</w:t>
            </w:r>
          </w:p>
        </w:tc>
        <w:tc>
          <w:tcPr>
            <w:tcW w:w="622" w:type="pct"/>
            <w:shd w:val="clear" w:color="auto" w:fill="auto"/>
          </w:tcPr>
          <w:p w:rsidR="00E743AE" w:rsidRPr="0021544E" w:rsidRDefault="00E743AE" w:rsidP="00B76D77">
            <w:pPr>
              <w:jc w:val="center"/>
              <w:rPr>
                <w:rFonts w:ascii="宋体" w:hAnsi="宋体"/>
                <w:szCs w:val="21"/>
              </w:rPr>
            </w:pPr>
            <w:r w:rsidRPr="00F90C0D">
              <w:rPr>
                <w:rFonts w:ascii="宋体" w:hAnsi="宋体" w:hint="eastAsia"/>
                <w:szCs w:val="21"/>
              </w:rPr>
              <w:t>与预期结果一致</w:t>
            </w:r>
          </w:p>
        </w:tc>
        <w:tc>
          <w:tcPr>
            <w:tcW w:w="378" w:type="pct"/>
            <w:shd w:val="clear" w:color="auto" w:fill="auto"/>
          </w:tcPr>
          <w:p w:rsidR="00E743AE" w:rsidRPr="0021544E" w:rsidRDefault="00E743AE" w:rsidP="00B76D77">
            <w:pPr>
              <w:pStyle w:val="a9"/>
              <w:jc w:val="center"/>
              <w:rPr>
                <w:rFonts w:ascii="宋体" w:hAnsi="宋体"/>
                <w:szCs w:val="21"/>
              </w:rPr>
            </w:pPr>
          </w:p>
        </w:tc>
      </w:tr>
      <w:tr w:rsidR="00972F4E" w:rsidRPr="004875F7" w:rsidTr="00972F4E">
        <w:tc>
          <w:tcPr>
            <w:tcW w:w="367" w:type="pct"/>
            <w:shd w:val="clear" w:color="auto" w:fill="auto"/>
          </w:tcPr>
          <w:p w:rsidR="00972F4E" w:rsidRPr="00F90C0D" w:rsidRDefault="00972F4E" w:rsidP="00B76D77">
            <w:pPr>
              <w:pStyle w:val="a9"/>
              <w:jc w:val="center"/>
              <w:rPr>
                <w:rFonts w:ascii="宋体" w:hAnsi="宋体"/>
                <w:szCs w:val="21"/>
              </w:rPr>
            </w:pPr>
            <w:r w:rsidRPr="00F90C0D">
              <w:rPr>
                <w:rFonts w:ascii="宋体" w:hAnsi="宋体"/>
                <w:szCs w:val="21"/>
              </w:rPr>
              <w:t>步骤 2</w:t>
            </w:r>
          </w:p>
        </w:tc>
        <w:tc>
          <w:tcPr>
            <w:tcW w:w="696" w:type="pct"/>
            <w:shd w:val="clear" w:color="auto" w:fill="auto"/>
          </w:tcPr>
          <w:p w:rsidR="00972F4E" w:rsidRPr="0021544E" w:rsidRDefault="00972F4E" w:rsidP="00B76D77">
            <w:pPr>
              <w:pStyle w:val="a9"/>
              <w:rPr>
                <w:rFonts w:ascii="宋体" w:hAnsi="宋体"/>
                <w:szCs w:val="21"/>
              </w:rPr>
            </w:pPr>
            <w:r>
              <w:rPr>
                <w:rFonts w:ascii="宋体" w:hAnsi="宋体" w:hint="eastAsia"/>
                <w:szCs w:val="21"/>
              </w:rPr>
              <w:t>C++</w:t>
            </w:r>
            <w:r w:rsidRPr="0021544E">
              <w:rPr>
                <w:rFonts w:ascii="宋体" w:hAnsi="宋体"/>
                <w:szCs w:val="21"/>
              </w:rPr>
              <w:t>应用已构建完成</w:t>
            </w:r>
            <w:r>
              <w:rPr>
                <w:rFonts w:ascii="宋体" w:hAnsi="宋体" w:hint="eastAsia"/>
                <w:szCs w:val="21"/>
              </w:rPr>
              <w:t>。</w:t>
            </w:r>
          </w:p>
        </w:tc>
        <w:tc>
          <w:tcPr>
            <w:tcW w:w="618" w:type="pct"/>
            <w:shd w:val="clear" w:color="auto" w:fill="auto"/>
          </w:tcPr>
          <w:p w:rsidR="00972F4E" w:rsidRPr="0021544E" w:rsidRDefault="00972F4E" w:rsidP="00B76D77">
            <w:pPr>
              <w:pStyle w:val="a9"/>
              <w:rPr>
                <w:rFonts w:ascii="宋体" w:hAnsi="宋体"/>
                <w:szCs w:val="21"/>
              </w:rPr>
            </w:pPr>
            <w:r>
              <w:rPr>
                <w:rFonts w:ascii="宋体" w:hAnsi="宋体" w:hint="eastAsia"/>
                <w:szCs w:val="21"/>
              </w:rPr>
              <w:t>飞腾版C++</w:t>
            </w:r>
            <w:r w:rsidRPr="0021544E">
              <w:rPr>
                <w:rFonts w:ascii="宋体" w:hAnsi="宋体"/>
                <w:szCs w:val="21"/>
              </w:rPr>
              <w:t>应用镜像</w:t>
            </w:r>
            <w:r>
              <w:rPr>
                <w:rFonts w:ascii="宋体" w:hAnsi="宋体" w:hint="eastAsia"/>
                <w:szCs w:val="21"/>
              </w:rPr>
              <w:t>、C++</w:t>
            </w:r>
            <w:r w:rsidRPr="0021544E">
              <w:rPr>
                <w:rFonts w:ascii="宋体" w:hAnsi="宋体"/>
                <w:szCs w:val="21"/>
              </w:rPr>
              <w:t>运行时框架镜像</w:t>
            </w:r>
            <w:r>
              <w:rPr>
                <w:rFonts w:ascii="宋体" w:hAnsi="宋体" w:hint="eastAsia"/>
                <w:szCs w:val="21"/>
              </w:rPr>
              <w:t>。</w:t>
            </w:r>
          </w:p>
        </w:tc>
        <w:tc>
          <w:tcPr>
            <w:tcW w:w="1700" w:type="pct"/>
            <w:shd w:val="clear" w:color="auto" w:fill="auto"/>
          </w:tcPr>
          <w:p w:rsidR="00972F4E" w:rsidRPr="00F90C0D" w:rsidRDefault="00972F4E" w:rsidP="00B76D77">
            <w:pPr>
              <w:rPr>
                <w:rFonts w:ascii="宋体" w:hAnsi="宋体"/>
                <w:color w:val="000000"/>
                <w:szCs w:val="21"/>
              </w:rPr>
            </w:pPr>
            <w:r w:rsidRPr="0021544E">
              <w:rPr>
                <w:rFonts w:ascii="宋体" w:hAnsi="宋体"/>
                <w:szCs w:val="21"/>
              </w:rPr>
              <w:t>选择飞腾架构，点击远程验证按钮，进入远程验证的终端显示界面，在该终端上使用沙箱工具安装</w:t>
            </w:r>
            <w:r>
              <w:rPr>
                <w:rFonts w:ascii="宋体" w:hAnsi="宋体" w:hint="eastAsia"/>
                <w:szCs w:val="21"/>
              </w:rPr>
              <w:t>C++</w:t>
            </w:r>
            <w:r w:rsidRPr="0021544E">
              <w:rPr>
                <w:rFonts w:ascii="宋体" w:hAnsi="宋体"/>
                <w:szCs w:val="21"/>
              </w:rPr>
              <w:t>运行时框架镜像，安装</w:t>
            </w:r>
            <w:r>
              <w:rPr>
                <w:rFonts w:ascii="宋体" w:hAnsi="宋体" w:hint="eastAsia"/>
                <w:szCs w:val="21"/>
              </w:rPr>
              <w:t>C++</w:t>
            </w:r>
            <w:r w:rsidRPr="0021544E">
              <w:rPr>
                <w:rFonts w:ascii="宋体" w:hAnsi="宋体"/>
                <w:szCs w:val="21"/>
              </w:rPr>
              <w:t>应用镜像，运行</w:t>
            </w:r>
            <w:r>
              <w:rPr>
                <w:rFonts w:ascii="宋体" w:hAnsi="宋体" w:hint="eastAsia"/>
                <w:szCs w:val="21"/>
              </w:rPr>
              <w:t>C++</w:t>
            </w:r>
            <w:r w:rsidRPr="0021544E">
              <w:rPr>
                <w:rFonts w:ascii="宋体" w:hAnsi="宋体"/>
                <w:szCs w:val="21"/>
              </w:rPr>
              <w:t>应用</w:t>
            </w:r>
            <w:r>
              <w:rPr>
                <w:rFonts w:ascii="宋体" w:hAnsi="宋体" w:hint="eastAsia"/>
                <w:szCs w:val="21"/>
              </w:rPr>
              <w:t>。</w:t>
            </w:r>
          </w:p>
        </w:tc>
        <w:tc>
          <w:tcPr>
            <w:tcW w:w="619" w:type="pct"/>
            <w:shd w:val="clear" w:color="auto" w:fill="auto"/>
          </w:tcPr>
          <w:p w:rsidR="00972F4E" w:rsidRPr="00F90C0D" w:rsidRDefault="00972F4E" w:rsidP="00B76D77">
            <w:pPr>
              <w:rPr>
                <w:rFonts w:ascii="宋体" w:hAnsi="宋体"/>
                <w:szCs w:val="21"/>
              </w:rPr>
            </w:pPr>
            <w:r>
              <w:rPr>
                <w:rFonts w:ascii="宋体" w:hAnsi="宋体" w:hint="eastAsia"/>
                <w:szCs w:val="21"/>
              </w:rPr>
              <w:t>C++</w:t>
            </w:r>
            <w:r w:rsidRPr="0021544E">
              <w:rPr>
                <w:rFonts w:ascii="宋体" w:hAnsi="宋体"/>
                <w:szCs w:val="21"/>
              </w:rPr>
              <w:t>运行时框架及应用能够正常安装及运行</w:t>
            </w:r>
            <w:r>
              <w:rPr>
                <w:rFonts w:ascii="宋体" w:hAnsi="宋体" w:hint="eastAsia"/>
                <w:szCs w:val="21"/>
              </w:rPr>
              <w:t>。</w:t>
            </w:r>
          </w:p>
        </w:tc>
        <w:tc>
          <w:tcPr>
            <w:tcW w:w="622" w:type="pct"/>
            <w:shd w:val="clear" w:color="auto" w:fill="auto"/>
          </w:tcPr>
          <w:p w:rsidR="00972F4E" w:rsidRDefault="00972F4E">
            <w:r w:rsidRPr="002263D5">
              <w:rPr>
                <w:rFonts w:ascii="宋体" w:hAnsi="宋体"/>
                <w:szCs w:val="21"/>
              </w:rPr>
              <w:t>与预期结果一致</w:t>
            </w:r>
          </w:p>
        </w:tc>
        <w:tc>
          <w:tcPr>
            <w:tcW w:w="378" w:type="pct"/>
            <w:shd w:val="clear" w:color="auto" w:fill="auto"/>
          </w:tcPr>
          <w:p w:rsidR="00972F4E" w:rsidRPr="00F90C0D" w:rsidRDefault="00972F4E" w:rsidP="00B76D77">
            <w:pPr>
              <w:jc w:val="center"/>
              <w:rPr>
                <w:rFonts w:ascii="宋体" w:hAnsi="宋体"/>
                <w:szCs w:val="21"/>
              </w:rPr>
            </w:pPr>
            <w:r w:rsidRPr="00F90C0D">
              <w:rPr>
                <w:rFonts w:ascii="宋体" w:hAnsi="宋体" w:hint="eastAsia"/>
                <w:szCs w:val="21"/>
              </w:rPr>
              <w:t>-</w:t>
            </w:r>
          </w:p>
        </w:tc>
      </w:tr>
      <w:tr w:rsidR="00972F4E" w:rsidTr="00972F4E">
        <w:tblPrEx>
          <w:tblBorders>
            <w:bottom w:val="single" w:sz="6" w:space="0" w:color="000000"/>
            <w:right w:val="single" w:sz="6" w:space="0" w:color="000000"/>
          </w:tblBorders>
        </w:tblPrEx>
        <w:tc>
          <w:tcPr>
            <w:tcW w:w="367" w:type="pct"/>
            <w:tcBorders>
              <w:left w:val="single" w:sz="12" w:space="0" w:color="000000"/>
              <w:bottom w:val="single" w:sz="6" w:space="0" w:color="000000"/>
              <w:right w:val="single" w:sz="6" w:space="0" w:color="000000"/>
            </w:tcBorders>
            <w:shd w:val="clear" w:color="auto" w:fill="auto"/>
          </w:tcPr>
          <w:p w:rsidR="00972F4E" w:rsidRPr="0021544E" w:rsidRDefault="00972F4E" w:rsidP="00B76D77">
            <w:pPr>
              <w:pStyle w:val="a9"/>
              <w:jc w:val="center"/>
              <w:rPr>
                <w:rFonts w:ascii="宋体" w:hAnsi="宋体"/>
                <w:szCs w:val="21"/>
              </w:rPr>
            </w:pPr>
            <w:r w:rsidRPr="0021544E">
              <w:rPr>
                <w:rFonts w:ascii="宋体" w:hAnsi="宋体"/>
                <w:szCs w:val="21"/>
              </w:rPr>
              <w:t>步骤</w:t>
            </w:r>
            <w:r>
              <w:rPr>
                <w:rFonts w:ascii="宋体" w:hAnsi="宋体"/>
                <w:szCs w:val="21"/>
              </w:rPr>
              <w:t xml:space="preserve"> </w:t>
            </w:r>
            <w:r>
              <w:rPr>
                <w:rFonts w:ascii="宋体" w:hAnsi="宋体" w:hint="eastAsia"/>
                <w:szCs w:val="21"/>
              </w:rPr>
              <w:t>3</w:t>
            </w:r>
          </w:p>
        </w:tc>
        <w:tc>
          <w:tcPr>
            <w:tcW w:w="696" w:type="pct"/>
            <w:tcBorders>
              <w:left w:val="single" w:sz="6" w:space="0" w:color="000000"/>
              <w:bottom w:val="single" w:sz="6" w:space="0" w:color="000000"/>
              <w:right w:val="single" w:sz="6" w:space="0" w:color="000000"/>
            </w:tcBorders>
            <w:shd w:val="clear" w:color="auto" w:fill="auto"/>
          </w:tcPr>
          <w:p w:rsidR="00972F4E" w:rsidRPr="0021544E" w:rsidRDefault="00972F4E" w:rsidP="00B76D77">
            <w:pPr>
              <w:pStyle w:val="a9"/>
              <w:rPr>
                <w:rFonts w:ascii="宋体" w:hAnsi="宋体"/>
                <w:szCs w:val="21"/>
              </w:rPr>
            </w:pPr>
            <w:r>
              <w:rPr>
                <w:rFonts w:ascii="宋体" w:hAnsi="宋体" w:hint="eastAsia"/>
                <w:szCs w:val="21"/>
              </w:rPr>
              <w:t>C++</w:t>
            </w:r>
            <w:r w:rsidRPr="0021544E">
              <w:rPr>
                <w:rFonts w:ascii="宋体" w:hAnsi="宋体"/>
                <w:szCs w:val="21"/>
              </w:rPr>
              <w:t>应用已构建完成</w:t>
            </w:r>
            <w:r>
              <w:rPr>
                <w:rFonts w:ascii="宋体" w:hAnsi="宋体" w:hint="eastAsia"/>
                <w:szCs w:val="21"/>
              </w:rPr>
              <w:t>。</w:t>
            </w:r>
          </w:p>
        </w:tc>
        <w:tc>
          <w:tcPr>
            <w:tcW w:w="618" w:type="pct"/>
            <w:tcBorders>
              <w:left w:val="single" w:sz="6" w:space="0" w:color="000000"/>
              <w:bottom w:val="single" w:sz="6" w:space="0" w:color="000000"/>
              <w:right w:val="single" w:sz="6" w:space="0" w:color="000000"/>
            </w:tcBorders>
            <w:shd w:val="clear" w:color="auto" w:fill="auto"/>
          </w:tcPr>
          <w:p w:rsidR="00972F4E" w:rsidRPr="0021544E" w:rsidRDefault="00972F4E" w:rsidP="00B76D77">
            <w:pPr>
              <w:pStyle w:val="a9"/>
              <w:rPr>
                <w:rFonts w:ascii="宋体" w:hAnsi="宋体"/>
                <w:szCs w:val="21"/>
              </w:rPr>
            </w:pPr>
            <w:r>
              <w:rPr>
                <w:rFonts w:ascii="宋体" w:hAnsi="宋体" w:hint="eastAsia"/>
                <w:szCs w:val="21"/>
              </w:rPr>
              <w:t>龙芯版C++</w:t>
            </w:r>
            <w:r w:rsidRPr="0021544E">
              <w:rPr>
                <w:rFonts w:ascii="宋体" w:hAnsi="宋体"/>
                <w:szCs w:val="21"/>
              </w:rPr>
              <w:t>应用镜像</w:t>
            </w:r>
            <w:r>
              <w:rPr>
                <w:rFonts w:ascii="宋体" w:hAnsi="宋体" w:hint="eastAsia"/>
                <w:szCs w:val="21"/>
              </w:rPr>
              <w:t>、C++</w:t>
            </w:r>
            <w:r w:rsidRPr="0021544E">
              <w:rPr>
                <w:rFonts w:ascii="宋体" w:hAnsi="宋体"/>
                <w:szCs w:val="21"/>
              </w:rPr>
              <w:lastRenderedPageBreak/>
              <w:t>运行时框架镜像</w:t>
            </w:r>
            <w:r>
              <w:rPr>
                <w:rFonts w:ascii="宋体" w:hAnsi="宋体" w:hint="eastAsia"/>
                <w:szCs w:val="21"/>
              </w:rPr>
              <w:t>。</w:t>
            </w:r>
          </w:p>
        </w:tc>
        <w:tc>
          <w:tcPr>
            <w:tcW w:w="1700" w:type="pct"/>
            <w:tcBorders>
              <w:left w:val="single" w:sz="6" w:space="0" w:color="000000"/>
              <w:bottom w:val="single" w:sz="6" w:space="0" w:color="000000"/>
              <w:right w:val="single" w:sz="6" w:space="0" w:color="000000"/>
            </w:tcBorders>
            <w:shd w:val="clear" w:color="auto" w:fill="auto"/>
          </w:tcPr>
          <w:p w:rsidR="00972F4E" w:rsidRPr="0021544E" w:rsidRDefault="00972F4E" w:rsidP="00B76D77">
            <w:pPr>
              <w:pStyle w:val="a9"/>
              <w:rPr>
                <w:rFonts w:ascii="宋体" w:hAnsi="宋体"/>
                <w:szCs w:val="21"/>
              </w:rPr>
            </w:pPr>
            <w:r w:rsidRPr="0021544E">
              <w:rPr>
                <w:rFonts w:ascii="宋体" w:hAnsi="宋体"/>
                <w:szCs w:val="21"/>
              </w:rPr>
              <w:lastRenderedPageBreak/>
              <w:t>选择龙芯架构，点击远程验证按钮，进入远程验证的终端显示界面，在该终端上使用沙箱工具安</w:t>
            </w:r>
            <w:r w:rsidRPr="0021544E">
              <w:rPr>
                <w:rFonts w:ascii="宋体" w:hAnsi="宋体"/>
                <w:szCs w:val="21"/>
              </w:rPr>
              <w:lastRenderedPageBreak/>
              <w:t>装</w:t>
            </w:r>
            <w:r>
              <w:rPr>
                <w:rFonts w:ascii="宋体" w:hAnsi="宋体" w:hint="eastAsia"/>
                <w:szCs w:val="21"/>
              </w:rPr>
              <w:t>C++</w:t>
            </w:r>
            <w:r w:rsidRPr="0021544E">
              <w:rPr>
                <w:rFonts w:ascii="宋体" w:hAnsi="宋体"/>
                <w:szCs w:val="21"/>
              </w:rPr>
              <w:t>运行时框架镜像，安装</w:t>
            </w:r>
            <w:r>
              <w:rPr>
                <w:rFonts w:ascii="宋体" w:hAnsi="宋体" w:hint="eastAsia"/>
                <w:szCs w:val="21"/>
              </w:rPr>
              <w:t>C++</w:t>
            </w:r>
            <w:r w:rsidRPr="0021544E">
              <w:rPr>
                <w:rFonts w:ascii="宋体" w:hAnsi="宋体"/>
                <w:szCs w:val="21"/>
              </w:rPr>
              <w:t>应用镜像，运行</w:t>
            </w:r>
            <w:r>
              <w:rPr>
                <w:rFonts w:ascii="宋体" w:hAnsi="宋体" w:hint="eastAsia"/>
                <w:szCs w:val="21"/>
              </w:rPr>
              <w:t>C++</w:t>
            </w:r>
            <w:r w:rsidRPr="0021544E">
              <w:rPr>
                <w:rFonts w:ascii="宋体" w:hAnsi="宋体"/>
                <w:szCs w:val="21"/>
              </w:rPr>
              <w:t>应用</w:t>
            </w:r>
            <w:r>
              <w:rPr>
                <w:rFonts w:ascii="宋体" w:hAnsi="宋体" w:hint="eastAsia"/>
                <w:szCs w:val="21"/>
              </w:rPr>
              <w:t>。</w:t>
            </w:r>
          </w:p>
        </w:tc>
        <w:tc>
          <w:tcPr>
            <w:tcW w:w="619" w:type="pct"/>
            <w:tcBorders>
              <w:left w:val="single" w:sz="6" w:space="0" w:color="000000"/>
              <w:bottom w:val="single" w:sz="6" w:space="0" w:color="000000"/>
            </w:tcBorders>
            <w:shd w:val="clear" w:color="auto" w:fill="auto"/>
          </w:tcPr>
          <w:p w:rsidR="00972F4E" w:rsidRPr="0021544E" w:rsidRDefault="00972F4E" w:rsidP="00B76D77">
            <w:pPr>
              <w:pStyle w:val="a9"/>
              <w:rPr>
                <w:rFonts w:ascii="宋体" w:hAnsi="宋体"/>
                <w:szCs w:val="21"/>
              </w:rPr>
            </w:pPr>
            <w:r>
              <w:rPr>
                <w:rFonts w:ascii="宋体" w:hAnsi="宋体" w:hint="eastAsia"/>
                <w:szCs w:val="21"/>
              </w:rPr>
              <w:lastRenderedPageBreak/>
              <w:t>C++</w:t>
            </w:r>
            <w:r w:rsidRPr="0021544E">
              <w:rPr>
                <w:rFonts w:ascii="宋体" w:hAnsi="宋体"/>
                <w:szCs w:val="21"/>
              </w:rPr>
              <w:t>运行时框架及应用能够</w:t>
            </w:r>
            <w:r w:rsidRPr="0021544E">
              <w:rPr>
                <w:rFonts w:ascii="宋体" w:hAnsi="宋体"/>
                <w:szCs w:val="21"/>
              </w:rPr>
              <w:lastRenderedPageBreak/>
              <w:t>正常安装及运行</w:t>
            </w:r>
            <w:r>
              <w:rPr>
                <w:rFonts w:ascii="宋体" w:hAnsi="宋体" w:hint="eastAsia"/>
                <w:szCs w:val="21"/>
              </w:rPr>
              <w:t>。</w:t>
            </w:r>
          </w:p>
        </w:tc>
        <w:tc>
          <w:tcPr>
            <w:tcW w:w="622" w:type="pct"/>
            <w:shd w:val="clear" w:color="auto" w:fill="auto"/>
          </w:tcPr>
          <w:p w:rsidR="00972F4E" w:rsidRDefault="00972F4E">
            <w:r w:rsidRPr="002263D5">
              <w:rPr>
                <w:rFonts w:ascii="宋体" w:hAnsi="宋体"/>
                <w:szCs w:val="21"/>
              </w:rPr>
              <w:lastRenderedPageBreak/>
              <w:t>与预期结果一致</w:t>
            </w:r>
          </w:p>
        </w:tc>
        <w:tc>
          <w:tcPr>
            <w:tcW w:w="378" w:type="pct"/>
            <w:tcBorders>
              <w:bottom w:val="single" w:sz="6" w:space="0" w:color="000000"/>
              <w:right w:val="single" w:sz="12" w:space="0" w:color="000000"/>
            </w:tcBorders>
            <w:shd w:val="clear" w:color="auto" w:fill="auto"/>
          </w:tcPr>
          <w:p w:rsidR="00972F4E" w:rsidRPr="0021544E" w:rsidRDefault="00972F4E" w:rsidP="00B76D77">
            <w:pPr>
              <w:jc w:val="center"/>
              <w:rPr>
                <w:rFonts w:ascii="宋体" w:hAnsi="宋体"/>
                <w:szCs w:val="21"/>
              </w:rPr>
            </w:pPr>
          </w:p>
        </w:tc>
      </w:tr>
    </w:tbl>
    <w:p w:rsidR="00BC7523" w:rsidRDefault="00BC7523" w:rsidP="00BC7523">
      <w:pPr>
        <w:pStyle w:val="a5"/>
        <w:numPr>
          <w:ilvl w:val="0"/>
          <w:numId w:val="12"/>
        </w:numPr>
        <w:ind w:firstLineChars="0"/>
        <w:jc w:val="center"/>
        <w:rPr>
          <w:rFonts w:ascii="宋体" w:hAnsi="宋体"/>
          <w:sz w:val="21"/>
          <w:szCs w:val="21"/>
        </w:rPr>
      </w:pPr>
      <w:commentRangeStart w:id="69"/>
      <w:r w:rsidRPr="004875F7">
        <w:rPr>
          <w:rFonts w:ascii="宋体" w:hAnsi="宋体" w:hint="eastAsia"/>
          <w:sz w:val="21"/>
          <w:szCs w:val="21"/>
        </w:rPr>
        <w:lastRenderedPageBreak/>
        <w:t>Java运行时框架封装打包管理测试用例</w:t>
      </w:r>
      <w:commentRangeEnd w:id="69"/>
      <w:r w:rsidR="00ED324B">
        <w:rPr>
          <w:rStyle w:val="af3"/>
        </w:rPr>
        <w:commentReference w:id="69"/>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559"/>
        <w:gridCol w:w="1277"/>
        <w:gridCol w:w="2268"/>
        <w:gridCol w:w="1565"/>
        <w:gridCol w:w="1136"/>
        <w:gridCol w:w="693"/>
      </w:tblGrid>
      <w:tr w:rsidR="00BC7523" w:rsidRPr="007B5DAD" w:rsidTr="00B76D77">
        <w:tc>
          <w:tcPr>
            <w:tcW w:w="1218" w:type="pct"/>
            <w:gridSpan w:val="2"/>
            <w:tcBorders>
              <w:bottom w:val="single" w:sz="6"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用例名称/标识</w:t>
            </w:r>
          </w:p>
        </w:tc>
        <w:tc>
          <w:tcPr>
            <w:tcW w:w="3782" w:type="pct"/>
            <w:gridSpan w:val="5"/>
            <w:tcBorders>
              <w:bottom w:val="single" w:sz="6" w:space="0" w:color="000000"/>
            </w:tcBorders>
            <w:shd w:val="clear" w:color="auto" w:fill="auto"/>
          </w:tcPr>
          <w:p w:rsidR="00BC7523" w:rsidRPr="007B5DAD" w:rsidRDefault="00BC7523" w:rsidP="00B76D77">
            <w:pPr>
              <w:pStyle w:val="a9"/>
              <w:rPr>
                <w:rFonts w:ascii="宋体" w:hAnsi="宋体"/>
              </w:rPr>
            </w:pPr>
            <w:r w:rsidRPr="007B5DAD">
              <w:rPr>
                <w:rFonts w:ascii="宋体" w:hAnsi="宋体" w:hint="eastAsia"/>
                <w:szCs w:val="21"/>
              </w:rPr>
              <w:t>Java运行时框架封装打包管理测试/GN_YXHJ _YYSX_JAKJ</w:t>
            </w:r>
          </w:p>
        </w:tc>
      </w:tr>
      <w:tr w:rsidR="00BC7523" w:rsidRPr="007B5DAD" w:rsidTr="00B76D77">
        <w:tc>
          <w:tcPr>
            <w:tcW w:w="1218" w:type="pct"/>
            <w:gridSpan w:val="2"/>
            <w:tcBorders>
              <w:top w:val="single" w:sz="6" w:space="0" w:color="000000"/>
              <w:bottom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用例说明</w:t>
            </w:r>
          </w:p>
        </w:tc>
        <w:tc>
          <w:tcPr>
            <w:tcW w:w="3782" w:type="pct"/>
            <w:gridSpan w:val="5"/>
            <w:tcBorders>
              <w:top w:val="single" w:sz="6" w:space="0" w:color="000000"/>
              <w:bottom w:val="single" w:sz="12" w:space="0" w:color="000000"/>
            </w:tcBorders>
            <w:shd w:val="clear" w:color="auto" w:fill="auto"/>
          </w:tcPr>
          <w:p w:rsidR="00BC7523" w:rsidRPr="007B5DAD" w:rsidRDefault="00BC7523" w:rsidP="00B76D77">
            <w:pPr>
              <w:spacing w:before="20" w:after="20"/>
              <w:rPr>
                <w:rFonts w:ascii="宋体" w:hAnsi="宋体"/>
                <w:b/>
                <w:szCs w:val="21"/>
              </w:rPr>
            </w:pPr>
            <w:r w:rsidRPr="007B5DAD">
              <w:rPr>
                <w:rFonts w:ascii="宋体" w:hAnsi="宋体" w:hint="eastAsia"/>
                <w:b/>
                <w:szCs w:val="21"/>
              </w:rPr>
              <w:t>测试目的</w:t>
            </w:r>
            <w:r w:rsidR="002A282B" w:rsidRPr="007B5DAD">
              <w:rPr>
                <w:rFonts w:ascii="宋体" w:hAnsi="宋体" w:hint="eastAsia"/>
                <w:b/>
                <w:szCs w:val="21"/>
              </w:rPr>
              <w:t>：</w:t>
            </w:r>
            <w:r w:rsidRPr="007B5DAD">
              <w:rPr>
                <w:rFonts w:ascii="宋体" w:hAnsi="宋体" w:hint="eastAsia"/>
                <w:szCs w:val="21"/>
              </w:rPr>
              <w:t xml:space="preserve"> 支持基于基础库进行Java运行时框架的按需构建与封装。</w:t>
            </w:r>
          </w:p>
          <w:p w:rsidR="00BC7523" w:rsidRPr="007B5DAD" w:rsidRDefault="00BC7523" w:rsidP="00B76D77">
            <w:pPr>
              <w:spacing w:before="20" w:after="20"/>
              <w:rPr>
                <w:rFonts w:ascii="宋体" w:hAnsi="宋体"/>
                <w:szCs w:val="21"/>
              </w:rPr>
            </w:pPr>
            <w:r w:rsidRPr="007B5DAD">
              <w:rPr>
                <w:rFonts w:ascii="宋体" w:hAnsi="宋体" w:hint="eastAsia"/>
                <w:b/>
                <w:szCs w:val="21"/>
              </w:rPr>
              <w:t>测试方法</w:t>
            </w:r>
            <w:r w:rsidR="002A282B" w:rsidRPr="007B5DAD">
              <w:rPr>
                <w:rFonts w:ascii="宋体" w:hAnsi="宋体" w:hint="eastAsia"/>
                <w:b/>
                <w:szCs w:val="21"/>
              </w:rPr>
              <w:t>：</w:t>
            </w:r>
            <w:r w:rsidRPr="007B5DAD">
              <w:rPr>
                <w:rFonts w:ascii="宋体" w:hAnsi="宋体" w:hint="eastAsia"/>
                <w:szCs w:val="21"/>
              </w:rPr>
              <w:t xml:space="preserve"> 基于Java运行时框架进行构建和封装；在运行时框架中添加或者减少Maven依赖库（基础库）。</w:t>
            </w:r>
          </w:p>
          <w:p w:rsidR="00BC7523" w:rsidRPr="007B5DAD" w:rsidRDefault="00BC7523" w:rsidP="00B76D77">
            <w:pPr>
              <w:spacing w:before="20" w:after="20"/>
              <w:rPr>
                <w:rFonts w:ascii="宋体" w:hAnsi="宋体"/>
              </w:rPr>
            </w:pPr>
            <w:r w:rsidRPr="007B5DAD">
              <w:rPr>
                <w:rFonts w:ascii="宋体" w:hAnsi="宋体" w:hint="eastAsia"/>
                <w:b/>
                <w:szCs w:val="21"/>
              </w:rPr>
              <w:t>合格判据</w:t>
            </w:r>
            <w:r w:rsidR="002A282B" w:rsidRPr="007B5DAD">
              <w:rPr>
                <w:rFonts w:ascii="宋体" w:hAnsi="宋体" w:hint="eastAsia"/>
                <w:b/>
                <w:szCs w:val="21"/>
              </w:rPr>
              <w:t>：</w:t>
            </w:r>
            <w:r w:rsidRPr="007B5DAD">
              <w:rPr>
                <w:rFonts w:ascii="宋体" w:hAnsi="宋体" w:hint="eastAsia"/>
                <w:szCs w:val="21"/>
              </w:rPr>
              <w:t xml:space="preserve"> Java运行时框架能够提供应用所需要的基础库和编译工具；按需要增加基础库。</w:t>
            </w:r>
          </w:p>
        </w:tc>
      </w:tr>
      <w:tr w:rsidR="00B76D77" w:rsidRPr="007B5DAD" w:rsidTr="00972F4E">
        <w:tc>
          <w:tcPr>
            <w:tcW w:w="368" w:type="pct"/>
            <w:tcBorders>
              <w:top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步骤</w:t>
            </w:r>
          </w:p>
        </w:tc>
        <w:tc>
          <w:tcPr>
            <w:tcW w:w="850" w:type="pct"/>
            <w:tcBorders>
              <w:top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前提和约束</w:t>
            </w:r>
          </w:p>
        </w:tc>
        <w:tc>
          <w:tcPr>
            <w:tcW w:w="696" w:type="pct"/>
            <w:tcBorders>
              <w:top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输入</w:t>
            </w:r>
          </w:p>
        </w:tc>
        <w:tc>
          <w:tcPr>
            <w:tcW w:w="1236" w:type="pct"/>
            <w:tcBorders>
              <w:top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目的和动作</w:t>
            </w:r>
          </w:p>
        </w:tc>
        <w:tc>
          <w:tcPr>
            <w:tcW w:w="853" w:type="pct"/>
            <w:tcBorders>
              <w:top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预期结果</w:t>
            </w:r>
          </w:p>
        </w:tc>
        <w:tc>
          <w:tcPr>
            <w:tcW w:w="619" w:type="pct"/>
            <w:tcBorders>
              <w:top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评估准则</w:t>
            </w:r>
          </w:p>
        </w:tc>
        <w:tc>
          <w:tcPr>
            <w:tcW w:w="378" w:type="pct"/>
            <w:tcBorders>
              <w:top w:val="single" w:sz="12" w:space="0" w:color="000000"/>
            </w:tcBorders>
            <w:shd w:val="clear" w:color="auto" w:fill="auto"/>
          </w:tcPr>
          <w:p w:rsidR="00BC7523" w:rsidRPr="007B5DAD" w:rsidRDefault="00BC7523" w:rsidP="00B76D77">
            <w:pPr>
              <w:pStyle w:val="a9"/>
              <w:jc w:val="center"/>
              <w:rPr>
                <w:rFonts w:ascii="宋体" w:hAnsi="宋体"/>
              </w:rPr>
            </w:pPr>
            <w:r w:rsidRPr="007B5DAD">
              <w:rPr>
                <w:rFonts w:ascii="宋体" w:hAnsi="宋体" w:hint="eastAsia"/>
              </w:rPr>
              <w:t>备注</w:t>
            </w:r>
          </w:p>
        </w:tc>
      </w:tr>
      <w:tr w:rsidR="00B76D77" w:rsidRPr="007B5DAD" w:rsidTr="00972F4E">
        <w:tc>
          <w:tcPr>
            <w:tcW w:w="368" w:type="pct"/>
            <w:shd w:val="clear" w:color="auto" w:fill="auto"/>
          </w:tcPr>
          <w:p w:rsidR="000E78F1" w:rsidRPr="007B5DAD" w:rsidRDefault="000E78F1" w:rsidP="00B76D77">
            <w:pPr>
              <w:pStyle w:val="a9"/>
              <w:jc w:val="center"/>
              <w:rPr>
                <w:rFonts w:ascii="宋体" w:hAnsi="宋体"/>
              </w:rPr>
            </w:pPr>
            <w:r w:rsidRPr="007B5DAD">
              <w:rPr>
                <w:rFonts w:ascii="宋体" w:hAnsi="宋体"/>
              </w:rPr>
              <w:t>步骤 1</w:t>
            </w:r>
          </w:p>
        </w:tc>
        <w:tc>
          <w:tcPr>
            <w:tcW w:w="850" w:type="pct"/>
            <w:shd w:val="clear" w:color="auto" w:fill="auto"/>
          </w:tcPr>
          <w:p w:rsidR="000E78F1" w:rsidRPr="007B5DAD" w:rsidRDefault="000E78F1" w:rsidP="00B76D77">
            <w:pPr>
              <w:rPr>
                <w:rFonts w:ascii="宋体" w:hAnsi="宋体"/>
              </w:rPr>
            </w:pPr>
            <w:r w:rsidRPr="007B5DAD">
              <w:rPr>
                <w:rFonts w:ascii="宋体" w:hAnsi="宋体" w:hint="eastAsia"/>
              </w:rPr>
              <w:t>根据相应的测试平台配置好maven的设置和网络环境</w:t>
            </w:r>
            <w:r w:rsidR="00B76D77" w:rsidRPr="007B5DAD">
              <w:rPr>
                <w:rFonts w:ascii="宋体" w:hAnsi="宋体" w:hint="eastAsia"/>
              </w:rPr>
              <w:t>。</w:t>
            </w:r>
          </w:p>
        </w:tc>
        <w:tc>
          <w:tcPr>
            <w:tcW w:w="696" w:type="pct"/>
            <w:shd w:val="clear" w:color="auto" w:fill="auto"/>
          </w:tcPr>
          <w:p w:rsidR="000E78F1" w:rsidRPr="007B5DAD" w:rsidRDefault="000E78F1" w:rsidP="00B76D77">
            <w:pPr>
              <w:rPr>
                <w:rFonts w:ascii="宋体" w:hAnsi="宋体"/>
              </w:rPr>
            </w:pPr>
            <w:r w:rsidRPr="007B5DAD">
              <w:rPr>
                <w:rFonts w:ascii="宋体" w:hAnsi="宋体" w:hint="eastAsia"/>
              </w:rPr>
              <w:t>mvn命令</w:t>
            </w:r>
            <w:r w:rsidR="00B76D77" w:rsidRPr="007B5DAD">
              <w:rPr>
                <w:rFonts w:ascii="宋体" w:hAnsi="宋体" w:hint="eastAsia"/>
              </w:rPr>
              <w:t>。</w:t>
            </w:r>
          </w:p>
        </w:tc>
        <w:tc>
          <w:tcPr>
            <w:tcW w:w="1236" w:type="pct"/>
            <w:shd w:val="clear" w:color="auto" w:fill="auto"/>
          </w:tcPr>
          <w:p w:rsidR="000E78F1" w:rsidRPr="007B5DAD" w:rsidRDefault="000E78F1" w:rsidP="00B76D77">
            <w:pPr>
              <w:rPr>
                <w:rFonts w:ascii="宋体" w:hAnsi="宋体"/>
              </w:rPr>
            </w:pPr>
            <w:r w:rsidRPr="007B5DAD">
              <w:rPr>
                <w:rFonts w:ascii="宋体" w:hAnsi="宋体" w:hint="eastAsia"/>
                <w:szCs w:val="21"/>
              </w:rPr>
              <w:t>在pom.xml文件中加入要下载的基础库的名称和版本，执行mvn下载命令</w:t>
            </w:r>
            <w:r w:rsidR="00B76D77" w:rsidRPr="007B5DAD">
              <w:rPr>
                <w:rFonts w:ascii="宋体" w:hAnsi="宋体" w:hint="eastAsia"/>
                <w:szCs w:val="21"/>
              </w:rPr>
              <w:t>。</w:t>
            </w:r>
          </w:p>
        </w:tc>
        <w:tc>
          <w:tcPr>
            <w:tcW w:w="853" w:type="pct"/>
            <w:shd w:val="clear" w:color="auto" w:fill="auto"/>
          </w:tcPr>
          <w:p w:rsidR="000E78F1" w:rsidRPr="007B5DAD" w:rsidRDefault="000E78F1" w:rsidP="00B76D77">
            <w:pPr>
              <w:rPr>
                <w:rFonts w:ascii="宋体" w:hAnsi="宋体"/>
              </w:rPr>
            </w:pPr>
            <w:r w:rsidRPr="007B5DAD">
              <w:rPr>
                <w:rFonts w:ascii="宋体" w:hAnsi="宋体" w:hint="eastAsia"/>
              </w:rPr>
              <w:t>需要的基础库下载到本地指定的maven仓库中</w:t>
            </w:r>
            <w:r w:rsidR="00B76D77" w:rsidRPr="007B5DAD">
              <w:rPr>
                <w:rFonts w:ascii="宋体" w:hAnsi="宋体" w:hint="eastAsia"/>
              </w:rPr>
              <w:t>。</w:t>
            </w:r>
          </w:p>
        </w:tc>
        <w:tc>
          <w:tcPr>
            <w:tcW w:w="619" w:type="pct"/>
            <w:shd w:val="clear" w:color="auto" w:fill="auto"/>
          </w:tcPr>
          <w:p w:rsidR="000E78F1" w:rsidRPr="007B5DAD" w:rsidRDefault="000E78F1" w:rsidP="00B76D77">
            <w:pPr>
              <w:jc w:val="center"/>
              <w:rPr>
                <w:rFonts w:ascii="宋体" w:hAnsi="宋体"/>
              </w:rPr>
            </w:pPr>
            <w:r w:rsidRPr="007B5DAD">
              <w:rPr>
                <w:rFonts w:ascii="宋体" w:hAnsi="宋体" w:hint="eastAsia"/>
              </w:rPr>
              <w:t>与预期结果一致</w:t>
            </w:r>
          </w:p>
        </w:tc>
        <w:tc>
          <w:tcPr>
            <w:tcW w:w="378" w:type="pct"/>
            <w:shd w:val="clear" w:color="auto" w:fill="auto"/>
          </w:tcPr>
          <w:p w:rsidR="000E78F1" w:rsidRPr="007B5DAD" w:rsidRDefault="000E78F1" w:rsidP="00B76D77">
            <w:pPr>
              <w:jc w:val="center"/>
              <w:rPr>
                <w:rFonts w:ascii="宋体" w:hAnsi="宋体"/>
              </w:rPr>
            </w:pPr>
            <w:r w:rsidRPr="007B5DAD">
              <w:rPr>
                <w:rFonts w:ascii="宋体" w:hAnsi="宋体" w:hint="eastAsia"/>
              </w:rPr>
              <w:t>-</w:t>
            </w:r>
          </w:p>
        </w:tc>
      </w:tr>
      <w:tr w:rsidR="00972F4E" w:rsidRPr="007B5DAD" w:rsidTr="00972F4E">
        <w:tc>
          <w:tcPr>
            <w:tcW w:w="368" w:type="pct"/>
            <w:shd w:val="clear" w:color="auto" w:fill="auto"/>
          </w:tcPr>
          <w:p w:rsidR="00972F4E" w:rsidRPr="007B5DAD" w:rsidRDefault="00972F4E" w:rsidP="00B76D77">
            <w:pPr>
              <w:pStyle w:val="a9"/>
              <w:jc w:val="center"/>
              <w:rPr>
                <w:rFonts w:ascii="宋体" w:hAnsi="宋体"/>
              </w:rPr>
            </w:pPr>
            <w:r w:rsidRPr="007B5DAD">
              <w:rPr>
                <w:rFonts w:ascii="宋体" w:hAnsi="宋体"/>
              </w:rPr>
              <w:t>步骤 2</w:t>
            </w:r>
          </w:p>
        </w:tc>
        <w:tc>
          <w:tcPr>
            <w:tcW w:w="850" w:type="pct"/>
            <w:shd w:val="clear" w:color="auto" w:fill="auto"/>
          </w:tcPr>
          <w:p w:rsidR="00972F4E" w:rsidRPr="007B5DAD" w:rsidRDefault="00972F4E" w:rsidP="00B76D77">
            <w:pPr>
              <w:rPr>
                <w:rFonts w:ascii="宋体" w:hAnsi="宋体"/>
              </w:rPr>
            </w:pPr>
            <w:r w:rsidRPr="007B5DAD">
              <w:rPr>
                <w:rFonts w:ascii="宋体" w:hAnsi="宋体" w:hint="eastAsia"/>
              </w:rPr>
              <w:t>基础库下载到本地maven仓库。</w:t>
            </w:r>
          </w:p>
        </w:tc>
        <w:tc>
          <w:tcPr>
            <w:tcW w:w="696" w:type="pct"/>
            <w:shd w:val="clear" w:color="auto" w:fill="auto"/>
          </w:tcPr>
          <w:p w:rsidR="00972F4E" w:rsidRPr="007B5DAD" w:rsidRDefault="00972F4E" w:rsidP="00B76D77">
            <w:pPr>
              <w:rPr>
                <w:rFonts w:ascii="宋体" w:hAnsi="宋体"/>
              </w:rPr>
            </w:pPr>
            <w:r w:rsidRPr="007B5DAD">
              <w:rPr>
                <w:rFonts w:ascii="宋体" w:hAnsi="宋体" w:hint="eastAsia"/>
              </w:rPr>
              <w:t>相关的制作运行时框架的目录。</w:t>
            </w:r>
          </w:p>
        </w:tc>
        <w:tc>
          <w:tcPr>
            <w:tcW w:w="1236" w:type="pct"/>
            <w:shd w:val="clear" w:color="auto" w:fill="auto"/>
          </w:tcPr>
          <w:p w:rsidR="00972F4E" w:rsidRPr="007B5DAD" w:rsidRDefault="00972F4E" w:rsidP="00B76D77">
            <w:pPr>
              <w:rPr>
                <w:rFonts w:ascii="宋体" w:hAnsi="宋体"/>
              </w:rPr>
            </w:pPr>
            <w:r w:rsidRPr="007B5DAD">
              <w:rPr>
                <w:rFonts w:ascii="宋体" w:hAnsi="宋体" w:hint="eastAsia"/>
                <w:szCs w:val="21"/>
              </w:rPr>
              <w:t>将基础库复制到要制作运行时框架的目录。</w:t>
            </w:r>
          </w:p>
        </w:tc>
        <w:tc>
          <w:tcPr>
            <w:tcW w:w="853" w:type="pct"/>
            <w:shd w:val="clear" w:color="auto" w:fill="auto"/>
          </w:tcPr>
          <w:p w:rsidR="00972F4E" w:rsidRPr="007B5DAD" w:rsidRDefault="00972F4E" w:rsidP="00B76D77">
            <w:pPr>
              <w:rPr>
                <w:rFonts w:ascii="宋体" w:hAnsi="宋体"/>
              </w:rPr>
            </w:pPr>
            <w:r w:rsidRPr="007B5DAD">
              <w:rPr>
                <w:rFonts w:ascii="宋体" w:hAnsi="宋体" w:hint="eastAsia"/>
              </w:rPr>
              <w:t>相应的基础库在指定目录中。</w:t>
            </w:r>
          </w:p>
        </w:tc>
        <w:tc>
          <w:tcPr>
            <w:tcW w:w="619" w:type="pct"/>
            <w:shd w:val="clear" w:color="auto" w:fill="auto"/>
          </w:tcPr>
          <w:p w:rsidR="00972F4E" w:rsidRDefault="00972F4E">
            <w:r w:rsidRPr="003B7B90">
              <w:rPr>
                <w:rFonts w:ascii="宋体" w:hAnsi="宋体"/>
                <w:szCs w:val="21"/>
              </w:rPr>
              <w:t>与预期结果一致</w:t>
            </w:r>
          </w:p>
        </w:tc>
        <w:tc>
          <w:tcPr>
            <w:tcW w:w="378" w:type="pct"/>
            <w:shd w:val="clear" w:color="auto" w:fill="auto"/>
          </w:tcPr>
          <w:p w:rsidR="00972F4E" w:rsidRPr="007B5DAD" w:rsidRDefault="00972F4E" w:rsidP="00B76D77">
            <w:pPr>
              <w:jc w:val="center"/>
              <w:rPr>
                <w:rFonts w:ascii="宋体" w:hAnsi="宋体"/>
              </w:rPr>
            </w:pPr>
            <w:r w:rsidRPr="007B5DAD">
              <w:rPr>
                <w:rFonts w:ascii="宋体" w:hAnsi="宋体" w:hint="eastAsia"/>
              </w:rPr>
              <w:t>-</w:t>
            </w:r>
          </w:p>
        </w:tc>
      </w:tr>
      <w:tr w:rsidR="00972F4E" w:rsidRPr="007B5DAD" w:rsidTr="00972F4E">
        <w:tc>
          <w:tcPr>
            <w:tcW w:w="368" w:type="pct"/>
            <w:shd w:val="clear" w:color="auto" w:fill="auto"/>
          </w:tcPr>
          <w:p w:rsidR="00972F4E" w:rsidRPr="007B5DAD" w:rsidRDefault="00972F4E" w:rsidP="00B76D77">
            <w:pPr>
              <w:pStyle w:val="a9"/>
              <w:jc w:val="center"/>
              <w:rPr>
                <w:rFonts w:ascii="宋体" w:hAnsi="宋体"/>
              </w:rPr>
            </w:pPr>
            <w:r w:rsidRPr="007B5DAD">
              <w:rPr>
                <w:rFonts w:ascii="宋体" w:hAnsi="宋体"/>
              </w:rPr>
              <w:t>步骤 3</w:t>
            </w:r>
          </w:p>
        </w:tc>
        <w:tc>
          <w:tcPr>
            <w:tcW w:w="850" w:type="pct"/>
            <w:shd w:val="clear" w:color="auto" w:fill="auto"/>
          </w:tcPr>
          <w:p w:rsidR="00972F4E" w:rsidRPr="007B5DAD" w:rsidRDefault="00972F4E" w:rsidP="00B76D77">
            <w:pPr>
              <w:rPr>
                <w:rFonts w:ascii="宋体" w:hAnsi="宋体"/>
              </w:rPr>
            </w:pPr>
            <w:r w:rsidRPr="007B5DAD">
              <w:rPr>
                <w:rFonts w:ascii="宋体" w:hAnsi="宋体" w:hint="eastAsia"/>
              </w:rPr>
              <w:t>提供运行时框架镜像的构建脚本。</w:t>
            </w:r>
          </w:p>
        </w:tc>
        <w:tc>
          <w:tcPr>
            <w:tcW w:w="696" w:type="pct"/>
            <w:shd w:val="clear" w:color="auto" w:fill="auto"/>
          </w:tcPr>
          <w:p w:rsidR="00972F4E" w:rsidRPr="007B5DAD" w:rsidRDefault="00972F4E" w:rsidP="00B76D77">
            <w:pPr>
              <w:rPr>
                <w:rFonts w:ascii="宋体" w:hAnsi="宋体"/>
              </w:rPr>
            </w:pPr>
            <w:r w:rsidRPr="007B5DAD">
              <w:rPr>
                <w:rFonts w:ascii="宋体" w:hAnsi="宋体" w:hint="eastAsia"/>
              </w:rPr>
              <w:t>执行镜像构建命令。</w:t>
            </w:r>
          </w:p>
        </w:tc>
        <w:tc>
          <w:tcPr>
            <w:tcW w:w="1236" w:type="pct"/>
            <w:shd w:val="clear" w:color="auto" w:fill="auto"/>
          </w:tcPr>
          <w:p w:rsidR="00972F4E" w:rsidRPr="007B5DAD" w:rsidRDefault="00972F4E" w:rsidP="00B76D77">
            <w:pPr>
              <w:rPr>
                <w:rFonts w:ascii="宋体" w:hAnsi="宋体"/>
              </w:rPr>
            </w:pPr>
            <w:r w:rsidRPr="007B5DAD">
              <w:rPr>
                <w:rFonts w:ascii="宋体" w:hAnsi="宋体" w:hint="eastAsia"/>
                <w:szCs w:val="21"/>
              </w:rPr>
              <w:t>执行镜像构建命令(docker)，使用新的基础库构建成运行时框架。</w:t>
            </w:r>
          </w:p>
        </w:tc>
        <w:tc>
          <w:tcPr>
            <w:tcW w:w="853" w:type="pct"/>
            <w:shd w:val="clear" w:color="auto" w:fill="auto"/>
          </w:tcPr>
          <w:p w:rsidR="00972F4E" w:rsidRPr="007B5DAD" w:rsidRDefault="00972F4E" w:rsidP="00B76D77">
            <w:pPr>
              <w:rPr>
                <w:rFonts w:ascii="宋体" w:hAnsi="宋体"/>
              </w:rPr>
            </w:pPr>
            <w:r w:rsidRPr="007B5DAD">
              <w:rPr>
                <w:rFonts w:ascii="宋体" w:hAnsi="宋体" w:hint="eastAsia"/>
              </w:rPr>
              <w:t>能够构造成指定的运行时框架。</w:t>
            </w:r>
          </w:p>
        </w:tc>
        <w:tc>
          <w:tcPr>
            <w:tcW w:w="619" w:type="pct"/>
            <w:shd w:val="clear" w:color="auto" w:fill="auto"/>
          </w:tcPr>
          <w:p w:rsidR="00972F4E" w:rsidRDefault="00972F4E">
            <w:r w:rsidRPr="003B7B90">
              <w:rPr>
                <w:rFonts w:ascii="宋体" w:hAnsi="宋体"/>
                <w:szCs w:val="21"/>
              </w:rPr>
              <w:t>与预期结果一致</w:t>
            </w:r>
          </w:p>
        </w:tc>
        <w:tc>
          <w:tcPr>
            <w:tcW w:w="378" w:type="pct"/>
            <w:shd w:val="clear" w:color="auto" w:fill="auto"/>
          </w:tcPr>
          <w:p w:rsidR="00972F4E" w:rsidRPr="007B5DAD" w:rsidRDefault="00972F4E" w:rsidP="00B76D77">
            <w:pPr>
              <w:jc w:val="center"/>
              <w:rPr>
                <w:rFonts w:ascii="宋体" w:hAnsi="宋体"/>
              </w:rPr>
            </w:pPr>
            <w:r w:rsidRPr="007B5DAD">
              <w:rPr>
                <w:rFonts w:ascii="宋体" w:hAnsi="宋体" w:hint="eastAsia"/>
              </w:rPr>
              <w:t>-</w:t>
            </w:r>
          </w:p>
        </w:tc>
      </w:tr>
      <w:tr w:rsidR="00972F4E" w:rsidRPr="007B5DAD" w:rsidTr="00972F4E">
        <w:tc>
          <w:tcPr>
            <w:tcW w:w="368" w:type="pct"/>
            <w:shd w:val="clear" w:color="auto" w:fill="auto"/>
          </w:tcPr>
          <w:p w:rsidR="00972F4E" w:rsidRPr="007B5DAD" w:rsidRDefault="00972F4E" w:rsidP="00B76D77">
            <w:pPr>
              <w:pStyle w:val="a9"/>
              <w:jc w:val="center"/>
              <w:rPr>
                <w:rFonts w:ascii="宋体" w:hAnsi="宋体"/>
              </w:rPr>
            </w:pPr>
            <w:r w:rsidRPr="007B5DAD">
              <w:rPr>
                <w:rFonts w:ascii="宋体" w:hAnsi="宋体"/>
              </w:rPr>
              <w:t xml:space="preserve">步骤 </w:t>
            </w:r>
            <w:r w:rsidRPr="007B5DAD">
              <w:rPr>
                <w:rFonts w:ascii="宋体" w:hAnsi="宋体" w:hint="eastAsia"/>
              </w:rPr>
              <w:t>4</w:t>
            </w:r>
          </w:p>
        </w:tc>
        <w:tc>
          <w:tcPr>
            <w:tcW w:w="850" w:type="pct"/>
            <w:shd w:val="clear" w:color="auto" w:fill="auto"/>
          </w:tcPr>
          <w:p w:rsidR="00972F4E" w:rsidRPr="007B5DAD" w:rsidRDefault="00972F4E" w:rsidP="00B76D77">
            <w:pPr>
              <w:rPr>
                <w:rFonts w:ascii="宋体" w:hAnsi="宋体"/>
              </w:rPr>
            </w:pPr>
            <w:r w:rsidRPr="007B5DAD">
              <w:rPr>
                <w:rFonts w:ascii="宋体" w:hAnsi="宋体" w:hint="eastAsia"/>
              </w:rPr>
              <w:t>沙箱环境和命令已提前准备。</w:t>
            </w:r>
          </w:p>
        </w:tc>
        <w:tc>
          <w:tcPr>
            <w:tcW w:w="696" w:type="pct"/>
            <w:shd w:val="clear" w:color="auto" w:fill="auto"/>
          </w:tcPr>
          <w:p w:rsidR="00972F4E" w:rsidRPr="007B5DAD" w:rsidRDefault="00972F4E" w:rsidP="00B76D77">
            <w:pPr>
              <w:rPr>
                <w:rFonts w:ascii="宋体" w:hAnsi="宋体"/>
              </w:rPr>
            </w:pPr>
            <w:r w:rsidRPr="007B5DAD">
              <w:rPr>
                <w:rFonts w:ascii="宋体" w:hAnsi="宋体" w:hint="eastAsia"/>
              </w:rPr>
              <w:t>运行沙箱启动命令。</w:t>
            </w:r>
          </w:p>
        </w:tc>
        <w:tc>
          <w:tcPr>
            <w:tcW w:w="1236" w:type="pct"/>
            <w:shd w:val="clear" w:color="auto" w:fill="auto"/>
          </w:tcPr>
          <w:p w:rsidR="00972F4E" w:rsidRPr="007B5DAD" w:rsidRDefault="00972F4E" w:rsidP="00B76D77">
            <w:pPr>
              <w:rPr>
                <w:rFonts w:ascii="宋体" w:hAnsi="宋体"/>
                <w:spacing w:val="2"/>
                <w:szCs w:val="21"/>
              </w:rPr>
            </w:pPr>
            <w:r w:rsidRPr="007B5DAD">
              <w:rPr>
                <w:rFonts w:ascii="宋体" w:hAnsi="宋体" w:hint="eastAsia"/>
                <w:spacing w:val="2"/>
                <w:szCs w:val="21"/>
              </w:rPr>
              <w:t>进入新的运行时框架构成的沙箱环境中，查看相应的库是否已经存在。</w:t>
            </w:r>
          </w:p>
        </w:tc>
        <w:tc>
          <w:tcPr>
            <w:tcW w:w="853" w:type="pct"/>
            <w:shd w:val="clear" w:color="auto" w:fill="auto"/>
          </w:tcPr>
          <w:p w:rsidR="00972F4E" w:rsidRPr="007B5DAD" w:rsidRDefault="00972F4E" w:rsidP="00B76D77">
            <w:pPr>
              <w:rPr>
                <w:rFonts w:ascii="宋体" w:hAnsi="宋体"/>
              </w:rPr>
            </w:pPr>
            <w:r w:rsidRPr="007B5DAD">
              <w:rPr>
                <w:rFonts w:ascii="宋体" w:hAnsi="宋体" w:hint="eastAsia"/>
              </w:rPr>
              <w:t>相应的库已经在沙箱中存在。</w:t>
            </w:r>
          </w:p>
        </w:tc>
        <w:tc>
          <w:tcPr>
            <w:tcW w:w="619" w:type="pct"/>
            <w:shd w:val="clear" w:color="auto" w:fill="auto"/>
          </w:tcPr>
          <w:p w:rsidR="00972F4E" w:rsidRDefault="00972F4E">
            <w:r w:rsidRPr="003B7B90">
              <w:rPr>
                <w:rFonts w:ascii="宋体" w:hAnsi="宋体"/>
                <w:szCs w:val="21"/>
              </w:rPr>
              <w:t>与预期结果一致</w:t>
            </w:r>
          </w:p>
        </w:tc>
        <w:tc>
          <w:tcPr>
            <w:tcW w:w="378" w:type="pct"/>
            <w:shd w:val="clear" w:color="auto" w:fill="auto"/>
          </w:tcPr>
          <w:p w:rsidR="00972F4E" w:rsidRPr="007B5DAD" w:rsidRDefault="00972F4E" w:rsidP="00B76D77">
            <w:pPr>
              <w:jc w:val="center"/>
              <w:rPr>
                <w:rFonts w:ascii="宋体" w:hAnsi="宋体"/>
              </w:rPr>
            </w:pPr>
            <w:r w:rsidRPr="007B5DAD">
              <w:rPr>
                <w:rFonts w:ascii="宋体" w:hAnsi="宋体" w:hint="eastAsia"/>
              </w:rPr>
              <w:t>-</w:t>
            </w:r>
          </w:p>
        </w:tc>
      </w:tr>
      <w:tr w:rsidR="00972F4E" w:rsidRPr="007B5DAD" w:rsidTr="00972F4E">
        <w:tc>
          <w:tcPr>
            <w:tcW w:w="368" w:type="pct"/>
            <w:shd w:val="clear" w:color="auto" w:fill="auto"/>
          </w:tcPr>
          <w:p w:rsidR="00972F4E" w:rsidRPr="007B5DAD" w:rsidRDefault="00972F4E" w:rsidP="00B76D77">
            <w:pPr>
              <w:pStyle w:val="a9"/>
              <w:jc w:val="center"/>
              <w:rPr>
                <w:rFonts w:ascii="宋体" w:hAnsi="宋体"/>
              </w:rPr>
            </w:pPr>
            <w:r w:rsidRPr="007B5DAD">
              <w:rPr>
                <w:rFonts w:ascii="宋体" w:hAnsi="宋体"/>
              </w:rPr>
              <w:t xml:space="preserve">步骤 </w:t>
            </w:r>
            <w:r w:rsidRPr="007B5DAD">
              <w:rPr>
                <w:rFonts w:ascii="宋体" w:hAnsi="宋体" w:hint="eastAsia"/>
              </w:rPr>
              <w:t>5</w:t>
            </w:r>
          </w:p>
        </w:tc>
        <w:tc>
          <w:tcPr>
            <w:tcW w:w="850" w:type="pct"/>
            <w:shd w:val="clear" w:color="auto" w:fill="auto"/>
          </w:tcPr>
          <w:p w:rsidR="00972F4E" w:rsidRPr="007B5DAD" w:rsidRDefault="00972F4E" w:rsidP="00B76D77">
            <w:pPr>
              <w:rPr>
                <w:rFonts w:ascii="宋体" w:hAnsi="宋体"/>
              </w:rPr>
            </w:pPr>
            <w:r w:rsidRPr="007B5DAD">
              <w:rPr>
                <w:rFonts w:ascii="宋体" w:hAnsi="宋体" w:hint="eastAsia"/>
              </w:rPr>
              <w:t>准备验证pom.xml脚本。</w:t>
            </w:r>
          </w:p>
        </w:tc>
        <w:tc>
          <w:tcPr>
            <w:tcW w:w="696" w:type="pct"/>
            <w:shd w:val="clear" w:color="auto" w:fill="auto"/>
          </w:tcPr>
          <w:p w:rsidR="00972F4E" w:rsidRPr="007B5DAD" w:rsidRDefault="00972F4E" w:rsidP="00B76D77">
            <w:pPr>
              <w:rPr>
                <w:rFonts w:ascii="宋体" w:hAnsi="宋体"/>
              </w:rPr>
            </w:pPr>
            <w:r w:rsidRPr="007B5DAD">
              <w:rPr>
                <w:rFonts w:ascii="宋体" w:hAnsi="宋体" w:hint="eastAsia"/>
              </w:rPr>
              <w:t>执行mvn命令。</w:t>
            </w:r>
          </w:p>
        </w:tc>
        <w:tc>
          <w:tcPr>
            <w:tcW w:w="1236" w:type="pct"/>
            <w:shd w:val="clear" w:color="auto" w:fill="auto"/>
          </w:tcPr>
          <w:p w:rsidR="00972F4E" w:rsidRPr="007B5DAD" w:rsidRDefault="00972F4E" w:rsidP="00B76D77">
            <w:pPr>
              <w:rPr>
                <w:rFonts w:ascii="宋体" w:hAnsi="宋体"/>
                <w:spacing w:val="2"/>
                <w:szCs w:val="21"/>
              </w:rPr>
            </w:pPr>
            <w:r w:rsidRPr="007B5DAD">
              <w:rPr>
                <w:rFonts w:ascii="宋体" w:hAnsi="宋体" w:hint="eastAsia"/>
                <w:szCs w:val="21"/>
              </w:rPr>
              <w:t>挂载验证脚本，执行库依赖命令mvn dependency：tree。</w:t>
            </w:r>
          </w:p>
        </w:tc>
        <w:tc>
          <w:tcPr>
            <w:tcW w:w="853" w:type="pct"/>
            <w:shd w:val="clear" w:color="auto" w:fill="auto"/>
          </w:tcPr>
          <w:p w:rsidR="00972F4E" w:rsidRPr="007B5DAD" w:rsidRDefault="00972F4E" w:rsidP="00B76D77">
            <w:pPr>
              <w:rPr>
                <w:rFonts w:ascii="宋体" w:hAnsi="宋体"/>
              </w:rPr>
            </w:pPr>
            <w:r w:rsidRPr="007B5DAD">
              <w:rPr>
                <w:rFonts w:ascii="宋体" w:hAnsi="宋体" w:hint="eastAsia"/>
              </w:rPr>
              <w:t>显示所有的依赖包都能够找到。</w:t>
            </w:r>
          </w:p>
        </w:tc>
        <w:tc>
          <w:tcPr>
            <w:tcW w:w="619" w:type="pct"/>
            <w:shd w:val="clear" w:color="auto" w:fill="auto"/>
          </w:tcPr>
          <w:p w:rsidR="00972F4E" w:rsidRDefault="00972F4E">
            <w:r w:rsidRPr="003B7B90">
              <w:rPr>
                <w:rFonts w:ascii="宋体" w:hAnsi="宋体"/>
                <w:szCs w:val="21"/>
              </w:rPr>
              <w:t>与预期结果一致</w:t>
            </w:r>
          </w:p>
        </w:tc>
        <w:tc>
          <w:tcPr>
            <w:tcW w:w="378" w:type="pct"/>
            <w:shd w:val="clear" w:color="auto" w:fill="auto"/>
          </w:tcPr>
          <w:p w:rsidR="00972F4E" w:rsidRPr="007B5DAD" w:rsidRDefault="00972F4E" w:rsidP="00B76D77">
            <w:pPr>
              <w:jc w:val="center"/>
              <w:rPr>
                <w:rFonts w:ascii="宋体" w:hAnsi="宋体"/>
              </w:rPr>
            </w:pPr>
            <w:r w:rsidRPr="007B5DAD">
              <w:rPr>
                <w:rFonts w:ascii="宋体" w:hAnsi="宋体" w:hint="eastAsia"/>
              </w:rPr>
              <w:t>-</w:t>
            </w:r>
          </w:p>
        </w:tc>
      </w:tr>
    </w:tbl>
    <w:p w:rsidR="00BC7523" w:rsidRDefault="00BC7523" w:rsidP="00BC7523">
      <w:pPr>
        <w:pStyle w:val="a5"/>
        <w:numPr>
          <w:ilvl w:val="0"/>
          <w:numId w:val="12"/>
        </w:numPr>
        <w:ind w:firstLineChars="0"/>
        <w:jc w:val="center"/>
        <w:rPr>
          <w:rFonts w:ascii="宋体" w:hAnsi="宋体"/>
          <w:sz w:val="21"/>
          <w:szCs w:val="21"/>
        </w:rPr>
      </w:pPr>
      <w:commentRangeStart w:id="70"/>
      <w:r w:rsidRPr="004875F7">
        <w:rPr>
          <w:rFonts w:ascii="宋体" w:hAnsi="宋体" w:hint="eastAsia"/>
          <w:sz w:val="21"/>
          <w:szCs w:val="21"/>
        </w:rPr>
        <w:t>Java运行时框架功能验证管理测试用例</w:t>
      </w:r>
      <w:commentRangeEnd w:id="70"/>
      <w:r w:rsidR="00ED324B">
        <w:rPr>
          <w:rStyle w:val="af3"/>
        </w:rPr>
        <w:commentReference w:id="70"/>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704"/>
        <w:gridCol w:w="851"/>
        <w:gridCol w:w="2550"/>
        <w:gridCol w:w="1561"/>
        <w:gridCol w:w="1134"/>
        <w:gridCol w:w="701"/>
      </w:tblGrid>
      <w:tr w:rsidR="00BC7523" w:rsidTr="0047727D">
        <w:tc>
          <w:tcPr>
            <w:tcW w:w="1295" w:type="pct"/>
            <w:gridSpan w:val="2"/>
            <w:tcBorders>
              <w:bottom w:val="single" w:sz="6"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用例名称/标识</w:t>
            </w:r>
          </w:p>
        </w:tc>
        <w:tc>
          <w:tcPr>
            <w:tcW w:w="3705" w:type="pct"/>
            <w:gridSpan w:val="5"/>
            <w:tcBorders>
              <w:bottom w:val="single" w:sz="6" w:space="0" w:color="000000"/>
            </w:tcBorders>
            <w:shd w:val="clear" w:color="auto" w:fill="auto"/>
          </w:tcPr>
          <w:p w:rsidR="00BC7523" w:rsidRPr="00F90C0D" w:rsidRDefault="00BC7523" w:rsidP="00AA1663">
            <w:pPr>
              <w:pStyle w:val="a9"/>
              <w:rPr>
                <w:rFonts w:ascii="宋体" w:hAnsi="宋体"/>
                <w:szCs w:val="21"/>
              </w:rPr>
            </w:pPr>
            <w:r w:rsidRPr="00F90C0D">
              <w:rPr>
                <w:rFonts w:ascii="宋体" w:hAnsi="宋体" w:hint="eastAsia"/>
                <w:szCs w:val="21"/>
              </w:rPr>
              <w:t>Java运行时框架功能验证管理测试/GN_PTGJ _FZYZ_GNYZ</w:t>
            </w:r>
          </w:p>
        </w:tc>
      </w:tr>
      <w:tr w:rsidR="00BC7523" w:rsidTr="0047727D">
        <w:tc>
          <w:tcPr>
            <w:tcW w:w="1295" w:type="pct"/>
            <w:gridSpan w:val="2"/>
            <w:tcBorders>
              <w:top w:val="single" w:sz="6" w:space="0" w:color="000000"/>
              <w:bottom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用例说明</w:t>
            </w:r>
          </w:p>
        </w:tc>
        <w:tc>
          <w:tcPr>
            <w:tcW w:w="3705" w:type="pct"/>
            <w:gridSpan w:val="5"/>
            <w:tcBorders>
              <w:top w:val="single" w:sz="6" w:space="0" w:color="000000"/>
              <w:bottom w:val="single" w:sz="12" w:space="0" w:color="000000"/>
            </w:tcBorders>
            <w:shd w:val="clear" w:color="auto" w:fill="auto"/>
          </w:tcPr>
          <w:p w:rsidR="00BC7523" w:rsidRPr="00F90C0D" w:rsidRDefault="00BC7523" w:rsidP="00AA1663">
            <w:pPr>
              <w:spacing w:before="20" w:after="20"/>
              <w:rPr>
                <w:rFonts w:ascii="宋体" w:hAnsi="宋体"/>
                <w:b/>
                <w:szCs w:val="21"/>
              </w:rPr>
            </w:pPr>
            <w:r w:rsidRPr="00F90C0D">
              <w:rPr>
                <w:rFonts w:ascii="宋体" w:hAnsi="宋体" w:hint="eastAsia"/>
                <w:b/>
                <w:szCs w:val="21"/>
              </w:rPr>
              <w:t>测试目的</w:t>
            </w:r>
            <w:r w:rsidR="002A282B">
              <w:rPr>
                <w:rFonts w:ascii="宋体" w:hAnsi="宋体" w:hint="eastAsia"/>
                <w:b/>
                <w:szCs w:val="21"/>
              </w:rPr>
              <w:t>：</w:t>
            </w:r>
            <w:r w:rsidRPr="000E78F1">
              <w:rPr>
                <w:rFonts w:ascii="宋体" w:hAnsi="宋体" w:hint="eastAsia"/>
                <w:szCs w:val="21"/>
              </w:rPr>
              <w:t xml:space="preserve"> 支持对Java运行时框架的功能进行验证。</w:t>
            </w:r>
          </w:p>
          <w:p w:rsidR="00BC7523" w:rsidRPr="000E78F1" w:rsidRDefault="00BC7523" w:rsidP="00AA1663">
            <w:pPr>
              <w:spacing w:before="20" w:after="20"/>
              <w:rPr>
                <w:rFonts w:ascii="宋体" w:hAnsi="宋体"/>
                <w:b/>
                <w:szCs w:val="21"/>
              </w:rPr>
            </w:pPr>
            <w:r w:rsidRPr="00F90C0D">
              <w:rPr>
                <w:rFonts w:ascii="宋体" w:hAnsi="宋体" w:hint="eastAsia"/>
                <w:b/>
                <w:szCs w:val="21"/>
              </w:rPr>
              <w:t>测试方法</w:t>
            </w:r>
            <w:r w:rsidR="002A282B">
              <w:rPr>
                <w:rFonts w:ascii="宋体" w:hAnsi="宋体" w:hint="eastAsia"/>
                <w:b/>
                <w:szCs w:val="21"/>
              </w:rPr>
              <w:t>：</w:t>
            </w:r>
            <w:r w:rsidRPr="000E78F1">
              <w:rPr>
                <w:rFonts w:ascii="宋体" w:hAnsi="宋体" w:hint="eastAsia"/>
                <w:b/>
                <w:szCs w:val="21"/>
              </w:rPr>
              <w:t xml:space="preserve"> </w:t>
            </w:r>
            <w:r w:rsidRPr="000E78F1">
              <w:rPr>
                <w:rFonts w:ascii="宋体" w:hAnsi="宋体" w:hint="eastAsia"/>
                <w:szCs w:val="21"/>
              </w:rPr>
              <w:t>基于</w:t>
            </w:r>
            <w:r w:rsidR="000E78F1" w:rsidRPr="000E78F1">
              <w:rPr>
                <w:rFonts w:ascii="宋体" w:hAnsi="宋体" w:hint="eastAsia"/>
                <w:szCs w:val="21"/>
              </w:rPr>
              <w:t>已经打包的应用</w:t>
            </w:r>
            <w:r w:rsidR="000E78F1">
              <w:rPr>
                <w:rFonts w:ascii="宋体" w:hAnsi="宋体" w:hint="eastAsia"/>
                <w:szCs w:val="21"/>
              </w:rPr>
              <w:t>对</w:t>
            </w:r>
            <w:r w:rsidRPr="000E78F1">
              <w:rPr>
                <w:rFonts w:ascii="宋体" w:hAnsi="宋体" w:hint="eastAsia"/>
                <w:szCs w:val="21"/>
              </w:rPr>
              <w:t>Java</w:t>
            </w:r>
            <w:r w:rsidR="000E78F1">
              <w:rPr>
                <w:rFonts w:ascii="宋体" w:hAnsi="宋体" w:hint="eastAsia"/>
                <w:szCs w:val="21"/>
              </w:rPr>
              <w:t>运行时框架</w:t>
            </w:r>
            <w:r w:rsidR="000E78F1" w:rsidRPr="000E78F1">
              <w:rPr>
                <w:rFonts w:ascii="宋体" w:hAnsi="宋体" w:hint="eastAsia"/>
                <w:szCs w:val="21"/>
              </w:rPr>
              <w:t>的功能</w:t>
            </w:r>
            <w:r w:rsidRPr="000E78F1">
              <w:rPr>
                <w:rFonts w:ascii="宋体" w:hAnsi="宋体" w:hint="eastAsia"/>
                <w:szCs w:val="21"/>
              </w:rPr>
              <w:t>进行验证；基于远程验证界面工具进行多平台的验证。</w:t>
            </w:r>
          </w:p>
          <w:p w:rsidR="00BC7523" w:rsidRPr="00F90C0D" w:rsidRDefault="00BC7523" w:rsidP="00AA1663">
            <w:pPr>
              <w:spacing w:before="20" w:after="20"/>
              <w:rPr>
                <w:rFonts w:ascii="宋体" w:hAnsi="宋体"/>
                <w:szCs w:val="21"/>
              </w:rPr>
            </w:pPr>
            <w:r w:rsidRPr="00F90C0D">
              <w:rPr>
                <w:rFonts w:ascii="宋体" w:hAnsi="宋体" w:hint="eastAsia"/>
                <w:b/>
                <w:szCs w:val="21"/>
              </w:rPr>
              <w:t>合格判据</w:t>
            </w:r>
            <w:r w:rsidR="002A282B">
              <w:rPr>
                <w:rFonts w:ascii="宋体" w:hAnsi="宋体" w:hint="eastAsia"/>
                <w:b/>
                <w:szCs w:val="21"/>
              </w:rPr>
              <w:t>：</w:t>
            </w:r>
            <w:r w:rsidRPr="000E78F1">
              <w:rPr>
                <w:rFonts w:ascii="宋体" w:hAnsi="宋体" w:hint="eastAsia"/>
                <w:szCs w:val="21"/>
              </w:rPr>
              <w:t xml:space="preserve"> Java运行时框架能够提供应用所需要的应用成功运行的依赖环境；应用能够通过沙箱和运行时框架的结合进行正确的运行，通过功能运行检测。</w:t>
            </w:r>
          </w:p>
        </w:tc>
      </w:tr>
      <w:tr w:rsidR="0047727D" w:rsidTr="00972F4E">
        <w:tc>
          <w:tcPr>
            <w:tcW w:w="366" w:type="pct"/>
            <w:tcBorders>
              <w:top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步骤</w:t>
            </w:r>
          </w:p>
        </w:tc>
        <w:tc>
          <w:tcPr>
            <w:tcW w:w="929" w:type="pct"/>
            <w:tcBorders>
              <w:top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前提和约束</w:t>
            </w:r>
          </w:p>
        </w:tc>
        <w:tc>
          <w:tcPr>
            <w:tcW w:w="464" w:type="pct"/>
            <w:tcBorders>
              <w:top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输入</w:t>
            </w:r>
          </w:p>
        </w:tc>
        <w:tc>
          <w:tcPr>
            <w:tcW w:w="1390" w:type="pct"/>
            <w:tcBorders>
              <w:top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目的和动作</w:t>
            </w:r>
          </w:p>
        </w:tc>
        <w:tc>
          <w:tcPr>
            <w:tcW w:w="851" w:type="pct"/>
            <w:tcBorders>
              <w:top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预期结果</w:t>
            </w:r>
          </w:p>
        </w:tc>
        <w:tc>
          <w:tcPr>
            <w:tcW w:w="618" w:type="pct"/>
            <w:tcBorders>
              <w:top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评估准则</w:t>
            </w:r>
          </w:p>
        </w:tc>
        <w:tc>
          <w:tcPr>
            <w:tcW w:w="382" w:type="pct"/>
            <w:tcBorders>
              <w:top w:val="single" w:sz="12" w:space="0" w:color="000000"/>
            </w:tcBorders>
            <w:shd w:val="clear" w:color="auto" w:fill="auto"/>
          </w:tcPr>
          <w:p w:rsidR="00BC7523" w:rsidRPr="00F90C0D" w:rsidRDefault="00BC7523" w:rsidP="00AA1663">
            <w:pPr>
              <w:pStyle w:val="a9"/>
              <w:jc w:val="center"/>
              <w:rPr>
                <w:rFonts w:ascii="宋体" w:hAnsi="宋体"/>
                <w:szCs w:val="21"/>
              </w:rPr>
            </w:pPr>
            <w:r w:rsidRPr="00F90C0D">
              <w:rPr>
                <w:rFonts w:ascii="宋体" w:hAnsi="宋体" w:hint="eastAsia"/>
                <w:szCs w:val="21"/>
              </w:rPr>
              <w:t>备注</w:t>
            </w:r>
          </w:p>
        </w:tc>
      </w:tr>
      <w:tr w:rsidR="0047727D" w:rsidTr="00972F4E">
        <w:tc>
          <w:tcPr>
            <w:tcW w:w="366" w:type="pct"/>
            <w:shd w:val="clear" w:color="auto" w:fill="auto"/>
          </w:tcPr>
          <w:p w:rsidR="00065545" w:rsidRPr="00F90C0D" w:rsidRDefault="00065545" w:rsidP="00AA1663">
            <w:pPr>
              <w:pStyle w:val="a9"/>
              <w:jc w:val="center"/>
              <w:rPr>
                <w:rFonts w:ascii="宋体" w:hAnsi="宋体"/>
                <w:szCs w:val="21"/>
              </w:rPr>
            </w:pPr>
            <w:r w:rsidRPr="00F90C0D">
              <w:rPr>
                <w:rFonts w:ascii="宋体" w:hAnsi="宋体"/>
                <w:szCs w:val="21"/>
              </w:rPr>
              <w:t>步骤 1</w:t>
            </w:r>
          </w:p>
        </w:tc>
        <w:tc>
          <w:tcPr>
            <w:tcW w:w="929"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在飞腾平台验证机器上提前安装应用所依赖的运行时框架</w:t>
            </w:r>
            <w:r w:rsidR="00AA1663">
              <w:rPr>
                <w:rFonts w:ascii="宋体" w:hAnsi="宋体" w:hint="eastAsia"/>
                <w:szCs w:val="21"/>
              </w:rPr>
              <w:t>。</w:t>
            </w:r>
          </w:p>
        </w:tc>
        <w:tc>
          <w:tcPr>
            <w:tcW w:w="464"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输入沙箱命令安装应用</w:t>
            </w:r>
            <w:r w:rsidR="00AA1663">
              <w:rPr>
                <w:rFonts w:ascii="宋体" w:hAnsi="宋体" w:hint="eastAsia"/>
                <w:szCs w:val="21"/>
              </w:rPr>
              <w:t>。</w:t>
            </w:r>
          </w:p>
        </w:tc>
        <w:tc>
          <w:tcPr>
            <w:tcW w:w="1390"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在飞腾平台验证机器上安装应用的包或者远程镜像，检测应用安装是否正常</w:t>
            </w:r>
            <w:r w:rsidR="00AA1663">
              <w:rPr>
                <w:rFonts w:ascii="宋体" w:hAnsi="宋体" w:hint="eastAsia"/>
                <w:szCs w:val="21"/>
              </w:rPr>
              <w:t>。</w:t>
            </w:r>
          </w:p>
        </w:tc>
        <w:tc>
          <w:tcPr>
            <w:tcW w:w="851"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应用在指定的飞腾机器平台上安装成功</w:t>
            </w:r>
            <w:r w:rsidR="00AA1663">
              <w:rPr>
                <w:rFonts w:ascii="宋体" w:hAnsi="宋体" w:hint="eastAsia"/>
                <w:szCs w:val="21"/>
              </w:rPr>
              <w:t>。</w:t>
            </w:r>
          </w:p>
        </w:tc>
        <w:tc>
          <w:tcPr>
            <w:tcW w:w="618" w:type="pct"/>
            <w:shd w:val="clear" w:color="auto" w:fill="auto"/>
          </w:tcPr>
          <w:p w:rsidR="00065545" w:rsidRPr="00F90C0D" w:rsidRDefault="00065545" w:rsidP="00AA1663">
            <w:pPr>
              <w:jc w:val="center"/>
              <w:rPr>
                <w:rFonts w:ascii="宋体" w:hAnsi="宋体"/>
                <w:szCs w:val="21"/>
              </w:rPr>
            </w:pPr>
            <w:r w:rsidRPr="00F90C0D">
              <w:rPr>
                <w:rFonts w:ascii="宋体" w:hAnsi="宋体" w:hint="eastAsia"/>
                <w:szCs w:val="21"/>
              </w:rPr>
              <w:t>与预期结果一致</w:t>
            </w:r>
          </w:p>
        </w:tc>
        <w:tc>
          <w:tcPr>
            <w:tcW w:w="382" w:type="pct"/>
            <w:shd w:val="clear" w:color="auto" w:fill="auto"/>
          </w:tcPr>
          <w:p w:rsidR="00065545" w:rsidRPr="00F90C0D" w:rsidRDefault="00065545" w:rsidP="00AA1663">
            <w:pPr>
              <w:jc w:val="center"/>
              <w:rPr>
                <w:rFonts w:ascii="宋体" w:hAnsi="宋体"/>
                <w:szCs w:val="21"/>
              </w:rPr>
            </w:pPr>
            <w:r w:rsidRPr="00F90C0D">
              <w:rPr>
                <w:rFonts w:ascii="宋体" w:hAnsi="宋体" w:hint="eastAsia"/>
                <w:szCs w:val="21"/>
              </w:rPr>
              <w:t>-</w:t>
            </w:r>
          </w:p>
        </w:tc>
      </w:tr>
      <w:tr w:rsidR="0047727D" w:rsidTr="00972F4E">
        <w:tc>
          <w:tcPr>
            <w:tcW w:w="366" w:type="pct"/>
            <w:shd w:val="clear" w:color="auto" w:fill="auto"/>
          </w:tcPr>
          <w:p w:rsidR="00065545" w:rsidRPr="00F90C0D" w:rsidRDefault="00065545" w:rsidP="00AA1663">
            <w:pPr>
              <w:pStyle w:val="a9"/>
              <w:jc w:val="center"/>
              <w:rPr>
                <w:rFonts w:ascii="宋体" w:hAnsi="宋体"/>
                <w:szCs w:val="21"/>
              </w:rPr>
            </w:pPr>
            <w:r w:rsidRPr="00F90C0D">
              <w:rPr>
                <w:rFonts w:ascii="宋体" w:hAnsi="宋体"/>
                <w:szCs w:val="21"/>
              </w:rPr>
              <w:lastRenderedPageBreak/>
              <w:t>步骤 2</w:t>
            </w:r>
          </w:p>
        </w:tc>
        <w:tc>
          <w:tcPr>
            <w:tcW w:w="929"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应用在指定的飞腾机器平台上安装成功</w:t>
            </w:r>
            <w:r w:rsidR="00AA1663">
              <w:rPr>
                <w:rFonts w:ascii="宋体" w:hAnsi="宋体" w:hint="eastAsia"/>
                <w:szCs w:val="21"/>
              </w:rPr>
              <w:t>。</w:t>
            </w:r>
          </w:p>
        </w:tc>
        <w:tc>
          <w:tcPr>
            <w:tcW w:w="464"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输入沙箱命令启动应用</w:t>
            </w:r>
            <w:r w:rsidR="00AA1663">
              <w:rPr>
                <w:rFonts w:ascii="宋体" w:hAnsi="宋体" w:hint="eastAsia"/>
                <w:szCs w:val="21"/>
              </w:rPr>
              <w:t>。</w:t>
            </w:r>
          </w:p>
        </w:tc>
        <w:tc>
          <w:tcPr>
            <w:tcW w:w="1390"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调整应用的配置信息，运行应用，验证应用的功能是否正常启用，完成应用的</w:t>
            </w:r>
            <w:r>
              <w:rPr>
                <w:rFonts w:ascii="宋体" w:hAnsi="宋体" w:hint="eastAsia"/>
                <w:szCs w:val="21"/>
              </w:rPr>
              <w:t>飞腾平台</w:t>
            </w:r>
            <w:r w:rsidRPr="00F90C0D">
              <w:rPr>
                <w:rFonts w:ascii="宋体" w:hAnsi="宋体" w:hint="eastAsia"/>
                <w:szCs w:val="21"/>
              </w:rPr>
              <w:t>验证</w:t>
            </w:r>
            <w:r w:rsidR="00AA1663">
              <w:rPr>
                <w:rFonts w:ascii="宋体" w:hAnsi="宋体" w:hint="eastAsia"/>
                <w:szCs w:val="21"/>
              </w:rPr>
              <w:t>。</w:t>
            </w:r>
          </w:p>
        </w:tc>
        <w:tc>
          <w:tcPr>
            <w:tcW w:w="851" w:type="pct"/>
            <w:shd w:val="clear" w:color="auto" w:fill="auto"/>
          </w:tcPr>
          <w:p w:rsidR="00065545" w:rsidRPr="00F90C0D" w:rsidRDefault="00065545" w:rsidP="00AA1663">
            <w:pPr>
              <w:rPr>
                <w:rFonts w:ascii="宋体" w:hAnsi="宋体"/>
                <w:szCs w:val="21"/>
              </w:rPr>
            </w:pPr>
            <w:r w:rsidRPr="00F90C0D">
              <w:rPr>
                <w:rFonts w:ascii="宋体" w:hAnsi="宋体" w:hint="eastAsia"/>
                <w:szCs w:val="21"/>
              </w:rPr>
              <w:t>应用在指定的飞腾机器平台上运行成功</w:t>
            </w:r>
            <w:r w:rsidR="00AA1663">
              <w:rPr>
                <w:rFonts w:ascii="宋体" w:hAnsi="宋体" w:hint="eastAsia"/>
                <w:szCs w:val="21"/>
              </w:rPr>
              <w:t>。</w:t>
            </w:r>
          </w:p>
        </w:tc>
        <w:tc>
          <w:tcPr>
            <w:tcW w:w="618" w:type="pct"/>
            <w:shd w:val="clear" w:color="auto" w:fill="auto"/>
          </w:tcPr>
          <w:p w:rsidR="00065545" w:rsidRPr="00F90C0D" w:rsidRDefault="00972F4E" w:rsidP="00AA1663">
            <w:pPr>
              <w:jc w:val="center"/>
              <w:rPr>
                <w:rFonts w:ascii="宋体" w:hAnsi="宋体"/>
                <w:szCs w:val="21"/>
              </w:rPr>
            </w:pPr>
            <w:r w:rsidRPr="007B5DAD">
              <w:rPr>
                <w:rFonts w:ascii="宋体" w:hAnsi="宋体"/>
                <w:szCs w:val="21"/>
              </w:rPr>
              <w:t>与预期结果一致</w:t>
            </w:r>
          </w:p>
        </w:tc>
        <w:tc>
          <w:tcPr>
            <w:tcW w:w="382" w:type="pct"/>
            <w:shd w:val="clear" w:color="auto" w:fill="auto"/>
          </w:tcPr>
          <w:p w:rsidR="00065545" w:rsidRPr="00F90C0D" w:rsidRDefault="00065545" w:rsidP="00AA1663">
            <w:pPr>
              <w:jc w:val="center"/>
              <w:rPr>
                <w:rFonts w:ascii="宋体" w:hAnsi="宋体"/>
                <w:szCs w:val="21"/>
              </w:rPr>
            </w:pPr>
            <w:r w:rsidRPr="00F90C0D">
              <w:rPr>
                <w:rFonts w:ascii="宋体" w:hAnsi="宋体" w:hint="eastAsia"/>
                <w:szCs w:val="21"/>
              </w:rPr>
              <w:t>-</w:t>
            </w:r>
          </w:p>
        </w:tc>
      </w:tr>
      <w:tr w:rsidR="00972F4E" w:rsidTr="00972F4E">
        <w:tc>
          <w:tcPr>
            <w:tcW w:w="366" w:type="pct"/>
            <w:shd w:val="clear" w:color="auto" w:fill="auto"/>
          </w:tcPr>
          <w:p w:rsidR="00972F4E" w:rsidRPr="00F90C0D" w:rsidRDefault="00972F4E" w:rsidP="00972F4E">
            <w:pPr>
              <w:pStyle w:val="a9"/>
              <w:jc w:val="center"/>
              <w:rPr>
                <w:rFonts w:ascii="宋体" w:hAnsi="宋体"/>
                <w:szCs w:val="21"/>
              </w:rPr>
            </w:pPr>
            <w:r w:rsidRPr="00F90C0D">
              <w:rPr>
                <w:rFonts w:ascii="宋体" w:hAnsi="宋体"/>
                <w:szCs w:val="21"/>
              </w:rPr>
              <w:t xml:space="preserve">步骤 </w:t>
            </w:r>
            <w:r>
              <w:rPr>
                <w:rFonts w:ascii="宋体" w:hAnsi="宋体" w:hint="eastAsia"/>
                <w:szCs w:val="21"/>
              </w:rPr>
              <w:t>3</w:t>
            </w:r>
          </w:p>
        </w:tc>
        <w:tc>
          <w:tcPr>
            <w:tcW w:w="929"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在</w:t>
            </w:r>
            <w:r>
              <w:rPr>
                <w:rFonts w:ascii="宋体" w:hAnsi="宋体" w:hint="eastAsia"/>
                <w:szCs w:val="21"/>
              </w:rPr>
              <w:t>龙芯</w:t>
            </w:r>
            <w:r w:rsidRPr="00F90C0D">
              <w:rPr>
                <w:rFonts w:ascii="宋体" w:hAnsi="宋体" w:hint="eastAsia"/>
                <w:szCs w:val="21"/>
              </w:rPr>
              <w:t>平台验证机器上提前安装应用所依赖的运行时框架</w:t>
            </w:r>
            <w:r>
              <w:rPr>
                <w:rFonts w:ascii="宋体" w:hAnsi="宋体" w:hint="eastAsia"/>
                <w:szCs w:val="21"/>
              </w:rPr>
              <w:t>。</w:t>
            </w:r>
          </w:p>
        </w:tc>
        <w:tc>
          <w:tcPr>
            <w:tcW w:w="464"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输入沙箱命令安装应用</w:t>
            </w:r>
            <w:r>
              <w:rPr>
                <w:rFonts w:ascii="宋体" w:hAnsi="宋体" w:hint="eastAsia"/>
                <w:szCs w:val="21"/>
              </w:rPr>
              <w:t>。</w:t>
            </w:r>
          </w:p>
        </w:tc>
        <w:tc>
          <w:tcPr>
            <w:tcW w:w="1390"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在</w:t>
            </w:r>
            <w:r>
              <w:rPr>
                <w:rFonts w:ascii="宋体" w:hAnsi="宋体" w:hint="eastAsia"/>
                <w:szCs w:val="21"/>
              </w:rPr>
              <w:t>龙芯</w:t>
            </w:r>
            <w:r w:rsidRPr="00F90C0D">
              <w:rPr>
                <w:rFonts w:ascii="宋体" w:hAnsi="宋体" w:hint="eastAsia"/>
                <w:szCs w:val="21"/>
              </w:rPr>
              <w:t>平台验证机器上安装应用的包或者远程镜像，检测应用安装是否正常</w:t>
            </w:r>
            <w:r>
              <w:rPr>
                <w:rFonts w:ascii="宋体" w:hAnsi="宋体" w:hint="eastAsia"/>
                <w:szCs w:val="21"/>
              </w:rPr>
              <w:t>。</w:t>
            </w:r>
          </w:p>
        </w:tc>
        <w:tc>
          <w:tcPr>
            <w:tcW w:w="851"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应用在指定的</w:t>
            </w:r>
            <w:r>
              <w:rPr>
                <w:rFonts w:ascii="宋体" w:hAnsi="宋体" w:hint="eastAsia"/>
                <w:szCs w:val="21"/>
              </w:rPr>
              <w:t>龙芯</w:t>
            </w:r>
            <w:r w:rsidRPr="00F90C0D">
              <w:rPr>
                <w:rFonts w:ascii="宋体" w:hAnsi="宋体" w:hint="eastAsia"/>
                <w:szCs w:val="21"/>
              </w:rPr>
              <w:t>机器平台上安装成功</w:t>
            </w:r>
            <w:r>
              <w:rPr>
                <w:rFonts w:ascii="宋体" w:hAnsi="宋体" w:hint="eastAsia"/>
                <w:szCs w:val="21"/>
              </w:rPr>
              <w:t>。</w:t>
            </w:r>
          </w:p>
        </w:tc>
        <w:tc>
          <w:tcPr>
            <w:tcW w:w="618" w:type="pct"/>
            <w:shd w:val="clear" w:color="auto" w:fill="auto"/>
          </w:tcPr>
          <w:p w:rsidR="00972F4E" w:rsidRDefault="00972F4E">
            <w:r w:rsidRPr="001C4E2D">
              <w:rPr>
                <w:rFonts w:ascii="宋体" w:hAnsi="宋体"/>
                <w:szCs w:val="21"/>
              </w:rPr>
              <w:t>与预期结果一致</w:t>
            </w:r>
          </w:p>
        </w:tc>
        <w:tc>
          <w:tcPr>
            <w:tcW w:w="382" w:type="pct"/>
            <w:shd w:val="clear" w:color="auto" w:fill="auto"/>
          </w:tcPr>
          <w:p w:rsidR="00972F4E" w:rsidRPr="00F90C0D" w:rsidRDefault="00972F4E" w:rsidP="00AA1663">
            <w:pPr>
              <w:jc w:val="center"/>
              <w:rPr>
                <w:rFonts w:ascii="宋体" w:hAnsi="宋体"/>
                <w:szCs w:val="21"/>
              </w:rPr>
            </w:pPr>
          </w:p>
        </w:tc>
      </w:tr>
      <w:tr w:rsidR="00972F4E" w:rsidTr="00972F4E">
        <w:tc>
          <w:tcPr>
            <w:tcW w:w="366" w:type="pct"/>
            <w:shd w:val="clear" w:color="auto" w:fill="auto"/>
          </w:tcPr>
          <w:p w:rsidR="00972F4E" w:rsidRPr="00F90C0D" w:rsidRDefault="00972F4E" w:rsidP="00972F4E">
            <w:pPr>
              <w:pStyle w:val="a9"/>
              <w:jc w:val="center"/>
              <w:rPr>
                <w:rFonts w:ascii="宋体" w:hAnsi="宋体"/>
                <w:szCs w:val="21"/>
              </w:rPr>
            </w:pPr>
            <w:r w:rsidRPr="00F90C0D">
              <w:rPr>
                <w:rFonts w:ascii="宋体" w:hAnsi="宋体"/>
                <w:szCs w:val="21"/>
              </w:rPr>
              <w:t xml:space="preserve">步骤 </w:t>
            </w:r>
            <w:r>
              <w:rPr>
                <w:rFonts w:ascii="宋体" w:hAnsi="宋体" w:hint="eastAsia"/>
                <w:szCs w:val="21"/>
              </w:rPr>
              <w:t>4</w:t>
            </w:r>
          </w:p>
        </w:tc>
        <w:tc>
          <w:tcPr>
            <w:tcW w:w="929"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应用在指定的</w:t>
            </w:r>
            <w:r>
              <w:rPr>
                <w:rFonts w:ascii="宋体" w:hAnsi="宋体" w:hint="eastAsia"/>
                <w:szCs w:val="21"/>
              </w:rPr>
              <w:t>龙芯</w:t>
            </w:r>
            <w:r w:rsidRPr="00F90C0D">
              <w:rPr>
                <w:rFonts w:ascii="宋体" w:hAnsi="宋体" w:hint="eastAsia"/>
                <w:szCs w:val="21"/>
              </w:rPr>
              <w:t>机器平台上安装成功</w:t>
            </w:r>
            <w:r>
              <w:rPr>
                <w:rFonts w:ascii="宋体" w:hAnsi="宋体" w:hint="eastAsia"/>
                <w:szCs w:val="21"/>
              </w:rPr>
              <w:t>。</w:t>
            </w:r>
          </w:p>
        </w:tc>
        <w:tc>
          <w:tcPr>
            <w:tcW w:w="464"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输入沙箱命令启动应用</w:t>
            </w:r>
            <w:r>
              <w:rPr>
                <w:rFonts w:ascii="宋体" w:hAnsi="宋体" w:hint="eastAsia"/>
                <w:szCs w:val="21"/>
              </w:rPr>
              <w:t>。</w:t>
            </w:r>
          </w:p>
        </w:tc>
        <w:tc>
          <w:tcPr>
            <w:tcW w:w="1390"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调整应用的配置信息，运行应用，验证应用的功能是否正常启用，完成应用的</w:t>
            </w:r>
            <w:r>
              <w:rPr>
                <w:rFonts w:ascii="宋体" w:hAnsi="宋体" w:hint="eastAsia"/>
                <w:szCs w:val="21"/>
              </w:rPr>
              <w:t>龙芯平台</w:t>
            </w:r>
            <w:r w:rsidRPr="00F90C0D">
              <w:rPr>
                <w:rFonts w:ascii="宋体" w:hAnsi="宋体" w:hint="eastAsia"/>
                <w:szCs w:val="21"/>
              </w:rPr>
              <w:t>验证</w:t>
            </w:r>
            <w:r>
              <w:rPr>
                <w:rFonts w:ascii="宋体" w:hAnsi="宋体" w:hint="eastAsia"/>
                <w:szCs w:val="21"/>
              </w:rPr>
              <w:t>。</w:t>
            </w:r>
          </w:p>
        </w:tc>
        <w:tc>
          <w:tcPr>
            <w:tcW w:w="851" w:type="pct"/>
            <w:shd w:val="clear" w:color="auto" w:fill="auto"/>
          </w:tcPr>
          <w:p w:rsidR="00972F4E" w:rsidRPr="00F90C0D" w:rsidRDefault="00972F4E" w:rsidP="00AA1663">
            <w:pPr>
              <w:rPr>
                <w:rFonts w:ascii="宋体" w:hAnsi="宋体"/>
                <w:szCs w:val="21"/>
              </w:rPr>
            </w:pPr>
            <w:r w:rsidRPr="00F90C0D">
              <w:rPr>
                <w:rFonts w:ascii="宋体" w:hAnsi="宋体" w:hint="eastAsia"/>
                <w:szCs w:val="21"/>
              </w:rPr>
              <w:t>应用在指定的</w:t>
            </w:r>
            <w:r>
              <w:rPr>
                <w:rFonts w:ascii="宋体" w:hAnsi="宋体" w:hint="eastAsia"/>
                <w:szCs w:val="21"/>
              </w:rPr>
              <w:t>龙芯</w:t>
            </w:r>
            <w:r w:rsidRPr="00F90C0D">
              <w:rPr>
                <w:rFonts w:ascii="宋体" w:hAnsi="宋体" w:hint="eastAsia"/>
                <w:szCs w:val="21"/>
              </w:rPr>
              <w:t>机器平台上运行成功</w:t>
            </w:r>
            <w:r>
              <w:rPr>
                <w:rFonts w:ascii="宋体" w:hAnsi="宋体" w:hint="eastAsia"/>
                <w:szCs w:val="21"/>
              </w:rPr>
              <w:t>。</w:t>
            </w:r>
          </w:p>
        </w:tc>
        <w:tc>
          <w:tcPr>
            <w:tcW w:w="618" w:type="pct"/>
            <w:shd w:val="clear" w:color="auto" w:fill="auto"/>
          </w:tcPr>
          <w:p w:rsidR="00972F4E" w:rsidRDefault="00972F4E">
            <w:r w:rsidRPr="001C4E2D">
              <w:rPr>
                <w:rFonts w:ascii="宋体" w:hAnsi="宋体"/>
                <w:szCs w:val="21"/>
              </w:rPr>
              <w:t>与预期结果一致</w:t>
            </w:r>
          </w:p>
        </w:tc>
        <w:tc>
          <w:tcPr>
            <w:tcW w:w="382" w:type="pct"/>
            <w:shd w:val="clear" w:color="auto" w:fill="auto"/>
          </w:tcPr>
          <w:p w:rsidR="00972F4E" w:rsidRPr="00F90C0D" w:rsidRDefault="00972F4E" w:rsidP="00AA1663">
            <w:pPr>
              <w:jc w:val="center"/>
              <w:rPr>
                <w:rFonts w:ascii="宋体" w:hAnsi="宋体"/>
                <w:szCs w:val="21"/>
              </w:rPr>
            </w:pPr>
            <w:r w:rsidRPr="00F90C0D">
              <w:rPr>
                <w:rFonts w:ascii="宋体" w:hAnsi="宋体" w:hint="eastAsia"/>
                <w:szCs w:val="21"/>
              </w:rPr>
              <w:t>-</w:t>
            </w:r>
          </w:p>
        </w:tc>
      </w:tr>
    </w:tbl>
    <w:p w:rsidR="00BC7523" w:rsidRDefault="00BC7523" w:rsidP="00BC7523">
      <w:pPr>
        <w:pStyle w:val="a5"/>
        <w:numPr>
          <w:ilvl w:val="0"/>
          <w:numId w:val="12"/>
        </w:numPr>
        <w:ind w:firstLineChars="0"/>
        <w:jc w:val="center"/>
        <w:rPr>
          <w:rFonts w:ascii="宋体" w:hAnsi="宋体"/>
          <w:sz w:val="21"/>
          <w:szCs w:val="21"/>
        </w:rPr>
      </w:pPr>
      <w:commentRangeStart w:id="71"/>
      <w:r w:rsidRPr="004875F7">
        <w:rPr>
          <w:rFonts w:ascii="宋体" w:hAnsi="宋体" w:hint="eastAsia"/>
          <w:sz w:val="21"/>
          <w:szCs w:val="21"/>
        </w:rPr>
        <w:t>Javascript运行时框架封装打包管理测试用例</w:t>
      </w:r>
      <w:commentRangeEnd w:id="71"/>
      <w:r w:rsidR="00ED324B">
        <w:rPr>
          <w:rStyle w:val="af3"/>
        </w:rPr>
        <w:commentReference w:id="71"/>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418"/>
        <w:gridCol w:w="1277"/>
        <w:gridCol w:w="2268"/>
        <w:gridCol w:w="1701"/>
        <w:gridCol w:w="1132"/>
        <w:gridCol w:w="704"/>
      </w:tblGrid>
      <w:tr w:rsidR="00BC7523" w:rsidTr="0047727D">
        <w:tc>
          <w:tcPr>
            <w:tcW w:w="1140" w:type="pct"/>
            <w:gridSpan w:val="2"/>
            <w:tcBorders>
              <w:bottom w:val="single" w:sz="6"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用例名称/标识</w:t>
            </w:r>
          </w:p>
        </w:tc>
        <w:tc>
          <w:tcPr>
            <w:tcW w:w="3860" w:type="pct"/>
            <w:gridSpan w:val="5"/>
            <w:tcBorders>
              <w:bottom w:val="single" w:sz="6" w:space="0" w:color="000000"/>
            </w:tcBorders>
            <w:shd w:val="clear" w:color="auto" w:fill="auto"/>
          </w:tcPr>
          <w:p w:rsidR="00BC7523" w:rsidRPr="00F90C0D" w:rsidRDefault="00BC7523" w:rsidP="0047727D">
            <w:pPr>
              <w:pStyle w:val="a9"/>
              <w:rPr>
                <w:rFonts w:ascii="宋体" w:hAnsi="宋体"/>
              </w:rPr>
            </w:pPr>
            <w:r w:rsidRPr="00F90C0D">
              <w:rPr>
                <w:rFonts w:ascii="宋体" w:hAnsi="宋体" w:hint="eastAsia"/>
              </w:rPr>
              <w:t>Javascript运行时框架封装打包管理/GN_PTGJ _FZYZ_FZDB</w:t>
            </w:r>
          </w:p>
        </w:tc>
      </w:tr>
      <w:tr w:rsidR="00BC7523" w:rsidTr="0047727D">
        <w:tc>
          <w:tcPr>
            <w:tcW w:w="1140" w:type="pct"/>
            <w:gridSpan w:val="2"/>
            <w:tcBorders>
              <w:top w:val="single" w:sz="6" w:space="0" w:color="000000"/>
              <w:bottom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用例说明</w:t>
            </w:r>
          </w:p>
        </w:tc>
        <w:tc>
          <w:tcPr>
            <w:tcW w:w="3860" w:type="pct"/>
            <w:gridSpan w:val="5"/>
            <w:tcBorders>
              <w:top w:val="single" w:sz="6" w:space="0" w:color="000000"/>
              <w:bottom w:val="single" w:sz="12" w:space="0" w:color="000000"/>
            </w:tcBorders>
            <w:shd w:val="clear" w:color="auto" w:fill="auto"/>
          </w:tcPr>
          <w:p w:rsidR="00BC7523" w:rsidRPr="00F90C0D" w:rsidRDefault="00BC7523" w:rsidP="0047727D">
            <w:pPr>
              <w:pStyle w:val="a9"/>
              <w:rPr>
                <w:rFonts w:ascii="宋体" w:hAnsi="宋体"/>
                <w:b/>
              </w:rPr>
            </w:pPr>
            <w:r w:rsidRPr="00F90C0D">
              <w:rPr>
                <w:rFonts w:ascii="宋体" w:hAnsi="宋体" w:hint="eastAsia"/>
                <w:b/>
              </w:rPr>
              <w:t>测试目的</w:t>
            </w:r>
            <w:r w:rsidR="002A282B">
              <w:rPr>
                <w:rFonts w:ascii="宋体" w:hAnsi="宋体" w:hint="eastAsia"/>
                <w:b/>
              </w:rPr>
              <w:t>：</w:t>
            </w:r>
            <w:r w:rsidRPr="00F90C0D">
              <w:rPr>
                <w:rFonts w:ascii="宋体" w:hAnsi="宋体" w:hint="eastAsia"/>
                <w:szCs w:val="32"/>
              </w:rPr>
              <w:t xml:space="preserve"> 测试软件是否支持</w:t>
            </w:r>
            <w:r w:rsidRPr="00F90C0D">
              <w:rPr>
                <w:rFonts w:ascii="宋体" w:hAnsi="宋体" w:hint="eastAsia"/>
              </w:rPr>
              <w:t>Javascript运行时框架封装打包管理。</w:t>
            </w:r>
          </w:p>
          <w:p w:rsidR="00BC7523" w:rsidRPr="00F90C0D" w:rsidRDefault="00BC7523" w:rsidP="0047727D">
            <w:pPr>
              <w:pStyle w:val="a9"/>
              <w:rPr>
                <w:rFonts w:ascii="宋体" w:hAnsi="宋体"/>
              </w:rPr>
            </w:pPr>
            <w:r w:rsidRPr="00F90C0D">
              <w:rPr>
                <w:rFonts w:ascii="宋体" w:hAnsi="宋体" w:hint="eastAsia"/>
                <w:b/>
              </w:rPr>
              <w:t>测试方法</w:t>
            </w:r>
            <w:r w:rsidR="002A282B">
              <w:rPr>
                <w:rFonts w:ascii="宋体" w:hAnsi="宋体" w:hint="eastAsia"/>
                <w:b/>
              </w:rPr>
              <w:t>：</w:t>
            </w:r>
            <w:r w:rsidRPr="00F90C0D">
              <w:rPr>
                <w:rFonts w:ascii="宋体" w:hAnsi="宋体" w:hint="eastAsia"/>
                <w:color w:val="FF0000"/>
              </w:rPr>
              <w:t xml:space="preserve"> </w:t>
            </w:r>
            <w:r w:rsidRPr="00F90C0D">
              <w:rPr>
                <w:rFonts w:ascii="宋体" w:hAnsi="宋体" w:hint="eastAsia"/>
                <w:szCs w:val="32"/>
              </w:rPr>
              <w:t>按照测试步骤流程可以支持</w:t>
            </w:r>
            <w:r w:rsidRPr="00F90C0D">
              <w:rPr>
                <w:rFonts w:ascii="宋体" w:hAnsi="宋体" w:hint="eastAsia"/>
              </w:rPr>
              <w:t>Javascript运行时框架封装打包管理。</w:t>
            </w:r>
          </w:p>
          <w:p w:rsidR="00BC7523" w:rsidRPr="00F90C0D" w:rsidRDefault="00BC7523" w:rsidP="0047727D">
            <w:pPr>
              <w:pStyle w:val="a9"/>
              <w:rPr>
                <w:rFonts w:ascii="宋体" w:hAnsi="宋体"/>
              </w:rPr>
            </w:pPr>
            <w:r w:rsidRPr="00F90C0D">
              <w:rPr>
                <w:rFonts w:ascii="宋体" w:hAnsi="宋体" w:hint="eastAsia"/>
                <w:b/>
              </w:rPr>
              <w:t>合格判据</w:t>
            </w:r>
            <w:r w:rsidR="002A282B">
              <w:rPr>
                <w:rFonts w:ascii="宋体" w:hAnsi="宋体" w:hint="eastAsia"/>
                <w:b/>
              </w:rPr>
              <w:t>：</w:t>
            </w:r>
            <w:r w:rsidRPr="00F90C0D">
              <w:rPr>
                <w:rFonts w:ascii="宋体" w:hAnsi="宋体" w:hint="eastAsia"/>
                <w:color w:val="FF0000"/>
              </w:rPr>
              <w:t xml:space="preserve"> </w:t>
            </w:r>
            <w:r w:rsidRPr="00F90C0D">
              <w:rPr>
                <w:rFonts w:ascii="宋体" w:hAnsi="宋体" w:hint="eastAsia"/>
                <w:szCs w:val="32"/>
              </w:rPr>
              <w:t>支持</w:t>
            </w:r>
            <w:r w:rsidRPr="00F90C0D">
              <w:rPr>
                <w:rFonts w:ascii="宋体" w:hAnsi="宋体" w:hint="eastAsia"/>
              </w:rPr>
              <w:t>Javascript运行时框架封装打包管理</w:t>
            </w:r>
            <w:r w:rsidRPr="00F90C0D">
              <w:rPr>
                <w:rFonts w:ascii="宋体" w:hAnsi="宋体" w:hint="eastAsia"/>
                <w:szCs w:val="32"/>
              </w:rPr>
              <w:t>。</w:t>
            </w:r>
          </w:p>
        </w:tc>
      </w:tr>
      <w:tr w:rsidR="0047727D" w:rsidTr="00972F4E">
        <w:tc>
          <w:tcPr>
            <w:tcW w:w="367"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步骤</w:t>
            </w:r>
          </w:p>
        </w:tc>
        <w:tc>
          <w:tcPr>
            <w:tcW w:w="773"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前提和约束</w:t>
            </w:r>
          </w:p>
        </w:tc>
        <w:tc>
          <w:tcPr>
            <w:tcW w:w="696"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输入</w:t>
            </w:r>
          </w:p>
        </w:tc>
        <w:tc>
          <w:tcPr>
            <w:tcW w:w="1236"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目的和动作</w:t>
            </w:r>
          </w:p>
        </w:tc>
        <w:tc>
          <w:tcPr>
            <w:tcW w:w="927"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预期结果</w:t>
            </w:r>
          </w:p>
        </w:tc>
        <w:tc>
          <w:tcPr>
            <w:tcW w:w="617"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评估准则</w:t>
            </w:r>
          </w:p>
        </w:tc>
        <w:tc>
          <w:tcPr>
            <w:tcW w:w="384"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备注</w:t>
            </w:r>
          </w:p>
        </w:tc>
      </w:tr>
      <w:tr w:rsidR="0047727D" w:rsidTr="00972F4E">
        <w:tc>
          <w:tcPr>
            <w:tcW w:w="367" w:type="pct"/>
            <w:shd w:val="clear" w:color="auto" w:fill="auto"/>
          </w:tcPr>
          <w:p w:rsidR="00D00806" w:rsidRPr="00F90C0D" w:rsidRDefault="00D00806" w:rsidP="0047727D">
            <w:pPr>
              <w:pStyle w:val="a9"/>
              <w:jc w:val="center"/>
              <w:rPr>
                <w:rFonts w:ascii="宋体" w:hAnsi="宋体"/>
              </w:rPr>
            </w:pPr>
            <w:r w:rsidRPr="00F90C0D">
              <w:rPr>
                <w:rFonts w:ascii="宋体" w:hAnsi="宋体"/>
              </w:rPr>
              <w:t>步骤 1</w:t>
            </w:r>
          </w:p>
        </w:tc>
        <w:tc>
          <w:tcPr>
            <w:tcW w:w="773" w:type="pct"/>
            <w:shd w:val="clear" w:color="auto" w:fill="auto"/>
          </w:tcPr>
          <w:p w:rsidR="00D00806" w:rsidRPr="00F90C0D" w:rsidRDefault="00D00806" w:rsidP="0047727D">
            <w:pPr>
              <w:rPr>
                <w:rFonts w:ascii="宋体" w:hAnsi="宋体"/>
              </w:rPr>
            </w:pPr>
            <w:r w:rsidRPr="00F90C0D">
              <w:rPr>
                <w:rFonts w:ascii="宋体" w:hAnsi="宋体" w:hint="eastAsia"/>
                <w:color w:val="000000"/>
              </w:rPr>
              <w:t>Javascript</w:t>
            </w:r>
            <w:r>
              <w:rPr>
                <w:rFonts w:ascii="宋体" w:hAnsi="宋体" w:hint="eastAsia"/>
                <w:color w:val="000000"/>
              </w:rPr>
              <w:t>客户端应用框架</w:t>
            </w:r>
            <w:r>
              <w:rPr>
                <w:rFonts w:ascii="宋体" w:hAnsi="宋体" w:hint="eastAsia"/>
              </w:rPr>
              <w:t>软件</w:t>
            </w:r>
            <w:r w:rsidRPr="00F90C0D">
              <w:rPr>
                <w:rFonts w:ascii="宋体" w:hAnsi="宋体" w:hint="eastAsia"/>
              </w:rPr>
              <w:t>仓库已经启动。</w:t>
            </w:r>
          </w:p>
        </w:tc>
        <w:tc>
          <w:tcPr>
            <w:tcW w:w="696" w:type="pct"/>
            <w:shd w:val="clear" w:color="auto" w:fill="auto"/>
          </w:tcPr>
          <w:p w:rsidR="00D00806" w:rsidRPr="00F90C0D" w:rsidRDefault="00D00806" w:rsidP="0047727D">
            <w:pPr>
              <w:rPr>
                <w:rFonts w:ascii="宋体" w:hAnsi="宋体"/>
              </w:rPr>
            </w:pPr>
            <w:r w:rsidRPr="00F90C0D">
              <w:rPr>
                <w:rFonts w:ascii="宋体" w:hAnsi="宋体" w:hint="eastAsia"/>
                <w:szCs w:val="32"/>
              </w:rPr>
              <w:t>Javascript运行时框架工程文件夹路径</w:t>
            </w:r>
            <w:r w:rsidR="0047727D">
              <w:rPr>
                <w:rFonts w:ascii="宋体" w:hAnsi="宋体" w:hint="eastAsia"/>
                <w:szCs w:val="32"/>
              </w:rPr>
              <w:t>。</w:t>
            </w:r>
          </w:p>
        </w:tc>
        <w:tc>
          <w:tcPr>
            <w:tcW w:w="1236" w:type="pct"/>
            <w:shd w:val="clear" w:color="auto" w:fill="auto"/>
          </w:tcPr>
          <w:p w:rsidR="00D00806" w:rsidRPr="00F90C0D" w:rsidRDefault="00D00806" w:rsidP="0047727D">
            <w:pPr>
              <w:rPr>
                <w:rFonts w:ascii="宋体" w:hAnsi="宋体"/>
              </w:rPr>
            </w:pPr>
            <w:r w:rsidRPr="00F90C0D">
              <w:rPr>
                <w:rFonts w:ascii="宋体" w:hAnsi="宋体" w:hint="eastAsia"/>
                <w:color w:val="000000"/>
              </w:rPr>
              <w:t>进入到</w:t>
            </w:r>
            <w:r w:rsidRPr="00F90C0D">
              <w:rPr>
                <w:rFonts w:ascii="宋体" w:hAnsi="宋体" w:hint="eastAsia"/>
                <w:szCs w:val="32"/>
              </w:rPr>
              <w:t>Javascript运行时框架工程文件夹路径，</w:t>
            </w:r>
            <w:r w:rsidRPr="00F90C0D">
              <w:rPr>
                <w:rFonts w:ascii="宋体" w:hAnsi="宋体" w:hint="eastAsia"/>
                <w:color w:val="000000"/>
              </w:rPr>
              <w:t>启动命令行终端，输入npm</w:t>
            </w:r>
            <w:r w:rsidRPr="00F90C0D">
              <w:rPr>
                <w:rFonts w:ascii="宋体" w:hAnsi="宋体"/>
                <w:color w:val="000000"/>
              </w:rPr>
              <w:t xml:space="preserve"> </w:t>
            </w:r>
            <w:r w:rsidRPr="00F90C0D">
              <w:rPr>
                <w:rFonts w:ascii="宋体" w:hAnsi="宋体" w:hint="eastAsia"/>
                <w:color w:val="000000"/>
              </w:rPr>
              <w:t>run</w:t>
            </w:r>
            <w:r w:rsidRPr="00F90C0D">
              <w:rPr>
                <w:rFonts w:ascii="宋体" w:hAnsi="宋体"/>
                <w:color w:val="000000"/>
              </w:rPr>
              <w:t xml:space="preserve"> </w:t>
            </w:r>
            <w:r w:rsidRPr="00F90C0D">
              <w:rPr>
                <w:rFonts w:ascii="宋体" w:hAnsi="宋体" w:hint="eastAsia"/>
                <w:color w:val="000000"/>
              </w:rPr>
              <w:t>build</w:t>
            </w:r>
            <w:r w:rsidR="0047727D">
              <w:rPr>
                <w:rFonts w:ascii="宋体" w:hAnsi="宋体" w:hint="eastAsia"/>
                <w:color w:val="000000"/>
              </w:rPr>
              <w:t>。</w:t>
            </w:r>
          </w:p>
        </w:tc>
        <w:tc>
          <w:tcPr>
            <w:tcW w:w="927" w:type="pct"/>
            <w:shd w:val="clear" w:color="auto" w:fill="auto"/>
          </w:tcPr>
          <w:p w:rsidR="00D00806" w:rsidRPr="00F90C0D" w:rsidRDefault="00D00806" w:rsidP="0047727D">
            <w:pPr>
              <w:rPr>
                <w:rFonts w:ascii="宋体" w:hAnsi="宋体"/>
              </w:rPr>
            </w:pPr>
            <w:r w:rsidRPr="00F90C0D">
              <w:rPr>
                <w:rFonts w:ascii="宋体" w:hAnsi="宋体" w:hint="eastAsia"/>
                <w:color w:val="000000"/>
              </w:rPr>
              <w:t>npm执行成功，在工程路径下的dist文件夹下成功获得</w:t>
            </w:r>
            <w:r>
              <w:rPr>
                <w:rFonts w:ascii="宋体" w:hAnsi="宋体" w:hint="eastAsia"/>
                <w:color w:val="000000"/>
              </w:rPr>
              <w:t>构建</w:t>
            </w:r>
            <w:r w:rsidRPr="00F90C0D">
              <w:rPr>
                <w:rFonts w:ascii="宋体" w:hAnsi="宋体" w:hint="eastAsia"/>
                <w:color w:val="000000"/>
              </w:rPr>
              <w:t>内容。</w:t>
            </w:r>
          </w:p>
        </w:tc>
        <w:tc>
          <w:tcPr>
            <w:tcW w:w="617" w:type="pct"/>
            <w:shd w:val="clear" w:color="auto" w:fill="auto"/>
          </w:tcPr>
          <w:p w:rsidR="00D00806" w:rsidRPr="00F90C0D" w:rsidRDefault="00D00806" w:rsidP="0047727D">
            <w:pPr>
              <w:jc w:val="center"/>
              <w:rPr>
                <w:rFonts w:ascii="宋体" w:hAnsi="宋体"/>
              </w:rPr>
            </w:pPr>
            <w:r w:rsidRPr="00F90C0D">
              <w:rPr>
                <w:rFonts w:ascii="宋体" w:hAnsi="宋体" w:hint="eastAsia"/>
                <w:szCs w:val="21"/>
              </w:rPr>
              <w:t>与预期结果一致</w:t>
            </w:r>
          </w:p>
        </w:tc>
        <w:tc>
          <w:tcPr>
            <w:tcW w:w="384" w:type="pct"/>
            <w:shd w:val="clear" w:color="auto" w:fill="auto"/>
          </w:tcPr>
          <w:p w:rsidR="00D00806" w:rsidRPr="00F90C0D" w:rsidRDefault="00D00806" w:rsidP="0047727D">
            <w:pPr>
              <w:jc w:val="center"/>
              <w:rPr>
                <w:rFonts w:ascii="宋体" w:hAnsi="宋体"/>
              </w:rPr>
            </w:pPr>
            <w:r w:rsidRPr="00F90C0D">
              <w:rPr>
                <w:rFonts w:ascii="宋体" w:hAnsi="宋体" w:hint="eastAsia"/>
              </w:rPr>
              <w:t>-</w:t>
            </w:r>
          </w:p>
        </w:tc>
      </w:tr>
      <w:tr w:rsidR="00972F4E" w:rsidTr="00972F4E">
        <w:tc>
          <w:tcPr>
            <w:tcW w:w="367" w:type="pct"/>
            <w:shd w:val="clear" w:color="auto" w:fill="auto"/>
          </w:tcPr>
          <w:p w:rsidR="00972F4E" w:rsidRPr="00F90C0D" w:rsidRDefault="00972F4E" w:rsidP="0047727D">
            <w:pPr>
              <w:pStyle w:val="a9"/>
              <w:jc w:val="center"/>
              <w:rPr>
                <w:rFonts w:ascii="宋体" w:hAnsi="宋体"/>
              </w:rPr>
            </w:pPr>
            <w:r w:rsidRPr="00F90C0D">
              <w:rPr>
                <w:rFonts w:ascii="宋体" w:hAnsi="宋体"/>
              </w:rPr>
              <w:t>步骤 2</w:t>
            </w:r>
          </w:p>
        </w:tc>
        <w:tc>
          <w:tcPr>
            <w:tcW w:w="773" w:type="pct"/>
            <w:shd w:val="clear" w:color="auto" w:fill="auto"/>
          </w:tcPr>
          <w:p w:rsidR="00972F4E" w:rsidRPr="00F90C0D" w:rsidRDefault="00972F4E" w:rsidP="0047727D">
            <w:pPr>
              <w:rPr>
                <w:rFonts w:ascii="宋体" w:hAnsi="宋体"/>
              </w:rPr>
            </w:pPr>
            <w:r w:rsidRPr="00F90C0D">
              <w:rPr>
                <w:rFonts w:ascii="宋体" w:hAnsi="宋体" w:hint="eastAsia"/>
                <w:color w:val="000000"/>
              </w:rPr>
              <w:t>Javascript</w:t>
            </w:r>
            <w:r>
              <w:rPr>
                <w:rFonts w:ascii="宋体" w:hAnsi="宋体" w:hint="eastAsia"/>
                <w:color w:val="000000"/>
              </w:rPr>
              <w:t>客户端应用框架构建完成。</w:t>
            </w:r>
          </w:p>
        </w:tc>
        <w:tc>
          <w:tcPr>
            <w:tcW w:w="696" w:type="pct"/>
            <w:shd w:val="clear" w:color="auto" w:fill="auto"/>
          </w:tcPr>
          <w:p w:rsidR="00972F4E" w:rsidRPr="00F90C0D" w:rsidRDefault="00972F4E" w:rsidP="0047727D">
            <w:pPr>
              <w:rPr>
                <w:rFonts w:ascii="宋体" w:hAnsi="宋体"/>
              </w:rPr>
            </w:pPr>
            <w:r>
              <w:rPr>
                <w:rFonts w:ascii="宋体" w:hAnsi="宋体" w:hint="eastAsia"/>
              </w:rPr>
              <w:t>封装打包命令。</w:t>
            </w:r>
          </w:p>
        </w:tc>
        <w:tc>
          <w:tcPr>
            <w:tcW w:w="1236" w:type="pct"/>
            <w:shd w:val="clear" w:color="auto" w:fill="auto"/>
          </w:tcPr>
          <w:p w:rsidR="00972F4E" w:rsidRPr="00F90C0D" w:rsidRDefault="00972F4E" w:rsidP="0047727D">
            <w:pPr>
              <w:rPr>
                <w:rFonts w:ascii="宋体" w:hAnsi="宋体"/>
              </w:rPr>
            </w:pPr>
            <w:r w:rsidRPr="00F90C0D">
              <w:rPr>
                <w:rFonts w:ascii="宋体" w:hAnsi="宋体" w:hint="eastAsia"/>
                <w:color w:val="000000"/>
              </w:rPr>
              <w:t>在dist路径下运行</w:t>
            </w:r>
            <w:r w:rsidRPr="00F90C0D">
              <w:rPr>
                <w:rFonts w:ascii="宋体" w:hAnsi="宋体"/>
                <w:color w:val="000000"/>
              </w:rPr>
              <w:t>jar -cvf ROOT</w:t>
            </w:r>
            <w:r w:rsidRPr="00F90C0D">
              <w:rPr>
                <w:rFonts w:ascii="宋体" w:hAnsi="宋体" w:hint="eastAsia"/>
                <w:color w:val="000000"/>
              </w:rPr>
              <w:t>.</w:t>
            </w:r>
            <w:r w:rsidRPr="00F90C0D">
              <w:rPr>
                <w:rFonts w:ascii="宋体" w:hAnsi="宋体"/>
                <w:color w:val="000000"/>
              </w:rPr>
              <w:t>w</w:t>
            </w:r>
            <w:r w:rsidRPr="00F90C0D">
              <w:rPr>
                <w:rFonts w:ascii="宋体" w:hAnsi="宋体" w:hint="eastAsia"/>
                <w:color w:val="000000"/>
              </w:rPr>
              <w:t>ar对</w:t>
            </w:r>
            <w:r w:rsidRPr="00F90C0D">
              <w:rPr>
                <w:rFonts w:ascii="宋体" w:hAnsi="宋体" w:hint="eastAsia"/>
                <w:szCs w:val="32"/>
              </w:rPr>
              <w:t>Javascript运行时框架进行封装打包</w:t>
            </w:r>
            <w:r>
              <w:rPr>
                <w:rFonts w:ascii="宋体" w:hAnsi="宋体" w:hint="eastAsia"/>
                <w:szCs w:val="32"/>
              </w:rPr>
              <w:t>。</w:t>
            </w:r>
          </w:p>
        </w:tc>
        <w:tc>
          <w:tcPr>
            <w:tcW w:w="927" w:type="pct"/>
            <w:shd w:val="clear" w:color="auto" w:fill="auto"/>
          </w:tcPr>
          <w:p w:rsidR="00972F4E" w:rsidRPr="00F90C0D" w:rsidRDefault="00972F4E" w:rsidP="0047727D">
            <w:pPr>
              <w:rPr>
                <w:rFonts w:ascii="宋体" w:hAnsi="宋体"/>
              </w:rPr>
            </w:pPr>
            <w:r w:rsidRPr="00F90C0D">
              <w:rPr>
                <w:rFonts w:ascii="宋体" w:hAnsi="宋体" w:hint="eastAsia"/>
                <w:color w:val="000000"/>
              </w:rPr>
              <w:t>运行成功并成功获得一个ROOT.war文件。</w:t>
            </w:r>
          </w:p>
        </w:tc>
        <w:tc>
          <w:tcPr>
            <w:tcW w:w="617" w:type="pct"/>
            <w:shd w:val="clear" w:color="auto" w:fill="auto"/>
          </w:tcPr>
          <w:p w:rsidR="00972F4E" w:rsidRDefault="00972F4E">
            <w:r w:rsidRPr="00FA4E50">
              <w:rPr>
                <w:rFonts w:ascii="宋体" w:hAnsi="宋体"/>
                <w:szCs w:val="21"/>
              </w:rPr>
              <w:t>与预期结果一致</w:t>
            </w:r>
          </w:p>
        </w:tc>
        <w:tc>
          <w:tcPr>
            <w:tcW w:w="384" w:type="pct"/>
            <w:shd w:val="clear" w:color="auto" w:fill="auto"/>
          </w:tcPr>
          <w:p w:rsidR="00972F4E" w:rsidRPr="00F90C0D" w:rsidRDefault="00972F4E" w:rsidP="0047727D">
            <w:pPr>
              <w:jc w:val="center"/>
              <w:rPr>
                <w:rFonts w:ascii="宋体" w:hAnsi="宋体"/>
              </w:rPr>
            </w:pPr>
            <w:r w:rsidRPr="00F90C0D">
              <w:rPr>
                <w:rFonts w:ascii="宋体" w:hAnsi="宋体" w:hint="eastAsia"/>
              </w:rPr>
              <w:t>-</w:t>
            </w:r>
          </w:p>
        </w:tc>
      </w:tr>
      <w:tr w:rsidR="00972F4E" w:rsidTr="00972F4E">
        <w:tc>
          <w:tcPr>
            <w:tcW w:w="367" w:type="pct"/>
            <w:shd w:val="clear" w:color="auto" w:fill="auto"/>
          </w:tcPr>
          <w:p w:rsidR="00972F4E" w:rsidRPr="00F90C0D" w:rsidRDefault="00972F4E" w:rsidP="0047727D">
            <w:pPr>
              <w:pStyle w:val="a9"/>
              <w:jc w:val="center"/>
              <w:rPr>
                <w:rFonts w:ascii="宋体" w:hAnsi="宋体"/>
              </w:rPr>
            </w:pPr>
            <w:r w:rsidRPr="00F90C0D">
              <w:rPr>
                <w:rFonts w:ascii="宋体" w:hAnsi="宋体"/>
              </w:rPr>
              <w:t>步骤 3</w:t>
            </w:r>
          </w:p>
        </w:tc>
        <w:tc>
          <w:tcPr>
            <w:tcW w:w="773" w:type="pct"/>
            <w:shd w:val="clear" w:color="auto" w:fill="auto"/>
          </w:tcPr>
          <w:p w:rsidR="00972F4E" w:rsidRPr="00F90C0D" w:rsidRDefault="00972F4E" w:rsidP="0047727D">
            <w:pPr>
              <w:rPr>
                <w:rFonts w:ascii="宋体" w:hAnsi="宋体"/>
              </w:rPr>
            </w:pPr>
            <w:r w:rsidRPr="00F90C0D">
              <w:rPr>
                <w:rFonts w:ascii="宋体" w:hAnsi="宋体" w:hint="eastAsia"/>
                <w:szCs w:val="32"/>
              </w:rPr>
              <w:t>Javascript运行时框架</w:t>
            </w:r>
            <w:r>
              <w:rPr>
                <w:rFonts w:ascii="宋体" w:hAnsi="宋体" w:hint="eastAsia"/>
                <w:szCs w:val="32"/>
              </w:rPr>
              <w:t>封装完成。</w:t>
            </w:r>
          </w:p>
        </w:tc>
        <w:tc>
          <w:tcPr>
            <w:tcW w:w="696" w:type="pct"/>
            <w:shd w:val="clear" w:color="auto" w:fill="auto"/>
          </w:tcPr>
          <w:p w:rsidR="00972F4E" w:rsidRPr="00F90C0D" w:rsidRDefault="00972F4E" w:rsidP="0047727D">
            <w:pPr>
              <w:jc w:val="center"/>
              <w:rPr>
                <w:rFonts w:ascii="宋体" w:hAnsi="宋体"/>
              </w:rPr>
            </w:pPr>
            <w:r>
              <w:rPr>
                <w:rFonts w:ascii="宋体" w:hAnsi="宋体" w:hint="eastAsia"/>
              </w:rPr>
              <w:t>无</w:t>
            </w:r>
          </w:p>
        </w:tc>
        <w:tc>
          <w:tcPr>
            <w:tcW w:w="1236" w:type="pct"/>
            <w:shd w:val="clear" w:color="auto" w:fill="auto"/>
          </w:tcPr>
          <w:p w:rsidR="00972F4E" w:rsidRPr="00F90C0D" w:rsidRDefault="00972F4E" w:rsidP="0047727D">
            <w:pPr>
              <w:rPr>
                <w:rFonts w:ascii="宋体" w:hAnsi="宋体"/>
                <w:color w:val="000000"/>
                <w:szCs w:val="21"/>
              </w:rPr>
            </w:pPr>
            <w:r w:rsidRPr="00F90C0D">
              <w:rPr>
                <w:rFonts w:ascii="宋体" w:hAnsi="宋体" w:hint="eastAsia"/>
                <w:color w:val="000000"/>
              </w:rPr>
              <w:t>将ROOT.war部署到中间件中，启动中间件</w:t>
            </w:r>
            <w:r>
              <w:rPr>
                <w:rFonts w:ascii="宋体" w:hAnsi="宋体" w:hint="eastAsia"/>
                <w:color w:val="000000"/>
              </w:rPr>
              <w:t>，并基于浏览器访问</w:t>
            </w:r>
            <w:r w:rsidRPr="00F90C0D">
              <w:rPr>
                <w:rFonts w:ascii="宋体" w:hAnsi="宋体" w:hint="eastAsia"/>
                <w:color w:val="000000"/>
              </w:rPr>
              <w:t>ROOT.war</w:t>
            </w:r>
            <w:r>
              <w:rPr>
                <w:rFonts w:ascii="宋体" w:hAnsi="宋体" w:hint="eastAsia"/>
                <w:color w:val="000000"/>
              </w:rPr>
              <w:t>。</w:t>
            </w:r>
          </w:p>
        </w:tc>
        <w:tc>
          <w:tcPr>
            <w:tcW w:w="927" w:type="pct"/>
            <w:shd w:val="clear" w:color="auto" w:fill="auto"/>
          </w:tcPr>
          <w:p w:rsidR="00972F4E" w:rsidRPr="00F90C0D" w:rsidRDefault="00972F4E" w:rsidP="0047727D">
            <w:pPr>
              <w:rPr>
                <w:rFonts w:ascii="宋体" w:hAnsi="宋体"/>
                <w:color w:val="000000"/>
                <w:szCs w:val="21"/>
              </w:rPr>
            </w:pPr>
            <w:r w:rsidRPr="00F90C0D">
              <w:rPr>
                <w:rFonts w:ascii="宋体" w:hAnsi="宋体" w:hint="eastAsia"/>
                <w:color w:val="000000"/>
              </w:rPr>
              <w:t>可以成功访问</w:t>
            </w:r>
            <w:r w:rsidRPr="00F90C0D">
              <w:rPr>
                <w:rFonts w:ascii="宋体" w:hAnsi="宋体" w:hint="eastAsia"/>
                <w:szCs w:val="32"/>
              </w:rPr>
              <w:t>Javascript运行时框架</w:t>
            </w:r>
            <w:r w:rsidRPr="00F90C0D">
              <w:rPr>
                <w:rFonts w:ascii="宋体" w:hAnsi="宋体" w:hint="eastAsia"/>
                <w:color w:val="000000"/>
              </w:rPr>
              <w:t>ROOT.war</w:t>
            </w:r>
            <w:r>
              <w:rPr>
                <w:rFonts w:ascii="宋体" w:hAnsi="宋体" w:hint="eastAsia"/>
                <w:color w:val="000000"/>
              </w:rPr>
              <w:t>。</w:t>
            </w:r>
          </w:p>
        </w:tc>
        <w:tc>
          <w:tcPr>
            <w:tcW w:w="617" w:type="pct"/>
            <w:shd w:val="clear" w:color="auto" w:fill="auto"/>
          </w:tcPr>
          <w:p w:rsidR="00972F4E" w:rsidRDefault="00972F4E">
            <w:r w:rsidRPr="00FA4E50">
              <w:rPr>
                <w:rFonts w:ascii="宋体" w:hAnsi="宋体"/>
                <w:szCs w:val="21"/>
              </w:rPr>
              <w:t>与预期结果一致</w:t>
            </w:r>
          </w:p>
        </w:tc>
        <w:tc>
          <w:tcPr>
            <w:tcW w:w="384" w:type="pct"/>
            <w:shd w:val="clear" w:color="auto" w:fill="auto"/>
          </w:tcPr>
          <w:p w:rsidR="00972F4E" w:rsidRPr="00F90C0D" w:rsidRDefault="00972F4E" w:rsidP="0047727D">
            <w:pPr>
              <w:jc w:val="center"/>
              <w:rPr>
                <w:rFonts w:ascii="宋体" w:hAnsi="宋体"/>
              </w:rPr>
            </w:pPr>
          </w:p>
        </w:tc>
      </w:tr>
    </w:tbl>
    <w:p w:rsidR="00BC7523" w:rsidRPr="004875F7" w:rsidRDefault="00BC7523" w:rsidP="00BC7523">
      <w:pPr>
        <w:pStyle w:val="a5"/>
        <w:numPr>
          <w:ilvl w:val="0"/>
          <w:numId w:val="12"/>
        </w:numPr>
        <w:ind w:firstLineChars="0"/>
        <w:jc w:val="center"/>
        <w:rPr>
          <w:rFonts w:ascii="宋体" w:hAnsi="宋体"/>
          <w:sz w:val="21"/>
          <w:szCs w:val="21"/>
        </w:rPr>
      </w:pPr>
      <w:commentRangeStart w:id="72"/>
      <w:r w:rsidRPr="004875F7">
        <w:rPr>
          <w:rFonts w:ascii="宋体" w:hAnsi="宋体" w:hint="eastAsia"/>
          <w:sz w:val="21"/>
          <w:szCs w:val="21"/>
        </w:rPr>
        <w:t>Javascript运行时框架功能验证管理测试用例</w:t>
      </w:r>
      <w:commentRangeEnd w:id="72"/>
      <w:r w:rsidR="00ED324B">
        <w:rPr>
          <w:rStyle w:val="af3"/>
        </w:rPr>
        <w:commentReference w:id="72"/>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1"/>
        <w:gridCol w:w="1565"/>
        <w:gridCol w:w="993"/>
        <w:gridCol w:w="1983"/>
        <w:gridCol w:w="2128"/>
        <w:gridCol w:w="1132"/>
        <w:gridCol w:w="701"/>
      </w:tblGrid>
      <w:tr w:rsidR="00BC7523" w:rsidTr="00972F4E">
        <w:tc>
          <w:tcPr>
            <w:tcW w:w="1219" w:type="pct"/>
            <w:gridSpan w:val="2"/>
            <w:tcBorders>
              <w:bottom w:val="single" w:sz="6"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用例名称/标识</w:t>
            </w:r>
          </w:p>
        </w:tc>
        <w:tc>
          <w:tcPr>
            <w:tcW w:w="3781" w:type="pct"/>
            <w:gridSpan w:val="5"/>
            <w:tcBorders>
              <w:bottom w:val="single" w:sz="6" w:space="0" w:color="000000"/>
            </w:tcBorders>
            <w:shd w:val="clear" w:color="auto" w:fill="auto"/>
          </w:tcPr>
          <w:p w:rsidR="00BC7523" w:rsidRPr="00F90C0D" w:rsidRDefault="00BC7523" w:rsidP="0047727D">
            <w:pPr>
              <w:pStyle w:val="a9"/>
              <w:rPr>
                <w:rFonts w:ascii="宋体" w:hAnsi="宋体"/>
              </w:rPr>
            </w:pPr>
            <w:r w:rsidRPr="00F90C0D">
              <w:rPr>
                <w:rFonts w:ascii="宋体" w:hAnsi="宋体" w:hint="eastAsia"/>
              </w:rPr>
              <w:t>Javascript运行时框架功能验证管理/GN_PTGJ _FZYZ_GNYZ</w:t>
            </w:r>
          </w:p>
        </w:tc>
      </w:tr>
      <w:tr w:rsidR="00BC7523" w:rsidTr="00972F4E">
        <w:tc>
          <w:tcPr>
            <w:tcW w:w="1219" w:type="pct"/>
            <w:gridSpan w:val="2"/>
            <w:tcBorders>
              <w:top w:val="single" w:sz="6" w:space="0" w:color="000000"/>
              <w:bottom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用例说明</w:t>
            </w:r>
          </w:p>
        </w:tc>
        <w:tc>
          <w:tcPr>
            <w:tcW w:w="3781" w:type="pct"/>
            <w:gridSpan w:val="5"/>
            <w:tcBorders>
              <w:top w:val="single" w:sz="6" w:space="0" w:color="000000"/>
              <w:bottom w:val="single" w:sz="12" w:space="0" w:color="000000"/>
            </w:tcBorders>
            <w:shd w:val="clear" w:color="auto" w:fill="auto"/>
          </w:tcPr>
          <w:p w:rsidR="00BC7523" w:rsidRPr="00F90C0D" w:rsidRDefault="00BC7523" w:rsidP="0047727D">
            <w:pPr>
              <w:pStyle w:val="a9"/>
              <w:rPr>
                <w:rFonts w:ascii="宋体" w:hAnsi="宋体"/>
                <w:b/>
              </w:rPr>
            </w:pPr>
            <w:r w:rsidRPr="00F90C0D">
              <w:rPr>
                <w:rFonts w:ascii="宋体" w:hAnsi="宋体" w:hint="eastAsia"/>
                <w:b/>
              </w:rPr>
              <w:t>测试目的</w:t>
            </w:r>
            <w:r w:rsidR="002A282B">
              <w:rPr>
                <w:rFonts w:ascii="宋体" w:hAnsi="宋体" w:hint="eastAsia"/>
                <w:b/>
              </w:rPr>
              <w:t>：</w:t>
            </w:r>
            <w:r w:rsidRPr="00F90C0D">
              <w:rPr>
                <w:rFonts w:ascii="宋体" w:hAnsi="宋体" w:hint="eastAsia"/>
                <w:szCs w:val="32"/>
              </w:rPr>
              <w:t xml:space="preserve"> 测试软件是否支持</w:t>
            </w:r>
            <w:r w:rsidRPr="00F90C0D">
              <w:rPr>
                <w:rFonts w:ascii="宋体" w:hAnsi="宋体" w:hint="eastAsia"/>
              </w:rPr>
              <w:t>Javascript运行时框架功能验证管理。</w:t>
            </w:r>
          </w:p>
          <w:p w:rsidR="00BC7523" w:rsidRPr="00F90C0D" w:rsidRDefault="00BC7523" w:rsidP="0047727D">
            <w:pPr>
              <w:pStyle w:val="a9"/>
              <w:rPr>
                <w:rFonts w:ascii="宋体" w:hAnsi="宋体"/>
              </w:rPr>
            </w:pPr>
            <w:r w:rsidRPr="00F90C0D">
              <w:rPr>
                <w:rFonts w:ascii="宋体" w:hAnsi="宋体" w:hint="eastAsia"/>
                <w:b/>
              </w:rPr>
              <w:t>测试方法</w:t>
            </w:r>
            <w:r w:rsidR="002A282B">
              <w:rPr>
                <w:rFonts w:ascii="宋体" w:hAnsi="宋体" w:hint="eastAsia"/>
                <w:b/>
              </w:rPr>
              <w:t>：</w:t>
            </w:r>
            <w:r w:rsidR="00321390">
              <w:rPr>
                <w:rFonts w:ascii="宋体" w:hAnsi="宋体" w:hint="eastAsia"/>
                <w:noProof/>
                <w:szCs w:val="21"/>
              </w:rPr>
              <w:t>通过测试应用能否基于</w:t>
            </w:r>
            <w:r w:rsidR="00321390" w:rsidRPr="004875F7">
              <w:rPr>
                <w:rFonts w:ascii="宋体" w:hAnsi="宋体" w:hint="eastAsia"/>
                <w:szCs w:val="21"/>
              </w:rPr>
              <w:t>Javascript运行时框架</w:t>
            </w:r>
            <w:r w:rsidR="00321390" w:rsidRPr="0021544E">
              <w:rPr>
                <w:rFonts w:ascii="宋体" w:hAnsi="宋体"/>
                <w:noProof/>
                <w:szCs w:val="21"/>
              </w:rPr>
              <w:t>运行时框架</w:t>
            </w:r>
            <w:r w:rsidR="00321390">
              <w:rPr>
                <w:rFonts w:ascii="宋体" w:hAnsi="宋体" w:hint="eastAsia"/>
                <w:noProof/>
                <w:szCs w:val="21"/>
              </w:rPr>
              <w:t>正常运行，验证</w:t>
            </w:r>
            <w:r w:rsidR="00321390" w:rsidRPr="004875F7">
              <w:rPr>
                <w:rFonts w:ascii="宋体" w:hAnsi="宋体" w:hint="eastAsia"/>
                <w:szCs w:val="21"/>
              </w:rPr>
              <w:t>Javascript运行时框架</w:t>
            </w:r>
            <w:r w:rsidR="00321390">
              <w:rPr>
                <w:rFonts w:ascii="宋体" w:hAnsi="宋体" w:hint="eastAsia"/>
                <w:szCs w:val="21"/>
              </w:rPr>
              <w:t>的</w:t>
            </w:r>
            <w:r w:rsidR="00321390" w:rsidRPr="0021544E">
              <w:rPr>
                <w:rFonts w:ascii="宋体" w:hAnsi="宋体"/>
                <w:noProof/>
                <w:szCs w:val="21"/>
              </w:rPr>
              <w:t>封装</w:t>
            </w:r>
            <w:r w:rsidR="00321390">
              <w:rPr>
                <w:rFonts w:ascii="宋体" w:hAnsi="宋体" w:hint="eastAsia"/>
                <w:noProof/>
                <w:szCs w:val="21"/>
              </w:rPr>
              <w:t>是否正常。</w:t>
            </w:r>
          </w:p>
          <w:p w:rsidR="00BC7523" w:rsidRPr="00F90C0D" w:rsidRDefault="00BC7523" w:rsidP="0047727D">
            <w:pPr>
              <w:pStyle w:val="a9"/>
              <w:rPr>
                <w:rFonts w:ascii="宋体" w:hAnsi="宋体"/>
              </w:rPr>
            </w:pPr>
            <w:r w:rsidRPr="00F90C0D">
              <w:rPr>
                <w:rFonts w:ascii="宋体" w:hAnsi="宋体" w:hint="eastAsia"/>
                <w:b/>
              </w:rPr>
              <w:t>合格判据</w:t>
            </w:r>
            <w:r w:rsidR="002A282B">
              <w:rPr>
                <w:rFonts w:ascii="宋体" w:hAnsi="宋体" w:hint="eastAsia"/>
                <w:b/>
              </w:rPr>
              <w:t>：</w:t>
            </w:r>
            <w:r w:rsidRPr="00F90C0D">
              <w:rPr>
                <w:rFonts w:ascii="宋体" w:hAnsi="宋体" w:hint="eastAsia"/>
                <w:color w:val="FF0000"/>
              </w:rPr>
              <w:t xml:space="preserve"> </w:t>
            </w:r>
            <w:r w:rsidRPr="00F90C0D">
              <w:rPr>
                <w:rFonts w:ascii="宋体" w:hAnsi="宋体" w:hint="eastAsia"/>
                <w:szCs w:val="32"/>
              </w:rPr>
              <w:t>支持</w:t>
            </w:r>
            <w:r w:rsidRPr="00F90C0D">
              <w:rPr>
                <w:rFonts w:ascii="宋体" w:hAnsi="宋体" w:hint="eastAsia"/>
              </w:rPr>
              <w:t>Javascript运行时框架功能验证管理</w:t>
            </w:r>
            <w:r w:rsidRPr="00F90C0D">
              <w:rPr>
                <w:rFonts w:ascii="宋体" w:hAnsi="宋体" w:hint="eastAsia"/>
                <w:szCs w:val="32"/>
              </w:rPr>
              <w:t>。</w:t>
            </w:r>
          </w:p>
        </w:tc>
      </w:tr>
      <w:tr w:rsidR="0047727D" w:rsidTr="00972F4E">
        <w:tc>
          <w:tcPr>
            <w:tcW w:w="366"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步骤</w:t>
            </w:r>
          </w:p>
        </w:tc>
        <w:tc>
          <w:tcPr>
            <w:tcW w:w="853"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前提和约束</w:t>
            </w:r>
          </w:p>
        </w:tc>
        <w:tc>
          <w:tcPr>
            <w:tcW w:w="541"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输入</w:t>
            </w:r>
          </w:p>
        </w:tc>
        <w:tc>
          <w:tcPr>
            <w:tcW w:w="1081"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目的和动作</w:t>
            </w:r>
          </w:p>
        </w:tc>
        <w:tc>
          <w:tcPr>
            <w:tcW w:w="1160"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预期结果</w:t>
            </w:r>
          </w:p>
        </w:tc>
        <w:tc>
          <w:tcPr>
            <w:tcW w:w="617"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评估准则</w:t>
            </w:r>
          </w:p>
        </w:tc>
        <w:tc>
          <w:tcPr>
            <w:tcW w:w="382"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备注</w:t>
            </w:r>
          </w:p>
        </w:tc>
      </w:tr>
      <w:tr w:rsidR="0047727D" w:rsidTr="00972F4E">
        <w:tc>
          <w:tcPr>
            <w:tcW w:w="366" w:type="pct"/>
            <w:shd w:val="clear" w:color="auto" w:fill="auto"/>
          </w:tcPr>
          <w:p w:rsidR="00D00806" w:rsidRPr="00F90C0D" w:rsidRDefault="00D00806" w:rsidP="0047727D">
            <w:pPr>
              <w:pStyle w:val="a9"/>
              <w:jc w:val="center"/>
              <w:rPr>
                <w:rFonts w:ascii="宋体" w:hAnsi="宋体"/>
              </w:rPr>
            </w:pPr>
            <w:r w:rsidRPr="00F90C0D">
              <w:rPr>
                <w:rFonts w:ascii="宋体" w:hAnsi="宋体"/>
              </w:rPr>
              <w:t>步骤 1</w:t>
            </w:r>
          </w:p>
        </w:tc>
        <w:tc>
          <w:tcPr>
            <w:tcW w:w="853" w:type="pct"/>
            <w:shd w:val="clear" w:color="auto" w:fill="auto"/>
          </w:tcPr>
          <w:p w:rsidR="00D00806" w:rsidRPr="00F90C0D" w:rsidRDefault="00D00806" w:rsidP="0047727D">
            <w:pPr>
              <w:rPr>
                <w:rFonts w:ascii="宋体" w:hAnsi="宋体"/>
              </w:rPr>
            </w:pPr>
            <w:r>
              <w:rPr>
                <w:rFonts w:ascii="宋体" w:hAnsi="宋体" w:hint="eastAsia"/>
                <w:szCs w:val="21"/>
              </w:rPr>
              <w:t>JavaScript客</w:t>
            </w:r>
            <w:r w:rsidRPr="00F90C0D">
              <w:rPr>
                <w:rFonts w:ascii="宋体" w:hAnsi="宋体" w:hint="eastAsia"/>
                <w:szCs w:val="21"/>
              </w:rPr>
              <w:t>户端应用框架</w:t>
            </w:r>
            <w:r>
              <w:rPr>
                <w:rFonts w:ascii="宋体" w:hAnsi="宋体" w:hint="eastAsia"/>
                <w:color w:val="000000"/>
                <w:szCs w:val="21"/>
              </w:rPr>
              <w:lastRenderedPageBreak/>
              <w:t>准备好</w:t>
            </w:r>
            <w:r w:rsidRPr="00F90C0D">
              <w:rPr>
                <w:rFonts w:ascii="宋体" w:hAnsi="宋体" w:hint="eastAsia"/>
                <w:color w:val="000000"/>
                <w:szCs w:val="21"/>
              </w:rPr>
              <w:t>，</w:t>
            </w:r>
            <w:r w:rsidRPr="00F90C0D">
              <w:rPr>
                <w:rFonts w:ascii="宋体" w:hAnsi="宋体" w:hint="eastAsia"/>
                <w:szCs w:val="21"/>
              </w:rPr>
              <w:t>成功安装至少一个应用。</w:t>
            </w:r>
          </w:p>
        </w:tc>
        <w:tc>
          <w:tcPr>
            <w:tcW w:w="541" w:type="pct"/>
            <w:shd w:val="clear" w:color="auto" w:fill="auto"/>
          </w:tcPr>
          <w:p w:rsidR="00D00806" w:rsidRPr="00F90C0D" w:rsidRDefault="00D00806" w:rsidP="0047727D">
            <w:pPr>
              <w:rPr>
                <w:rFonts w:ascii="宋体" w:hAnsi="宋体"/>
              </w:rPr>
            </w:pPr>
            <w:r>
              <w:rPr>
                <w:rFonts w:ascii="宋体" w:hAnsi="宋体" w:hint="eastAsia"/>
                <w:szCs w:val="21"/>
              </w:rPr>
              <w:lastRenderedPageBreak/>
              <w:t>JavaScript客</w:t>
            </w:r>
            <w:r w:rsidRPr="00F90C0D">
              <w:rPr>
                <w:rFonts w:ascii="宋体" w:hAnsi="宋体" w:hint="eastAsia"/>
                <w:szCs w:val="21"/>
              </w:rPr>
              <w:t>户</w:t>
            </w:r>
            <w:r w:rsidRPr="00F90C0D">
              <w:rPr>
                <w:rFonts w:ascii="宋体" w:hAnsi="宋体" w:hint="eastAsia"/>
                <w:szCs w:val="21"/>
              </w:rPr>
              <w:lastRenderedPageBreak/>
              <w:t>端应用框架</w:t>
            </w:r>
            <w:r>
              <w:rPr>
                <w:rFonts w:ascii="宋体" w:hAnsi="宋体" w:hint="eastAsia"/>
                <w:szCs w:val="21"/>
              </w:rPr>
              <w:t>访问地址</w:t>
            </w:r>
            <w:r w:rsidR="0047727D">
              <w:rPr>
                <w:rFonts w:ascii="宋体" w:hAnsi="宋体" w:hint="eastAsia"/>
                <w:szCs w:val="21"/>
              </w:rPr>
              <w:t>。</w:t>
            </w:r>
          </w:p>
        </w:tc>
        <w:tc>
          <w:tcPr>
            <w:tcW w:w="1081" w:type="pct"/>
            <w:shd w:val="clear" w:color="auto" w:fill="auto"/>
          </w:tcPr>
          <w:p w:rsidR="00D00806" w:rsidRPr="00F90C0D" w:rsidRDefault="00D00806" w:rsidP="0047727D">
            <w:pPr>
              <w:rPr>
                <w:rFonts w:ascii="宋体" w:hAnsi="宋体"/>
              </w:rPr>
            </w:pPr>
            <w:r w:rsidRPr="00F90C0D">
              <w:rPr>
                <w:rFonts w:ascii="宋体" w:hAnsi="宋体"/>
                <w:color w:val="000000"/>
                <w:szCs w:val="21"/>
              </w:rPr>
              <w:lastRenderedPageBreak/>
              <w:t>用户</w:t>
            </w:r>
            <w:r w:rsidRPr="00F90C0D">
              <w:rPr>
                <w:rFonts w:ascii="宋体" w:hAnsi="宋体" w:hint="eastAsia"/>
                <w:color w:val="000000"/>
                <w:szCs w:val="21"/>
              </w:rPr>
              <w:t>访问</w:t>
            </w:r>
            <w:r>
              <w:rPr>
                <w:rFonts w:ascii="宋体" w:hAnsi="宋体" w:hint="eastAsia"/>
                <w:szCs w:val="21"/>
              </w:rPr>
              <w:t>JavaScript客</w:t>
            </w:r>
            <w:r w:rsidRPr="00F90C0D">
              <w:rPr>
                <w:rFonts w:ascii="宋体" w:hAnsi="宋体" w:hint="eastAsia"/>
                <w:szCs w:val="21"/>
              </w:rPr>
              <w:t>户端</w:t>
            </w:r>
            <w:r w:rsidRPr="00F90C0D">
              <w:rPr>
                <w:rFonts w:ascii="宋体" w:hAnsi="宋体" w:hint="eastAsia"/>
                <w:szCs w:val="21"/>
              </w:rPr>
              <w:lastRenderedPageBreak/>
              <w:t>应用框架</w:t>
            </w:r>
            <w:r w:rsidRPr="00F90C0D">
              <w:rPr>
                <w:rFonts w:ascii="宋体" w:hAnsi="宋体"/>
                <w:color w:val="000000"/>
                <w:szCs w:val="21"/>
              </w:rPr>
              <w:t>，查看已安装的应用列表。</w:t>
            </w:r>
          </w:p>
        </w:tc>
        <w:tc>
          <w:tcPr>
            <w:tcW w:w="1160" w:type="pct"/>
            <w:shd w:val="clear" w:color="auto" w:fill="auto"/>
          </w:tcPr>
          <w:p w:rsidR="00D00806" w:rsidRPr="00F90C0D" w:rsidRDefault="00D00806" w:rsidP="0047727D">
            <w:pPr>
              <w:rPr>
                <w:rFonts w:ascii="宋体" w:hAnsi="宋体"/>
              </w:rPr>
            </w:pPr>
            <w:r w:rsidRPr="00F90C0D">
              <w:rPr>
                <w:rFonts w:ascii="宋体" w:hAnsi="宋体"/>
                <w:color w:val="000000"/>
                <w:szCs w:val="21"/>
              </w:rPr>
              <w:lastRenderedPageBreak/>
              <w:t>成功</w:t>
            </w:r>
            <w:r w:rsidRPr="00F90C0D">
              <w:rPr>
                <w:rFonts w:ascii="宋体" w:hAnsi="宋体" w:hint="eastAsia"/>
                <w:color w:val="000000"/>
                <w:szCs w:val="21"/>
              </w:rPr>
              <w:t>访问</w:t>
            </w:r>
            <w:r>
              <w:rPr>
                <w:rFonts w:ascii="宋体" w:hAnsi="宋体" w:hint="eastAsia"/>
                <w:szCs w:val="21"/>
              </w:rPr>
              <w:t>JavaScript客</w:t>
            </w:r>
            <w:r w:rsidRPr="00F90C0D">
              <w:rPr>
                <w:rFonts w:ascii="宋体" w:hAnsi="宋体" w:hint="eastAsia"/>
                <w:szCs w:val="21"/>
              </w:rPr>
              <w:t>户端</w:t>
            </w:r>
            <w:r w:rsidRPr="00F90C0D">
              <w:rPr>
                <w:rFonts w:ascii="宋体" w:hAnsi="宋体" w:hint="eastAsia"/>
                <w:szCs w:val="21"/>
              </w:rPr>
              <w:lastRenderedPageBreak/>
              <w:t>应用框架</w:t>
            </w:r>
            <w:r w:rsidRPr="00F90C0D">
              <w:rPr>
                <w:rFonts w:ascii="宋体" w:hAnsi="宋体"/>
                <w:color w:val="000000"/>
                <w:szCs w:val="21"/>
              </w:rPr>
              <w:t>，并成功查看已安装的应用列表。</w:t>
            </w:r>
          </w:p>
        </w:tc>
        <w:tc>
          <w:tcPr>
            <w:tcW w:w="617" w:type="pct"/>
            <w:shd w:val="clear" w:color="auto" w:fill="auto"/>
          </w:tcPr>
          <w:p w:rsidR="00D00806" w:rsidRPr="00F90C0D" w:rsidRDefault="00D00806" w:rsidP="0047727D">
            <w:pPr>
              <w:jc w:val="center"/>
              <w:rPr>
                <w:rFonts w:ascii="宋体" w:hAnsi="宋体"/>
              </w:rPr>
            </w:pPr>
            <w:r w:rsidRPr="00F90C0D">
              <w:rPr>
                <w:rFonts w:ascii="宋体" w:hAnsi="宋体" w:hint="eastAsia"/>
                <w:szCs w:val="21"/>
              </w:rPr>
              <w:lastRenderedPageBreak/>
              <w:t>与预期结果一致</w:t>
            </w:r>
          </w:p>
        </w:tc>
        <w:tc>
          <w:tcPr>
            <w:tcW w:w="382" w:type="pct"/>
            <w:shd w:val="clear" w:color="auto" w:fill="auto"/>
          </w:tcPr>
          <w:p w:rsidR="00D00806" w:rsidRPr="00F90C0D" w:rsidRDefault="00D00806" w:rsidP="0047727D">
            <w:pPr>
              <w:jc w:val="center"/>
              <w:rPr>
                <w:rFonts w:ascii="宋体" w:hAnsi="宋体"/>
              </w:rPr>
            </w:pPr>
            <w:r w:rsidRPr="00F90C0D">
              <w:rPr>
                <w:rFonts w:ascii="宋体" w:hAnsi="宋体" w:hint="eastAsia"/>
              </w:rPr>
              <w:t>-</w:t>
            </w:r>
          </w:p>
        </w:tc>
      </w:tr>
      <w:tr w:rsidR="00972F4E" w:rsidTr="00972F4E">
        <w:tc>
          <w:tcPr>
            <w:tcW w:w="366" w:type="pct"/>
            <w:shd w:val="clear" w:color="auto" w:fill="auto"/>
          </w:tcPr>
          <w:p w:rsidR="00972F4E" w:rsidRPr="00F90C0D" w:rsidRDefault="00972F4E" w:rsidP="0047727D">
            <w:pPr>
              <w:pStyle w:val="a9"/>
              <w:jc w:val="center"/>
              <w:rPr>
                <w:rFonts w:ascii="宋体" w:hAnsi="宋体"/>
              </w:rPr>
            </w:pPr>
            <w:r w:rsidRPr="00F90C0D">
              <w:rPr>
                <w:rFonts w:ascii="宋体" w:hAnsi="宋体"/>
              </w:rPr>
              <w:lastRenderedPageBreak/>
              <w:t>步骤 2</w:t>
            </w:r>
          </w:p>
        </w:tc>
        <w:tc>
          <w:tcPr>
            <w:tcW w:w="853" w:type="pct"/>
            <w:shd w:val="clear" w:color="auto" w:fill="auto"/>
          </w:tcPr>
          <w:p w:rsidR="00972F4E" w:rsidRPr="00F90C0D" w:rsidRDefault="00972F4E" w:rsidP="0047727D">
            <w:pPr>
              <w:rPr>
                <w:rFonts w:ascii="宋体" w:hAnsi="宋体"/>
              </w:rPr>
            </w:pPr>
            <w:r>
              <w:rPr>
                <w:rFonts w:ascii="宋体" w:hAnsi="宋体" w:hint="eastAsia"/>
                <w:color w:val="000000"/>
                <w:szCs w:val="21"/>
              </w:rPr>
              <w:t>成功</w:t>
            </w:r>
            <w:r w:rsidRPr="00F90C0D">
              <w:rPr>
                <w:rFonts w:ascii="宋体" w:hAnsi="宋体"/>
                <w:color w:val="000000"/>
                <w:szCs w:val="21"/>
              </w:rPr>
              <w:t>查看已安装的应用列表。</w:t>
            </w:r>
          </w:p>
        </w:tc>
        <w:tc>
          <w:tcPr>
            <w:tcW w:w="541" w:type="pct"/>
            <w:shd w:val="clear" w:color="auto" w:fill="auto"/>
          </w:tcPr>
          <w:p w:rsidR="00972F4E" w:rsidRPr="00F90C0D" w:rsidRDefault="00972F4E" w:rsidP="0047727D">
            <w:pPr>
              <w:jc w:val="center"/>
              <w:rPr>
                <w:rFonts w:ascii="宋体" w:hAnsi="宋体"/>
              </w:rPr>
            </w:pPr>
            <w:r>
              <w:rPr>
                <w:rFonts w:ascii="宋体" w:hAnsi="宋体" w:hint="eastAsia"/>
              </w:rPr>
              <w:t>无</w:t>
            </w:r>
          </w:p>
        </w:tc>
        <w:tc>
          <w:tcPr>
            <w:tcW w:w="1081" w:type="pct"/>
            <w:shd w:val="clear" w:color="auto" w:fill="auto"/>
          </w:tcPr>
          <w:p w:rsidR="00972F4E" w:rsidRPr="00F90C0D" w:rsidRDefault="00972F4E" w:rsidP="0047727D">
            <w:pPr>
              <w:rPr>
                <w:rFonts w:ascii="宋体" w:hAnsi="宋体"/>
              </w:rPr>
            </w:pPr>
            <w:r w:rsidRPr="00F90C0D">
              <w:rPr>
                <w:rFonts w:ascii="宋体" w:hAnsi="宋体" w:hint="eastAsia"/>
                <w:color w:val="000000"/>
              </w:rPr>
              <w:t>查看框架展示信息。</w:t>
            </w:r>
          </w:p>
        </w:tc>
        <w:tc>
          <w:tcPr>
            <w:tcW w:w="1160" w:type="pct"/>
            <w:shd w:val="clear" w:color="auto" w:fill="auto"/>
          </w:tcPr>
          <w:p w:rsidR="00972F4E" w:rsidRPr="00F90C0D" w:rsidRDefault="00972F4E" w:rsidP="0047727D">
            <w:pPr>
              <w:rPr>
                <w:rFonts w:ascii="宋体" w:hAnsi="宋体"/>
              </w:rPr>
            </w:pPr>
            <w:r w:rsidRPr="00F90C0D">
              <w:rPr>
                <w:rFonts w:ascii="宋体" w:hAnsi="宋体" w:hint="eastAsia"/>
                <w:color w:val="000000"/>
              </w:rPr>
              <w:t>Javascript运行时框架可以正常实现浏览展示，个性化设置等框架的功能。</w:t>
            </w:r>
          </w:p>
        </w:tc>
        <w:tc>
          <w:tcPr>
            <w:tcW w:w="617" w:type="pct"/>
            <w:shd w:val="clear" w:color="auto" w:fill="auto"/>
          </w:tcPr>
          <w:p w:rsidR="00972F4E" w:rsidRDefault="00972F4E">
            <w:r w:rsidRPr="003B1A66">
              <w:rPr>
                <w:rFonts w:ascii="宋体" w:hAnsi="宋体"/>
                <w:szCs w:val="21"/>
              </w:rPr>
              <w:t>与预期结果一致</w:t>
            </w:r>
          </w:p>
        </w:tc>
        <w:tc>
          <w:tcPr>
            <w:tcW w:w="382" w:type="pct"/>
            <w:shd w:val="clear" w:color="auto" w:fill="auto"/>
          </w:tcPr>
          <w:p w:rsidR="00972F4E" w:rsidRPr="00F90C0D" w:rsidRDefault="00972F4E" w:rsidP="0047727D">
            <w:pPr>
              <w:jc w:val="center"/>
              <w:rPr>
                <w:rFonts w:ascii="宋体" w:hAnsi="宋体"/>
              </w:rPr>
            </w:pPr>
            <w:r w:rsidRPr="00F90C0D">
              <w:rPr>
                <w:rFonts w:ascii="宋体" w:hAnsi="宋体" w:hint="eastAsia"/>
              </w:rPr>
              <w:t>-</w:t>
            </w:r>
          </w:p>
        </w:tc>
      </w:tr>
      <w:tr w:rsidR="00972F4E" w:rsidTr="00972F4E">
        <w:tc>
          <w:tcPr>
            <w:tcW w:w="366" w:type="pct"/>
            <w:shd w:val="clear" w:color="auto" w:fill="auto"/>
          </w:tcPr>
          <w:p w:rsidR="00972F4E" w:rsidRPr="00F90C0D" w:rsidRDefault="00972F4E" w:rsidP="0047727D">
            <w:pPr>
              <w:pStyle w:val="a9"/>
              <w:jc w:val="center"/>
              <w:rPr>
                <w:rFonts w:ascii="宋体" w:hAnsi="宋体"/>
              </w:rPr>
            </w:pPr>
            <w:r w:rsidRPr="00F90C0D">
              <w:rPr>
                <w:rFonts w:ascii="宋体" w:hAnsi="宋体"/>
              </w:rPr>
              <w:t>步骤 3</w:t>
            </w:r>
          </w:p>
        </w:tc>
        <w:tc>
          <w:tcPr>
            <w:tcW w:w="853" w:type="pct"/>
            <w:shd w:val="clear" w:color="auto" w:fill="auto"/>
          </w:tcPr>
          <w:p w:rsidR="00972F4E" w:rsidRPr="00F90C0D" w:rsidRDefault="00972F4E" w:rsidP="0047727D">
            <w:pPr>
              <w:rPr>
                <w:rFonts w:ascii="宋体" w:hAnsi="宋体"/>
              </w:rPr>
            </w:pPr>
            <w:r w:rsidRPr="00F90C0D">
              <w:rPr>
                <w:rFonts w:ascii="宋体" w:hAnsi="宋体" w:hint="eastAsia"/>
                <w:color w:val="000000"/>
              </w:rPr>
              <w:t>Javascript运行时框架可以正常</w:t>
            </w:r>
            <w:r>
              <w:rPr>
                <w:rFonts w:ascii="宋体" w:hAnsi="宋体" w:hint="eastAsia"/>
                <w:color w:val="000000"/>
              </w:rPr>
              <w:t>运行。</w:t>
            </w:r>
          </w:p>
        </w:tc>
        <w:tc>
          <w:tcPr>
            <w:tcW w:w="541" w:type="pct"/>
            <w:shd w:val="clear" w:color="auto" w:fill="auto"/>
          </w:tcPr>
          <w:p w:rsidR="00972F4E" w:rsidRPr="00F90C0D" w:rsidRDefault="00972F4E" w:rsidP="0047727D">
            <w:pPr>
              <w:rPr>
                <w:rFonts w:ascii="宋体" w:hAnsi="宋体"/>
              </w:rPr>
            </w:pPr>
            <w:r>
              <w:rPr>
                <w:rFonts w:ascii="宋体" w:hAnsi="宋体" w:hint="eastAsia"/>
              </w:rPr>
              <w:t>Javascript应用信息。</w:t>
            </w:r>
          </w:p>
        </w:tc>
        <w:tc>
          <w:tcPr>
            <w:tcW w:w="1081" w:type="pct"/>
            <w:shd w:val="clear" w:color="auto" w:fill="auto"/>
          </w:tcPr>
          <w:p w:rsidR="00972F4E" w:rsidRPr="00F90C0D" w:rsidRDefault="00972F4E" w:rsidP="0047727D">
            <w:pPr>
              <w:rPr>
                <w:rFonts w:ascii="宋体" w:hAnsi="宋体"/>
                <w:color w:val="000000"/>
              </w:rPr>
            </w:pPr>
            <w:r w:rsidRPr="00F90C0D">
              <w:rPr>
                <w:rFonts w:ascii="宋体" w:hAnsi="宋体" w:hint="eastAsia"/>
                <w:color w:val="000000"/>
              </w:rPr>
              <w:t>点击已安装的应用。</w:t>
            </w:r>
          </w:p>
        </w:tc>
        <w:tc>
          <w:tcPr>
            <w:tcW w:w="1160" w:type="pct"/>
            <w:shd w:val="clear" w:color="auto" w:fill="auto"/>
          </w:tcPr>
          <w:p w:rsidR="00972F4E" w:rsidRPr="00F90C0D" w:rsidRDefault="00972F4E" w:rsidP="0047727D">
            <w:pPr>
              <w:rPr>
                <w:rFonts w:ascii="宋体" w:hAnsi="宋体"/>
                <w:color w:val="000000"/>
              </w:rPr>
            </w:pPr>
            <w:r w:rsidRPr="00F90C0D">
              <w:rPr>
                <w:rFonts w:ascii="宋体" w:hAnsi="宋体" w:hint="eastAsia"/>
                <w:color w:val="000000"/>
              </w:rPr>
              <w:t>可以成功访问应用页面。</w:t>
            </w:r>
          </w:p>
        </w:tc>
        <w:tc>
          <w:tcPr>
            <w:tcW w:w="617" w:type="pct"/>
            <w:shd w:val="clear" w:color="auto" w:fill="auto"/>
          </w:tcPr>
          <w:p w:rsidR="00972F4E" w:rsidRDefault="00972F4E">
            <w:r w:rsidRPr="003B1A66">
              <w:rPr>
                <w:rFonts w:ascii="宋体" w:hAnsi="宋体"/>
                <w:szCs w:val="21"/>
              </w:rPr>
              <w:t>与预期结果一致</w:t>
            </w:r>
          </w:p>
        </w:tc>
        <w:tc>
          <w:tcPr>
            <w:tcW w:w="382" w:type="pct"/>
            <w:shd w:val="clear" w:color="auto" w:fill="auto"/>
          </w:tcPr>
          <w:p w:rsidR="00972F4E" w:rsidRPr="00F90C0D" w:rsidRDefault="00972F4E" w:rsidP="0047727D">
            <w:pPr>
              <w:jc w:val="center"/>
              <w:rPr>
                <w:rFonts w:ascii="宋体" w:hAnsi="宋体"/>
              </w:rPr>
            </w:pPr>
          </w:p>
        </w:tc>
      </w:tr>
    </w:tbl>
    <w:p w:rsidR="00BC7523" w:rsidRPr="001D5913" w:rsidRDefault="00BC7523" w:rsidP="00BC7523">
      <w:pPr>
        <w:pStyle w:val="30"/>
      </w:pPr>
      <w:r w:rsidRPr="001D5913">
        <w:rPr>
          <w:rFonts w:hint="eastAsia"/>
        </w:rPr>
        <w:t>软件仓库系统</w:t>
      </w:r>
      <w:r>
        <w:rPr>
          <w:rFonts w:ascii="宋体" w:hAnsi="宋体" w:hint="eastAsia"/>
          <w:szCs w:val="32"/>
        </w:rPr>
        <w:t>测试</w:t>
      </w:r>
    </w:p>
    <w:p w:rsidR="00BC7523" w:rsidRDefault="00BC7523" w:rsidP="00BC7523">
      <w:pPr>
        <w:pStyle w:val="a5"/>
        <w:numPr>
          <w:ilvl w:val="0"/>
          <w:numId w:val="12"/>
        </w:numPr>
        <w:ind w:firstLineChars="0"/>
        <w:jc w:val="center"/>
        <w:rPr>
          <w:rFonts w:ascii="宋体" w:hAnsi="宋体"/>
          <w:sz w:val="21"/>
          <w:szCs w:val="21"/>
        </w:rPr>
      </w:pPr>
      <w:commentRangeStart w:id="73"/>
      <w:r w:rsidRPr="004875F7">
        <w:rPr>
          <w:rFonts w:ascii="宋体" w:hAnsi="宋体" w:hint="eastAsia"/>
          <w:sz w:val="21"/>
          <w:szCs w:val="21"/>
        </w:rPr>
        <w:t>操作系统镜像管理测试用例</w:t>
      </w:r>
      <w:commentRangeEnd w:id="73"/>
      <w:r w:rsidR="00ED324B">
        <w:rPr>
          <w:rStyle w:val="af3"/>
        </w:rPr>
        <w:commentReference w:id="73"/>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3"/>
        <w:gridCol w:w="1561"/>
        <w:gridCol w:w="1134"/>
        <w:gridCol w:w="2409"/>
        <w:gridCol w:w="1559"/>
        <w:gridCol w:w="1134"/>
        <w:gridCol w:w="703"/>
      </w:tblGrid>
      <w:tr w:rsidR="00BC7523" w:rsidTr="0047727D">
        <w:tc>
          <w:tcPr>
            <w:tcW w:w="1218" w:type="pct"/>
            <w:gridSpan w:val="2"/>
            <w:tcBorders>
              <w:bottom w:val="single" w:sz="6"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用例名称/标识</w:t>
            </w:r>
          </w:p>
        </w:tc>
        <w:tc>
          <w:tcPr>
            <w:tcW w:w="3782" w:type="pct"/>
            <w:gridSpan w:val="5"/>
            <w:tcBorders>
              <w:bottom w:val="single" w:sz="6" w:space="0" w:color="000000"/>
            </w:tcBorders>
            <w:shd w:val="clear" w:color="auto" w:fill="auto"/>
          </w:tcPr>
          <w:p w:rsidR="00BC7523" w:rsidRPr="00F90C0D" w:rsidRDefault="00BC7523" w:rsidP="0047727D">
            <w:pPr>
              <w:pStyle w:val="a9"/>
              <w:rPr>
                <w:rFonts w:ascii="宋体" w:hAnsi="宋体"/>
              </w:rPr>
            </w:pPr>
            <w:r w:rsidRPr="00F90C0D">
              <w:rPr>
                <w:rFonts w:ascii="宋体" w:hAnsi="宋体" w:hint="eastAsia"/>
                <w:szCs w:val="21"/>
              </w:rPr>
              <w:t>操作系统镜像管理测试/GN_PTGJ _YJCK_XTJX</w:t>
            </w:r>
          </w:p>
        </w:tc>
      </w:tr>
      <w:tr w:rsidR="00BC7523" w:rsidTr="0047727D">
        <w:tc>
          <w:tcPr>
            <w:tcW w:w="1218" w:type="pct"/>
            <w:gridSpan w:val="2"/>
            <w:tcBorders>
              <w:top w:val="single" w:sz="6" w:space="0" w:color="000000"/>
              <w:bottom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用例说明</w:t>
            </w:r>
          </w:p>
        </w:tc>
        <w:tc>
          <w:tcPr>
            <w:tcW w:w="3782" w:type="pct"/>
            <w:gridSpan w:val="5"/>
            <w:tcBorders>
              <w:top w:val="single" w:sz="6" w:space="0" w:color="000000"/>
              <w:bottom w:val="single" w:sz="12" w:space="0" w:color="000000"/>
            </w:tcBorders>
            <w:shd w:val="clear" w:color="auto" w:fill="auto"/>
          </w:tcPr>
          <w:p w:rsidR="00BC7523" w:rsidRPr="00F215AC" w:rsidRDefault="00BC7523" w:rsidP="0047727D">
            <w:pPr>
              <w:pStyle w:val="a9"/>
              <w:rPr>
                <w:rFonts w:ascii="宋体" w:hAnsi="宋体"/>
              </w:rPr>
            </w:pPr>
            <w:r w:rsidRPr="00F90C0D">
              <w:rPr>
                <w:rFonts w:ascii="宋体" w:hAnsi="宋体" w:hint="eastAsia"/>
                <w:b/>
              </w:rPr>
              <w:t>测试目的</w:t>
            </w:r>
            <w:r w:rsidR="002A282B">
              <w:rPr>
                <w:rFonts w:ascii="宋体" w:hAnsi="宋体" w:hint="eastAsia"/>
                <w:b/>
              </w:rPr>
              <w:t>：</w:t>
            </w:r>
            <w:r w:rsidRPr="00F215AC">
              <w:rPr>
                <w:rFonts w:ascii="宋体" w:hAnsi="宋体" w:hint="eastAsia"/>
              </w:rPr>
              <w:t>支持对操作系统镜像进行管理。</w:t>
            </w:r>
          </w:p>
          <w:p w:rsidR="00BC7523" w:rsidRPr="00F215AC" w:rsidRDefault="00BC7523" w:rsidP="0047727D">
            <w:pPr>
              <w:pStyle w:val="a9"/>
              <w:rPr>
                <w:rFonts w:ascii="宋体" w:hAnsi="宋体"/>
                <w:b/>
              </w:rPr>
            </w:pPr>
            <w:r w:rsidRPr="00F90C0D">
              <w:rPr>
                <w:rFonts w:ascii="宋体" w:hAnsi="宋体" w:hint="eastAsia"/>
                <w:b/>
              </w:rPr>
              <w:t>测试方法</w:t>
            </w:r>
            <w:r w:rsidR="002A282B">
              <w:rPr>
                <w:rFonts w:ascii="宋体" w:hAnsi="宋体" w:hint="eastAsia"/>
                <w:b/>
              </w:rPr>
              <w:t>：</w:t>
            </w:r>
            <w:r w:rsidRPr="00F215AC">
              <w:rPr>
                <w:rFonts w:ascii="宋体" w:hAnsi="宋体" w:hint="eastAsia"/>
              </w:rPr>
              <w:t>在仓库管理界面中对操作系统镜像进行管理操作；客户端的用户可以访问和下载所需要的操作系统镜像。</w:t>
            </w:r>
          </w:p>
          <w:p w:rsidR="00BC7523" w:rsidRPr="00F90C0D" w:rsidRDefault="00BC7523" w:rsidP="00AD1154">
            <w:pPr>
              <w:pStyle w:val="a9"/>
              <w:rPr>
                <w:rFonts w:ascii="宋体" w:hAnsi="宋体"/>
              </w:rPr>
            </w:pPr>
            <w:r w:rsidRPr="00F90C0D">
              <w:rPr>
                <w:rFonts w:ascii="宋体" w:hAnsi="宋体" w:hint="eastAsia"/>
                <w:b/>
              </w:rPr>
              <w:t>合格判据</w:t>
            </w:r>
            <w:r w:rsidR="002A282B">
              <w:rPr>
                <w:rFonts w:ascii="宋体" w:hAnsi="宋体" w:hint="eastAsia"/>
                <w:b/>
              </w:rPr>
              <w:t>：</w:t>
            </w:r>
            <w:r w:rsidRPr="00F215AC">
              <w:rPr>
                <w:rFonts w:ascii="宋体" w:hAnsi="宋体" w:hint="eastAsia"/>
              </w:rPr>
              <w:t>能够在仓库管理界面中对操作系统镜像进行管理操作；能够使客户端的用户访问和下载所需要的操作系统镜像。</w:t>
            </w:r>
          </w:p>
        </w:tc>
      </w:tr>
      <w:tr w:rsidR="00BC7523" w:rsidTr="0047727D">
        <w:tc>
          <w:tcPr>
            <w:tcW w:w="367"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步骤</w:t>
            </w:r>
          </w:p>
        </w:tc>
        <w:tc>
          <w:tcPr>
            <w:tcW w:w="851"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前提和约束</w:t>
            </w:r>
          </w:p>
        </w:tc>
        <w:tc>
          <w:tcPr>
            <w:tcW w:w="618"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输入</w:t>
            </w:r>
          </w:p>
        </w:tc>
        <w:tc>
          <w:tcPr>
            <w:tcW w:w="1313"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目的和动作</w:t>
            </w:r>
          </w:p>
        </w:tc>
        <w:tc>
          <w:tcPr>
            <w:tcW w:w="850"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预期结果</w:t>
            </w:r>
          </w:p>
        </w:tc>
        <w:tc>
          <w:tcPr>
            <w:tcW w:w="618"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评估准则</w:t>
            </w:r>
          </w:p>
        </w:tc>
        <w:tc>
          <w:tcPr>
            <w:tcW w:w="383" w:type="pct"/>
            <w:tcBorders>
              <w:top w:val="single" w:sz="12" w:space="0" w:color="000000"/>
            </w:tcBorders>
            <w:shd w:val="clear" w:color="auto" w:fill="auto"/>
          </w:tcPr>
          <w:p w:rsidR="00BC7523" w:rsidRPr="00F90C0D" w:rsidRDefault="00BC7523" w:rsidP="0047727D">
            <w:pPr>
              <w:pStyle w:val="a9"/>
              <w:jc w:val="center"/>
              <w:rPr>
                <w:rFonts w:ascii="宋体" w:hAnsi="宋体"/>
              </w:rPr>
            </w:pPr>
            <w:r w:rsidRPr="00F90C0D">
              <w:rPr>
                <w:rFonts w:ascii="宋体" w:hAnsi="宋体" w:hint="eastAsia"/>
              </w:rPr>
              <w:t>备注</w:t>
            </w:r>
          </w:p>
        </w:tc>
      </w:tr>
      <w:tr w:rsidR="00BC7523" w:rsidTr="0047727D">
        <w:tc>
          <w:tcPr>
            <w:tcW w:w="367" w:type="pct"/>
            <w:shd w:val="clear" w:color="auto" w:fill="auto"/>
          </w:tcPr>
          <w:p w:rsidR="00BC7523" w:rsidRPr="00F215AC" w:rsidRDefault="00BC7523" w:rsidP="0047727D">
            <w:pPr>
              <w:jc w:val="center"/>
              <w:rPr>
                <w:rFonts w:ascii="宋体" w:hAnsi="宋体"/>
                <w:color w:val="000000"/>
              </w:rPr>
            </w:pPr>
            <w:r w:rsidRPr="00F215AC">
              <w:rPr>
                <w:rFonts w:ascii="宋体" w:hAnsi="宋体"/>
                <w:color w:val="000000"/>
              </w:rPr>
              <w:t>步骤 1</w:t>
            </w:r>
          </w:p>
        </w:tc>
        <w:tc>
          <w:tcPr>
            <w:tcW w:w="851"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输入用户名和密码登录到仓库管理界面</w:t>
            </w:r>
            <w:r w:rsidR="0047727D">
              <w:rPr>
                <w:rFonts w:ascii="宋体" w:hAnsi="宋体" w:hint="eastAsia"/>
                <w:color w:val="000000"/>
              </w:rPr>
              <w:t>。</w:t>
            </w:r>
          </w:p>
        </w:tc>
        <w:tc>
          <w:tcPr>
            <w:tcW w:w="618"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导航到操作系统库界面</w:t>
            </w:r>
            <w:r w:rsidR="0047727D">
              <w:rPr>
                <w:rFonts w:ascii="宋体" w:hAnsi="宋体" w:hint="eastAsia"/>
                <w:color w:val="000000"/>
              </w:rPr>
              <w:t>。</w:t>
            </w:r>
          </w:p>
        </w:tc>
        <w:tc>
          <w:tcPr>
            <w:tcW w:w="1313" w:type="pct"/>
            <w:shd w:val="clear" w:color="auto" w:fill="auto"/>
          </w:tcPr>
          <w:p w:rsidR="00BC7523" w:rsidRPr="00F215AC" w:rsidRDefault="00F215AC" w:rsidP="0047727D">
            <w:pPr>
              <w:rPr>
                <w:rFonts w:ascii="宋体" w:hAnsi="宋体"/>
                <w:color w:val="000000"/>
              </w:rPr>
            </w:pPr>
            <w:r>
              <w:rPr>
                <w:rFonts w:ascii="宋体" w:hAnsi="宋体" w:hint="eastAsia"/>
                <w:color w:val="000000"/>
              </w:rPr>
              <w:t>按国产平台名称</w:t>
            </w:r>
            <w:r w:rsidR="00BC7523" w:rsidRPr="00F215AC">
              <w:rPr>
                <w:rFonts w:ascii="宋体" w:hAnsi="宋体" w:hint="eastAsia"/>
                <w:color w:val="000000"/>
              </w:rPr>
              <w:t>分类不同的操作系统镜像，提供基于Web的检索界面</w:t>
            </w:r>
            <w:r w:rsidR="0047727D">
              <w:rPr>
                <w:rFonts w:ascii="宋体" w:hAnsi="宋体" w:hint="eastAsia"/>
                <w:color w:val="000000"/>
              </w:rPr>
              <w:t>。</w:t>
            </w:r>
          </w:p>
        </w:tc>
        <w:tc>
          <w:tcPr>
            <w:tcW w:w="850"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能够查看不同平台的操作系统镜像信息</w:t>
            </w:r>
            <w:r w:rsidR="0047727D">
              <w:rPr>
                <w:rFonts w:ascii="宋体" w:hAnsi="宋体" w:hint="eastAsia"/>
                <w:color w:val="000000"/>
              </w:rPr>
              <w:t>。</w:t>
            </w:r>
          </w:p>
        </w:tc>
        <w:tc>
          <w:tcPr>
            <w:tcW w:w="618"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与预期结果一致</w:t>
            </w:r>
          </w:p>
        </w:tc>
        <w:tc>
          <w:tcPr>
            <w:tcW w:w="383"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w:t>
            </w:r>
          </w:p>
        </w:tc>
      </w:tr>
      <w:tr w:rsidR="00BC7523" w:rsidTr="0047727D">
        <w:tc>
          <w:tcPr>
            <w:tcW w:w="367" w:type="pct"/>
            <w:shd w:val="clear" w:color="auto" w:fill="auto"/>
          </w:tcPr>
          <w:p w:rsidR="00BC7523" w:rsidRPr="00F215AC" w:rsidRDefault="00BC7523" w:rsidP="0047727D">
            <w:pPr>
              <w:jc w:val="center"/>
              <w:rPr>
                <w:rFonts w:ascii="宋体" w:hAnsi="宋体"/>
                <w:color w:val="000000"/>
              </w:rPr>
            </w:pPr>
            <w:r w:rsidRPr="00F215AC">
              <w:rPr>
                <w:rFonts w:ascii="宋体" w:hAnsi="宋体"/>
                <w:color w:val="000000"/>
              </w:rPr>
              <w:t>步骤 2</w:t>
            </w:r>
          </w:p>
        </w:tc>
        <w:tc>
          <w:tcPr>
            <w:tcW w:w="851" w:type="pct"/>
            <w:shd w:val="clear" w:color="auto" w:fill="auto"/>
          </w:tcPr>
          <w:p w:rsidR="00BC7523" w:rsidRPr="00F215AC" w:rsidRDefault="002050BA" w:rsidP="0047727D">
            <w:pPr>
              <w:rPr>
                <w:rFonts w:ascii="宋体" w:hAnsi="宋体"/>
                <w:color w:val="000000"/>
              </w:rPr>
            </w:pPr>
            <w:r w:rsidRPr="00F215AC">
              <w:rPr>
                <w:rFonts w:ascii="宋体" w:hAnsi="宋体" w:hint="eastAsia"/>
                <w:color w:val="000000"/>
              </w:rPr>
              <w:t>能够查看到不同平台的操作系统镜像信息</w:t>
            </w:r>
            <w:r w:rsidR="0047727D">
              <w:rPr>
                <w:rFonts w:ascii="宋体" w:hAnsi="宋体" w:hint="eastAsia"/>
                <w:color w:val="000000"/>
              </w:rPr>
              <w:t>。</w:t>
            </w:r>
          </w:p>
        </w:tc>
        <w:tc>
          <w:tcPr>
            <w:tcW w:w="618"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本地操作系统镜像</w:t>
            </w:r>
            <w:r w:rsidR="0047727D">
              <w:rPr>
                <w:rFonts w:ascii="宋体" w:hAnsi="宋体" w:hint="eastAsia"/>
                <w:color w:val="000000"/>
              </w:rPr>
              <w:t>。</w:t>
            </w:r>
          </w:p>
        </w:tc>
        <w:tc>
          <w:tcPr>
            <w:tcW w:w="1313"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在管理界面上传操作系统镜像，测试对新镜像进行的存储操作</w:t>
            </w:r>
            <w:r w:rsidR="0047727D">
              <w:rPr>
                <w:rFonts w:ascii="宋体" w:hAnsi="宋体" w:hint="eastAsia"/>
                <w:color w:val="000000"/>
              </w:rPr>
              <w:t>。</w:t>
            </w:r>
          </w:p>
        </w:tc>
        <w:tc>
          <w:tcPr>
            <w:tcW w:w="850"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在软件仓库中上传操作系统镜像成功</w:t>
            </w:r>
            <w:r w:rsidR="0047727D">
              <w:rPr>
                <w:rFonts w:ascii="宋体" w:hAnsi="宋体" w:hint="eastAsia"/>
                <w:color w:val="000000"/>
              </w:rPr>
              <w:t>。</w:t>
            </w:r>
          </w:p>
        </w:tc>
        <w:tc>
          <w:tcPr>
            <w:tcW w:w="618"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与预期结果一致</w:t>
            </w:r>
          </w:p>
        </w:tc>
        <w:tc>
          <w:tcPr>
            <w:tcW w:w="383"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w:t>
            </w:r>
          </w:p>
        </w:tc>
      </w:tr>
      <w:tr w:rsidR="00BC7523" w:rsidTr="0047727D">
        <w:tc>
          <w:tcPr>
            <w:tcW w:w="367" w:type="pct"/>
            <w:shd w:val="clear" w:color="auto" w:fill="auto"/>
          </w:tcPr>
          <w:p w:rsidR="00BC7523" w:rsidRPr="00F215AC" w:rsidRDefault="00BC7523" w:rsidP="0047727D">
            <w:pPr>
              <w:jc w:val="center"/>
              <w:rPr>
                <w:rFonts w:ascii="宋体" w:hAnsi="宋体"/>
                <w:color w:val="000000"/>
              </w:rPr>
            </w:pPr>
            <w:r w:rsidRPr="00F215AC">
              <w:rPr>
                <w:rFonts w:ascii="宋体" w:hAnsi="宋体"/>
                <w:color w:val="000000"/>
              </w:rPr>
              <w:t>步骤 3</w:t>
            </w:r>
          </w:p>
        </w:tc>
        <w:tc>
          <w:tcPr>
            <w:tcW w:w="851" w:type="pct"/>
            <w:shd w:val="clear" w:color="auto" w:fill="auto"/>
          </w:tcPr>
          <w:p w:rsidR="00BC7523" w:rsidRPr="00F215AC" w:rsidRDefault="002050BA" w:rsidP="0047727D">
            <w:pPr>
              <w:rPr>
                <w:rFonts w:ascii="宋体" w:hAnsi="宋体"/>
                <w:color w:val="000000"/>
              </w:rPr>
            </w:pPr>
            <w:r w:rsidRPr="00F215AC">
              <w:rPr>
                <w:rFonts w:ascii="宋体" w:hAnsi="宋体" w:hint="eastAsia"/>
                <w:color w:val="000000"/>
              </w:rPr>
              <w:t>能够查看到不同平台的操作系统镜像信息</w:t>
            </w:r>
            <w:r w:rsidR="0047727D">
              <w:rPr>
                <w:rFonts w:ascii="宋体" w:hAnsi="宋体" w:hint="eastAsia"/>
                <w:color w:val="000000"/>
              </w:rPr>
              <w:t>。</w:t>
            </w:r>
          </w:p>
        </w:tc>
        <w:tc>
          <w:tcPr>
            <w:tcW w:w="618" w:type="pct"/>
            <w:shd w:val="clear" w:color="auto" w:fill="auto"/>
          </w:tcPr>
          <w:p w:rsidR="00BC7523" w:rsidRPr="00F215AC" w:rsidRDefault="002050BA" w:rsidP="0047727D">
            <w:pPr>
              <w:rPr>
                <w:rFonts w:ascii="宋体" w:hAnsi="宋体"/>
                <w:color w:val="000000"/>
              </w:rPr>
            </w:pPr>
            <w:r>
              <w:rPr>
                <w:rFonts w:ascii="宋体" w:hAnsi="宋体" w:hint="eastAsia"/>
                <w:color w:val="000000"/>
              </w:rPr>
              <w:t>待</w:t>
            </w:r>
            <w:r w:rsidR="00BC7523" w:rsidRPr="00F215AC">
              <w:rPr>
                <w:rFonts w:ascii="宋体" w:hAnsi="宋体" w:hint="eastAsia"/>
                <w:color w:val="000000"/>
              </w:rPr>
              <w:t>删除的镜像</w:t>
            </w:r>
            <w:r>
              <w:rPr>
                <w:rFonts w:ascii="宋体" w:hAnsi="宋体" w:hint="eastAsia"/>
                <w:color w:val="000000"/>
              </w:rPr>
              <w:t>名称</w:t>
            </w:r>
            <w:r w:rsidR="0047727D">
              <w:rPr>
                <w:rFonts w:ascii="宋体" w:hAnsi="宋体" w:hint="eastAsia"/>
                <w:color w:val="000000"/>
              </w:rPr>
              <w:t>。</w:t>
            </w:r>
          </w:p>
        </w:tc>
        <w:tc>
          <w:tcPr>
            <w:tcW w:w="1313"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在管理界面删除操作系统镜像，测试旧镜像的删除操作</w:t>
            </w:r>
            <w:r w:rsidR="0047727D">
              <w:rPr>
                <w:rFonts w:ascii="宋体" w:hAnsi="宋体" w:hint="eastAsia"/>
                <w:color w:val="000000"/>
              </w:rPr>
              <w:t>。</w:t>
            </w:r>
          </w:p>
        </w:tc>
        <w:tc>
          <w:tcPr>
            <w:tcW w:w="850"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在软件仓库中删除操作系统镜像成功</w:t>
            </w:r>
            <w:r w:rsidR="0047727D">
              <w:rPr>
                <w:rFonts w:ascii="宋体" w:hAnsi="宋体" w:hint="eastAsia"/>
                <w:color w:val="000000"/>
              </w:rPr>
              <w:t>。</w:t>
            </w:r>
          </w:p>
        </w:tc>
        <w:tc>
          <w:tcPr>
            <w:tcW w:w="618"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与预期结果一致</w:t>
            </w:r>
          </w:p>
        </w:tc>
        <w:tc>
          <w:tcPr>
            <w:tcW w:w="383"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w:t>
            </w:r>
          </w:p>
        </w:tc>
      </w:tr>
      <w:tr w:rsidR="00BC7523" w:rsidTr="0047727D">
        <w:tc>
          <w:tcPr>
            <w:tcW w:w="367" w:type="pct"/>
            <w:shd w:val="clear" w:color="auto" w:fill="auto"/>
          </w:tcPr>
          <w:p w:rsidR="00BC7523" w:rsidRPr="00F215AC" w:rsidRDefault="00BC7523" w:rsidP="0047727D">
            <w:pPr>
              <w:jc w:val="center"/>
              <w:rPr>
                <w:rFonts w:ascii="宋体" w:hAnsi="宋体"/>
                <w:color w:val="000000"/>
              </w:rPr>
            </w:pPr>
            <w:r w:rsidRPr="00F215AC">
              <w:rPr>
                <w:rFonts w:ascii="宋体" w:hAnsi="宋体"/>
                <w:color w:val="000000"/>
              </w:rPr>
              <w:t xml:space="preserve">步骤 </w:t>
            </w:r>
            <w:r w:rsidRPr="00F215AC">
              <w:rPr>
                <w:rFonts w:ascii="宋体" w:hAnsi="宋体" w:hint="eastAsia"/>
                <w:color w:val="000000"/>
              </w:rPr>
              <w:t>4</w:t>
            </w:r>
          </w:p>
        </w:tc>
        <w:tc>
          <w:tcPr>
            <w:tcW w:w="851"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准备好需要</w:t>
            </w:r>
            <w:r w:rsidR="002050BA">
              <w:rPr>
                <w:rFonts w:ascii="宋体" w:hAnsi="宋体" w:hint="eastAsia"/>
                <w:color w:val="000000"/>
              </w:rPr>
              <w:t>下载</w:t>
            </w:r>
            <w:r w:rsidRPr="00F215AC">
              <w:rPr>
                <w:rFonts w:ascii="宋体" w:hAnsi="宋体" w:hint="eastAsia"/>
                <w:color w:val="000000"/>
              </w:rPr>
              <w:t>操作系统的国产机器</w:t>
            </w:r>
            <w:r w:rsidR="0047727D">
              <w:rPr>
                <w:rFonts w:ascii="宋体" w:hAnsi="宋体" w:hint="eastAsia"/>
                <w:color w:val="000000"/>
              </w:rPr>
              <w:t>。</w:t>
            </w:r>
          </w:p>
        </w:tc>
        <w:tc>
          <w:tcPr>
            <w:tcW w:w="618"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下载镜像，并进行安装</w:t>
            </w:r>
            <w:r w:rsidR="0047727D">
              <w:rPr>
                <w:rFonts w:ascii="宋体" w:hAnsi="宋体" w:hint="eastAsia"/>
                <w:color w:val="000000"/>
              </w:rPr>
              <w:t>。</w:t>
            </w:r>
          </w:p>
        </w:tc>
        <w:tc>
          <w:tcPr>
            <w:tcW w:w="1313"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在测试机器上能够下载操作系统镜像</w:t>
            </w:r>
            <w:r w:rsidR="0047727D">
              <w:rPr>
                <w:rFonts w:ascii="宋体" w:hAnsi="宋体" w:hint="eastAsia"/>
                <w:color w:val="000000"/>
              </w:rPr>
              <w:t>。</w:t>
            </w:r>
          </w:p>
        </w:tc>
        <w:tc>
          <w:tcPr>
            <w:tcW w:w="850"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镜像能够下载成功</w:t>
            </w:r>
            <w:r w:rsidR="0047727D">
              <w:rPr>
                <w:rFonts w:ascii="宋体" w:hAnsi="宋体" w:hint="eastAsia"/>
                <w:color w:val="000000"/>
              </w:rPr>
              <w:t>。</w:t>
            </w:r>
          </w:p>
        </w:tc>
        <w:tc>
          <w:tcPr>
            <w:tcW w:w="618"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与预期结果一致</w:t>
            </w:r>
          </w:p>
        </w:tc>
        <w:tc>
          <w:tcPr>
            <w:tcW w:w="383"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w:t>
            </w:r>
          </w:p>
        </w:tc>
      </w:tr>
      <w:tr w:rsidR="00BC7523" w:rsidTr="0047727D">
        <w:tc>
          <w:tcPr>
            <w:tcW w:w="367" w:type="pct"/>
            <w:shd w:val="clear" w:color="auto" w:fill="auto"/>
          </w:tcPr>
          <w:p w:rsidR="00BC7523" w:rsidRPr="00F215AC" w:rsidRDefault="00BC7523" w:rsidP="0047727D">
            <w:pPr>
              <w:jc w:val="center"/>
              <w:rPr>
                <w:rFonts w:ascii="宋体" w:hAnsi="宋体"/>
                <w:color w:val="000000"/>
              </w:rPr>
            </w:pPr>
            <w:r w:rsidRPr="00F215AC">
              <w:rPr>
                <w:rFonts w:ascii="宋体" w:hAnsi="宋体"/>
                <w:color w:val="000000"/>
              </w:rPr>
              <w:t xml:space="preserve">步骤 </w:t>
            </w:r>
            <w:r w:rsidRPr="00F215AC">
              <w:rPr>
                <w:rFonts w:ascii="宋体" w:hAnsi="宋体" w:hint="eastAsia"/>
                <w:color w:val="000000"/>
              </w:rPr>
              <w:t>5</w:t>
            </w:r>
          </w:p>
        </w:tc>
        <w:tc>
          <w:tcPr>
            <w:tcW w:w="851" w:type="pct"/>
            <w:shd w:val="clear" w:color="auto" w:fill="auto"/>
          </w:tcPr>
          <w:p w:rsidR="00BC7523" w:rsidRPr="00F215AC" w:rsidRDefault="002050BA" w:rsidP="0047727D">
            <w:pPr>
              <w:rPr>
                <w:rFonts w:ascii="宋体" w:hAnsi="宋体"/>
                <w:color w:val="000000"/>
              </w:rPr>
            </w:pPr>
            <w:r>
              <w:rPr>
                <w:rFonts w:ascii="宋体" w:hAnsi="宋体" w:hint="eastAsia"/>
                <w:color w:val="000000"/>
              </w:rPr>
              <w:t>已经创建好用户并配置好权限</w:t>
            </w:r>
            <w:r w:rsidR="0047727D">
              <w:rPr>
                <w:rFonts w:ascii="宋体" w:hAnsi="宋体" w:hint="eastAsia"/>
                <w:color w:val="000000"/>
              </w:rPr>
              <w:t>。</w:t>
            </w:r>
          </w:p>
        </w:tc>
        <w:tc>
          <w:tcPr>
            <w:tcW w:w="618" w:type="pct"/>
            <w:shd w:val="clear" w:color="auto" w:fill="auto"/>
          </w:tcPr>
          <w:p w:rsidR="00BC7523" w:rsidRPr="00F215AC" w:rsidRDefault="00A05DCC" w:rsidP="0047727D">
            <w:pPr>
              <w:rPr>
                <w:rFonts w:ascii="宋体" w:hAnsi="宋体"/>
                <w:color w:val="000000"/>
              </w:rPr>
            </w:pPr>
            <w:r>
              <w:rPr>
                <w:rFonts w:ascii="宋体" w:hAnsi="宋体" w:hint="eastAsia"/>
                <w:color w:val="000000"/>
              </w:rPr>
              <w:t>用户进行访问仓库操作系统镜像操作</w:t>
            </w:r>
            <w:r w:rsidR="0047727D">
              <w:rPr>
                <w:rFonts w:ascii="宋体" w:hAnsi="宋体" w:hint="eastAsia"/>
                <w:color w:val="000000"/>
              </w:rPr>
              <w:t>。</w:t>
            </w:r>
          </w:p>
        </w:tc>
        <w:tc>
          <w:tcPr>
            <w:tcW w:w="1313"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测试仓库权限管理，新增和删除操作系统镜像需要进行权限控制</w:t>
            </w:r>
            <w:r w:rsidR="0047727D">
              <w:rPr>
                <w:rFonts w:ascii="宋体" w:hAnsi="宋体" w:hint="eastAsia"/>
                <w:color w:val="000000"/>
              </w:rPr>
              <w:t>。</w:t>
            </w:r>
          </w:p>
        </w:tc>
        <w:tc>
          <w:tcPr>
            <w:tcW w:w="850" w:type="pct"/>
            <w:shd w:val="clear" w:color="auto" w:fill="auto"/>
          </w:tcPr>
          <w:p w:rsidR="00BC7523" w:rsidRPr="00F215AC" w:rsidRDefault="00BC7523" w:rsidP="0047727D">
            <w:pPr>
              <w:rPr>
                <w:rFonts w:ascii="宋体" w:hAnsi="宋体"/>
                <w:color w:val="000000"/>
              </w:rPr>
            </w:pPr>
            <w:r w:rsidRPr="00F215AC">
              <w:rPr>
                <w:rFonts w:ascii="宋体" w:hAnsi="宋体" w:hint="eastAsia"/>
                <w:color w:val="000000"/>
              </w:rPr>
              <w:t>验证只有登录后的授权用户才可以上传或修改镜像</w:t>
            </w:r>
            <w:r w:rsidR="0047727D">
              <w:rPr>
                <w:rFonts w:ascii="宋体" w:hAnsi="宋体" w:hint="eastAsia"/>
                <w:color w:val="000000"/>
              </w:rPr>
              <w:t>。</w:t>
            </w:r>
          </w:p>
        </w:tc>
        <w:tc>
          <w:tcPr>
            <w:tcW w:w="618"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与预期结果一致</w:t>
            </w:r>
          </w:p>
        </w:tc>
        <w:tc>
          <w:tcPr>
            <w:tcW w:w="383" w:type="pct"/>
            <w:shd w:val="clear" w:color="auto" w:fill="auto"/>
          </w:tcPr>
          <w:p w:rsidR="00BC7523" w:rsidRPr="00F215AC" w:rsidRDefault="00BC7523" w:rsidP="0047727D">
            <w:pPr>
              <w:jc w:val="center"/>
              <w:rPr>
                <w:rFonts w:ascii="宋体" w:hAnsi="宋体"/>
                <w:color w:val="000000"/>
              </w:rPr>
            </w:pPr>
            <w:r w:rsidRPr="00F215AC">
              <w:rPr>
                <w:rFonts w:ascii="宋体" w:hAnsi="宋体" w:hint="eastAsia"/>
                <w:color w:val="000000"/>
              </w:rPr>
              <w:t>-</w:t>
            </w:r>
          </w:p>
        </w:tc>
      </w:tr>
    </w:tbl>
    <w:p w:rsidR="00BC7523" w:rsidRDefault="00BC7523" w:rsidP="00BC7523">
      <w:pPr>
        <w:pStyle w:val="a5"/>
        <w:numPr>
          <w:ilvl w:val="0"/>
          <w:numId w:val="12"/>
        </w:numPr>
        <w:ind w:firstLineChars="0"/>
        <w:jc w:val="center"/>
        <w:rPr>
          <w:rFonts w:ascii="宋体" w:hAnsi="宋体"/>
          <w:sz w:val="21"/>
          <w:szCs w:val="21"/>
        </w:rPr>
      </w:pPr>
      <w:commentRangeStart w:id="74"/>
      <w:r w:rsidRPr="004875F7">
        <w:rPr>
          <w:rFonts w:ascii="宋体" w:hAnsi="宋体" w:hint="eastAsia"/>
          <w:sz w:val="21"/>
          <w:szCs w:val="21"/>
        </w:rPr>
        <w:t>基础库管理测试用例</w:t>
      </w:r>
      <w:commentRangeEnd w:id="74"/>
      <w:r w:rsidR="00ED324B">
        <w:rPr>
          <w:rStyle w:val="af3"/>
        </w:rPr>
        <w:commentReference w:id="74"/>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69"/>
        <w:gridCol w:w="1418"/>
        <w:gridCol w:w="1282"/>
        <w:gridCol w:w="2409"/>
        <w:gridCol w:w="1558"/>
        <w:gridCol w:w="1134"/>
        <w:gridCol w:w="703"/>
      </w:tblGrid>
      <w:tr w:rsidR="00BC7523" w:rsidRPr="007B5DAD" w:rsidTr="00AD1154">
        <w:tc>
          <w:tcPr>
            <w:tcW w:w="1138" w:type="pct"/>
            <w:gridSpan w:val="2"/>
            <w:tcBorders>
              <w:bottom w:val="single" w:sz="6"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用例名称/标识</w:t>
            </w:r>
          </w:p>
        </w:tc>
        <w:tc>
          <w:tcPr>
            <w:tcW w:w="3862" w:type="pct"/>
            <w:gridSpan w:val="5"/>
            <w:tcBorders>
              <w:bottom w:val="single" w:sz="6" w:space="0" w:color="000000"/>
            </w:tcBorders>
            <w:shd w:val="clear" w:color="auto" w:fill="auto"/>
          </w:tcPr>
          <w:p w:rsidR="00BC7523" w:rsidRPr="007B5DAD" w:rsidRDefault="00BC7523" w:rsidP="00AD1154">
            <w:pPr>
              <w:pStyle w:val="a9"/>
              <w:rPr>
                <w:rFonts w:ascii="宋体" w:hAnsi="宋体"/>
                <w:szCs w:val="21"/>
              </w:rPr>
            </w:pPr>
            <w:r w:rsidRPr="007B5DAD">
              <w:rPr>
                <w:rFonts w:ascii="宋体" w:hAnsi="宋体" w:hint="eastAsia"/>
                <w:szCs w:val="21"/>
              </w:rPr>
              <w:t>基础库管理/</w:t>
            </w:r>
            <w:r w:rsidRPr="007B5DAD">
              <w:rPr>
                <w:rFonts w:ascii="宋体" w:hAnsi="宋体"/>
                <w:szCs w:val="21"/>
              </w:rPr>
              <w:t>GN_</w:t>
            </w:r>
            <w:r w:rsidRPr="007B5DAD">
              <w:rPr>
                <w:rFonts w:ascii="宋体" w:hAnsi="宋体" w:hint="eastAsia"/>
                <w:szCs w:val="21"/>
              </w:rPr>
              <w:t>PTGJC</w:t>
            </w:r>
            <w:r w:rsidRPr="007B5DAD">
              <w:rPr>
                <w:rFonts w:ascii="宋体" w:hAnsi="宋体"/>
                <w:szCs w:val="21"/>
              </w:rPr>
              <w:t xml:space="preserve"> _</w:t>
            </w:r>
            <w:r w:rsidRPr="007B5DAD">
              <w:rPr>
                <w:rFonts w:ascii="宋体" w:hAnsi="宋体" w:hint="eastAsia"/>
                <w:szCs w:val="21"/>
              </w:rPr>
              <w:t>RJCK_JCK</w:t>
            </w:r>
          </w:p>
        </w:tc>
      </w:tr>
      <w:tr w:rsidR="00BC7523" w:rsidRPr="007B5DAD" w:rsidTr="00AD1154">
        <w:tc>
          <w:tcPr>
            <w:tcW w:w="1138" w:type="pct"/>
            <w:gridSpan w:val="2"/>
            <w:tcBorders>
              <w:top w:val="single" w:sz="6" w:space="0" w:color="000000"/>
              <w:bottom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用例说明</w:t>
            </w:r>
          </w:p>
        </w:tc>
        <w:tc>
          <w:tcPr>
            <w:tcW w:w="3862" w:type="pct"/>
            <w:gridSpan w:val="5"/>
            <w:tcBorders>
              <w:top w:val="single" w:sz="6" w:space="0" w:color="000000"/>
              <w:bottom w:val="single" w:sz="12" w:space="0" w:color="000000"/>
            </w:tcBorders>
            <w:shd w:val="clear" w:color="auto" w:fill="auto"/>
          </w:tcPr>
          <w:p w:rsidR="00BC7523" w:rsidRPr="007B5DAD" w:rsidRDefault="00BC7523" w:rsidP="00AD1154">
            <w:pPr>
              <w:pStyle w:val="a9"/>
              <w:rPr>
                <w:rFonts w:ascii="宋体" w:hAnsi="宋体"/>
                <w:szCs w:val="21"/>
              </w:rPr>
            </w:pPr>
            <w:r w:rsidRPr="007B5DAD">
              <w:rPr>
                <w:rFonts w:ascii="宋体" w:hAnsi="宋体" w:hint="eastAsia"/>
                <w:b/>
                <w:szCs w:val="21"/>
              </w:rPr>
              <w:t>测试目的</w:t>
            </w:r>
            <w:r w:rsidR="002A282B" w:rsidRPr="007B5DAD">
              <w:rPr>
                <w:rFonts w:ascii="宋体" w:hAnsi="宋体" w:hint="eastAsia"/>
                <w:b/>
                <w:szCs w:val="21"/>
              </w:rPr>
              <w:t>：</w:t>
            </w:r>
            <w:r w:rsidRPr="007B5DAD">
              <w:rPr>
                <w:rFonts w:ascii="宋体" w:hAnsi="宋体" w:hint="eastAsia"/>
                <w:szCs w:val="21"/>
              </w:rPr>
              <w:t>支持对基础库的管理。</w:t>
            </w:r>
          </w:p>
          <w:p w:rsidR="00BC7523" w:rsidRPr="007B5DAD" w:rsidRDefault="00BC7523" w:rsidP="00AD1154">
            <w:pPr>
              <w:pStyle w:val="a9"/>
              <w:rPr>
                <w:rFonts w:ascii="宋体" w:hAnsi="宋体"/>
                <w:szCs w:val="21"/>
              </w:rPr>
            </w:pPr>
            <w:r w:rsidRPr="007B5DAD">
              <w:rPr>
                <w:rFonts w:ascii="宋体" w:hAnsi="宋体" w:hint="eastAsia"/>
                <w:b/>
                <w:szCs w:val="21"/>
              </w:rPr>
              <w:lastRenderedPageBreak/>
              <w:t>测试方法</w:t>
            </w:r>
            <w:r w:rsidR="002A282B" w:rsidRPr="007B5DAD">
              <w:rPr>
                <w:rFonts w:ascii="宋体" w:hAnsi="宋体" w:hint="eastAsia"/>
                <w:b/>
                <w:szCs w:val="21"/>
              </w:rPr>
              <w:t>：</w:t>
            </w:r>
            <w:r w:rsidRPr="007B5DAD">
              <w:rPr>
                <w:rFonts w:ascii="宋体" w:hAnsi="宋体" w:hint="eastAsia"/>
                <w:szCs w:val="21"/>
              </w:rPr>
              <w:t>在仓库管理界面中对基础库进行管理操作；客户端的用户可以访问和下载所需要的基础库。</w:t>
            </w:r>
          </w:p>
          <w:p w:rsidR="00BC7523" w:rsidRPr="007B5DAD" w:rsidRDefault="00BC7523" w:rsidP="00AD1154">
            <w:pPr>
              <w:pStyle w:val="a9"/>
              <w:rPr>
                <w:rFonts w:ascii="宋体" w:hAnsi="宋体"/>
                <w:szCs w:val="21"/>
              </w:rPr>
            </w:pPr>
            <w:r w:rsidRPr="007B5DAD">
              <w:rPr>
                <w:rFonts w:ascii="宋体" w:hAnsi="宋体" w:hint="eastAsia"/>
                <w:b/>
                <w:szCs w:val="21"/>
              </w:rPr>
              <w:t>合格判据</w:t>
            </w:r>
            <w:r w:rsidR="002A282B" w:rsidRPr="007B5DAD">
              <w:rPr>
                <w:rFonts w:ascii="宋体" w:hAnsi="宋体" w:hint="eastAsia"/>
                <w:b/>
                <w:szCs w:val="21"/>
              </w:rPr>
              <w:t>：</w:t>
            </w:r>
            <w:r w:rsidRPr="007B5DAD">
              <w:rPr>
                <w:rFonts w:ascii="宋体" w:hAnsi="宋体" w:hint="eastAsia"/>
                <w:szCs w:val="21"/>
              </w:rPr>
              <w:t>能够在仓库管理界面中对基础库进行管理操作；能够使客户端的用户访问和下载所需要的基础库。</w:t>
            </w:r>
          </w:p>
        </w:tc>
      </w:tr>
      <w:tr w:rsidR="00BC7523" w:rsidRPr="007B5DAD" w:rsidTr="00AD1154">
        <w:tc>
          <w:tcPr>
            <w:tcW w:w="365" w:type="pct"/>
            <w:tcBorders>
              <w:top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lastRenderedPageBreak/>
              <w:t>步骤</w:t>
            </w:r>
          </w:p>
        </w:tc>
        <w:tc>
          <w:tcPr>
            <w:tcW w:w="773" w:type="pct"/>
            <w:tcBorders>
              <w:top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前提和约束</w:t>
            </w:r>
          </w:p>
        </w:tc>
        <w:tc>
          <w:tcPr>
            <w:tcW w:w="699" w:type="pct"/>
            <w:tcBorders>
              <w:top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输入</w:t>
            </w:r>
          </w:p>
        </w:tc>
        <w:tc>
          <w:tcPr>
            <w:tcW w:w="1313" w:type="pct"/>
            <w:tcBorders>
              <w:top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目的和动作</w:t>
            </w:r>
          </w:p>
        </w:tc>
        <w:tc>
          <w:tcPr>
            <w:tcW w:w="849" w:type="pct"/>
            <w:tcBorders>
              <w:top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预期结果</w:t>
            </w:r>
          </w:p>
        </w:tc>
        <w:tc>
          <w:tcPr>
            <w:tcW w:w="618" w:type="pct"/>
            <w:tcBorders>
              <w:top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评估准则</w:t>
            </w:r>
          </w:p>
        </w:tc>
        <w:tc>
          <w:tcPr>
            <w:tcW w:w="384" w:type="pct"/>
            <w:tcBorders>
              <w:top w:val="single" w:sz="12" w:space="0" w:color="000000"/>
            </w:tcBorders>
            <w:shd w:val="clear" w:color="auto" w:fill="auto"/>
          </w:tcPr>
          <w:p w:rsidR="00BC7523" w:rsidRPr="007B5DAD" w:rsidRDefault="00BC7523" w:rsidP="00AD1154">
            <w:pPr>
              <w:pStyle w:val="a9"/>
              <w:jc w:val="center"/>
              <w:rPr>
                <w:rFonts w:ascii="宋体" w:hAnsi="宋体"/>
                <w:szCs w:val="21"/>
              </w:rPr>
            </w:pPr>
            <w:r w:rsidRPr="007B5DAD">
              <w:rPr>
                <w:rFonts w:ascii="宋体" w:hAnsi="宋体" w:hint="eastAsia"/>
                <w:szCs w:val="21"/>
              </w:rPr>
              <w:t>备注</w:t>
            </w:r>
          </w:p>
        </w:tc>
      </w:tr>
      <w:tr w:rsidR="00BC7523" w:rsidRPr="007B5DAD" w:rsidTr="00AD1154">
        <w:tc>
          <w:tcPr>
            <w:tcW w:w="365" w:type="pct"/>
            <w:shd w:val="clear" w:color="auto" w:fill="auto"/>
          </w:tcPr>
          <w:p w:rsidR="00BC7523" w:rsidRPr="007B5DAD" w:rsidRDefault="00BC7523" w:rsidP="00AD1154">
            <w:pPr>
              <w:pStyle w:val="a9"/>
              <w:jc w:val="center"/>
              <w:rPr>
                <w:rFonts w:ascii="宋体" w:hAnsi="宋体"/>
                <w:szCs w:val="21"/>
              </w:rPr>
            </w:pPr>
            <w:r w:rsidRPr="007B5DAD">
              <w:rPr>
                <w:rFonts w:ascii="宋体" w:hAnsi="宋体"/>
                <w:szCs w:val="21"/>
              </w:rPr>
              <w:t>步骤 1</w:t>
            </w:r>
          </w:p>
        </w:tc>
        <w:tc>
          <w:tcPr>
            <w:tcW w:w="773"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输入用户名和密码登录到仓库管理界面</w:t>
            </w:r>
            <w:r w:rsidR="00AD1154" w:rsidRPr="007B5DAD">
              <w:rPr>
                <w:rFonts w:ascii="宋体" w:hAnsi="宋体" w:hint="eastAsia"/>
                <w:color w:val="000000"/>
                <w:szCs w:val="21"/>
              </w:rPr>
              <w:t>。</w:t>
            </w:r>
          </w:p>
        </w:tc>
        <w:tc>
          <w:tcPr>
            <w:tcW w:w="699"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导航到</w:t>
            </w:r>
            <w:r w:rsidR="00C76540" w:rsidRPr="007B5DAD">
              <w:rPr>
                <w:rFonts w:ascii="宋体" w:hAnsi="宋体" w:hint="eastAsia"/>
                <w:color w:val="000000"/>
                <w:szCs w:val="21"/>
              </w:rPr>
              <w:t>软件仓库</w:t>
            </w:r>
            <w:r w:rsidRPr="007B5DAD">
              <w:rPr>
                <w:rFonts w:ascii="宋体" w:hAnsi="宋体" w:hint="eastAsia"/>
                <w:color w:val="000000"/>
                <w:szCs w:val="21"/>
              </w:rPr>
              <w:t>基础库界面</w:t>
            </w:r>
            <w:r w:rsidR="00AD1154" w:rsidRPr="007B5DAD">
              <w:rPr>
                <w:rFonts w:ascii="宋体" w:hAnsi="宋体" w:hint="eastAsia"/>
                <w:color w:val="000000"/>
                <w:szCs w:val="21"/>
              </w:rPr>
              <w:t>。</w:t>
            </w:r>
          </w:p>
        </w:tc>
        <w:tc>
          <w:tcPr>
            <w:tcW w:w="1313"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按国产平台</w:t>
            </w:r>
            <w:r w:rsidR="0090095B" w:rsidRPr="007B5DAD">
              <w:rPr>
                <w:rFonts w:ascii="宋体" w:hAnsi="宋体" w:hint="eastAsia"/>
                <w:color w:val="000000"/>
                <w:szCs w:val="21"/>
              </w:rPr>
              <w:t>名称以及开发语言类型，进行</w:t>
            </w:r>
            <w:r w:rsidRPr="007B5DAD">
              <w:rPr>
                <w:rFonts w:ascii="宋体" w:hAnsi="宋体" w:hint="eastAsia"/>
                <w:color w:val="000000"/>
                <w:szCs w:val="21"/>
              </w:rPr>
              <w:t>基础库</w:t>
            </w:r>
            <w:r w:rsidR="0090095B" w:rsidRPr="007B5DAD">
              <w:rPr>
                <w:rFonts w:ascii="宋体" w:hAnsi="宋体" w:hint="eastAsia"/>
                <w:color w:val="000000"/>
                <w:szCs w:val="21"/>
              </w:rPr>
              <w:t>分类</w:t>
            </w:r>
            <w:r w:rsidRPr="007B5DAD">
              <w:rPr>
                <w:rFonts w:ascii="宋体" w:hAnsi="宋体" w:hint="eastAsia"/>
                <w:color w:val="000000"/>
                <w:szCs w:val="21"/>
              </w:rPr>
              <w:t>，</w:t>
            </w:r>
            <w:r w:rsidR="0090095B" w:rsidRPr="007B5DAD">
              <w:rPr>
                <w:rFonts w:ascii="宋体" w:hAnsi="宋体" w:hint="eastAsia"/>
                <w:color w:val="000000"/>
                <w:szCs w:val="21"/>
              </w:rPr>
              <w:t>按照类别</w:t>
            </w:r>
            <w:r w:rsidRPr="007B5DAD">
              <w:rPr>
                <w:rFonts w:ascii="宋体" w:hAnsi="宋体" w:hint="eastAsia"/>
                <w:color w:val="000000"/>
                <w:szCs w:val="21"/>
              </w:rPr>
              <w:t>提供基于Web的检索界面</w:t>
            </w:r>
            <w:r w:rsidR="00AD1154" w:rsidRPr="007B5DAD">
              <w:rPr>
                <w:rFonts w:ascii="宋体" w:hAnsi="宋体" w:hint="eastAsia"/>
                <w:color w:val="000000"/>
                <w:szCs w:val="21"/>
              </w:rPr>
              <w:t>。</w:t>
            </w:r>
          </w:p>
        </w:tc>
        <w:tc>
          <w:tcPr>
            <w:tcW w:w="849"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能够查看到不同平台</w:t>
            </w:r>
            <w:r w:rsidR="0090095B" w:rsidRPr="007B5DAD">
              <w:rPr>
                <w:rFonts w:ascii="宋体" w:hAnsi="宋体" w:hint="eastAsia"/>
                <w:color w:val="000000"/>
                <w:szCs w:val="21"/>
              </w:rPr>
              <w:t>、不同语言</w:t>
            </w:r>
            <w:r w:rsidRPr="007B5DAD">
              <w:rPr>
                <w:rFonts w:ascii="宋体" w:hAnsi="宋体" w:hint="eastAsia"/>
                <w:color w:val="000000"/>
                <w:szCs w:val="21"/>
              </w:rPr>
              <w:t>的基础库信息</w:t>
            </w:r>
            <w:r w:rsidR="00AD1154" w:rsidRPr="007B5DAD">
              <w:rPr>
                <w:rFonts w:ascii="宋体" w:hAnsi="宋体" w:hint="eastAsia"/>
                <w:color w:val="000000"/>
                <w:szCs w:val="21"/>
              </w:rPr>
              <w:t>。</w:t>
            </w:r>
          </w:p>
        </w:tc>
        <w:tc>
          <w:tcPr>
            <w:tcW w:w="618" w:type="pct"/>
            <w:shd w:val="clear" w:color="auto" w:fill="auto"/>
          </w:tcPr>
          <w:p w:rsidR="00BC7523" w:rsidRPr="007B5DAD" w:rsidRDefault="00BC7523" w:rsidP="00AD1154">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AD1154">
            <w:pPr>
              <w:jc w:val="center"/>
              <w:rPr>
                <w:rFonts w:ascii="宋体" w:hAnsi="宋体"/>
                <w:szCs w:val="21"/>
              </w:rPr>
            </w:pPr>
            <w:r w:rsidRPr="007B5DAD">
              <w:rPr>
                <w:rFonts w:ascii="宋体" w:hAnsi="宋体" w:hint="eastAsia"/>
                <w:szCs w:val="21"/>
              </w:rPr>
              <w:t>-</w:t>
            </w:r>
          </w:p>
        </w:tc>
      </w:tr>
      <w:tr w:rsidR="00BC7523" w:rsidRPr="007B5DAD" w:rsidTr="00AD1154">
        <w:tc>
          <w:tcPr>
            <w:tcW w:w="365" w:type="pct"/>
            <w:shd w:val="clear" w:color="auto" w:fill="auto"/>
          </w:tcPr>
          <w:p w:rsidR="00BC7523" w:rsidRPr="007B5DAD" w:rsidRDefault="00BC7523" w:rsidP="00AD1154">
            <w:pPr>
              <w:pStyle w:val="a9"/>
              <w:jc w:val="center"/>
              <w:rPr>
                <w:rFonts w:ascii="宋体" w:hAnsi="宋体"/>
                <w:szCs w:val="21"/>
              </w:rPr>
            </w:pPr>
            <w:r w:rsidRPr="007B5DAD">
              <w:rPr>
                <w:rFonts w:ascii="宋体" w:hAnsi="宋体"/>
                <w:szCs w:val="21"/>
              </w:rPr>
              <w:t>步骤 2</w:t>
            </w:r>
          </w:p>
        </w:tc>
        <w:tc>
          <w:tcPr>
            <w:tcW w:w="773" w:type="pct"/>
            <w:shd w:val="clear" w:color="auto" w:fill="auto"/>
          </w:tcPr>
          <w:p w:rsidR="00BC7523" w:rsidRPr="007B5DAD" w:rsidRDefault="0090095B" w:rsidP="00AD1154">
            <w:pPr>
              <w:rPr>
                <w:rFonts w:ascii="宋体" w:hAnsi="宋体"/>
                <w:color w:val="000000"/>
                <w:szCs w:val="21"/>
              </w:rPr>
            </w:pPr>
            <w:r w:rsidRPr="007B5DAD">
              <w:rPr>
                <w:rFonts w:ascii="宋体" w:hAnsi="宋体" w:hint="eastAsia"/>
                <w:color w:val="000000"/>
                <w:szCs w:val="21"/>
              </w:rPr>
              <w:t>能够按照平台、语言查看基础库信息</w:t>
            </w:r>
            <w:r w:rsidR="00AD1154" w:rsidRPr="007B5DAD">
              <w:rPr>
                <w:rFonts w:ascii="宋体" w:hAnsi="宋体" w:hint="eastAsia"/>
                <w:color w:val="000000"/>
                <w:szCs w:val="21"/>
              </w:rPr>
              <w:t>。</w:t>
            </w:r>
          </w:p>
        </w:tc>
        <w:tc>
          <w:tcPr>
            <w:tcW w:w="699"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本地的基础库</w:t>
            </w:r>
            <w:r w:rsidR="00AD1154" w:rsidRPr="007B5DAD">
              <w:rPr>
                <w:rFonts w:ascii="宋体" w:hAnsi="宋体" w:hint="eastAsia"/>
                <w:color w:val="000000"/>
                <w:szCs w:val="21"/>
              </w:rPr>
              <w:t>。</w:t>
            </w:r>
          </w:p>
        </w:tc>
        <w:tc>
          <w:tcPr>
            <w:tcW w:w="1313"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在管理界面进行上传基础库操作，测试对新基础库进行的存储操作</w:t>
            </w:r>
            <w:r w:rsidR="00AD1154" w:rsidRPr="007B5DAD">
              <w:rPr>
                <w:rFonts w:ascii="宋体" w:hAnsi="宋体" w:hint="eastAsia"/>
                <w:color w:val="000000"/>
                <w:szCs w:val="21"/>
              </w:rPr>
              <w:t>。</w:t>
            </w:r>
          </w:p>
        </w:tc>
        <w:tc>
          <w:tcPr>
            <w:tcW w:w="849"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在软件仓库中上传基础库成功</w:t>
            </w:r>
            <w:r w:rsidR="00AD1154" w:rsidRPr="007B5DAD">
              <w:rPr>
                <w:rFonts w:ascii="宋体" w:hAnsi="宋体" w:hint="eastAsia"/>
                <w:color w:val="000000"/>
                <w:szCs w:val="21"/>
              </w:rPr>
              <w:t>。</w:t>
            </w:r>
          </w:p>
        </w:tc>
        <w:tc>
          <w:tcPr>
            <w:tcW w:w="618" w:type="pct"/>
            <w:shd w:val="clear" w:color="auto" w:fill="auto"/>
          </w:tcPr>
          <w:p w:rsidR="00BC7523" w:rsidRPr="007B5DAD" w:rsidRDefault="00BC7523" w:rsidP="00AD1154">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AD1154">
            <w:pPr>
              <w:jc w:val="center"/>
              <w:rPr>
                <w:rFonts w:ascii="宋体" w:hAnsi="宋体"/>
                <w:szCs w:val="21"/>
              </w:rPr>
            </w:pPr>
            <w:r w:rsidRPr="007B5DAD">
              <w:rPr>
                <w:rFonts w:ascii="宋体" w:hAnsi="宋体" w:hint="eastAsia"/>
                <w:szCs w:val="21"/>
              </w:rPr>
              <w:t>-</w:t>
            </w:r>
          </w:p>
        </w:tc>
      </w:tr>
      <w:tr w:rsidR="0090095B" w:rsidRPr="007B5DAD" w:rsidTr="00AD1154">
        <w:tc>
          <w:tcPr>
            <w:tcW w:w="365" w:type="pct"/>
            <w:shd w:val="clear" w:color="auto" w:fill="auto"/>
          </w:tcPr>
          <w:p w:rsidR="0090095B" w:rsidRPr="007B5DAD" w:rsidRDefault="0090095B" w:rsidP="00AD1154">
            <w:pPr>
              <w:pStyle w:val="a9"/>
              <w:jc w:val="center"/>
              <w:rPr>
                <w:rFonts w:ascii="宋体" w:hAnsi="宋体"/>
                <w:szCs w:val="21"/>
              </w:rPr>
            </w:pPr>
            <w:r w:rsidRPr="007B5DAD">
              <w:rPr>
                <w:rFonts w:ascii="宋体" w:hAnsi="宋体"/>
                <w:szCs w:val="21"/>
              </w:rPr>
              <w:t>步骤 3</w:t>
            </w:r>
          </w:p>
        </w:tc>
        <w:tc>
          <w:tcPr>
            <w:tcW w:w="773"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能够按照平台、语言查看基础库信息</w:t>
            </w:r>
            <w:r w:rsidR="00AD1154" w:rsidRPr="007B5DAD">
              <w:rPr>
                <w:rFonts w:ascii="宋体" w:hAnsi="宋体" w:hint="eastAsia"/>
                <w:color w:val="000000"/>
                <w:szCs w:val="21"/>
              </w:rPr>
              <w:t>。</w:t>
            </w:r>
          </w:p>
        </w:tc>
        <w:tc>
          <w:tcPr>
            <w:tcW w:w="699"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待删除的基础库名称</w:t>
            </w:r>
            <w:r w:rsidR="00AD1154" w:rsidRPr="007B5DAD">
              <w:rPr>
                <w:rFonts w:ascii="宋体" w:hAnsi="宋体" w:hint="eastAsia"/>
                <w:color w:val="000000"/>
                <w:szCs w:val="21"/>
              </w:rPr>
              <w:t>。</w:t>
            </w:r>
          </w:p>
        </w:tc>
        <w:tc>
          <w:tcPr>
            <w:tcW w:w="1313"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在管理界面删除基础库，测试对旧基础库的删除操作</w:t>
            </w:r>
            <w:r w:rsidR="00AD1154" w:rsidRPr="007B5DAD">
              <w:rPr>
                <w:rFonts w:ascii="宋体" w:hAnsi="宋体" w:hint="eastAsia"/>
                <w:color w:val="000000"/>
                <w:szCs w:val="21"/>
              </w:rPr>
              <w:t>。</w:t>
            </w:r>
          </w:p>
        </w:tc>
        <w:tc>
          <w:tcPr>
            <w:tcW w:w="849"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在软件仓库中删除基础库成功</w:t>
            </w:r>
            <w:r w:rsidR="00AD1154" w:rsidRPr="007B5DAD">
              <w:rPr>
                <w:rFonts w:ascii="宋体" w:hAnsi="宋体" w:hint="eastAsia"/>
                <w:color w:val="000000"/>
                <w:szCs w:val="21"/>
              </w:rPr>
              <w:t>。</w:t>
            </w:r>
          </w:p>
        </w:tc>
        <w:tc>
          <w:tcPr>
            <w:tcW w:w="618" w:type="pct"/>
            <w:shd w:val="clear" w:color="auto" w:fill="auto"/>
          </w:tcPr>
          <w:p w:rsidR="0090095B" w:rsidRPr="007B5DAD" w:rsidRDefault="0090095B" w:rsidP="00AD1154">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90095B" w:rsidRPr="007B5DAD" w:rsidRDefault="0090095B" w:rsidP="00AD1154">
            <w:pPr>
              <w:jc w:val="center"/>
              <w:rPr>
                <w:rFonts w:ascii="宋体" w:hAnsi="宋体"/>
                <w:szCs w:val="21"/>
              </w:rPr>
            </w:pPr>
            <w:r w:rsidRPr="007B5DAD">
              <w:rPr>
                <w:rFonts w:ascii="宋体" w:hAnsi="宋体" w:hint="eastAsia"/>
                <w:szCs w:val="21"/>
              </w:rPr>
              <w:t>-</w:t>
            </w:r>
          </w:p>
        </w:tc>
      </w:tr>
      <w:tr w:rsidR="00BC7523" w:rsidRPr="007B5DAD" w:rsidTr="00AD1154">
        <w:tc>
          <w:tcPr>
            <w:tcW w:w="365" w:type="pct"/>
            <w:shd w:val="clear" w:color="auto" w:fill="auto"/>
          </w:tcPr>
          <w:p w:rsidR="00BC7523" w:rsidRPr="007B5DAD" w:rsidRDefault="00BC7523" w:rsidP="00AD1154">
            <w:pPr>
              <w:pStyle w:val="a9"/>
              <w:jc w:val="center"/>
              <w:rPr>
                <w:rFonts w:ascii="宋体" w:hAnsi="宋体"/>
                <w:szCs w:val="21"/>
              </w:rPr>
            </w:pPr>
            <w:r w:rsidRPr="007B5DAD">
              <w:rPr>
                <w:rFonts w:ascii="宋体" w:hAnsi="宋体"/>
                <w:szCs w:val="21"/>
              </w:rPr>
              <w:t xml:space="preserve">步骤 </w:t>
            </w:r>
            <w:r w:rsidRPr="007B5DAD">
              <w:rPr>
                <w:rFonts w:ascii="宋体" w:hAnsi="宋体" w:hint="eastAsia"/>
                <w:szCs w:val="21"/>
              </w:rPr>
              <w:t>4</w:t>
            </w:r>
          </w:p>
        </w:tc>
        <w:tc>
          <w:tcPr>
            <w:tcW w:w="773"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准备好需要安基础库的国产机器和操作系统</w:t>
            </w:r>
            <w:r w:rsidR="00AD1154" w:rsidRPr="007B5DAD">
              <w:rPr>
                <w:rFonts w:ascii="宋体" w:hAnsi="宋体" w:hint="eastAsia"/>
                <w:color w:val="000000"/>
                <w:szCs w:val="21"/>
              </w:rPr>
              <w:t>。</w:t>
            </w:r>
          </w:p>
        </w:tc>
        <w:tc>
          <w:tcPr>
            <w:tcW w:w="699"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使用apt或者yum系统命令下载基础库，并进行安装</w:t>
            </w:r>
            <w:r w:rsidR="00AD1154" w:rsidRPr="007B5DAD">
              <w:rPr>
                <w:rFonts w:ascii="宋体" w:hAnsi="宋体" w:hint="eastAsia"/>
                <w:color w:val="000000"/>
                <w:szCs w:val="21"/>
              </w:rPr>
              <w:t>。</w:t>
            </w:r>
          </w:p>
        </w:tc>
        <w:tc>
          <w:tcPr>
            <w:tcW w:w="1313" w:type="pct"/>
            <w:shd w:val="clear" w:color="auto" w:fill="auto"/>
          </w:tcPr>
          <w:p w:rsidR="00BC7523" w:rsidRPr="007B5DAD" w:rsidRDefault="0090095B" w:rsidP="00AD1154">
            <w:pPr>
              <w:rPr>
                <w:rFonts w:ascii="宋体" w:hAnsi="宋体"/>
                <w:color w:val="000000"/>
                <w:szCs w:val="21"/>
              </w:rPr>
            </w:pPr>
            <w:r w:rsidRPr="007B5DAD">
              <w:rPr>
                <w:rFonts w:ascii="宋体" w:hAnsi="宋体" w:hint="eastAsia"/>
                <w:color w:val="000000"/>
                <w:szCs w:val="21"/>
              </w:rPr>
              <w:t>在测试机器上能够下载基础库镜像，如果是apt、yum格式的基础库，则可以进行本地安装</w:t>
            </w:r>
            <w:r w:rsidR="00AD1154" w:rsidRPr="007B5DAD">
              <w:rPr>
                <w:rFonts w:ascii="宋体" w:hAnsi="宋体" w:hint="eastAsia"/>
                <w:color w:val="000000"/>
                <w:szCs w:val="21"/>
              </w:rPr>
              <w:t>。</w:t>
            </w:r>
          </w:p>
        </w:tc>
        <w:tc>
          <w:tcPr>
            <w:tcW w:w="849" w:type="pct"/>
            <w:shd w:val="clear" w:color="auto" w:fill="auto"/>
          </w:tcPr>
          <w:p w:rsidR="00BC7523" w:rsidRPr="007B5DAD" w:rsidRDefault="00BC7523" w:rsidP="00AD1154">
            <w:pPr>
              <w:rPr>
                <w:rFonts w:ascii="宋体" w:hAnsi="宋体"/>
                <w:color w:val="000000"/>
                <w:szCs w:val="21"/>
              </w:rPr>
            </w:pPr>
            <w:r w:rsidRPr="007B5DAD">
              <w:rPr>
                <w:rFonts w:ascii="宋体" w:hAnsi="宋体" w:hint="eastAsia"/>
                <w:color w:val="000000"/>
                <w:szCs w:val="21"/>
              </w:rPr>
              <w:t>基础库能够下载和安装成功</w:t>
            </w:r>
            <w:r w:rsidR="00AD1154" w:rsidRPr="007B5DAD">
              <w:rPr>
                <w:rFonts w:ascii="宋体" w:hAnsi="宋体" w:hint="eastAsia"/>
                <w:color w:val="000000"/>
                <w:szCs w:val="21"/>
              </w:rPr>
              <w:t>。</w:t>
            </w:r>
          </w:p>
        </w:tc>
        <w:tc>
          <w:tcPr>
            <w:tcW w:w="618" w:type="pct"/>
            <w:shd w:val="clear" w:color="auto" w:fill="auto"/>
          </w:tcPr>
          <w:p w:rsidR="00BC7523" w:rsidRPr="007B5DAD" w:rsidRDefault="00BC7523" w:rsidP="00AD1154">
            <w:pPr>
              <w:jc w:val="center"/>
              <w:rPr>
                <w:rFonts w:ascii="宋体" w:hAnsi="宋体"/>
                <w:szCs w:val="21"/>
              </w:rPr>
            </w:pPr>
            <w:r w:rsidRPr="007B5DAD">
              <w:rPr>
                <w:rFonts w:ascii="宋体" w:hAnsi="宋体" w:hint="eastAsia"/>
                <w:szCs w:val="21"/>
              </w:rPr>
              <w:t>与预期结果一致</w:t>
            </w:r>
          </w:p>
        </w:tc>
        <w:tc>
          <w:tcPr>
            <w:tcW w:w="384" w:type="pct"/>
            <w:shd w:val="clear" w:color="auto" w:fill="auto"/>
          </w:tcPr>
          <w:p w:rsidR="00BC7523" w:rsidRPr="007B5DAD" w:rsidRDefault="00BC7523" w:rsidP="00AD1154">
            <w:pPr>
              <w:jc w:val="center"/>
              <w:rPr>
                <w:rFonts w:ascii="宋体" w:hAnsi="宋体"/>
                <w:szCs w:val="21"/>
              </w:rPr>
            </w:pPr>
            <w:r w:rsidRPr="007B5DAD">
              <w:rPr>
                <w:rFonts w:ascii="宋体" w:hAnsi="宋体" w:hint="eastAsia"/>
                <w:szCs w:val="21"/>
              </w:rPr>
              <w:t>-</w:t>
            </w:r>
          </w:p>
        </w:tc>
      </w:tr>
      <w:tr w:rsidR="0090095B" w:rsidRPr="007B5DAD" w:rsidTr="00AD1154">
        <w:tc>
          <w:tcPr>
            <w:tcW w:w="365" w:type="pct"/>
            <w:shd w:val="clear" w:color="auto" w:fill="auto"/>
          </w:tcPr>
          <w:p w:rsidR="0090095B" w:rsidRPr="007B5DAD" w:rsidRDefault="0090095B" w:rsidP="00AD1154">
            <w:pPr>
              <w:jc w:val="center"/>
              <w:rPr>
                <w:rFonts w:ascii="宋体" w:hAnsi="宋体"/>
                <w:color w:val="000000"/>
                <w:szCs w:val="21"/>
              </w:rPr>
            </w:pPr>
            <w:r w:rsidRPr="007B5DAD">
              <w:rPr>
                <w:rFonts w:ascii="宋体" w:hAnsi="宋体"/>
                <w:color w:val="000000"/>
                <w:szCs w:val="21"/>
              </w:rPr>
              <w:t xml:space="preserve">步骤 </w:t>
            </w:r>
            <w:r w:rsidRPr="007B5DAD">
              <w:rPr>
                <w:rFonts w:ascii="宋体" w:hAnsi="宋体" w:hint="eastAsia"/>
                <w:color w:val="000000"/>
                <w:szCs w:val="21"/>
              </w:rPr>
              <w:t>5</w:t>
            </w:r>
          </w:p>
        </w:tc>
        <w:tc>
          <w:tcPr>
            <w:tcW w:w="773"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已经创建好用户并配置好权限</w:t>
            </w:r>
            <w:r w:rsidR="00AD1154" w:rsidRPr="007B5DAD">
              <w:rPr>
                <w:rFonts w:ascii="宋体" w:hAnsi="宋体" w:hint="eastAsia"/>
                <w:color w:val="000000"/>
                <w:szCs w:val="21"/>
              </w:rPr>
              <w:t>。</w:t>
            </w:r>
          </w:p>
        </w:tc>
        <w:tc>
          <w:tcPr>
            <w:tcW w:w="699"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用户进行访问基础库仓库操作</w:t>
            </w:r>
            <w:r w:rsidR="00AD1154" w:rsidRPr="007B5DAD">
              <w:rPr>
                <w:rFonts w:ascii="宋体" w:hAnsi="宋体" w:hint="eastAsia"/>
                <w:color w:val="000000"/>
                <w:szCs w:val="21"/>
              </w:rPr>
              <w:t>。</w:t>
            </w:r>
          </w:p>
        </w:tc>
        <w:tc>
          <w:tcPr>
            <w:tcW w:w="1313"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测试仓库权限管理，新增和删除基础库需要进行权限控制</w:t>
            </w:r>
            <w:r w:rsidR="00AD1154" w:rsidRPr="007B5DAD">
              <w:rPr>
                <w:rFonts w:ascii="宋体" w:hAnsi="宋体" w:hint="eastAsia"/>
                <w:color w:val="000000"/>
                <w:szCs w:val="21"/>
              </w:rPr>
              <w:t>。</w:t>
            </w:r>
          </w:p>
        </w:tc>
        <w:tc>
          <w:tcPr>
            <w:tcW w:w="849" w:type="pct"/>
            <w:shd w:val="clear" w:color="auto" w:fill="auto"/>
          </w:tcPr>
          <w:p w:rsidR="0090095B" w:rsidRPr="007B5DAD" w:rsidRDefault="0090095B" w:rsidP="00AD1154">
            <w:pPr>
              <w:rPr>
                <w:rFonts w:ascii="宋体" w:hAnsi="宋体"/>
                <w:color w:val="000000"/>
                <w:szCs w:val="21"/>
              </w:rPr>
            </w:pPr>
            <w:r w:rsidRPr="007B5DAD">
              <w:rPr>
                <w:rFonts w:ascii="宋体" w:hAnsi="宋体" w:hint="eastAsia"/>
                <w:color w:val="000000"/>
                <w:szCs w:val="21"/>
              </w:rPr>
              <w:t>验证只有登录后的授权用户才可以上传或修改基础库</w:t>
            </w:r>
            <w:r w:rsidR="00AD1154" w:rsidRPr="007B5DAD">
              <w:rPr>
                <w:rFonts w:ascii="宋体" w:hAnsi="宋体" w:hint="eastAsia"/>
                <w:color w:val="000000"/>
                <w:szCs w:val="21"/>
              </w:rPr>
              <w:t>。</w:t>
            </w:r>
          </w:p>
        </w:tc>
        <w:tc>
          <w:tcPr>
            <w:tcW w:w="618" w:type="pct"/>
            <w:shd w:val="clear" w:color="auto" w:fill="auto"/>
          </w:tcPr>
          <w:p w:rsidR="0090095B" w:rsidRPr="007B5DAD" w:rsidRDefault="0090095B" w:rsidP="00AD1154">
            <w:pPr>
              <w:jc w:val="center"/>
              <w:rPr>
                <w:rFonts w:ascii="宋体" w:hAnsi="宋体"/>
                <w:color w:val="000000"/>
                <w:szCs w:val="21"/>
              </w:rPr>
            </w:pPr>
            <w:r w:rsidRPr="007B5DAD">
              <w:rPr>
                <w:rFonts w:ascii="宋体" w:hAnsi="宋体" w:hint="eastAsia"/>
                <w:color w:val="000000"/>
                <w:szCs w:val="21"/>
              </w:rPr>
              <w:t>与预期结果一致</w:t>
            </w:r>
          </w:p>
        </w:tc>
        <w:tc>
          <w:tcPr>
            <w:tcW w:w="384" w:type="pct"/>
            <w:shd w:val="clear" w:color="auto" w:fill="auto"/>
          </w:tcPr>
          <w:p w:rsidR="0090095B" w:rsidRPr="007B5DAD" w:rsidRDefault="0090095B" w:rsidP="00AD1154">
            <w:pPr>
              <w:jc w:val="center"/>
              <w:rPr>
                <w:rFonts w:ascii="宋体" w:hAnsi="宋体"/>
                <w:color w:val="000000"/>
                <w:szCs w:val="21"/>
              </w:rPr>
            </w:pPr>
            <w:r w:rsidRPr="007B5DAD">
              <w:rPr>
                <w:rFonts w:ascii="宋体" w:hAnsi="宋体" w:hint="eastAsia"/>
                <w:color w:val="000000"/>
                <w:szCs w:val="21"/>
              </w:rPr>
              <w:t>-</w:t>
            </w:r>
          </w:p>
        </w:tc>
      </w:tr>
    </w:tbl>
    <w:p w:rsidR="00BC7523" w:rsidRDefault="00BC7523" w:rsidP="00BC7523">
      <w:pPr>
        <w:pStyle w:val="a5"/>
        <w:numPr>
          <w:ilvl w:val="0"/>
          <w:numId w:val="12"/>
        </w:numPr>
        <w:ind w:firstLineChars="0"/>
        <w:jc w:val="center"/>
        <w:rPr>
          <w:rFonts w:ascii="宋体" w:hAnsi="宋体"/>
          <w:sz w:val="21"/>
          <w:szCs w:val="21"/>
        </w:rPr>
      </w:pPr>
      <w:commentRangeStart w:id="75"/>
      <w:r w:rsidRPr="004875F7">
        <w:rPr>
          <w:rFonts w:ascii="宋体" w:hAnsi="宋体" w:hint="eastAsia"/>
          <w:sz w:val="21"/>
          <w:szCs w:val="21"/>
        </w:rPr>
        <w:t>安装包集中管理测试用例</w:t>
      </w:r>
      <w:commentRangeEnd w:id="75"/>
      <w:r w:rsidR="00ED324B">
        <w:rPr>
          <w:rStyle w:val="af3"/>
        </w:rPr>
        <w:commentReference w:id="75"/>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2"/>
        <w:gridCol w:w="1418"/>
        <w:gridCol w:w="1137"/>
        <w:gridCol w:w="2409"/>
        <w:gridCol w:w="1699"/>
        <w:gridCol w:w="1134"/>
        <w:gridCol w:w="704"/>
      </w:tblGrid>
      <w:tr w:rsidR="00BC7523" w:rsidTr="00AD1154">
        <w:tc>
          <w:tcPr>
            <w:tcW w:w="1139" w:type="pct"/>
            <w:gridSpan w:val="2"/>
            <w:tcBorders>
              <w:bottom w:val="single" w:sz="6"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用例名称/标识</w:t>
            </w:r>
          </w:p>
        </w:tc>
        <w:tc>
          <w:tcPr>
            <w:tcW w:w="3861" w:type="pct"/>
            <w:gridSpan w:val="5"/>
            <w:tcBorders>
              <w:bottom w:val="single" w:sz="6" w:space="0" w:color="000000"/>
            </w:tcBorders>
            <w:shd w:val="clear" w:color="auto" w:fill="auto"/>
          </w:tcPr>
          <w:p w:rsidR="00BC7523" w:rsidRPr="00F90C0D" w:rsidRDefault="00BC7523" w:rsidP="00AD1154">
            <w:pPr>
              <w:pStyle w:val="a9"/>
              <w:rPr>
                <w:rFonts w:ascii="宋体" w:hAnsi="宋体"/>
              </w:rPr>
            </w:pPr>
            <w:r w:rsidRPr="00F90C0D">
              <w:rPr>
                <w:rFonts w:ascii="宋体" w:hAnsi="宋体" w:hint="eastAsia"/>
                <w:szCs w:val="21"/>
              </w:rPr>
              <w:t>安装包集中管理测试/GN_PTGJ _RJCK_AZB</w:t>
            </w:r>
          </w:p>
        </w:tc>
      </w:tr>
      <w:tr w:rsidR="00BC7523" w:rsidTr="00AD1154">
        <w:tc>
          <w:tcPr>
            <w:tcW w:w="1139" w:type="pct"/>
            <w:gridSpan w:val="2"/>
            <w:tcBorders>
              <w:top w:val="single" w:sz="6" w:space="0" w:color="000000"/>
              <w:bottom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用例说明</w:t>
            </w:r>
          </w:p>
        </w:tc>
        <w:tc>
          <w:tcPr>
            <w:tcW w:w="3861" w:type="pct"/>
            <w:gridSpan w:val="5"/>
            <w:tcBorders>
              <w:top w:val="single" w:sz="6" w:space="0" w:color="000000"/>
              <w:bottom w:val="single" w:sz="12" w:space="0" w:color="000000"/>
            </w:tcBorders>
            <w:shd w:val="clear" w:color="auto" w:fill="auto"/>
          </w:tcPr>
          <w:p w:rsidR="00BC7523" w:rsidRPr="00C76540" w:rsidRDefault="00BC7523" w:rsidP="00AD1154">
            <w:pPr>
              <w:pStyle w:val="a9"/>
              <w:rPr>
                <w:rFonts w:ascii="宋体" w:hAnsi="宋体"/>
              </w:rPr>
            </w:pPr>
            <w:r w:rsidRPr="00F90C0D">
              <w:rPr>
                <w:rFonts w:ascii="宋体" w:hAnsi="宋体" w:hint="eastAsia"/>
                <w:b/>
              </w:rPr>
              <w:t>测试目的</w:t>
            </w:r>
            <w:r w:rsidR="002A282B">
              <w:rPr>
                <w:rFonts w:ascii="宋体" w:hAnsi="宋体" w:hint="eastAsia"/>
                <w:b/>
              </w:rPr>
              <w:t>：</w:t>
            </w:r>
            <w:r w:rsidRPr="00C76540">
              <w:rPr>
                <w:rFonts w:ascii="宋体" w:hAnsi="宋体" w:hint="eastAsia"/>
              </w:rPr>
              <w:t xml:space="preserve"> 支持对运行时框架或应用的安装包进行集中管理。</w:t>
            </w:r>
          </w:p>
          <w:p w:rsidR="00BC7523" w:rsidRPr="00C76540" w:rsidRDefault="00BC7523" w:rsidP="00AD1154">
            <w:pPr>
              <w:pStyle w:val="a9"/>
              <w:rPr>
                <w:rFonts w:ascii="宋体" w:hAnsi="宋体"/>
              </w:rPr>
            </w:pPr>
            <w:r w:rsidRPr="00F90C0D">
              <w:rPr>
                <w:rFonts w:ascii="宋体" w:hAnsi="宋体" w:hint="eastAsia"/>
                <w:b/>
              </w:rPr>
              <w:t>测试方法</w:t>
            </w:r>
            <w:r w:rsidR="002A282B">
              <w:rPr>
                <w:rFonts w:ascii="宋体" w:hAnsi="宋体" w:hint="eastAsia"/>
                <w:b/>
              </w:rPr>
              <w:t>：</w:t>
            </w:r>
            <w:r w:rsidRPr="00C76540">
              <w:rPr>
                <w:rFonts w:ascii="宋体" w:hAnsi="宋体" w:hint="eastAsia"/>
              </w:rPr>
              <w:t xml:space="preserve"> 在仓库管理界面中对安装包进行管理操作；客户端的用户可以访问和下载所需要的安装包。</w:t>
            </w:r>
          </w:p>
          <w:p w:rsidR="00BC7523" w:rsidRPr="00F90C0D" w:rsidRDefault="00BC7523" w:rsidP="00AD1154">
            <w:pPr>
              <w:pStyle w:val="a9"/>
              <w:rPr>
                <w:rFonts w:ascii="宋体" w:hAnsi="宋体"/>
              </w:rPr>
            </w:pPr>
            <w:r w:rsidRPr="00F90C0D">
              <w:rPr>
                <w:rFonts w:ascii="宋体" w:hAnsi="宋体" w:hint="eastAsia"/>
                <w:b/>
              </w:rPr>
              <w:t>合格判据</w:t>
            </w:r>
            <w:r w:rsidR="002A282B">
              <w:rPr>
                <w:rFonts w:ascii="宋体" w:hAnsi="宋体" w:hint="eastAsia"/>
                <w:b/>
              </w:rPr>
              <w:t>：</w:t>
            </w:r>
            <w:r w:rsidRPr="00C76540">
              <w:rPr>
                <w:rFonts w:ascii="宋体" w:hAnsi="宋体" w:hint="eastAsia"/>
              </w:rPr>
              <w:t xml:space="preserve"> 能够在仓库管理界面中对安装包进行管理操作；能够使用沙箱工具命令对安装包进行下载和上传操作；能够使客户端的用户访问和下载所需要的安装包。</w:t>
            </w:r>
          </w:p>
        </w:tc>
      </w:tr>
      <w:tr w:rsidR="00AD1154" w:rsidTr="00AD1154">
        <w:tc>
          <w:tcPr>
            <w:tcW w:w="366"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步骤</w:t>
            </w:r>
          </w:p>
        </w:tc>
        <w:tc>
          <w:tcPr>
            <w:tcW w:w="773"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前提和约束</w:t>
            </w:r>
          </w:p>
        </w:tc>
        <w:tc>
          <w:tcPr>
            <w:tcW w:w="620"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输入</w:t>
            </w:r>
          </w:p>
        </w:tc>
        <w:tc>
          <w:tcPr>
            <w:tcW w:w="1313"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目的和动作</w:t>
            </w:r>
          </w:p>
        </w:tc>
        <w:tc>
          <w:tcPr>
            <w:tcW w:w="926"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预期结果</w:t>
            </w:r>
          </w:p>
        </w:tc>
        <w:tc>
          <w:tcPr>
            <w:tcW w:w="618"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评估准则</w:t>
            </w:r>
          </w:p>
        </w:tc>
        <w:tc>
          <w:tcPr>
            <w:tcW w:w="384"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备注</w:t>
            </w:r>
          </w:p>
        </w:tc>
      </w:tr>
      <w:tr w:rsidR="00AD1154" w:rsidTr="00AD1154">
        <w:tc>
          <w:tcPr>
            <w:tcW w:w="366" w:type="pct"/>
            <w:shd w:val="clear" w:color="auto" w:fill="auto"/>
          </w:tcPr>
          <w:p w:rsidR="00BC7523" w:rsidRPr="00F90C0D" w:rsidRDefault="00BC7523" w:rsidP="00AD1154">
            <w:pPr>
              <w:pStyle w:val="a9"/>
              <w:jc w:val="center"/>
              <w:rPr>
                <w:rFonts w:ascii="宋体" w:hAnsi="宋体"/>
              </w:rPr>
            </w:pPr>
            <w:r w:rsidRPr="00F90C0D">
              <w:rPr>
                <w:rFonts w:ascii="宋体" w:hAnsi="宋体"/>
              </w:rPr>
              <w:t>步骤 1</w:t>
            </w:r>
          </w:p>
        </w:tc>
        <w:tc>
          <w:tcPr>
            <w:tcW w:w="773" w:type="pct"/>
            <w:shd w:val="clear" w:color="auto" w:fill="auto"/>
          </w:tcPr>
          <w:p w:rsidR="00BC7523" w:rsidRPr="00F90C0D" w:rsidRDefault="00BC7523" w:rsidP="00AD1154">
            <w:pPr>
              <w:rPr>
                <w:rFonts w:ascii="宋体" w:hAnsi="宋体"/>
              </w:rPr>
            </w:pPr>
            <w:r w:rsidRPr="00F90C0D">
              <w:rPr>
                <w:rFonts w:ascii="宋体" w:hAnsi="宋体" w:hint="eastAsia"/>
              </w:rPr>
              <w:t>输入用户名和密码登录到仓库管理界面</w:t>
            </w:r>
            <w:r w:rsidR="00AD1154">
              <w:rPr>
                <w:rFonts w:ascii="宋体" w:hAnsi="宋体" w:hint="eastAsia"/>
              </w:rPr>
              <w:t>。</w:t>
            </w:r>
          </w:p>
        </w:tc>
        <w:tc>
          <w:tcPr>
            <w:tcW w:w="620" w:type="pct"/>
            <w:shd w:val="clear" w:color="auto" w:fill="auto"/>
          </w:tcPr>
          <w:p w:rsidR="00BC7523" w:rsidRPr="00C76540" w:rsidRDefault="00C76540" w:rsidP="00AD1154">
            <w:pPr>
              <w:rPr>
                <w:rFonts w:ascii="宋体" w:hAnsi="宋体"/>
                <w:color w:val="000000"/>
              </w:rPr>
            </w:pPr>
            <w:r w:rsidRPr="0090095B">
              <w:rPr>
                <w:rFonts w:ascii="宋体" w:hAnsi="宋体" w:hint="eastAsia"/>
                <w:color w:val="000000"/>
              </w:rPr>
              <w:t>导航到</w:t>
            </w:r>
            <w:r>
              <w:rPr>
                <w:rFonts w:ascii="宋体" w:hAnsi="宋体" w:hint="eastAsia"/>
                <w:color w:val="000000"/>
              </w:rPr>
              <w:t>软件仓库运行时框架</w:t>
            </w:r>
            <w:r w:rsidR="00BC7523" w:rsidRPr="00F90C0D">
              <w:rPr>
                <w:rFonts w:ascii="宋体" w:hAnsi="宋体" w:hint="eastAsia"/>
                <w:color w:val="000000"/>
              </w:rPr>
              <w:t>安装包</w:t>
            </w:r>
            <w:r w:rsidR="00BC7523" w:rsidRPr="00C76540">
              <w:rPr>
                <w:rFonts w:ascii="宋体" w:hAnsi="宋体" w:hint="eastAsia"/>
                <w:color w:val="000000"/>
              </w:rPr>
              <w:t>界面</w:t>
            </w:r>
            <w:r w:rsidR="00AD1154">
              <w:rPr>
                <w:rFonts w:ascii="宋体" w:hAnsi="宋体" w:hint="eastAsia"/>
                <w:color w:val="000000"/>
              </w:rPr>
              <w:t>。</w:t>
            </w:r>
          </w:p>
        </w:tc>
        <w:tc>
          <w:tcPr>
            <w:tcW w:w="1313" w:type="pct"/>
            <w:shd w:val="clear" w:color="auto" w:fill="auto"/>
          </w:tcPr>
          <w:p w:rsidR="00BC7523" w:rsidRPr="00C76540" w:rsidRDefault="00C76540" w:rsidP="00AD1154">
            <w:pPr>
              <w:rPr>
                <w:rFonts w:ascii="宋体" w:hAnsi="宋体"/>
                <w:color w:val="000000"/>
              </w:rPr>
            </w:pPr>
            <w:r w:rsidRPr="0090095B">
              <w:rPr>
                <w:rFonts w:ascii="宋体" w:hAnsi="宋体" w:hint="eastAsia"/>
                <w:color w:val="000000"/>
              </w:rPr>
              <w:t>按国产平台名称以及</w:t>
            </w:r>
            <w:r>
              <w:rPr>
                <w:rFonts w:ascii="宋体" w:hAnsi="宋体" w:hint="eastAsia"/>
                <w:color w:val="000000"/>
              </w:rPr>
              <w:t>运行时框架</w:t>
            </w:r>
            <w:r w:rsidRPr="0090095B">
              <w:rPr>
                <w:rFonts w:ascii="宋体" w:hAnsi="宋体" w:hint="eastAsia"/>
                <w:color w:val="000000"/>
              </w:rPr>
              <w:t>类型</w:t>
            </w:r>
            <w:r>
              <w:rPr>
                <w:rFonts w:ascii="宋体" w:hAnsi="宋体" w:hint="eastAsia"/>
                <w:color w:val="000000"/>
              </w:rPr>
              <w:t>，进行</w:t>
            </w:r>
            <w:r w:rsidR="00BC7523" w:rsidRPr="00F90C0D">
              <w:rPr>
                <w:rFonts w:ascii="宋体" w:hAnsi="宋体" w:hint="eastAsia"/>
                <w:color w:val="000000"/>
              </w:rPr>
              <w:t>安装包</w:t>
            </w:r>
            <w:r>
              <w:rPr>
                <w:rFonts w:ascii="宋体" w:hAnsi="宋体" w:hint="eastAsia"/>
                <w:color w:val="000000"/>
              </w:rPr>
              <w:t>分类</w:t>
            </w:r>
            <w:r w:rsidR="00BC7523" w:rsidRPr="00C76540">
              <w:rPr>
                <w:rFonts w:ascii="宋体" w:hAnsi="宋体" w:hint="eastAsia"/>
                <w:color w:val="000000"/>
              </w:rPr>
              <w:t>，提供基于Web的检索界面</w:t>
            </w:r>
            <w:r w:rsidR="00AD1154">
              <w:rPr>
                <w:rFonts w:ascii="宋体" w:hAnsi="宋体" w:hint="eastAsia"/>
                <w:color w:val="000000"/>
              </w:rPr>
              <w:t>。</w:t>
            </w:r>
          </w:p>
        </w:tc>
        <w:tc>
          <w:tcPr>
            <w:tcW w:w="926" w:type="pct"/>
            <w:shd w:val="clear" w:color="auto" w:fill="auto"/>
          </w:tcPr>
          <w:p w:rsidR="00BC7523" w:rsidRPr="00C76540" w:rsidRDefault="00BC7523" w:rsidP="00AD1154">
            <w:pPr>
              <w:rPr>
                <w:rFonts w:ascii="宋体" w:hAnsi="宋体"/>
                <w:color w:val="000000"/>
              </w:rPr>
            </w:pPr>
            <w:r w:rsidRPr="00C76540">
              <w:rPr>
                <w:rFonts w:ascii="宋体" w:hAnsi="宋体" w:hint="eastAsia"/>
                <w:color w:val="000000"/>
              </w:rPr>
              <w:t>能够查看到不同平台</w:t>
            </w:r>
            <w:r w:rsidR="00C76540">
              <w:rPr>
                <w:rFonts w:ascii="宋体" w:hAnsi="宋体" w:hint="eastAsia"/>
                <w:color w:val="000000"/>
              </w:rPr>
              <w:t>和运行时框架类型</w:t>
            </w:r>
            <w:r w:rsidRPr="00C76540">
              <w:rPr>
                <w:rFonts w:ascii="宋体" w:hAnsi="宋体" w:hint="eastAsia"/>
                <w:color w:val="000000"/>
              </w:rPr>
              <w:t>的</w:t>
            </w:r>
            <w:r w:rsidRPr="00F90C0D">
              <w:rPr>
                <w:rFonts w:ascii="宋体" w:hAnsi="宋体" w:hint="eastAsia"/>
                <w:color w:val="000000"/>
              </w:rPr>
              <w:t>安装包</w:t>
            </w:r>
            <w:r w:rsidRPr="00C76540">
              <w:rPr>
                <w:rFonts w:ascii="宋体" w:hAnsi="宋体" w:hint="eastAsia"/>
                <w:color w:val="000000"/>
              </w:rPr>
              <w:t>信息</w:t>
            </w:r>
            <w:r w:rsidR="00AD1154">
              <w:rPr>
                <w:rFonts w:ascii="宋体" w:hAnsi="宋体" w:hint="eastAsia"/>
                <w:color w:val="000000"/>
              </w:rPr>
              <w:t>。</w:t>
            </w:r>
          </w:p>
        </w:tc>
        <w:tc>
          <w:tcPr>
            <w:tcW w:w="618" w:type="pct"/>
            <w:shd w:val="clear" w:color="auto" w:fill="auto"/>
          </w:tcPr>
          <w:p w:rsidR="00BC7523" w:rsidRPr="00F90C0D" w:rsidRDefault="00BC7523" w:rsidP="00AD1154">
            <w:pPr>
              <w:jc w:val="center"/>
              <w:rPr>
                <w:rFonts w:ascii="宋体" w:hAnsi="宋体"/>
              </w:rPr>
            </w:pPr>
            <w:r w:rsidRPr="00F90C0D">
              <w:rPr>
                <w:rFonts w:ascii="宋体" w:hAnsi="宋体" w:hint="eastAsia"/>
              </w:rPr>
              <w:t>与预期结果一致</w:t>
            </w:r>
          </w:p>
        </w:tc>
        <w:tc>
          <w:tcPr>
            <w:tcW w:w="384" w:type="pct"/>
            <w:shd w:val="clear" w:color="auto" w:fill="auto"/>
          </w:tcPr>
          <w:p w:rsidR="00BC7523" w:rsidRPr="00F90C0D" w:rsidRDefault="00BC7523" w:rsidP="00AD1154">
            <w:pPr>
              <w:jc w:val="center"/>
              <w:rPr>
                <w:rFonts w:ascii="宋体" w:hAnsi="宋体"/>
              </w:rPr>
            </w:pPr>
            <w:r w:rsidRPr="00F90C0D">
              <w:rPr>
                <w:rFonts w:ascii="宋体" w:hAnsi="宋体" w:hint="eastAsia"/>
              </w:rPr>
              <w:t>-</w:t>
            </w:r>
          </w:p>
        </w:tc>
      </w:tr>
      <w:tr w:rsidR="00AD1154" w:rsidTr="00AD1154">
        <w:tc>
          <w:tcPr>
            <w:tcW w:w="366" w:type="pct"/>
            <w:shd w:val="clear" w:color="auto" w:fill="auto"/>
          </w:tcPr>
          <w:p w:rsidR="00BC7523" w:rsidRPr="00F90C0D" w:rsidRDefault="00BC7523" w:rsidP="00AD1154">
            <w:pPr>
              <w:pStyle w:val="a9"/>
              <w:jc w:val="center"/>
              <w:rPr>
                <w:rFonts w:ascii="宋体" w:hAnsi="宋体"/>
              </w:rPr>
            </w:pPr>
            <w:r w:rsidRPr="00F90C0D">
              <w:rPr>
                <w:rFonts w:ascii="宋体" w:hAnsi="宋体"/>
              </w:rPr>
              <w:t>步骤 2</w:t>
            </w:r>
          </w:p>
        </w:tc>
        <w:tc>
          <w:tcPr>
            <w:tcW w:w="773" w:type="pct"/>
            <w:shd w:val="clear" w:color="auto" w:fill="auto"/>
          </w:tcPr>
          <w:p w:rsidR="00BC7523" w:rsidRPr="00F90C0D" w:rsidRDefault="00D5140D" w:rsidP="00AD1154">
            <w:pPr>
              <w:rPr>
                <w:rFonts w:ascii="宋体" w:hAnsi="宋体"/>
              </w:rPr>
            </w:pPr>
            <w:r w:rsidRPr="00C76540">
              <w:rPr>
                <w:rFonts w:ascii="宋体" w:hAnsi="宋体" w:hint="eastAsia"/>
                <w:color w:val="000000"/>
              </w:rPr>
              <w:t>能够查看到</w:t>
            </w:r>
            <w:r>
              <w:rPr>
                <w:rFonts w:ascii="宋体" w:hAnsi="宋体" w:hint="eastAsia"/>
                <w:color w:val="000000"/>
              </w:rPr>
              <w:t>运行时框架</w:t>
            </w:r>
            <w:r w:rsidRPr="00F90C0D">
              <w:rPr>
                <w:rFonts w:ascii="宋体" w:hAnsi="宋体" w:hint="eastAsia"/>
                <w:color w:val="000000"/>
              </w:rPr>
              <w:t>安装包</w:t>
            </w:r>
            <w:r w:rsidRPr="00C76540">
              <w:rPr>
                <w:rFonts w:ascii="宋体" w:hAnsi="宋体" w:hint="eastAsia"/>
                <w:color w:val="000000"/>
              </w:rPr>
              <w:t>信息</w:t>
            </w:r>
            <w:r w:rsidR="00AD1154">
              <w:rPr>
                <w:rFonts w:ascii="宋体" w:hAnsi="宋体" w:hint="eastAsia"/>
                <w:color w:val="000000"/>
              </w:rPr>
              <w:t>。</w:t>
            </w:r>
          </w:p>
        </w:tc>
        <w:tc>
          <w:tcPr>
            <w:tcW w:w="620" w:type="pct"/>
            <w:shd w:val="clear" w:color="auto" w:fill="auto"/>
          </w:tcPr>
          <w:p w:rsidR="00BC7523" w:rsidRPr="00C76540" w:rsidRDefault="00D5140D" w:rsidP="00AD1154">
            <w:pPr>
              <w:rPr>
                <w:rFonts w:ascii="宋体" w:hAnsi="宋体"/>
                <w:color w:val="000000"/>
              </w:rPr>
            </w:pPr>
            <w:r>
              <w:rPr>
                <w:rFonts w:ascii="宋体" w:hAnsi="宋体" w:hint="eastAsia"/>
                <w:color w:val="000000"/>
              </w:rPr>
              <w:t>运行时框架</w:t>
            </w:r>
            <w:r w:rsidR="00BC7523" w:rsidRPr="00F90C0D">
              <w:rPr>
                <w:rFonts w:ascii="宋体" w:hAnsi="宋体" w:hint="eastAsia"/>
                <w:color w:val="000000"/>
              </w:rPr>
              <w:t>安装包</w:t>
            </w:r>
            <w:r w:rsidR="00AD1154">
              <w:rPr>
                <w:rFonts w:ascii="宋体" w:hAnsi="宋体" w:hint="eastAsia"/>
                <w:color w:val="000000"/>
              </w:rPr>
              <w:t>。</w:t>
            </w:r>
          </w:p>
        </w:tc>
        <w:tc>
          <w:tcPr>
            <w:tcW w:w="1313" w:type="pct"/>
            <w:shd w:val="clear" w:color="auto" w:fill="auto"/>
          </w:tcPr>
          <w:p w:rsidR="00BC7523" w:rsidRPr="00C76540" w:rsidRDefault="00BC7523" w:rsidP="00AD1154">
            <w:pPr>
              <w:rPr>
                <w:rFonts w:ascii="宋体" w:hAnsi="宋体"/>
                <w:color w:val="000000"/>
              </w:rPr>
            </w:pPr>
            <w:r w:rsidRPr="00C76540">
              <w:rPr>
                <w:rFonts w:ascii="宋体" w:hAnsi="宋体" w:hint="eastAsia"/>
                <w:color w:val="000000"/>
              </w:rPr>
              <w:t>在管理界面进行上传</w:t>
            </w:r>
            <w:r w:rsidRPr="00F90C0D">
              <w:rPr>
                <w:rFonts w:ascii="宋体" w:hAnsi="宋体" w:hint="eastAsia"/>
                <w:color w:val="000000"/>
              </w:rPr>
              <w:t>安装包</w:t>
            </w:r>
            <w:r w:rsidRPr="00C76540">
              <w:rPr>
                <w:rFonts w:ascii="宋体" w:hAnsi="宋体" w:hint="eastAsia"/>
                <w:color w:val="000000"/>
              </w:rPr>
              <w:t>操作，测试对新</w:t>
            </w:r>
            <w:r w:rsidRPr="00F90C0D">
              <w:rPr>
                <w:rFonts w:ascii="宋体" w:hAnsi="宋体" w:hint="eastAsia"/>
                <w:color w:val="000000"/>
              </w:rPr>
              <w:t>安装包</w:t>
            </w:r>
            <w:r w:rsidRPr="00C76540">
              <w:rPr>
                <w:rFonts w:ascii="宋体" w:hAnsi="宋体" w:hint="eastAsia"/>
                <w:color w:val="000000"/>
              </w:rPr>
              <w:t>进行的存储操作</w:t>
            </w:r>
            <w:r w:rsidR="00AD1154">
              <w:rPr>
                <w:rFonts w:ascii="宋体" w:hAnsi="宋体" w:hint="eastAsia"/>
                <w:color w:val="000000"/>
              </w:rPr>
              <w:t>。</w:t>
            </w:r>
          </w:p>
        </w:tc>
        <w:tc>
          <w:tcPr>
            <w:tcW w:w="926" w:type="pct"/>
            <w:shd w:val="clear" w:color="auto" w:fill="auto"/>
          </w:tcPr>
          <w:p w:rsidR="00BC7523" w:rsidRPr="00C76540" w:rsidRDefault="00BC7523" w:rsidP="00AD1154">
            <w:pPr>
              <w:rPr>
                <w:rFonts w:ascii="宋体" w:hAnsi="宋体"/>
                <w:color w:val="000000"/>
              </w:rPr>
            </w:pPr>
            <w:r w:rsidRPr="00C76540">
              <w:rPr>
                <w:rFonts w:ascii="宋体" w:hAnsi="宋体" w:hint="eastAsia"/>
                <w:color w:val="000000"/>
              </w:rPr>
              <w:t>在软件仓库中上传</w:t>
            </w:r>
            <w:r w:rsidR="00D5140D">
              <w:rPr>
                <w:rFonts w:ascii="宋体" w:hAnsi="宋体" w:hint="eastAsia"/>
                <w:color w:val="000000"/>
              </w:rPr>
              <w:t>运行时框架</w:t>
            </w:r>
            <w:r w:rsidRPr="00F90C0D">
              <w:rPr>
                <w:rFonts w:ascii="宋体" w:hAnsi="宋体" w:hint="eastAsia"/>
                <w:color w:val="000000"/>
              </w:rPr>
              <w:t>安装包</w:t>
            </w:r>
            <w:r w:rsidRPr="00C76540">
              <w:rPr>
                <w:rFonts w:ascii="宋体" w:hAnsi="宋体" w:hint="eastAsia"/>
                <w:color w:val="000000"/>
              </w:rPr>
              <w:t>成功</w:t>
            </w:r>
            <w:r w:rsidR="00AD1154">
              <w:rPr>
                <w:rFonts w:ascii="宋体" w:hAnsi="宋体" w:hint="eastAsia"/>
                <w:color w:val="000000"/>
              </w:rPr>
              <w:t>。</w:t>
            </w:r>
          </w:p>
        </w:tc>
        <w:tc>
          <w:tcPr>
            <w:tcW w:w="618" w:type="pct"/>
            <w:shd w:val="clear" w:color="auto" w:fill="auto"/>
          </w:tcPr>
          <w:p w:rsidR="00BC7523" w:rsidRPr="00F90C0D" w:rsidRDefault="00BC7523" w:rsidP="00AD1154">
            <w:pPr>
              <w:jc w:val="center"/>
              <w:rPr>
                <w:rFonts w:ascii="宋体" w:hAnsi="宋体"/>
              </w:rPr>
            </w:pPr>
            <w:r w:rsidRPr="00F90C0D">
              <w:rPr>
                <w:rFonts w:ascii="宋体" w:hAnsi="宋体" w:hint="eastAsia"/>
              </w:rPr>
              <w:t>与预期结果一致</w:t>
            </w:r>
          </w:p>
        </w:tc>
        <w:tc>
          <w:tcPr>
            <w:tcW w:w="384" w:type="pct"/>
            <w:shd w:val="clear" w:color="auto" w:fill="auto"/>
          </w:tcPr>
          <w:p w:rsidR="00BC7523" w:rsidRPr="00F90C0D" w:rsidRDefault="00BC7523" w:rsidP="00AD1154">
            <w:pPr>
              <w:jc w:val="center"/>
              <w:rPr>
                <w:rFonts w:ascii="宋体" w:hAnsi="宋体"/>
              </w:rPr>
            </w:pPr>
            <w:r w:rsidRPr="00F90C0D">
              <w:rPr>
                <w:rFonts w:ascii="宋体" w:hAnsi="宋体" w:hint="eastAsia"/>
              </w:rPr>
              <w:t>-</w:t>
            </w:r>
          </w:p>
        </w:tc>
      </w:tr>
      <w:tr w:rsidR="00AD1154" w:rsidTr="00AD1154">
        <w:tc>
          <w:tcPr>
            <w:tcW w:w="366" w:type="pct"/>
            <w:shd w:val="clear" w:color="auto" w:fill="auto"/>
          </w:tcPr>
          <w:p w:rsidR="00D5140D" w:rsidRPr="00F90C0D" w:rsidRDefault="00D5140D" w:rsidP="00AD1154">
            <w:pPr>
              <w:pStyle w:val="a9"/>
              <w:jc w:val="center"/>
              <w:rPr>
                <w:rFonts w:ascii="宋体" w:hAnsi="宋体"/>
              </w:rPr>
            </w:pPr>
            <w:r w:rsidRPr="00F90C0D">
              <w:rPr>
                <w:rFonts w:ascii="宋体" w:hAnsi="宋体"/>
              </w:rPr>
              <w:t xml:space="preserve">步骤 </w:t>
            </w:r>
            <w:r w:rsidRPr="00F90C0D">
              <w:rPr>
                <w:rFonts w:ascii="宋体" w:hAnsi="宋体" w:hint="eastAsia"/>
              </w:rPr>
              <w:lastRenderedPageBreak/>
              <w:t>3</w:t>
            </w:r>
          </w:p>
        </w:tc>
        <w:tc>
          <w:tcPr>
            <w:tcW w:w="773" w:type="pct"/>
            <w:shd w:val="clear" w:color="auto" w:fill="auto"/>
          </w:tcPr>
          <w:p w:rsidR="00D5140D" w:rsidRPr="00F90C0D" w:rsidRDefault="00D5140D" w:rsidP="00AD1154">
            <w:pPr>
              <w:rPr>
                <w:rFonts w:ascii="宋体" w:hAnsi="宋体"/>
              </w:rPr>
            </w:pPr>
            <w:r w:rsidRPr="00C76540">
              <w:rPr>
                <w:rFonts w:ascii="宋体" w:hAnsi="宋体" w:hint="eastAsia"/>
                <w:color w:val="000000"/>
              </w:rPr>
              <w:lastRenderedPageBreak/>
              <w:t>能够查看到</w:t>
            </w:r>
            <w:r>
              <w:rPr>
                <w:rFonts w:ascii="宋体" w:hAnsi="宋体" w:hint="eastAsia"/>
                <w:color w:val="000000"/>
              </w:rPr>
              <w:lastRenderedPageBreak/>
              <w:t>运行时框架</w:t>
            </w:r>
            <w:r w:rsidRPr="00F90C0D">
              <w:rPr>
                <w:rFonts w:ascii="宋体" w:hAnsi="宋体" w:hint="eastAsia"/>
                <w:color w:val="000000"/>
              </w:rPr>
              <w:t>安装包</w:t>
            </w:r>
            <w:r w:rsidRPr="00C76540">
              <w:rPr>
                <w:rFonts w:ascii="宋体" w:hAnsi="宋体" w:hint="eastAsia"/>
                <w:color w:val="000000"/>
              </w:rPr>
              <w:t>信息</w:t>
            </w:r>
            <w:r w:rsidR="00AD1154">
              <w:rPr>
                <w:rFonts w:ascii="宋体" w:hAnsi="宋体" w:hint="eastAsia"/>
                <w:color w:val="000000"/>
              </w:rPr>
              <w:t>。</w:t>
            </w:r>
          </w:p>
        </w:tc>
        <w:tc>
          <w:tcPr>
            <w:tcW w:w="620" w:type="pct"/>
            <w:shd w:val="clear" w:color="auto" w:fill="auto"/>
          </w:tcPr>
          <w:p w:rsidR="00D5140D" w:rsidRPr="00C76540" w:rsidRDefault="00D5140D" w:rsidP="00AD1154">
            <w:pPr>
              <w:rPr>
                <w:rFonts w:ascii="宋体" w:hAnsi="宋体"/>
                <w:color w:val="000000"/>
              </w:rPr>
            </w:pPr>
            <w:r w:rsidRPr="00C76540">
              <w:rPr>
                <w:rFonts w:ascii="宋体" w:hAnsi="宋体" w:hint="eastAsia"/>
                <w:color w:val="000000"/>
              </w:rPr>
              <w:lastRenderedPageBreak/>
              <w:t>删除指定</w:t>
            </w:r>
            <w:r w:rsidRPr="00C76540">
              <w:rPr>
                <w:rFonts w:ascii="宋体" w:hAnsi="宋体" w:hint="eastAsia"/>
                <w:color w:val="000000"/>
              </w:rPr>
              <w:lastRenderedPageBreak/>
              <w:t>的</w:t>
            </w:r>
            <w:r>
              <w:rPr>
                <w:rFonts w:ascii="宋体" w:hAnsi="宋体" w:hint="eastAsia"/>
                <w:color w:val="000000"/>
              </w:rPr>
              <w:t>运行时框架</w:t>
            </w:r>
            <w:r w:rsidRPr="00F90C0D">
              <w:rPr>
                <w:rFonts w:ascii="宋体" w:hAnsi="宋体" w:hint="eastAsia"/>
                <w:color w:val="000000"/>
              </w:rPr>
              <w:t>安装包</w:t>
            </w:r>
            <w:r w:rsidR="00AD1154">
              <w:rPr>
                <w:rFonts w:ascii="宋体" w:hAnsi="宋体" w:hint="eastAsia"/>
                <w:color w:val="000000"/>
              </w:rPr>
              <w:t>。</w:t>
            </w:r>
          </w:p>
        </w:tc>
        <w:tc>
          <w:tcPr>
            <w:tcW w:w="1313" w:type="pct"/>
            <w:shd w:val="clear" w:color="auto" w:fill="auto"/>
          </w:tcPr>
          <w:p w:rsidR="00D5140D" w:rsidRPr="00C76540" w:rsidRDefault="00D5140D" w:rsidP="00AD1154">
            <w:pPr>
              <w:rPr>
                <w:rFonts w:ascii="宋体" w:hAnsi="宋体"/>
                <w:color w:val="000000"/>
              </w:rPr>
            </w:pPr>
            <w:r w:rsidRPr="00C76540">
              <w:rPr>
                <w:rFonts w:ascii="宋体" w:hAnsi="宋体" w:hint="eastAsia"/>
                <w:color w:val="000000"/>
              </w:rPr>
              <w:lastRenderedPageBreak/>
              <w:t>在管理界面进行进行删</w:t>
            </w:r>
            <w:r w:rsidRPr="00C76540">
              <w:rPr>
                <w:rFonts w:ascii="宋体" w:hAnsi="宋体" w:hint="eastAsia"/>
                <w:color w:val="000000"/>
              </w:rPr>
              <w:lastRenderedPageBreak/>
              <w:t>除</w:t>
            </w:r>
            <w:r>
              <w:rPr>
                <w:rFonts w:ascii="宋体" w:hAnsi="宋体" w:hint="eastAsia"/>
                <w:color w:val="000000"/>
              </w:rPr>
              <w:t>运行时框架</w:t>
            </w:r>
            <w:r w:rsidRPr="00F90C0D">
              <w:rPr>
                <w:rFonts w:ascii="宋体" w:hAnsi="宋体" w:hint="eastAsia"/>
                <w:color w:val="000000"/>
              </w:rPr>
              <w:t>安装包</w:t>
            </w:r>
            <w:r w:rsidRPr="00C76540">
              <w:rPr>
                <w:rFonts w:ascii="宋体" w:hAnsi="宋体" w:hint="eastAsia"/>
                <w:color w:val="000000"/>
              </w:rPr>
              <w:t>，测试对旧</w:t>
            </w:r>
            <w:r w:rsidRPr="00F90C0D">
              <w:rPr>
                <w:rFonts w:ascii="宋体" w:hAnsi="宋体" w:hint="eastAsia"/>
                <w:color w:val="000000"/>
              </w:rPr>
              <w:t>安装包</w:t>
            </w:r>
            <w:r w:rsidRPr="00C76540">
              <w:rPr>
                <w:rFonts w:ascii="宋体" w:hAnsi="宋体" w:hint="eastAsia"/>
                <w:color w:val="000000"/>
              </w:rPr>
              <w:t>的删除操作</w:t>
            </w:r>
            <w:r w:rsidR="00AD1154">
              <w:rPr>
                <w:rFonts w:ascii="宋体" w:hAnsi="宋体" w:hint="eastAsia"/>
                <w:color w:val="000000"/>
              </w:rPr>
              <w:t>。</w:t>
            </w:r>
          </w:p>
        </w:tc>
        <w:tc>
          <w:tcPr>
            <w:tcW w:w="926" w:type="pct"/>
            <w:shd w:val="clear" w:color="auto" w:fill="auto"/>
          </w:tcPr>
          <w:p w:rsidR="00D5140D" w:rsidRPr="00C76540" w:rsidRDefault="00D5140D" w:rsidP="00AD1154">
            <w:pPr>
              <w:rPr>
                <w:rFonts w:ascii="宋体" w:hAnsi="宋体"/>
                <w:color w:val="000000"/>
              </w:rPr>
            </w:pPr>
            <w:r w:rsidRPr="00C76540">
              <w:rPr>
                <w:rFonts w:ascii="宋体" w:hAnsi="宋体" w:hint="eastAsia"/>
                <w:color w:val="000000"/>
              </w:rPr>
              <w:lastRenderedPageBreak/>
              <w:t>在软件仓库中删</w:t>
            </w:r>
            <w:r w:rsidRPr="00C76540">
              <w:rPr>
                <w:rFonts w:ascii="宋体" w:hAnsi="宋体" w:hint="eastAsia"/>
                <w:color w:val="000000"/>
              </w:rPr>
              <w:lastRenderedPageBreak/>
              <w:t>除</w:t>
            </w:r>
            <w:r>
              <w:rPr>
                <w:rFonts w:ascii="宋体" w:hAnsi="宋体" w:hint="eastAsia"/>
                <w:color w:val="000000"/>
              </w:rPr>
              <w:t>运行时框架</w:t>
            </w:r>
            <w:r w:rsidRPr="00F90C0D">
              <w:rPr>
                <w:rFonts w:ascii="宋体" w:hAnsi="宋体" w:hint="eastAsia"/>
                <w:color w:val="000000"/>
              </w:rPr>
              <w:t>安装包</w:t>
            </w:r>
            <w:r w:rsidRPr="00C76540">
              <w:rPr>
                <w:rFonts w:ascii="宋体" w:hAnsi="宋体" w:hint="eastAsia"/>
                <w:color w:val="000000"/>
              </w:rPr>
              <w:t>成功</w:t>
            </w:r>
            <w:r w:rsidR="00AD1154">
              <w:rPr>
                <w:rFonts w:ascii="宋体" w:hAnsi="宋体" w:hint="eastAsia"/>
                <w:color w:val="000000"/>
              </w:rPr>
              <w:t>。</w:t>
            </w:r>
          </w:p>
        </w:tc>
        <w:tc>
          <w:tcPr>
            <w:tcW w:w="618" w:type="pct"/>
            <w:shd w:val="clear" w:color="auto" w:fill="auto"/>
          </w:tcPr>
          <w:p w:rsidR="00D5140D" w:rsidRPr="00F90C0D" w:rsidRDefault="00D5140D" w:rsidP="00AD1154">
            <w:pPr>
              <w:jc w:val="center"/>
              <w:rPr>
                <w:rFonts w:ascii="宋体" w:hAnsi="宋体"/>
              </w:rPr>
            </w:pPr>
            <w:r w:rsidRPr="00F90C0D">
              <w:rPr>
                <w:rFonts w:ascii="宋体" w:hAnsi="宋体" w:hint="eastAsia"/>
              </w:rPr>
              <w:lastRenderedPageBreak/>
              <w:t>与预期结</w:t>
            </w:r>
            <w:r w:rsidRPr="00F90C0D">
              <w:rPr>
                <w:rFonts w:ascii="宋体" w:hAnsi="宋体" w:hint="eastAsia"/>
              </w:rPr>
              <w:lastRenderedPageBreak/>
              <w:t>果一致</w:t>
            </w:r>
          </w:p>
        </w:tc>
        <w:tc>
          <w:tcPr>
            <w:tcW w:w="384" w:type="pct"/>
            <w:shd w:val="clear" w:color="auto" w:fill="auto"/>
          </w:tcPr>
          <w:p w:rsidR="00D5140D" w:rsidRPr="00F90C0D" w:rsidRDefault="00D5140D" w:rsidP="00AD1154">
            <w:pPr>
              <w:jc w:val="center"/>
              <w:rPr>
                <w:rFonts w:ascii="宋体" w:hAnsi="宋体"/>
              </w:rPr>
            </w:pPr>
            <w:r w:rsidRPr="00F90C0D">
              <w:rPr>
                <w:rFonts w:ascii="宋体" w:hAnsi="宋体" w:hint="eastAsia"/>
              </w:rPr>
              <w:lastRenderedPageBreak/>
              <w:t>-</w:t>
            </w:r>
          </w:p>
        </w:tc>
      </w:tr>
      <w:tr w:rsidR="00AD1154" w:rsidTr="00AD1154">
        <w:tc>
          <w:tcPr>
            <w:tcW w:w="366" w:type="pct"/>
            <w:shd w:val="clear" w:color="auto" w:fill="auto"/>
          </w:tcPr>
          <w:p w:rsidR="00D5140D" w:rsidRPr="00F90C0D" w:rsidRDefault="00D5140D" w:rsidP="00AD1154">
            <w:pPr>
              <w:pStyle w:val="a9"/>
              <w:jc w:val="center"/>
              <w:rPr>
                <w:rFonts w:ascii="宋体" w:hAnsi="宋体"/>
              </w:rPr>
            </w:pPr>
            <w:r w:rsidRPr="00F90C0D">
              <w:rPr>
                <w:rFonts w:ascii="宋体" w:hAnsi="宋体"/>
              </w:rPr>
              <w:lastRenderedPageBreak/>
              <w:t xml:space="preserve">步骤 </w:t>
            </w:r>
            <w:r w:rsidRPr="00F90C0D">
              <w:rPr>
                <w:rFonts w:ascii="宋体" w:hAnsi="宋体" w:hint="eastAsia"/>
              </w:rPr>
              <w:t>4</w:t>
            </w:r>
          </w:p>
        </w:tc>
        <w:tc>
          <w:tcPr>
            <w:tcW w:w="773" w:type="pct"/>
            <w:shd w:val="clear" w:color="auto" w:fill="auto"/>
          </w:tcPr>
          <w:p w:rsidR="00D5140D" w:rsidRPr="00F90C0D" w:rsidRDefault="00D5140D" w:rsidP="00AD1154">
            <w:pPr>
              <w:rPr>
                <w:rFonts w:ascii="宋体" w:hAnsi="宋体"/>
              </w:rPr>
            </w:pPr>
            <w:r w:rsidRPr="00F90C0D">
              <w:rPr>
                <w:rFonts w:ascii="宋体" w:hAnsi="宋体" w:hint="eastAsia"/>
              </w:rPr>
              <w:t>准备好需要安</w:t>
            </w:r>
            <w:r w:rsidRPr="00F90C0D">
              <w:rPr>
                <w:rFonts w:ascii="宋体" w:hAnsi="宋体" w:hint="eastAsia"/>
                <w:color w:val="000000"/>
              </w:rPr>
              <w:t>安装包</w:t>
            </w:r>
            <w:r w:rsidRPr="00F90C0D">
              <w:rPr>
                <w:rFonts w:ascii="宋体" w:hAnsi="宋体" w:hint="eastAsia"/>
              </w:rPr>
              <w:t>的国产机器和操作系统，及沙箱工具环境</w:t>
            </w:r>
            <w:r w:rsidR="00AD1154">
              <w:rPr>
                <w:rFonts w:ascii="宋体" w:hAnsi="宋体" w:hint="eastAsia"/>
              </w:rPr>
              <w:t>。</w:t>
            </w:r>
          </w:p>
        </w:tc>
        <w:tc>
          <w:tcPr>
            <w:tcW w:w="620" w:type="pct"/>
            <w:shd w:val="clear" w:color="auto" w:fill="auto"/>
          </w:tcPr>
          <w:p w:rsidR="00D5140D" w:rsidRPr="00C76540" w:rsidRDefault="00D5140D" w:rsidP="00AD1154">
            <w:pPr>
              <w:rPr>
                <w:rFonts w:ascii="宋体" w:hAnsi="宋体"/>
                <w:color w:val="000000"/>
              </w:rPr>
            </w:pPr>
            <w:r w:rsidRPr="00C76540">
              <w:rPr>
                <w:rFonts w:ascii="宋体" w:hAnsi="宋体" w:hint="eastAsia"/>
                <w:color w:val="000000"/>
              </w:rPr>
              <w:t>使用沙箱命令下载</w:t>
            </w:r>
            <w:r w:rsidRPr="00F90C0D">
              <w:rPr>
                <w:rFonts w:ascii="宋体" w:hAnsi="宋体" w:hint="eastAsia"/>
                <w:color w:val="000000"/>
              </w:rPr>
              <w:t>安装包</w:t>
            </w:r>
            <w:r w:rsidRPr="00C76540">
              <w:rPr>
                <w:rFonts w:ascii="宋体" w:hAnsi="宋体" w:hint="eastAsia"/>
                <w:color w:val="000000"/>
              </w:rPr>
              <w:t>，并进行安装</w:t>
            </w:r>
            <w:r w:rsidR="00AD1154">
              <w:rPr>
                <w:rFonts w:ascii="宋体" w:hAnsi="宋体" w:hint="eastAsia"/>
                <w:color w:val="000000"/>
              </w:rPr>
              <w:t>。</w:t>
            </w:r>
          </w:p>
        </w:tc>
        <w:tc>
          <w:tcPr>
            <w:tcW w:w="1313" w:type="pct"/>
            <w:shd w:val="clear" w:color="auto" w:fill="auto"/>
          </w:tcPr>
          <w:p w:rsidR="00D5140D" w:rsidRPr="00C76540" w:rsidRDefault="00D5140D" w:rsidP="00AD1154">
            <w:pPr>
              <w:rPr>
                <w:rFonts w:ascii="宋体" w:hAnsi="宋体"/>
                <w:color w:val="000000"/>
              </w:rPr>
            </w:pPr>
            <w:r w:rsidRPr="00C76540">
              <w:rPr>
                <w:rFonts w:ascii="宋体" w:hAnsi="宋体" w:hint="eastAsia"/>
                <w:color w:val="000000"/>
              </w:rPr>
              <w:t>在测试机器上能够下载</w:t>
            </w:r>
            <w:r w:rsidRPr="00F90C0D">
              <w:rPr>
                <w:rFonts w:ascii="宋体" w:hAnsi="宋体" w:hint="eastAsia"/>
                <w:color w:val="000000"/>
              </w:rPr>
              <w:t>安装包</w:t>
            </w:r>
            <w:r w:rsidRPr="00C76540">
              <w:rPr>
                <w:rFonts w:ascii="宋体" w:hAnsi="宋体" w:hint="eastAsia"/>
                <w:color w:val="000000"/>
              </w:rPr>
              <w:t>，它可以支持在相应的操作系统上安装或者已安装包的方式传递使用，操作过程中测试使用沙箱命令下载安装包</w:t>
            </w:r>
            <w:r w:rsidR="00AD1154">
              <w:rPr>
                <w:rFonts w:ascii="宋体" w:hAnsi="宋体" w:hint="eastAsia"/>
                <w:color w:val="000000"/>
              </w:rPr>
              <w:t>。</w:t>
            </w:r>
          </w:p>
        </w:tc>
        <w:tc>
          <w:tcPr>
            <w:tcW w:w="926" w:type="pct"/>
            <w:shd w:val="clear" w:color="auto" w:fill="auto"/>
          </w:tcPr>
          <w:p w:rsidR="00D5140D" w:rsidRPr="00C76540" w:rsidRDefault="00D5140D" w:rsidP="00AD1154">
            <w:pPr>
              <w:rPr>
                <w:rFonts w:ascii="宋体" w:hAnsi="宋体"/>
                <w:color w:val="000000"/>
              </w:rPr>
            </w:pPr>
            <w:r>
              <w:rPr>
                <w:rFonts w:ascii="宋体" w:hAnsi="宋体" w:hint="eastAsia"/>
                <w:color w:val="000000"/>
              </w:rPr>
              <w:t>运行时框架</w:t>
            </w:r>
            <w:r w:rsidRPr="00F90C0D">
              <w:rPr>
                <w:rFonts w:ascii="宋体" w:hAnsi="宋体" w:hint="eastAsia"/>
                <w:color w:val="000000"/>
              </w:rPr>
              <w:t>安装包</w:t>
            </w:r>
            <w:r w:rsidRPr="00C76540">
              <w:rPr>
                <w:rFonts w:ascii="宋体" w:hAnsi="宋体" w:hint="eastAsia"/>
                <w:color w:val="000000"/>
              </w:rPr>
              <w:t>能够下载和安装成功</w:t>
            </w:r>
            <w:r w:rsidR="00AD1154">
              <w:rPr>
                <w:rFonts w:ascii="宋体" w:hAnsi="宋体" w:hint="eastAsia"/>
                <w:color w:val="000000"/>
              </w:rPr>
              <w:t>。</w:t>
            </w:r>
          </w:p>
        </w:tc>
        <w:tc>
          <w:tcPr>
            <w:tcW w:w="618" w:type="pct"/>
            <w:shd w:val="clear" w:color="auto" w:fill="auto"/>
          </w:tcPr>
          <w:p w:rsidR="00D5140D" w:rsidRPr="00F90C0D" w:rsidRDefault="00D5140D" w:rsidP="00AD1154">
            <w:pPr>
              <w:jc w:val="center"/>
              <w:rPr>
                <w:rFonts w:ascii="宋体" w:hAnsi="宋体"/>
              </w:rPr>
            </w:pPr>
            <w:r w:rsidRPr="00F90C0D">
              <w:rPr>
                <w:rFonts w:ascii="宋体" w:hAnsi="宋体" w:hint="eastAsia"/>
              </w:rPr>
              <w:t>与预期结果一致</w:t>
            </w:r>
          </w:p>
        </w:tc>
        <w:tc>
          <w:tcPr>
            <w:tcW w:w="384" w:type="pct"/>
            <w:shd w:val="clear" w:color="auto" w:fill="auto"/>
          </w:tcPr>
          <w:p w:rsidR="00D5140D" w:rsidRPr="00F90C0D" w:rsidRDefault="00D5140D" w:rsidP="00AD1154">
            <w:pPr>
              <w:jc w:val="center"/>
              <w:rPr>
                <w:rFonts w:ascii="宋体" w:hAnsi="宋体"/>
              </w:rPr>
            </w:pPr>
            <w:r w:rsidRPr="00F90C0D">
              <w:rPr>
                <w:rFonts w:ascii="宋体" w:hAnsi="宋体" w:hint="eastAsia"/>
              </w:rPr>
              <w:t>-</w:t>
            </w:r>
          </w:p>
        </w:tc>
      </w:tr>
    </w:tbl>
    <w:p w:rsidR="00BC7523" w:rsidRDefault="00BC7523" w:rsidP="00BC7523">
      <w:pPr>
        <w:pStyle w:val="a5"/>
        <w:numPr>
          <w:ilvl w:val="0"/>
          <w:numId w:val="12"/>
        </w:numPr>
        <w:ind w:firstLineChars="0"/>
        <w:jc w:val="center"/>
        <w:rPr>
          <w:rFonts w:ascii="宋体" w:hAnsi="宋体"/>
          <w:sz w:val="21"/>
          <w:szCs w:val="21"/>
        </w:rPr>
      </w:pPr>
      <w:commentRangeStart w:id="76"/>
      <w:r w:rsidRPr="004875F7">
        <w:rPr>
          <w:rFonts w:ascii="宋体" w:hAnsi="宋体" w:hint="eastAsia"/>
          <w:sz w:val="21"/>
          <w:szCs w:val="21"/>
        </w:rPr>
        <w:t>安装包版本管理测试用例</w:t>
      </w:r>
      <w:commentRangeEnd w:id="76"/>
      <w:r w:rsidR="00ED324B">
        <w:rPr>
          <w:rStyle w:val="af3"/>
        </w:rPr>
        <w:commentReference w:id="76"/>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418"/>
        <w:gridCol w:w="1277"/>
        <w:gridCol w:w="2411"/>
        <w:gridCol w:w="1559"/>
        <w:gridCol w:w="1134"/>
        <w:gridCol w:w="699"/>
      </w:tblGrid>
      <w:tr w:rsidR="00BC7523" w:rsidTr="00AD1154">
        <w:tc>
          <w:tcPr>
            <w:tcW w:w="1141" w:type="pct"/>
            <w:gridSpan w:val="2"/>
            <w:tcBorders>
              <w:bottom w:val="single" w:sz="6"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用例名称/标识</w:t>
            </w:r>
          </w:p>
        </w:tc>
        <w:tc>
          <w:tcPr>
            <w:tcW w:w="3859" w:type="pct"/>
            <w:gridSpan w:val="5"/>
            <w:tcBorders>
              <w:bottom w:val="single" w:sz="6" w:space="0" w:color="000000"/>
            </w:tcBorders>
            <w:shd w:val="clear" w:color="auto" w:fill="auto"/>
          </w:tcPr>
          <w:p w:rsidR="00BC7523" w:rsidRPr="00F90C0D" w:rsidRDefault="00BC7523" w:rsidP="00AD1154">
            <w:pPr>
              <w:pStyle w:val="a9"/>
              <w:rPr>
                <w:rFonts w:ascii="宋体" w:hAnsi="宋体"/>
              </w:rPr>
            </w:pPr>
            <w:r w:rsidRPr="00F90C0D">
              <w:rPr>
                <w:rFonts w:ascii="宋体" w:hAnsi="宋体" w:hint="eastAsia"/>
                <w:szCs w:val="21"/>
              </w:rPr>
              <w:t>安装包版本管理测试/GN_PTGJ _RJCK_AZBB</w:t>
            </w:r>
          </w:p>
        </w:tc>
      </w:tr>
      <w:tr w:rsidR="00BC7523" w:rsidTr="00AD1154">
        <w:tc>
          <w:tcPr>
            <w:tcW w:w="1141" w:type="pct"/>
            <w:gridSpan w:val="2"/>
            <w:tcBorders>
              <w:top w:val="single" w:sz="6" w:space="0" w:color="000000"/>
              <w:bottom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用例说明</w:t>
            </w:r>
          </w:p>
        </w:tc>
        <w:tc>
          <w:tcPr>
            <w:tcW w:w="3859" w:type="pct"/>
            <w:gridSpan w:val="5"/>
            <w:tcBorders>
              <w:top w:val="single" w:sz="6" w:space="0" w:color="000000"/>
              <w:bottom w:val="single" w:sz="12" w:space="0" w:color="000000"/>
            </w:tcBorders>
            <w:shd w:val="clear" w:color="auto" w:fill="auto"/>
          </w:tcPr>
          <w:p w:rsidR="00BC7523" w:rsidRPr="00D5140D" w:rsidRDefault="00BC7523" w:rsidP="00AD1154">
            <w:pPr>
              <w:pStyle w:val="a9"/>
              <w:rPr>
                <w:rFonts w:ascii="宋体" w:hAnsi="宋体"/>
              </w:rPr>
            </w:pPr>
            <w:r w:rsidRPr="00F90C0D">
              <w:rPr>
                <w:rFonts w:ascii="宋体" w:hAnsi="宋体" w:hint="eastAsia"/>
                <w:b/>
              </w:rPr>
              <w:t>测试目的</w:t>
            </w:r>
            <w:r w:rsidR="002A282B">
              <w:rPr>
                <w:rFonts w:ascii="宋体" w:hAnsi="宋体" w:hint="eastAsia"/>
                <w:b/>
              </w:rPr>
              <w:t>：</w:t>
            </w:r>
            <w:r w:rsidRPr="00D5140D">
              <w:rPr>
                <w:rFonts w:ascii="宋体" w:hAnsi="宋体" w:hint="eastAsia"/>
              </w:rPr>
              <w:t xml:space="preserve"> 支持对运行时框架和应用的安装包进行版本管理。</w:t>
            </w:r>
          </w:p>
          <w:p w:rsidR="00BC7523" w:rsidRPr="00D5140D" w:rsidRDefault="00BC7523" w:rsidP="00AD1154">
            <w:pPr>
              <w:pStyle w:val="a9"/>
              <w:rPr>
                <w:rFonts w:ascii="宋体" w:hAnsi="宋体"/>
              </w:rPr>
            </w:pPr>
            <w:r w:rsidRPr="00F90C0D">
              <w:rPr>
                <w:rFonts w:ascii="宋体" w:hAnsi="宋体" w:hint="eastAsia"/>
                <w:b/>
              </w:rPr>
              <w:t>测试方法</w:t>
            </w:r>
            <w:r w:rsidR="002A282B">
              <w:rPr>
                <w:rFonts w:ascii="宋体" w:hAnsi="宋体" w:hint="eastAsia"/>
                <w:b/>
              </w:rPr>
              <w:t>：</w:t>
            </w:r>
            <w:r w:rsidRPr="00D5140D">
              <w:rPr>
                <w:rFonts w:ascii="宋体" w:hAnsi="宋体" w:hint="eastAsia"/>
              </w:rPr>
              <w:t xml:space="preserve"> 在仓库管理界面中对安装包的不同版本进行管理操作；客户端的用户可以访问和下载所需要的所需要版本的安装包。</w:t>
            </w:r>
          </w:p>
          <w:p w:rsidR="00BC7523" w:rsidRPr="00F90C0D" w:rsidRDefault="00BC7523" w:rsidP="00AD1154">
            <w:pPr>
              <w:pStyle w:val="a9"/>
              <w:rPr>
                <w:rFonts w:ascii="宋体" w:hAnsi="宋体"/>
              </w:rPr>
            </w:pPr>
            <w:r w:rsidRPr="00F90C0D">
              <w:rPr>
                <w:rFonts w:ascii="宋体" w:hAnsi="宋体" w:hint="eastAsia"/>
                <w:b/>
              </w:rPr>
              <w:t>合格判据</w:t>
            </w:r>
            <w:r w:rsidR="002A282B">
              <w:rPr>
                <w:rFonts w:ascii="宋体" w:hAnsi="宋体" w:hint="eastAsia"/>
                <w:b/>
              </w:rPr>
              <w:t>：</w:t>
            </w:r>
            <w:r w:rsidRPr="00D5140D">
              <w:rPr>
                <w:rFonts w:ascii="宋体" w:hAnsi="宋体" w:hint="eastAsia"/>
              </w:rPr>
              <w:t xml:space="preserve"> 能够在仓库管理界面中对多版本安装包进行管理操作；能够使用沙箱工具命令对指定版本安装包进行下载和上传操作；能够使客户端的用户访问和下载所需要的指定版本的安装包。</w:t>
            </w:r>
          </w:p>
        </w:tc>
      </w:tr>
      <w:tr w:rsidR="00BC7523" w:rsidTr="00AD1154">
        <w:tc>
          <w:tcPr>
            <w:tcW w:w="368"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步骤</w:t>
            </w:r>
          </w:p>
        </w:tc>
        <w:tc>
          <w:tcPr>
            <w:tcW w:w="773"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前提和约束</w:t>
            </w:r>
          </w:p>
        </w:tc>
        <w:tc>
          <w:tcPr>
            <w:tcW w:w="696"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输入</w:t>
            </w:r>
          </w:p>
        </w:tc>
        <w:tc>
          <w:tcPr>
            <w:tcW w:w="1314"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目的和动作</w:t>
            </w:r>
          </w:p>
        </w:tc>
        <w:tc>
          <w:tcPr>
            <w:tcW w:w="850"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预期结果</w:t>
            </w:r>
          </w:p>
        </w:tc>
        <w:tc>
          <w:tcPr>
            <w:tcW w:w="618"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评估准则</w:t>
            </w:r>
          </w:p>
        </w:tc>
        <w:tc>
          <w:tcPr>
            <w:tcW w:w="382" w:type="pct"/>
            <w:tcBorders>
              <w:top w:val="single" w:sz="12" w:space="0" w:color="000000"/>
            </w:tcBorders>
            <w:shd w:val="clear" w:color="auto" w:fill="auto"/>
          </w:tcPr>
          <w:p w:rsidR="00BC7523" w:rsidRPr="00F90C0D" w:rsidRDefault="00BC7523" w:rsidP="00AD1154">
            <w:pPr>
              <w:pStyle w:val="a9"/>
              <w:jc w:val="center"/>
              <w:rPr>
                <w:rFonts w:ascii="宋体" w:hAnsi="宋体"/>
              </w:rPr>
            </w:pPr>
            <w:r w:rsidRPr="00F90C0D">
              <w:rPr>
                <w:rFonts w:ascii="宋体" w:hAnsi="宋体" w:hint="eastAsia"/>
              </w:rPr>
              <w:t>备注</w:t>
            </w:r>
          </w:p>
        </w:tc>
      </w:tr>
      <w:tr w:rsidR="00D5140D" w:rsidTr="00AD1154">
        <w:tc>
          <w:tcPr>
            <w:tcW w:w="368" w:type="pct"/>
            <w:shd w:val="clear" w:color="auto" w:fill="auto"/>
          </w:tcPr>
          <w:p w:rsidR="00D5140D" w:rsidRPr="00F90C0D" w:rsidRDefault="00D5140D" w:rsidP="00AD1154">
            <w:pPr>
              <w:pStyle w:val="a9"/>
              <w:jc w:val="center"/>
              <w:rPr>
                <w:rFonts w:ascii="宋体" w:hAnsi="宋体"/>
              </w:rPr>
            </w:pPr>
            <w:r w:rsidRPr="00F90C0D">
              <w:rPr>
                <w:rFonts w:ascii="宋体" w:hAnsi="宋体"/>
              </w:rPr>
              <w:t>步骤 1</w:t>
            </w:r>
          </w:p>
        </w:tc>
        <w:tc>
          <w:tcPr>
            <w:tcW w:w="773" w:type="pct"/>
            <w:shd w:val="clear" w:color="auto" w:fill="auto"/>
          </w:tcPr>
          <w:p w:rsidR="00D5140D" w:rsidRPr="00F90C0D" w:rsidRDefault="00D5140D" w:rsidP="00AD1154">
            <w:pPr>
              <w:rPr>
                <w:rFonts w:ascii="宋体" w:hAnsi="宋体"/>
              </w:rPr>
            </w:pPr>
            <w:r w:rsidRPr="00F90C0D">
              <w:rPr>
                <w:rFonts w:ascii="宋体" w:hAnsi="宋体" w:hint="eastAsia"/>
              </w:rPr>
              <w:t>输入用户名和密码登录到仓库管理界面</w:t>
            </w:r>
            <w:r w:rsidR="00AD1154">
              <w:rPr>
                <w:rFonts w:ascii="宋体" w:hAnsi="宋体" w:hint="eastAsia"/>
              </w:rPr>
              <w:t>。</w:t>
            </w:r>
          </w:p>
        </w:tc>
        <w:tc>
          <w:tcPr>
            <w:tcW w:w="696" w:type="pct"/>
            <w:shd w:val="clear" w:color="auto" w:fill="auto"/>
          </w:tcPr>
          <w:p w:rsidR="00D5140D" w:rsidRPr="00C76540" w:rsidRDefault="00D5140D" w:rsidP="00AD1154">
            <w:pPr>
              <w:rPr>
                <w:rFonts w:ascii="宋体" w:hAnsi="宋体"/>
                <w:color w:val="000000"/>
              </w:rPr>
            </w:pPr>
            <w:r w:rsidRPr="0090095B">
              <w:rPr>
                <w:rFonts w:ascii="宋体" w:hAnsi="宋体" w:hint="eastAsia"/>
                <w:color w:val="000000"/>
              </w:rPr>
              <w:t>导航到</w:t>
            </w:r>
            <w:r>
              <w:rPr>
                <w:rFonts w:ascii="宋体" w:hAnsi="宋体" w:hint="eastAsia"/>
                <w:color w:val="000000"/>
              </w:rPr>
              <w:t>软件仓库运行时框架</w:t>
            </w:r>
            <w:r w:rsidRPr="00F90C0D">
              <w:rPr>
                <w:rFonts w:ascii="宋体" w:hAnsi="宋体" w:hint="eastAsia"/>
                <w:color w:val="000000"/>
              </w:rPr>
              <w:t>安装包</w:t>
            </w:r>
            <w:r w:rsidRPr="00C76540">
              <w:rPr>
                <w:rFonts w:ascii="宋体" w:hAnsi="宋体" w:hint="eastAsia"/>
                <w:color w:val="000000"/>
              </w:rPr>
              <w:t>界面</w:t>
            </w:r>
            <w:r w:rsidR="00AD1154">
              <w:rPr>
                <w:rFonts w:ascii="宋体" w:hAnsi="宋体" w:hint="eastAsia"/>
                <w:color w:val="000000"/>
              </w:rPr>
              <w:t>。</w:t>
            </w:r>
          </w:p>
        </w:tc>
        <w:tc>
          <w:tcPr>
            <w:tcW w:w="1314" w:type="pct"/>
            <w:shd w:val="clear" w:color="auto" w:fill="auto"/>
          </w:tcPr>
          <w:p w:rsidR="00D5140D" w:rsidRPr="00C76540" w:rsidRDefault="00D5140D" w:rsidP="00AD1154">
            <w:pPr>
              <w:rPr>
                <w:rFonts w:ascii="宋体" w:hAnsi="宋体"/>
                <w:color w:val="000000"/>
              </w:rPr>
            </w:pPr>
            <w:r w:rsidRPr="0090095B">
              <w:rPr>
                <w:rFonts w:ascii="宋体" w:hAnsi="宋体" w:hint="eastAsia"/>
                <w:color w:val="000000"/>
              </w:rPr>
              <w:t>按国产平台名称以及</w:t>
            </w:r>
            <w:r>
              <w:rPr>
                <w:rFonts w:ascii="宋体" w:hAnsi="宋体" w:hint="eastAsia"/>
                <w:color w:val="000000"/>
              </w:rPr>
              <w:t>运行时框架</w:t>
            </w:r>
            <w:r w:rsidRPr="0090095B">
              <w:rPr>
                <w:rFonts w:ascii="宋体" w:hAnsi="宋体" w:hint="eastAsia"/>
                <w:color w:val="000000"/>
              </w:rPr>
              <w:t>类型</w:t>
            </w:r>
            <w:r>
              <w:rPr>
                <w:rFonts w:ascii="宋体" w:hAnsi="宋体" w:hint="eastAsia"/>
                <w:color w:val="000000"/>
              </w:rPr>
              <w:t>，进行</w:t>
            </w:r>
            <w:r w:rsidRPr="00F90C0D">
              <w:rPr>
                <w:rFonts w:ascii="宋体" w:hAnsi="宋体" w:hint="eastAsia"/>
                <w:color w:val="000000"/>
              </w:rPr>
              <w:t>安装包</w:t>
            </w:r>
            <w:r>
              <w:rPr>
                <w:rFonts w:ascii="宋体" w:hAnsi="宋体" w:hint="eastAsia"/>
                <w:color w:val="000000"/>
              </w:rPr>
              <w:t>分类</w:t>
            </w:r>
            <w:r w:rsidRPr="00C76540">
              <w:rPr>
                <w:rFonts w:ascii="宋体" w:hAnsi="宋体" w:hint="eastAsia"/>
                <w:color w:val="000000"/>
              </w:rPr>
              <w:t>，提供基于Web的检索界面</w:t>
            </w:r>
            <w:r w:rsidR="00AD1154">
              <w:rPr>
                <w:rFonts w:ascii="宋体" w:hAnsi="宋体" w:hint="eastAsia"/>
                <w:color w:val="000000"/>
              </w:rPr>
              <w:t>。</w:t>
            </w:r>
          </w:p>
        </w:tc>
        <w:tc>
          <w:tcPr>
            <w:tcW w:w="850" w:type="pct"/>
            <w:shd w:val="clear" w:color="auto" w:fill="auto"/>
          </w:tcPr>
          <w:p w:rsidR="00D5140D" w:rsidRPr="00C76540" w:rsidRDefault="00D5140D" w:rsidP="00AD1154">
            <w:pPr>
              <w:rPr>
                <w:rFonts w:ascii="宋体" w:hAnsi="宋体"/>
                <w:color w:val="000000"/>
              </w:rPr>
            </w:pPr>
            <w:r w:rsidRPr="00C76540">
              <w:rPr>
                <w:rFonts w:ascii="宋体" w:hAnsi="宋体" w:hint="eastAsia"/>
                <w:color w:val="000000"/>
              </w:rPr>
              <w:t>能够查看到不同平台</w:t>
            </w:r>
            <w:r>
              <w:rPr>
                <w:rFonts w:ascii="宋体" w:hAnsi="宋体" w:hint="eastAsia"/>
                <w:color w:val="000000"/>
              </w:rPr>
              <w:t>和运行时框架类型</w:t>
            </w:r>
            <w:r w:rsidRPr="00C76540">
              <w:rPr>
                <w:rFonts w:ascii="宋体" w:hAnsi="宋体" w:hint="eastAsia"/>
                <w:color w:val="000000"/>
              </w:rPr>
              <w:t>的</w:t>
            </w:r>
            <w:r w:rsidRPr="00F90C0D">
              <w:rPr>
                <w:rFonts w:ascii="宋体" w:hAnsi="宋体" w:hint="eastAsia"/>
                <w:color w:val="000000"/>
              </w:rPr>
              <w:t>安装包</w:t>
            </w:r>
            <w:r w:rsidRPr="00C76540">
              <w:rPr>
                <w:rFonts w:ascii="宋体" w:hAnsi="宋体" w:hint="eastAsia"/>
                <w:color w:val="000000"/>
              </w:rPr>
              <w:t>信息</w:t>
            </w:r>
            <w:r w:rsidR="00AD1154">
              <w:rPr>
                <w:rFonts w:ascii="宋体" w:hAnsi="宋体" w:hint="eastAsia"/>
                <w:color w:val="000000"/>
              </w:rPr>
              <w:t>。</w:t>
            </w:r>
          </w:p>
        </w:tc>
        <w:tc>
          <w:tcPr>
            <w:tcW w:w="618" w:type="pct"/>
            <w:shd w:val="clear" w:color="auto" w:fill="auto"/>
          </w:tcPr>
          <w:p w:rsidR="00D5140D" w:rsidRPr="00F90C0D" w:rsidRDefault="00D5140D" w:rsidP="00AD1154">
            <w:pPr>
              <w:jc w:val="center"/>
              <w:rPr>
                <w:rFonts w:ascii="宋体" w:hAnsi="宋体"/>
              </w:rPr>
            </w:pPr>
            <w:r w:rsidRPr="00F90C0D">
              <w:rPr>
                <w:rFonts w:ascii="宋体" w:hAnsi="宋体" w:hint="eastAsia"/>
              </w:rPr>
              <w:t>与预期结果一致</w:t>
            </w:r>
          </w:p>
        </w:tc>
        <w:tc>
          <w:tcPr>
            <w:tcW w:w="382" w:type="pct"/>
            <w:shd w:val="clear" w:color="auto" w:fill="auto"/>
          </w:tcPr>
          <w:p w:rsidR="00D5140D" w:rsidRPr="00F90C0D" w:rsidRDefault="00D5140D" w:rsidP="00AD1154">
            <w:pPr>
              <w:jc w:val="center"/>
              <w:rPr>
                <w:rFonts w:ascii="宋体" w:hAnsi="宋体"/>
              </w:rPr>
            </w:pPr>
            <w:r w:rsidRPr="00F90C0D">
              <w:rPr>
                <w:rFonts w:ascii="宋体" w:hAnsi="宋体" w:hint="eastAsia"/>
              </w:rPr>
              <w:t>-</w:t>
            </w:r>
          </w:p>
        </w:tc>
      </w:tr>
      <w:tr w:rsidR="00BC7523" w:rsidTr="00AD1154">
        <w:tc>
          <w:tcPr>
            <w:tcW w:w="368" w:type="pct"/>
            <w:shd w:val="clear" w:color="auto" w:fill="auto"/>
          </w:tcPr>
          <w:p w:rsidR="00BC7523" w:rsidRPr="00F90C0D" w:rsidRDefault="00BC7523" w:rsidP="00AD1154">
            <w:pPr>
              <w:pStyle w:val="a9"/>
              <w:jc w:val="center"/>
              <w:rPr>
                <w:rFonts w:ascii="宋体" w:hAnsi="宋体"/>
              </w:rPr>
            </w:pPr>
            <w:r w:rsidRPr="00F90C0D">
              <w:rPr>
                <w:rFonts w:ascii="宋体" w:hAnsi="宋体"/>
              </w:rPr>
              <w:t xml:space="preserve">步骤 </w:t>
            </w:r>
            <w:r w:rsidRPr="00F90C0D">
              <w:rPr>
                <w:rFonts w:ascii="宋体" w:hAnsi="宋体" w:hint="eastAsia"/>
              </w:rPr>
              <w:t>2</w:t>
            </w:r>
          </w:p>
        </w:tc>
        <w:tc>
          <w:tcPr>
            <w:tcW w:w="773" w:type="pct"/>
            <w:shd w:val="clear" w:color="auto" w:fill="auto"/>
          </w:tcPr>
          <w:p w:rsidR="00BC7523" w:rsidRPr="00F90C0D" w:rsidRDefault="00BC7523" w:rsidP="00AD1154">
            <w:pPr>
              <w:rPr>
                <w:rFonts w:ascii="宋体" w:hAnsi="宋体"/>
              </w:rPr>
            </w:pPr>
            <w:r w:rsidRPr="00F90C0D">
              <w:rPr>
                <w:rFonts w:ascii="宋体" w:hAnsi="宋体" w:hint="eastAsia"/>
              </w:rPr>
              <w:t>在本机上准备好沙箱命令，并能够连成功登录远程仓库</w:t>
            </w:r>
            <w:r w:rsidR="00AD1154">
              <w:rPr>
                <w:rFonts w:ascii="宋体" w:hAnsi="宋体" w:hint="eastAsia"/>
              </w:rPr>
              <w:t>。</w:t>
            </w:r>
          </w:p>
        </w:tc>
        <w:tc>
          <w:tcPr>
            <w:tcW w:w="696" w:type="pct"/>
            <w:shd w:val="clear" w:color="auto" w:fill="auto"/>
          </w:tcPr>
          <w:p w:rsidR="00BC7523" w:rsidRPr="00F90C0D" w:rsidRDefault="00BC7523" w:rsidP="00AD1154">
            <w:pPr>
              <w:rPr>
                <w:rFonts w:ascii="宋体" w:hAnsi="宋体"/>
              </w:rPr>
            </w:pPr>
            <w:r w:rsidRPr="00F90C0D">
              <w:rPr>
                <w:rFonts w:ascii="宋体" w:hAnsi="宋体" w:hint="eastAsia"/>
              </w:rPr>
              <w:t>输入应用包上传的命令</w:t>
            </w:r>
            <w:r w:rsidR="00AD1154">
              <w:rPr>
                <w:rFonts w:ascii="宋体" w:hAnsi="宋体" w:hint="eastAsia"/>
              </w:rPr>
              <w:t>。</w:t>
            </w:r>
          </w:p>
        </w:tc>
        <w:tc>
          <w:tcPr>
            <w:tcW w:w="1314" w:type="pct"/>
            <w:shd w:val="clear" w:color="auto" w:fill="auto"/>
          </w:tcPr>
          <w:p w:rsidR="00BC7523" w:rsidRPr="00F90C0D" w:rsidRDefault="00BC7523" w:rsidP="00AD1154">
            <w:pPr>
              <w:rPr>
                <w:rFonts w:ascii="宋体" w:hAnsi="宋体"/>
              </w:rPr>
            </w:pPr>
            <w:r w:rsidRPr="00F90C0D">
              <w:rPr>
                <w:rFonts w:ascii="宋体" w:hAnsi="宋体" w:hint="eastAsia"/>
                <w:szCs w:val="21"/>
              </w:rPr>
              <w:t>测试使用沙箱命令上传</w:t>
            </w:r>
            <w:r w:rsidR="00D5140D">
              <w:rPr>
                <w:rFonts w:ascii="宋体" w:hAnsi="宋体" w:hint="eastAsia"/>
                <w:color w:val="000000"/>
              </w:rPr>
              <w:t>运行时框架</w:t>
            </w:r>
            <w:r w:rsidRPr="00F90C0D">
              <w:rPr>
                <w:rFonts w:ascii="宋体" w:hAnsi="宋体" w:hint="eastAsia"/>
                <w:szCs w:val="21"/>
              </w:rPr>
              <w:t>的不同版本</w:t>
            </w:r>
            <w:r w:rsidR="00D5140D" w:rsidRPr="00F90C0D">
              <w:rPr>
                <w:rFonts w:ascii="宋体" w:hAnsi="宋体" w:hint="eastAsia"/>
                <w:szCs w:val="21"/>
              </w:rPr>
              <w:t>安装包</w:t>
            </w:r>
            <w:r w:rsidRPr="00F90C0D">
              <w:rPr>
                <w:rFonts w:ascii="宋体" w:hAnsi="宋体" w:hint="eastAsia"/>
                <w:szCs w:val="21"/>
              </w:rPr>
              <w:t>，通过指定tag确定版本</w:t>
            </w:r>
            <w:r w:rsidR="00D5140D">
              <w:rPr>
                <w:rFonts w:ascii="宋体" w:hAnsi="宋体" w:hint="eastAsia"/>
                <w:szCs w:val="21"/>
              </w:rPr>
              <w:t>信息</w:t>
            </w:r>
            <w:r w:rsidR="00AD1154">
              <w:rPr>
                <w:rFonts w:ascii="宋体" w:hAnsi="宋体" w:hint="eastAsia"/>
                <w:szCs w:val="21"/>
              </w:rPr>
              <w:t>。</w:t>
            </w:r>
          </w:p>
        </w:tc>
        <w:tc>
          <w:tcPr>
            <w:tcW w:w="850" w:type="pct"/>
            <w:shd w:val="clear" w:color="auto" w:fill="auto"/>
          </w:tcPr>
          <w:p w:rsidR="00BC7523" w:rsidRPr="00F90C0D" w:rsidRDefault="00D5140D" w:rsidP="00AD1154">
            <w:pPr>
              <w:rPr>
                <w:rFonts w:ascii="宋体" w:hAnsi="宋体"/>
              </w:rPr>
            </w:pPr>
            <w:r>
              <w:rPr>
                <w:rFonts w:ascii="宋体" w:hAnsi="宋体" w:hint="eastAsia"/>
                <w:color w:val="000000"/>
              </w:rPr>
              <w:t>运行时框架</w:t>
            </w:r>
            <w:r>
              <w:rPr>
                <w:rFonts w:ascii="宋体" w:hAnsi="宋体" w:hint="eastAsia"/>
              </w:rPr>
              <w:t>能</w:t>
            </w:r>
            <w:r w:rsidR="00BC7523" w:rsidRPr="00F90C0D">
              <w:rPr>
                <w:rFonts w:ascii="宋体" w:hAnsi="宋体" w:hint="eastAsia"/>
              </w:rPr>
              <w:t>成功上传到远程应用仓库并通过tag指定不同的版本</w:t>
            </w:r>
            <w:r w:rsidR="00AD1154">
              <w:rPr>
                <w:rFonts w:ascii="宋体" w:hAnsi="宋体" w:hint="eastAsia"/>
              </w:rPr>
              <w:t>。</w:t>
            </w:r>
          </w:p>
        </w:tc>
        <w:tc>
          <w:tcPr>
            <w:tcW w:w="618" w:type="pct"/>
            <w:shd w:val="clear" w:color="auto" w:fill="auto"/>
          </w:tcPr>
          <w:p w:rsidR="00BC7523" w:rsidRPr="00F90C0D" w:rsidRDefault="00BC7523" w:rsidP="00AD1154">
            <w:pPr>
              <w:jc w:val="center"/>
              <w:rPr>
                <w:rFonts w:ascii="宋体" w:hAnsi="宋体"/>
              </w:rPr>
            </w:pPr>
            <w:r w:rsidRPr="00F90C0D">
              <w:rPr>
                <w:rFonts w:ascii="宋体" w:hAnsi="宋体" w:hint="eastAsia"/>
              </w:rPr>
              <w:t>与预期结果一致</w:t>
            </w:r>
          </w:p>
        </w:tc>
        <w:tc>
          <w:tcPr>
            <w:tcW w:w="382" w:type="pct"/>
            <w:shd w:val="clear" w:color="auto" w:fill="auto"/>
          </w:tcPr>
          <w:p w:rsidR="00BC7523" w:rsidRPr="00F90C0D" w:rsidRDefault="00BC7523" w:rsidP="00AD1154">
            <w:pPr>
              <w:jc w:val="center"/>
              <w:rPr>
                <w:rFonts w:ascii="宋体" w:hAnsi="宋体"/>
              </w:rPr>
            </w:pPr>
            <w:r w:rsidRPr="00F90C0D">
              <w:rPr>
                <w:rFonts w:ascii="宋体" w:hAnsi="宋体" w:hint="eastAsia"/>
              </w:rPr>
              <w:t>-</w:t>
            </w:r>
          </w:p>
        </w:tc>
      </w:tr>
      <w:tr w:rsidR="00BC7523" w:rsidTr="00AD1154">
        <w:tc>
          <w:tcPr>
            <w:tcW w:w="368" w:type="pct"/>
            <w:shd w:val="clear" w:color="auto" w:fill="auto"/>
          </w:tcPr>
          <w:p w:rsidR="00BC7523" w:rsidRPr="00F90C0D" w:rsidRDefault="00BC7523" w:rsidP="00AD1154">
            <w:pPr>
              <w:pStyle w:val="a9"/>
              <w:jc w:val="center"/>
              <w:rPr>
                <w:rFonts w:ascii="宋体" w:hAnsi="宋体"/>
              </w:rPr>
            </w:pPr>
            <w:r w:rsidRPr="00F90C0D">
              <w:rPr>
                <w:rFonts w:ascii="宋体" w:hAnsi="宋体"/>
              </w:rPr>
              <w:t xml:space="preserve">步骤 </w:t>
            </w:r>
            <w:r w:rsidRPr="00F90C0D">
              <w:rPr>
                <w:rFonts w:ascii="宋体" w:hAnsi="宋体" w:hint="eastAsia"/>
              </w:rPr>
              <w:t>3</w:t>
            </w:r>
          </w:p>
        </w:tc>
        <w:tc>
          <w:tcPr>
            <w:tcW w:w="773" w:type="pct"/>
            <w:shd w:val="clear" w:color="auto" w:fill="auto"/>
          </w:tcPr>
          <w:p w:rsidR="00BC7523" w:rsidRPr="00F90C0D" w:rsidRDefault="00D5140D" w:rsidP="00AD1154">
            <w:pPr>
              <w:rPr>
                <w:rFonts w:ascii="宋体" w:hAnsi="宋体"/>
              </w:rPr>
            </w:pPr>
            <w:r>
              <w:rPr>
                <w:rFonts w:ascii="宋体" w:hAnsi="宋体" w:hint="eastAsia"/>
                <w:color w:val="000000"/>
              </w:rPr>
              <w:t>运行时框架不同版本</w:t>
            </w:r>
            <w:r>
              <w:rPr>
                <w:rFonts w:ascii="宋体" w:hAnsi="宋体" w:hint="eastAsia"/>
              </w:rPr>
              <w:t>能</w:t>
            </w:r>
            <w:r w:rsidRPr="00F90C0D">
              <w:rPr>
                <w:rFonts w:ascii="宋体" w:hAnsi="宋体" w:hint="eastAsia"/>
              </w:rPr>
              <w:t>成功上传到远程应用仓库</w:t>
            </w:r>
            <w:r w:rsidR="00AD1154">
              <w:rPr>
                <w:rFonts w:ascii="宋体" w:hAnsi="宋体" w:hint="eastAsia"/>
              </w:rPr>
              <w:t>。</w:t>
            </w:r>
          </w:p>
        </w:tc>
        <w:tc>
          <w:tcPr>
            <w:tcW w:w="696" w:type="pct"/>
            <w:shd w:val="clear" w:color="auto" w:fill="auto"/>
          </w:tcPr>
          <w:p w:rsidR="00BC7523" w:rsidRPr="00F90C0D" w:rsidRDefault="00BC7523" w:rsidP="00AD1154">
            <w:pPr>
              <w:rPr>
                <w:rFonts w:ascii="宋体" w:hAnsi="宋体"/>
              </w:rPr>
            </w:pPr>
            <w:r w:rsidRPr="00F90C0D">
              <w:rPr>
                <w:rFonts w:ascii="宋体" w:hAnsi="宋体" w:hint="eastAsia"/>
              </w:rPr>
              <w:t>删除指定的</w:t>
            </w:r>
            <w:r w:rsidRPr="00F90C0D">
              <w:rPr>
                <w:rFonts w:ascii="宋体" w:hAnsi="宋体" w:hint="eastAsia"/>
                <w:color w:val="000000"/>
              </w:rPr>
              <w:t>安装包</w:t>
            </w:r>
          </w:p>
        </w:tc>
        <w:tc>
          <w:tcPr>
            <w:tcW w:w="1314" w:type="pct"/>
            <w:shd w:val="clear" w:color="auto" w:fill="auto"/>
          </w:tcPr>
          <w:p w:rsidR="00BC7523" w:rsidRPr="00F90C0D" w:rsidRDefault="00BC7523" w:rsidP="00AD1154">
            <w:pPr>
              <w:rPr>
                <w:rFonts w:ascii="宋体" w:hAnsi="宋体"/>
                <w:spacing w:val="2"/>
                <w:szCs w:val="21"/>
              </w:rPr>
            </w:pPr>
            <w:r w:rsidRPr="00F90C0D">
              <w:rPr>
                <w:rFonts w:ascii="宋体" w:hAnsi="宋体" w:hint="eastAsia"/>
                <w:szCs w:val="21"/>
              </w:rPr>
              <w:t>在管理界面进行进行删除指定版本的</w:t>
            </w:r>
            <w:r w:rsidRPr="00F90C0D">
              <w:rPr>
                <w:rFonts w:ascii="宋体" w:hAnsi="宋体" w:hint="eastAsia"/>
                <w:color w:val="000000"/>
              </w:rPr>
              <w:t>安装包</w:t>
            </w:r>
            <w:r w:rsidRPr="00F90C0D">
              <w:rPr>
                <w:rFonts w:ascii="宋体" w:hAnsi="宋体" w:hint="eastAsia"/>
                <w:szCs w:val="21"/>
              </w:rPr>
              <w:t>，测试对旧版本</w:t>
            </w:r>
            <w:r w:rsidRPr="00F90C0D">
              <w:rPr>
                <w:rFonts w:ascii="宋体" w:hAnsi="宋体" w:hint="eastAsia"/>
                <w:color w:val="000000"/>
              </w:rPr>
              <w:t>安装包</w:t>
            </w:r>
            <w:r w:rsidRPr="00F90C0D">
              <w:rPr>
                <w:rFonts w:ascii="宋体" w:hAnsi="宋体" w:hint="eastAsia"/>
                <w:szCs w:val="21"/>
              </w:rPr>
              <w:t>的删除操作</w:t>
            </w:r>
            <w:r w:rsidR="00AD1154">
              <w:rPr>
                <w:rFonts w:ascii="宋体" w:hAnsi="宋体" w:hint="eastAsia"/>
                <w:szCs w:val="21"/>
              </w:rPr>
              <w:t>。</w:t>
            </w:r>
          </w:p>
        </w:tc>
        <w:tc>
          <w:tcPr>
            <w:tcW w:w="850" w:type="pct"/>
            <w:shd w:val="clear" w:color="auto" w:fill="auto"/>
          </w:tcPr>
          <w:p w:rsidR="00BC7523" w:rsidRPr="00F90C0D" w:rsidRDefault="00BC7523" w:rsidP="00AD1154">
            <w:pPr>
              <w:rPr>
                <w:rFonts w:ascii="宋体" w:hAnsi="宋体"/>
              </w:rPr>
            </w:pPr>
            <w:r w:rsidRPr="00F90C0D">
              <w:rPr>
                <w:rFonts w:ascii="宋体" w:hAnsi="宋体" w:hint="eastAsia"/>
              </w:rPr>
              <w:t>在软件仓库中删除指定版本的</w:t>
            </w:r>
            <w:r w:rsidRPr="00F90C0D">
              <w:rPr>
                <w:rFonts w:ascii="宋体" w:hAnsi="宋体" w:hint="eastAsia"/>
                <w:color w:val="000000"/>
              </w:rPr>
              <w:t>安装包</w:t>
            </w:r>
            <w:r w:rsidRPr="00F90C0D">
              <w:rPr>
                <w:rFonts w:ascii="宋体" w:hAnsi="宋体" w:hint="eastAsia"/>
              </w:rPr>
              <w:t>成功</w:t>
            </w:r>
            <w:r w:rsidR="00AD1154">
              <w:rPr>
                <w:rFonts w:ascii="宋体" w:hAnsi="宋体" w:hint="eastAsia"/>
              </w:rPr>
              <w:t>。</w:t>
            </w:r>
          </w:p>
        </w:tc>
        <w:tc>
          <w:tcPr>
            <w:tcW w:w="618" w:type="pct"/>
            <w:shd w:val="clear" w:color="auto" w:fill="auto"/>
          </w:tcPr>
          <w:p w:rsidR="00BC7523" w:rsidRPr="00F90C0D" w:rsidRDefault="00BC7523" w:rsidP="00AD1154">
            <w:pPr>
              <w:jc w:val="center"/>
              <w:rPr>
                <w:rFonts w:ascii="宋体" w:hAnsi="宋体"/>
              </w:rPr>
            </w:pPr>
            <w:r w:rsidRPr="00F90C0D">
              <w:rPr>
                <w:rFonts w:ascii="宋体" w:hAnsi="宋体" w:hint="eastAsia"/>
              </w:rPr>
              <w:t>与预期结果一致</w:t>
            </w:r>
          </w:p>
        </w:tc>
        <w:tc>
          <w:tcPr>
            <w:tcW w:w="382" w:type="pct"/>
            <w:shd w:val="clear" w:color="auto" w:fill="auto"/>
          </w:tcPr>
          <w:p w:rsidR="00BC7523" w:rsidRPr="00F90C0D" w:rsidRDefault="00BC7523" w:rsidP="00AD1154">
            <w:pPr>
              <w:jc w:val="center"/>
              <w:rPr>
                <w:rFonts w:ascii="宋体" w:hAnsi="宋体"/>
              </w:rPr>
            </w:pPr>
            <w:r w:rsidRPr="00F90C0D">
              <w:rPr>
                <w:rFonts w:ascii="宋体" w:hAnsi="宋体" w:hint="eastAsia"/>
              </w:rPr>
              <w:t>-</w:t>
            </w:r>
          </w:p>
        </w:tc>
      </w:tr>
      <w:tr w:rsidR="00BC7523" w:rsidTr="00AD1154">
        <w:tc>
          <w:tcPr>
            <w:tcW w:w="368" w:type="pct"/>
            <w:shd w:val="clear" w:color="auto" w:fill="auto"/>
          </w:tcPr>
          <w:p w:rsidR="00BC7523" w:rsidRPr="00F90C0D" w:rsidRDefault="00BC7523" w:rsidP="00AD1154">
            <w:pPr>
              <w:pStyle w:val="a9"/>
              <w:jc w:val="center"/>
              <w:rPr>
                <w:rFonts w:ascii="宋体" w:hAnsi="宋体"/>
              </w:rPr>
            </w:pPr>
            <w:r w:rsidRPr="00F90C0D">
              <w:rPr>
                <w:rFonts w:ascii="宋体" w:hAnsi="宋体"/>
              </w:rPr>
              <w:t xml:space="preserve">步骤 </w:t>
            </w:r>
            <w:r w:rsidRPr="00F90C0D">
              <w:rPr>
                <w:rFonts w:ascii="宋体" w:hAnsi="宋体" w:hint="eastAsia"/>
              </w:rPr>
              <w:t>4</w:t>
            </w:r>
          </w:p>
        </w:tc>
        <w:tc>
          <w:tcPr>
            <w:tcW w:w="773" w:type="pct"/>
            <w:shd w:val="clear" w:color="auto" w:fill="auto"/>
          </w:tcPr>
          <w:p w:rsidR="00BC7523" w:rsidRPr="00F90C0D" w:rsidRDefault="00BC7523" w:rsidP="00AD1154">
            <w:pPr>
              <w:rPr>
                <w:rFonts w:ascii="宋体" w:hAnsi="宋体"/>
              </w:rPr>
            </w:pPr>
            <w:r w:rsidRPr="00F90C0D">
              <w:rPr>
                <w:rFonts w:ascii="宋体" w:hAnsi="宋体" w:hint="eastAsia"/>
              </w:rPr>
              <w:t>准备好需要安</w:t>
            </w:r>
            <w:r w:rsidRPr="00F90C0D">
              <w:rPr>
                <w:rFonts w:ascii="宋体" w:hAnsi="宋体" w:hint="eastAsia"/>
                <w:color w:val="000000"/>
              </w:rPr>
              <w:t>安装包</w:t>
            </w:r>
            <w:r w:rsidRPr="00F90C0D">
              <w:rPr>
                <w:rFonts w:ascii="宋体" w:hAnsi="宋体" w:hint="eastAsia"/>
              </w:rPr>
              <w:t>的国产机器和操作系统，及沙箱工具环境</w:t>
            </w:r>
            <w:r w:rsidR="00AD1154">
              <w:rPr>
                <w:rFonts w:ascii="宋体" w:hAnsi="宋体" w:hint="eastAsia"/>
              </w:rPr>
              <w:t>。</w:t>
            </w:r>
          </w:p>
        </w:tc>
        <w:tc>
          <w:tcPr>
            <w:tcW w:w="696" w:type="pct"/>
            <w:shd w:val="clear" w:color="auto" w:fill="auto"/>
          </w:tcPr>
          <w:p w:rsidR="00BC7523" w:rsidRPr="00F90C0D" w:rsidRDefault="00BC7523" w:rsidP="00AD1154">
            <w:pPr>
              <w:rPr>
                <w:rFonts w:ascii="宋体" w:hAnsi="宋体"/>
              </w:rPr>
            </w:pPr>
            <w:r w:rsidRPr="00F90C0D">
              <w:rPr>
                <w:rFonts w:ascii="宋体" w:hAnsi="宋体" w:hint="eastAsia"/>
              </w:rPr>
              <w:t>使用沙箱命令下载</w:t>
            </w:r>
            <w:r w:rsidR="00D5140D">
              <w:rPr>
                <w:rFonts w:ascii="宋体" w:hAnsi="宋体" w:hint="eastAsia"/>
                <w:color w:val="000000"/>
              </w:rPr>
              <w:t>运行时框架</w:t>
            </w:r>
            <w:r w:rsidRPr="00F90C0D">
              <w:rPr>
                <w:rFonts w:ascii="宋体" w:hAnsi="宋体" w:hint="eastAsia"/>
                <w:color w:val="000000"/>
              </w:rPr>
              <w:t>安装包</w:t>
            </w:r>
            <w:r w:rsidRPr="00F90C0D">
              <w:rPr>
                <w:rFonts w:ascii="宋体" w:hAnsi="宋体" w:hint="eastAsia"/>
              </w:rPr>
              <w:t>，并进行安装</w:t>
            </w:r>
            <w:r w:rsidR="00AD1154">
              <w:rPr>
                <w:rFonts w:ascii="宋体" w:hAnsi="宋体" w:hint="eastAsia"/>
              </w:rPr>
              <w:t>。</w:t>
            </w:r>
          </w:p>
        </w:tc>
        <w:tc>
          <w:tcPr>
            <w:tcW w:w="1314" w:type="pct"/>
            <w:shd w:val="clear" w:color="auto" w:fill="auto"/>
          </w:tcPr>
          <w:p w:rsidR="00BC7523" w:rsidRPr="00F90C0D" w:rsidRDefault="00BC7523" w:rsidP="00AD1154">
            <w:pPr>
              <w:rPr>
                <w:rFonts w:ascii="宋体" w:hAnsi="宋体"/>
                <w:spacing w:val="2"/>
                <w:szCs w:val="21"/>
              </w:rPr>
            </w:pPr>
            <w:r w:rsidRPr="00F90C0D">
              <w:rPr>
                <w:rFonts w:ascii="宋体" w:hAnsi="宋体" w:hint="eastAsia"/>
                <w:szCs w:val="21"/>
              </w:rPr>
              <w:t>在测试机器上能够下载指定版本的</w:t>
            </w:r>
            <w:r w:rsidR="00D5140D">
              <w:rPr>
                <w:rFonts w:ascii="宋体" w:hAnsi="宋体" w:hint="eastAsia"/>
                <w:color w:val="000000"/>
              </w:rPr>
              <w:t>运行时框架</w:t>
            </w:r>
            <w:r w:rsidRPr="00F90C0D">
              <w:rPr>
                <w:rFonts w:ascii="宋体" w:hAnsi="宋体" w:hint="eastAsia"/>
                <w:color w:val="000000"/>
              </w:rPr>
              <w:t>安装包</w:t>
            </w:r>
            <w:r w:rsidRPr="00F90C0D">
              <w:rPr>
                <w:rFonts w:ascii="宋体" w:hAnsi="宋体" w:hint="eastAsia"/>
                <w:szCs w:val="21"/>
              </w:rPr>
              <w:t>，它可以支持在相应的操作系统上安装或者已安装包的方式传递使用，操作过程中测试使用沙箱命令下载安装包</w:t>
            </w:r>
            <w:r w:rsidR="00AD1154">
              <w:rPr>
                <w:rFonts w:ascii="宋体" w:hAnsi="宋体" w:hint="eastAsia"/>
                <w:szCs w:val="21"/>
              </w:rPr>
              <w:t>。</w:t>
            </w:r>
          </w:p>
        </w:tc>
        <w:tc>
          <w:tcPr>
            <w:tcW w:w="850" w:type="pct"/>
            <w:shd w:val="clear" w:color="auto" w:fill="auto"/>
          </w:tcPr>
          <w:p w:rsidR="00BC7523" w:rsidRPr="00F90C0D" w:rsidRDefault="00BC7523" w:rsidP="00AD1154">
            <w:pPr>
              <w:rPr>
                <w:rFonts w:ascii="宋体" w:hAnsi="宋体"/>
              </w:rPr>
            </w:pPr>
            <w:r w:rsidRPr="00F90C0D">
              <w:rPr>
                <w:rFonts w:ascii="宋体" w:hAnsi="宋体" w:hint="eastAsia"/>
                <w:color w:val="000000"/>
              </w:rPr>
              <w:t>对指定版本(tag)的安装包</w:t>
            </w:r>
            <w:r w:rsidRPr="00F90C0D">
              <w:rPr>
                <w:rFonts w:ascii="宋体" w:hAnsi="宋体" w:hint="eastAsia"/>
              </w:rPr>
              <w:t>能够下载和安装成功</w:t>
            </w:r>
            <w:r w:rsidR="00AD1154">
              <w:rPr>
                <w:rFonts w:ascii="宋体" w:hAnsi="宋体" w:hint="eastAsia"/>
              </w:rPr>
              <w:t>。</w:t>
            </w:r>
          </w:p>
        </w:tc>
        <w:tc>
          <w:tcPr>
            <w:tcW w:w="618" w:type="pct"/>
            <w:shd w:val="clear" w:color="auto" w:fill="auto"/>
          </w:tcPr>
          <w:p w:rsidR="00BC7523" w:rsidRPr="00F90C0D" w:rsidRDefault="00BC7523" w:rsidP="00AD1154">
            <w:pPr>
              <w:jc w:val="center"/>
              <w:rPr>
                <w:rFonts w:ascii="宋体" w:hAnsi="宋体"/>
              </w:rPr>
            </w:pPr>
            <w:r w:rsidRPr="00F90C0D">
              <w:rPr>
                <w:rFonts w:ascii="宋体" w:hAnsi="宋体" w:hint="eastAsia"/>
              </w:rPr>
              <w:t>与预期结果一致</w:t>
            </w:r>
          </w:p>
        </w:tc>
        <w:tc>
          <w:tcPr>
            <w:tcW w:w="382" w:type="pct"/>
            <w:shd w:val="clear" w:color="auto" w:fill="auto"/>
          </w:tcPr>
          <w:p w:rsidR="00BC7523" w:rsidRPr="00F90C0D" w:rsidRDefault="00BC7523" w:rsidP="00AD1154">
            <w:pPr>
              <w:jc w:val="center"/>
              <w:rPr>
                <w:rFonts w:ascii="宋体" w:hAnsi="宋体"/>
              </w:rPr>
            </w:pPr>
            <w:r w:rsidRPr="00F90C0D">
              <w:rPr>
                <w:rFonts w:ascii="宋体" w:hAnsi="宋体" w:hint="eastAsia"/>
              </w:rPr>
              <w:t>-</w:t>
            </w:r>
          </w:p>
        </w:tc>
      </w:tr>
    </w:tbl>
    <w:p w:rsidR="00BC7523" w:rsidRDefault="00BC7523" w:rsidP="00BC7523">
      <w:pPr>
        <w:pStyle w:val="30"/>
      </w:pPr>
      <w:r w:rsidRPr="001D5913">
        <w:rPr>
          <w:rFonts w:hint="eastAsia"/>
        </w:rPr>
        <w:lastRenderedPageBreak/>
        <w:t>运行管理工具</w:t>
      </w:r>
      <w:r>
        <w:rPr>
          <w:rFonts w:ascii="宋体" w:hAnsi="宋体" w:hint="eastAsia"/>
          <w:szCs w:val="32"/>
        </w:rPr>
        <w:t>测试</w:t>
      </w:r>
    </w:p>
    <w:p w:rsidR="00BC7523" w:rsidRPr="0034633A" w:rsidRDefault="00BC7523" w:rsidP="00BC7523">
      <w:pPr>
        <w:pStyle w:val="a5"/>
        <w:numPr>
          <w:ilvl w:val="0"/>
          <w:numId w:val="12"/>
        </w:numPr>
        <w:ind w:firstLineChars="0"/>
        <w:jc w:val="center"/>
        <w:rPr>
          <w:rFonts w:ascii="宋体" w:hAnsi="宋体"/>
          <w:sz w:val="21"/>
          <w:szCs w:val="21"/>
        </w:rPr>
      </w:pPr>
      <w:commentRangeStart w:id="77"/>
      <w:r w:rsidRPr="0034633A">
        <w:rPr>
          <w:rFonts w:ascii="宋体" w:hAnsi="宋体" w:hint="eastAsia"/>
          <w:sz w:val="21"/>
          <w:szCs w:val="21"/>
        </w:rPr>
        <w:t>安装、升级、卸载管理测试用例</w:t>
      </w:r>
      <w:commentRangeEnd w:id="77"/>
      <w:r w:rsidR="00ED324B">
        <w:rPr>
          <w:rStyle w:val="af3"/>
        </w:rPr>
        <w:commentReference w:id="77"/>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2"/>
        <w:gridCol w:w="1561"/>
        <w:gridCol w:w="993"/>
        <w:gridCol w:w="1844"/>
        <w:gridCol w:w="2268"/>
        <w:gridCol w:w="1132"/>
        <w:gridCol w:w="703"/>
      </w:tblGrid>
      <w:tr w:rsidR="00BC7523" w:rsidRPr="0034633A" w:rsidTr="00AD1154">
        <w:tc>
          <w:tcPr>
            <w:tcW w:w="1218" w:type="pct"/>
            <w:gridSpan w:val="2"/>
            <w:tcBorders>
              <w:bottom w:val="single" w:sz="6"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用例名称/标识</w:t>
            </w:r>
          </w:p>
        </w:tc>
        <w:tc>
          <w:tcPr>
            <w:tcW w:w="3782" w:type="pct"/>
            <w:gridSpan w:val="5"/>
            <w:tcBorders>
              <w:bottom w:val="single" w:sz="6" w:space="0" w:color="000000"/>
            </w:tcBorders>
            <w:shd w:val="clear" w:color="auto" w:fill="auto"/>
          </w:tcPr>
          <w:p w:rsidR="00BC7523" w:rsidRPr="00F90C0D" w:rsidRDefault="00BC7523" w:rsidP="00AD1154">
            <w:pPr>
              <w:pStyle w:val="a9"/>
              <w:rPr>
                <w:rFonts w:ascii="宋体" w:hAnsi="宋体"/>
                <w:szCs w:val="21"/>
              </w:rPr>
            </w:pPr>
            <w:r w:rsidRPr="00F90C0D">
              <w:rPr>
                <w:rFonts w:ascii="宋体" w:hAnsi="宋体" w:hint="eastAsia"/>
                <w:szCs w:val="21"/>
              </w:rPr>
              <w:t>安装、升级、卸载管理/</w:t>
            </w:r>
            <w:r w:rsidRPr="00F90C0D">
              <w:rPr>
                <w:rFonts w:ascii="宋体" w:hAnsi="宋体"/>
                <w:szCs w:val="21"/>
              </w:rPr>
              <w:t>GN_</w:t>
            </w:r>
            <w:r w:rsidRPr="00F90C0D">
              <w:rPr>
                <w:rFonts w:ascii="宋体" w:hAnsi="宋体" w:hint="eastAsia"/>
                <w:szCs w:val="21"/>
              </w:rPr>
              <w:t xml:space="preserve"> PTGJC</w:t>
            </w:r>
            <w:r w:rsidRPr="00F90C0D">
              <w:rPr>
                <w:rFonts w:ascii="宋体" w:hAnsi="宋体"/>
                <w:szCs w:val="21"/>
              </w:rPr>
              <w:t xml:space="preserve"> _</w:t>
            </w:r>
            <w:r w:rsidRPr="00F90C0D">
              <w:rPr>
                <w:rFonts w:ascii="宋体" w:hAnsi="宋体" w:hint="eastAsia"/>
                <w:szCs w:val="21"/>
              </w:rPr>
              <w:t>YXGJ _ASXGL</w:t>
            </w:r>
          </w:p>
        </w:tc>
      </w:tr>
      <w:tr w:rsidR="00BC7523" w:rsidRPr="0034633A" w:rsidTr="00AD1154">
        <w:tc>
          <w:tcPr>
            <w:tcW w:w="1218" w:type="pct"/>
            <w:gridSpan w:val="2"/>
            <w:tcBorders>
              <w:top w:val="single" w:sz="6" w:space="0" w:color="000000"/>
              <w:bottom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BC7523" w:rsidRPr="000D7CA6" w:rsidRDefault="00BC7523" w:rsidP="00AD1154">
            <w:pPr>
              <w:pStyle w:val="a9"/>
              <w:rPr>
                <w:rFonts w:ascii="宋体" w:hAnsi="宋体"/>
                <w:noProof/>
                <w:szCs w:val="21"/>
              </w:rPr>
            </w:pPr>
            <w:r w:rsidRPr="00F90C0D">
              <w:rPr>
                <w:rFonts w:ascii="宋体" w:hAnsi="宋体" w:hint="eastAsia"/>
                <w:b/>
                <w:noProof/>
                <w:szCs w:val="21"/>
              </w:rPr>
              <w:t>测试目的</w:t>
            </w:r>
            <w:r w:rsidR="002A282B">
              <w:rPr>
                <w:rFonts w:ascii="宋体" w:hAnsi="宋体" w:hint="eastAsia"/>
                <w:b/>
                <w:noProof/>
                <w:szCs w:val="21"/>
              </w:rPr>
              <w:t>：</w:t>
            </w:r>
            <w:r>
              <w:rPr>
                <w:rFonts w:hint="eastAsia"/>
                <w:b/>
              </w:rPr>
              <w:t xml:space="preserve"> </w:t>
            </w:r>
            <w:r w:rsidRPr="000D7CA6">
              <w:rPr>
                <w:rFonts w:hint="eastAsia"/>
              </w:rPr>
              <w:t>测试配套工具支持对应用和运行时框架进行安装、升级和卸载</w:t>
            </w:r>
            <w:r w:rsidRPr="000D7CA6">
              <w:rPr>
                <w:rFonts w:ascii="宋体" w:hAnsi="宋体" w:hint="eastAsia"/>
                <w:noProof/>
                <w:szCs w:val="21"/>
              </w:rPr>
              <w:t>。</w:t>
            </w:r>
          </w:p>
          <w:p w:rsidR="00BC7523" w:rsidRPr="00712939" w:rsidRDefault="00BC7523" w:rsidP="00AD1154">
            <w:pPr>
              <w:pStyle w:val="a9"/>
              <w:rPr>
                <w:rFonts w:ascii="宋体" w:hAnsi="宋体"/>
                <w:noProof/>
                <w:szCs w:val="21"/>
              </w:rPr>
            </w:pPr>
            <w:r w:rsidRPr="00F90C0D">
              <w:rPr>
                <w:rFonts w:ascii="宋体" w:hAnsi="宋体" w:hint="eastAsia"/>
                <w:b/>
                <w:noProof/>
                <w:szCs w:val="21"/>
              </w:rPr>
              <w:t>测试方法</w:t>
            </w:r>
            <w:r w:rsidR="002A282B">
              <w:rPr>
                <w:rFonts w:ascii="宋体" w:hAnsi="宋体" w:hint="eastAsia"/>
                <w:b/>
                <w:noProof/>
                <w:szCs w:val="21"/>
              </w:rPr>
              <w:t>：</w:t>
            </w:r>
            <w:r w:rsidRPr="00F90C0D">
              <w:rPr>
                <w:rFonts w:ascii="宋体" w:hAnsi="宋体" w:hint="eastAsia"/>
                <w:noProof/>
                <w:color w:val="FF0000"/>
                <w:szCs w:val="21"/>
              </w:rPr>
              <w:t xml:space="preserve"> </w:t>
            </w:r>
            <w:r w:rsidR="00712939" w:rsidRPr="00712939">
              <w:rPr>
                <w:rFonts w:ascii="宋体" w:hAnsi="宋体" w:hint="eastAsia"/>
                <w:noProof/>
                <w:szCs w:val="21"/>
              </w:rPr>
              <w:t>通过基于load、rmi等命令分别对运行时框架的新老版本镜像进行安装、升级与卸载，并查看本地软件安装的情况确认是否成功</w:t>
            </w:r>
            <w:r w:rsidRPr="00712939">
              <w:rPr>
                <w:rFonts w:ascii="宋体" w:hAnsi="宋体" w:hint="eastAsia"/>
                <w:noProof/>
                <w:szCs w:val="21"/>
              </w:rPr>
              <w:t>；</w:t>
            </w:r>
          </w:p>
          <w:p w:rsidR="00BC7523" w:rsidRPr="00F90C0D" w:rsidRDefault="00BC7523" w:rsidP="00AD1154">
            <w:pPr>
              <w:pStyle w:val="a9"/>
              <w:rPr>
                <w:rFonts w:ascii="宋体" w:hAnsi="宋体"/>
                <w:noProof/>
                <w:szCs w:val="21"/>
              </w:rPr>
            </w:pPr>
            <w:r w:rsidRPr="00F90C0D">
              <w:rPr>
                <w:rFonts w:ascii="宋体" w:hAnsi="宋体" w:hint="eastAsia"/>
                <w:b/>
                <w:noProof/>
                <w:szCs w:val="21"/>
              </w:rPr>
              <w:t>合格判据</w:t>
            </w:r>
            <w:r w:rsidR="002A282B">
              <w:rPr>
                <w:rFonts w:ascii="宋体" w:hAnsi="宋体" w:hint="eastAsia"/>
                <w:b/>
                <w:noProof/>
                <w:szCs w:val="21"/>
              </w:rPr>
              <w:t>：</w:t>
            </w:r>
            <w:r w:rsidRPr="00F90C0D">
              <w:rPr>
                <w:rFonts w:ascii="宋体" w:hAnsi="宋体" w:hint="eastAsia"/>
                <w:noProof/>
                <w:color w:val="FF0000"/>
                <w:szCs w:val="21"/>
              </w:rPr>
              <w:t xml:space="preserve"> </w:t>
            </w:r>
            <w:r w:rsidRPr="000D7CA6">
              <w:rPr>
                <w:rFonts w:hint="eastAsia"/>
              </w:rPr>
              <w:t>成功支持应用和运行时框架的安装、升级和卸载</w:t>
            </w:r>
            <w:r w:rsidRPr="00F90C0D">
              <w:rPr>
                <w:rFonts w:ascii="宋体" w:hAnsi="宋体" w:hint="eastAsia"/>
                <w:noProof/>
                <w:szCs w:val="21"/>
              </w:rPr>
              <w:t>。</w:t>
            </w:r>
          </w:p>
        </w:tc>
      </w:tr>
      <w:tr w:rsidR="00BC7523" w:rsidRPr="0034633A" w:rsidTr="00EB3D0D">
        <w:tc>
          <w:tcPr>
            <w:tcW w:w="367" w:type="pct"/>
            <w:tcBorders>
              <w:top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步骤</w:t>
            </w:r>
          </w:p>
        </w:tc>
        <w:tc>
          <w:tcPr>
            <w:tcW w:w="851" w:type="pct"/>
            <w:tcBorders>
              <w:top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前提和约束</w:t>
            </w:r>
          </w:p>
        </w:tc>
        <w:tc>
          <w:tcPr>
            <w:tcW w:w="541" w:type="pct"/>
            <w:tcBorders>
              <w:top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输入</w:t>
            </w:r>
          </w:p>
        </w:tc>
        <w:tc>
          <w:tcPr>
            <w:tcW w:w="1005" w:type="pct"/>
            <w:tcBorders>
              <w:top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目的和动作</w:t>
            </w:r>
          </w:p>
        </w:tc>
        <w:tc>
          <w:tcPr>
            <w:tcW w:w="1236" w:type="pct"/>
            <w:tcBorders>
              <w:top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预期结果</w:t>
            </w:r>
          </w:p>
        </w:tc>
        <w:tc>
          <w:tcPr>
            <w:tcW w:w="617" w:type="pct"/>
            <w:tcBorders>
              <w:top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评估准则</w:t>
            </w:r>
          </w:p>
        </w:tc>
        <w:tc>
          <w:tcPr>
            <w:tcW w:w="384" w:type="pct"/>
            <w:tcBorders>
              <w:top w:val="single" w:sz="12" w:space="0" w:color="000000"/>
            </w:tcBorders>
            <w:shd w:val="clear" w:color="auto" w:fill="auto"/>
          </w:tcPr>
          <w:p w:rsidR="00BC7523" w:rsidRPr="00F90C0D" w:rsidRDefault="00BC7523" w:rsidP="00AD1154">
            <w:pPr>
              <w:pStyle w:val="a9"/>
              <w:jc w:val="center"/>
              <w:rPr>
                <w:rFonts w:ascii="宋体" w:hAnsi="宋体"/>
                <w:szCs w:val="21"/>
              </w:rPr>
            </w:pPr>
            <w:r w:rsidRPr="00F90C0D">
              <w:rPr>
                <w:rFonts w:ascii="宋体" w:hAnsi="宋体" w:hint="eastAsia"/>
                <w:szCs w:val="21"/>
              </w:rPr>
              <w:t>备注</w:t>
            </w:r>
          </w:p>
        </w:tc>
      </w:tr>
      <w:tr w:rsidR="00BC7523" w:rsidRPr="0034633A" w:rsidTr="00EB3D0D">
        <w:tc>
          <w:tcPr>
            <w:tcW w:w="367" w:type="pct"/>
            <w:shd w:val="clear" w:color="auto" w:fill="auto"/>
          </w:tcPr>
          <w:p w:rsidR="00BC7523" w:rsidRPr="00F90C0D" w:rsidRDefault="00BC7523" w:rsidP="00AD1154">
            <w:pPr>
              <w:pStyle w:val="a9"/>
              <w:jc w:val="center"/>
              <w:rPr>
                <w:rFonts w:ascii="宋体" w:hAnsi="宋体"/>
                <w:szCs w:val="21"/>
              </w:rPr>
            </w:pPr>
            <w:r w:rsidRPr="00F90C0D">
              <w:rPr>
                <w:rFonts w:ascii="宋体" w:hAnsi="宋体"/>
                <w:szCs w:val="21"/>
              </w:rPr>
              <w:t>步骤 1</w:t>
            </w:r>
          </w:p>
        </w:tc>
        <w:tc>
          <w:tcPr>
            <w:tcW w:w="851" w:type="pct"/>
            <w:shd w:val="clear" w:color="auto" w:fill="auto"/>
          </w:tcPr>
          <w:p w:rsidR="00BC7523" w:rsidRPr="00F90C0D" w:rsidRDefault="00BC7523" w:rsidP="00AD1154">
            <w:pPr>
              <w:rPr>
                <w:rFonts w:ascii="宋体" w:hAnsi="宋体"/>
                <w:szCs w:val="21"/>
              </w:rPr>
            </w:pPr>
            <w:r w:rsidRPr="00F90C0D">
              <w:rPr>
                <w:rFonts w:ascii="宋体" w:hAnsi="宋体" w:hint="eastAsia"/>
                <w:szCs w:val="21"/>
              </w:rPr>
              <w:t>1.已部署好应用沙箱且正常启动</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2.已准备好运行时框架镜像和应用</w:t>
            </w:r>
            <w:r w:rsidR="00712939">
              <w:rPr>
                <w:rFonts w:ascii="宋体" w:hAnsi="宋体" w:hint="eastAsia"/>
                <w:szCs w:val="21"/>
              </w:rPr>
              <w:t>老版本</w:t>
            </w:r>
            <w:r w:rsidRPr="00F90C0D">
              <w:rPr>
                <w:rFonts w:ascii="宋体" w:hAnsi="宋体" w:hint="eastAsia"/>
                <w:szCs w:val="21"/>
              </w:rPr>
              <w:t>镜像</w:t>
            </w:r>
            <w:r w:rsidR="00AD1154">
              <w:rPr>
                <w:rFonts w:ascii="宋体" w:hAnsi="宋体" w:hint="eastAsia"/>
                <w:szCs w:val="21"/>
              </w:rPr>
              <w:t>。</w:t>
            </w:r>
          </w:p>
        </w:tc>
        <w:tc>
          <w:tcPr>
            <w:tcW w:w="541" w:type="pct"/>
            <w:shd w:val="clear" w:color="auto" w:fill="auto"/>
          </w:tcPr>
          <w:p w:rsidR="00BC7523" w:rsidRPr="00F90C0D" w:rsidRDefault="00F461FF" w:rsidP="00AD1154">
            <w:pPr>
              <w:rPr>
                <w:rFonts w:ascii="宋体" w:hAnsi="宋体"/>
                <w:szCs w:val="21"/>
              </w:rPr>
            </w:pPr>
            <w:r w:rsidRPr="00F90C0D">
              <w:rPr>
                <w:rFonts w:ascii="宋体" w:hAnsi="宋体" w:hint="eastAsia"/>
                <w:szCs w:val="21"/>
              </w:rPr>
              <w:t>load命令</w:t>
            </w:r>
            <w:r>
              <w:rPr>
                <w:rFonts w:ascii="宋体" w:hAnsi="宋体" w:hint="eastAsia"/>
                <w:szCs w:val="21"/>
              </w:rPr>
              <w:t>、</w:t>
            </w:r>
            <w:r w:rsidRPr="00F90C0D">
              <w:rPr>
                <w:rFonts w:ascii="宋体" w:hAnsi="宋体" w:hint="eastAsia"/>
                <w:szCs w:val="21"/>
              </w:rPr>
              <w:t>运行时框架</w:t>
            </w:r>
            <w:r>
              <w:rPr>
                <w:rFonts w:ascii="宋体" w:hAnsi="宋体" w:hint="eastAsia"/>
                <w:szCs w:val="21"/>
              </w:rPr>
              <w:t>和应用老版本镜像</w:t>
            </w:r>
            <w:r w:rsidR="00AD1154">
              <w:rPr>
                <w:rFonts w:ascii="宋体" w:hAnsi="宋体" w:hint="eastAsia"/>
                <w:szCs w:val="21"/>
              </w:rPr>
              <w:t>。</w:t>
            </w:r>
          </w:p>
        </w:tc>
        <w:tc>
          <w:tcPr>
            <w:tcW w:w="1005" w:type="pct"/>
            <w:shd w:val="clear" w:color="auto" w:fill="auto"/>
          </w:tcPr>
          <w:p w:rsidR="00F461FF" w:rsidRPr="00F90C0D" w:rsidRDefault="00F461FF" w:rsidP="00AD1154">
            <w:pPr>
              <w:rPr>
                <w:rFonts w:ascii="宋体" w:hAnsi="宋体"/>
                <w:szCs w:val="21"/>
              </w:rPr>
            </w:pPr>
            <w:r w:rsidRPr="00F90C0D">
              <w:rPr>
                <w:rFonts w:ascii="宋体" w:hAnsi="宋体" w:hint="eastAsia"/>
                <w:szCs w:val="21"/>
              </w:rPr>
              <w:t>1.执行沙箱客户端load命令加载运行时框架</w:t>
            </w:r>
            <w:r>
              <w:rPr>
                <w:rFonts w:ascii="宋体" w:hAnsi="宋体" w:hint="eastAsia"/>
                <w:szCs w:val="21"/>
              </w:rPr>
              <w:t>老版本</w:t>
            </w:r>
            <w:r w:rsidRPr="00F90C0D">
              <w:rPr>
                <w:rFonts w:ascii="宋体" w:hAnsi="宋体" w:hint="eastAsia"/>
                <w:szCs w:val="21"/>
              </w:rPr>
              <w:t>镜像</w:t>
            </w:r>
            <w:r w:rsidR="00EB3D0D">
              <w:rPr>
                <w:rFonts w:ascii="宋体" w:hAnsi="宋体" w:hint="eastAsia"/>
                <w:szCs w:val="21"/>
              </w:rPr>
              <w:t>。</w:t>
            </w:r>
          </w:p>
          <w:p w:rsidR="00BC7523" w:rsidRPr="00F90C0D" w:rsidRDefault="00F461FF" w:rsidP="00AD1154">
            <w:pPr>
              <w:rPr>
                <w:rFonts w:ascii="宋体" w:hAnsi="宋体"/>
                <w:szCs w:val="21"/>
              </w:rPr>
            </w:pPr>
            <w:r w:rsidRPr="00F90C0D">
              <w:rPr>
                <w:rFonts w:ascii="宋体" w:hAnsi="宋体" w:hint="eastAsia"/>
                <w:szCs w:val="21"/>
              </w:rPr>
              <w:t>2.执行沙箱客户端load命令加载应用</w:t>
            </w:r>
            <w:r>
              <w:rPr>
                <w:rFonts w:ascii="宋体" w:hAnsi="宋体" w:hint="eastAsia"/>
                <w:szCs w:val="21"/>
              </w:rPr>
              <w:t>老版本</w:t>
            </w:r>
            <w:r w:rsidRPr="00F90C0D">
              <w:rPr>
                <w:rFonts w:ascii="宋体" w:hAnsi="宋体" w:hint="eastAsia"/>
                <w:szCs w:val="21"/>
              </w:rPr>
              <w:t>镜像</w:t>
            </w:r>
            <w:r w:rsidR="00AD1154">
              <w:rPr>
                <w:rFonts w:ascii="宋体" w:hAnsi="宋体" w:hint="eastAsia"/>
                <w:szCs w:val="21"/>
              </w:rPr>
              <w:t>。</w:t>
            </w:r>
          </w:p>
        </w:tc>
        <w:tc>
          <w:tcPr>
            <w:tcW w:w="1236" w:type="pct"/>
            <w:shd w:val="clear" w:color="auto" w:fill="auto"/>
          </w:tcPr>
          <w:p w:rsidR="00BC7523" w:rsidRPr="00F90C0D" w:rsidRDefault="00BC7523" w:rsidP="00AD1154">
            <w:pPr>
              <w:rPr>
                <w:rFonts w:ascii="宋体" w:hAnsi="宋体"/>
                <w:szCs w:val="21"/>
              </w:rPr>
            </w:pPr>
            <w:r w:rsidRPr="00F90C0D">
              <w:rPr>
                <w:rFonts w:ascii="宋体" w:hAnsi="宋体" w:hint="eastAsia"/>
                <w:szCs w:val="21"/>
              </w:rPr>
              <w:t>1.运行时框架镜像安装成功</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2.应用镜像安装成功</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3.使用images命令可以查看到已安装好的运行时框架镜像和应用</w:t>
            </w:r>
            <w:r w:rsidR="00F461FF">
              <w:rPr>
                <w:rFonts w:ascii="宋体" w:hAnsi="宋体" w:hint="eastAsia"/>
                <w:szCs w:val="21"/>
              </w:rPr>
              <w:t>老版本</w:t>
            </w:r>
            <w:r w:rsidRPr="00F90C0D">
              <w:rPr>
                <w:rFonts w:ascii="宋体" w:hAnsi="宋体" w:hint="eastAsia"/>
                <w:szCs w:val="21"/>
              </w:rPr>
              <w:t>镜像</w:t>
            </w:r>
            <w:r w:rsidR="00AD1154">
              <w:rPr>
                <w:rFonts w:ascii="宋体" w:hAnsi="宋体" w:hint="eastAsia"/>
                <w:szCs w:val="21"/>
              </w:rPr>
              <w:t>。</w:t>
            </w:r>
          </w:p>
        </w:tc>
        <w:tc>
          <w:tcPr>
            <w:tcW w:w="617" w:type="pct"/>
            <w:shd w:val="clear" w:color="auto" w:fill="auto"/>
          </w:tcPr>
          <w:p w:rsidR="00BC7523" w:rsidRPr="00F90C0D" w:rsidRDefault="00BC7523" w:rsidP="00AD1154">
            <w:pPr>
              <w:jc w:val="center"/>
              <w:rPr>
                <w:rFonts w:ascii="宋体" w:hAnsi="宋体"/>
                <w:szCs w:val="21"/>
              </w:rPr>
            </w:pPr>
            <w:r w:rsidRPr="00F90C0D">
              <w:rPr>
                <w:rFonts w:ascii="宋体" w:hAnsi="宋体" w:hint="eastAsia"/>
                <w:szCs w:val="21"/>
              </w:rPr>
              <w:t>与预期结果一致</w:t>
            </w:r>
          </w:p>
        </w:tc>
        <w:tc>
          <w:tcPr>
            <w:tcW w:w="384" w:type="pct"/>
            <w:shd w:val="clear" w:color="auto" w:fill="auto"/>
          </w:tcPr>
          <w:p w:rsidR="00BC7523" w:rsidRPr="00F90C0D" w:rsidRDefault="00BC7523" w:rsidP="00AD1154">
            <w:pPr>
              <w:jc w:val="center"/>
              <w:rPr>
                <w:rFonts w:ascii="宋体" w:hAnsi="宋体"/>
                <w:szCs w:val="21"/>
              </w:rPr>
            </w:pPr>
          </w:p>
        </w:tc>
      </w:tr>
      <w:tr w:rsidR="00BC7523" w:rsidRPr="0034633A" w:rsidTr="00EB3D0D">
        <w:tc>
          <w:tcPr>
            <w:tcW w:w="367" w:type="pct"/>
            <w:shd w:val="clear" w:color="auto" w:fill="auto"/>
          </w:tcPr>
          <w:p w:rsidR="00BC7523" w:rsidRPr="00F90C0D" w:rsidRDefault="00BC7523" w:rsidP="00AD1154">
            <w:pPr>
              <w:pStyle w:val="a9"/>
              <w:jc w:val="center"/>
              <w:rPr>
                <w:rFonts w:ascii="宋体" w:hAnsi="宋体"/>
                <w:szCs w:val="21"/>
              </w:rPr>
            </w:pPr>
            <w:r w:rsidRPr="00F90C0D">
              <w:rPr>
                <w:rFonts w:ascii="宋体" w:hAnsi="宋体"/>
                <w:szCs w:val="21"/>
              </w:rPr>
              <w:t>步骤 2</w:t>
            </w:r>
          </w:p>
        </w:tc>
        <w:tc>
          <w:tcPr>
            <w:tcW w:w="851" w:type="pct"/>
            <w:shd w:val="clear" w:color="auto" w:fill="auto"/>
          </w:tcPr>
          <w:p w:rsidR="00BC7523" w:rsidRPr="00F90C0D" w:rsidRDefault="00F461FF" w:rsidP="00AD1154">
            <w:pPr>
              <w:rPr>
                <w:rFonts w:ascii="宋体" w:hAnsi="宋体"/>
                <w:szCs w:val="21"/>
              </w:rPr>
            </w:pPr>
            <w:r>
              <w:rPr>
                <w:rFonts w:ascii="宋体" w:hAnsi="宋体" w:hint="eastAsia"/>
                <w:szCs w:val="21"/>
              </w:rPr>
              <w:t>1</w:t>
            </w:r>
            <w:r w:rsidR="00BC7523" w:rsidRPr="00F90C0D">
              <w:rPr>
                <w:rFonts w:ascii="宋体" w:hAnsi="宋体" w:hint="eastAsia"/>
                <w:szCs w:val="21"/>
              </w:rPr>
              <w:t>.已安装好运行时框架镜像和应用</w:t>
            </w:r>
            <w:r>
              <w:rPr>
                <w:rFonts w:ascii="宋体" w:hAnsi="宋体" w:hint="eastAsia"/>
                <w:szCs w:val="21"/>
              </w:rPr>
              <w:t>老版本</w:t>
            </w:r>
            <w:r w:rsidR="00BC7523" w:rsidRPr="00F90C0D">
              <w:rPr>
                <w:rFonts w:ascii="宋体" w:hAnsi="宋体" w:hint="eastAsia"/>
                <w:szCs w:val="21"/>
              </w:rPr>
              <w:t>镜像</w:t>
            </w:r>
          </w:p>
          <w:p w:rsidR="00BC7523" w:rsidRPr="00F90C0D" w:rsidRDefault="00BC7523" w:rsidP="00AD1154">
            <w:pPr>
              <w:rPr>
                <w:rFonts w:ascii="宋体" w:hAnsi="宋体"/>
                <w:szCs w:val="21"/>
              </w:rPr>
            </w:pPr>
            <w:r w:rsidRPr="00F90C0D">
              <w:rPr>
                <w:rFonts w:ascii="宋体" w:hAnsi="宋体" w:hint="eastAsia"/>
                <w:szCs w:val="21"/>
              </w:rPr>
              <w:t>3.已准备好运行时框架镜像和应用镜像的升级镜像</w:t>
            </w:r>
            <w:r w:rsidR="00EB3D0D">
              <w:rPr>
                <w:rFonts w:ascii="宋体" w:hAnsi="宋体" w:hint="eastAsia"/>
                <w:szCs w:val="21"/>
              </w:rPr>
              <w:t>。</w:t>
            </w:r>
          </w:p>
        </w:tc>
        <w:tc>
          <w:tcPr>
            <w:tcW w:w="541" w:type="pct"/>
            <w:shd w:val="clear" w:color="auto" w:fill="auto"/>
          </w:tcPr>
          <w:p w:rsidR="00BC7523" w:rsidRPr="00F90C0D" w:rsidRDefault="00F461FF" w:rsidP="00AD1154">
            <w:pPr>
              <w:rPr>
                <w:rFonts w:ascii="宋体" w:hAnsi="宋体"/>
                <w:szCs w:val="21"/>
              </w:rPr>
            </w:pPr>
            <w:r w:rsidRPr="00F90C0D">
              <w:rPr>
                <w:rFonts w:ascii="宋体" w:hAnsi="宋体" w:hint="eastAsia"/>
                <w:szCs w:val="21"/>
              </w:rPr>
              <w:t>load命令</w:t>
            </w:r>
            <w:r>
              <w:rPr>
                <w:rFonts w:ascii="宋体" w:hAnsi="宋体" w:hint="eastAsia"/>
                <w:szCs w:val="21"/>
              </w:rPr>
              <w:t>、</w:t>
            </w:r>
            <w:r w:rsidRPr="00F90C0D">
              <w:rPr>
                <w:rFonts w:ascii="宋体" w:hAnsi="宋体" w:hint="eastAsia"/>
                <w:szCs w:val="21"/>
              </w:rPr>
              <w:t>运行时框架</w:t>
            </w:r>
            <w:r>
              <w:rPr>
                <w:rFonts w:ascii="宋体" w:hAnsi="宋体" w:hint="eastAsia"/>
                <w:szCs w:val="21"/>
              </w:rPr>
              <w:t>和应用升级镜像</w:t>
            </w:r>
            <w:r w:rsidR="00EB3D0D">
              <w:rPr>
                <w:rFonts w:ascii="宋体" w:hAnsi="宋体" w:hint="eastAsia"/>
                <w:szCs w:val="21"/>
              </w:rPr>
              <w:t>。</w:t>
            </w:r>
          </w:p>
        </w:tc>
        <w:tc>
          <w:tcPr>
            <w:tcW w:w="1005" w:type="pct"/>
            <w:shd w:val="clear" w:color="auto" w:fill="auto"/>
          </w:tcPr>
          <w:p w:rsidR="00F461FF" w:rsidRPr="00F90C0D" w:rsidRDefault="00F461FF" w:rsidP="00AD1154">
            <w:pPr>
              <w:rPr>
                <w:rFonts w:ascii="宋体" w:hAnsi="宋体"/>
                <w:szCs w:val="21"/>
              </w:rPr>
            </w:pPr>
            <w:r w:rsidRPr="00F90C0D">
              <w:rPr>
                <w:rFonts w:ascii="宋体" w:hAnsi="宋体" w:hint="eastAsia"/>
                <w:szCs w:val="21"/>
              </w:rPr>
              <w:t>1.执行沙箱客户端load命令加载运行时框架升级镜像</w:t>
            </w:r>
          </w:p>
          <w:p w:rsidR="00BC7523" w:rsidRPr="00F90C0D" w:rsidRDefault="00F461FF" w:rsidP="00AD1154">
            <w:pPr>
              <w:rPr>
                <w:rFonts w:ascii="宋体" w:hAnsi="宋体"/>
                <w:szCs w:val="21"/>
              </w:rPr>
            </w:pPr>
            <w:r w:rsidRPr="00F90C0D">
              <w:rPr>
                <w:rFonts w:ascii="宋体" w:hAnsi="宋体" w:hint="eastAsia"/>
                <w:szCs w:val="21"/>
              </w:rPr>
              <w:t>2.执行沙箱客户端load命令加载应用升级镜像</w:t>
            </w:r>
            <w:r w:rsidR="00EB3D0D">
              <w:rPr>
                <w:rFonts w:ascii="宋体" w:hAnsi="宋体" w:hint="eastAsia"/>
                <w:szCs w:val="21"/>
              </w:rPr>
              <w:t>。</w:t>
            </w:r>
          </w:p>
        </w:tc>
        <w:tc>
          <w:tcPr>
            <w:tcW w:w="1236" w:type="pct"/>
            <w:shd w:val="clear" w:color="auto" w:fill="auto"/>
          </w:tcPr>
          <w:p w:rsidR="00BC7523" w:rsidRPr="00F90C0D" w:rsidRDefault="00BC7523" w:rsidP="00AD1154">
            <w:pPr>
              <w:rPr>
                <w:rFonts w:ascii="宋体" w:hAnsi="宋体"/>
                <w:szCs w:val="21"/>
              </w:rPr>
            </w:pPr>
            <w:r w:rsidRPr="00F90C0D">
              <w:rPr>
                <w:rFonts w:ascii="宋体" w:hAnsi="宋体" w:hint="eastAsia"/>
                <w:szCs w:val="21"/>
              </w:rPr>
              <w:t>1.运行时框架升级镜像安装成功</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2.应用升级镜像安装成功</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3.使用images命令可以查看到已安装好的运行时框架升级镜像和应用升级镜像</w:t>
            </w:r>
            <w:r w:rsidR="00EB3D0D">
              <w:rPr>
                <w:rFonts w:ascii="宋体" w:hAnsi="宋体" w:hint="eastAsia"/>
                <w:szCs w:val="21"/>
              </w:rPr>
              <w:t>。</w:t>
            </w:r>
          </w:p>
        </w:tc>
        <w:tc>
          <w:tcPr>
            <w:tcW w:w="617" w:type="pct"/>
            <w:shd w:val="clear" w:color="auto" w:fill="auto"/>
          </w:tcPr>
          <w:p w:rsidR="00BC7523" w:rsidRPr="00F90C0D" w:rsidRDefault="00BC7523" w:rsidP="00AD1154">
            <w:pPr>
              <w:jc w:val="center"/>
              <w:rPr>
                <w:rFonts w:ascii="宋体" w:hAnsi="宋体"/>
                <w:szCs w:val="21"/>
              </w:rPr>
            </w:pPr>
            <w:r w:rsidRPr="00F90C0D">
              <w:rPr>
                <w:rFonts w:ascii="宋体" w:hAnsi="宋体" w:hint="eastAsia"/>
                <w:szCs w:val="21"/>
              </w:rPr>
              <w:t>与预期结果一致</w:t>
            </w:r>
          </w:p>
        </w:tc>
        <w:tc>
          <w:tcPr>
            <w:tcW w:w="384" w:type="pct"/>
            <w:shd w:val="clear" w:color="auto" w:fill="auto"/>
          </w:tcPr>
          <w:p w:rsidR="00BC7523" w:rsidRPr="00F90C0D" w:rsidRDefault="00BC7523" w:rsidP="00AD1154">
            <w:pPr>
              <w:jc w:val="center"/>
              <w:rPr>
                <w:rFonts w:ascii="宋体" w:hAnsi="宋体"/>
                <w:szCs w:val="21"/>
              </w:rPr>
            </w:pPr>
            <w:r w:rsidRPr="00F90C0D">
              <w:rPr>
                <w:rFonts w:ascii="宋体" w:hAnsi="宋体" w:hint="eastAsia"/>
                <w:szCs w:val="21"/>
              </w:rPr>
              <w:t>-</w:t>
            </w:r>
          </w:p>
        </w:tc>
      </w:tr>
      <w:tr w:rsidR="00BC7523" w:rsidRPr="0034633A" w:rsidTr="00EB3D0D">
        <w:tc>
          <w:tcPr>
            <w:tcW w:w="367" w:type="pct"/>
            <w:shd w:val="clear" w:color="auto" w:fill="auto"/>
          </w:tcPr>
          <w:p w:rsidR="00BC7523" w:rsidRPr="00F90C0D" w:rsidRDefault="00BC7523" w:rsidP="00AD1154">
            <w:pPr>
              <w:pStyle w:val="a9"/>
              <w:jc w:val="center"/>
              <w:rPr>
                <w:rFonts w:ascii="宋体" w:hAnsi="宋体"/>
                <w:szCs w:val="21"/>
              </w:rPr>
            </w:pPr>
            <w:r w:rsidRPr="00F90C0D">
              <w:rPr>
                <w:rFonts w:ascii="宋体" w:hAnsi="宋体"/>
                <w:szCs w:val="21"/>
              </w:rPr>
              <w:t>步骤 3</w:t>
            </w:r>
          </w:p>
        </w:tc>
        <w:tc>
          <w:tcPr>
            <w:tcW w:w="851" w:type="pct"/>
            <w:shd w:val="clear" w:color="auto" w:fill="auto"/>
          </w:tcPr>
          <w:p w:rsidR="00BC7523" w:rsidRPr="00F90C0D" w:rsidRDefault="00BC7523" w:rsidP="00AD1154">
            <w:pPr>
              <w:rPr>
                <w:rFonts w:ascii="宋体" w:hAnsi="宋体"/>
                <w:szCs w:val="21"/>
              </w:rPr>
            </w:pPr>
            <w:r w:rsidRPr="00F90C0D">
              <w:rPr>
                <w:rFonts w:ascii="宋体" w:hAnsi="宋体" w:hint="eastAsia"/>
                <w:szCs w:val="21"/>
              </w:rPr>
              <w:t>1.已部署好应用沙箱且正常启动</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2.已安装好运行时框架镜像和应用镜像及升级镜像</w:t>
            </w:r>
            <w:r w:rsidR="00EB3D0D">
              <w:rPr>
                <w:rFonts w:ascii="宋体" w:hAnsi="宋体" w:hint="eastAsia"/>
                <w:szCs w:val="21"/>
              </w:rPr>
              <w:t>。</w:t>
            </w:r>
          </w:p>
        </w:tc>
        <w:tc>
          <w:tcPr>
            <w:tcW w:w="541" w:type="pct"/>
            <w:shd w:val="clear" w:color="auto" w:fill="auto"/>
          </w:tcPr>
          <w:p w:rsidR="00BC7523" w:rsidRPr="00F90C0D" w:rsidRDefault="00F461FF" w:rsidP="00AD1154">
            <w:pPr>
              <w:rPr>
                <w:rFonts w:ascii="宋体" w:hAnsi="宋体"/>
                <w:szCs w:val="21"/>
              </w:rPr>
            </w:pPr>
            <w:r w:rsidRPr="00F90C0D">
              <w:rPr>
                <w:rFonts w:ascii="宋体" w:hAnsi="宋体" w:hint="eastAsia"/>
                <w:szCs w:val="21"/>
              </w:rPr>
              <w:t>rmi命令</w:t>
            </w:r>
            <w:r>
              <w:rPr>
                <w:rFonts w:ascii="宋体" w:hAnsi="宋体" w:hint="eastAsia"/>
                <w:szCs w:val="21"/>
              </w:rPr>
              <w:t>、</w:t>
            </w:r>
            <w:r w:rsidRPr="00F90C0D">
              <w:rPr>
                <w:rFonts w:ascii="宋体" w:hAnsi="宋体" w:hint="eastAsia"/>
                <w:szCs w:val="21"/>
              </w:rPr>
              <w:t>运行时框架</w:t>
            </w:r>
            <w:r>
              <w:rPr>
                <w:rFonts w:ascii="宋体" w:hAnsi="宋体" w:hint="eastAsia"/>
                <w:szCs w:val="21"/>
              </w:rPr>
              <w:t>和应用</w:t>
            </w:r>
            <w:r w:rsidR="00712939">
              <w:rPr>
                <w:rFonts w:ascii="宋体" w:hAnsi="宋体" w:hint="eastAsia"/>
                <w:szCs w:val="21"/>
              </w:rPr>
              <w:t>升级</w:t>
            </w:r>
            <w:r>
              <w:rPr>
                <w:rFonts w:ascii="宋体" w:hAnsi="宋体" w:hint="eastAsia"/>
                <w:szCs w:val="21"/>
              </w:rPr>
              <w:t>镜像</w:t>
            </w:r>
          </w:p>
        </w:tc>
        <w:tc>
          <w:tcPr>
            <w:tcW w:w="1005" w:type="pct"/>
            <w:shd w:val="clear" w:color="auto" w:fill="auto"/>
          </w:tcPr>
          <w:p w:rsidR="00F461FF" w:rsidRPr="00F90C0D" w:rsidRDefault="00F461FF" w:rsidP="00AD1154">
            <w:pPr>
              <w:rPr>
                <w:rFonts w:ascii="宋体" w:hAnsi="宋体"/>
                <w:szCs w:val="21"/>
              </w:rPr>
            </w:pPr>
            <w:r w:rsidRPr="00F90C0D">
              <w:rPr>
                <w:rFonts w:ascii="宋体" w:hAnsi="宋体" w:hint="eastAsia"/>
                <w:szCs w:val="21"/>
              </w:rPr>
              <w:t>1.执行沙箱客户端rmi命令删除应用镜像</w:t>
            </w:r>
            <w:r w:rsidR="00EB3D0D">
              <w:rPr>
                <w:rFonts w:ascii="宋体" w:hAnsi="宋体" w:hint="eastAsia"/>
                <w:szCs w:val="21"/>
              </w:rPr>
              <w:t>。</w:t>
            </w:r>
          </w:p>
          <w:p w:rsidR="00F461FF" w:rsidRPr="00F90C0D" w:rsidRDefault="00F461FF" w:rsidP="00AD1154">
            <w:pPr>
              <w:rPr>
                <w:rFonts w:ascii="宋体" w:hAnsi="宋体"/>
                <w:szCs w:val="21"/>
              </w:rPr>
            </w:pPr>
            <w:r w:rsidRPr="00F90C0D">
              <w:rPr>
                <w:rFonts w:ascii="宋体" w:hAnsi="宋体" w:hint="eastAsia"/>
                <w:szCs w:val="21"/>
              </w:rPr>
              <w:t>2.执行沙箱客户端rmi命令删除运行时框架镜像</w:t>
            </w:r>
            <w:r w:rsidR="00EB3D0D">
              <w:rPr>
                <w:rFonts w:ascii="宋体" w:hAnsi="宋体" w:hint="eastAsia"/>
                <w:szCs w:val="21"/>
              </w:rPr>
              <w:t>。</w:t>
            </w:r>
          </w:p>
          <w:p w:rsidR="00F461FF" w:rsidRPr="00F90C0D" w:rsidRDefault="00F461FF" w:rsidP="00AD1154">
            <w:pPr>
              <w:rPr>
                <w:rFonts w:ascii="宋体" w:hAnsi="宋体"/>
                <w:szCs w:val="21"/>
              </w:rPr>
            </w:pPr>
            <w:r w:rsidRPr="00F90C0D">
              <w:rPr>
                <w:rFonts w:ascii="宋体" w:hAnsi="宋体" w:hint="eastAsia"/>
                <w:szCs w:val="21"/>
              </w:rPr>
              <w:t>3.执行沙箱客户端rmi命令删除应用升级镜像</w:t>
            </w:r>
          </w:p>
          <w:p w:rsidR="00BC7523" w:rsidRPr="00F90C0D" w:rsidRDefault="00F461FF" w:rsidP="003330A2">
            <w:pPr>
              <w:numPr>
                <w:ilvl w:val="0"/>
                <w:numId w:val="27"/>
              </w:numPr>
              <w:rPr>
                <w:rFonts w:ascii="宋体" w:hAnsi="宋体"/>
                <w:szCs w:val="21"/>
              </w:rPr>
            </w:pPr>
            <w:r w:rsidRPr="00F90C0D">
              <w:rPr>
                <w:rFonts w:ascii="宋体" w:hAnsi="宋体" w:hint="eastAsia"/>
                <w:szCs w:val="21"/>
              </w:rPr>
              <w:t>执行沙箱客户端rmi命令删除运行时框架升级镜像</w:t>
            </w:r>
            <w:r w:rsidR="00EB3D0D">
              <w:rPr>
                <w:rFonts w:ascii="宋体" w:hAnsi="宋体" w:hint="eastAsia"/>
                <w:szCs w:val="21"/>
              </w:rPr>
              <w:t>。</w:t>
            </w:r>
          </w:p>
        </w:tc>
        <w:tc>
          <w:tcPr>
            <w:tcW w:w="1236" w:type="pct"/>
            <w:shd w:val="clear" w:color="auto" w:fill="auto"/>
          </w:tcPr>
          <w:p w:rsidR="00BC7523" w:rsidRPr="00F90C0D" w:rsidRDefault="00BC7523" w:rsidP="00AD1154">
            <w:pPr>
              <w:rPr>
                <w:rFonts w:ascii="宋体" w:hAnsi="宋体"/>
                <w:szCs w:val="21"/>
              </w:rPr>
            </w:pPr>
            <w:r w:rsidRPr="00F90C0D">
              <w:rPr>
                <w:rFonts w:ascii="宋体" w:hAnsi="宋体" w:hint="eastAsia"/>
                <w:szCs w:val="21"/>
              </w:rPr>
              <w:t>1.应用镜像删除成功</w:t>
            </w:r>
          </w:p>
          <w:p w:rsidR="00BC7523" w:rsidRPr="00F90C0D" w:rsidRDefault="00BC7523" w:rsidP="003330A2">
            <w:pPr>
              <w:numPr>
                <w:ilvl w:val="0"/>
                <w:numId w:val="28"/>
              </w:numPr>
              <w:rPr>
                <w:rFonts w:ascii="宋体" w:hAnsi="宋体"/>
                <w:szCs w:val="21"/>
              </w:rPr>
            </w:pPr>
            <w:r w:rsidRPr="00F90C0D">
              <w:rPr>
                <w:rFonts w:ascii="宋体" w:hAnsi="宋体" w:hint="eastAsia"/>
                <w:szCs w:val="21"/>
              </w:rPr>
              <w:t>运行时框架镜像删除成功</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2.应用升级镜像删除成功</w:t>
            </w:r>
            <w:r w:rsidR="00EB3D0D">
              <w:rPr>
                <w:rFonts w:ascii="宋体" w:hAnsi="宋体" w:hint="eastAsia"/>
                <w:szCs w:val="21"/>
              </w:rPr>
              <w:t>。</w:t>
            </w:r>
          </w:p>
          <w:p w:rsidR="00BC7523" w:rsidRPr="00F90C0D" w:rsidRDefault="00BC7523" w:rsidP="00AD1154">
            <w:pPr>
              <w:rPr>
                <w:rFonts w:ascii="宋体" w:hAnsi="宋体"/>
                <w:szCs w:val="21"/>
              </w:rPr>
            </w:pPr>
            <w:r w:rsidRPr="00F90C0D">
              <w:rPr>
                <w:rFonts w:ascii="宋体" w:hAnsi="宋体" w:hint="eastAsia"/>
                <w:szCs w:val="21"/>
              </w:rPr>
              <w:t>3.运行时框架升级镜像删除成功</w:t>
            </w:r>
            <w:r w:rsidR="00EB3D0D">
              <w:rPr>
                <w:rFonts w:ascii="宋体" w:hAnsi="宋体" w:hint="eastAsia"/>
                <w:szCs w:val="21"/>
              </w:rPr>
              <w:t>。</w:t>
            </w:r>
          </w:p>
        </w:tc>
        <w:tc>
          <w:tcPr>
            <w:tcW w:w="617" w:type="pct"/>
            <w:shd w:val="clear" w:color="auto" w:fill="auto"/>
          </w:tcPr>
          <w:p w:rsidR="00BC7523" w:rsidRPr="00F90C0D" w:rsidRDefault="00BC7523" w:rsidP="00AD1154">
            <w:pPr>
              <w:jc w:val="center"/>
              <w:rPr>
                <w:rFonts w:ascii="宋体" w:hAnsi="宋体"/>
                <w:szCs w:val="21"/>
              </w:rPr>
            </w:pPr>
            <w:r w:rsidRPr="00F90C0D">
              <w:rPr>
                <w:rFonts w:ascii="宋体" w:hAnsi="宋体" w:hint="eastAsia"/>
                <w:szCs w:val="21"/>
              </w:rPr>
              <w:t>与预期结果一致</w:t>
            </w:r>
          </w:p>
        </w:tc>
        <w:tc>
          <w:tcPr>
            <w:tcW w:w="384" w:type="pct"/>
            <w:shd w:val="clear" w:color="auto" w:fill="auto"/>
          </w:tcPr>
          <w:p w:rsidR="00BC7523" w:rsidRPr="00F90C0D" w:rsidRDefault="00BC7523" w:rsidP="00AD1154">
            <w:pPr>
              <w:jc w:val="center"/>
              <w:rPr>
                <w:rFonts w:ascii="宋体" w:hAnsi="宋体"/>
                <w:szCs w:val="21"/>
              </w:rPr>
            </w:pPr>
            <w:r w:rsidRPr="00F90C0D">
              <w:rPr>
                <w:rFonts w:ascii="宋体" w:hAnsi="宋体" w:hint="eastAsia"/>
                <w:szCs w:val="21"/>
              </w:rPr>
              <w:t>-</w:t>
            </w:r>
          </w:p>
        </w:tc>
      </w:tr>
    </w:tbl>
    <w:p w:rsidR="00BC7523" w:rsidRPr="0034633A" w:rsidRDefault="00BC7523" w:rsidP="00BC7523">
      <w:pPr>
        <w:pStyle w:val="a5"/>
        <w:numPr>
          <w:ilvl w:val="0"/>
          <w:numId w:val="12"/>
        </w:numPr>
        <w:ind w:firstLineChars="0"/>
        <w:jc w:val="center"/>
        <w:rPr>
          <w:rFonts w:ascii="宋体" w:hAnsi="宋体"/>
          <w:sz w:val="21"/>
          <w:szCs w:val="21"/>
        </w:rPr>
      </w:pPr>
      <w:commentRangeStart w:id="78"/>
      <w:r w:rsidRPr="0034633A">
        <w:rPr>
          <w:rFonts w:ascii="宋体" w:hAnsi="宋体" w:hint="eastAsia"/>
          <w:sz w:val="21"/>
          <w:szCs w:val="21"/>
        </w:rPr>
        <w:t>安装信息管理测试用例</w:t>
      </w:r>
      <w:commentRangeEnd w:id="78"/>
      <w:r w:rsidR="00ED324B">
        <w:rPr>
          <w:rStyle w:val="af3"/>
        </w:rPr>
        <w:commentReference w:id="78"/>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4"/>
        <w:gridCol w:w="1418"/>
        <w:gridCol w:w="1277"/>
        <w:gridCol w:w="2268"/>
        <w:gridCol w:w="1701"/>
        <w:gridCol w:w="1132"/>
        <w:gridCol w:w="703"/>
      </w:tblGrid>
      <w:tr w:rsidR="00BC7523" w:rsidRPr="0034633A" w:rsidTr="00EB3D0D">
        <w:tc>
          <w:tcPr>
            <w:tcW w:w="1141" w:type="pct"/>
            <w:gridSpan w:val="2"/>
            <w:tcBorders>
              <w:bottom w:val="single" w:sz="6"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F90C0D" w:rsidRDefault="00BC7523" w:rsidP="00EB3D0D">
            <w:pPr>
              <w:pStyle w:val="a9"/>
              <w:rPr>
                <w:rFonts w:ascii="宋体" w:hAnsi="宋体"/>
                <w:szCs w:val="21"/>
              </w:rPr>
            </w:pPr>
            <w:r w:rsidRPr="00F90C0D">
              <w:rPr>
                <w:rFonts w:ascii="宋体" w:hAnsi="宋体" w:hint="eastAsia"/>
                <w:szCs w:val="21"/>
              </w:rPr>
              <w:t>安装信息管理/</w:t>
            </w:r>
            <w:r w:rsidRPr="00F90C0D">
              <w:rPr>
                <w:rFonts w:ascii="宋体" w:hAnsi="宋体"/>
                <w:szCs w:val="21"/>
              </w:rPr>
              <w:t>GN_</w:t>
            </w:r>
            <w:r w:rsidRPr="00F90C0D">
              <w:rPr>
                <w:rFonts w:ascii="宋体" w:hAnsi="宋体" w:hint="eastAsia"/>
                <w:szCs w:val="21"/>
              </w:rPr>
              <w:t>PTGJC</w:t>
            </w:r>
            <w:r w:rsidRPr="00F90C0D">
              <w:rPr>
                <w:rFonts w:ascii="宋体" w:hAnsi="宋体"/>
                <w:szCs w:val="21"/>
              </w:rPr>
              <w:t>_</w:t>
            </w:r>
            <w:r w:rsidRPr="00F90C0D">
              <w:rPr>
                <w:rFonts w:ascii="宋体" w:hAnsi="宋体" w:hint="eastAsia"/>
                <w:szCs w:val="21"/>
              </w:rPr>
              <w:t xml:space="preserve"> YXGJ _AZXX</w:t>
            </w:r>
          </w:p>
        </w:tc>
      </w:tr>
      <w:tr w:rsidR="00BC7523" w:rsidRPr="0034633A" w:rsidTr="00EB3D0D">
        <w:tc>
          <w:tcPr>
            <w:tcW w:w="1141" w:type="pct"/>
            <w:gridSpan w:val="2"/>
            <w:tcBorders>
              <w:top w:val="single" w:sz="6" w:space="0" w:color="000000"/>
              <w:bottom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F90C0D" w:rsidRDefault="00BC7523" w:rsidP="00EB3D0D">
            <w:pPr>
              <w:pStyle w:val="a9"/>
              <w:rPr>
                <w:rFonts w:ascii="宋体" w:hAnsi="宋体"/>
                <w:b/>
                <w:noProof/>
                <w:szCs w:val="21"/>
              </w:rPr>
            </w:pPr>
            <w:r w:rsidRPr="00F90C0D">
              <w:rPr>
                <w:rFonts w:ascii="宋体" w:hAnsi="宋体" w:hint="eastAsia"/>
                <w:b/>
                <w:noProof/>
                <w:szCs w:val="21"/>
              </w:rPr>
              <w:t>测试目的</w:t>
            </w:r>
            <w:r w:rsidR="002A282B">
              <w:rPr>
                <w:rFonts w:ascii="宋体" w:hAnsi="宋体" w:hint="eastAsia"/>
                <w:b/>
                <w:noProof/>
                <w:szCs w:val="21"/>
              </w:rPr>
              <w:t>：</w:t>
            </w:r>
            <w:r w:rsidRPr="00F90C0D">
              <w:rPr>
                <w:rFonts w:ascii="宋体" w:hAnsi="宋体" w:hint="eastAsia"/>
                <w:b/>
              </w:rPr>
              <w:t xml:space="preserve"> </w:t>
            </w:r>
            <w:r w:rsidRPr="00F90C0D">
              <w:rPr>
                <w:rFonts w:ascii="宋体" w:hAnsi="宋体" w:hint="eastAsia"/>
              </w:rPr>
              <w:t>支持对安装信息进行管理</w:t>
            </w:r>
            <w:r w:rsidRPr="00F90C0D">
              <w:rPr>
                <w:rFonts w:ascii="宋体" w:hAnsi="宋体" w:hint="eastAsia"/>
                <w:noProof/>
                <w:szCs w:val="21"/>
              </w:rPr>
              <w:t>。</w:t>
            </w:r>
          </w:p>
          <w:p w:rsidR="00BC7523" w:rsidRPr="00F90C0D" w:rsidRDefault="00BC7523" w:rsidP="00EB3D0D">
            <w:pPr>
              <w:pStyle w:val="a9"/>
              <w:rPr>
                <w:rFonts w:ascii="宋体" w:hAnsi="宋体"/>
                <w:noProof/>
                <w:szCs w:val="21"/>
              </w:rPr>
            </w:pPr>
            <w:r w:rsidRPr="00F90C0D">
              <w:rPr>
                <w:rFonts w:ascii="宋体" w:hAnsi="宋体" w:hint="eastAsia"/>
                <w:b/>
                <w:noProof/>
                <w:szCs w:val="21"/>
              </w:rPr>
              <w:t>测试方法</w:t>
            </w:r>
            <w:r w:rsidR="002A282B">
              <w:rPr>
                <w:rFonts w:ascii="宋体" w:hAnsi="宋体" w:hint="eastAsia"/>
                <w:b/>
                <w:noProof/>
                <w:szCs w:val="21"/>
              </w:rPr>
              <w:t>：</w:t>
            </w:r>
            <w:r w:rsidRPr="00F90C0D">
              <w:rPr>
                <w:rFonts w:ascii="宋体" w:hAnsi="宋体" w:hint="eastAsia"/>
                <w:noProof/>
                <w:color w:val="FF0000"/>
                <w:szCs w:val="21"/>
              </w:rPr>
              <w:t xml:space="preserve"> </w:t>
            </w:r>
            <w:r w:rsidR="00322FF5" w:rsidRPr="00322FF5">
              <w:rPr>
                <w:rFonts w:ascii="宋体" w:hAnsi="宋体" w:hint="eastAsia"/>
                <w:szCs w:val="24"/>
              </w:rPr>
              <w:t>基于load安装好运行时框架以及应用镜像后，基于images命</w:t>
            </w:r>
            <w:r w:rsidR="00322FF5" w:rsidRPr="00322FF5">
              <w:rPr>
                <w:rFonts w:ascii="宋体" w:hAnsi="宋体" w:hint="eastAsia"/>
                <w:szCs w:val="24"/>
              </w:rPr>
              <w:lastRenderedPageBreak/>
              <w:t>令查看已经安装好的镜像信息。</w:t>
            </w:r>
          </w:p>
          <w:p w:rsidR="00BC7523" w:rsidRPr="00F90C0D" w:rsidRDefault="00BC7523" w:rsidP="00EB3D0D">
            <w:pPr>
              <w:pStyle w:val="a9"/>
              <w:rPr>
                <w:rFonts w:ascii="宋体" w:hAnsi="宋体"/>
                <w:noProof/>
                <w:szCs w:val="21"/>
              </w:rPr>
            </w:pPr>
            <w:r w:rsidRPr="00F90C0D">
              <w:rPr>
                <w:rFonts w:ascii="宋体" w:hAnsi="宋体" w:hint="eastAsia"/>
                <w:b/>
                <w:szCs w:val="24"/>
              </w:rPr>
              <w:t>合格判据</w:t>
            </w:r>
            <w:r w:rsidR="002A282B">
              <w:rPr>
                <w:rFonts w:ascii="宋体" w:hAnsi="宋体" w:hint="eastAsia"/>
                <w:b/>
                <w:szCs w:val="24"/>
              </w:rPr>
              <w:t>：</w:t>
            </w:r>
            <w:r w:rsidRPr="00F90C0D">
              <w:rPr>
                <w:rFonts w:ascii="宋体" w:hAnsi="宋体" w:hint="eastAsia"/>
                <w:b/>
                <w:szCs w:val="24"/>
              </w:rPr>
              <w:t xml:space="preserve"> </w:t>
            </w:r>
            <w:r w:rsidRPr="00F90C0D">
              <w:rPr>
                <w:rFonts w:ascii="宋体" w:hAnsi="宋体" w:hint="eastAsia"/>
                <w:szCs w:val="24"/>
              </w:rPr>
              <w:t>能正常显示镜像的安装类型、安装时间等</w:t>
            </w:r>
          </w:p>
        </w:tc>
      </w:tr>
      <w:tr w:rsidR="00BC7523" w:rsidRPr="0034633A" w:rsidTr="00EB3D0D">
        <w:tc>
          <w:tcPr>
            <w:tcW w:w="368" w:type="pct"/>
            <w:tcBorders>
              <w:top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lastRenderedPageBreak/>
              <w:t>步骤</w:t>
            </w:r>
          </w:p>
        </w:tc>
        <w:tc>
          <w:tcPr>
            <w:tcW w:w="773" w:type="pct"/>
            <w:tcBorders>
              <w:top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前提和约束</w:t>
            </w:r>
          </w:p>
        </w:tc>
        <w:tc>
          <w:tcPr>
            <w:tcW w:w="696" w:type="pct"/>
            <w:tcBorders>
              <w:top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输入</w:t>
            </w:r>
          </w:p>
        </w:tc>
        <w:tc>
          <w:tcPr>
            <w:tcW w:w="1236" w:type="pct"/>
            <w:tcBorders>
              <w:top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目的和动作</w:t>
            </w:r>
          </w:p>
        </w:tc>
        <w:tc>
          <w:tcPr>
            <w:tcW w:w="927" w:type="pct"/>
            <w:tcBorders>
              <w:top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预期结果</w:t>
            </w:r>
          </w:p>
        </w:tc>
        <w:tc>
          <w:tcPr>
            <w:tcW w:w="617" w:type="pct"/>
            <w:tcBorders>
              <w:top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评估准则</w:t>
            </w:r>
          </w:p>
        </w:tc>
        <w:tc>
          <w:tcPr>
            <w:tcW w:w="383" w:type="pct"/>
            <w:tcBorders>
              <w:top w:val="single" w:sz="12" w:space="0" w:color="000000"/>
            </w:tcBorders>
            <w:shd w:val="clear" w:color="auto" w:fill="auto"/>
          </w:tcPr>
          <w:p w:rsidR="00BC7523" w:rsidRPr="00F90C0D" w:rsidRDefault="00BC7523" w:rsidP="00EB3D0D">
            <w:pPr>
              <w:pStyle w:val="a9"/>
              <w:jc w:val="center"/>
              <w:rPr>
                <w:rFonts w:ascii="宋体" w:hAnsi="宋体"/>
                <w:szCs w:val="21"/>
              </w:rPr>
            </w:pPr>
            <w:r w:rsidRPr="00F90C0D">
              <w:rPr>
                <w:rFonts w:ascii="宋体" w:hAnsi="宋体" w:hint="eastAsia"/>
                <w:szCs w:val="21"/>
              </w:rPr>
              <w:t>备注</w:t>
            </w:r>
          </w:p>
        </w:tc>
      </w:tr>
      <w:tr w:rsidR="00712939" w:rsidRPr="0034633A" w:rsidTr="00EB3D0D">
        <w:trPr>
          <w:trHeight w:val="1230"/>
        </w:trPr>
        <w:tc>
          <w:tcPr>
            <w:tcW w:w="368" w:type="pct"/>
            <w:tcBorders>
              <w:bottom w:val="single" w:sz="4" w:space="0" w:color="auto"/>
            </w:tcBorders>
            <w:shd w:val="clear" w:color="auto" w:fill="auto"/>
          </w:tcPr>
          <w:p w:rsidR="00712939" w:rsidRPr="00F90C0D" w:rsidRDefault="00712939" w:rsidP="00EB3D0D">
            <w:pPr>
              <w:pStyle w:val="a9"/>
              <w:jc w:val="center"/>
              <w:rPr>
                <w:rFonts w:ascii="宋体" w:hAnsi="宋体"/>
              </w:rPr>
            </w:pPr>
            <w:r w:rsidRPr="00F90C0D">
              <w:rPr>
                <w:rFonts w:ascii="宋体" w:hAnsi="宋体"/>
              </w:rPr>
              <w:t>步骤 1</w:t>
            </w:r>
          </w:p>
        </w:tc>
        <w:tc>
          <w:tcPr>
            <w:tcW w:w="773" w:type="pct"/>
            <w:vMerge w:val="restart"/>
            <w:shd w:val="clear" w:color="auto" w:fill="auto"/>
          </w:tcPr>
          <w:p w:rsidR="00712939" w:rsidRPr="00F90C0D" w:rsidRDefault="00712939" w:rsidP="00EB3D0D">
            <w:pPr>
              <w:rPr>
                <w:rFonts w:ascii="宋体" w:hAnsi="宋体"/>
              </w:rPr>
            </w:pPr>
            <w:r w:rsidRPr="00F90C0D">
              <w:rPr>
                <w:rFonts w:ascii="宋体" w:hAnsi="宋体" w:hint="eastAsia"/>
              </w:rPr>
              <w:t>已部署好应用沙箱且正常启动</w:t>
            </w:r>
            <w:r>
              <w:rPr>
                <w:rFonts w:ascii="宋体" w:hAnsi="宋体" w:hint="eastAsia"/>
              </w:rPr>
              <w:t>，</w:t>
            </w:r>
            <w:r w:rsidRPr="00F90C0D">
              <w:rPr>
                <w:rFonts w:ascii="宋体" w:hAnsi="宋体" w:hint="eastAsia"/>
              </w:rPr>
              <w:t>已准备好运行时框架镜像和应用镜像</w:t>
            </w:r>
            <w:r w:rsidR="00EB3D0D">
              <w:rPr>
                <w:rFonts w:ascii="宋体" w:hAnsi="宋体" w:hint="eastAsia"/>
              </w:rPr>
              <w:t>。</w:t>
            </w:r>
          </w:p>
        </w:tc>
        <w:tc>
          <w:tcPr>
            <w:tcW w:w="696" w:type="pct"/>
            <w:tcBorders>
              <w:bottom w:val="single" w:sz="4" w:space="0" w:color="auto"/>
            </w:tcBorders>
            <w:shd w:val="clear" w:color="auto" w:fill="auto"/>
          </w:tcPr>
          <w:p w:rsidR="00712939" w:rsidRPr="00712939" w:rsidRDefault="00712939" w:rsidP="00EB3D0D">
            <w:pPr>
              <w:rPr>
                <w:rFonts w:ascii="宋体" w:hAnsi="宋体"/>
              </w:rPr>
            </w:pPr>
            <w:r w:rsidRPr="00F90C0D">
              <w:rPr>
                <w:rFonts w:ascii="宋体" w:hAnsi="宋体" w:hint="eastAsia"/>
              </w:rPr>
              <w:t>load命令</w:t>
            </w:r>
            <w:r>
              <w:rPr>
                <w:rFonts w:ascii="宋体" w:hAnsi="宋体" w:hint="eastAsia"/>
              </w:rPr>
              <w:t>，</w:t>
            </w:r>
            <w:r w:rsidRPr="00F90C0D">
              <w:rPr>
                <w:rFonts w:ascii="宋体" w:hAnsi="宋体" w:hint="eastAsia"/>
              </w:rPr>
              <w:t>运行时框架基础镜像和应用镜像</w:t>
            </w:r>
            <w:r w:rsidR="00EB3D0D">
              <w:rPr>
                <w:rFonts w:ascii="宋体" w:hAnsi="宋体" w:hint="eastAsia"/>
              </w:rPr>
              <w:t>。</w:t>
            </w:r>
          </w:p>
        </w:tc>
        <w:tc>
          <w:tcPr>
            <w:tcW w:w="1236" w:type="pct"/>
            <w:tcBorders>
              <w:bottom w:val="single" w:sz="4" w:space="0" w:color="auto"/>
            </w:tcBorders>
            <w:shd w:val="clear" w:color="auto" w:fill="auto"/>
          </w:tcPr>
          <w:p w:rsidR="00712939" w:rsidRPr="00F90C0D" w:rsidRDefault="00712939" w:rsidP="00EB3D0D">
            <w:pPr>
              <w:rPr>
                <w:rFonts w:ascii="宋体" w:hAnsi="宋体"/>
              </w:rPr>
            </w:pPr>
            <w:r w:rsidRPr="00F90C0D">
              <w:rPr>
                <w:rFonts w:ascii="宋体" w:hAnsi="宋体" w:hint="eastAsia"/>
              </w:rPr>
              <w:t>执行沙箱客户端load命令加载运行时框架基础镜像和应用镜像</w:t>
            </w:r>
            <w:r w:rsidR="00EB3D0D">
              <w:rPr>
                <w:rFonts w:ascii="宋体" w:hAnsi="宋体" w:hint="eastAsia"/>
              </w:rPr>
              <w:t>。</w:t>
            </w:r>
          </w:p>
        </w:tc>
        <w:tc>
          <w:tcPr>
            <w:tcW w:w="927" w:type="pct"/>
            <w:tcBorders>
              <w:bottom w:val="single" w:sz="4" w:space="0" w:color="auto"/>
            </w:tcBorders>
            <w:shd w:val="clear" w:color="auto" w:fill="auto"/>
          </w:tcPr>
          <w:p w:rsidR="00712939" w:rsidRPr="00F90C0D" w:rsidRDefault="00712939" w:rsidP="00EB3D0D">
            <w:pPr>
              <w:rPr>
                <w:rFonts w:ascii="宋体" w:hAnsi="宋体"/>
              </w:rPr>
            </w:pPr>
            <w:r w:rsidRPr="00F90C0D">
              <w:rPr>
                <w:rFonts w:ascii="宋体" w:hAnsi="宋体" w:hint="eastAsia"/>
              </w:rPr>
              <w:t>安装镜像成功</w:t>
            </w:r>
            <w:r>
              <w:rPr>
                <w:rFonts w:ascii="宋体" w:hAnsi="宋体" w:hint="eastAsia"/>
              </w:rPr>
              <w:t>，应用镜像可以成功运行</w:t>
            </w:r>
            <w:r w:rsidR="00EB3D0D">
              <w:rPr>
                <w:rFonts w:ascii="宋体" w:hAnsi="宋体" w:hint="eastAsia"/>
              </w:rPr>
              <w:t>。</w:t>
            </w:r>
          </w:p>
        </w:tc>
        <w:tc>
          <w:tcPr>
            <w:tcW w:w="617" w:type="pct"/>
            <w:tcBorders>
              <w:bottom w:val="single" w:sz="4" w:space="0" w:color="auto"/>
            </w:tcBorders>
            <w:shd w:val="clear" w:color="auto" w:fill="auto"/>
          </w:tcPr>
          <w:p w:rsidR="00712939" w:rsidRPr="00F90C0D" w:rsidRDefault="00712939" w:rsidP="00EB3D0D">
            <w:pPr>
              <w:jc w:val="center"/>
              <w:rPr>
                <w:rFonts w:ascii="宋体" w:hAnsi="宋体"/>
              </w:rPr>
            </w:pPr>
            <w:r w:rsidRPr="00F90C0D">
              <w:rPr>
                <w:rFonts w:ascii="宋体" w:hAnsi="宋体" w:hint="eastAsia"/>
              </w:rPr>
              <w:t>与预期结果一致</w:t>
            </w:r>
          </w:p>
        </w:tc>
        <w:tc>
          <w:tcPr>
            <w:tcW w:w="383" w:type="pct"/>
            <w:tcBorders>
              <w:bottom w:val="single" w:sz="4" w:space="0" w:color="auto"/>
            </w:tcBorders>
            <w:shd w:val="clear" w:color="auto" w:fill="auto"/>
          </w:tcPr>
          <w:p w:rsidR="00712939" w:rsidRPr="00F90C0D" w:rsidRDefault="00712939" w:rsidP="00EB3D0D">
            <w:pPr>
              <w:jc w:val="center"/>
              <w:rPr>
                <w:rFonts w:ascii="宋体" w:hAnsi="宋体"/>
              </w:rPr>
            </w:pPr>
          </w:p>
        </w:tc>
      </w:tr>
      <w:tr w:rsidR="00712939" w:rsidRPr="0034633A" w:rsidTr="00EB3D0D">
        <w:trPr>
          <w:trHeight w:val="1575"/>
        </w:trPr>
        <w:tc>
          <w:tcPr>
            <w:tcW w:w="368" w:type="pct"/>
            <w:tcBorders>
              <w:top w:val="single" w:sz="4" w:space="0" w:color="auto"/>
            </w:tcBorders>
            <w:shd w:val="clear" w:color="auto" w:fill="auto"/>
          </w:tcPr>
          <w:p w:rsidR="00712939" w:rsidRPr="00F90C0D" w:rsidRDefault="00712939" w:rsidP="00EB3D0D">
            <w:pPr>
              <w:pStyle w:val="a9"/>
              <w:jc w:val="center"/>
              <w:rPr>
                <w:rFonts w:ascii="宋体" w:hAnsi="宋体"/>
              </w:rPr>
            </w:pPr>
            <w:r w:rsidRPr="00F90C0D">
              <w:rPr>
                <w:rFonts w:ascii="宋体" w:hAnsi="宋体"/>
              </w:rPr>
              <w:t>步骤</w:t>
            </w:r>
            <w:r>
              <w:rPr>
                <w:rFonts w:ascii="宋体" w:hAnsi="宋体"/>
              </w:rPr>
              <w:t xml:space="preserve"> </w:t>
            </w:r>
            <w:r>
              <w:rPr>
                <w:rFonts w:ascii="宋体" w:hAnsi="宋体" w:hint="eastAsia"/>
              </w:rPr>
              <w:t>2</w:t>
            </w:r>
          </w:p>
        </w:tc>
        <w:tc>
          <w:tcPr>
            <w:tcW w:w="773" w:type="pct"/>
            <w:vMerge/>
            <w:shd w:val="clear" w:color="auto" w:fill="auto"/>
          </w:tcPr>
          <w:p w:rsidR="00712939" w:rsidRPr="00F90C0D" w:rsidRDefault="00712939" w:rsidP="00EB3D0D">
            <w:pPr>
              <w:rPr>
                <w:rFonts w:ascii="宋体" w:hAnsi="宋体"/>
              </w:rPr>
            </w:pPr>
          </w:p>
        </w:tc>
        <w:tc>
          <w:tcPr>
            <w:tcW w:w="696" w:type="pct"/>
            <w:tcBorders>
              <w:top w:val="single" w:sz="4" w:space="0" w:color="auto"/>
            </w:tcBorders>
            <w:shd w:val="clear" w:color="auto" w:fill="auto"/>
          </w:tcPr>
          <w:p w:rsidR="00712939" w:rsidRPr="00F90C0D" w:rsidRDefault="00712939" w:rsidP="00EB3D0D">
            <w:pPr>
              <w:rPr>
                <w:rFonts w:ascii="宋体" w:hAnsi="宋体"/>
              </w:rPr>
            </w:pPr>
            <w:r w:rsidRPr="00F90C0D">
              <w:rPr>
                <w:rFonts w:ascii="宋体" w:hAnsi="宋体" w:hint="eastAsia"/>
              </w:rPr>
              <w:t>images命令</w:t>
            </w:r>
            <w:r w:rsidR="00EB3D0D">
              <w:rPr>
                <w:rFonts w:ascii="宋体" w:hAnsi="宋体" w:hint="eastAsia"/>
              </w:rPr>
              <w:t>。</w:t>
            </w:r>
          </w:p>
        </w:tc>
        <w:tc>
          <w:tcPr>
            <w:tcW w:w="1236" w:type="pct"/>
            <w:tcBorders>
              <w:top w:val="single" w:sz="4" w:space="0" w:color="auto"/>
            </w:tcBorders>
            <w:shd w:val="clear" w:color="auto" w:fill="auto"/>
          </w:tcPr>
          <w:p w:rsidR="00712939" w:rsidRPr="00F90C0D" w:rsidRDefault="00712939" w:rsidP="00EB3D0D">
            <w:pPr>
              <w:rPr>
                <w:rFonts w:ascii="宋体" w:hAnsi="宋体"/>
              </w:rPr>
            </w:pPr>
            <w:r w:rsidRPr="00F90C0D">
              <w:rPr>
                <w:rFonts w:ascii="宋体" w:hAnsi="宋体" w:hint="eastAsia"/>
              </w:rPr>
              <w:t>执行沙箱客户端images命令显示基础镜像和应用镜像的安装类型和安装时间</w:t>
            </w:r>
            <w:r w:rsidR="00EB3D0D">
              <w:rPr>
                <w:rFonts w:ascii="宋体" w:hAnsi="宋体" w:hint="eastAsia"/>
              </w:rPr>
              <w:t>。</w:t>
            </w:r>
          </w:p>
        </w:tc>
        <w:tc>
          <w:tcPr>
            <w:tcW w:w="927" w:type="pct"/>
            <w:tcBorders>
              <w:top w:val="single" w:sz="4" w:space="0" w:color="auto"/>
            </w:tcBorders>
            <w:shd w:val="clear" w:color="auto" w:fill="auto"/>
          </w:tcPr>
          <w:p w:rsidR="00712939" w:rsidRPr="00F90C0D" w:rsidRDefault="00712939" w:rsidP="00EB3D0D">
            <w:pPr>
              <w:rPr>
                <w:rFonts w:ascii="宋体" w:hAnsi="宋体"/>
              </w:rPr>
            </w:pPr>
            <w:r w:rsidRPr="00F90C0D">
              <w:rPr>
                <w:rFonts w:ascii="宋体" w:hAnsi="宋体" w:hint="eastAsia"/>
              </w:rPr>
              <w:t>显示安装类型和安装时间成功</w:t>
            </w:r>
            <w:r w:rsidR="00EB3D0D">
              <w:rPr>
                <w:rFonts w:ascii="宋体" w:hAnsi="宋体" w:hint="eastAsia"/>
              </w:rPr>
              <w:t>。</w:t>
            </w:r>
          </w:p>
        </w:tc>
        <w:tc>
          <w:tcPr>
            <w:tcW w:w="617" w:type="pct"/>
            <w:tcBorders>
              <w:top w:val="single" w:sz="4" w:space="0" w:color="auto"/>
            </w:tcBorders>
            <w:shd w:val="clear" w:color="auto" w:fill="auto"/>
          </w:tcPr>
          <w:p w:rsidR="00712939" w:rsidRPr="00F90C0D" w:rsidRDefault="00712939" w:rsidP="00EB3D0D">
            <w:pPr>
              <w:jc w:val="center"/>
              <w:rPr>
                <w:rFonts w:ascii="宋体" w:hAnsi="宋体"/>
              </w:rPr>
            </w:pPr>
            <w:r w:rsidRPr="00F90C0D">
              <w:rPr>
                <w:rFonts w:ascii="宋体" w:hAnsi="宋体" w:hint="eastAsia"/>
              </w:rPr>
              <w:t>与预期结果一致</w:t>
            </w:r>
          </w:p>
        </w:tc>
        <w:tc>
          <w:tcPr>
            <w:tcW w:w="383" w:type="pct"/>
            <w:tcBorders>
              <w:top w:val="single" w:sz="4" w:space="0" w:color="auto"/>
            </w:tcBorders>
            <w:shd w:val="clear" w:color="auto" w:fill="auto"/>
          </w:tcPr>
          <w:p w:rsidR="00712939" w:rsidRPr="00F90C0D" w:rsidRDefault="00712939" w:rsidP="00EB3D0D">
            <w:pPr>
              <w:jc w:val="center"/>
              <w:rPr>
                <w:rFonts w:ascii="宋体" w:hAnsi="宋体"/>
              </w:rPr>
            </w:pPr>
          </w:p>
        </w:tc>
      </w:tr>
    </w:tbl>
    <w:p w:rsidR="00BC7523" w:rsidRPr="0034633A" w:rsidRDefault="00BC7523" w:rsidP="00BC7523">
      <w:pPr>
        <w:pStyle w:val="a5"/>
        <w:numPr>
          <w:ilvl w:val="0"/>
          <w:numId w:val="12"/>
        </w:numPr>
        <w:ind w:firstLineChars="0"/>
        <w:jc w:val="center"/>
        <w:rPr>
          <w:rFonts w:ascii="宋体" w:hAnsi="宋体"/>
          <w:sz w:val="21"/>
          <w:szCs w:val="21"/>
        </w:rPr>
      </w:pPr>
      <w:commentRangeStart w:id="79"/>
      <w:r w:rsidRPr="0034633A">
        <w:rPr>
          <w:rFonts w:ascii="宋体" w:hAnsi="宋体" w:hint="eastAsia"/>
          <w:sz w:val="21"/>
          <w:szCs w:val="21"/>
        </w:rPr>
        <w:t>应用基于运行时框架的启动和运行管理测试用例</w:t>
      </w:r>
      <w:commentRangeEnd w:id="79"/>
      <w:r w:rsidR="00ED324B">
        <w:rPr>
          <w:rStyle w:val="af3"/>
        </w:rPr>
        <w:commentReference w:id="79"/>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6"/>
        <w:gridCol w:w="1559"/>
        <w:gridCol w:w="752"/>
        <w:gridCol w:w="1941"/>
        <w:gridCol w:w="2412"/>
        <w:gridCol w:w="1132"/>
        <w:gridCol w:w="701"/>
      </w:tblGrid>
      <w:tr w:rsidR="00BC7523" w:rsidRPr="0034633A" w:rsidTr="00EB3D0D">
        <w:tc>
          <w:tcPr>
            <w:tcW w:w="1218" w:type="pct"/>
            <w:gridSpan w:val="2"/>
            <w:tcBorders>
              <w:bottom w:val="single" w:sz="6"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用例名称/标识</w:t>
            </w:r>
          </w:p>
        </w:tc>
        <w:tc>
          <w:tcPr>
            <w:tcW w:w="3782" w:type="pct"/>
            <w:gridSpan w:val="5"/>
            <w:tcBorders>
              <w:bottom w:val="single" w:sz="6" w:space="0" w:color="000000"/>
            </w:tcBorders>
            <w:shd w:val="clear" w:color="auto" w:fill="auto"/>
          </w:tcPr>
          <w:p w:rsidR="00BC7523" w:rsidRPr="000D7CA6" w:rsidRDefault="00BC7523" w:rsidP="00EB3D0D">
            <w:pPr>
              <w:pStyle w:val="a9"/>
              <w:rPr>
                <w:rFonts w:ascii="宋体" w:hAnsi="宋体"/>
                <w:szCs w:val="21"/>
              </w:rPr>
            </w:pPr>
            <w:r w:rsidRPr="000D7CA6">
              <w:rPr>
                <w:rFonts w:ascii="宋体" w:hAnsi="宋体" w:hint="eastAsia"/>
                <w:szCs w:val="21"/>
              </w:rPr>
              <w:t>应用基于运行时框架的启动和运行管理/</w:t>
            </w:r>
            <w:r w:rsidRPr="000D7CA6">
              <w:rPr>
                <w:rFonts w:ascii="宋体" w:hAnsi="宋体"/>
                <w:szCs w:val="21"/>
              </w:rPr>
              <w:t>GN_</w:t>
            </w:r>
            <w:r w:rsidRPr="000D7CA6">
              <w:rPr>
                <w:rFonts w:ascii="宋体" w:hAnsi="宋体" w:hint="eastAsia"/>
                <w:szCs w:val="21"/>
              </w:rPr>
              <w:t>PTGJC</w:t>
            </w:r>
            <w:r w:rsidRPr="000D7CA6">
              <w:rPr>
                <w:rFonts w:ascii="宋体" w:hAnsi="宋体"/>
                <w:szCs w:val="21"/>
              </w:rPr>
              <w:t>_</w:t>
            </w:r>
            <w:r w:rsidRPr="000D7CA6">
              <w:rPr>
                <w:rFonts w:ascii="宋体" w:hAnsi="宋体" w:hint="eastAsia"/>
                <w:szCs w:val="21"/>
              </w:rPr>
              <w:t xml:space="preserve"> YXGJ _QDYX</w:t>
            </w:r>
          </w:p>
        </w:tc>
      </w:tr>
      <w:tr w:rsidR="00BC7523" w:rsidRPr="0034633A" w:rsidTr="00EB3D0D">
        <w:tc>
          <w:tcPr>
            <w:tcW w:w="1218" w:type="pct"/>
            <w:gridSpan w:val="2"/>
            <w:tcBorders>
              <w:top w:val="single" w:sz="6" w:space="0" w:color="000000"/>
              <w:bottom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用例说明</w:t>
            </w:r>
          </w:p>
        </w:tc>
        <w:tc>
          <w:tcPr>
            <w:tcW w:w="3782" w:type="pct"/>
            <w:gridSpan w:val="5"/>
            <w:tcBorders>
              <w:top w:val="single" w:sz="6" w:space="0" w:color="000000"/>
              <w:bottom w:val="single" w:sz="12" w:space="0" w:color="000000"/>
            </w:tcBorders>
            <w:shd w:val="clear" w:color="auto" w:fill="auto"/>
          </w:tcPr>
          <w:p w:rsidR="00BC7523" w:rsidRPr="000D7CA6" w:rsidRDefault="00BC7523" w:rsidP="00EB3D0D">
            <w:pPr>
              <w:pStyle w:val="a9"/>
              <w:rPr>
                <w:rFonts w:ascii="宋体" w:hAnsi="宋体"/>
                <w:b/>
                <w:noProof/>
                <w:szCs w:val="21"/>
              </w:rPr>
            </w:pPr>
            <w:r w:rsidRPr="000D7CA6">
              <w:rPr>
                <w:rFonts w:ascii="宋体" w:hAnsi="宋体" w:hint="eastAsia"/>
                <w:b/>
                <w:noProof/>
                <w:szCs w:val="21"/>
              </w:rPr>
              <w:t>测试目的</w:t>
            </w:r>
            <w:r w:rsidR="002A282B">
              <w:rPr>
                <w:rFonts w:ascii="宋体" w:hAnsi="宋体" w:hint="eastAsia"/>
                <w:b/>
                <w:noProof/>
                <w:szCs w:val="21"/>
              </w:rPr>
              <w:t>：</w:t>
            </w:r>
            <w:r w:rsidRPr="000D7CA6">
              <w:rPr>
                <w:rFonts w:ascii="宋体" w:hAnsi="宋体" w:hint="eastAsia"/>
                <w:b/>
              </w:rPr>
              <w:t xml:space="preserve"> </w:t>
            </w:r>
            <w:r w:rsidRPr="000D7CA6">
              <w:rPr>
                <w:rFonts w:ascii="宋体" w:hAnsi="宋体" w:hint="eastAsia"/>
              </w:rPr>
              <w:t>应用支持基于运行时框架的启动和运行</w:t>
            </w:r>
            <w:r w:rsidRPr="000D7CA6">
              <w:rPr>
                <w:rFonts w:ascii="宋体" w:hAnsi="宋体" w:hint="eastAsia"/>
                <w:noProof/>
                <w:szCs w:val="21"/>
              </w:rPr>
              <w:t>。</w:t>
            </w:r>
          </w:p>
          <w:p w:rsidR="00BC7523" w:rsidRPr="00CE7626" w:rsidRDefault="00BC7523" w:rsidP="00EB3D0D">
            <w:pPr>
              <w:pStyle w:val="a9"/>
              <w:rPr>
                <w:rFonts w:ascii="宋体" w:hAnsi="宋体"/>
                <w:noProof/>
                <w:szCs w:val="21"/>
              </w:rPr>
            </w:pPr>
            <w:r w:rsidRPr="000D7CA6">
              <w:rPr>
                <w:rFonts w:ascii="宋体" w:hAnsi="宋体" w:hint="eastAsia"/>
                <w:b/>
                <w:noProof/>
                <w:szCs w:val="21"/>
              </w:rPr>
              <w:t>测试方法</w:t>
            </w:r>
            <w:r w:rsidR="002A282B">
              <w:rPr>
                <w:rFonts w:ascii="宋体" w:hAnsi="宋体" w:hint="eastAsia"/>
                <w:b/>
                <w:noProof/>
                <w:szCs w:val="21"/>
              </w:rPr>
              <w:t>：</w:t>
            </w:r>
            <w:r w:rsidR="00CE7626" w:rsidRPr="00322FF5">
              <w:rPr>
                <w:rFonts w:ascii="宋体" w:hAnsi="宋体" w:hint="eastAsia"/>
                <w:szCs w:val="24"/>
              </w:rPr>
              <w:t>基于load安装好运行时框架以及应用镜像后，基于</w:t>
            </w:r>
            <w:r w:rsidR="00CE7626" w:rsidRPr="000D7CA6">
              <w:rPr>
                <w:rFonts w:ascii="宋体" w:hAnsi="宋体" w:hint="eastAsia"/>
              </w:rPr>
              <w:t>create命令创建沙箱实例</w:t>
            </w:r>
            <w:r w:rsidR="00CE7626">
              <w:rPr>
                <w:rFonts w:ascii="宋体" w:hAnsi="宋体" w:hint="eastAsia"/>
              </w:rPr>
              <w:t>，基于</w:t>
            </w:r>
            <w:r w:rsidR="00CE7626" w:rsidRPr="000D7CA6">
              <w:rPr>
                <w:rFonts w:ascii="宋体" w:hAnsi="宋体" w:hint="eastAsia"/>
              </w:rPr>
              <w:t>start命令启动时沙箱</w:t>
            </w:r>
            <w:r w:rsidR="00CE7626">
              <w:rPr>
                <w:rFonts w:ascii="宋体" w:hAnsi="宋体" w:hint="eastAsia"/>
              </w:rPr>
              <w:t>，基于</w:t>
            </w:r>
            <w:r w:rsidR="00CE7626" w:rsidRPr="000D7CA6">
              <w:rPr>
                <w:rFonts w:ascii="宋体" w:hAnsi="宋体" w:hint="eastAsia"/>
              </w:rPr>
              <w:t>stop命令停止沙箱实例</w:t>
            </w:r>
            <w:r w:rsidR="00CE7626" w:rsidRPr="00322FF5">
              <w:rPr>
                <w:rFonts w:ascii="宋体" w:hAnsi="宋体" w:hint="eastAsia"/>
                <w:szCs w:val="24"/>
              </w:rPr>
              <w:t>。</w:t>
            </w:r>
          </w:p>
          <w:p w:rsidR="00BC7523" w:rsidRPr="000D7CA6" w:rsidRDefault="00BC7523" w:rsidP="00EB3D0D">
            <w:pPr>
              <w:pStyle w:val="a9"/>
              <w:rPr>
                <w:rFonts w:ascii="宋体" w:hAnsi="宋体"/>
                <w:noProof/>
                <w:szCs w:val="21"/>
              </w:rPr>
            </w:pPr>
            <w:r w:rsidRPr="000D7CA6">
              <w:rPr>
                <w:rFonts w:ascii="宋体" w:hAnsi="宋体" w:hint="eastAsia"/>
                <w:b/>
                <w:noProof/>
                <w:szCs w:val="21"/>
              </w:rPr>
              <w:t>合格判据</w:t>
            </w:r>
            <w:r w:rsidR="002A282B">
              <w:rPr>
                <w:rFonts w:ascii="宋体" w:hAnsi="宋体" w:hint="eastAsia"/>
                <w:b/>
                <w:noProof/>
                <w:szCs w:val="21"/>
              </w:rPr>
              <w:t>：</w:t>
            </w:r>
            <w:r w:rsidRPr="000D7CA6">
              <w:rPr>
                <w:rFonts w:ascii="宋体" w:hAnsi="宋体" w:hint="eastAsia"/>
                <w:noProof/>
                <w:color w:val="FF0000"/>
                <w:szCs w:val="21"/>
              </w:rPr>
              <w:t xml:space="preserve"> </w:t>
            </w:r>
            <w:r w:rsidRPr="000D7CA6">
              <w:rPr>
                <w:rFonts w:ascii="宋体" w:hAnsi="宋体" w:hint="eastAsia"/>
              </w:rPr>
              <w:t>应用能支持基于运行时框架的启动和运行</w:t>
            </w:r>
            <w:r w:rsidRPr="000D7CA6">
              <w:rPr>
                <w:rFonts w:ascii="宋体" w:hAnsi="宋体" w:hint="eastAsia"/>
                <w:noProof/>
                <w:szCs w:val="21"/>
              </w:rPr>
              <w:t>。</w:t>
            </w:r>
          </w:p>
        </w:tc>
      </w:tr>
      <w:tr w:rsidR="00BC7523" w:rsidRPr="0034633A" w:rsidTr="00EB3D0D">
        <w:tc>
          <w:tcPr>
            <w:tcW w:w="368"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步骤</w:t>
            </w:r>
          </w:p>
        </w:tc>
        <w:tc>
          <w:tcPr>
            <w:tcW w:w="850"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前提和约束</w:t>
            </w:r>
          </w:p>
        </w:tc>
        <w:tc>
          <w:tcPr>
            <w:tcW w:w="410"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输入</w:t>
            </w:r>
          </w:p>
        </w:tc>
        <w:tc>
          <w:tcPr>
            <w:tcW w:w="1058"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目的和动作</w:t>
            </w:r>
          </w:p>
        </w:tc>
        <w:tc>
          <w:tcPr>
            <w:tcW w:w="1315"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预期结果</w:t>
            </w:r>
          </w:p>
        </w:tc>
        <w:tc>
          <w:tcPr>
            <w:tcW w:w="617"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评估准则</w:t>
            </w:r>
          </w:p>
        </w:tc>
        <w:tc>
          <w:tcPr>
            <w:tcW w:w="382"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备注</w:t>
            </w:r>
          </w:p>
        </w:tc>
      </w:tr>
      <w:tr w:rsidR="00BC7523" w:rsidRPr="0034633A" w:rsidTr="00EB3D0D">
        <w:tc>
          <w:tcPr>
            <w:tcW w:w="368" w:type="pct"/>
            <w:shd w:val="clear" w:color="auto" w:fill="auto"/>
          </w:tcPr>
          <w:p w:rsidR="00BC7523" w:rsidRPr="000D7CA6" w:rsidRDefault="00BC7523" w:rsidP="00EB3D0D">
            <w:pPr>
              <w:pStyle w:val="a9"/>
              <w:jc w:val="center"/>
              <w:rPr>
                <w:rFonts w:ascii="宋体" w:hAnsi="宋体"/>
              </w:rPr>
            </w:pPr>
            <w:r w:rsidRPr="000D7CA6">
              <w:rPr>
                <w:rFonts w:ascii="宋体" w:hAnsi="宋体"/>
              </w:rPr>
              <w:t>步骤 1</w:t>
            </w:r>
          </w:p>
        </w:tc>
        <w:tc>
          <w:tcPr>
            <w:tcW w:w="850" w:type="pct"/>
            <w:shd w:val="clear" w:color="auto" w:fill="auto"/>
          </w:tcPr>
          <w:p w:rsidR="00BC7523" w:rsidRPr="000D7CA6" w:rsidRDefault="00BC7523" w:rsidP="00EB3D0D">
            <w:pPr>
              <w:rPr>
                <w:rFonts w:ascii="宋体" w:hAnsi="宋体"/>
              </w:rPr>
            </w:pPr>
            <w:r w:rsidRPr="000D7CA6">
              <w:rPr>
                <w:rFonts w:ascii="宋体" w:hAnsi="宋体" w:hint="eastAsia"/>
              </w:rPr>
              <w:t>已安装好运行时框架镜像</w:t>
            </w:r>
            <w:r w:rsidR="00322FF5">
              <w:rPr>
                <w:rFonts w:ascii="宋体" w:hAnsi="宋体" w:hint="eastAsia"/>
              </w:rPr>
              <w:t xml:space="preserve">与 </w:t>
            </w:r>
            <w:r w:rsidRPr="000D7CA6">
              <w:rPr>
                <w:rFonts w:ascii="宋体" w:hAnsi="宋体" w:hint="eastAsia"/>
              </w:rPr>
              <w:t>应用镜像</w:t>
            </w:r>
            <w:r w:rsidR="00EB3D0D">
              <w:rPr>
                <w:rFonts w:ascii="宋体" w:hAnsi="宋体" w:hint="eastAsia"/>
              </w:rPr>
              <w:t>。</w:t>
            </w:r>
          </w:p>
        </w:tc>
        <w:tc>
          <w:tcPr>
            <w:tcW w:w="410" w:type="pct"/>
            <w:shd w:val="clear" w:color="auto" w:fill="auto"/>
          </w:tcPr>
          <w:p w:rsidR="00BC7523" w:rsidRPr="000D7CA6" w:rsidRDefault="00322FF5" w:rsidP="00EB3D0D">
            <w:pPr>
              <w:rPr>
                <w:rFonts w:ascii="宋体" w:hAnsi="宋体"/>
              </w:rPr>
            </w:pPr>
            <w:r w:rsidRPr="000D7CA6">
              <w:rPr>
                <w:rFonts w:ascii="宋体" w:hAnsi="宋体" w:hint="eastAsia"/>
              </w:rPr>
              <w:t>load命令</w:t>
            </w:r>
            <w:r w:rsidR="00EB3D0D">
              <w:rPr>
                <w:rFonts w:ascii="宋体" w:hAnsi="宋体" w:hint="eastAsia"/>
              </w:rPr>
              <w:t>。</w:t>
            </w:r>
          </w:p>
        </w:tc>
        <w:tc>
          <w:tcPr>
            <w:tcW w:w="1058" w:type="pct"/>
            <w:shd w:val="clear" w:color="auto" w:fill="auto"/>
          </w:tcPr>
          <w:p w:rsidR="00BC7523" w:rsidRPr="000D7CA6" w:rsidRDefault="00322FF5" w:rsidP="00EB3D0D">
            <w:pPr>
              <w:rPr>
                <w:rFonts w:ascii="宋体" w:hAnsi="宋体"/>
              </w:rPr>
            </w:pPr>
            <w:r w:rsidRPr="000D7CA6">
              <w:rPr>
                <w:rFonts w:ascii="宋体" w:hAnsi="宋体" w:hint="eastAsia"/>
              </w:rPr>
              <w:t>调用沙箱客户端的load命令加载基于运行时框架的应用镜像</w:t>
            </w:r>
            <w:r w:rsidR="00EB3D0D">
              <w:rPr>
                <w:rFonts w:ascii="宋体" w:hAnsi="宋体" w:hint="eastAsia"/>
              </w:rPr>
              <w:t>。</w:t>
            </w:r>
          </w:p>
        </w:tc>
        <w:tc>
          <w:tcPr>
            <w:tcW w:w="1315" w:type="pct"/>
            <w:shd w:val="clear" w:color="auto" w:fill="auto"/>
          </w:tcPr>
          <w:p w:rsidR="00BC7523" w:rsidRPr="000D7CA6" w:rsidRDefault="00BC7523" w:rsidP="00EB3D0D">
            <w:pPr>
              <w:rPr>
                <w:rFonts w:ascii="宋体" w:hAnsi="宋体"/>
              </w:rPr>
            </w:pPr>
            <w:r w:rsidRPr="000D7CA6">
              <w:rPr>
                <w:rFonts w:ascii="宋体" w:hAnsi="宋体" w:hint="eastAsia"/>
              </w:rPr>
              <w:t>1.安装镜像成功</w:t>
            </w:r>
          </w:p>
          <w:p w:rsidR="00BC7523" w:rsidRPr="000D7CA6" w:rsidRDefault="00BC7523" w:rsidP="00EB3D0D">
            <w:pPr>
              <w:rPr>
                <w:rFonts w:ascii="宋体" w:hAnsi="宋体"/>
              </w:rPr>
            </w:pPr>
            <w:r w:rsidRPr="000D7CA6">
              <w:rPr>
                <w:rFonts w:ascii="宋体" w:hAnsi="宋体" w:hint="eastAsia"/>
              </w:rPr>
              <w:t>2.使用images命令能查看到安装成功的应用镜像</w:t>
            </w:r>
            <w:r w:rsidR="00EB3D0D">
              <w:rPr>
                <w:rFonts w:ascii="宋体" w:hAnsi="宋体" w:hint="eastAsia"/>
              </w:rPr>
              <w:t>。</w:t>
            </w:r>
          </w:p>
        </w:tc>
        <w:tc>
          <w:tcPr>
            <w:tcW w:w="617" w:type="pct"/>
            <w:shd w:val="clear" w:color="auto" w:fill="auto"/>
          </w:tcPr>
          <w:p w:rsidR="00BC7523" w:rsidRPr="000D7CA6" w:rsidRDefault="00BC7523" w:rsidP="00EB3D0D">
            <w:pPr>
              <w:jc w:val="center"/>
              <w:rPr>
                <w:rFonts w:ascii="宋体" w:hAnsi="宋体"/>
              </w:rPr>
            </w:pPr>
            <w:r w:rsidRPr="000D7CA6">
              <w:rPr>
                <w:rFonts w:ascii="宋体" w:hAnsi="宋体" w:hint="eastAsia"/>
              </w:rPr>
              <w:t>与预期结果一致</w:t>
            </w:r>
          </w:p>
        </w:tc>
        <w:tc>
          <w:tcPr>
            <w:tcW w:w="382" w:type="pct"/>
            <w:shd w:val="clear" w:color="auto" w:fill="auto"/>
          </w:tcPr>
          <w:p w:rsidR="00BC7523" w:rsidRPr="000D7CA6" w:rsidRDefault="00BC7523" w:rsidP="00EB3D0D">
            <w:pPr>
              <w:jc w:val="center"/>
              <w:rPr>
                <w:rFonts w:ascii="宋体" w:hAnsi="宋体"/>
              </w:rPr>
            </w:pPr>
          </w:p>
        </w:tc>
      </w:tr>
      <w:tr w:rsidR="00BC7523" w:rsidRPr="0034633A" w:rsidTr="00EB3D0D">
        <w:tc>
          <w:tcPr>
            <w:tcW w:w="368" w:type="pct"/>
            <w:shd w:val="clear" w:color="auto" w:fill="auto"/>
          </w:tcPr>
          <w:p w:rsidR="00BC7523" w:rsidRPr="000D7CA6" w:rsidRDefault="00BC7523" w:rsidP="00EB3D0D">
            <w:pPr>
              <w:pStyle w:val="a9"/>
              <w:jc w:val="center"/>
              <w:rPr>
                <w:rFonts w:ascii="宋体" w:hAnsi="宋体"/>
              </w:rPr>
            </w:pPr>
            <w:r w:rsidRPr="000D7CA6">
              <w:rPr>
                <w:rFonts w:ascii="宋体" w:hAnsi="宋体" w:hint="eastAsia"/>
              </w:rPr>
              <w:t>步骤 2</w:t>
            </w:r>
          </w:p>
        </w:tc>
        <w:tc>
          <w:tcPr>
            <w:tcW w:w="850" w:type="pct"/>
            <w:shd w:val="clear" w:color="auto" w:fill="auto"/>
          </w:tcPr>
          <w:p w:rsidR="00BC7523" w:rsidRPr="000D7CA6" w:rsidRDefault="00BC7523" w:rsidP="00EB3D0D">
            <w:pPr>
              <w:rPr>
                <w:rFonts w:ascii="宋体" w:hAnsi="宋体"/>
              </w:rPr>
            </w:pPr>
            <w:r w:rsidRPr="000D7CA6">
              <w:rPr>
                <w:rFonts w:ascii="宋体" w:hAnsi="宋体" w:hint="eastAsia"/>
              </w:rPr>
              <w:t>已安装好运行时框架镜像和应用镜像</w:t>
            </w:r>
            <w:r w:rsidR="00EB3D0D">
              <w:rPr>
                <w:rFonts w:ascii="宋体" w:hAnsi="宋体" w:hint="eastAsia"/>
              </w:rPr>
              <w:t>。</w:t>
            </w:r>
          </w:p>
        </w:tc>
        <w:tc>
          <w:tcPr>
            <w:tcW w:w="410" w:type="pct"/>
            <w:shd w:val="clear" w:color="auto" w:fill="auto"/>
          </w:tcPr>
          <w:p w:rsidR="00BC7523" w:rsidRPr="000D7CA6" w:rsidRDefault="00322FF5" w:rsidP="00EB3D0D">
            <w:pPr>
              <w:rPr>
                <w:rFonts w:ascii="宋体" w:hAnsi="宋体"/>
              </w:rPr>
            </w:pPr>
            <w:r w:rsidRPr="000D7CA6">
              <w:rPr>
                <w:rFonts w:ascii="宋体" w:hAnsi="宋体" w:hint="eastAsia"/>
              </w:rPr>
              <w:t>create命令</w:t>
            </w:r>
            <w:r w:rsidR="00EB3D0D">
              <w:rPr>
                <w:rFonts w:ascii="宋体" w:hAnsi="宋体" w:hint="eastAsia"/>
              </w:rPr>
              <w:t>。</w:t>
            </w:r>
          </w:p>
        </w:tc>
        <w:tc>
          <w:tcPr>
            <w:tcW w:w="1058" w:type="pct"/>
            <w:shd w:val="clear" w:color="auto" w:fill="auto"/>
          </w:tcPr>
          <w:p w:rsidR="00BC7523" w:rsidRPr="000D7CA6" w:rsidRDefault="00322FF5" w:rsidP="00EB3D0D">
            <w:pPr>
              <w:rPr>
                <w:rFonts w:ascii="宋体" w:hAnsi="宋体"/>
              </w:rPr>
            </w:pPr>
            <w:r w:rsidRPr="000D7CA6">
              <w:rPr>
                <w:rFonts w:ascii="宋体" w:hAnsi="宋体" w:hint="eastAsia"/>
              </w:rPr>
              <w:t>执行沙箱客户端的create命令创建沙箱实例</w:t>
            </w:r>
            <w:r w:rsidR="00EB3D0D">
              <w:rPr>
                <w:rFonts w:ascii="宋体" w:hAnsi="宋体" w:hint="eastAsia"/>
              </w:rPr>
              <w:t>。</w:t>
            </w:r>
          </w:p>
        </w:tc>
        <w:tc>
          <w:tcPr>
            <w:tcW w:w="1315" w:type="pct"/>
            <w:shd w:val="clear" w:color="auto" w:fill="auto"/>
          </w:tcPr>
          <w:p w:rsidR="00BC7523" w:rsidRPr="000D7CA6" w:rsidRDefault="00BC7523" w:rsidP="00EB3D0D">
            <w:pPr>
              <w:rPr>
                <w:rFonts w:ascii="宋体" w:hAnsi="宋体"/>
              </w:rPr>
            </w:pPr>
            <w:r w:rsidRPr="000D7CA6">
              <w:rPr>
                <w:rFonts w:ascii="宋体" w:hAnsi="宋体" w:hint="eastAsia"/>
              </w:rPr>
              <w:t>1.沙箱实例创建成功</w:t>
            </w:r>
            <w:r w:rsidR="00EB3D0D">
              <w:rPr>
                <w:rFonts w:ascii="宋体" w:hAnsi="宋体" w:hint="eastAsia"/>
              </w:rPr>
              <w:t>。</w:t>
            </w:r>
          </w:p>
          <w:p w:rsidR="00BC7523" w:rsidRPr="000D7CA6" w:rsidRDefault="00BC7523" w:rsidP="00EB3D0D">
            <w:pPr>
              <w:rPr>
                <w:rFonts w:ascii="宋体" w:hAnsi="宋体"/>
              </w:rPr>
            </w:pPr>
            <w:r w:rsidRPr="000D7CA6">
              <w:rPr>
                <w:rFonts w:ascii="宋体" w:hAnsi="宋体" w:hint="eastAsia"/>
              </w:rPr>
              <w:t>2.使用ps命令可以查看到新创建的沙箱实例</w:t>
            </w:r>
            <w:r w:rsidR="00EB3D0D">
              <w:rPr>
                <w:rFonts w:ascii="宋体" w:hAnsi="宋体" w:hint="eastAsia"/>
              </w:rPr>
              <w:t>。</w:t>
            </w:r>
          </w:p>
        </w:tc>
        <w:tc>
          <w:tcPr>
            <w:tcW w:w="617" w:type="pct"/>
            <w:shd w:val="clear" w:color="auto" w:fill="auto"/>
          </w:tcPr>
          <w:p w:rsidR="00BC7523" w:rsidRPr="000D7CA6" w:rsidRDefault="00BC7523" w:rsidP="00EB3D0D">
            <w:pPr>
              <w:jc w:val="center"/>
              <w:rPr>
                <w:rFonts w:ascii="宋体" w:hAnsi="宋体"/>
              </w:rPr>
            </w:pPr>
            <w:r w:rsidRPr="000D7CA6">
              <w:rPr>
                <w:rFonts w:ascii="宋体" w:hAnsi="宋体" w:hint="eastAsia"/>
              </w:rPr>
              <w:t>与预期结果一致</w:t>
            </w:r>
          </w:p>
        </w:tc>
        <w:tc>
          <w:tcPr>
            <w:tcW w:w="382" w:type="pct"/>
            <w:shd w:val="clear" w:color="auto" w:fill="auto"/>
          </w:tcPr>
          <w:p w:rsidR="00BC7523" w:rsidRPr="000D7CA6" w:rsidRDefault="00BC7523" w:rsidP="00EB3D0D">
            <w:pPr>
              <w:jc w:val="center"/>
              <w:rPr>
                <w:rFonts w:ascii="宋体" w:hAnsi="宋体"/>
              </w:rPr>
            </w:pPr>
          </w:p>
        </w:tc>
      </w:tr>
      <w:tr w:rsidR="00BC7523" w:rsidRPr="0034633A" w:rsidTr="00EB3D0D">
        <w:tc>
          <w:tcPr>
            <w:tcW w:w="368" w:type="pct"/>
            <w:shd w:val="clear" w:color="auto" w:fill="auto"/>
          </w:tcPr>
          <w:p w:rsidR="00BC7523" w:rsidRPr="000D7CA6" w:rsidRDefault="00BC7523" w:rsidP="00EB3D0D">
            <w:pPr>
              <w:pStyle w:val="a9"/>
              <w:jc w:val="center"/>
              <w:rPr>
                <w:rFonts w:ascii="宋体" w:hAnsi="宋体"/>
              </w:rPr>
            </w:pPr>
            <w:r w:rsidRPr="000D7CA6">
              <w:rPr>
                <w:rFonts w:ascii="宋体" w:hAnsi="宋体" w:hint="eastAsia"/>
              </w:rPr>
              <w:t>步骤 3</w:t>
            </w:r>
          </w:p>
        </w:tc>
        <w:tc>
          <w:tcPr>
            <w:tcW w:w="850" w:type="pct"/>
            <w:shd w:val="clear" w:color="auto" w:fill="auto"/>
          </w:tcPr>
          <w:p w:rsidR="00BC7523" w:rsidRPr="000D7CA6" w:rsidRDefault="00BC7523" w:rsidP="00EB3D0D">
            <w:pPr>
              <w:rPr>
                <w:rFonts w:ascii="宋体" w:hAnsi="宋体"/>
              </w:rPr>
            </w:pPr>
            <w:r w:rsidRPr="000D7CA6">
              <w:rPr>
                <w:rFonts w:ascii="宋体" w:hAnsi="宋体" w:hint="eastAsia"/>
              </w:rPr>
              <w:t>已创建好沙箱实例</w:t>
            </w:r>
            <w:r w:rsidR="00EB3D0D">
              <w:rPr>
                <w:rFonts w:ascii="宋体" w:hAnsi="宋体" w:hint="eastAsia"/>
              </w:rPr>
              <w:t>。</w:t>
            </w:r>
          </w:p>
        </w:tc>
        <w:tc>
          <w:tcPr>
            <w:tcW w:w="410" w:type="pct"/>
            <w:shd w:val="clear" w:color="auto" w:fill="auto"/>
          </w:tcPr>
          <w:p w:rsidR="00BC7523" w:rsidRPr="000D7CA6" w:rsidRDefault="00CE7626" w:rsidP="00EB3D0D">
            <w:pPr>
              <w:rPr>
                <w:rFonts w:ascii="宋体" w:hAnsi="宋体"/>
              </w:rPr>
            </w:pPr>
            <w:r w:rsidRPr="000D7CA6">
              <w:rPr>
                <w:rFonts w:ascii="宋体" w:hAnsi="宋体" w:hint="eastAsia"/>
              </w:rPr>
              <w:t>start命令</w:t>
            </w:r>
            <w:r>
              <w:rPr>
                <w:rFonts w:ascii="宋体" w:hAnsi="宋体" w:hint="eastAsia"/>
              </w:rPr>
              <w:t>、</w:t>
            </w:r>
            <w:r w:rsidRPr="000D7CA6">
              <w:rPr>
                <w:rFonts w:ascii="宋体" w:hAnsi="宋体" w:hint="eastAsia"/>
              </w:rPr>
              <w:t>stop命令</w:t>
            </w:r>
            <w:r w:rsidR="00EB3D0D">
              <w:rPr>
                <w:rFonts w:ascii="宋体" w:hAnsi="宋体" w:hint="eastAsia"/>
              </w:rPr>
              <w:t>。</w:t>
            </w:r>
          </w:p>
        </w:tc>
        <w:tc>
          <w:tcPr>
            <w:tcW w:w="1058" w:type="pct"/>
            <w:shd w:val="clear" w:color="auto" w:fill="auto"/>
          </w:tcPr>
          <w:p w:rsidR="00322FF5" w:rsidRPr="000D7CA6" w:rsidRDefault="00322FF5" w:rsidP="00EB3D0D">
            <w:pPr>
              <w:rPr>
                <w:rFonts w:ascii="宋体" w:hAnsi="宋体"/>
              </w:rPr>
            </w:pPr>
            <w:r w:rsidRPr="000D7CA6">
              <w:rPr>
                <w:rFonts w:ascii="宋体" w:hAnsi="宋体" w:hint="eastAsia"/>
              </w:rPr>
              <w:t>1.执行沙箱客户端的start命令启动时沙箱</w:t>
            </w:r>
            <w:r w:rsidR="00EB3D0D">
              <w:rPr>
                <w:rFonts w:ascii="宋体" w:hAnsi="宋体" w:hint="eastAsia"/>
              </w:rPr>
              <w:t>。</w:t>
            </w:r>
          </w:p>
          <w:p w:rsidR="00322FF5" w:rsidRPr="000D7CA6" w:rsidRDefault="00322FF5" w:rsidP="00EB3D0D">
            <w:pPr>
              <w:rPr>
                <w:rFonts w:ascii="宋体" w:hAnsi="宋体"/>
              </w:rPr>
            </w:pPr>
            <w:r w:rsidRPr="000D7CA6">
              <w:rPr>
                <w:rFonts w:ascii="宋体" w:hAnsi="宋体" w:hint="eastAsia"/>
              </w:rPr>
              <w:t>2.执行沙箱客户端的stop命令停止沙箱实例</w:t>
            </w:r>
            <w:r w:rsidR="00EB3D0D">
              <w:rPr>
                <w:rFonts w:ascii="宋体" w:hAnsi="宋体" w:hint="eastAsia"/>
              </w:rPr>
              <w:t>。</w:t>
            </w:r>
          </w:p>
          <w:p w:rsidR="00BC7523" w:rsidRPr="000D7CA6" w:rsidRDefault="00322FF5" w:rsidP="00EB3D0D">
            <w:pPr>
              <w:rPr>
                <w:rFonts w:ascii="宋体" w:hAnsi="宋体"/>
              </w:rPr>
            </w:pPr>
            <w:r w:rsidRPr="000D7CA6">
              <w:rPr>
                <w:rFonts w:ascii="宋体" w:hAnsi="宋体" w:hint="eastAsia"/>
              </w:rPr>
              <w:t>3.重复上述操作</w:t>
            </w:r>
            <w:r w:rsidR="00EB3D0D">
              <w:rPr>
                <w:rFonts w:ascii="宋体" w:hAnsi="宋体" w:hint="eastAsia"/>
              </w:rPr>
              <w:t>。</w:t>
            </w:r>
          </w:p>
        </w:tc>
        <w:tc>
          <w:tcPr>
            <w:tcW w:w="1315" w:type="pct"/>
            <w:shd w:val="clear" w:color="auto" w:fill="auto"/>
          </w:tcPr>
          <w:p w:rsidR="00BC7523" w:rsidRPr="000D7CA6" w:rsidRDefault="00BC7523" w:rsidP="003330A2">
            <w:pPr>
              <w:numPr>
                <w:ilvl w:val="0"/>
                <w:numId w:val="29"/>
              </w:numPr>
              <w:rPr>
                <w:rFonts w:ascii="宋体" w:hAnsi="宋体"/>
              </w:rPr>
            </w:pPr>
            <w:r w:rsidRPr="000D7CA6">
              <w:rPr>
                <w:rFonts w:ascii="宋体" w:hAnsi="宋体" w:hint="eastAsia"/>
              </w:rPr>
              <w:t>沙箱实例正常启动</w:t>
            </w:r>
            <w:r w:rsidR="00EB3D0D">
              <w:rPr>
                <w:rFonts w:ascii="宋体" w:hAnsi="宋体" w:hint="eastAsia"/>
              </w:rPr>
              <w:t>。</w:t>
            </w:r>
          </w:p>
          <w:p w:rsidR="00BC7523" w:rsidRPr="000D7CA6" w:rsidRDefault="00BC7523" w:rsidP="003330A2">
            <w:pPr>
              <w:numPr>
                <w:ilvl w:val="0"/>
                <w:numId w:val="29"/>
              </w:numPr>
              <w:rPr>
                <w:rFonts w:ascii="宋体" w:hAnsi="宋体"/>
              </w:rPr>
            </w:pPr>
            <w:r w:rsidRPr="000D7CA6">
              <w:rPr>
                <w:rFonts w:ascii="宋体" w:hAnsi="宋体" w:hint="eastAsia"/>
              </w:rPr>
              <w:t>沙箱实例正常停止</w:t>
            </w:r>
            <w:r w:rsidR="00EB3D0D">
              <w:rPr>
                <w:rFonts w:ascii="宋体" w:hAnsi="宋体" w:hint="eastAsia"/>
              </w:rPr>
              <w:t>。</w:t>
            </w:r>
          </w:p>
        </w:tc>
        <w:tc>
          <w:tcPr>
            <w:tcW w:w="617" w:type="pct"/>
            <w:shd w:val="clear" w:color="auto" w:fill="auto"/>
          </w:tcPr>
          <w:p w:rsidR="00BC7523" w:rsidRPr="000D7CA6" w:rsidRDefault="00BC7523" w:rsidP="00EB3D0D">
            <w:pPr>
              <w:jc w:val="center"/>
              <w:rPr>
                <w:rFonts w:ascii="宋体" w:hAnsi="宋体"/>
              </w:rPr>
            </w:pPr>
            <w:r w:rsidRPr="000D7CA6">
              <w:rPr>
                <w:rFonts w:ascii="宋体" w:hAnsi="宋体" w:hint="eastAsia"/>
              </w:rPr>
              <w:t>与预期结果一致</w:t>
            </w:r>
          </w:p>
        </w:tc>
        <w:tc>
          <w:tcPr>
            <w:tcW w:w="382" w:type="pct"/>
            <w:shd w:val="clear" w:color="auto" w:fill="auto"/>
          </w:tcPr>
          <w:p w:rsidR="00BC7523" w:rsidRPr="000D7CA6" w:rsidRDefault="00BC7523" w:rsidP="00EB3D0D">
            <w:pPr>
              <w:jc w:val="center"/>
              <w:rPr>
                <w:rFonts w:ascii="宋体" w:hAnsi="宋体"/>
              </w:rPr>
            </w:pPr>
          </w:p>
        </w:tc>
      </w:tr>
    </w:tbl>
    <w:p w:rsidR="00BC7523" w:rsidRPr="0034633A" w:rsidRDefault="00BC7523" w:rsidP="00BC7523">
      <w:pPr>
        <w:pStyle w:val="a5"/>
        <w:numPr>
          <w:ilvl w:val="0"/>
          <w:numId w:val="12"/>
        </w:numPr>
        <w:ind w:firstLineChars="0"/>
        <w:jc w:val="center"/>
        <w:rPr>
          <w:rFonts w:ascii="宋体" w:hAnsi="宋体"/>
          <w:sz w:val="21"/>
          <w:szCs w:val="21"/>
        </w:rPr>
      </w:pPr>
      <w:commentRangeStart w:id="80"/>
      <w:r w:rsidRPr="0034633A">
        <w:rPr>
          <w:rFonts w:ascii="宋体" w:hAnsi="宋体" w:hint="eastAsia"/>
          <w:sz w:val="21"/>
          <w:szCs w:val="21"/>
        </w:rPr>
        <w:t>多个运行时框架同机运行管理测试用例</w:t>
      </w:r>
      <w:commentRangeEnd w:id="80"/>
      <w:r w:rsidR="00ED324B">
        <w:rPr>
          <w:rStyle w:val="af3"/>
        </w:rPr>
        <w:commentReference w:id="80"/>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5"/>
        <w:gridCol w:w="1418"/>
        <w:gridCol w:w="849"/>
        <w:gridCol w:w="2554"/>
        <w:gridCol w:w="1846"/>
        <w:gridCol w:w="1132"/>
        <w:gridCol w:w="699"/>
      </w:tblGrid>
      <w:tr w:rsidR="00BC7523" w:rsidRPr="0034633A" w:rsidTr="00EB3D0D">
        <w:tc>
          <w:tcPr>
            <w:tcW w:w="1141" w:type="pct"/>
            <w:gridSpan w:val="2"/>
            <w:tcBorders>
              <w:bottom w:val="single" w:sz="6"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用例名称/标识</w:t>
            </w:r>
          </w:p>
        </w:tc>
        <w:tc>
          <w:tcPr>
            <w:tcW w:w="3859" w:type="pct"/>
            <w:gridSpan w:val="5"/>
            <w:tcBorders>
              <w:bottom w:val="single" w:sz="6" w:space="0" w:color="000000"/>
            </w:tcBorders>
            <w:shd w:val="clear" w:color="auto" w:fill="auto"/>
          </w:tcPr>
          <w:p w:rsidR="00BC7523" w:rsidRPr="000D7CA6" w:rsidRDefault="00BC7523" w:rsidP="00EB3D0D">
            <w:pPr>
              <w:pStyle w:val="a9"/>
              <w:rPr>
                <w:rFonts w:ascii="宋体" w:hAnsi="宋体"/>
                <w:szCs w:val="21"/>
              </w:rPr>
            </w:pPr>
            <w:r w:rsidRPr="000D7CA6">
              <w:rPr>
                <w:rFonts w:ascii="宋体" w:hAnsi="宋体" w:hint="eastAsia"/>
                <w:szCs w:val="21"/>
              </w:rPr>
              <w:t>多个运行时框架同机运行管理/</w:t>
            </w:r>
            <w:r w:rsidRPr="000D7CA6">
              <w:rPr>
                <w:rFonts w:ascii="宋体" w:hAnsi="宋体"/>
                <w:szCs w:val="21"/>
              </w:rPr>
              <w:t>G</w:t>
            </w:r>
            <w:r w:rsidRPr="000D7CA6">
              <w:rPr>
                <w:rFonts w:ascii="宋体" w:hAnsi="宋体" w:hint="eastAsia"/>
                <w:szCs w:val="21"/>
              </w:rPr>
              <w:t xml:space="preserve"> </w:t>
            </w:r>
            <w:r w:rsidRPr="000D7CA6">
              <w:rPr>
                <w:rFonts w:ascii="宋体" w:hAnsi="宋体"/>
                <w:szCs w:val="21"/>
              </w:rPr>
              <w:t>N_</w:t>
            </w:r>
            <w:r w:rsidRPr="000D7CA6">
              <w:rPr>
                <w:rFonts w:ascii="宋体" w:hAnsi="宋体" w:hint="eastAsia"/>
                <w:szCs w:val="21"/>
              </w:rPr>
              <w:t>PTGJC</w:t>
            </w:r>
            <w:r w:rsidRPr="000D7CA6">
              <w:rPr>
                <w:rFonts w:ascii="宋体" w:hAnsi="宋体"/>
                <w:szCs w:val="21"/>
              </w:rPr>
              <w:t>_</w:t>
            </w:r>
            <w:r w:rsidRPr="000D7CA6">
              <w:rPr>
                <w:rFonts w:ascii="宋体" w:hAnsi="宋体" w:hint="eastAsia"/>
                <w:szCs w:val="21"/>
              </w:rPr>
              <w:t>YXGJ_TJYX</w:t>
            </w:r>
          </w:p>
        </w:tc>
      </w:tr>
      <w:tr w:rsidR="00BC7523" w:rsidRPr="0034633A" w:rsidTr="00EB3D0D">
        <w:tc>
          <w:tcPr>
            <w:tcW w:w="1141" w:type="pct"/>
            <w:gridSpan w:val="2"/>
            <w:tcBorders>
              <w:top w:val="single" w:sz="6" w:space="0" w:color="000000"/>
              <w:bottom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用例说明</w:t>
            </w:r>
          </w:p>
        </w:tc>
        <w:tc>
          <w:tcPr>
            <w:tcW w:w="3859" w:type="pct"/>
            <w:gridSpan w:val="5"/>
            <w:tcBorders>
              <w:top w:val="single" w:sz="6" w:space="0" w:color="000000"/>
              <w:bottom w:val="single" w:sz="12" w:space="0" w:color="000000"/>
            </w:tcBorders>
            <w:shd w:val="clear" w:color="auto" w:fill="auto"/>
          </w:tcPr>
          <w:p w:rsidR="00BC7523" w:rsidRPr="000D7CA6" w:rsidRDefault="00BC7523" w:rsidP="00EB3D0D">
            <w:pPr>
              <w:pStyle w:val="a9"/>
              <w:rPr>
                <w:rFonts w:ascii="宋体" w:hAnsi="宋体"/>
                <w:b/>
                <w:noProof/>
                <w:szCs w:val="21"/>
              </w:rPr>
            </w:pPr>
            <w:r w:rsidRPr="000D7CA6">
              <w:rPr>
                <w:rFonts w:ascii="宋体" w:hAnsi="宋体" w:hint="eastAsia"/>
                <w:b/>
                <w:noProof/>
                <w:szCs w:val="21"/>
              </w:rPr>
              <w:t>测试目的</w:t>
            </w:r>
            <w:r w:rsidR="002A282B">
              <w:rPr>
                <w:rFonts w:ascii="宋体" w:hAnsi="宋体" w:hint="eastAsia"/>
                <w:b/>
                <w:noProof/>
                <w:szCs w:val="21"/>
              </w:rPr>
              <w:t>：</w:t>
            </w:r>
            <w:r w:rsidRPr="000D7CA6">
              <w:rPr>
                <w:rFonts w:ascii="宋体" w:hAnsi="宋体" w:hint="eastAsia"/>
                <w:b/>
              </w:rPr>
              <w:t xml:space="preserve"> </w:t>
            </w:r>
            <w:r w:rsidRPr="000D7CA6">
              <w:rPr>
                <w:rFonts w:ascii="宋体" w:hAnsi="宋体" w:hint="eastAsia"/>
              </w:rPr>
              <w:t>支持多个运行时框架产品同机运行</w:t>
            </w:r>
            <w:r w:rsidRPr="000D7CA6">
              <w:rPr>
                <w:rFonts w:ascii="宋体" w:hAnsi="宋体" w:hint="eastAsia"/>
                <w:noProof/>
                <w:szCs w:val="21"/>
              </w:rPr>
              <w:t>。</w:t>
            </w:r>
          </w:p>
          <w:p w:rsidR="00BC7523" w:rsidRPr="000D7CA6" w:rsidRDefault="00BC7523" w:rsidP="00EB3D0D">
            <w:pPr>
              <w:pStyle w:val="a9"/>
              <w:rPr>
                <w:rFonts w:ascii="宋体" w:hAnsi="宋体"/>
                <w:noProof/>
                <w:szCs w:val="21"/>
              </w:rPr>
            </w:pPr>
            <w:r w:rsidRPr="000D7CA6">
              <w:rPr>
                <w:rFonts w:ascii="宋体" w:hAnsi="宋体" w:hint="eastAsia"/>
                <w:b/>
                <w:noProof/>
                <w:szCs w:val="21"/>
              </w:rPr>
              <w:t>测试方法</w:t>
            </w:r>
            <w:r w:rsidR="002A282B">
              <w:rPr>
                <w:rFonts w:ascii="宋体" w:hAnsi="宋体" w:hint="eastAsia"/>
                <w:b/>
                <w:noProof/>
                <w:szCs w:val="21"/>
              </w:rPr>
              <w:t>：</w:t>
            </w:r>
            <w:r w:rsidR="00E231D6">
              <w:rPr>
                <w:rFonts w:ascii="宋体" w:hAnsi="宋体" w:hint="eastAsia"/>
                <w:noProof/>
                <w:szCs w:val="21"/>
              </w:rPr>
              <w:t>基于create创建好</w:t>
            </w:r>
            <w:r w:rsidR="00E231D6" w:rsidRPr="000D7CA6">
              <w:rPr>
                <w:rFonts w:ascii="宋体" w:hAnsi="宋体" w:hint="eastAsia"/>
              </w:rPr>
              <w:t>基于java运行时框架</w:t>
            </w:r>
            <w:r w:rsidR="00E231D6">
              <w:rPr>
                <w:rFonts w:ascii="宋体" w:hAnsi="宋体" w:hint="eastAsia"/>
              </w:rPr>
              <w:t>、C++运行时框架的应用实例后，分别基于</w:t>
            </w:r>
            <w:r w:rsidR="00E231D6" w:rsidRPr="000D7CA6">
              <w:rPr>
                <w:rFonts w:ascii="宋体" w:hAnsi="宋体" w:hint="eastAsia"/>
              </w:rPr>
              <w:t>start</w:t>
            </w:r>
            <w:r w:rsidR="00E231D6">
              <w:rPr>
                <w:rFonts w:ascii="宋体" w:hAnsi="宋体" w:hint="eastAsia"/>
              </w:rPr>
              <w:t>启动，成功则意味着多个</w:t>
            </w:r>
            <w:r w:rsidR="00E231D6" w:rsidRPr="0034633A">
              <w:rPr>
                <w:rFonts w:ascii="宋体" w:hAnsi="宋体" w:hint="eastAsia"/>
                <w:szCs w:val="21"/>
              </w:rPr>
              <w:t>运行时框架</w:t>
            </w:r>
            <w:r w:rsidR="00E231D6">
              <w:rPr>
                <w:rFonts w:ascii="宋体" w:hAnsi="宋体" w:hint="eastAsia"/>
                <w:szCs w:val="21"/>
              </w:rPr>
              <w:t>能</w:t>
            </w:r>
            <w:r w:rsidR="00E231D6" w:rsidRPr="0034633A">
              <w:rPr>
                <w:rFonts w:ascii="宋体" w:hAnsi="宋体" w:hint="eastAsia"/>
                <w:szCs w:val="21"/>
              </w:rPr>
              <w:t>同机运行</w:t>
            </w:r>
            <w:r w:rsidR="00E231D6">
              <w:rPr>
                <w:rFonts w:ascii="宋体" w:hAnsi="宋体" w:hint="eastAsia"/>
                <w:szCs w:val="21"/>
              </w:rPr>
              <w:t>。</w:t>
            </w:r>
          </w:p>
          <w:p w:rsidR="00BC7523" w:rsidRPr="000D7CA6" w:rsidRDefault="00BC7523" w:rsidP="00EB3D0D">
            <w:pPr>
              <w:pStyle w:val="a9"/>
              <w:rPr>
                <w:rFonts w:ascii="宋体" w:hAnsi="宋体"/>
                <w:noProof/>
                <w:szCs w:val="21"/>
              </w:rPr>
            </w:pPr>
            <w:r w:rsidRPr="000D7CA6">
              <w:rPr>
                <w:rFonts w:ascii="宋体" w:hAnsi="宋体" w:hint="eastAsia"/>
                <w:b/>
                <w:noProof/>
                <w:szCs w:val="21"/>
              </w:rPr>
              <w:t>合格判据</w:t>
            </w:r>
            <w:r w:rsidR="002A282B">
              <w:rPr>
                <w:rFonts w:ascii="宋体" w:hAnsi="宋体" w:hint="eastAsia"/>
                <w:b/>
                <w:noProof/>
                <w:szCs w:val="21"/>
              </w:rPr>
              <w:t>：</w:t>
            </w:r>
            <w:r w:rsidRPr="000D7CA6">
              <w:rPr>
                <w:rFonts w:ascii="宋体" w:hAnsi="宋体" w:hint="eastAsia"/>
                <w:noProof/>
                <w:color w:val="FF0000"/>
                <w:szCs w:val="21"/>
              </w:rPr>
              <w:t xml:space="preserve"> </w:t>
            </w:r>
            <w:r w:rsidRPr="000D7CA6">
              <w:rPr>
                <w:rFonts w:ascii="宋体" w:hAnsi="宋体" w:hint="eastAsia"/>
              </w:rPr>
              <w:t>多个运行时框架产品同机运行正常</w:t>
            </w:r>
            <w:r w:rsidRPr="000D7CA6">
              <w:rPr>
                <w:rFonts w:ascii="宋体" w:hAnsi="宋体" w:hint="eastAsia"/>
                <w:noProof/>
                <w:szCs w:val="21"/>
              </w:rPr>
              <w:t>。</w:t>
            </w:r>
          </w:p>
        </w:tc>
      </w:tr>
      <w:tr w:rsidR="00BC7523" w:rsidRPr="0034633A" w:rsidTr="00EB3D0D">
        <w:tc>
          <w:tcPr>
            <w:tcW w:w="368"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步骤</w:t>
            </w:r>
          </w:p>
        </w:tc>
        <w:tc>
          <w:tcPr>
            <w:tcW w:w="773"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前提和约束</w:t>
            </w:r>
          </w:p>
        </w:tc>
        <w:tc>
          <w:tcPr>
            <w:tcW w:w="463"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输入</w:t>
            </w:r>
          </w:p>
        </w:tc>
        <w:tc>
          <w:tcPr>
            <w:tcW w:w="1392"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目的和动作</w:t>
            </w:r>
          </w:p>
        </w:tc>
        <w:tc>
          <w:tcPr>
            <w:tcW w:w="1006"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预期结果</w:t>
            </w:r>
          </w:p>
        </w:tc>
        <w:tc>
          <w:tcPr>
            <w:tcW w:w="617"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评估准则</w:t>
            </w:r>
          </w:p>
        </w:tc>
        <w:tc>
          <w:tcPr>
            <w:tcW w:w="382" w:type="pct"/>
            <w:tcBorders>
              <w:top w:val="single" w:sz="12" w:space="0" w:color="000000"/>
            </w:tcBorders>
            <w:shd w:val="clear" w:color="auto" w:fill="auto"/>
          </w:tcPr>
          <w:p w:rsidR="00BC7523" w:rsidRPr="000D7CA6" w:rsidRDefault="00BC7523" w:rsidP="00EB3D0D">
            <w:pPr>
              <w:pStyle w:val="a9"/>
              <w:jc w:val="center"/>
              <w:rPr>
                <w:rFonts w:ascii="宋体" w:hAnsi="宋体"/>
                <w:szCs w:val="21"/>
              </w:rPr>
            </w:pPr>
            <w:r w:rsidRPr="000D7CA6">
              <w:rPr>
                <w:rFonts w:ascii="宋体" w:hAnsi="宋体" w:hint="eastAsia"/>
                <w:szCs w:val="21"/>
              </w:rPr>
              <w:t>备注</w:t>
            </w:r>
          </w:p>
        </w:tc>
      </w:tr>
      <w:tr w:rsidR="00BC7523" w:rsidRPr="0034633A" w:rsidTr="00EB3D0D">
        <w:tc>
          <w:tcPr>
            <w:tcW w:w="368" w:type="pct"/>
            <w:shd w:val="clear" w:color="auto" w:fill="auto"/>
          </w:tcPr>
          <w:p w:rsidR="00BC7523" w:rsidRPr="000D7CA6" w:rsidRDefault="00BC7523" w:rsidP="00EB3D0D">
            <w:pPr>
              <w:pStyle w:val="a9"/>
              <w:jc w:val="center"/>
              <w:rPr>
                <w:rFonts w:ascii="宋体" w:hAnsi="宋体"/>
              </w:rPr>
            </w:pPr>
            <w:r w:rsidRPr="000D7CA6">
              <w:rPr>
                <w:rFonts w:ascii="宋体" w:hAnsi="宋体"/>
              </w:rPr>
              <w:lastRenderedPageBreak/>
              <w:t>步骤 1</w:t>
            </w:r>
          </w:p>
        </w:tc>
        <w:tc>
          <w:tcPr>
            <w:tcW w:w="773" w:type="pct"/>
            <w:shd w:val="clear" w:color="auto" w:fill="auto"/>
          </w:tcPr>
          <w:p w:rsidR="00BC7523" w:rsidRPr="000D7CA6" w:rsidRDefault="00BC7523" w:rsidP="00EB3D0D">
            <w:pPr>
              <w:rPr>
                <w:rFonts w:ascii="宋体" w:hAnsi="宋体"/>
              </w:rPr>
            </w:pPr>
            <w:r>
              <w:rPr>
                <w:rFonts w:ascii="宋体" w:hAnsi="宋体" w:hint="eastAsia"/>
              </w:rPr>
              <w:t>1.</w:t>
            </w:r>
            <w:r w:rsidRPr="000D7CA6">
              <w:rPr>
                <w:rFonts w:ascii="宋体" w:hAnsi="宋体" w:hint="eastAsia"/>
              </w:rPr>
              <w:t>已部署好应用沙箱且正常启动</w:t>
            </w:r>
          </w:p>
          <w:p w:rsidR="00BC7523" w:rsidRPr="000D7CA6" w:rsidRDefault="00BC7523" w:rsidP="00EB3D0D">
            <w:pPr>
              <w:rPr>
                <w:rFonts w:ascii="宋体" w:hAnsi="宋体"/>
              </w:rPr>
            </w:pPr>
            <w:r>
              <w:rPr>
                <w:rFonts w:ascii="宋体" w:hAnsi="宋体" w:hint="eastAsia"/>
              </w:rPr>
              <w:t>2.</w:t>
            </w:r>
            <w:r w:rsidRPr="000D7CA6">
              <w:rPr>
                <w:rFonts w:ascii="宋体" w:hAnsi="宋体" w:hint="eastAsia"/>
              </w:rPr>
              <w:t>已安装好java运行时框架和c++运行时框架及其相应的应用</w:t>
            </w:r>
            <w:r w:rsidR="00EB3D0D">
              <w:rPr>
                <w:rFonts w:ascii="宋体" w:hAnsi="宋体" w:hint="eastAsia"/>
              </w:rPr>
              <w:t>。</w:t>
            </w:r>
          </w:p>
        </w:tc>
        <w:tc>
          <w:tcPr>
            <w:tcW w:w="463" w:type="pct"/>
            <w:shd w:val="clear" w:color="auto" w:fill="auto"/>
          </w:tcPr>
          <w:p w:rsidR="00BC7523" w:rsidRPr="000D7CA6" w:rsidRDefault="00BF1D7F" w:rsidP="00EB3D0D">
            <w:pPr>
              <w:rPr>
                <w:rFonts w:ascii="宋体" w:hAnsi="宋体"/>
              </w:rPr>
            </w:pPr>
            <w:r w:rsidRPr="000D7CA6">
              <w:rPr>
                <w:rFonts w:ascii="宋体" w:hAnsi="宋体" w:hint="eastAsia"/>
              </w:rPr>
              <w:t>create命令</w:t>
            </w:r>
            <w:r>
              <w:rPr>
                <w:rFonts w:ascii="宋体" w:hAnsi="宋体" w:hint="eastAsia"/>
              </w:rPr>
              <w:t>、</w:t>
            </w:r>
            <w:r w:rsidRPr="000D7CA6">
              <w:rPr>
                <w:rFonts w:ascii="宋体" w:hAnsi="宋体" w:hint="eastAsia"/>
              </w:rPr>
              <w:t>java</w:t>
            </w:r>
            <w:r>
              <w:rPr>
                <w:rFonts w:ascii="宋体" w:hAnsi="宋体" w:hint="eastAsia"/>
              </w:rPr>
              <w:t>和C++</w:t>
            </w:r>
            <w:r w:rsidRPr="000D7CA6">
              <w:rPr>
                <w:rFonts w:ascii="宋体" w:hAnsi="宋体" w:hint="eastAsia"/>
              </w:rPr>
              <w:t>运行时框架</w:t>
            </w:r>
            <w:r>
              <w:rPr>
                <w:rFonts w:ascii="宋体" w:hAnsi="宋体" w:hint="eastAsia"/>
              </w:rPr>
              <w:t>与应用镜像</w:t>
            </w:r>
            <w:r w:rsidR="00EB3D0D">
              <w:rPr>
                <w:rFonts w:ascii="宋体" w:hAnsi="宋体" w:hint="eastAsia"/>
              </w:rPr>
              <w:t>。</w:t>
            </w:r>
          </w:p>
        </w:tc>
        <w:tc>
          <w:tcPr>
            <w:tcW w:w="1392" w:type="pct"/>
            <w:shd w:val="clear" w:color="auto" w:fill="auto"/>
          </w:tcPr>
          <w:p w:rsidR="00BF1D7F" w:rsidRDefault="00BF1D7F" w:rsidP="00EB3D0D">
            <w:pPr>
              <w:rPr>
                <w:rFonts w:ascii="宋体" w:hAnsi="宋体"/>
              </w:rPr>
            </w:pPr>
            <w:r>
              <w:rPr>
                <w:rFonts w:ascii="宋体" w:hAnsi="宋体" w:hint="eastAsia"/>
              </w:rPr>
              <w:t>创建多个运行时框架的应用</w:t>
            </w:r>
            <w:r w:rsidR="00DC5B89" w:rsidRPr="000D7CA6">
              <w:rPr>
                <w:rFonts w:ascii="宋体" w:hAnsi="宋体" w:hint="eastAsia"/>
              </w:rPr>
              <w:t>实例</w:t>
            </w:r>
            <w:r>
              <w:rPr>
                <w:rFonts w:ascii="宋体" w:hAnsi="宋体" w:hint="eastAsia"/>
              </w:rPr>
              <w:t>，包括两步：</w:t>
            </w:r>
          </w:p>
          <w:p w:rsidR="00BF1D7F" w:rsidRPr="000D7CA6" w:rsidRDefault="00BF1D7F" w:rsidP="00EB3D0D">
            <w:pPr>
              <w:rPr>
                <w:rFonts w:ascii="宋体" w:hAnsi="宋体"/>
              </w:rPr>
            </w:pPr>
            <w:r>
              <w:rPr>
                <w:rFonts w:ascii="宋体" w:hAnsi="宋体" w:hint="eastAsia"/>
              </w:rPr>
              <w:t>1.</w:t>
            </w:r>
            <w:r w:rsidRPr="000D7CA6">
              <w:rPr>
                <w:rFonts w:ascii="宋体" w:hAnsi="宋体" w:hint="eastAsia"/>
              </w:rPr>
              <w:t>执行沙箱客户端的create命令创建基于java运行时框架的沙箱应用实例</w:t>
            </w:r>
          </w:p>
          <w:p w:rsidR="00BC7523" w:rsidRPr="000D7CA6" w:rsidRDefault="00BF1D7F" w:rsidP="00EB3D0D">
            <w:pPr>
              <w:rPr>
                <w:rFonts w:ascii="宋体" w:hAnsi="宋体"/>
              </w:rPr>
            </w:pPr>
            <w:r>
              <w:rPr>
                <w:rFonts w:ascii="宋体" w:hAnsi="宋体" w:hint="eastAsia"/>
              </w:rPr>
              <w:t>2.</w:t>
            </w:r>
            <w:r w:rsidRPr="000D7CA6">
              <w:rPr>
                <w:rFonts w:ascii="宋体" w:hAnsi="宋体" w:hint="eastAsia"/>
              </w:rPr>
              <w:t>执行沙箱客户端的create命令创建基于c++运行时框架的沙箱应用实例</w:t>
            </w:r>
            <w:r w:rsidR="00EB3D0D">
              <w:rPr>
                <w:rFonts w:ascii="宋体" w:hAnsi="宋体" w:hint="eastAsia"/>
              </w:rPr>
              <w:t>。</w:t>
            </w:r>
          </w:p>
        </w:tc>
        <w:tc>
          <w:tcPr>
            <w:tcW w:w="1006" w:type="pct"/>
            <w:shd w:val="clear" w:color="auto" w:fill="auto"/>
          </w:tcPr>
          <w:p w:rsidR="00BC7523" w:rsidRPr="000D7CA6" w:rsidRDefault="00BC7523" w:rsidP="00EB3D0D">
            <w:pPr>
              <w:rPr>
                <w:rFonts w:ascii="宋体" w:hAnsi="宋体"/>
              </w:rPr>
            </w:pPr>
            <w:r>
              <w:rPr>
                <w:rFonts w:ascii="宋体" w:hAnsi="宋体" w:hint="eastAsia"/>
              </w:rPr>
              <w:t>1.</w:t>
            </w:r>
            <w:r w:rsidRPr="000D7CA6">
              <w:rPr>
                <w:rFonts w:ascii="宋体" w:hAnsi="宋体" w:hint="eastAsia"/>
              </w:rPr>
              <w:t>基于java运行时框架的沙箱应用实例创建成功</w:t>
            </w:r>
          </w:p>
          <w:p w:rsidR="00BC7523" w:rsidRPr="000D7CA6" w:rsidRDefault="00BC7523" w:rsidP="00EB3D0D">
            <w:pPr>
              <w:rPr>
                <w:rFonts w:ascii="宋体" w:hAnsi="宋体"/>
              </w:rPr>
            </w:pPr>
            <w:r>
              <w:rPr>
                <w:rFonts w:ascii="宋体" w:hAnsi="宋体" w:hint="eastAsia"/>
              </w:rPr>
              <w:t>2.</w:t>
            </w:r>
            <w:r w:rsidRPr="000D7CA6">
              <w:rPr>
                <w:rFonts w:ascii="宋体" w:hAnsi="宋体" w:hint="eastAsia"/>
              </w:rPr>
              <w:t>基于c++运行时框架的沙箱应用实例创建成功</w:t>
            </w:r>
          </w:p>
          <w:p w:rsidR="00BC7523" w:rsidRPr="000D7CA6" w:rsidRDefault="00BC7523" w:rsidP="00EB3D0D">
            <w:pPr>
              <w:rPr>
                <w:rFonts w:ascii="宋体" w:hAnsi="宋体"/>
              </w:rPr>
            </w:pPr>
            <w:r>
              <w:rPr>
                <w:rFonts w:ascii="宋体" w:hAnsi="宋体" w:hint="eastAsia"/>
              </w:rPr>
              <w:t>3.</w:t>
            </w:r>
            <w:r w:rsidRPr="000D7CA6">
              <w:rPr>
                <w:rFonts w:ascii="宋体" w:hAnsi="宋体"/>
              </w:rPr>
              <w:t>使用ps命令可以查看到新创建的沙箱实例</w:t>
            </w:r>
            <w:r w:rsidR="00EB3D0D">
              <w:rPr>
                <w:rFonts w:ascii="宋体" w:hAnsi="宋体" w:hint="eastAsia"/>
              </w:rPr>
              <w:t>。</w:t>
            </w:r>
          </w:p>
        </w:tc>
        <w:tc>
          <w:tcPr>
            <w:tcW w:w="617" w:type="pct"/>
            <w:shd w:val="clear" w:color="auto" w:fill="auto"/>
          </w:tcPr>
          <w:p w:rsidR="00BC7523" w:rsidRPr="000D7CA6" w:rsidRDefault="00BC7523" w:rsidP="00EB3D0D">
            <w:pPr>
              <w:jc w:val="center"/>
              <w:rPr>
                <w:rFonts w:ascii="宋体" w:hAnsi="宋体"/>
              </w:rPr>
            </w:pPr>
            <w:r w:rsidRPr="000D7CA6">
              <w:rPr>
                <w:rFonts w:ascii="宋体" w:hAnsi="宋体" w:hint="eastAsia"/>
              </w:rPr>
              <w:t>与预期结果一致</w:t>
            </w:r>
          </w:p>
        </w:tc>
        <w:tc>
          <w:tcPr>
            <w:tcW w:w="382" w:type="pct"/>
            <w:shd w:val="clear" w:color="auto" w:fill="auto"/>
          </w:tcPr>
          <w:p w:rsidR="00BC7523" w:rsidRPr="000D7CA6" w:rsidRDefault="00BC7523" w:rsidP="00EB3D0D">
            <w:pPr>
              <w:jc w:val="center"/>
              <w:rPr>
                <w:rFonts w:ascii="宋体" w:hAnsi="宋体"/>
              </w:rPr>
            </w:pPr>
          </w:p>
        </w:tc>
      </w:tr>
      <w:tr w:rsidR="00BC7523" w:rsidRPr="0034633A" w:rsidTr="00EB3D0D">
        <w:tc>
          <w:tcPr>
            <w:tcW w:w="368" w:type="pct"/>
            <w:shd w:val="clear" w:color="auto" w:fill="auto"/>
          </w:tcPr>
          <w:p w:rsidR="00BC7523" w:rsidRPr="000D7CA6" w:rsidRDefault="00BC7523" w:rsidP="00EB3D0D">
            <w:pPr>
              <w:pStyle w:val="a9"/>
              <w:jc w:val="center"/>
              <w:rPr>
                <w:rFonts w:ascii="宋体" w:hAnsi="宋体"/>
              </w:rPr>
            </w:pPr>
            <w:r w:rsidRPr="000D7CA6">
              <w:rPr>
                <w:rFonts w:ascii="宋体" w:hAnsi="宋体" w:hint="eastAsia"/>
              </w:rPr>
              <w:t>步骤 2</w:t>
            </w:r>
          </w:p>
        </w:tc>
        <w:tc>
          <w:tcPr>
            <w:tcW w:w="773" w:type="pct"/>
            <w:shd w:val="clear" w:color="auto" w:fill="auto"/>
          </w:tcPr>
          <w:p w:rsidR="00BC7523" w:rsidRPr="000D7CA6" w:rsidRDefault="00BC7523" w:rsidP="00EB3D0D">
            <w:pPr>
              <w:rPr>
                <w:rFonts w:ascii="宋体" w:hAnsi="宋体"/>
              </w:rPr>
            </w:pPr>
            <w:r>
              <w:rPr>
                <w:rFonts w:ascii="宋体" w:hAnsi="宋体" w:hint="eastAsia"/>
              </w:rPr>
              <w:t>1.</w:t>
            </w:r>
            <w:r w:rsidRPr="000D7CA6">
              <w:rPr>
                <w:rFonts w:ascii="宋体" w:hAnsi="宋体" w:hint="eastAsia"/>
              </w:rPr>
              <w:t>已部署好应用沙箱且正常启动</w:t>
            </w:r>
          </w:p>
          <w:p w:rsidR="00BC7523" w:rsidRPr="000D7CA6" w:rsidRDefault="00BC7523" w:rsidP="00EB3D0D">
            <w:pPr>
              <w:rPr>
                <w:rFonts w:ascii="宋体" w:hAnsi="宋体"/>
              </w:rPr>
            </w:pPr>
            <w:r>
              <w:rPr>
                <w:rFonts w:ascii="宋体" w:hAnsi="宋体" w:hint="eastAsia"/>
              </w:rPr>
              <w:t>2.</w:t>
            </w:r>
            <w:r w:rsidRPr="000D7CA6">
              <w:rPr>
                <w:rFonts w:ascii="宋体" w:hAnsi="宋体" w:hint="eastAsia"/>
              </w:rPr>
              <w:t>已创建好基于c++和java运行时框架的沙箱实例</w:t>
            </w:r>
            <w:r w:rsidR="00EB3D0D">
              <w:rPr>
                <w:rFonts w:ascii="宋体" w:hAnsi="宋体" w:hint="eastAsia"/>
              </w:rPr>
              <w:t>。</w:t>
            </w:r>
          </w:p>
        </w:tc>
        <w:tc>
          <w:tcPr>
            <w:tcW w:w="463" w:type="pct"/>
            <w:shd w:val="clear" w:color="auto" w:fill="auto"/>
          </w:tcPr>
          <w:p w:rsidR="00BC7523" w:rsidRPr="000D7CA6" w:rsidRDefault="00BF1D7F" w:rsidP="00EB3D0D">
            <w:pPr>
              <w:rPr>
                <w:rFonts w:ascii="宋体" w:hAnsi="宋体"/>
              </w:rPr>
            </w:pPr>
            <w:r w:rsidRPr="000D7CA6">
              <w:rPr>
                <w:rFonts w:ascii="宋体" w:hAnsi="宋体" w:hint="eastAsia"/>
              </w:rPr>
              <w:t>start命令</w:t>
            </w:r>
            <w:r>
              <w:rPr>
                <w:rFonts w:ascii="宋体" w:hAnsi="宋体" w:hint="eastAsia"/>
              </w:rPr>
              <w:t>、</w:t>
            </w:r>
            <w:r w:rsidRPr="000D7CA6">
              <w:rPr>
                <w:rFonts w:ascii="宋体" w:hAnsi="宋体" w:hint="eastAsia"/>
              </w:rPr>
              <w:t>java</w:t>
            </w:r>
            <w:r>
              <w:rPr>
                <w:rFonts w:ascii="宋体" w:hAnsi="宋体" w:hint="eastAsia"/>
              </w:rPr>
              <w:t>和C++</w:t>
            </w:r>
            <w:r w:rsidRPr="000D7CA6">
              <w:rPr>
                <w:rFonts w:ascii="宋体" w:hAnsi="宋体" w:hint="eastAsia"/>
              </w:rPr>
              <w:t>运行时框架</w:t>
            </w:r>
            <w:r>
              <w:rPr>
                <w:rFonts w:ascii="宋体" w:hAnsi="宋体" w:hint="eastAsia"/>
              </w:rPr>
              <w:t>与应用镜像</w:t>
            </w:r>
            <w:r w:rsidR="00EB3D0D">
              <w:rPr>
                <w:rFonts w:ascii="宋体" w:hAnsi="宋体" w:hint="eastAsia"/>
              </w:rPr>
              <w:t>。</w:t>
            </w:r>
          </w:p>
        </w:tc>
        <w:tc>
          <w:tcPr>
            <w:tcW w:w="1392" w:type="pct"/>
            <w:shd w:val="clear" w:color="auto" w:fill="auto"/>
          </w:tcPr>
          <w:p w:rsidR="00BF1D7F" w:rsidRDefault="00BC7523" w:rsidP="00EB3D0D">
            <w:pPr>
              <w:rPr>
                <w:rFonts w:ascii="宋体" w:hAnsi="宋体"/>
              </w:rPr>
            </w:pPr>
            <w:r w:rsidRPr="000D7CA6">
              <w:rPr>
                <w:rFonts w:ascii="宋体" w:hAnsi="宋体" w:hint="eastAsia"/>
              </w:rPr>
              <w:t>运行多个运行时框架的沙箱应用实例</w:t>
            </w:r>
            <w:r w:rsidR="00BF1D7F">
              <w:rPr>
                <w:rFonts w:ascii="宋体" w:hAnsi="宋体" w:hint="eastAsia"/>
              </w:rPr>
              <w:t>，包括两步：</w:t>
            </w:r>
          </w:p>
          <w:p w:rsidR="00BF1D7F" w:rsidRPr="000D7CA6" w:rsidRDefault="00BF1D7F" w:rsidP="00EB3D0D">
            <w:pPr>
              <w:rPr>
                <w:rFonts w:ascii="宋体" w:hAnsi="宋体"/>
              </w:rPr>
            </w:pPr>
            <w:r>
              <w:rPr>
                <w:rFonts w:ascii="宋体" w:hAnsi="宋体" w:hint="eastAsia"/>
              </w:rPr>
              <w:t>1.</w:t>
            </w:r>
            <w:r w:rsidRPr="000D7CA6">
              <w:rPr>
                <w:rFonts w:ascii="宋体" w:hAnsi="宋体" w:hint="eastAsia"/>
              </w:rPr>
              <w:t>执行沙箱客户端的start命令,运行java运行时框架的应用实例</w:t>
            </w:r>
            <w:r w:rsidR="00EB3D0D">
              <w:rPr>
                <w:rFonts w:ascii="宋体" w:hAnsi="宋体" w:hint="eastAsia"/>
              </w:rPr>
              <w:t>。</w:t>
            </w:r>
          </w:p>
          <w:p w:rsidR="00BC7523" w:rsidRPr="000D7CA6" w:rsidRDefault="00BF1D7F" w:rsidP="00EB3D0D">
            <w:pPr>
              <w:rPr>
                <w:rFonts w:ascii="宋体" w:hAnsi="宋体"/>
              </w:rPr>
            </w:pPr>
            <w:r>
              <w:rPr>
                <w:rFonts w:ascii="宋体" w:hAnsi="宋体" w:hint="eastAsia"/>
              </w:rPr>
              <w:t>2.</w:t>
            </w:r>
            <w:r w:rsidRPr="000D7CA6">
              <w:rPr>
                <w:rFonts w:ascii="宋体" w:hAnsi="宋体" w:hint="eastAsia"/>
              </w:rPr>
              <w:t>执行沙箱客户端的start命令,运行c++运行时框架的应用实例</w:t>
            </w:r>
            <w:r w:rsidR="00EB3D0D">
              <w:rPr>
                <w:rFonts w:ascii="宋体" w:hAnsi="宋体" w:hint="eastAsia"/>
              </w:rPr>
              <w:t>。</w:t>
            </w:r>
          </w:p>
        </w:tc>
        <w:tc>
          <w:tcPr>
            <w:tcW w:w="1006" w:type="pct"/>
            <w:shd w:val="clear" w:color="auto" w:fill="auto"/>
          </w:tcPr>
          <w:p w:rsidR="00BC7523" w:rsidRPr="000D7CA6" w:rsidRDefault="00BC7523" w:rsidP="00EB3D0D">
            <w:pPr>
              <w:rPr>
                <w:rFonts w:ascii="宋体" w:hAnsi="宋体"/>
              </w:rPr>
            </w:pPr>
            <w:r>
              <w:rPr>
                <w:rFonts w:ascii="宋体" w:hAnsi="宋体" w:hint="eastAsia"/>
              </w:rPr>
              <w:t>1.</w:t>
            </w:r>
            <w:r w:rsidRPr="000D7CA6">
              <w:rPr>
                <w:rFonts w:ascii="宋体" w:hAnsi="宋体" w:hint="eastAsia"/>
              </w:rPr>
              <w:t>Java运行时框架应用实例正常运行</w:t>
            </w:r>
            <w:r w:rsidR="00EB3D0D">
              <w:rPr>
                <w:rFonts w:ascii="宋体" w:hAnsi="宋体" w:hint="eastAsia"/>
              </w:rPr>
              <w:t>。</w:t>
            </w:r>
          </w:p>
          <w:p w:rsidR="00BC7523" w:rsidRPr="000D7CA6" w:rsidRDefault="00BC7523" w:rsidP="00EB3D0D">
            <w:pPr>
              <w:rPr>
                <w:rFonts w:ascii="宋体" w:hAnsi="宋体"/>
              </w:rPr>
            </w:pPr>
            <w:r>
              <w:rPr>
                <w:rFonts w:ascii="宋体" w:hAnsi="宋体" w:hint="eastAsia"/>
              </w:rPr>
              <w:t>2.</w:t>
            </w:r>
            <w:r w:rsidRPr="000D7CA6">
              <w:rPr>
                <w:rFonts w:ascii="宋体" w:hAnsi="宋体" w:hint="eastAsia"/>
              </w:rPr>
              <w:t>c++运行时框架应用实例正常运行</w:t>
            </w:r>
            <w:r w:rsidR="00EB3D0D">
              <w:rPr>
                <w:rFonts w:ascii="宋体" w:hAnsi="宋体" w:hint="eastAsia"/>
              </w:rPr>
              <w:t>。</w:t>
            </w:r>
          </w:p>
        </w:tc>
        <w:tc>
          <w:tcPr>
            <w:tcW w:w="617" w:type="pct"/>
            <w:shd w:val="clear" w:color="auto" w:fill="auto"/>
          </w:tcPr>
          <w:p w:rsidR="00BC7523" w:rsidRPr="000D7CA6" w:rsidRDefault="00BC7523" w:rsidP="00EB3D0D">
            <w:pPr>
              <w:jc w:val="center"/>
              <w:rPr>
                <w:rFonts w:ascii="宋体" w:hAnsi="宋体"/>
              </w:rPr>
            </w:pPr>
            <w:r w:rsidRPr="000D7CA6">
              <w:rPr>
                <w:rFonts w:ascii="宋体" w:hAnsi="宋体" w:hint="eastAsia"/>
              </w:rPr>
              <w:t>与预期结果一致</w:t>
            </w:r>
          </w:p>
        </w:tc>
        <w:tc>
          <w:tcPr>
            <w:tcW w:w="382" w:type="pct"/>
            <w:shd w:val="clear" w:color="auto" w:fill="auto"/>
          </w:tcPr>
          <w:p w:rsidR="00BC7523" w:rsidRPr="000D7CA6" w:rsidRDefault="00BC7523" w:rsidP="00EB3D0D">
            <w:pPr>
              <w:jc w:val="center"/>
              <w:rPr>
                <w:rFonts w:ascii="宋体" w:hAnsi="宋体"/>
              </w:rPr>
            </w:pPr>
          </w:p>
        </w:tc>
      </w:tr>
    </w:tbl>
    <w:p w:rsidR="00BC7523" w:rsidRPr="0034633A" w:rsidRDefault="00BC7523" w:rsidP="00BC7523">
      <w:pPr>
        <w:pStyle w:val="a5"/>
        <w:numPr>
          <w:ilvl w:val="0"/>
          <w:numId w:val="12"/>
        </w:numPr>
        <w:ind w:firstLineChars="0"/>
        <w:jc w:val="center"/>
        <w:rPr>
          <w:rFonts w:ascii="宋体" w:hAnsi="宋体"/>
          <w:sz w:val="21"/>
          <w:szCs w:val="21"/>
        </w:rPr>
      </w:pPr>
      <w:commentRangeStart w:id="81"/>
      <w:r w:rsidRPr="0034633A">
        <w:rPr>
          <w:rFonts w:ascii="宋体" w:hAnsi="宋体" w:hint="eastAsia"/>
          <w:sz w:val="21"/>
          <w:szCs w:val="21"/>
        </w:rPr>
        <w:t>同一运行时框架多版本同机运行管理测试用例</w:t>
      </w:r>
      <w:commentRangeEnd w:id="81"/>
      <w:r w:rsidR="00ED324B">
        <w:rPr>
          <w:rStyle w:val="af3"/>
        </w:rPr>
        <w:commentReference w:id="81"/>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670"/>
        <w:gridCol w:w="1282"/>
        <w:gridCol w:w="1128"/>
        <w:gridCol w:w="2556"/>
        <w:gridCol w:w="1701"/>
        <w:gridCol w:w="1132"/>
        <w:gridCol w:w="704"/>
      </w:tblGrid>
      <w:tr w:rsidR="00BC7523" w:rsidRPr="0034633A" w:rsidTr="00EB3D0D">
        <w:tc>
          <w:tcPr>
            <w:tcW w:w="1063" w:type="pct"/>
            <w:gridSpan w:val="2"/>
            <w:tcBorders>
              <w:bottom w:val="single" w:sz="6"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用例名称/标识</w:t>
            </w:r>
          </w:p>
        </w:tc>
        <w:tc>
          <w:tcPr>
            <w:tcW w:w="3937" w:type="pct"/>
            <w:gridSpan w:val="5"/>
            <w:tcBorders>
              <w:bottom w:val="single" w:sz="6" w:space="0" w:color="000000"/>
            </w:tcBorders>
            <w:shd w:val="clear" w:color="auto" w:fill="auto"/>
          </w:tcPr>
          <w:p w:rsidR="00BC7523" w:rsidRPr="0034633A" w:rsidRDefault="00BC7523" w:rsidP="00EB3D0D">
            <w:pPr>
              <w:pStyle w:val="a9"/>
              <w:rPr>
                <w:rFonts w:ascii="宋体" w:hAnsi="宋体"/>
                <w:szCs w:val="21"/>
              </w:rPr>
            </w:pPr>
            <w:r w:rsidRPr="0034633A">
              <w:rPr>
                <w:rFonts w:ascii="宋体" w:hAnsi="宋体" w:hint="eastAsia"/>
                <w:szCs w:val="21"/>
              </w:rPr>
              <w:t>同一运行时框架多版本同机运行管理/</w:t>
            </w:r>
            <w:r w:rsidRPr="0034633A">
              <w:rPr>
                <w:rFonts w:ascii="宋体" w:hAnsi="宋体"/>
                <w:szCs w:val="21"/>
              </w:rPr>
              <w:t>GN_</w:t>
            </w:r>
            <w:r w:rsidRPr="0034633A">
              <w:rPr>
                <w:rFonts w:ascii="宋体" w:hAnsi="宋体" w:hint="eastAsia"/>
                <w:szCs w:val="21"/>
              </w:rPr>
              <w:t>PTGJC</w:t>
            </w:r>
            <w:r w:rsidRPr="0034633A">
              <w:rPr>
                <w:rFonts w:ascii="宋体" w:hAnsi="宋体"/>
                <w:szCs w:val="21"/>
              </w:rPr>
              <w:t>_</w:t>
            </w:r>
            <w:r w:rsidRPr="0034633A">
              <w:rPr>
                <w:rFonts w:ascii="宋体" w:hAnsi="宋体" w:hint="eastAsia"/>
                <w:szCs w:val="21"/>
              </w:rPr>
              <w:t xml:space="preserve"> YXGJ _DBBTJYX</w:t>
            </w:r>
          </w:p>
        </w:tc>
      </w:tr>
      <w:tr w:rsidR="00BC7523" w:rsidRPr="0034633A" w:rsidTr="00EB3D0D">
        <w:tc>
          <w:tcPr>
            <w:tcW w:w="1063" w:type="pct"/>
            <w:gridSpan w:val="2"/>
            <w:tcBorders>
              <w:top w:val="single" w:sz="6" w:space="0" w:color="000000"/>
              <w:bottom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用例说明</w:t>
            </w:r>
          </w:p>
        </w:tc>
        <w:tc>
          <w:tcPr>
            <w:tcW w:w="3937" w:type="pct"/>
            <w:gridSpan w:val="5"/>
            <w:tcBorders>
              <w:top w:val="single" w:sz="6" w:space="0" w:color="000000"/>
              <w:bottom w:val="single" w:sz="12" w:space="0" w:color="000000"/>
            </w:tcBorders>
            <w:shd w:val="clear" w:color="auto" w:fill="auto"/>
          </w:tcPr>
          <w:p w:rsidR="00BC7523" w:rsidRPr="0034633A" w:rsidRDefault="00BC7523" w:rsidP="00EB3D0D">
            <w:pPr>
              <w:pStyle w:val="a9"/>
              <w:rPr>
                <w:rFonts w:ascii="宋体" w:hAnsi="宋体"/>
                <w:b/>
                <w:noProof/>
                <w:szCs w:val="21"/>
              </w:rPr>
            </w:pPr>
            <w:r w:rsidRPr="0034633A">
              <w:rPr>
                <w:rFonts w:ascii="宋体" w:hAnsi="宋体" w:hint="eastAsia"/>
                <w:b/>
                <w:noProof/>
                <w:szCs w:val="21"/>
              </w:rPr>
              <w:t>测试目的</w:t>
            </w:r>
            <w:r w:rsidR="002A282B">
              <w:rPr>
                <w:rFonts w:ascii="宋体" w:hAnsi="宋体" w:hint="eastAsia"/>
                <w:b/>
                <w:noProof/>
                <w:szCs w:val="21"/>
              </w:rPr>
              <w:t>：</w:t>
            </w:r>
            <w:r>
              <w:rPr>
                <w:rFonts w:hint="eastAsia"/>
                <w:b/>
              </w:rPr>
              <w:t xml:space="preserve"> </w:t>
            </w:r>
            <w:r w:rsidRPr="000D7CA6">
              <w:rPr>
                <w:rFonts w:hint="eastAsia"/>
              </w:rPr>
              <w:t>支持同一运行时框架产品的多版本同机运行</w:t>
            </w:r>
            <w:r w:rsidRPr="000D7CA6">
              <w:rPr>
                <w:rFonts w:ascii="宋体" w:hAnsi="宋体" w:hint="eastAsia"/>
                <w:noProof/>
                <w:szCs w:val="21"/>
              </w:rPr>
              <w:t>。</w:t>
            </w:r>
          </w:p>
          <w:p w:rsidR="00BC7523" w:rsidRPr="0034633A" w:rsidRDefault="00BC7523" w:rsidP="00EB3D0D">
            <w:pPr>
              <w:pStyle w:val="a9"/>
              <w:rPr>
                <w:rFonts w:ascii="宋体" w:hAnsi="宋体"/>
                <w:noProof/>
                <w:szCs w:val="21"/>
              </w:rPr>
            </w:pPr>
            <w:r w:rsidRPr="0034633A">
              <w:rPr>
                <w:rFonts w:ascii="宋体" w:hAnsi="宋体" w:hint="eastAsia"/>
                <w:b/>
                <w:noProof/>
                <w:szCs w:val="21"/>
              </w:rPr>
              <w:t>测试方法</w:t>
            </w:r>
            <w:r w:rsidR="002A282B">
              <w:rPr>
                <w:rFonts w:ascii="宋体" w:hAnsi="宋体" w:hint="eastAsia"/>
                <w:b/>
                <w:noProof/>
                <w:szCs w:val="21"/>
              </w:rPr>
              <w:t>：</w:t>
            </w:r>
            <w:r w:rsidR="0066777C" w:rsidRPr="0066777C">
              <w:rPr>
                <w:rFonts w:ascii="宋体" w:hAnsi="宋体" w:hint="eastAsia"/>
              </w:rPr>
              <w:t>基于create创建</w:t>
            </w:r>
            <w:r w:rsidR="0066777C">
              <w:rPr>
                <w:rFonts w:ascii="宋体" w:hAnsi="宋体" w:hint="eastAsia"/>
                <w:noProof/>
                <w:szCs w:val="21"/>
              </w:rPr>
              <w:t>好</w:t>
            </w:r>
            <w:r w:rsidR="0066777C">
              <w:rPr>
                <w:rFonts w:ascii="宋体" w:hAnsi="宋体" w:hint="eastAsia"/>
              </w:rPr>
              <w:t>C++运行时框架1.0、2.0的应用实例后，分别基于</w:t>
            </w:r>
            <w:r w:rsidR="0066777C" w:rsidRPr="000D7CA6">
              <w:rPr>
                <w:rFonts w:ascii="宋体" w:hAnsi="宋体" w:hint="eastAsia"/>
              </w:rPr>
              <w:t>start</w:t>
            </w:r>
            <w:r w:rsidR="0066777C">
              <w:rPr>
                <w:rFonts w:ascii="宋体" w:hAnsi="宋体" w:hint="eastAsia"/>
              </w:rPr>
              <w:t>启动，成功则意味着多个</w:t>
            </w:r>
            <w:r w:rsidR="0066777C" w:rsidRPr="0034633A">
              <w:rPr>
                <w:rFonts w:ascii="宋体" w:hAnsi="宋体" w:hint="eastAsia"/>
                <w:szCs w:val="21"/>
              </w:rPr>
              <w:t>运行时框架多版本</w:t>
            </w:r>
            <w:r w:rsidR="0066777C">
              <w:rPr>
                <w:rFonts w:ascii="宋体" w:hAnsi="宋体" w:hint="eastAsia"/>
                <w:szCs w:val="21"/>
              </w:rPr>
              <w:t>能</w:t>
            </w:r>
            <w:r w:rsidR="0066777C" w:rsidRPr="0034633A">
              <w:rPr>
                <w:rFonts w:ascii="宋体" w:hAnsi="宋体" w:hint="eastAsia"/>
                <w:szCs w:val="21"/>
              </w:rPr>
              <w:t>同机运行</w:t>
            </w:r>
            <w:r w:rsidR="0066777C">
              <w:rPr>
                <w:rFonts w:ascii="宋体" w:hAnsi="宋体" w:hint="eastAsia"/>
                <w:szCs w:val="21"/>
              </w:rPr>
              <w:t>。</w:t>
            </w:r>
          </w:p>
          <w:p w:rsidR="00BC7523" w:rsidRPr="0034633A" w:rsidRDefault="00BC7523" w:rsidP="00EB3D0D">
            <w:pPr>
              <w:pStyle w:val="a9"/>
              <w:rPr>
                <w:rFonts w:ascii="宋体" w:hAnsi="宋体"/>
                <w:noProof/>
                <w:szCs w:val="21"/>
              </w:rPr>
            </w:pPr>
            <w:r w:rsidRPr="0034633A">
              <w:rPr>
                <w:rFonts w:ascii="宋体" w:hAnsi="宋体" w:hint="eastAsia"/>
                <w:b/>
                <w:noProof/>
                <w:szCs w:val="21"/>
              </w:rPr>
              <w:t>合格判据</w:t>
            </w:r>
            <w:r w:rsidR="002A282B">
              <w:rPr>
                <w:rFonts w:ascii="宋体" w:hAnsi="宋体" w:hint="eastAsia"/>
                <w:b/>
                <w:noProof/>
                <w:szCs w:val="21"/>
              </w:rPr>
              <w:t>：</w:t>
            </w:r>
            <w:r w:rsidRPr="000D7CA6">
              <w:rPr>
                <w:rFonts w:ascii="宋体" w:hAnsi="宋体" w:hint="eastAsia"/>
                <w:b/>
                <w:noProof/>
                <w:color w:val="FF0000"/>
                <w:szCs w:val="21"/>
              </w:rPr>
              <w:t xml:space="preserve"> </w:t>
            </w:r>
            <w:r w:rsidRPr="0096023F">
              <w:rPr>
                <w:rFonts w:hint="eastAsia"/>
              </w:rPr>
              <w:t>同一运行时框架产品的多版本同机运行正常</w:t>
            </w:r>
            <w:r w:rsidRPr="0096023F">
              <w:rPr>
                <w:rFonts w:ascii="宋体" w:hAnsi="宋体" w:hint="eastAsia"/>
                <w:noProof/>
                <w:szCs w:val="21"/>
              </w:rPr>
              <w:t>。</w:t>
            </w:r>
          </w:p>
        </w:tc>
      </w:tr>
      <w:tr w:rsidR="00EB3D0D" w:rsidRPr="0034633A" w:rsidTr="00EB3D0D">
        <w:tc>
          <w:tcPr>
            <w:tcW w:w="365" w:type="pct"/>
            <w:tcBorders>
              <w:top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步骤</w:t>
            </w:r>
          </w:p>
        </w:tc>
        <w:tc>
          <w:tcPr>
            <w:tcW w:w="699" w:type="pct"/>
            <w:tcBorders>
              <w:top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前提和约束</w:t>
            </w:r>
          </w:p>
        </w:tc>
        <w:tc>
          <w:tcPr>
            <w:tcW w:w="615" w:type="pct"/>
            <w:tcBorders>
              <w:top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输入</w:t>
            </w:r>
          </w:p>
        </w:tc>
        <w:tc>
          <w:tcPr>
            <w:tcW w:w="1393" w:type="pct"/>
            <w:tcBorders>
              <w:top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目的和动作</w:t>
            </w:r>
          </w:p>
        </w:tc>
        <w:tc>
          <w:tcPr>
            <w:tcW w:w="927" w:type="pct"/>
            <w:tcBorders>
              <w:top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预期结果</w:t>
            </w:r>
          </w:p>
        </w:tc>
        <w:tc>
          <w:tcPr>
            <w:tcW w:w="617" w:type="pct"/>
            <w:tcBorders>
              <w:top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评估准则</w:t>
            </w:r>
          </w:p>
        </w:tc>
        <w:tc>
          <w:tcPr>
            <w:tcW w:w="384" w:type="pct"/>
            <w:tcBorders>
              <w:top w:val="single" w:sz="12" w:space="0" w:color="000000"/>
            </w:tcBorders>
            <w:shd w:val="clear" w:color="auto" w:fill="auto"/>
          </w:tcPr>
          <w:p w:rsidR="00BC7523" w:rsidRPr="0034633A" w:rsidRDefault="00BC7523" w:rsidP="00EB3D0D">
            <w:pPr>
              <w:pStyle w:val="a9"/>
              <w:jc w:val="center"/>
              <w:rPr>
                <w:rFonts w:ascii="宋体" w:hAnsi="宋体"/>
                <w:szCs w:val="21"/>
              </w:rPr>
            </w:pPr>
            <w:r w:rsidRPr="0034633A">
              <w:rPr>
                <w:rFonts w:ascii="宋体" w:hAnsi="宋体" w:hint="eastAsia"/>
                <w:szCs w:val="21"/>
              </w:rPr>
              <w:t>备注</w:t>
            </w:r>
          </w:p>
        </w:tc>
      </w:tr>
      <w:tr w:rsidR="00EB3D0D" w:rsidRPr="0034633A" w:rsidTr="00EB3D0D">
        <w:tc>
          <w:tcPr>
            <w:tcW w:w="365" w:type="pct"/>
            <w:shd w:val="clear" w:color="auto" w:fill="auto"/>
          </w:tcPr>
          <w:p w:rsidR="00BC7523" w:rsidRPr="000D7CA6" w:rsidRDefault="00BC7523" w:rsidP="00EB3D0D">
            <w:pPr>
              <w:pStyle w:val="a9"/>
              <w:jc w:val="center"/>
              <w:rPr>
                <w:rFonts w:ascii="宋体" w:hAnsi="宋体"/>
              </w:rPr>
            </w:pPr>
            <w:r w:rsidRPr="000D7CA6">
              <w:rPr>
                <w:rFonts w:ascii="宋体" w:hAnsi="宋体"/>
              </w:rPr>
              <w:t>步骤 1</w:t>
            </w:r>
          </w:p>
        </w:tc>
        <w:tc>
          <w:tcPr>
            <w:tcW w:w="699" w:type="pct"/>
            <w:shd w:val="clear" w:color="auto" w:fill="auto"/>
          </w:tcPr>
          <w:p w:rsidR="00BC7523" w:rsidRPr="000D7CA6" w:rsidRDefault="00BC7523" w:rsidP="00EB3D0D">
            <w:pPr>
              <w:rPr>
                <w:rFonts w:ascii="宋体" w:hAnsi="宋体"/>
              </w:rPr>
            </w:pPr>
            <w:r w:rsidRPr="000D7CA6">
              <w:rPr>
                <w:rFonts w:ascii="宋体" w:hAnsi="宋体" w:hint="eastAsia"/>
              </w:rPr>
              <w:t>1.已部署好应用沙箱且正常启动</w:t>
            </w:r>
            <w:r w:rsidR="00EB3D0D">
              <w:rPr>
                <w:rFonts w:ascii="宋体" w:hAnsi="宋体" w:hint="eastAsia"/>
              </w:rPr>
              <w:t>。</w:t>
            </w:r>
          </w:p>
          <w:p w:rsidR="00BC7523" w:rsidRPr="000D7CA6" w:rsidRDefault="00BC7523" w:rsidP="00EB3D0D">
            <w:pPr>
              <w:rPr>
                <w:rFonts w:ascii="宋体" w:hAnsi="宋体"/>
              </w:rPr>
            </w:pPr>
            <w:r w:rsidRPr="000D7CA6">
              <w:rPr>
                <w:rFonts w:ascii="宋体" w:hAnsi="宋体" w:hint="eastAsia"/>
              </w:rPr>
              <w:t>2.已安装好c++运行时框架的两个不同版本以及相应的应用</w:t>
            </w:r>
            <w:r w:rsidR="00EB3D0D">
              <w:rPr>
                <w:rFonts w:ascii="宋体" w:hAnsi="宋体" w:hint="eastAsia"/>
              </w:rPr>
              <w:t>。</w:t>
            </w:r>
          </w:p>
        </w:tc>
        <w:tc>
          <w:tcPr>
            <w:tcW w:w="615" w:type="pct"/>
            <w:shd w:val="clear" w:color="auto" w:fill="auto"/>
          </w:tcPr>
          <w:p w:rsidR="00BC7523" w:rsidRPr="000D7CA6" w:rsidRDefault="0066777C" w:rsidP="00EB3D0D">
            <w:pPr>
              <w:rPr>
                <w:rFonts w:ascii="宋体" w:hAnsi="宋体"/>
              </w:rPr>
            </w:pPr>
            <w:r w:rsidRPr="000D7CA6">
              <w:rPr>
                <w:rFonts w:ascii="宋体" w:hAnsi="宋体" w:hint="eastAsia"/>
              </w:rPr>
              <w:t>create命令</w:t>
            </w:r>
            <w:r>
              <w:rPr>
                <w:rFonts w:ascii="宋体" w:hAnsi="宋体" w:hint="eastAsia"/>
              </w:rPr>
              <w:t>、C++</w:t>
            </w:r>
            <w:r w:rsidRPr="000D7CA6">
              <w:rPr>
                <w:rFonts w:ascii="宋体" w:hAnsi="宋体" w:hint="eastAsia"/>
              </w:rPr>
              <w:t>运行时框架</w:t>
            </w:r>
            <w:r>
              <w:rPr>
                <w:rFonts w:ascii="宋体" w:hAnsi="宋体" w:hint="eastAsia"/>
              </w:rPr>
              <w:t>1.0和2.0版本，以及相应的应用镜像</w:t>
            </w:r>
            <w:r w:rsidR="00EB3D0D">
              <w:rPr>
                <w:rFonts w:ascii="宋体" w:hAnsi="宋体" w:hint="eastAsia"/>
              </w:rPr>
              <w:t>。</w:t>
            </w:r>
          </w:p>
        </w:tc>
        <w:tc>
          <w:tcPr>
            <w:tcW w:w="1393" w:type="pct"/>
            <w:shd w:val="clear" w:color="auto" w:fill="auto"/>
          </w:tcPr>
          <w:p w:rsidR="0066777C" w:rsidRDefault="00BC7523" w:rsidP="00EB3D0D">
            <w:pPr>
              <w:rPr>
                <w:rFonts w:ascii="宋体" w:hAnsi="宋体"/>
              </w:rPr>
            </w:pPr>
            <w:r w:rsidRPr="000D7CA6">
              <w:rPr>
                <w:rFonts w:ascii="宋体" w:hAnsi="宋体" w:hint="eastAsia"/>
              </w:rPr>
              <w:t>创建同一运行时框架产品多个版本的应用实例</w:t>
            </w:r>
            <w:r w:rsidR="0066777C">
              <w:rPr>
                <w:rFonts w:ascii="宋体" w:hAnsi="宋体" w:hint="eastAsia"/>
              </w:rPr>
              <w:t>：</w:t>
            </w:r>
          </w:p>
          <w:p w:rsidR="0066777C" w:rsidRPr="000D7CA6" w:rsidRDefault="0066777C" w:rsidP="00EB3D0D">
            <w:pPr>
              <w:rPr>
                <w:rFonts w:ascii="宋体" w:hAnsi="宋体"/>
              </w:rPr>
            </w:pPr>
            <w:r w:rsidRPr="000D7CA6">
              <w:rPr>
                <w:rFonts w:ascii="宋体" w:hAnsi="宋体" w:hint="eastAsia"/>
              </w:rPr>
              <w:t>1.执行沙箱客户端的create命令创建基于c++运行时框架1.0版本的沙箱应用实例</w:t>
            </w:r>
            <w:r w:rsidR="00EB3D0D">
              <w:rPr>
                <w:rFonts w:ascii="宋体" w:hAnsi="宋体" w:hint="eastAsia"/>
              </w:rPr>
              <w:t>。</w:t>
            </w:r>
          </w:p>
          <w:p w:rsidR="00BC7523" w:rsidRPr="000D7CA6" w:rsidRDefault="0066777C" w:rsidP="00EB3D0D">
            <w:pPr>
              <w:rPr>
                <w:rFonts w:ascii="宋体" w:hAnsi="宋体"/>
              </w:rPr>
            </w:pPr>
            <w:r w:rsidRPr="000D7CA6">
              <w:rPr>
                <w:rFonts w:ascii="宋体" w:hAnsi="宋体" w:hint="eastAsia"/>
              </w:rPr>
              <w:t>2.执行沙箱客户端的create命令创建基于c++运行时框架2.0版本的沙箱应用实例</w:t>
            </w:r>
            <w:r w:rsidR="00EB3D0D">
              <w:rPr>
                <w:rFonts w:ascii="宋体" w:hAnsi="宋体" w:hint="eastAsia"/>
              </w:rPr>
              <w:t>。</w:t>
            </w:r>
          </w:p>
        </w:tc>
        <w:tc>
          <w:tcPr>
            <w:tcW w:w="927" w:type="pct"/>
            <w:shd w:val="clear" w:color="auto" w:fill="auto"/>
          </w:tcPr>
          <w:p w:rsidR="00BC7523" w:rsidRPr="000D7CA6" w:rsidRDefault="00BC7523" w:rsidP="00EB3D0D">
            <w:pPr>
              <w:rPr>
                <w:rFonts w:ascii="宋体" w:hAnsi="宋体"/>
              </w:rPr>
            </w:pPr>
            <w:r w:rsidRPr="000D7CA6">
              <w:rPr>
                <w:rFonts w:ascii="宋体" w:hAnsi="宋体" w:hint="eastAsia"/>
              </w:rPr>
              <w:t>1.基于c++运行时框架1.0的沙箱应用实例创建成功</w:t>
            </w:r>
            <w:r w:rsidR="00EB3D0D">
              <w:rPr>
                <w:rFonts w:ascii="宋体" w:hAnsi="宋体" w:hint="eastAsia"/>
              </w:rPr>
              <w:t>。</w:t>
            </w:r>
          </w:p>
          <w:p w:rsidR="00BC7523" w:rsidRPr="000D7CA6" w:rsidRDefault="00BC7523" w:rsidP="00EB3D0D">
            <w:pPr>
              <w:rPr>
                <w:rFonts w:ascii="宋体" w:hAnsi="宋体"/>
              </w:rPr>
            </w:pPr>
            <w:r w:rsidRPr="000D7CA6">
              <w:rPr>
                <w:rFonts w:ascii="宋体" w:hAnsi="宋体" w:hint="eastAsia"/>
              </w:rPr>
              <w:t>2.基于c++运行时框架2.0的沙箱应用实例创建成功</w:t>
            </w:r>
            <w:r w:rsidR="00EB3D0D">
              <w:rPr>
                <w:rFonts w:ascii="宋体" w:hAnsi="宋体" w:hint="eastAsia"/>
              </w:rPr>
              <w:t>。</w:t>
            </w:r>
          </w:p>
          <w:p w:rsidR="00BC7523" w:rsidRPr="000D7CA6" w:rsidRDefault="00BC7523" w:rsidP="00EB3D0D">
            <w:pPr>
              <w:rPr>
                <w:rFonts w:ascii="宋体" w:hAnsi="宋体"/>
              </w:rPr>
            </w:pPr>
            <w:r w:rsidRPr="000D7CA6">
              <w:rPr>
                <w:rFonts w:ascii="宋体" w:hAnsi="宋体" w:hint="eastAsia"/>
              </w:rPr>
              <w:t>3.</w:t>
            </w:r>
            <w:r w:rsidRPr="000D7CA6">
              <w:rPr>
                <w:rFonts w:ascii="宋体" w:hAnsi="宋体"/>
              </w:rPr>
              <w:t>使用ps命令可以查看到新创建的沙箱实例</w:t>
            </w:r>
            <w:r w:rsidR="00EB3D0D">
              <w:rPr>
                <w:rFonts w:ascii="宋体" w:hAnsi="宋体" w:hint="eastAsia"/>
              </w:rPr>
              <w:t>。</w:t>
            </w:r>
          </w:p>
        </w:tc>
        <w:tc>
          <w:tcPr>
            <w:tcW w:w="617" w:type="pct"/>
            <w:shd w:val="clear" w:color="auto" w:fill="auto"/>
          </w:tcPr>
          <w:p w:rsidR="00BC7523" w:rsidRPr="000D7CA6" w:rsidRDefault="00BC7523" w:rsidP="00EB3D0D">
            <w:pPr>
              <w:jc w:val="center"/>
              <w:rPr>
                <w:rFonts w:ascii="宋体" w:hAnsi="宋体"/>
              </w:rPr>
            </w:pPr>
            <w:r w:rsidRPr="000D7CA6">
              <w:rPr>
                <w:rFonts w:ascii="宋体" w:hAnsi="宋体" w:hint="eastAsia"/>
              </w:rPr>
              <w:t>与预期结果一致</w:t>
            </w:r>
          </w:p>
        </w:tc>
        <w:tc>
          <w:tcPr>
            <w:tcW w:w="384" w:type="pct"/>
            <w:shd w:val="clear" w:color="auto" w:fill="auto"/>
          </w:tcPr>
          <w:p w:rsidR="00BC7523" w:rsidRPr="000D7CA6" w:rsidRDefault="00BC7523" w:rsidP="00EB3D0D">
            <w:pPr>
              <w:jc w:val="center"/>
              <w:rPr>
                <w:rFonts w:ascii="宋体" w:hAnsi="宋体"/>
              </w:rPr>
            </w:pPr>
          </w:p>
        </w:tc>
      </w:tr>
      <w:tr w:rsidR="00EB3D0D" w:rsidRPr="0034633A" w:rsidTr="00EB3D0D">
        <w:tc>
          <w:tcPr>
            <w:tcW w:w="365" w:type="pct"/>
            <w:shd w:val="clear" w:color="auto" w:fill="auto"/>
          </w:tcPr>
          <w:p w:rsidR="00BC7523" w:rsidRPr="000D7CA6" w:rsidRDefault="00BC7523" w:rsidP="00EB3D0D">
            <w:pPr>
              <w:pStyle w:val="a9"/>
              <w:jc w:val="center"/>
              <w:rPr>
                <w:rFonts w:ascii="宋体" w:hAnsi="宋体"/>
              </w:rPr>
            </w:pPr>
            <w:r w:rsidRPr="000D7CA6">
              <w:rPr>
                <w:rFonts w:ascii="宋体" w:hAnsi="宋体" w:hint="eastAsia"/>
              </w:rPr>
              <w:t>步骤 2</w:t>
            </w:r>
          </w:p>
        </w:tc>
        <w:tc>
          <w:tcPr>
            <w:tcW w:w="699" w:type="pct"/>
            <w:shd w:val="clear" w:color="auto" w:fill="auto"/>
          </w:tcPr>
          <w:p w:rsidR="00BC7523" w:rsidRPr="000D7CA6" w:rsidRDefault="00BC7523" w:rsidP="00EB3D0D">
            <w:pPr>
              <w:rPr>
                <w:rFonts w:ascii="宋体" w:hAnsi="宋体"/>
              </w:rPr>
            </w:pPr>
            <w:r w:rsidRPr="000D7CA6">
              <w:rPr>
                <w:rFonts w:ascii="宋体" w:hAnsi="宋体" w:hint="eastAsia"/>
              </w:rPr>
              <w:t>1.已部署好应用沙箱且正常启动</w:t>
            </w:r>
            <w:r w:rsidR="00EB3D0D">
              <w:rPr>
                <w:rFonts w:ascii="宋体" w:hAnsi="宋体" w:hint="eastAsia"/>
              </w:rPr>
              <w:t>。</w:t>
            </w:r>
          </w:p>
          <w:p w:rsidR="00BC7523" w:rsidRPr="000D7CA6" w:rsidRDefault="00BC7523" w:rsidP="00EB3D0D">
            <w:pPr>
              <w:rPr>
                <w:rFonts w:ascii="宋体" w:hAnsi="宋体"/>
              </w:rPr>
            </w:pPr>
            <w:r w:rsidRPr="000D7CA6">
              <w:rPr>
                <w:rFonts w:ascii="宋体" w:hAnsi="宋体" w:hint="eastAsia"/>
              </w:rPr>
              <w:t>2.已创建好基于c++ 1.0和2.0运行时框架</w:t>
            </w:r>
            <w:r w:rsidRPr="000D7CA6">
              <w:rPr>
                <w:rFonts w:ascii="宋体" w:hAnsi="宋体" w:hint="eastAsia"/>
              </w:rPr>
              <w:lastRenderedPageBreak/>
              <w:t>的沙箱实例</w:t>
            </w:r>
            <w:r w:rsidR="00EB3D0D">
              <w:rPr>
                <w:rFonts w:ascii="宋体" w:hAnsi="宋体" w:hint="eastAsia"/>
              </w:rPr>
              <w:t>。</w:t>
            </w:r>
          </w:p>
        </w:tc>
        <w:tc>
          <w:tcPr>
            <w:tcW w:w="615" w:type="pct"/>
            <w:shd w:val="clear" w:color="auto" w:fill="auto"/>
          </w:tcPr>
          <w:p w:rsidR="00BC7523" w:rsidRPr="000D7CA6" w:rsidRDefault="0066777C" w:rsidP="00EB3D0D">
            <w:pPr>
              <w:rPr>
                <w:rFonts w:ascii="宋体" w:hAnsi="宋体"/>
              </w:rPr>
            </w:pPr>
            <w:r w:rsidRPr="000D7CA6">
              <w:rPr>
                <w:rFonts w:ascii="宋体" w:hAnsi="宋体" w:hint="eastAsia"/>
              </w:rPr>
              <w:lastRenderedPageBreak/>
              <w:t>start命令</w:t>
            </w:r>
            <w:r>
              <w:rPr>
                <w:rFonts w:ascii="宋体" w:hAnsi="宋体" w:hint="eastAsia"/>
              </w:rPr>
              <w:t>、C++</w:t>
            </w:r>
            <w:r w:rsidRPr="000D7CA6">
              <w:rPr>
                <w:rFonts w:ascii="宋体" w:hAnsi="宋体" w:hint="eastAsia"/>
              </w:rPr>
              <w:t>运行时框架</w:t>
            </w:r>
            <w:r>
              <w:rPr>
                <w:rFonts w:ascii="宋体" w:hAnsi="宋体" w:hint="eastAsia"/>
              </w:rPr>
              <w:t>1.0和2.0版本，以及相应的应用镜</w:t>
            </w:r>
            <w:r>
              <w:rPr>
                <w:rFonts w:ascii="宋体" w:hAnsi="宋体" w:hint="eastAsia"/>
              </w:rPr>
              <w:lastRenderedPageBreak/>
              <w:t>像</w:t>
            </w:r>
            <w:r w:rsidR="00EB3D0D">
              <w:rPr>
                <w:rFonts w:ascii="宋体" w:hAnsi="宋体" w:hint="eastAsia"/>
              </w:rPr>
              <w:t>。</w:t>
            </w:r>
          </w:p>
        </w:tc>
        <w:tc>
          <w:tcPr>
            <w:tcW w:w="1393" w:type="pct"/>
            <w:shd w:val="clear" w:color="auto" w:fill="auto"/>
          </w:tcPr>
          <w:p w:rsidR="0066777C" w:rsidRDefault="00BC7523" w:rsidP="00EB3D0D">
            <w:pPr>
              <w:rPr>
                <w:rFonts w:ascii="宋体" w:hAnsi="宋体"/>
              </w:rPr>
            </w:pPr>
            <w:r w:rsidRPr="000D7CA6">
              <w:rPr>
                <w:rFonts w:ascii="宋体" w:hAnsi="宋体" w:hint="eastAsia"/>
              </w:rPr>
              <w:lastRenderedPageBreak/>
              <w:t>运行同一运行时框架产品多个版本的沙箱应用实例</w:t>
            </w:r>
            <w:r w:rsidR="0066777C">
              <w:rPr>
                <w:rFonts w:ascii="宋体" w:hAnsi="宋体" w:hint="eastAsia"/>
              </w:rPr>
              <w:t>：</w:t>
            </w:r>
          </w:p>
          <w:p w:rsidR="0066777C" w:rsidRPr="000D7CA6" w:rsidRDefault="0066777C" w:rsidP="00EB3D0D">
            <w:pPr>
              <w:rPr>
                <w:rFonts w:ascii="宋体" w:hAnsi="宋体"/>
              </w:rPr>
            </w:pPr>
            <w:r w:rsidRPr="000D7CA6">
              <w:rPr>
                <w:rFonts w:ascii="宋体" w:hAnsi="宋体" w:hint="eastAsia"/>
              </w:rPr>
              <w:t>1.执行沙箱客户端的start命令,运行c++运行时框架1.0的应用实例</w:t>
            </w:r>
            <w:r w:rsidR="00EB3D0D">
              <w:rPr>
                <w:rFonts w:ascii="宋体" w:hAnsi="宋体" w:hint="eastAsia"/>
              </w:rPr>
              <w:t>。</w:t>
            </w:r>
          </w:p>
          <w:p w:rsidR="00BC7523" w:rsidRPr="000D7CA6" w:rsidRDefault="0066777C" w:rsidP="00EB3D0D">
            <w:pPr>
              <w:rPr>
                <w:rFonts w:ascii="宋体" w:hAnsi="宋体"/>
              </w:rPr>
            </w:pPr>
            <w:r w:rsidRPr="000D7CA6">
              <w:rPr>
                <w:rFonts w:ascii="宋体" w:hAnsi="宋体" w:hint="eastAsia"/>
              </w:rPr>
              <w:t>2.执行沙箱客户端的</w:t>
            </w:r>
            <w:r w:rsidRPr="000D7CA6">
              <w:rPr>
                <w:rFonts w:ascii="宋体" w:hAnsi="宋体" w:hint="eastAsia"/>
              </w:rPr>
              <w:lastRenderedPageBreak/>
              <w:t>start命令,运行c++运行时框架2.0的应用实例</w:t>
            </w:r>
            <w:r w:rsidR="00EB3D0D">
              <w:rPr>
                <w:rFonts w:ascii="宋体" w:hAnsi="宋体" w:hint="eastAsia"/>
              </w:rPr>
              <w:t>。</w:t>
            </w:r>
          </w:p>
        </w:tc>
        <w:tc>
          <w:tcPr>
            <w:tcW w:w="927" w:type="pct"/>
            <w:shd w:val="clear" w:color="auto" w:fill="auto"/>
          </w:tcPr>
          <w:p w:rsidR="00BC7523" w:rsidRPr="000D7CA6" w:rsidRDefault="00BC7523" w:rsidP="00EB3D0D">
            <w:pPr>
              <w:rPr>
                <w:rFonts w:ascii="宋体" w:hAnsi="宋体"/>
              </w:rPr>
            </w:pPr>
            <w:r w:rsidRPr="000D7CA6">
              <w:rPr>
                <w:rFonts w:ascii="宋体" w:hAnsi="宋体" w:hint="eastAsia"/>
              </w:rPr>
              <w:lastRenderedPageBreak/>
              <w:t>1.c++运行时框架1.0的应用实例正常运行</w:t>
            </w:r>
            <w:r w:rsidR="00EB3D0D">
              <w:rPr>
                <w:rFonts w:ascii="宋体" w:hAnsi="宋体" w:hint="eastAsia"/>
              </w:rPr>
              <w:t>。</w:t>
            </w:r>
          </w:p>
          <w:p w:rsidR="00BC7523" w:rsidRPr="000D7CA6" w:rsidRDefault="00BC7523" w:rsidP="00EB3D0D">
            <w:pPr>
              <w:rPr>
                <w:rFonts w:ascii="宋体" w:hAnsi="宋体"/>
              </w:rPr>
            </w:pPr>
            <w:r w:rsidRPr="000D7CA6">
              <w:rPr>
                <w:rFonts w:ascii="宋体" w:hAnsi="宋体" w:hint="eastAsia"/>
              </w:rPr>
              <w:t>2.c++运行时框架2.0的应用实例正常运行</w:t>
            </w:r>
            <w:r w:rsidR="00EB3D0D">
              <w:rPr>
                <w:rFonts w:ascii="宋体" w:hAnsi="宋体" w:hint="eastAsia"/>
              </w:rPr>
              <w:t>。</w:t>
            </w:r>
          </w:p>
        </w:tc>
        <w:tc>
          <w:tcPr>
            <w:tcW w:w="617" w:type="pct"/>
            <w:shd w:val="clear" w:color="auto" w:fill="auto"/>
          </w:tcPr>
          <w:p w:rsidR="00BC7523" w:rsidRPr="000D7CA6" w:rsidRDefault="00BC7523" w:rsidP="00EB3D0D">
            <w:pPr>
              <w:jc w:val="center"/>
              <w:rPr>
                <w:rFonts w:ascii="宋体" w:hAnsi="宋体"/>
              </w:rPr>
            </w:pPr>
            <w:r w:rsidRPr="000D7CA6">
              <w:rPr>
                <w:rFonts w:ascii="宋体" w:hAnsi="宋体" w:hint="eastAsia"/>
              </w:rPr>
              <w:t>与预期结果一致</w:t>
            </w:r>
          </w:p>
        </w:tc>
        <w:tc>
          <w:tcPr>
            <w:tcW w:w="384" w:type="pct"/>
            <w:shd w:val="clear" w:color="auto" w:fill="auto"/>
          </w:tcPr>
          <w:p w:rsidR="00BC7523" w:rsidRPr="000D7CA6" w:rsidRDefault="00BC7523" w:rsidP="00EB3D0D">
            <w:pPr>
              <w:jc w:val="center"/>
              <w:rPr>
                <w:rFonts w:ascii="宋体" w:hAnsi="宋体"/>
              </w:rPr>
            </w:pPr>
          </w:p>
        </w:tc>
      </w:tr>
      <w:bookmarkEnd w:id="16"/>
      <w:bookmarkEnd w:id="17"/>
      <w:bookmarkEnd w:id="18"/>
      <w:bookmarkEnd w:id="19"/>
      <w:bookmarkEnd w:id="20"/>
    </w:tbl>
    <w:p w:rsidR="00E64824" w:rsidRDefault="00E64824" w:rsidP="009A41D4"/>
    <w:sectPr w:rsidR="00E64824" w:rsidSect="00585C7C">
      <w:pgSz w:w="11906" w:h="16838"/>
      <w:pgMar w:top="1588" w:right="1361" w:bottom="1361" w:left="1588" w:header="851" w:footer="1134"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作者" w:initials="A">
    <w:p w:rsidR="00134DB6" w:rsidRDefault="00134DB6">
      <w:pPr>
        <w:pStyle w:val="af4"/>
      </w:pPr>
      <w:r>
        <w:rPr>
          <w:rStyle w:val="af3"/>
        </w:rPr>
        <w:annotationRef/>
      </w:r>
      <w:r>
        <w:rPr>
          <w:rFonts w:hint="eastAsia"/>
        </w:rPr>
        <w:t>所有人</w:t>
      </w:r>
    </w:p>
  </w:comment>
  <w:comment w:id="9" w:author="作者" w:initials="A">
    <w:p w:rsidR="00134DB6" w:rsidRDefault="00134DB6">
      <w:pPr>
        <w:pStyle w:val="af4"/>
      </w:pPr>
      <w:r>
        <w:rPr>
          <w:rStyle w:val="af3"/>
        </w:rPr>
        <w:annotationRef/>
      </w:r>
      <w:r>
        <w:rPr>
          <w:rFonts w:hint="eastAsia"/>
        </w:rPr>
        <w:t>所有人</w:t>
      </w:r>
    </w:p>
  </w:comment>
  <w:comment w:id="14" w:author="作者" w:initials="A">
    <w:p w:rsidR="00134DB6" w:rsidRDefault="00134DB6">
      <w:pPr>
        <w:pStyle w:val="af4"/>
      </w:pPr>
      <w:r>
        <w:rPr>
          <w:rStyle w:val="af3"/>
        </w:rPr>
        <w:annotationRef/>
      </w:r>
      <w:r>
        <w:rPr>
          <w:rFonts w:hint="eastAsia"/>
        </w:rPr>
        <w:t>贺荣</w:t>
      </w:r>
    </w:p>
  </w:comment>
  <w:comment w:id="15" w:author="作者" w:initials="A">
    <w:p w:rsidR="00134DB6" w:rsidRDefault="00134DB6">
      <w:pPr>
        <w:pStyle w:val="af4"/>
      </w:pPr>
      <w:r>
        <w:rPr>
          <w:rStyle w:val="af3"/>
        </w:rPr>
        <w:annotationRef/>
      </w:r>
      <w:r>
        <w:rPr>
          <w:rFonts w:hint="eastAsia"/>
        </w:rPr>
        <w:t>刘嘉俊</w:t>
      </w:r>
    </w:p>
  </w:comment>
  <w:comment w:id="21" w:author="作者" w:initials="A">
    <w:p w:rsidR="00134DB6" w:rsidRDefault="00134DB6">
      <w:pPr>
        <w:pStyle w:val="af4"/>
      </w:pPr>
      <w:r>
        <w:rPr>
          <w:rStyle w:val="af3"/>
        </w:rPr>
        <w:annotationRef/>
      </w:r>
      <w:r>
        <w:rPr>
          <w:rFonts w:hint="eastAsia"/>
        </w:rPr>
        <w:t>王强</w:t>
      </w:r>
    </w:p>
  </w:comment>
  <w:comment w:id="23" w:author="作者" w:initials="A">
    <w:p w:rsidR="00134DB6" w:rsidRDefault="00134DB6">
      <w:pPr>
        <w:pStyle w:val="af4"/>
      </w:pPr>
      <w:r>
        <w:rPr>
          <w:rStyle w:val="af3"/>
        </w:rPr>
        <w:annotationRef/>
      </w:r>
      <w:r>
        <w:rPr>
          <w:rFonts w:hint="eastAsia"/>
        </w:rPr>
        <w:t>王峰、魏冠杰、余永华、张金辉</w:t>
      </w:r>
      <w:r w:rsidR="000F2EDF">
        <w:rPr>
          <w:rFonts w:hint="eastAsia"/>
        </w:rPr>
        <w:t>，遇到</w:t>
      </w:r>
      <w:r w:rsidR="000F2EDF">
        <w:rPr>
          <w:rFonts w:hint="eastAsia"/>
        </w:rPr>
        <w:t>java</w:t>
      </w:r>
      <w:r w:rsidR="00672241">
        <w:rPr>
          <w:rFonts w:hint="eastAsia"/>
        </w:rPr>
        <w:t>库</w:t>
      </w:r>
      <w:r w:rsidR="000F2EDF">
        <w:rPr>
          <w:rFonts w:hint="eastAsia"/>
        </w:rPr>
        <w:t>请和王强商量，确定具体负责人</w:t>
      </w:r>
    </w:p>
  </w:comment>
  <w:comment w:id="24" w:author="作者" w:initials="A">
    <w:p w:rsidR="00134DB6" w:rsidRDefault="00134DB6">
      <w:pPr>
        <w:pStyle w:val="af4"/>
      </w:pPr>
      <w:r>
        <w:rPr>
          <w:rStyle w:val="af3"/>
        </w:rPr>
        <w:annotationRef/>
      </w:r>
      <w:r>
        <w:rPr>
          <w:rFonts w:hint="eastAsia"/>
        </w:rPr>
        <w:t>麒麟、深度</w:t>
      </w:r>
    </w:p>
  </w:comment>
  <w:comment w:id="26" w:author="作者" w:initials="A">
    <w:p w:rsidR="00134DB6" w:rsidRDefault="00134DB6">
      <w:pPr>
        <w:pStyle w:val="af4"/>
      </w:pPr>
      <w:r>
        <w:rPr>
          <w:rStyle w:val="af3"/>
        </w:rPr>
        <w:annotationRef/>
      </w:r>
      <w:r>
        <w:rPr>
          <w:rFonts w:hint="eastAsia"/>
        </w:rPr>
        <w:t>王乐</w:t>
      </w:r>
    </w:p>
  </w:comment>
  <w:comment w:id="27" w:author="作者" w:initials="A">
    <w:p w:rsidR="00134DB6" w:rsidRDefault="00134DB6">
      <w:pPr>
        <w:pStyle w:val="af4"/>
      </w:pPr>
      <w:r>
        <w:rPr>
          <w:rStyle w:val="af3"/>
        </w:rPr>
        <w:annotationRef/>
      </w:r>
      <w:r>
        <w:rPr>
          <w:rFonts w:hint="eastAsia"/>
        </w:rPr>
        <w:t>王乐</w:t>
      </w:r>
    </w:p>
  </w:comment>
  <w:comment w:id="28" w:author="作者" w:initials="A">
    <w:p w:rsidR="00134DB6" w:rsidRDefault="00134DB6">
      <w:pPr>
        <w:pStyle w:val="af4"/>
      </w:pPr>
      <w:r>
        <w:rPr>
          <w:rStyle w:val="af3"/>
        </w:rPr>
        <w:annotationRef/>
      </w:r>
      <w:r>
        <w:rPr>
          <w:rFonts w:hint="eastAsia"/>
        </w:rPr>
        <w:t>王乐</w:t>
      </w:r>
    </w:p>
  </w:comment>
  <w:comment w:id="29" w:author="作者" w:initials="A">
    <w:p w:rsidR="00134DB6" w:rsidRDefault="00134DB6">
      <w:pPr>
        <w:pStyle w:val="af4"/>
      </w:pPr>
      <w:r>
        <w:rPr>
          <w:rStyle w:val="af3"/>
        </w:rPr>
        <w:annotationRef/>
      </w:r>
      <w:r>
        <w:rPr>
          <w:rFonts w:hint="eastAsia"/>
        </w:rPr>
        <w:t>王峰</w:t>
      </w:r>
    </w:p>
  </w:comment>
  <w:comment w:id="32" w:author="作者" w:initials="A">
    <w:p w:rsidR="00134DB6" w:rsidRDefault="00134DB6">
      <w:pPr>
        <w:pStyle w:val="af4"/>
      </w:pPr>
      <w:r>
        <w:rPr>
          <w:rStyle w:val="af3"/>
        </w:rPr>
        <w:annotationRef/>
      </w:r>
      <w:r>
        <w:rPr>
          <w:rFonts w:hint="eastAsia"/>
        </w:rPr>
        <w:t>王强</w:t>
      </w:r>
    </w:p>
  </w:comment>
  <w:comment w:id="33" w:author="作者" w:initials="A">
    <w:p w:rsidR="00134DB6" w:rsidRDefault="00134DB6">
      <w:pPr>
        <w:pStyle w:val="af4"/>
      </w:pPr>
      <w:r>
        <w:rPr>
          <w:rStyle w:val="af3"/>
        </w:rPr>
        <w:annotationRef/>
      </w:r>
      <w:r>
        <w:rPr>
          <w:rFonts w:hint="eastAsia"/>
        </w:rPr>
        <w:t>王峰</w:t>
      </w:r>
    </w:p>
  </w:comment>
  <w:comment w:id="36" w:author="作者" w:initials="A">
    <w:p w:rsidR="00134DB6" w:rsidRDefault="00134DB6">
      <w:pPr>
        <w:pStyle w:val="af4"/>
      </w:pPr>
      <w:r>
        <w:rPr>
          <w:rStyle w:val="af3"/>
        </w:rPr>
        <w:annotationRef/>
      </w:r>
      <w:r>
        <w:rPr>
          <w:rFonts w:hint="eastAsia"/>
        </w:rPr>
        <w:t>王强</w:t>
      </w:r>
    </w:p>
  </w:comment>
  <w:comment w:id="37" w:author="作者" w:initials="A">
    <w:p w:rsidR="00134DB6" w:rsidRDefault="00134DB6">
      <w:pPr>
        <w:pStyle w:val="af4"/>
      </w:pPr>
      <w:r>
        <w:rPr>
          <w:rStyle w:val="af3"/>
        </w:rPr>
        <w:annotationRef/>
      </w:r>
      <w:r>
        <w:rPr>
          <w:rFonts w:hint="eastAsia"/>
        </w:rPr>
        <w:t>王峰</w:t>
      </w:r>
    </w:p>
  </w:comment>
  <w:comment w:id="40" w:author="作者" w:initials="A">
    <w:p w:rsidR="00134DB6" w:rsidRDefault="00134DB6">
      <w:pPr>
        <w:pStyle w:val="af4"/>
      </w:pPr>
      <w:r>
        <w:rPr>
          <w:rStyle w:val="af3"/>
        </w:rPr>
        <w:annotationRef/>
      </w:r>
      <w:r>
        <w:rPr>
          <w:rFonts w:hint="eastAsia"/>
        </w:rPr>
        <w:t>王强</w:t>
      </w:r>
    </w:p>
  </w:comment>
  <w:comment w:id="41" w:author="作者" w:initials="A">
    <w:p w:rsidR="00134DB6" w:rsidRDefault="00134DB6">
      <w:pPr>
        <w:pStyle w:val="af4"/>
      </w:pPr>
      <w:r>
        <w:rPr>
          <w:rStyle w:val="af3"/>
        </w:rPr>
        <w:annotationRef/>
      </w:r>
      <w:r>
        <w:rPr>
          <w:rFonts w:hint="eastAsia"/>
        </w:rPr>
        <w:t>王峰</w:t>
      </w:r>
    </w:p>
  </w:comment>
  <w:comment w:id="44" w:author="作者" w:initials="A">
    <w:p w:rsidR="00134DB6" w:rsidRDefault="00134DB6">
      <w:pPr>
        <w:pStyle w:val="af4"/>
      </w:pPr>
      <w:r>
        <w:rPr>
          <w:rStyle w:val="af3"/>
        </w:rPr>
        <w:annotationRef/>
      </w:r>
      <w:r>
        <w:rPr>
          <w:rFonts w:hint="eastAsia"/>
        </w:rPr>
        <w:t>王强</w:t>
      </w:r>
    </w:p>
  </w:comment>
  <w:comment w:id="45" w:author="作者" w:initials="A">
    <w:p w:rsidR="00134DB6" w:rsidRDefault="00134DB6">
      <w:pPr>
        <w:pStyle w:val="af4"/>
      </w:pPr>
      <w:r>
        <w:rPr>
          <w:rStyle w:val="af3"/>
        </w:rPr>
        <w:annotationRef/>
      </w:r>
      <w:r>
        <w:rPr>
          <w:rFonts w:hint="eastAsia"/>
        </w:rPr>
        <w:t>王峰</w:t>
      </w:r>
    </w:p>
  </w:comment>
  <w:comment w:id="48" w:author="作者" w:initials="A">
    <w:p w:rsidR="006800C1" w:rsidRDefault="006800C1">
      <w:pPr>
        <w:pStyle w:val="af4"/>
      </w:pPr>
      <w:r>
        <w:rPr>
          <w:rStyle w:val="af3"/>
        </w:rPr>
        <w:annotationRef/>
      </w:r>
      <w:r>
        <w:rPr>
          <w:rFonts w:hint="eastAsia"/>
        </w:rPr>
        <w:t>王乐、赵廉</w:t>
      </w:r>
    </w:p>
  </w:comment>
  <w:comment w:id="49" w:author="作者" w:initials="A">
    <w:p w:rsidR="006800C1" w:rsidRDefault="006800C1">
      <w:pPr>
        <w:pStyle w:val="af4"/>
      </w:pPr>
      <w:r>
        <w:rPr>
          <w:rStyle w:val="af3"/>
        </w:rPr>
        <w:annotationRef/>
      </w:r>
      <w:r w:rsidR="00F76F15">
        <w:rPr>
          <w:rFonts w:hint="eastAsia"/>
        </w:rPr>
        <w:t>麒麟、深度</w:t>
      </w:r>
    </w:p>
  </w:comment>
  <w:comment w:id="50" w:author="作者" w:initials="A">
    <w:p w:rsidR="00ED324B" w:rsidRDefault="00ED324B">
      <w:pPr>
        <w:pStyle w:val="af4"/>
      </w:pPr>
      <w:r>
        <w:rPr>
          <w:rStyle w:val="af3"/>
        </w:rPr>
        <w:annotationRef/>
      </w:r>
      <w:r>
        <w:rPr>
          <w:rFonts w:hint="eastAsia"/>
        </w:rPr>
        <w:t>赵廉</w:t>
      </w:r>
    </w:p>
  </w:comment>
  <w:comment w:id="52" w:author="作者" w:initials="A">
    <w:p w:rsidR="00ED324B" w:rsidRDefault="00ED324B">
      <w:pPr>
        <w:pStyle w:val="af4"/>
      </w:pPr>
      <w:r>
        <w:rPr>
          <w:rStyle w:val="af3"/>
        </w:rPr>
        <w:annotationRef/>
      </w:r>
      <w:r>
        <w:rPr>
          <w:rFonts w:hint="eastAsia"/>
        </w:rPr>
        <w:t>王峰</w:t>
      </w:r>
    </w:p>
  </w:comment>
  <w:comment w:id="56" w:author="作者" w:initials="A">
    <w:p w:rsidR="00ED324B" w:rsidRDefault="00ED324B">
      <w:pPr>
        <w:pStyle w:val="af4"/>
      </w:pPr>
      <w:r>
        <w:rPr>
          <w:rStyle w:val="af3"/>
        </w:rPr>
        <w:annotationRef/>
      </w:r>
      <w:r>
        <w:rPr>
          <w:rFonts w:hint="eastAsia"/>
        </w:rPr>
        <w:t>王峰</w:t>
      </w:r>
    </w:p>
  </w:comment>
  <w:comment w:id="57" w:author="作者" w:initials="A">
    <w:p w:rsidR="00ED324B" w:rsidRDefault="00ED324B">
      <w:pPr>
        <w:pStyle w:val="af4"/>
      </w:pPr>
      <w:r>
        <w:rPr>
          <w:rStyle w:val="af3"/>
        </w:rPr>
        <w:annotationRef/>
      </w:r>
      <w:r>
        <w:rPr>
          <w:rFonts w:hint="eastAsia"/>
        </w:rPr>
        <w:t>贺荣</w:t>
      </w:r>
    </w:p>
  </w:comment>
  <w:comment w:id="58" w:author="作者" w:initials="A">
    <w:p w:rsidR="00ED324B" w:rsidRDefault="00ED324B">
      <w:pPr>
        <w:pStyle w:val="af4"/>
      </w:pPr>
      <w:r>
        <w:rPr>
          <w:rStyle w:val="af3"/>
        </w:rPr>
        <w:annotationRef/>
      </w:r>
      <w:r>
        <w:rPr>
          <w:rFonts w:hint="eastAsia"/>
        </w:rPr>
        <w:t>刘嘉俊</w:t>
      </w:r>
    </w:p>
  </w:comment>
  <w:comment w:id="59" w:author="作者" w:initials="A">
    <w:p w:rsidR="00ED324B" w:rsidRDefault="00ED324B">
      <w:pPr>
        <w:pStyle w:val="af4"/>
      </w:pPr>
      <w:r>
        <w:rPr>
          <w:rStyle w:val="af3"/>
        </w:rPr>
        <w:annotationRef/>
      </w:r>
      <w:r>
        <w:rPr>
          <w:rFonts w:hint="eastAsia"/>
        </w:rPr>
        <w:t>王强</w:t>
      </w:r>
    </w:p>
  </w:comment>
  <w:comment w:id="60" w:author="作者" w:initials="A">
    <w:p w:rsidR="00ED324B" w:rsidRDefault="00ED324B">
      <w:pPr>
        <w:pStyle w:val="af4"/>
      </w:pPr>
      <w:r>
        <w:rPr>
          <w:rStyle w:val="af3"/>
        </w:rPr>
        <w:annotationRef/>
      </w:r>
      <w:r>
        <w:rPr>
          <w:rFonts w:hint="eastAsia"/>
        </w:rPr>
        <w:t>王峰</w:t>
      </w:r>
    </w:p>
  </w:comment>
  <w:comment w:id="63" w:author="作者" w:initials="A">
    <w:p w:rsidR="00ED324B" w:rsidRDefault="00ED324B">
      <w:pPr>
        <w:pStyle w:val="af4"/>
      </w:pPr>
      <w:r>
        <w:rPr>
          <w:rStyle w:val="af3"/>
        </w:rPr>
        <w:annotationRef/>
      </w:r>
      <w:r>
        <w:rPr>
          <w:rFonts w:hint="eastAsia"/>
        </w:rPr>
        <w:t>王峰</w:t>
      </w:r>
    </w:p>
  </w:comment>
  <w:comment w:id="67" w:author="作者" w:initials="A">
    <w:p w:rsidR="00ED324B" w:rsidRDefault="00ED324B">
      <w:pPr>
        <w:pStyle w:val="af4"/>
      </w:pPr>
      <w:r>
        <w:rPr>
          <w:rStyle w:val="af3"/>
        </w:rPr>
        <w:annotationRef/>
      </w:r>
      <w:r>
        <w:rPr>
          <w:rFonts w:hint="eastAsia"/>
        </w:rPr>
        <w:t>刘嘉俊</w:t>
      </w:r>
    </w:p>
  </w:comment>
  <w:comment w:id="68" w:author="作者" w:initials="A">
    <w:p w:rsidR="00ED324B" w:rsidRDefault="00ED324B">
      <w:pPr>
        <w:pStyle w:val="af4"/>
      </w:pPr>
      <w:r>
        <w:rPr>
          <w:rStyle w:val="af3"/>
        </w:rPr>
        <w:annotationRef/>
      </w:r>
      <w:r>
        <w:rPr>
          <w:rFonts w:hint="eastAsia"/>
        </w:rPr>
        <w:t>刘嘉俊</w:t>
      </w:r>
    </w:p>
  </w:comment>
  <w:comment w:id="69" w:author="作者" w:initials="A">
    <w:p w:rsidR="00ED324B" w:rsidRDefault="00ED324B">
      <w:pPr>
        <w:pStyle w:val="af4"/>
      </w:pPr>
      <w:r>
        <w:rPr>
          <w:rStyle w:val="af3"/>
        </w:rPr>
        <w:annotationRef/>
      </w:r>
      <w:r>
        <w:rPr>
          <w:rFonts w:hint="eastAsia"/>
        </w:rPr>
        <w:t>王强</w:t>
      </w:r>
    </w:p>
  </w:comment>
  <w:comment w:id="70" w:author="作者" w:initials="A">
    <w:p w:rsidR="00ED324B" w:rsidRDefault="00ED324B">
      <w:pPr>
        <w:pStyle w:val="af4"/>
      </w:pPr>
      <w:r>
        <w:rPr>
          <w:rStyle w:val="af3"/>
        </w:rPr>
        <w:annotationRef/>
      </w:r>
      <w:r>
        <w:rPr>
          <w:rFonts w:hint="eastAsia"/>
        </w:rPr>
        <w:t>王强</w:t>
      </w:r>
    </w:p>
  </w:comment>
  <w:comment w:id="71" w:author="作者" w:initials="A">
    <w:p w:rsidR="00ED324B" w:rsidRDefault="00ED324B">
      <w:pPr>
        <w:pStyle w:val="af4"/>
      </w:pPr>
      <w:r>
        <w:rPr>
          <w:rStyle w:val="af3"/>
        </w:rPr>
        <w:annotationRef/>
      </w:r>
      <w:r>
        <w:rPr>
          <w:rFonts w:hint="eastAsia"/>
        </w:rPr>
        <w:t>贺荣</w:t>
      </w:r>
    </w:p>
  </w:comment>
  <w:comment w:id="72" w:author="作者" w:initials="A">
    <w:p w:rsidR="00ED324B" w:rsidRDefault="00ED324B">
      <w:pPr>
        <w:pStyle w:val="af4"/>
      </w:pPr>
      <w:r>
        <w:rPr>
          <w:rStyle w:val="af3"/>
        </w:rPr>
        <w:annotationRef/>
      </w:r>
      <w:r>
        <w:rPr>
          <w:rFonts w:hint="eastAsia"/>
        </w:rPr>
        <w:t>贺荣</w:t>
      </w:r>
    </w:p>
  </w:comment>
  <w:comment w:id="73" w:author="作者" w:initials="A">
    <w:p w:rsidR="00ED324B" w:rsidRDefault="00ED324B">
      <w:pPr>
        <w:pStyle w:val="af4"/>
      </w:pPr>
      <w:r>
        <w:rPr>
          <w:rStyle w:val="af3"/>
        </w:rPr>
        <w:annotationRef/>
      </w:r>
      <w:r>
        <w:rPr>
          <w:rFonts w:hint="eastAsia"/>
        </w:rPr>
        <w:t>王强</w:t>
      </w:r>
    </w:p>
  </w:comment>
  <w:comment w:id="74" w:author="作者" w:initials="A">
    <w:p w:rsidR="00ED324B" w:rsidRDefault="00ED324B">
      <w:pPr>
        <w:pStyle w:val="af4"/>
      </w:pPr>
      <w:r>
        <w:rPr>
          <w:rStyle w:val="af3"/>
        </w:rPr>
        <w:annotationRef/>
      </w:r>
      <w:r>
        <w:rPr>
          <w:rFonts w:hint="eastAsia"/>
        </w:rPr>
        <w:t>王峰</w:t>
      </w:r>
    </w:p>
  </w:comment>
  <w:comment w:id="75" w:author="作者" w:initials="A">
    <w:p w:rsidR="00ED324B" w:rsidRDefault="00ED324B">
      <w:pPr>
        <w:pStyle w:val="af4"/>
      </w:pPr>
      <w:r>
        <w:rPr>
          <w:rStyle w:val="af3"/>
        </w:rPr>
        <w:annotationRef/>
      </w:r>
      <w:r>
        <w:rPr>
          <w:rFonts w:hint="eastAsia"/>
        </w:rPr>
        <w:t>王强</w:t>
      </w:r>
    </w:p>
  </w:comment>
  <w:comment w:id="76" w:author="作者" w:initials="A">
    <w:p w:rsidR="00ED324B" w:rsidRDefault="00ED324B">
      <w:pPr>
        <w:pStyle w:val="af4"/>
      </w:pPr>
      <w:r>
        <w:rPr>
          <w:rStyle w:val="af3"/>
        </w:rPr>
        <w:annotationRef/>
      </w:r>
      <w:r>
        <w:rPr>
          <w:rFonts w:hint="eastAsia"/>
        </w:rPr>
        <w:t>王强</w:t>
      </w:r>
    </w:p>
  </w:comment>
  <w:comment w:id="77" w:author="作者" w:initials="A">
    <w:p w:rsidR="00ED324B" w:rsidRDefault="00ED324B">
      <w:pPr>
        <w:pStyle w:val="af4"/>
      </w:pPr>
      <w:r>
        <w:rPr>
          <w:rStyle w:val="af3"/>
        </w:rPr>
        <w:annotationRef/>
      </w:r>
      <w:r>
        <w:rPr>
          <w:rFonts w:hint="eastAsia"/>
        </w:rPr>
        <w:t>王乐</w:t>
      </w:r>
    </w:p>
  </w:comment>
  <w:comment w:id="78" w:author="作者" w:initials="A">
    <w:p w:rsidR="00ED324B" w:rsidRDefault="00ED324B">
      <w:pPr>
        <w:pStyle w:val="af4"/>
      </w:pPr>
      <w:r>
        <w:rPr>
          <w:rStyle w:val="af3"/>
        </w:rPr>
        <w:annotationRef/>
      </w:r>
      <w:r>
        <w:rPr>
          <w:rFonts w:hint="eastAsia"/>
        </w:rPr>
        <w:t>王乐</w:t>
      </w:r>
    </w:p>
  </w:comment>
  <w:comment w:id="79" w:author="作者" w:initials="A">
    <w:p w:rsidR="00ED324B" w:rsidRDefault="00ED324B">
      <w:pPr>
        <w:pStyle w:val="af4"/>
      </w:pPr>
      <w:r>
        <w:rPr>
          <w:rStyle w:val="af3"/>
        </w:rPr>
        <w:annotationRef/>
      </w:r>
      <w:r>
        <w:rPr>
          <w:rFonts w:hint="eastAsia"/>
        </w:rPr>
        <w:t>王乐</w:t>
      </w:r>
    </w:p>
  </w:comment>
  <w:comment w:id="80" w:author="作者" w:initials="A">
    <w:p w:rsidR="00ED324B" w:rsidRDefault="00ED324B">
      <w:pPr>
        <w:pStyle w:val="af4"/>
      </w:pPr>
      <w:r>
        <w:rPr>
          <w:rStyle w:val="af3"/>
        </w:rPr>
        <w:annotationRef/>
      </w:r>
      <w:r>
        <w:rPr>
          <w:rFonts w:hint="eastAsia"/>
        </w:rPr>
        <w:t>王乐</w:t>
      </w:r>
    </w:p>
  </w:comment>
  <w:comment w:id="81" w:author="作者" w:initials="A">
    <w:p w:rsidR="00ED324B" w:rsidRDefault="00ED324B">
      <w:pPr>
        <w:pStyle w:val="af4"/>
      </w:pPr>
      <w:r>
        <w:rPr>
          <w:rStyle w:val="af3"/>
        </w:rPr>
        <w:annotationRef/>
      </w:r>
      <w:r>
        <w:rPr>
          <w:rFonts w:hint="eastAsia"/>
        </w:rPr>
        <w:t>王乐</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D79" w:rsidRDefault="00731D79" w:rsidP="00E64824">
      <w:r>
        <w:separator/>
      </w:r>
    </w:p>
  </w:endnote>
  <w:endnote w:type="continuationSeparator" w:id="0">
    <w:p w:rsidR="00731D79" w:rsidRDefault="00731D79" w:rsidP="00E6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ans-serif">
    <w:altName w:val="仿宋"/>
    <w:charset w:val="00"/>
    <w:family w:val="auto"/>
    <w:pitch w:val="default"/>
  </w:font>
  <w:font w:name="宋体;SimSun">
    <w:altName w:val="宋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D79" w:rsidRDefault="00731D79" w:rsidP="00E64824">
      <w:r>
        <w:separator/>
      </w:r>
    </w:p>
  </w:footnote>
  <w:footnote w:type="continuationSeparator" w:id="0">
    <w:p w:rsidR="00731D79" w:rsidRDefault="00731D79" w:rsidP="00E64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49D7AA"/>
    <w:multiLevelType w:val="singleLevel"/>
    <w:tmpl w:val="C049D7AA"/>
    <w:lvl w:ilvl="0">
      <w:start w:val="1"/>
      <w:numFmt w:val="decimal"/>
      <w:lvlText w:val="%1."/>
      <w:lvlJc w:val="left"/>
      <w:pPr>
        <w:tabs>
          <w:tab w:val="left" w:pos="312"/>
        </w:tabs>
      </w:pPr>
    </w:lvl>
  </w:abstractNum>
  <w:abstractNum w:abstractNumId="1">
    <w:nsid w:val="CCB389C4"/>
    <w:multiLevelType w:val="singleLevel"/>
    <w:tmpl w:val="CCB389C4"/>
    <w:lvl w:ilvl="0">
      <w:start w:val="1"/>
      <w:numFmt w:val="decimal"/>
      <w:suff w:val="space"/>
      <w:lvlText w:val="%1."/>
      <w:lvlJc w:val="left"/>
    </w:lvl>
  </w:abstractNum>
  <w:abstractNum w:abstractNumId="2">
    <w:nsid w:val="00000001"/>
    <w:multiLevelType w:val="hybridMultilevel"/>
    <w:tmpl w:val="07DE369C"/>
    <w:lvl w:ilvl="0" w:tplc="A2E24B26">
      <w:start w:val="1"/>
      <w:numFmt w:val="bullet"/>
      <w:lvlText w:val=""/>
      <w:lvlJc w:val="left"/>
      <w:pPr>
        <w:tabs>
          <w:tab w:val="left" w:pos="902"/>
        </w:tabs>
        <w:ind w:left="902" w:hanging="420"/>
      </w:pPr>
      <w:rPr>
        <w:rFonts w:ascii="Symbol" w:hAnsi="Symbol" w:hint="default"/>
        <w:color w:val="auto"/>
      </w:rPr>
    </w:lvl>
    <w:lvl w:ilvl="1" w:tplc="3834789C">
      <w:start w:val="1"/>
      <w:numFmt w:val="bullet"/>
      <w:pStyle w:val="3"/>
      <w:lvlText w:val=""/>
      <w:lvlJc w:val="left"/>
      <w:pPr>
        <w:tabs>
          <w:tab w:val="left" w:pos="840"/>
        </w:tabs>
        <w:ind w:left="840" w:hanging="420"/>
      </w:pPr>
      <w:rPr>
        <w:rFonts w:ascii="Symbol" w:hAnsi="Symbol" w:hint="default"/>
        <w:color w:val="auto"/>
      </w:rPr>
    </w:lvl>
    <w:lvl w:ilvl="2" w:tplc="04090005" w:tentative="1">
      <w:start w:val="1"/>
      <w:numFmt w:val="bullet"/>
      <w:lvlText w:val=""/>
      <w:lvlJc w:val="left"/>
      <w:pPr>
        <w:tabs>
          <w:tab w:val="left" w:pos="1260"/>
        </w:tabs>
        <w:ind w:left="1260" w:hanging="420"/>
      </w:pPr>
      <w:rPr>
        <w:rFonts w:ascii="Wingdings" w:hAnsi="Wingdings" w:hint="default"/>
      </w:rPr>
    </w:lvl>
    <w:lvl w:ilvl="3" w:tplc="04090001" w:tentative="1">
      <w:start w:val="1"/>
      <w:numFmt w:val="bullet"/>
      <w:lvlText w:val=""/>
      <w:lvlJc w:val="left"/>
      <w:pPr>
        <w:tabs>
          <w:tab w:val="left" w:pos="1680"/>
        </w:tabs>
        <w:ind w:left="1680" w:hanging="420"/>
      </w:pPr>
      <w:rPr>
        <w:rFonts w:ascii="Wingdings" w:hAnsi="Wingdings" w:hint="default"/>
      </w:rPr>
    </w:lvl>
    <w:lvl w:ilvl="4" w:tplc="04090003" w:tentative="1">
      <w:start w:val="1"/>
      <w:numFmt w:val="bullet"/>
      <w:lvlText w:val=""/>
      <w:lvlJc w:val="left"/>
      <w:pPr>
        <w:tabs>
          <w:tab w:val="left" w:pos="2100"/>
        </w:tabs>
        <w:ind w:left="2100" w:hanging="420"/>
      </w:pPr>
      <w:rPr>
        <w:rFonts w:ascii="Wingdings" w:hAnsi="Wingdings" w:hint="default"/>
      </w:rPr>
    </w:lvl>
    <w:lvl w:ilvl="5" w:tplc="04090005" w:tentative="1">
      <w:start w:val="1"/>
      <w:numFmt w:val="bullet"/>
      <w:lvlText w:val=""/>
      <w:lvlJc w:val="left"/>
      <w:pPr>
        <w:tabs>
          <w:tab w:val="left" w:pos="2520"/>
        </w:tabs>
        <w:ind w:left="2520" w:hanging="420"/>
      </w:pPr>
      <w:rPr>
        <w:rFonts w:ascii="Wingdings" w:hAnsi="Wingdings" w:hint="default"/>
      </w:rPr>
    </w:lvl>
    <w:lvl w:ilvl="6" w:tplc="04090001" w:tentative="1">
      <w:start w:val="1"/>
      <w:numFmt w:val="bullet"/>
      <w:lvlText w:val=""/>
      <w:lvlJc w:val="left"/>
      <w:pPr>
        <w:tabs>
          <w:tab w:val="left" w:pos="2940"/>
        </w:tabs>
        <w:ind w:left="2940" w:hanging="420"/>
      </w:pPr>
      <w:rPr>
        <w:rFonts w:ascii="Wingdings" w:hAnsi="Wingdings" w:hint="default"/>
      </w:rPr>
    </w:lvl>
    <w:lvl w:ilvl="7" w:tplc="04090003" w:tentative="1">
      <w:start w:val="1"/>
      <w:numFmt w:val="bullet"/>
      <w:lvlText w:val=""/>
      <w:lvlJc w:val="left"/>
      <w:pPr>
        <w:tabs>
          <w:tab w:val="left" w:pos="3360"/>
        </w:tabs>
        <w:ind w:left="3360" w:hanging="420"/>
      </w:pPr>
      <w:rPr>
        <w:rFonts w:ascii="Wingdings" w:hAnsi="Wingdings" w:hint="default"/>
      </w:rPr>
    </w:lvl>
    <w:lvl w:ilvl="8" w:tplc="04090005" w:tentative="1">
      <w:start w:val="1"/>
      <w:numFmt w:val="bullet"/>
      <w:lvlText w:val=""/>
      <w:lvlJc w:val="left"/>
      <w:pPr>
        <w:tabs>
          <w:tab w:val="left" w:pos="3780"/>
        </w:tabs>
        <w:ind w:left="3780" w:hanging="420"/>
      </w:pPr>
      <w:rPr>
        <w:rFonts w:ascii="Wingdings" w:hAnsi="Wingdings" w:hint="default"/>
      </w:rPr>
    </w:lvl>
  </w:abstractNum>
  <w:abstractNum w:abstractNumId="3">
    <w:nsid w:val="00000002"/>
    <w:multiLevelType w:val="multilevel"/>
    <w:tmpl w:val="63E494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rPr>
        <w:b/>
        <w:i w:val="0"/>
        <w:color w:val="auto"/>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00000003"/>
    <w:multiLevelType w:val="hybridMultilevel"/>
    <w:tmpl w:val="75385F86"/>
    <w:lvl w:ilvl="0" w:tplc="055843B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4"/>
    <w:multiLevelType w:val="multilevel"/>
    <w:tmpl w:val="0409001F"/>
    <w:styleLink w:val="111111"/>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6">
    <w:nsid w:val="00000006"/>
    <w:multiLevelType w:val="singleLevel"/>
    <w:tmpl w:val="CB9CA822"/>
    <w:lvl w:ilvl="0">
      <w:start w:val="1"/>
      <w:numFmt w:val="lowerLetter"/>
      <w:pStyle w:val="a"/>
      <w:lvlText w:val="%1) "/>
      <w:lvlJc w:val="left"/>
      <w:pPr>
        <w:tabs>
          <w:tab w:val="left" w:pos="842"/>
        </w:tabs>
        <w:ind w:left="0" w:firstLine="420"/>
      </w:pPr>
      <w:rPr>
        <w:rFonts w:ascii="黑体" w:eastAsia="黑体" w:hint="eastAsia"/>
        <w:b/>
        <w:i w:val="0"/>
        <w:sz w:val="24"/>
      </w:rPr>
    </w:lvl>
  </w:abstractNum>
  <w:abstractNum w:abstractNumId="7">
    <w:nsid w:val="00000007"/>
    <w:multiLevelType w:val="hybridMultilevel"/>
    <w:tmpl w:val="BD74B1FA"/>
    <w:lvl w:ilvl="0" w:tplc="0ED2E3DE">
      <w:start w:val="1"/>
      <w:numFmt w:val="decimal"/>
      <w:pStyle w:val="a0"/>
      <w:lvlText w:val="表 %1  "/>
      <w:lvlJc w:val="left"/>
      <w:pPr>
        <w:tabs>
          <w:tab w:val="left" w:pos="720"/>
        </w:tabs>
        <w:ind w:left="0" w:firstLine="0"/>
      </w:pPr>
      <w:rPr>
        <w:rFonts w:ascii="黑体" w:eastAsia="黑体" w:hint="eastAsia"/>
        <w:b w:val="0"/>
        <w:i w:val="0"/>
        <w:sz w:val="24"/>
        <w:szCs w:val="24"/>
      </w:rPr>
    </w:lvl>
    <w:lvl w:ilvl="1" w:tplc="5254D276" w:tentative="1">
      <w:start w:val="1"/>
      <w:numFmt w:val="lowerLetter"/>
      <w:lvlText w:val="%2)"/>
      <w:lvlJc w:val="left"/>
      <w:pPr>
        <w:tabs>
          <w:tab w:val="left" w:pos="840"/>
        </w:tabs>
        <w:ind w:left="840" w:hanging="420"/>
      </w:pPr>
    </w:lvl>
    <w:lvl w:ilvl="2" w:tplc="7CAAF4B0" w:tentative="1">
      <w:start w:val="1"/>
      <w:numFmt w:val="lowerRoman"/>
      <w:lvlText w:val="%3."/>
      <w:lvlJc w:val="right"/>
      <w:pPr>
        <w:tabs>
          <w:tab w:val="left" w:pos="1260"/>
        </w:tabs>
        <w:ind w:left="1260" w:hanging="420"/>
      </w:pPr>
    </w:lvl>
    <w:lvl w:ilvl="3" w:tplc="CE8EAA86" w:tentative="1">
      <w:start w:val="1"/>
      <w:numFmt w:val="decimal"/>
      <w:lvlText w:val="%4."/>
      <w:lvlJc w:val="left"/>
      <w:pPr>
        <w:tabs>
          <w:tab w:val="left" w:pos="1680"/>
        </w:tabs>
        <w:ind w:left="1680" w:hanging="420"/>
      </w:pPr>
    </w:lvl>
    <w:lvl w:ilvl="4" w:tplc="4F04DD72" w:tentative="1">
      <w:start w:val="1"/>
      <w:numFmt w:val="lowerLetter"/>
      <w:lvlText w:val="%5)"/>
      <w:lvlJc w:val="left"/>
      <w:pPr>
        <w:tabs>
          <w:tab w:val="left" w:pos="2100"/>
        </w:tabs>
        <w:ind w:left="2100" w:hanging="420"/>
      </w:pPr>
    </w:lvl>
    <w:lvl w:ilvl="5" w:tplc="174E7674" w:tentative="1">
      <w:start w:val="1"/>
      <w:numFmt w:val="lowerRoman"/>
      <w:lvlText w:val="%6."/>
      <w:lvlJc w:val="right"/>
      <w:pPr>
        <w:tabs>
          <w:tab w:val="left" w:pos="2520"/>
        </w:tabs>
        <w:ind w:left="2520" w:hanging="420"/>
      </w:pPr>
    </w:lvl>
    <w:lvl w:ilvl="6" w:tplc="E2382DA0" w:tentative="1">
      <w:start w:val="1"/>
      <w:numFmt w:val="decimal"/>
      <w:lvlText w:val="%7."/>
      <w:lvlJc w:val="left"/>
      <w:pPr>
        <w:tabs>
          <w:tab w:val="left" w:pos="2940"/>
        </w:tabs>
        <w:ind w:left="2940" w:hanging="420"/>
      </w:pPr>
    </w:lvl>
    <w:lvl w:ilvl="7" w:tplc="B1EC568A" w:tentative="1">
      <w:start w:val="1"/>
      <w:numFmt w:val="lowerLetter"/>
      <w:lvlText w:val="%8)"/>
      <w:lvlJc w:val="left"/>
      <w:pPr>
        <w:tabs>
          <w:tab w:val="left" w:pos="3360"/>
        </w:tabs>
        <w:ind w:left="3360" w:hanging="420"/>
      </w:pPr>
    </w:lvl>
    <w:lvl w:ilvl="8" w:tplc="490242E8" w:tentative="1">
      <w:start w:val="1"/>
      <w:numFmt w:val="lowerRoman"/>
      <w:lvlText w:val="%9."/>
      <w:lvlJc w:val="right"/>
      <w:pPr>
        <w:tabs>
          <w:tab w:val="left" w:pos="3780"/>
        </w:tabs>
        <w:ind w:left="3780" w:hanging="420"/>
      </w:pPr>
    </w:lvl>
  </w:abstractNum>
  <w:abstractNum w:abstractNumId="8">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C"/>
    <w:multiLevelType w:val="multilevel"/>
    <w:tmpl w:val="C2F49CDE"/>
    <w:lvl w:ilvl="0">
      <w:start w:val="1"/>
      <w:numFmt w:val="decimal"/>
      <w:pStyle w:val="a1"/>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nsid w:val="0000000D"/>
    <w:multiLevelType w:val="multilevel"/>
    <w:tmpl w:val="000000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000000F"/>
    <w:multiLevelType w:val="multilevel"/>
    <w:tmpl w:val="B2088202"/>
    <w:lvl w:ilvl="0">
      <w:start w:val="1"/>
      <w:numFmt w:val="decimal"/>
      <w:pStyle w:val="a2"/>
      <w:suff w:val="nothing"/>
      <w:lvlText w:val="表%1　"/>
      <w:lvlJc w:val="left"/>
      <w:pPr>
        <w:ind w:left="6521" w:firstLine="0"/>
      </w:pPr>
      <w:rPr>
        <w:rFonts w:ascii="黑体" w:eastAsia="黑体" w:hAnsi="Times New Roman" w:hint="eastAsia"/>
        <w:b w:val="0"/>
        <w:i w:val="0"/>
        <w:color w:val="auto"/>
        <w:sz w:val="24"/>
        <w:lang w:val="en-US"/>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3">
    <w:nsid w:val="00000012"/>
    <w:multiLevelType w:val="singleLevel"/>
    <w:tmpl w:val="113EF870"/>
    <w:lvl w:ilvl="0">
      <w:start w:val="1"/>
      <w:numFmt w:val="decimal"/>
      <w:pStyle w:val="11"/>
      <w:lvlText w:val="%1)"/>
      <w:lvlJc w:val="left"/>
      <w:pPr>
        <w:tabs>
          <w:tab w:val="left" w:pos="1211"/>
        </w:tabs>
        <w:ind w:left="1208" w:hanging="357"/>
      </w:pPr>
      <w:rPr>
        <w:rFonts w:ascii="黑体" w:eastAsia="黑体" w:hint="eastAsia"/>
        <w:b/>
        <w:i w:val="0"/>
        <w:sz w:val="24"/>
      </w:rPr>
    </w:lvl>
  </w:abstractNum>
  <w:abstractNum w:abstractNumId="14">
    <w:nsid w:val="00000013"/>
    <w:multiLevelType w:val="hybridMultilevel"/>
    <w:tmpl w:val="703E7040"/>
    <w:lvl w:ilvl="0" w:tplc="49581D44">
      <w:start w:val="1"/>
      <w:numFmt w:val="decimal"/>
      <w:pStyle w:val="a3"/>
      <w:lvlText w:val="图 %1  "/>
      <w:lvlJc w:val="left"/>
      <w:pPr>
        <w:tabs>
          <w:tab w:val="left" w:pos="720"/>
        </w:tabs>
        <w:ind w:left="0" w:firstLine="0"/>
      </w:pPr>
      <w:rPr>
        <w:rFonts w:ascii="黑体" w:eastAsia="黑体" w:hint="eastAsia"/>
        <w:b w:val="0"/>
        <w:i w:val="0"/>
        <w:sz w:val="24"/>
      </w:rPr>
    </w:lvl>
    <w:lvl w:ilvl="1" w:tplc="01E4CC32" w:tentative="1">
      <w:start w:val="1"/>
      <w:numFmt w:val="lowerLetter"/>
      <w:lvlText w:val="%2)"/>
      <w:lvlJc w:val="left"/>
      <w:pPr>
        <w:tabs>
          <w:tab w:val="left" w:pos="840"/>
        </w:tabs>
        <w:ind w:left="840" w:hanging="420"/>
      </w:pPr>
    </w:lvl>
    <w:lvl w:ilvl="2" w:tplc="559253F0" w:tentative="1">
      <w:start w:val="1"/>
      <w:numFmt w:val="lowerRoman"/>
      <w:lvlText w:val="%3."/>
      <w:lvlJc w:val="right"/>
      <w:pPr>
        <w:tabs>
          <w:tab w:val="left" w:pos="1260"/>
        </w:tabs>
        <w:ind w:left="1260" w:hanging="420"/>
      </w:pPr>
    </w:lvl>
    <w:lvl w:ilvl="3" w:tplc="92646DFA" w:tentative="1">
      <w:start w:val="1"/>
      <w:numFmt w:val="decimal"/>
      <w:lvlText w:val="%4."/>
      <w:lvlJc w:val="left"/>
      <w:pPr>
        <w:tabs>
          <w:tab w:val="left" w:pos="1680"/>
        </w:tabs>
        <w:ind w:left="1680" w:hanging="420"/>
      </w:pPr>
    </w:lvl>
    <w:lvl w:ilvl="4" w:tplc="70FE4398" w:tentative="1">
      <w:start w:val="1"/>
      <w:numFmt w:val="lowerLetter"/>
      <w:lvlText w:val="%5)"/>
      <w:lvlJc w:val="left"/>
      <w:pPr>
        <w:tabs>
          <w:tab w:val="left" w:pos="2100"/>
        </w:tabs>
        <w:ind w:left="2100" w:hanging="420"/>
      </w:pPr>
    </w:lvl>
    <w:lvl w:ilvl="5" w:tplc="B16ABE48" w:tentative="1">
      <w:start w:val="1"/>
      <w:numFmt w:val="lowerRoman"/>
      <w:lvlText w:val="%6."/>
      <w:lvlJc w:val="right"/>
      <w:pPr>
        <w:tabs>
          <w:tab w:val="left" w:pos="2520"/>
        </w:tabs>
        <w:ind w:left="2520" w:hanging="420"/>
      </w:pPr>
    </w:lvl>
    <w:lvl w:ilvl="6" w:tplc="5F163A3C" w:tentative="1">
      <w:start w:val="1"/>
      <w:numFmt w:val="decimal"/>
      <w:lvlText w:val="%7."/>
      <w:lvlJc w:val="left"/>
      <w:pPr>
        <w:tabs>
          <w:tab w:val="left" w:pos="2940"/>
        </w:tabs>
        <w:ind w:left="2940" w:hanging="420"/>
      </w:pPr>
    </w:lvl>
    <w:lvl w:ilvl="7" w:tplc="9A542798" w:tentative="1">
      <w:start w:val="1"/>
      <w:numFmt w:val="lowerLetter"/>
      <w:lvlText w:val="%8)"/>
      <w:lvlJc w:val="left"/>
      <w:pPr>
        <w:tabs>
          <w:tab w:val="left" w:pos="3360"/>
        </w:tabs>
        <w:ind w:left="3360" w:hanging="420"/>
      </w:pPr>
    </w:lvl>
    <w:lvl w:ilvl="8" w:tplc="488A2452" w:tentative="1">
      <w:start w:val="1"/>
      <w:numFmt w:val="lowerRoman"/>
      <w:lvlText w:val="%9."/>
      <w:lvlJc w:val="right"/>
      <w:pPr>
        <w:tabs>
          <w:tab w:val="left" w:pos="3780"/>
        </w:tabs>
        <w:ind w:left="3780" w:hanging="420"/>
      </w:pPr>
    </w:lvl>
  </w:abstractNum>
  <w:abstractNum w:abstractNumId="15">
    <w:nsid w:val="00000014"/>
    <w:multiLevelType w:val="singleLevel"/>
    <w:tmpl w:val="8CA28580"/>
    <w:lvl w:ilvl="0">
      <w:start w:val="1"/>
      <w:numFmt w:val="bullet"/>
      <w:pStyle w:val="20"/>
      <w:lvlText w:val=""/>
      <w:lvlJc w:val="left"/>
      <w:pPr>
        <w:tabs>
          <w:tab w:val="left" w:pos="927"/>
        </w:tabs>
        <w:ind w:left="907" w:hanging="340"/>
      </w:pPr>
      <w:rPr>
        <w:rFonts w:ascii="Wingdings" w:hAnsi="Wingdings" w:hint="default"/>
        <w:b w:val="0"/>
        <w:i w:val="0"/>
        <w:sz w:val="15"/>
      </w:rPr>
    </w:lvl>
  </w:abstractNum>
  <w:abstractNum w:abstractNumId="16">
    <w:nsid w:val="00000019"/>
    <w:multiLevelType w:val="multilevel"/>
    <w:tmpl w:val="000000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025"/>
    <w:multiLevelType w:val="multilevel"/>
    <w:tmpl w:val="000000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06A68E1"/>
    <w:multiLevelType w:val="hybridMultilevel"/>
    <w:tmpl w:val="9626BF00"/>
    <w:lvl w:ilvl="0" w:tplc="3DC290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832742C"/>
    <w:multiLevelType w:val="hybridMultilevel"/>
    <w:tmpl w:val="9626BF00"/>
    <w:lvl w:ilvl="0" w:tplc="3DC290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8E12CD9"/>
    <w:multiLevelType w:val="hybridMultilevel"/>
    <w:tmpl w:val="9626BF00"/>
    <w:lvl w:ilvl="0" w:tplc="3DC290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BED161C"/>
    <w:multiLevelType w:val="hybridMultilevel"/>
    <w:tmpl w:val="9362BEE0"/>
    <w:lvl w:ilvl="0" w:tplc="DB0CE44E">
      <w:start w:val="1"/>
      <w:numFmt w:val="decimal"/>
      <w:lvlText w:val="%1）"/>
      <w:lvlJc w:val="left"/>
      <w:pPr>
        <w:ind w:left="418" w:hanging="420"/>
      </w:pPr>
      <w:rPr>
        <w:rFonts w:hint="eastAsia"/>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22">
    <w:nsid w:val="2695BC16"/>
    <w:multiLevelType w:val="singleLevel"/>
    <w:tmpl w:val="2695BC16"/>
    <w:lvl w:ilvl="0">
      <w:start w:val="1"/>
      <w:numFmt w:val="decimal"/>
      <w:suff w:val="space"/>
      <w:lvlText w:val="%1."/>
      <w:lvlJc w:val="left"/>
    </w:lvl>
  </w:abstractNum>
  <w:abstractNum w:abstractNumId="23">
    <w:nsid w:val="372D0AA5"/>
    <w:multiLevelType w:val="hybridMultilevel"/>
    <w:tmpl w:val="09B0E2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16B24E"/>
    <w:multiLevelType w:val="singleLevel"/>
    <w:tmpl w:val="3C16B24E"/>
    <w:lvl w:ilvl="0">
      <w:start w:val="1"/>
      <w:numFmt w:val="decimal"/>
      <w:suff w:val="space"/>
      <w:lvlText w:val="%1."/>
      <w:lvlJc w:val="left"/>
    </w:lvl>
  </w:abstractNum>
  <w:abstractNum w:abstractNumId="25">
    <w:nsid w:val="3C541EF0"/>
    <w:multiLevelType w:val="hybridMultilevel"/>
    <w:tmpl w:val="9362BEE0"/>
    <w:lvl w:ilvl="0" w:tplc="DB0CE44E">
      <w:start w:val="1"/>
      <w:numFmt w:val="decimal"/>
      <w:lvlText w:val="%1）"/>
      <w:lvlJc w:val="left"/>
      <w:pPr>
        <w:ind w:left="418" w:hanging="420"/>
      </w:pPr>
      <w:rPr>
        <w:rFonts w:hint="eastAsia"/>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26">
    <w:nsid w:val="3E7A0AFB"/>
    <w:multiLevelType w:val="hybridMultilevel"/>
    <w:tmpl w:val="CE96C4DA"/>
    <w:lvl w:ilvl="0" w:tplc="3FFE41C4">
      <w:start w:val="10"/>
      <w:numFmt w:val="decimal"/>
      <w:lvlText w:val="表 %1"/>
      <w:lvlJc w:val="left"/>
      <w:pPr>
        <w:ind w:left="41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05D01EC"/>
    <w:multiLevelType w:val="hybridMultilevel"/>
    <w:tmpl w:val="9626BF00"/>
    <w:lvl w:ilvl="0" w:tplc="3DC290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1215A8A"/>
    <w:multiLevelType w:val="hybridMultilevel"/>
    <w:tmpl w:val="5E0A1ADC"/>
    <w:lvl w:ilvl="0" w:tplc="DB0CE4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F7752D"/>
    <w:multiLevelType w:val="hybridMultilevel"/>
    <w:tmpl w:val="9362BEE0"/>
    <w:lvl w:ilvl="0" w:tplc="DB0CE44E">
      <w:start w:val="1"/>
      <w:numFmt w:val="decimal"/>
      <w:lvlText w:val="%1）"/>
      <w:lvlJc w:val="left"/>
      <w:pPr>
        <w:ind w:left="418" w:hanging="420"/>
      </w:pPr>
      <w:rPr>
        <w:rFonts w:hint="eastAsia"/>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30">
    <w:nsid w:val="47141B7D"/>
    <w:multiLevelType w:val="hybridMultilevel"/>
    <w:tmpl w:val="A232DED2"/>
    <w:lvl w:ilvl="0" w:tplc="9864D1A4">
      <w:start w:val="1"/>
      <w:numFmt w:val="decimal"/>
      <w:lvlText w:val="（%1）"/>
      <w:lvlJc w:val="left"/>
      <w:pPr>
        <w:ind w:left="6920" w:hanging="420"/>
      </w:pPr>
      <w:rPr>
        <w:rFonts w:hint="default"/>
        <w:b/>
      </w:rPr>
    </w:lvl>
    <w:lvl w:ilvl="1" w:tplc="04090019" w:tentative="1">
      <w:start w:val="1"/>
      <w:numFmt w:val="lowerLetter"/>
      <w:lvlText w:val="%2)"/>
      <w:lvlJc w:val="left"/>
      <w:pPr>
        <w:ind w:left="7340" w:hanging="420"/>
      </w:pPr>
    </w:lvl>
    <w:lvl w:ilvl="2" w:tplc="0409001B" w:tentative="1">
      <w:start w:val="1"/>
      <w:numFmt w:val="lowerRoman"/>
      <w:lvlText w:val="%3."/>
      <w:lvlJc w:val="right"/>
      <w:pPr>
        <w:ind w:left="7760" w:hanging="420"/>
      </w:pPr>
    </w:lvl>
    <w:lvl w:ilvl="3" w:tplc="0409000F" w:tentative="1">
      <w:start w:val="1"/>
      <w:numFmt w:val="decimal"/>
      <w:lvlText w:val="%4."/>
      <w:lvlJc w:val="left"/>
      <w:pPr>
        <w:ind w:left="8180" w:hanging="420"/>
      </w:pPr>
    </w:lvl>
    <w:lvl w:ilvl="4" w:tplc="04090019" w:tentative="1">
      <w:start w:val="1"/>
      <w:numFmt w:val="lowerLetter"/>
      <w:lvlText w:val="%5)"/>
      <w:lvlJc w:val="left"/>
      <w:pPr>
        <w:ind w:left="8600" w:hanging="420"/>
      </w:pPr>
    </w:lvl>
    <w:lvl w:ilvl="5" w:tplc="0409001B" w:tentative="1">
      <w:start w:val="1"/>
      <w:numFmt w:val="lowerRoman"/>
      <w:lvlText w:val="%6."/>
      <w:lvlJc w:val="right"/>
      <w:pPr>
        <w:ind w:left="9020" w:hanging="420"/>
      </w:pPr>
    </w:lvl>
    <w:lvl w:ilvl="6" w:tplc="0409000F" w:tentative="1">
      <w:start w:val="1"/>
      <w:numFmt w:val="decimal"/>
      <w:lvlText w:val="%7."/>
      <w:lvlJc w:val="left"/>
      <w:pPr>
        <w:ind w:left="9440" w:hanging="420"/>
      </w:pPr>
    </w:lvl>
    <w:lvl w:ilvl="7" w:tplc="04090019" w:tentative="1">
      <w:start w:val="1"/>
      <w:numFmt w:val="lowerLetter"/>
      <w:lvlText w:val="%8)"/>
      <w:lvlJc w:val="left"/>
      <w:pPr>
        <w:ind w:left="9860" w:hanging="420"/>
      </w:pPr>
    </w:lvl>
    <w:lvl w:ilvl="8" w:tplc="0409001B" w:tentative="1">
      <w:start w:val="1"/>
      <w:numFmt w:val="lowerRoman"/>
      <w:lvlText w:val="%9."/>
      <w:lvlJc w:val="right"/>
      <w:pPr>
        <w:ind w:left="10280" w:hanging="420"/>
      </w:pPr>
    </w:lvl>
  </w:abstractNum>
  <w:abstractNum w:abstractNumId="31">
    <w:nsid w:val="49A5D99D"/>
    <w:multiLevelType w:val="singleLevel"/>
    <w:tmpl w:val="49A5D99D"/>
    <w:lvl w:ilvl="0">
      <w:start w:val="1"/>
      <w:numFmt w:val="decimal"/>
      <w:lvlText w:val="%1."/>
      <w:lvlJc w:val="left"/>
      <w:pPr>
        <w:tabs>
          <w:tab w:val="left" w:pos="312"/>
        </w:tabs>
      </w:pPr>
    </w:lvl>
  </w:abstractNum>
  <w:abstractNum w:abstractNumId="32">
    <w:nsid w:val="4BDF615F"/>
    <w:multiLevelType w:val="hybridMultilevel"/>
    <w:tmpl w:val="67EE87EE"/>
    <w:lvl w:ilvl="0" w:tplc="DB0CE4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5FE28E9"/>
    <w:multiLevelType w:val="singleLevel"/>
    <w:tmpl w:val="043E2E4A"/>
    <w:lvl w:ilvl="0">
      <w:start w:val="1"/>
      <w:numFmt w:val="bullet"/>
      <w:pStyle w:val="-"/>
      <w:lvlText w:val=""/>
      <w:lvlJc w:val="left"/>
      <w:pPr>
        <w:tabs>
          <w:tab w:val="num" w:pos="902"/>
        </w:tabs>
        <w:ind w:left="902" w:hanging="420"/>
      </w:pPr>
      <w:rPr>
        <w:rFonts w:ascii="Wingdings" w:hAnsi="Wingdings" w:hint="default"/>
        <w:sz w:val="21"/>
      </w:rPr>
    </w:lvl>
  </w:abstractNum>
  <w:abstractNum w:abstractNumId="34">
    <w:nsid w:val="5D368AAB"/>
    <w:multiLevelType w:val="singleLevel"/>
    <w:tmpl w:val="5D368AAB"/>
    <w:lvl w:ilvl="0">
      <w:start w:val="1"/>
      <w:numFmt w:val="decimal"/>
      <w:suff w:val="space"/>
      <w:lvlText w:val="%1."/>
      <w:lvlJc w:val="left"/>
    </w:lvl>
  </w:abstractNum>
  <w:abstractNum w:abstractNumId="35">
    <w:nsid w:val="603807C9"/>
    <w:multiLevelType w:val="hybridMultilevel"/>
    <w:tmpl w:val="9362BEE0"/>
    <w:lvl w:ilvl="0" w:tplc="DB0CE44E">
      <w:start w:val="1"/>
      <w:numFmt w:val="decimal"/>
      <w:lvlText w:val="%1）"/>
      <w:lvlJc w:val="left"/>
      <w:pPr>
        <w:ind w:left="418" w:hanging="420"/>
      </w:pPr>
      <w:rPr>
        <w:rFonts w:hint="eastAsia"/>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36">
    <w:nsid w:val="697504DE"/>
    <w:multiLevelType w:val="hybridMultilevel"/>
    <w:tmpl w:val="F134F3FA"/>
    <w:lvl w:ilvl="0" w:tplc="EBC23794">
      <w:start w:val="1"/>
      <w:numFmt w:val="decimal"/>
      <w:lvlText w:val="表 %1"/>
      <w:lvlJc w:val="left"/>
      <w:pPr>
        <w:ind w:left="900" w:hanging="420"/>
      </w:pPr>
      <w:rPr>
        <w:rFonts w:hint="eastAsia"/>
      </w:rPr>
    </w:lvl>
    <w:lvl w:ilvl="1" w:tplc="748EC5C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5841E01"/>
    <w:multiLevelType w:val="hybridMultilevel"/>
    <w:tmpl w:val="980C7E8C"/>
    <w:lvl w:ilvl="0" w:tplc="DB0CE4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1A0C08"/>
    <w:multiLevelType w:val="hybridMultilevel"/>
    <w:tmpl w:val="DB40A440"/>
    <w:lvl w:ilvl="0" w:tplc="7D106F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967DB7"/>
    <w:multiLevelType w:val="hybridMultilevel"/>
    <w:tmpl w:val="9626BF00"/>
    <w:lvl w:ilvl="0" w:tplc="3DC290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5"/>
  </w:num>
  <w:num w:numId="4">
    <w:abstractNumId w:val="13"/>
  </w:num>
  <w:num w:numId="5">
    <w:abstractNumId w:val="2"/>
  </w:num>
  <w:num w:numId="6">
    <w:abstractNumId w:val="14"/>
  </w:num>
  <w:num w:numId="7">
    <w:abstractNumId w:val="7"/>
  </w:num>
  <w:num w:numId="8">
    <w:abstractNumId w:val="12"/>
  </w:num>
  <w:num w:numId="9">
    <w:abstractNumId w:val="9"/>
  </w:num>
  <w:num w:numId="10">
    <w:abstractNumId w:val="5"/>
  </w:num>
  <w:num w:numId="11">
    <w:abstractNumId w:val="4"/>
  </w:num>
  <w:num w:numId="12">
    <w:abstractNumId w:val="36"/>
  </w:num>
  <w:num w:numId="13">
    <w:abstractNumId w:val="33"/>
  </w:num>
  <w:num w:numId="14">
    <w:abstractNumId w:val="20"/>
  </w:num>
  <w:num w:numId="15">
    <w:abstractNumId w:val="39"/>
  </w:num>
  <w:num w:numId="16">
    <w:abstractNumId w:val="18"/>
  </w:num>
  <w:num w:numId="17">
    <w:abstractNumId w:val="27"/>
  </w:num>
  <w:num w:numId="18">
    <w:abstractNumId w:val="19"/>
  </w:num>
  <w:num w:numId="19">
    <w:abstractNumId w:val="24"/>
  </w:num>
  <w:num w:numId="20">
    <w:abstractNumId w:val="16"/>
  </w:num>
  <w:num w:numId="21">
    <w:abstractNumId w:val="11"/>
  </w:num>
  <w:num w:numId="22">
    <w:abstractNumId w:val="10"/>
  </w:num>
  <w:num w:numId="23">
    <w:abstractNumId w:val="17"/>
  </w:num>
  <w:num w:numId="24">
    <w:abstractNumId w:val="8"/>
  </w:num>
  <w:num w:numId="25">
    <w:abstractNumId w:val="0"/>
  </w:num>
  <w:num w:numId="26">
    <w:abstractNumId w:val="31"/>
  </w:num>
  <w:num w:numId="27">
    <w:abstractNumId w:val="22"/>
  </w:num>
  <w:num w:numId="28">
    <w:abstractNumId w:val="34"/>
  </w:num>
  <w:num w:numId="29">
    <w:abstractNumId w:val="1"/>
  </w:num>
  <w:num w:numId="30">
    <w:abstractNumId w:val="38"/>
  </w:num>
  <w:num w:numId="31">
    <w:abstractNumId w:val="30"/>
  </w:num>
  <w:num w:numId="32">
    <w:abstractNumId w:val="35"/>
  </w:num>
  <w:num w:numId="33">
    <w:abstractNumId w:val="29"/>
  </w:num>
  <w:num w:numId="34">
    <w:abstractNumId w:val="25"/>
  </w:num>
  <w:num w:numId="35">
    <w:abstractNumId w:val="32"/>
  </w:num>
  <w:num w:numId="36">
    <w:abstractNumId w:val="37"/>
  </w:num>
  <w:num w:numId="37">
    <w:abstractNumId w:val="28"/>
  </w:num>
  <w:num w:numId="38">
    <w:abstractNumId w:val="23"/>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24"/>
    <w:rsid w:val="00003C1B"/>
    <w:rsid w:val="000224F8"/>
    <w:rsid w:val="00025628"/>
    <w:rsid w:val="00031437"/>
    <w:rsid w:val="0003555F"/>
    <w:rsid w:val="00036DA3"/>
    <w:rsid w:val="000378C8"/>
    <w:rsid w:val="00037DB2"/>
    <w:rsid w:val="000440B6"/>
    <w:rsid w:val="0004674C"/>
    <w:rsid w:val="00046A02"/>
    <w:rsid w:val="0004787D"/>
    <w:rsid w:val="00063A57"/>
    <w:rsid w:val="00065545"/>
    <w:rsid w:val="00070AFD"/>
    <w:rsid w:val="00071647"/>
    <w:rsid w:val="000739F3"/>
    <w:rsid w:val="00086552"/>
    <w:rsid w:val="0009469D"/>
    <w:rsid w:val="000971AC"/>
    <w:rsid w:val="000A0398"/>
    <w:rsid w:val="000A46C9"/>
    <w:rsid w:val="000A5C64"/>
    <w:rsid w:val="000A7F1D"/>
    <w:rsid w:val="000B5353"/>
    <w:rsid w:val="000D3120"/>
    <w:rsid w:val="000D53F2"/>
    <w:rsid w:val="000E78F1"/>
    <w:rsid w:val="000F2EDF"/>
    <w:rsid w:val="000F3F03"/>
    <w:rsid w:val="000F7252"/>
    <w:rsid w:val="0010211F"/>
    <w:rsid w:val="00134863"/>
    <w:rsid w:val="00134DB6"/>
    <w:rsid w:val="00136581"/>
    <w:rsid w:val="00140445"/>
    <w:rsid w:val="00143E30"/>
    <w:rsid w:val="00153772"/>
    <w:rsid w:val="001541C0"/>
    <w:rsid w:val="00157814"/>
    <w:rsid w:val="00161154"/>
    <w:rsid w:val="0016635B"/>
    <w:rsid w:val="0016672C"/>
    <w:rsid w:val="00173CD5"/>
    <w:rsid w:val="00180A46"/>
    <w:rsid w:val="00184B89"/>
    <w:rsid w:val="00190164"/>
    <w:rsid w:val="00190B62"/>
    <w:rsid w:val="00192D76"/>
    <w:rsid w:val="001A18B8"/>
    <w:rsid w:val="001A2937"/>
    <w:rsid w:val="001B3F25"/>
    <w:rsid w:val="001C03C5"/>
    <w:rsid w:val="001C1538"/>
    <w:rsid w:val="001C2DE2"/>
    <w:rsid w:val="001C48C8"/>
    <w:rsid w:val="001D5913"/>
    <w:rsid w:val="001E1C5D"/>
    <w:rsid w:val="001E3087"/>
    <w:rsid w:val="001F50FA"/>
    <w:rsid w:val="001F52E2"/>
    <w:rsid w:val="001F5707"/>
    <w:rsid w:val="002050BA"/>
    <w:rsid w:val="002121CE"/>
    <w:rsid w:val="0021544E"/>
    <w:rsid w:val="00223171"/>
    <w:rsid w:val="00241B47"/>
    <w:rsid w:val="00246F49"/>
    <w:rsid w:val="00254A15"/>
    <w:rsid w:val="00256512"/>
    <w:rsid w:val="002753E5"/>
    <w:rsid w:val="002815BD"/>
    <w:rsid w:val="002855F7"/>
    <w:rsid w:val="00287278"/>
    <w:rsid w:val="002900D6"/>
    <w:rsid w:val="00294F0E"/>
    <w:rsid w:val="002950BD"/>
    <w:rsid w:val="002A282B"/>
    <w:rsid w:val="002A2FC1"/>
    <w:rsid w:val="002A3604"/>
    <w:rsid w:val="002B09DF"/>
    <w:rsid w:val="002B1B50"/>
    <w:rsid w:val="002B426D"/>
    <w:rsid w:val="002B79FC"/>
    <w:rsid w:val="002C2277"/>
    <w:rsid w:val="002C5FE5"/>
    <w:rsid w:val="002D0F5B"/>
    <w:rsid w:val="002E20A1"/>
    <w:rsid w:val="002E34B0"/>
    <w:rsid w:val="002E3A0F"/>
    <w:rsid w:val="002F6497"/>
    <w:rsid w:val="002F7A6C"/>
    <w:rsid w:val="0030056A"/>
    <w:rsid w:val="00312977"/>
    <w:rsid w:val="00313AAD"/>
    <w:rsid w:val="00321390"/>
    <w:rsid w:val="00322FF5"/>
    <w:rsid w:val="003247FF"/>
    <w:rsid w:val="00324D06"/>
    <w:rsid w:val="00325525"/>
    <w:rsid w:val="003330A2"/>
    <w:rsid w:val="003412B5"/>
    <w:rsid w:val="00343434"/>
    <w:rsid w:val="0034633A"/>
    <w:rsid w:val="003532AD"/>
    <w:rsid w:val="00357010"/>
    <w:rsid w:val="00361F78"/>
    <w:rsid w:val="00363F0C"/>
    <w:rsid w:val="00375BB4"/>
    <w:rsid w:val="003871F8"/>
    <w:rsid w:val="003901DB"/>
    <w:rsid w:val="00393F17"/>
    <w:rsid w:val="00395862"/>
    <w:rsid w:val="00395CB2"/>
    <w:rsid w:val="003A3C87"/>
    <w:rsid w:val="003A449C"/>
    <w:rsid w:val="003A5F03"/>
    <w:rsid w:val="003B17EA"/>
    <w:rsid w:val="003C1405"/>
    <w:rsid w:val="003C22E3"/>
    <w:rsid w:val="003E0C13"/>
    <w:rsid w:val="003E4014"/>
    <w:rsid w:val="003F180D"/>
    <w:rsid w:val="0041363F"/>
    <w:rsid w:val="00417A72"/>
    <w:rsid w:val="004206D1"/>
    <w:rsid w:val="004324D4"/>
    <w:rsid w:val="004414E4"/>
    <w:rsid w:val="00455784"/>
    <w:rsid w:val="0045640A"/>
    <w:rsid w:val="00470CA3"/>
    <w:rsid w:val="00471CC8"/>
    <w:rsid w:val="004758BE"/>
    <w:rsid w:val="0047727D"/>
    <w:rsid w:val="00487590"/>
    <w:rsid w:val="004875F7"/>
    <w:rsid w:val="00494751"/>
    <w:rsid w:val="00497AC2"/>
    <w:rsid w:val="004B4FF1"/>
    <w:rsid w:val="004B73F2"/>
    <w:rsid w:val="004D189D"/>
    <w:rsid w:val="004E48D3"/>
    <w:rsid w:val="004F0674"/>
    <w:rsid w:val="004F1C00"/>
    <w:rsid w:val="004F1EA7"/>
    <w:rsid w:val="004F207D"/>
    <w:rsid w:val="005055F8"/>
    <w:rsid w:val="00507F4C"/>
    <w:rsid w:val="00510AB8"/>
    <w:rsid w:val="00514E79"/>
    <w:rsid w:val="00520C0A"/>
    <w:rsid w:val="00525A51"/>
    <w:rsid w:val="005316C4"/>
    <w:rsid w:val="0053327E"/>
    <w:rsid w:val="00534885"/>
    <w:rsid w:val="00534C74"/>
    <w:rsid w:val="00546223"/>
    <w:rsid w:val="005504EA"/>
    <w:rsid w:val="00550E37"/>
    <w:rsid w:val="00561CAC"/>
    <w:rsid w:val="0056619A"/>
    <w:rsid w:val="00583C2A"/>
    <w:rsid w:val="00585C7C"/>
    <w:rsid w:val="00590C85"/>
    <w:rsid w:val="0059314A"/>
    <w:rsid w:val="005A7081"/>
    <w:rsid w:val="005A7955"/>
    <w:rsid w:val="005A7BA0"/>
    <w:rsid w:val="005B0DFA"/>
    <w:rsid w:val="005B4E76"/>
    <w:rsid w:val="005B65F9"/>
    <w:rsid w:val="005B6B14"/>
    <w:rsid w:val="005C5AF8"/>
    <w:rsid w:val="005C6DB5"/>
    <w:rsid w:val="005C7B94"/>
    <w:rsid w:val="005D4953"/>
    <w:rsid w:val="005D7AF2"/>
    <w:rsid w:val="005E3F90"/>
    <w:rsid w:val="005E719E"/>
    <w:rsid w:val="005F3213"/>
    <w:rsid w:val="005F5E5B"/>
    <w:rsid w:val="00615C10"/>
    <w:rsid w:val="006220ED"/>
    <w:rsid w:val="00622A73"/>
    <w:rsid w:val="00622EFB"/>
    <w:rsid w:val="00625230"/>
    <w:rsid w:val="00636809"/>
    <w:rsid w:val="006369B8"/>
    <w:rsid w:val="00643C47"/>
    <w:rsid w:val="00651DD1"/>
    <w:rsid w:val="00665336"/>
    <w:rsid w:val="0066777C"/>
    <w:rsid w:val="00672241"/>
    <w:rsid w:val="00672B87"/>
    <w:rsid w:val="00672F6A"/>
    <w:rsid w:val="006800C1"/>
    <w:rsid w:val="006929B9"/>
    <w:rsid w:val="00692A51"/>
    <w:rsid w:val="00693879"/>
    <w:rsid w:val="006979E2"/>
    <w:rsid w:val="006A6DDD"/>
    <w:rsid w:val="006B0BFF"/>
    <w:rsid w:val="006B4587"/>
    <w:rsid w:val="006C52D5"/>
    <w:rsid w:val="006C6501"/>
    <w:rsid w:val="006D776D"/>
    <w:rsid w:val="006E5421"/>
    <w:rsid w:val="006F544A"/>
    <w:rsid w:val="0071154C"/>
    <w:rsid w:val="007116AF"/>
    <w:rsid w:val="00712939"/>
    <w:rsid w:val="007150C7"/>
    <w:rsid w:val="00727B98"/>
    <w:rsid w:val="00731D79"/>
    <w:rsid w:val="00731D95"/>
    <w:rsid w:val="00736792"/>
    <w:rsid w:val="00743D35"/>
    <w:rsid w:val="007440B7"/>
    <w:rsid w:val="0075196B"/>
    <w:rsid w:val="00753621"/>
    <w:rsid w:val="0076237B"/>
    <w:rsid w:val="00763A35"/>
    <w:rsid w:val="0076582B"/>
    <w:rsid w:val="00774616"/>
    <w:rsid w:val="007750E4"/>
    <w:rsid w:val="00781758"/>
    <w:rsid w:val="00782FAE"/>
    <w:rsid w:val="00792C2F"/>
    <w:rsid w:val="007A1D2B"/>
    <w:rsid w:val="007A3F75"/>
    <w:rsid w:val="007A509C"/>
    <w:rsid w:val="007A6476"/>
    <w:rsid w:val="007B058A"/>
    <w:rsid w:val="007B4101"/>
    <w:rsid w:val="007B5DAD"/>
    <w:rsid w:val="007D1CFA"/>
    <w:rsid w:val="007E2D16"/>
    <w:rsid w:val="007E4E37"/>
    <w:rsid w:val="007E611A"/>
    <w:rsid w:val="007E655F"/>
    <w:rsid w:val="007E6C3B"/>
    <w:rsid w:val="007E78F0"/>
    <w:rsid w:val="007F3C93"/>
    <w:rsid w:val="007F608E"/>
    <w:rsid w:val="008019FE"/>
    <w:rsid w:val="00805423"/>
    <w:rsid w:val="00806F33"/>
    <w:rsid w:val="00810094"/>
    <w:rsid w:val="00813C9E"/>
    <w:rsid w:val="00815526"/>
    <w:rsid w:val="00817B8D"/>
    <w:rsid w:val="00817F69"/>
    <w:rsid w:val="00832E36"/>
    <w:rsid w:val="00843808"/>
    <w:rsid w:val="00843E0F"/>
    <w:rsid w:val="00847A84"/>
    <w:rsid w:val="0085153E"/>
    <w:rsid w:val="008558F1"/>
    <w:rsid w:val="008615C4"/>
    <w:rsid w:val="00867C83"/>
    <w:rsid w:val="00880C3B"/>
    <w:rsid w:val="0088384C"/>
    <w:rsid w:val="00884475"/>
    <w:rsid w:val="00890E72"/>
    <w:rsid w:val="00893F00"/>
    <w:rsid w:val="00896C2F"/>
    <w:rsid w:val="008A0664"/>
    <w:rsid w:val="008A4D18"/>
    <w:rsid w:val="008A5BEC"/>
    <w:rsid w:val="008B2E98"/>
    <w:rsid w:val="008B51ED"/>
    <w:rsid w:val="008B5F68"/>
    <w:rsid w:val="008B6B60"/>
    <w:rsid w:val="008B7A34"/>
    <w:rsid w:val="008D2DF9"/>
    <w:rsid w:val="008D6610"/>
    <w:rsid w:val="008E7BFF"/>
    <w:rsid w:val="008F1FBE"/>
    <w:rsid w:val="008F383C"/>
    <w:rsid w:val="008F76A6"/>
    <w:rsid w:val="0090095B"/>
    <w:rsid w:val="00902CF2"/>
    <w:rsid w:val="0090788F"/>
    <w:rsid w:val="009079C6"/>
    <w:rsid w:val="009123D4"/>
    <w:rsid w:val="009125B3"/>
    <w:rsid w:val="009143F4"/>
    <w:rsid w:val="00923968"/>
    <w:rsid w:val="00933B6C"/>
    <w:rsid w:val="0093478B"/>
    <w:rsid w:val="00952B8A"/>
    <w:rsid w:val="00955DC3"/>
    <w:rsid w:val="0096023F"/>
    <w:rsid w:val="00962A26"/>
    <w:rsid w:val="0097169B"/>
    <w:rsid w:val="00971818"/>
    <w:rsid w:val="00972BA4"/>
    <w:rsid w:val="00972F4E"/>
    <w:rsid w:val="009768D9"/>
    <w:rsid w:val="00977F5D"/>
    <w:rsid w:val="009822B8"/>
    <w:rsid w:val="009919E0"/>
    <w:rsid w:val="00994520"/>
    <w:rsid w:val="00995D09"/>
    <w:rsid w:val="00997CFC"/>
    <w:rsid w:val="009A41D4"/>
    <w:rsid w:val="009B64EF"/>
    <w:rsid w:val="009B6E07"/>
    <w:rsid w:val="009B702B"/>
    <w:rsid w:val="009C0349"/>
    <w:rsid w:val="009C1A2E"/>
    <w:rsid w:val="009C4538"/>
    <w:rsid w:val="009D1224"/>
    <w:rsid w:val="009E0221"/>
    <w:rsid w:val="009E780B"/>
    <w:rsid w:val="009E7F39"/>
    <w:rsid w:val="00A01D48"/>
    <w:rsid w:val="00A01D61"/>
    <w:rsid w:val="00A021DC"/>
    <w:rsid w:val="00A052CB"/>
    <w:rsid w:val="00A05DCC"/>
    <w:rsid w:val="00A1099D"/>
    <w:rsid w:val="00A34301"/>
    <w:rsid w:val="00A43A54"/>
    <w:rsid w:val="00A443E5"/>
    <w:rsid w:val="00A530DF"/>
    <w:rsid w:val="00A5634F"/>
    <w:rsid w:val="00A64A98"/>
    <w:rsid w:val="00A73589"/>
    <w:rsid w:val="00A75128"/>
    <w:rsid w:val="00A8376F"/>
    <w:rsid w:val="00A8418C"/>
    <w:rsid w:val="00A93154"/>
    <w:rsid w:val="00A94C67"/>
    <w:rsid w:val="00A97410"/>
    <w:rsid w:val="00AA1663"/>
    <w:rsid w:val="00AA3C45"/>
    <w:rsid w:val="00AA3F10"/>
    <w:rsid w:val="00AB10AF"/>
    <w:rsid w:val="00AB4D32"/>
    <w:rsid w:val="00AB5373"/>
    <w:rsid w:val="00AB5EE5"/>
    <w:rsid w:val="00AC5B1C"/>
    <w:rsid w:val="00AC6C43"/>
    <w:rsid w:val="00AD0BAD"/>
    <w:rsid w:val="00AD1154"/>
    <w:rsid w:val="00AD14AD"/>
    <w:rsid w:val="00AF206C"/>
    <w:rsid w:val="00B075DD"/>
    <w:rsid w:val="00B23F9E"/>
    <w:rsid w:val="00B2760B"/>
    <w:rsid w:val="00B35593"/>
    <w:rsid w:val="00B36BEA"/>
    <w:rsid w:val="00B41EDB"/>
    <w:rsid w:val="00B53187"/>
    <w:rsid w:val="00B5323B"/>
    <w:rsid w:val="00B5370E"/>
    <w:rsid w:val="00B74C4B"/>
    <w:rsid w:val="00B76D77"/>
    <w:rsid w:val="00B87C26"/>
    <w:rsid w:val="00B94424"/>
    <w:rsid w:val="00BA0AF5"/>
    <w:rsid w:val="00BA412D"/>
    <w:rsid w:val="00BA4A2D"/>
    <w:rsid w:val="00BA4E8D"/>
    <w:rsid w:val="00BB0F8D"/>
    <w:rsid w:val="00BB597A"/>
    <w:rsid w:val="00BC4427"/>
    <w:rsid w:val="00BC576C"/>
    <w:rsid w:val="00BC730A"/>
    <w:rsid w:val="00BC7523"/>
    <w:rsid w:val="00BD1536"/>
    <w:rsid w:val="00BE419F"/>
    <w:rsid w:val="00BE663D"/>
    <w:rsid w:val="00BF01F4"/>
    <w:rsid w:val="00BF02B1"/>
    <w:rsid w:val="00BF02DD"/>
    <w:rsid w:val="00BF03EC"/>
    <w:rsid w:val="00BF18F0"/>
    <w:rsid w:val="00BF1D7F"/>
    <w:rsid w:val="00BF4D40"/>
    <w:rsid w:val="00C016B0"/>
    <w:rsid w:val="00C043D0"/>
    <w:rsid w:val="00C11E1B"/>
    <w:rsid w:val="00C12D95"/>
    <w:rsid w:val="00C26304"/>
    <w:rsid w:val="00C325AF"/>
    <w:rsid w:val="00C33B60"/>
    <w:rsid w:val="00C44619"/>
    <w:rsid w:val="00C45673"/>
    <w:rsid w:val="00C55157"/>
    <w:rsid w:val="00C62715"/>
    <w:rsid w:val="00C64040"/>
    <w:rsid w:val="00C64D7E"/>
    <w:rsid w:val="00C70B54"/>
    <w:rsid w:val="00C72777"/>
    <w:rsid w:val="00C74323"/>
    <w:rsid w:val="00C76540"/>
    <w:rsid w:val="00C81437"/>
    <w:rsid w:val="00C81EA3"/>
    <w:rsid w:val="00C87F18"/>
    <w:rsid w:val="00C91A80"/>
    <w:rsid w:val="00C946DC"/>
    <w:rsid w:val="00CA1112"/>
    <w:rsid w:val="00CA547C"/>
    <w:rsid w:val="00CA5B3A"/>
    <w:rsid w:val="00CB4128"/>
    <w:rsid w:val="00CB5148"/>
    <w:rsid w:val="00CB6479"/>
    <w:rsid w:val="00CC1F02"/>
    <w:rsid w:val="00CC464A"/>
    <w:rsid w:val="00CC6807"/>
    <w:rsid w:val="00CD1E45"/>
    <w:rsid w:val="00CD1FD6"/>
    <w:rsid w:val="00CD2AB2"/>
    <w:rsid w:val="00CD38D1"/>
    <w:rsid w:val="00CD663E"/>
    <w:rsid w:val="00CE7626"/>
    <w:rsid w:val="00CF31CE"/>
    <w:rsid w:val="00CF4F28"/>
    <w:rsid w:val="00D00806"/>
    <w:rsid w:val="00D0262B"/>
    <w:rsid w:val="00D15A3D"/>
    <w:rsid w:val="00D22CB6"/>
    <w:rsid w:val="00D22F56"/>
    <w:rsid w:val="00D247F0"/>
    <w:rsid w:val="00D409A6"/>
    <w:rsid w:val="00D43B0E"/>
    <w:rsid w:val="00D5140D"/>
    <w:rsid w:val="00D94B3C"/>
    <w:rsid w:val="00D95C4A"/>
    <w:rsid w:val="00DA646F"/>
    <w:rsid w:val="00DB0A44"/>
    <w:rsid w:val="00DB0C06"/>
    <w:rsid w:val="00DC22D7"/>
    <w:rsid w:val="00DC299C"/>
    <w:rsid w:val="00DC3FD3"/>
    <w:rsid w:val="00DC5532"/>
    <w:rsid w:val="00DC5B89"/>
    <w:rsid w:val="00DD318C"/>
    <w:rsid w:val="00DD4B16"/>
    <w:rsid w:val="00DD7B8A"/>
    <w:rsid w:val="00DE21B7"/>
    <w:rsid w:val="00DE4C09"/>
    <w:rsid w:val="00DE7DD2"/>
    <w:rsid w:val="00DF0326"/>
    <w:rsid w:val="00DF21EC"/>
    <w:rsid w:val="00DF4175"/>
    <w:rsid w:val="00DF523A"/>
    <w:rsid w:val="00DF666B"/>
    <w:rsid w:val="00DF6F5F"/>
    <w:rsid w:val="00E147E5"/>
    <w:rsid w:val="00E16202"/>
    <w:rsid w:val="00E169E9"/>
    <w:rsid w:val="00E177AF"/>
    <w:rsid w:val="00E2206F"/>
    <w:rsid w:val="00E2271E"/>
    <w:rsid w:val="00E231D6"/>
    <w:rsid w:val="00E24081"/>
    <w:rsid w:val="00E243A9"/>
    <w:rsid w:val="00E25FAF"/>
    <w:rsid w:val="00E31A42"/>
    <w:rsid w:val="00E379C6"/>
    <w:rsid w:val="00E44F8F"/>
    <w:rsid w:val="00E47C5B"/>
    <w:rsid w:val="00E50557"/>
    <w:rsid w:val="00E54FC9"/>
    <w:rsid w:val="00E55C8F"/>
    <w:rsid w:val="00E56951"/>
    <w:rsid w:val="00E56B81"/>
    <w:rsid w:val="00E57588"/>
    <w:rsid w:val="00E605D3"/>
    <w:rsid w:val="00E64824"/>
    <w:rsid w:val="00E6585C"/>
    <w:rsid w:val="00E7132D"/>
    <w:rsid w:val="00E7227F"/>
    <w:rsid w:val="00E743AE"/>
    <w:rsid w:val="00E77C5A"/>
    <w:rsid w:val="00E80325"/>
    <w:rsid w:val="00E80DDA"/>
    <w:rsid w:val="00E81669"/>
    <w:rsid w:val="00E85931"/>
    <w:rsid w:val="00E923EF"/>
    <w:rsid w:val="00EA6526"/>
    <w:rsid w:val="00EB322D"/>
    <w:rsid w:val="00EB3D0D"/>
    <w:rsid w:val="00EC0146"/>
    <w:rsid w:val="00EC0A46"/>
    <w:rsid w:val="00EC2382"/>
    <w:rsid w:val="00EC4D81"/>
    <w:rsid w:val="00ED324B"/>
    <w:rsid w:val="00ED7E48"/>
    <w:rsid w:val="00EE245A"/>
    <w:rsid w:val="00EE3F1F"/>
    <w:rsid w:val="00EF3DC7"/>
    <w:rsid w:val="00EF55BC"/>
    <w:rsid w:val="00F16219"/>
    <w:rsid w:val="00F1731D"/>
    <w:rsid w:val="00F215AC"/>
    <w:rsid w:val="00F25B75"/>
    <w:rsid w:val="00F30078"/>
    <w:rsid w:val="00F42C43"/>
    <w:rsid w:val="00F461FF"/>
    <w:rsid w:val="00F47139"/>
    <w:rsid w:val="00F665C5"/>
    <w:rsid w:val="00F72AF2"/>
    <w:rsid w:val="00F76F15"/>
    <w:rsid w:val="00F77C51"/>
    <w:rsid w:val="00F80859"/>
    <w:rsid w:val="00F80B3F"/>
    <w:rsid w:val="00F90C0D"/>
    <w:rsid w:val="00F92A84"/>
    <w:rsid w:val="00FA3655"/>
    <w:rsid w:val="00FA49EF"/>
    <w:rsid w:val="00FC0140"/>
    <w:rsid w:val="00FC5BFE"/>
    <w:rsid w:val="00FD2D17"/>
    <w:rsid w:val="00FD3402"/>
    <w:rsid w:val="00FD739D"/>
    <w:rsid w:val="00FE0870"/>
    <w:rsid w:val="00FE1282"/>
    <w:rsid w:val="00FE3C11"/>
    <w:rsid w:val="00FE64FC"/>
    <w:rsid w:val="00FE6E83"/>
    <w:rsid w:val="00FF1B0F"/>
    <w:rsid w:val="00FF3B96"/>
    <w:rsid w:val="00FF5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0"/>
    <w:lsdException w:name="toc 5" w:uiPriority="0"/>
    <w:lsdException w:name="toc 6" w:uiPriority="0"/>
    <w:lsdException w:name="toc 7" w:uiPriority="0"/>
    <w:lsdException w:name="toc 8" w:uiPriority="0" w:qFormat="1"/>
    <w:lsdException w:name="toc 9" w:uiPriority="0"/>
    <w:lsdException w:name="Normal Indent" w:uiPriority="0" w:qFormat="1"/>
    <w:lsdException w:name="annotation text" w:uiPriority="0" w:qFormat="1"/>
    <w:lsdException w:name="header" w:qFormat="1"/>
    <w:lsdException w:name="footer" w:qFormat="1"/>
    <w:lsdException w:name="caption" w:uiPriority="0" w:qFormat="1"/>
    <w:lsdException w:name="table of figures" w:uiPriority="0" w:qFormat="1"/>
    <w:lsdException w:name="annotation reference" w:uiPriority="0" w:qFormat="1"/>
    <w:lsdException w:name="page number" w:uiPriority="0" w:qFormat="1"/>
    <w:lsdException w:name="List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HTML Code" w:qFormat="1"/>
    <w:lsdException w:name="HTML Preformatted" w:qFormat="1"/>
    <w:lsdException w:name="annotation subject" w:uiPriority="0" w:qFormat="1"/>
    <w:lsdException w:name="Outline List 2" w:uiPriority="0"/>
    <w:lsdException w:name="Table Grid 5" w:uiPriority="0" w:qFormat="1"/>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E64824"/>
    <w:pPr>
      <w:widowControl w:val="0"/>
      <w:jc w:val="both"/>
    </w:pPr>
    <w:rPr>
      <w:kern w:val="2"/>
      <w:sz w:val="21"/>
      <w:szCs w:val="24"/>
    </w:rPr>
  </w:style>
  <w:style w:type="paragraph" w:styleId="1">
    <w:name w:val="heading 1"/>
    <w:basedOn w:val="a4"/>
    <w:next w:val="a5"/>
    <w:link w:val="1Char"/>
    <w:uiPriority w:val="9"/>
    <w:qFormat/>
    <w:rsid w:val="00E64824"/>
    <w:pPr>
      <w:keepNext/>
      <w:keepLines/>
      <w:numPr>
        <w:numId w:val="1"/>
      </w:numPr>
      <w:spacing w:before="240" w:after="120" w:line="360" w:lineRule="exact"/>
      <w:outlineLvl w:val="0"/>
    </w:pPr>
    <w:rPr>
      <w:rFonts w:ascii="Arial" w:eastAsia="黑体" w:hAnsi="Arial"/>
      <w:b/>
      <w:kern w:val="44"/>
      <w:sz w:val="24"/>
      <w:szCs w:val="20"/>
    </w:rPr>
  </w:style>
  <w:style w:type="paragraph" w:styleId="2">
    <w:name w:val="heading 2"/>
    <w:basedOn w:val="a4"/>
    <w:next w:val="a5"/>
    <w:link w:val="2Char"/>
    <w:uiPriority w:val="9"/>
    <w:qFormat/>
    <w:rsid w:val="00E64824"/>
    <w:pPr>
      <w:keepNext/>
      <w:keepLines/>
      <w:numPr>
        <w:ilvl w:val="1"/>
        <w:numId w:val="1"/>
      </w:numPr>
      <w:tabs>
        <w:tab w:val="left" w:pos="624"/>
      </w:tabs>
      <w:spacing w:before="120" w:after="120" w:line="360" w:lineRule="exact"/>
      <w:outlineLvl w:val="1"/>
    </w:pPr>
    <w:rPr>
      <w:rFonts w:ascii="Arial" w:eastAsia="黑体" w:hAnsi="Arial"/>
      <w:b/>
      <w:sz w:val="24"/>
      <w:szCs w:val="20"/>
    </w:rPr>
  </w:style>
  <w:style w:type="paragraph" w:styleId="30">
    <w:name w:val="heading 3"/>
    <w:basedOn w:val="a4"/>
    <w:next w:val="a5"/>
    <w:link w:val="3Char"/>
    <w:uiPriority w:val="9"/>
    <w:qFormat/>
    <w:rsid w:val="00E64824"/>
    <w:pPr>
      <w:keepNext/>
      <w:keepLines/>
      <w:numPr>
        <w:ilvl w:val="2"/>
        <w:numId w:val="1"/>
      </w:numPr>
      <w:tabs>
        <w:tab w:val="left" w:pos="1021"/>
      </w:tabs>
      <w:spacing w:before="120" w:after="120" w:line="360" w:lineRule="exact"/>
      <w:outlineLvl w:val="2"/>
    </w:pPr>
    <w:rPr>
      <w:rFonts w:ascii="Arial" w:hAnsi="Arial"/>
      <w:b/>
      <w:sz w:val="24"/>
      <w:szCs w:val="20"/>
    </w:rPr>
  </w:style>
  <w:style w:type="paragraph" w:styleId="4">
    <w:name w:val="heading 4"/>
    <w:basedOn w:val="a4"/>
    <w:next w:val="a5"/>
    <w:link w:val="4Char"/>
    <w:uiPriority w:val="9"/>
    <w:qFormat/>
    <w:rsid w:val="00E64824"/>
    <w:pPr>
      <w:keepNext/>
      <w:keepLines/>
      <w:numPr>
        <w:ilvl w:val="3"/>
        <w:numId w:val="1"/>
      </w:numPr>
      <w:tabs>
        <w:tab w:val="left" w:pos="1247"/>
      </w:tabs>
      <w:spacing w:before="120" w:after="120" w:line="360" w:lineRule="exact"/>
      <w:outlineLvl w:val="3"/>
    </w:pPr>
    <w:rPr>
      <w:rFonts w:ascii="Arial" w:hAnsi="Arial"/>
      <w:b/>
      <w:sz w:val="24"/>
      <w:szCs w:val="20"/>
    </w:rPr>
  </w:style>
  <w:style w:type="paragraph" w:styleId="5">
    <w:name w:val="heading 5"/>
    <w:basedOn w:val="a4"/>
    <w:next w:val="a5"/>
    <w:link w:val="5Char"/>
    <w:qFormat/>
    <w:rsid w:val="00E64824"/>
    <w:pPr>
      <w:keepNext/>
      <w:keepLines/>
      <w:numPr>
        <w:ilvl w:val="4"/>
        <w:numId w:val="1"/>
      </w:numPr>
      <w:spacing w:line="300" w:lineRule="auto"/>
      <w:outlineLvl w:val="4"/>
    </w:pPr>
    <w:rPr>
      <w:rFonts w:ascii="宋体"/>
      <w:snapToGrid w:val="0"/>
      <w:kern w:val="0"/>
      <w:sz w:val="24"/>
      <w:szCs w:val="20"/>
    </w:rPr>
  </w:style>
  <w:style w:type="paragraph" w:styleId="6">
    <w:name w:val="heading 6"/>
    <w:basedOn w:val="a4"/>
    <w:next w:val="a4"/>
    <w:link w:val="6Char"/>
    <w:qFormat/>
    <w:rsid w:val="00E6482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link w:val="7Char"/>
    <w:qFormat/>
    <w:rsid w:val="00E64824"/>
    <w:pPr>
      <w:keepNext/>
      <w:keepLines/>
      <w:numPr>
        <w:ilvl w:val="6"/>
        <w:numId w:val="1"/>
      </w:numPr>
      <w:spacing w:before="240" w:after="64" w:line="320" w:lineRule="auto"/>
      <w:outlineLvl w:val="6"/>
    </w:pPr>
    <w:rPr>
      <w:b/>
      <w:bCs/>
      <w:sz w:val="24"/>
    </w:rPr>
  </w:style>
  <w:style w:type="paragraph" w:styleId="8">
    <w:name w:val="heading 8"/>
    <w:basedOn w:val="a4"/>
    <w:next w:val="a4"/>
    <w:link w:val="8Char"/>
    <w:qFormat/>
    <w:rsid w:val="00E6482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link w:val="9Char"/>
    <w:qFormat/>
    <w:rsid w:val="00E64824"/>
    <w:pPr>
      <w:keepNext/>
      <w:keepLines/>
      <w:numPr>
        <w:ilvl w:val="8"/>
        <w:numId w:val="1"/>
      </w:numPr>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图表内容"/>
    <w:basedOn w:val="a4"/>
    <w:link w:val="Char"/>
    <w:qFormat/>
    <w:rsid w:val="00E64824"/>
    <w:pPr>
      <w:spacing w:before="20" w:after="20"/>
    </w:pPr>
    <w:rPr>
      <w:szCs w:val="20"/>
    </w:rPr>
  </w:style>
  <w:style w:type="table" w:styleId="aa">
    <w:name w:val="Table Grid"/>
    <w:basedOn w:val="a7"/>
    <w:uiPriority w:val="59"/>
    <w:qFormat/>
    <w:rsid w:val="00E648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4"/>
    <w:qFormat/>
    <w:rsid w:val="00E64824"/>
    <w:pPr>
      <w:shd w:val="clear" w:color="auto" w:fill="000080"/>
    </w:pPr>
  </w:style>
  <w:style w:type="paragraph" w:customStyle="1" w:styleId="a">
    <w:name w:val="并列项"/>
    <w:basedOn w:val="a5"/>
    <w:qFormat/>
    <w:rsid w:val="00E64824"/>
    <w:pPr>
      <w:numPr>
        <w:numId w:val="2"/>
      </w:numPr>
      <w:ind w:firstLineChars="0" w:firstLine="0"/>
    </w:pPr>
    <w:rPr>
      <w:rFonts w:ascii="宋体"/>
      <w:snapToGrid w:val="0"/>
      <w:kern w:val="0"/>
      <w:szCs w:val="20"/>
    </w:rPr>
  </w:style>
  <w:style w:type="paragraph" w:styleId="ac">
    <w:name w:val="footer"/>
    <w:basedOn w:val="a4"/>
    <w:link w:val="Char0"/>
    <w:uiPriority w:val="99"/>
    <w:qFormat/>
    <w:rsid w:val="00E64824"/>
    <w:pPr>
      <w:tabs>
        <w:tab w:val="center" w:pos="4153"/>
        <w:tab w:val="right" w:pos="8306"/>
      </w:tabs>
      <w:snapToGrid w:val="0"/>
      <w:jc w:val="left"/>
    </w:pPr>
    <w:rPr>
      <w:sz w:val="18"/>
      <w:szCs w:val="18"/>
    </w:rPr>
  </w:style>
  <w:style w:type="paragraph" w:styleId="a5">
    <w:name w:val="Normal Indent"/>
    <w:basedOn w:val="a4"/>
    <w:link w:val="Char1"/>
    <w:qFormat/>
    <w:rsid w:val="00E64824"/>
    <w:pPr>
      <w:spacing w:line="300" w:lineRule="auto"/>
      <w:ind w:firstLineChars="200" w:firstLine="200"/>
    </w:pPr>
    <w:rPr>
      <w:sz w:val="24"/>
    </w:rPr>
  </w:style>
  <w:style w:type="paragraph" w:customStyle="1" w:styleId="20">
    <w:name w:val="并列项 2"/>
    <w:basedOn w:val="a5"/>
    <w:qFormat/>
    <w:rsid w:val="00E64824"/>
    <w:pPr>
      <w:numPr>
        <w:numId w:val="3"/>
      </w:numPr>
      <w:ind w:firstLineChars="0" w:firstLine="0"/>
    </w:pPr>
    <w:rPr>
      <w:rFonts w:ascii="宋体"/>
      <w:snapToGrid w:val="0"/>
      <w:kern w:val="0"/>
      <w:szCs w:val="20"/>
    </w:rPr>
  </w:style>
  <w:style w:type="paragraph" w:customStyle="1" w:styleId="11">
    <w:name w:val="并列项 1"/>
    <w:basedOn w:val="a5"/>
    <w:qFormat/>
    <w:rsid w:val="00E64824"/>
    <w:pPr>
      <w:numPr>
        <w:numId w:val="4"/>
      </w:numPr>
      <w:ind w:leftChars="400" w:left="400" w:hangingChars="200" w:hanging="198"/>
    </w:pPr>
    <w:rPr>
      <w:rFonts w:ascii="宋体"/>
      <w:snapToGrid w:val="0"/>
      <w:kern w:val="0"/>
      <w:szCs w:val="20"/>
    </w:rPr>
  </w:style>
  <w:style w:type="paragraph" w:customStyle="1" w:styleId="ad">
    <w:name w:val="注："/>
    <w:basedOn w:val="a4"/>
    <w:link w:val="Char2"/>
    <w:qFormat/>
    <w:rsid w:val="00E64824"/>
    <w:pPr>
      <w:tabs>
        <w:tab w:val="left" w:pos="1140"/>
      </w:tabs>
      <w:ind w:left="1140" w:hanging="720"/>
    </w:pPr>
    <w:rPr>
      <w:rFonts w:ascii="宋体"/>
      <w:snapToGrid w:val="0"/>
      <w:kern w:val="0"/>
      <w:szCs w:val="20"/>
    </w:rPr>
  </w:style>
  <w:style w:type="character" w:customStyle="1" w:styleId="Char2">
    <w:name w:val="注： Char"/>
    <w:link w:val="ad"/>
    <w:qFormat/>
    <w:rsid w:val="00E64824"/>
    <w:rPr>
      <w:rFonts w:ascii="宋体"/>
      <w:snapToGrid/>
      <w:sz w:val="21"/>
    </w:rPr>
  </w:style>
  <w:style w:type="paragraph" w:customStyle="1" w:styleId="3">
    <w:name w:val="并列项3"/>
    <w:basedOn w:val="a5"/>
    <w:qFormat/>
    <w:rsid w:val="00E64824"/>
    <w:pPr>
      <w:numPr>
        <w:ilvl w:val="1"/>
        <w:numId w:val="5"/>
      </w:numPr>
      <w:ind w:leftChars="400" w:left="400" w:hangingChars="200" w:hanging="198"/>
    </w:pPr>
    <w:rPr>
      <w:rFonts w:ascii="宋体"/>
      <w:snapToGrid w:val="0"/>
      <w:kern w:val="0"/>
      <w:szCs w:val="20"/>
    </w:rPr>
  </w:style>
  <w:style w:type="paragraph" w:styleId="ae">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图"/>
    <w:basedOn w:val="a4"/>
    <w:next w:val="a4"/>
    <w:link w:val="Char3"/>
    <w:qFormat/>
    <w:rsid w:val="00E64824"/>
    <w:pPr>
      <w:spacing w:line="300" w:lineRule="auto"/>
      <w:jc w:val="center"/>
    </w:pPr>
    <w:rPr>
      <w:rFonts w:ascii="Cambria" w:eastAsia="黑体" w:hAnsi="Cambria"/>
      <w:sz w:val="24"/>
      <w:szCs w:val="20"/>
    </w:rPr>
  </w:style>
  <w:style w:type="paragraph" w:styleId="af">
    <w:name w:val="header"/>
    <w:basedOn w:val="a4"/>
    <w:link w:val="Char4"/>
    <w:uiPriority w:val="99"/>
    <w:qFormat/>
    <w:rsid w:val="00E64824"/>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f"/>
    <w:uiPriority w:val="99"/>
    <w:qFormat/>
    <w:rsid w:val="00E64824"/>
    <w:rPr>
      <w:kern w:val="2"/>
      <w:sz w:val="18"/>
      <w:szCs w:val="18"/>
    </w:rPr>
  </w:style>
  <w:style w:type="character" w:customStyle="1" w:styleId="5Char">
    <w:name w:val="标题 5 Char"/>
    <w:link w:val="5"/>
    <w:rsid w:val="00E64824"/>
    <w:rPr>
      <w:rFonts w:ascii="宋体"/>
      <w:snapToGrid w:val="0"/>
      <w:sz w:val="24"/>
    </w:rPr>
  </w:style>
  <w:style w:type="character" w:customStyle="1" w:styleId="Char1">
    <w:name w:val="正文缩进 Char"/>
    <w:link w:val="a5"/>
    <w:rsid w:val="00E64824"/>
    <w:rPr>
      <w:kern w:val="2"/>
      <w:sz w:val="24"/>
      <w:szCs w:val="24"/>
    </w:rPr>
  </w:style>
  <w:style w:type="paragraph" w:customStyle="1" w:styleId="12">
    <w:name w:val="并列项1"/>
    <w:basedOn w:val="a4"/>
    <w:qFormat/>
    <w:rsid w:val="00E64824"/>
    <w:pPr>
      <w:tabs>
        <w:tab w:val="left" w:pos="851"/>
      </w:tabs>
      <w:spacing w:after="60" w:line="360" w:lineRule="exact"/>
      <w:ind w:left="851" w:hanging="426"/>
    </w:pPr>
    <w:rPr>
      <w:sz w:val="24"/>
      <w:szCs w:val="20"/>
    </w:rPr>
  </w:style>
  <w:style w:type="paragraph" w:customStyle="1" w:styleId="21">
    <w:name w:val="并列项2"/>
    <w:basedOn w:val="a4"/>
    <w:rsid w:val="00E64824"/>
    <w:pPr>
      <w:tabs>
        <w:tab w:val="left" w:pos="432"/>
      </w:tabs>
      <w:spacing w:after="60" w:line="360" w:lineRule="exact"/>
      <w:ind w:left="432" w:hanging="432"/>
    </w:pPr>
    <w:rPr>
      <w:sz w:val="24"/>
      <w:szCs w:val="20"/>
    </w:rPr>
  </w:style>
  <w:style w:type="paragraph" w:styleId="13">
    <w:name w:val="toc 1"/>
    <w:basedOn w:val="a4"/>
    <w:next w:val="a4"/>
    <w:uiPriority w:val="39"/>
    <w:qFormat/>
    <w:rsid w:val="00E64824"/>
    <w:pPr>
      <w:spacing w:line="300" w:lineRule="auto"/>
    </w:pPr>
    <w:rPr>
      <w:sz w:val="24"/>
    </w:rPr>
  </w:style>
  <w:style w:type="paragraph" w:styleId="22">
    <w:name w:val="toc 2"/>
    <w:basedOn w:val="a4"/>
    <w:next w:val="a4"/>
    <w:link w:val="2Char0"/>
    <w:uiPriority w:val="39"/>
    <w:qFormat/>
    <w:rsid w:val="00E64824"/>
    <w:pPr>
      <w:spacing w:line="300" w:lineRule="auto"/>
    </w:pPr>
    <w:rPr>
      <w:sz w:val="24"/>
    </w:rPr>
  </w:style>
  <w:style w:type="paragraph" w:styleId="31">
    <w:name w:val="toc 3"/>
    <w:basedOn w:val="a4"/>
    <w:next w:val="a4"/>
    <w:uiPriority w:val="39"/>
    <w:rsid w:val="00E64824"/>
    <w:pPr>
      <w:spacing w:line="300" w:lineRule="auto"/>
    </w:pPr>
  </w:style>
  <w:style w:type="paragraph" w:styleId="40">
    <w:name w:val="toc 4"/>
    <w:basedOn w:val="a4"/>
    <w:next w:val="a4"/>
    <w:rsid w:val="00E64824"/>
    <w:pPr>
      <w:ind w:leftChars="600" w:left="1260"/>
    </w:pPr>
  </w:style>
  <w:style w:type="paragraph" w:styleId="50">
    <w:name w:val="toc 5"/>
    <w:basedOn w:val="a4"/>
    <w:next w:val="a4"/>
    <w:rsid w:val="00E64824"/>
    <w:pPr>
      <w:ind w:leftChars="800" w:left="1680"/>
    </w:pPr>
  </w:style>
  <w:style w:type="paragraph" w:styleId="60">
    <w:name w:val="toc 6"/>
    <w:basedOn w:val="a4"/>
    <w:next w:val="a4"/>
    <w:rsid w:val="00E64824"/>
    <w:pPr>
      <w:ind w:leftChars="1000" w:left="2100"/>
    </w:pPr>
  </w:style>
  <w:style w:type="paragraph" w:styleId="70">
    <w:name w:val="toc 7"/>
    <w:basedOn w:val="a4"/>
    <w:next w:val="a4"/>
    <w:rsid w:val="00E64824"/>
    <w:pPr>
      <w:ind w:leftChars="1200" w:left="2520"/>
    </w:pPr>
  </w:style>
  <w:style w:type="paragraph" w:styleId="80">
    <w:name w:val="toc 8"/>
    <w:basedOn w:val="a4"/>
    <w:next w:val="a4"/>
    <w:qFormat/>
    <w:rsid w:val="00E64824"/>
    <w:pPr>
      <w:ind w:leftChars="1400" w:left="2940"/>
    </w:pPr>
  </w:style>
  <w:style w:type="paragraph" w:styleId="90">
    <w:name w:val="toc 9"/>
    <w:basedOn w:val="a4"/>
    <w:next w:val="a4"/>
    <w:rsid w:val="00E64824"/>
    <w:pPr>
      <w:ind w:leftChars="1600" w:left="3360"/>
    </w:pPr>
  </w:style>
  <w:style w:type="character" w:styleId="af0">
    <w:name w:val="Hyperlink"/>
    <w:uiPriority w:val="99"/>
    <w:rsid w:val="00E64824"/>
    <w:rPr>
      <w:color w:val="0000FF"/>
      <w:u w:val="single"/>
    </w:rPr>
  </w:style>
  <w:style w:type="paragraph" w:styleId="af1">
    <w:name w:val="Balloon Text"/>
    <w:basedOn w:val="a4"/>
    <w:link w:val="Char5"/>
    <w:rsid w:val="00E64824"/>
    <w:rPr>
      <w:sz w:val="18"/>
      <w:szCs w:val="18"/>
    </w:rPr>
  </w:style>
  <w:style w:type="paragraph" w:customStyle="1" w:styleId="a3">
    <w:name w:val="图名"/>
    <w:basedOn w:val="a4"/>
    <w:next w:val="a4"/>
    <w:qFormat/>
    <w:rsid w:val="00E64824"/>
    <w:pPr>
      <w:numPr>
        <w:numId w:val="6"/>
      </w:numPr>
      <w:adjustRightInd w:val="0"/>
      <w:snapToGrid w:val="0"/>
      <w:spacing w:beforeLines="100" w:afterLines="50" w:line="300" w:lineRule="auto"/>
      <w:jc w:val="center"/>
    </w:pPr>
    <w:rPr>
      <w:rFonts w:eastAsia="黑体"/>
      <w:sz w:val="24"/>
    </w:rPr>
  </w:style>
  <w:style w:type="table" w:styleId="51">
    <w:name w:val="Table Grid 5"/>
    <w:basedOn w:val="a7"/>
    <w:qFormat/>
    <w:rsid w:val="00E6482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2">
    <w:name w:val="page number"/>
    <w:qFormat/>
    <w:rsid w:val="00E64824"/>
  </w:style>
  <w:style w:type="character" w:customStyle="1" w:styleId="Char">
    <w:name w:val="图表内容 Char"/>
    <w:link w:val="a9"/>
    <w:qFormat/>
    <w:rsid w:val="00E64824"/>
    <w:rPr>
      <w:kern w:val="2"/>
      <w:sz w:val="21"/>
    </w:rPr>
  </w:style>
  <w:style w:type="character" w:customStyle="1" w:styleId="Char0">
    <w:name w:val="页脚 Char"/>
    <w:link w:val="ac"/>
    <w:uiPriority w:val="99"/>
    <w:qFormat/>
    <w:rsid w:val="00E64824"/>
    <w:rPr>
      <w:kern w:val="2"/>
      <w:sz w:val="18"/>
      <w:szCs w:val="18"/>
    </w:rPr>
  </w:style>
  <w:style w:type="character" w:customStyle="1" w:styleId="Char5">
    <w:name w:val="批注框文本 Char"/>
    <w:link w:val="af1"/>
    <w:qFormat/>
    <w:rsid w:val="00E64824"/>
    <w:rPr>
      <w:kern w:val="2"/>
      <w:sz w:val="18"/>
      <w:szCs w:val="18"/>
    </w:rPr>
  </w:style>
  <w:style w:type="character" w:customStyle="1" w:styleId="2Char">
    <w:name w:val="标题 2 Char"/>
    <w:link w:val="2"/>
    <w:uiPriority w:val="9"/>
    <w:qFormat/>
    <w:rsid w:val="00E64824"/>
    <w:rPr>
      <w:rFonts w:ascii="Arial" w:eastAsia="黑体" w:hAnsi="Arial"/>
      <w:b/>
      <w:kern w:val="2"/>
      <w:sz w:val="24"/>
    </w:rPr>
  </w:style>
  <w:style w:type="paragraph" w:customStyle="1" w:styleId="a0">
    <w:name w:val="表名"/>
    <w:basedOn w:val="a4"/>
    <w:next w:val="a4"/>
    <w:link w:val="Char6"/>
    <w:qFormat/>
    <w:rsid w:val="00E64824"/>
    <w:pPr>
      <w:numPr>
        <w:numId w:val="7"/>
      </w:numPr>
      <w:spacing w:beforeLines="50" w:line="300" w:lineRule="auto"/>
      <w:jc w:val="center"/>
    </w:pPr>
    <w:rPr>
      <w:rFonts w:ascii="黑体" w:eastAsia="黑体"/>
      <w:snapToGrid w:val="0"/>
      <w:kern w:val="0"/>
      <w:sz w:val="24"/>
      <w:szCs w:val="20"/>
    </w:rPr>
  </w:style>
  <w:style w:type="character" w:styleId="af3">
    <w:name w:val="annotation reference"/>
    <w:qFormat/>
    <w:rsid w:val="00E64824"/>
    <w:rPr>
      <w:sz w:val="21"/>
      <w:szCs w:val="21"/>
    </w:rPr>
  </w:style>
  <w:style w:type="paragraph" w:styleId="af4">
    <w:name w:val="annotation text"/>
    <w:basedOn w:val="a4"/>
    <w:link w:val="Char7"/>
    <w:qFormat/>
    <w:rsid w:val="00E64824"/>
    <w:pPr>
      <w:jc w:val="left"/>
    </w:pPr>
  </w:style>
  <w:style w:type="character" w:customStyle="1" w:styleId="Char7">
    <w:name w:val="批注文字 Char"/>
    <w:link w:val="af4"/>
    <w:qFormat/>
    <w:rsid w:val="00E64824"/>
    <w:rPr>
      <w:kern w:val="2"/>
      <w:sz w:val="21"/>
      <w:szCs w:val="24"/>
    </w:rPr>
  </w:style>
  <w:style w:type="paragraph" w:styleId="af5">
    <w:name w:val="annotation subject"/>
    <w:basedOn w:val="af4"/>
    <w:next w:val="af4"/>
    <w:link w:val="Char8"/>
    <w:qFormat/>
    <w:rsid w:val="00E64824"/>
    <w:rPr>
      <w:b/>
      <w:bCs/>
    </w:rPr>
  </w:style>
  <w:style w:type="character" w:customStyle="1" w:styleId="Char8">
    <w:name w:val="批注主题 Char"/>
    <w:link w:val="af5"/>
    <w:qFormat/>
    <w:rsid w:val="00E64824"/>
    <w:rPr>
      <w:b/>
      <w:bCs/>
      <w:kern w:val="2"/>
      <w:sz w:val="21"/>
      <w:szCs w:val="24"/>
    </w:rPr>
  </w:style>
  <w:style w:type="paragraph" w:styleId="af6">
    <w:name w:val="Body Text"/>
    <w:basedOn w:val="a4"/>
    <w:link w:val="Char9"/>
    <w:qFormat/>
    <w:rsid w:val="00E64824"/>
    <w:pPr>
      <w:spacing w:after="120" w:line="360" w:lineRule="exact"/>
      <w:ind w:firstLineChars="200" w:firstLine="200"/>
    </w:pPr>
    <w:rPr>
      <w:sz w:val="24"/>
      <w:szCs w:val="20"/>
    </w:rPr>
  </w:style>
  <w:style w:type="character" w:customStyle="1" w:styleId="Char9">
    <w:name w:val="正文文本 Char"/>
    <w:link w:val="af6"/>
    <w:qFormat/>
    <w:rsid w:val="00E64824"/>
    <w:rPr>
      <w:kern w:val="2"/>
      <w:sz w:val="24"/>
    </w:rPr>
  </w:style>
  <w:style w:type="character" w:customStyle="1" w:styleId="6Char">
    <w:name w:val="标题 6 Char"/>
    <w:link w:val="6"/>
    <w:qFormat/>
    <w:rsid w:val="00E64824"/>
    <w:rPr>
      <w:rFonts w:ascii="Arial" w:eastAsia="黑体" w:hAnsi="Arial"/>
      <w:b/>
      <w:bCs/>
      <w:kern w:val="2"/>
      <w:sz w:val="24"/>
      <w:szCs w:val="24"/>
    </w:rPr>
  </w:style>
  <w:style w:type="character" w:customStyle="1" w:styleId="7Char">
    <w:name w:val="标题 7 Char"/>
    <w:link w:val="7"/>
    <w:qFormat/>
    <w:rsid w:val="00E64824"/>
    <w:rPr>
      <w:b/>
      <w:bCs/>
      <w:kern w:val="2"/>
      <w:sz w:val="24"/>
      <w:szCs w:val="24"/>
    </w:rPr>
  </w:style>
  <w:style w:type="character" w:customStyle="1" w:styleId="8Char">
    <w:name w:val="标题 8 Char"/>
    <w:link w:val="8"/>
    <w:qFormat/>
    <w:rsid w:val="00E64824"/>
    <w:rPr>
      <w:rFonts w:ascii="Arial" w:eastAsia="黑体" w:hAnsi="Arial"/>
      <w:kern w:val="2"/>
      <w:sz w:val="24"/>
      <w:szCs w:val="24"/>
    </w:rPr>
  </w:style>
  <w:style w:type="character" w:customStyle="1" w:styleId="9Char">
    <w:name w:val="标题 9 Char"/>
    <w:link w:val="9"/>
    <w:qFormat/>
    <w:rsid w:val="00E64824"/>
    <w:rPr>
      <w:rFonts w:ascii="Arial" w:eastAsia="黑体" w:hAnsi="Arial"/>
      <w:kern w:val="2"/>
      <w:sz w:val="21"/>
      <w:szCs w:val="21"/>
    </w:rPr>
  </w:style>
  <w:style w:type="paragraph" w:customStyle="1" w:styleId="af7">
    <w:name w:val="数据样本"/>
    <w:basedOn w:val="a4"/>
    <w:qFormat/>
    <w:rsid w:val="00E64824"/>
    <w:rPr>
      <w:b/>
    </w:rPr>
  </w:style>
  <w:style w:type="paragraph" w:customStyle="1" w:styleId="af8">
    <w:name w:val="表格正文"/>
    <w:basedOn w:val="a4"/>
    <w:qFormat/>
    <w:rsid w:val="00E64824"/>
    <w:pPr>
      <w:widowControl/>
      <w:adjustRightInd w:val="0"/>
      <w:snapToGrid w:val="0"/>
      <w:textAlignment w:val="baseline"/>
    </w:pPr>
    <w:rPr>
      <w:szCs w:val="21"/>
    </w:rPr>
  </w:style>
  <w:style w:type="paragraph" w:customStyle="1" w:styleId="af9">
    <w:name w:val="图表文字"/>
    <w:qFormat/>
    <w:rsid w:val="00E64824"/>
    <w:pPr>
      <w:adjustRightInd w:val="0"/>
      <w:snapToGrid w:val="0"/>
      <w:spacing w:line="280" w:lineRule="exact"/>
      <w:jc w:val="center"/>
      <w:textAlignment w:val="baseline"/>
    </w:pPr>
    <w:rPr>
      <w:sz w:val="21"/>
      <w:szCs w:val="21"/>
    </w:rPr>
  </w:style>
  <w:style w:type="character" w:customStyle="1" w:styleId="TDContents">
    <w:name w:val="TDContents"/>
    <w:qFormat/>
    <w:rsid w:val="00E64824"/>
    <w:rPr>
      <w:rFonts w:ascii="Arial" w:hAnsi="Arial"/>
    </w:rPr>
  </w:style>
  <w:style w:type="character" w:customStyle="1" w:styleId="4Char">
    <w:name w:val="标题 4 Char"/>
    <w:link w:val="4"/>
    <w:uiPriority w:val="9"/>
    <w:qFormat/>
    <w:rsid w:val="00E64824"/>
    <w:rPr>
      <w:rFonts w:ascii="Arial" w:hAnsi="Arial"/>
      <w:b/>
      <w:kern w:val="2"/>
      <w:sz w:val="24"/>
    </w:rPr>
  </w:style>
  <w:style w:type="character" w:customStyle="1" w:styleId="3Char">
    <w:name w:val="标题 3 Char"/>
    <w:link w:val="30"/>
    <w:uiPriority w:val="9"/>
    <w:qFormat/>
    <w:rsid w:val="00E64824"/>
    <w:rPr>
      <w:rFonts w:ascii="Arial" w:hAnsi="Arial"/>
      <w:b/>
      <w:kern w:val="2"/>
      <w:sz w:val="24"/>
    </w:rPr>
  </w:style>
  <w:style w:type="paragraph" w:styleId="afa">
    <w:name w:val="List Paragraph"/>
    <w:basedOn w:val="a4"/>
    <w:link w:val="Chara"/>
    <w:uiPriority w:val="34"/>
    <w:qFormat/>
    <w:rsid w:val="00E64824"/>
    <w:pPr>
      <w:ind w:firstLineChars="200" w:firstLine="420"/>
    </w:pPr>
  </w:style>
  <w:style w:type="character" w:customStyle="1" w:styleId="1Char">
    <w:name w:val="标题 1 Char"/>
    <w:link w:val="1"/>
    <w:uiPriority w:val="9"/>
    <w:qFormat/>
    <w:rsid w:val="00E64824"/>
    <w:rPr>
      <w:rFonts w:ascii="Arial" w:eastAsia="黑体" w:hAnsi="Arial"/>
      <w:b/>
      <w:kern w:val="44"/>
      <w:sz w:val="24"/>
    </w:rPr>
  </w:style>
  <w:style w:type="paragraph" w:customStyle="1" w:styleId="afb">
    <w:name w:val="表内容"/>
    <w:basedOn w:val="a4"/>
    <w:link w:val="Charb"/>
    <w:qFormat/>
    <w:rsid w:val="00E64824"/>
    <w:pPr>
      <w:jc w:val="left"/>
    </w:pPr>
    <w:rPr>
      <w:rFonts w:ascii="宋体"/>
      <w:snapToGrid w:val="0"/>
      <w:kern w:val="0"/>
      <w:szCs w:val="20"/>
    </w:rPr>
  </w:style>
  <w:style w:type="character" w:customStyle="1" w:styleId="Charb">
    <w:name w:val="表内容 Char"/>
    <w:link w:val="afb"/>
    <w:qFormat/>
    <w:rsid w:val="00E64824"/>
    <w:rPr>
      <w:rFonts w:ascii="宋体"/>
      <w:snapToGrid/>
      <w:sz w:val="21"/>
    </w:rPr>
  </w:style>
  <w:style w:type="paragraph" w:styleId="afc">
    <w:name w:val="Title"/>
    <w:basedOn w:val="a4"/>
    <w:link w:val="Charc"/>
    <w:qFormat/>
    <w:rsid w:val="00E64824"/>
    <w:pPr>
      <w:spacing w:before="240" w:after="60" w:line="360" w:lineRule="auto"/>
      <w:jc w:val="center"/>
      <w:outlineLvl w:val="0"/>
    </w:pPr>
    <w:rPr>
      <w:rFonts w:ascii="Verdana" w:eastAsia="黑体" w:hAnsi="Verdana"/>
      <w:b/>
      <w:bCs/>
      <w:sz w:val="32"/>
      <w:szCs w:val="32"/>
    </w:rPr>
  </w:style>
  <w:style w:type="character" w:customStyle="1" w:styleId="Charc">
    <w:name w:val="标题 Char"/>
    <w:link w:val="afc"/>
    <w:qFormat/>
    <w:rsid w:val="00E64824"/>
    <w:rPr>
      <w:rFonts w:ascii="Verdana" w:eastAsia="黑体" w:hAnsi="Verdana" w:cs="Arial"/>
      <w:b/>
      <w:bCs/>
      <w:kern w:val="2"/>
      <w:sz w:val="32"/>
      <w:szCs w:val="32"/>
    </w:rPr>
  </w:style>
  <w:style w:type="paragraph" w:customStyle="1" w:styleId="afd">
    <w:name w:val="段"/>
    <w:link w:val="Chard"/>
    <w:qFormat/>
    <w:rsid w:val="00E64824"/>
    <w:pPr>
      <w:widowControl w:val="0"/>
      <w:autoSpaceDE w:val="0"/>
      <w:autoSpaceDN w:val="0"/>
      <w:adjustRightInd w:val="0"/>
      <w:snapToGrid w:val="0"/>
      <w:spacing w:line="300" w:lineRule="auto"/>
      <w:ind w:firstLineChars="200" w:firstLine="200"/>
      <w:jc w:val="both"/>
    </w:pPr>
    <w:rPr>
      <w:rFonts w:ascii="宋体"/>
      <w:noProof/>
      <w:sz w:val="24"/>
    </w:rPr>
  </w:style>
  <w:style w:type="character" w:customStyle="1" w:styleId="Chard">
    <w:name w:val="段 Char"/>
    <w:link w:val="afd"/>
    <w:qFormat/>
    <w:rsid w:val="00E64824"/>
    <w:rPr>
      <w:rFonts w:ascii="宋体"/>
      <w:noProof/>
      <w:sz w:val="24"/>
      <w:lang w:bidi="ar-SA"/>
    </w:rPr>
  </w:style>
  <w:style w:type="paragraph" w:customStyle="1" w:styleId="a2">
    <w:name w:val="正文表标题"/>
    <w:next w:val="afd"/>
    <w:qFormat/>
    <w:rsid w:val="00E64824"/>
    <w:pPr>
      <w:numPr>
        <w:numId w:val="8"/>
      </w:numPr>
      <w:adjustRightInd w:val="0"/>
      <w:snapToGrid w:val="0"/>
      <w:spacing w:line="300" w:lineRule="auto"/>
      <w:jc w:val="center"/>
    </w:pPr>
    <w:rPr>
      <w:rFonts w:ascii="黑体" w:eastAsia="黑体"/>
      <w:sz w:val="24"/>
    </w:rPr>
  </w:style>
  <w:style w:type="paragraph" w:customStyle="1" w:styleId="a1">
    <w:name w:val="正文图标题"/>
    <w:next w:val="afd"/>
    <w:link w:val="Chare"/>
    <w:qFormat/>
    <w:rsid w:val="00E64824"/>
    <w:pPr>
      <w:numPr>
        <w:numId w:val="9"/>
      </w:numPr>
      <w:adjustRightInd w:val="0"/>
      <w:snapToGrid w:val="0"/>
      <w:spacing w:line="300" w:lineRule="auto"/>
      <w:jc w:val="center"/>
    </w:pPr>
    <w:rPr>
      <w:rFonts w:ascii="黑体" w:eastAsia="黑体"/>
      <w:sz w:val="24"/>
    </w:rPr>
  </w:style>
  <w:style w:type="character" w:customStyle="1" w:styleId="Chare">
    <w:name w:val="正文图标题 Char"/>
    <w:link w:val="a1"/>
    <w:qFormat/>
    <w:rsid w:val="00E64824"/>
    <w:rPr>
      <w:rFonts w:ascii="黑体" w:eastAsia="黑体"/>
      <w:sz w:val="24"/>
    </w:rPr>
  </w:style>
  <w:style w:type="paragraph" w:customStyle="1" w:styleId="afe">
    <w:name w:val="表格内容"/>
    <w:basedOn w:val="a4"/>
    <w:qFormat/>
    <w:rsid w:val="00E64824"/>
    <w:rPr>
      <w:noProof/>
      <w:szCs w:val="20"/>
    </w:rPr>
  </w:style>
  <w:style w:type="character" w:customStyle="1" w:styleId="Char6">
    <w:name w:val="表名 Char"/>
    <w:link w:val="a0"/>
    <w:qFormat/>
    <w:rsid w:val="00E64824"/>
    <w:rPr>
      <w:rFonts w:ascii="黑体" w:eastAsia="黑体"/>
      <w:snapToGrid w:val="0"/>
      <w:sz w:val="24"/>
    </w:rPr>
  </w:style>
  <w:style w:type="paragraph" w:customStyle="1" w:styleId="23">
    <w:name w:val="正文首行缩进2格"/>
    <w:basedOn w:val="a4"/>
    <w:link w:val="2Char1"/>
    <w:qFormat/>
    <w:rsid w:val="00E64824"/>
    <w:pPr>
      <w:spacing w:line="360" w:lineRule="auto"/>
      <w:ind w:firstLineChars="200" w:firstLine="200"/>
    </w:pPr>
    <w:rPr>
      <w:sz w:val="24"/>
      <w:szCs w:val="36"/>
    </w:rPr>
  </w:style>
  <w:style w:type="character" w:customStyle="1" w:styleId="2Char1">
    <w:name w:val="正文首行缩进2格 Char"/>
    <w:basedOn w:val="a6"/>
    <w:link w:val="23"/>
    <w:qFormat/>
    <w:rsid w:val="00E64824"/>
    <w:rPr>
      <w:kern w:val="2"/>
      <w:sz w:val="24"/>
      <w:szCs w:val="36"/>
    </w:rPr>
  </w:style>
  <w:style w:type="numbering" w:styleId="111111">
    <w:name w:val="Outline List 2"/>
    <w:basedOn w:val="a8"/>
    <w:rsid w:val="00E64824"/>
    <w:pPr>
      <w:numPr>
        <w:numId w:val="10"/>
      </w:numPr>
    </w:pPr>
  </w:style>
  <w:style w:type="paragraph" w:customStyle="1" w:styleId="14">
    <w:name w:val="段落1"/>
    <w:basedOn w:val="a4"/>
    <w:link w:val="1Char0"/>
    <w:qFormat/>
    <w:rsid w:val="00E64824"/>
    <w:pPr>
      <w:adjustRightInd w:val="0"/>
      <w:snapToGrid w:val="0"/>
      <w:spacing w:line="500" w:lineRule="exact"/>
      <w:ind w:firstLineChars="200" w:firstLine="560"/>
    </w:pPr>
    <w:rPr>
      <w:rFonts w:ascii="仿宋_GB2312" w:eastAsia="仿宋_GB2312"/>
      <w:kern w:val="0"/>
      <w:sz w:val="28"/>
      <w:szCs w:val="28"/>
    </w:rPr>
  </w:style>
  <w:style w:type="character" w:customStyle="1" w:styleId="1Char0">
    <w:name w:val="段落1 Char"/>
    <w:basedOn w:val="a6"/>
    <w:link w:val="14"/>
    <w:rsid w:val="00E64824"/>
    <w:rPr>
      <w:rFonts w:ascii="仿宋_GB2312" w:eastAsia="仿宋_GB2312"/>
      <w:sz w:val="28"/>
      <w:szCs w:val="28"/>
    </w:rPr>
  </w:style>
  <w:style w:type="character" w:customStyle="1" w:styleId="Chara">
    <w:name w:val="列出段落 Char"/>
    <w:basedOn w:val="a6"/>
    <w:link w:val="afa"/>
    <w:uiPriority w:val="34"/>
    <w:rsid w:val="00E64824"/>
    <w:rPr>
      <w:kern w:val="2"/>
      <w:sz w:val="21"/>
      <w:szCs w:val="24"/>
    </w:rPr>
  </w:style>
  <w:style w:type="character" w:customStyle="1" w:styleId="15">
    <w:name w:val="未处理的提及1"/>
    <w:basedOn w:val="a6"/>
    <w:uiPriority w:val="99"/>
    <w:rsid w:val="00E64824"/>
    <w:rPr>
      <w:color w:val="605E5C"/>
      <w:shd w:val="clear" w:color="auto" w:fill="E1DFDD"/>
    </w:rPr>
  </w:style>
  <w:style w:type="paragraph" w:customStyle="1" w:styleId="-0">
    <w:name w:val="表格-测试大纲"/>
    <w:basedOn w:val="ae"/>
    <w:link w:val="-1"/>
    <w:qFormat/>
    <w:rsid w:val="00E64824"/>
    <w:pPr>
      <w:spacing w:line="360" w:lineRule="auto"/>
    </w:pPr>
    <w:rPr>
      <w:rFonts w:ascii="黑体" w:hAnsi="黑体"/>
      <w:sz w:val="21"/>
      <w:szCs w:val="21"/>
    </w:rPr>
  </w:style>
  <w:style w:type="paragraph" w:styleId="aff">
    <w:name w:val="table of figures"/>
    <w:basedOn w:val="a4"/>
    <w:next w:val="a4"/>
    <w:qFormat/>
    <w:rsid w:val="00E64824"/>
    <w:pPr>
      <w:ind w:leftChars="200" w:left="200" w:hangingChars="200" w:hanging="200"/>
    </w:pPr>
  </w:style>
  <w:style w:type="character" w:customStyle="1" w:styleId="Char3">
    <w:name w:val="题注 Char"/>
    <w:aliases w:val="图1 Char,图2 Char,图3 Char,图4 Char,图5 Char,图6 Char,图7 Char,图8 Char,图9 Char,图10 Char,图11 Char,图12 Char,图13 Char,图14 Char,图15 Char,图16 Char,图17 Char,图18 Char,图21 Char,图31 Char,图41 Char,图51 Char,图61 Char,图71 Char,图81 Char,图91 Char,图101 Char,图111 Char"/>
    <w:basedOn w:val="a6"/>
    <w:link w:val="ae"/>
    <w:qFormat/>
    <w:rsid w:val="00E64824"/>
    <w:rPr>
      <w:rFonts w:ascii="Cambria" w:eastAsia="黑体" w:hAnsi="Cambria"/>
      <w:kern w:val="2"/>
      <w:sz w:val="24"/>
    </w:rPr>
  </w:style>
  <w:style w:type="character" w:customStyle="1" w:styleId="-1">
    <w:name w:val="表格-测试大纲 字符"/>
    <w:basedOn w:val="Char3"/>
    <w:link w:val="-0"/>
    <w:qFormat/>
    <w:rsid w:val="00E64824"/>
    <w:rPr>
      <w:rFonts w:ascii="黑体" w:eastAsia="黑体" w:hAnsi="黑体"/>
      <w:kern w:val="2"/>
      <w:sz w:val="21"/>
      <w:szCs w:val="21"/>
    </w:rPr>
  </w:style>
  <w:style w:type="character" w:customStyle="1" w:styleId="author-p-144115213194660452">
    <w:name w:val="author-p-144115213194660452"/>
    <w:basedOn w:val="a6"/>
    <w:qFormat/>
    <w:rsid w:val="00E64824"/>
  </w:style>
  <w:style w:type="character" w:customStyle="1" w:styleId="font-familysimsun">
    <w:name w:val="font-family:simsun"/>
    <w:basedOn w:val="a6"/>
    <w:qFormat/>
    <w:rsid w:val="00E64824"/>
  </w:style>
  <w:style w:type="character" w:customStyle="1" w:styleId="color000000">
    <w:name w:val="color:#000000"/>
    <w:basedOn w:val="a6"/>
    <w:qFormat/>
    <w:rsid w:val="00E64824"/>
  </w:style>
  <w:style w:type="character" w:customStyle="1" w:styleId="background-colorinherit">
    <w:name w:val="background-color:inherit"/>
    <w:basedOn w:val="a6"/>
    <w:qFormat/>
    <w:rsid w:val="00E64824"/>
  </w:style>
  <w:style w:type="character" w:customStyle="1" w:styleId="author-p-144115213194862107">
    <w:name w:val="author-p-144115213194862107"/>
    <w:basedOn w:val="a6"/>
    <w:qFormat/>
    <w:rsid w:val="00E64824"/>
  </w:style>
  <w:style w:type="character" w:customStyle="1" w:styleId="background-colorffffff">
    <w:name w:val="background-color:#ffffff"/>
    <w:basedOn w:val="a6"/>
    <w:qFormat/>
    <w:rsid w:val="00E64824"/>
  </w:style>
  <w:style w:type="character" w:customStyle="1" w:styleId="font-familyconsolas">
    <w:name w:val="font-family:consolas"/>
    <w:basedOn w:val="a6"/>
    <w:qFormat/>
    <w:rsid w:val="00E64824"/>
  </w:style>
  <w:style w:type="character" w:customStyle="1" w:styleId="background-colorrgba0">
    <w:name w:val="background-color:rgba(0"/>
    <w:basedOn w:val="a6"/>
    <w:qFormat/>
    <w:rsid w:val="00E64824"/>
  </w:style>
  <w:style w:type="paragraph" w:styleId="TOC">
    <w:name w:val="TOC Heading"/>
    <w:basedOn w:val="1"/>
    <w:next w:val="a4"/>
    <w:uiPriority w:val="39"/>
    <w:qFormat/>
    <w:rsid w:val="00E64824"/>
    <w:pPr>
      <w:widowControl/>
      <w:numPr>
        <w:numId w:val="0"/>
      </w:numPr>
      <w:spacing w:before="0" w:after="0" w:line="259" w:lineRule="auto"/>
      <w:jc w:val="left"/>
      <w:outlineLvl w:val="9"/>
    </w:pPr>
    <w:rPr>
      <w:rFonts w:ascii="Cambria" w:eastAsia="宋体" w:hAnsi="Cambria" w:cs="宋体"/>
      <w:b w:val="0"/>
      <w:color w:val="365F91"/>
      <w:kern w:val="0"/>
      <w:sz w:val="32"/>
      <w:szCs w:val="32"/>
    </w:rPr>
  </w:style>
  <w:style w:type="paragraph" w:customStyle="1" w:styleId="aff0">
    <w:name w:val="二级目录"/>
    <w:basedOn w:val="22"/>
    <w:link w:val="aff1"/>
    <w:qFormat/>
    <w:rsid w:val="00E64824"/>
    <w:pPr>
      <w:tabs>
        <w:tab w:val="left" w:pos="1260"/>
        <w:tab w:val="right" w:leader="dot" w:pos="8302"/>
      </w:tabs>
      <w:spacing w:line="360" w:lineRule="auto"/>
      <w:ind w:firstLineChars="200" w:firstLine="560"/>
    </w:pPr>
    <w:rPr>
      <w:rFonts w:ascii="宋体" w:hAnsi="宋体"/>
      <w:noProof/>
      <w:sz w:val="28"/>
      <w:szCs w:val="28"/>
    </w:rPr>
  </w:style>
  <w:style w:type="character" w:customStyle="1" w:styleId="2Char0">
    <w:name w:val="目录 2 Char"/>
    <w:basedOn w:val="a6"/>
    <w:link w:val="22"/>
    <w:uiPriority w:val="39"/>
    <w:qFormat/>
    <w:rsid w:val="00E64824"/>
    <w:rPr>
      <w:kern w:val="2"/>
      <w:sz w:val="24"/>
      <w:szCs w:val="24"/>
    </w:rPr>
  </w:style>
  <w:style w:type="character" w:customStyle="1" w:styleId="aff1">
    <w:name w:val="二级目录 字符"/>
    <w:basedOn w:val="2Char0"/>
    <w:link w:val="aff0"/>
    <w:qFormat/>
    <w:rsid w:val="00E64824"/>
    <w:rPr>
      <w:rFonts w:ascii="宋体" w:hAnsi="宋体"/>
      <w:noProof/>
      <w:kern w:val="2"/>
      <w:sz w:val="28"/>
      <w:szCs w:val="28"/>
    </w:rPr>
  </w:style>
  <w:style w:type="paragraph" w:styleId="aff2">
    <w:name w:val="Revision"/>
    <w:uiPriority w:val="99"/>
    <w:rsid w:val="00E64824"/>
    <w:rPr>
      <w:kern w:val="2"/>
      <w:sz w:val="21"/>
      <w:szCs w:val="24"/>
    </w:rPr>
  </w:style>
  <w:style w:type="paragraph" w:customStyle="1" w:styleId="aff3">
    <w:name w:val="表题"/>
    <w:basedOn w:val="a4"/>
    <w:next w:val="23"/>
    <w:rsid w:val="00E64824"/>
    <w:pPr>
      <w:spacing w:line="360" w:lineRule="auto"/>
      <w:jc w:val="center"/>
    </w:pPr>
    <w:rPr>
      <w:sz w:val="24"/>
    </w:rPr>
  </w:style>
  <w:style w:type="paragraph" w:styleId="aff4">
    <w:name w:val="Normal (Web)"/>
    <w:basedOn w:val="a4"/>
    <w:uiPriority w:val="99"/>
    <w:rsid w:val="00E64824"/>
    <w:pPr>
      <w:widowControl/>
      <w:spacing w:before="100" w:beforeAutospacing="1" w:after="100" w:afterAutospacing="1"/>
      <w:jc w:val="left"/>
    </w:pPr>
    <w:rPr>
      <w:rFonts w:ascii="宋体" w:hAnsi="宋体" w:cs="宋体"/>
      <w:kern w:val="0"/>
      <w:sz w:val="24"/>
    </w:rPr>
  </w:style>
  <w:style w:type="paragraph" w:customStyle="1" w:styleId="TOC1">
    <w:name w:val="TOC 标题1"/>
    <w:basedOn w:val="1"/>
    <w:next w:val="a4"/>
    <w:uiPriority w:val="39"/>
    <w:qFormat/>
    <w:rsid w:val="00E64824"/>
    <w:pPr>
      <w:widowControl/>
      <w:numPr>
        <w:numId w:val="0"/>
      </w:numPr>
      <w:spacing w:after="0" w:line="259" w:lineRule="auto"/>
      <w:jc w:val="left"/>
      <w:outlineLvl w:val="9"/>
    </w:pPr>
    <w:rPr>
      <w:rFonts w:ascii="Cambria" w:eastAsia="宋体" w:hAnsi="Cambria" w:cs="宋体"/>
      <w:b w:val="0"/>
      <w:color w:val="365F91"/>
      <w:kern w:val="0"/>
      <w:sz w:val="32"/>
      <w:szCs w:val="32"/>
    </w:rPr>
  </w:style>
  <w:style w:type="character" w:customStyle="1" w:styleId="author-p-144115213194619860">
    <w:name w:val="author-p-144115213194619860"/>
    <w:basedOn w:val="a6"/>
    <w:qFormat/>
    <w:rsid w:val="00E64824"/>
  </w:style>
  <w:style w:type="character" w:customStyle="1" w:styleId="font-family">
    <w:name w:val="font-family:宋体"/>
    <w:basedOn w:val="a6"/>
    <w:rsid w:val="00E64824"/>
  </w:style>
  <w:style w:type="character" w:customStyle="1" w:styleId="font-familytimes">
    <w:name w:val="font-family:times"/>
    <w:basedOn w:val="a6"/>
    <w:qFormat/>
    <w:rsid w:val="00E64824"/>
  </w:style>
  <w:style w:type="character" w:customStyle="1" w:styleId="font-familysf">
    <w:name w:val="font-family:sf"/>
    <w:basedOn w:val="a6"/>
    <w:qFormat/>
    <w:rsid w:val="00E64824"/>
  </w:style>
  <w:style w:type="character" w:customStyle="1" w:styleId="font-family0">
    <w:name w:val="font-family:等线"/>
    <w:basedOn w:val="a6"/>
    <w:qFormat/>
    <w:rsid w:val="00E64824"/>
  </w:style>
  <w:style w:type="character" w:customStyle="1" w:styleId="background-colorffff00">
    <w:name w:val="background-color:#ffff00"/>
    <w:basedOn w:val="a6"/>
    <w:rsid w:val="00E64824"/>
  </w:style>
  <w:style w:type="paragraph" w:customStyle="1" w:styleId="ace-line">
    <w:name w:val="ace-line"/>
    <w:basedOn w:val="a4"/>
    <w:rsid w:val="00E64824"/>
    <w:pPr>
      <w:widowControl/>
      <w:spacing w:before="100" w:beforeAutospacing="1" w:after="100" w:afterAutospacing="1"/>
      <w:jc w:val="left"/>
    </w:pPr>
    <w:rPr>
      <w:rFonts w:ascii="宋体" w:hAnsi="宋体" w:cs="宋体"/>
      <w:kern w:val="0"/>
      <w:sz w:val="24"/>
    </w:rPr>
  </w:style>
  <w:style w:type="character" w:customStyle="1" w:styleId="font-size105pt">
    <w:name w:val="font-size:10.5pt"/>
    <w:basedOn w:val="a6"/>
    <w:rsid w:val="00E64824"/>
  </w:style>
  <w:style w:type="paragraph" w:customStyle="1" w:styleId="10">
    <w:name w:val="(1)"/>
    <w:basedOn w:val="aff5"/>
    <w:link w:val="1Char1"/>
    <w:qFormat/>
    <w:rsid w:val="00E64824"/>
    <w:pPr>
      <w:numPr>
        <w:numId w:val="11"/>
      </w:numPr>
      <w:spacing w:before="200" w:after="200" w:line="360" w:lineRule="auto"/>
      <w:ind w:leftChars="0" w:left="0"/>
      <w:jc w:val="left"/>
    </w:pPr>
  </w:style>
  <w:style w:type="character" w:customStyle="1" w:styleId="1Char1">
    <w:name w:val="(1) Char"/>
    <w:basedOn w:val="4Char"/>
    <w:link w:val="10"/>
    <w:rsid w:val="00E64824"/>
    <w:rPr>
      <w:rFonts w:ascii="Arial" w:hAnsi="Arial"/>
      <w:b w:val="0"/>
      <w:kern w:val="2"/>
      <w:sz w:val="21"/>
      <w:szCs w:val="24"/>
    </w:rPr>
  </w:style>
  <w:style w:type="paragraph" w:styleId="aff5">
    <w:name w:val="Body Text Indent"/>
    <w:basedOn w:val="a4"/>
    <w:link w:val="Charf"/>
    <w:rsid w:val="00E64824"/>
    <w:pPr>
      <w:spacing w:after="120"/>
      <w:ind w:leftChars="200" w:left="420"/>
    </w:pPr>
  </w:style>
  <w:style w:type="character" w:customStyle="1" w:styleId="Charf">
    <w:name w:val="正文文本缩进 Char"/>
    <w:basedOn w:val="a6"/>
    <w:link w:val="aff5"/>
    <w:rsid w:val="00E64824"/>
    <w:rPr>
      <w:kern w:val="2"/>
      <w:sz w:val="21"/>
      <w:szCs w:val="24"/>
    </w:rPr>
  </w:style>
  <w:style w:type="paragraph" w:customStyle="1" w:styleId="aff6">
    <w:name w:val="列项"/>
    <w:basedOn w:val="aff7"/>
    <w:rsid w:val="00E64824"/>
    <w:pPr>
      <w:spacing w:line="360" w:lineRule="auto"/>
      <w:ind w:left="6521"/>
      <w:contextualSpacing w:val="0"/>
    </w:pPr>
    <w:rPr>
      <w:sz w:val="24"/>
    </w:rPr>
  </w:style>
  <w:style w:type="paragraph" w:styleId="aff7">
    <w:name w:val="List Number"/>
    <w:basedOn w:val="a4"/>
    <w:rsid w:val="00E64824"/>
    <w:pPr>
      <w:contextualSpacing/>
    </w:pPr>
  </w:style>
  <w:style w:type="paragraph" w:customStyle="1" w:styleId="-">
    <w:name w:val="并列项-点"/>
    <w:basedOn w:val="a4"/>
    <w:rsid w:val="00C33B60"/>
    <w:pPr>
      <w:widowControl/>
      <w:numPr>
        <w:numId w:val="13"/>
      </w:numPr>
      <w:adjustRightInd w:val="0"/>
      <w:snapToGrid w:val="0"/>
      <w:spacing w:line="400" w:lineRule="atLeast"/>
      <w:textAlignment w:val="baseline"/>
    </w:pPr>
    <w:rPr>
      <w:kern w:val="0"/>
      <w:sz w:val="24"/>
      <w:szCs w:val="20"/>
    </w:rPr>
  </w:style>
  <w:style w:type="paragraph" w:styleId="HTML">
    <w:name w:val="HTML Preformatted"/>
    <w:basedOn w:val="a4"/>
    <w:link w:val="HTMLChar"/>
    <w:uiPriority w:val="99"/>
    <w:unhideWhenUsed/>
    <w:qFormat/>
    <w:rsid w:val="00B94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left"/>
    </w:pPr>
    <w:rPr>
      <w:rFonts w:ascii="宋体" w:hAnsi="宋体" w:hint="eastAsia"/>
      <w:kern w:val="0"/>
      <w:sz w:val="24"/>
    </w:rPr>
  </w:style>
  <w:style w:type="character" w:customStyle="1" w:styleId="HTMLChar">
    <w:name w:val="HTML 预设格式 Char"/>
    <w:basedOn w:val="a6"/>
    <w:link w:val="HTML"/>
    <w:uiPriority w:val="99"/>
    <w:rsid w:val="00B94424"/>
    <w:rPr>
      <w:rFonts w:ascii="宋体" w:hAnsi="宋体"/>
      <w:sz w:val="24"/>
      <w:szCs w:val="24"/>
    </w:rPr>
  </w:style>
  <w:style w:type="character" w:styleId="HTML0">
    <w:name w:val="HTML Code"/>
    <w:basedOn w:val="a6"/>
    <w:uiPriority w:val="99"/>
    <w:semiHidden/>
    <w:unhideWhenUsed/>
    <w:qFormat/>
    <w:rsid w:val="00B94424"/>
    <w:rPr>
      <w:rFonts w:ascii="Courier New" w:hAnsi="Courier New"/>
      <w:sz w:val="20"/>
    </w:rPr>
  </w:style>
  <w:style w:type="paragraph" w:customStyle="1" w:styleId="Heading">
    <w:name w:val="Heading"/>
    <w:basedOn w:val="a4"/>
    <w:next w:val="af6"/>
    <w:qFormat/>
    <w:rsid w:val="00534885"/>
    <w:pPr>
      <w:keepNext/>
      <w:widowControl/>
      <w:spacing w:before="240" w:after="120"/>
      <w:jc w:val="left"/>
    </w:pPr>
    <w:rPr>
      <w:rFonts w:ascii="Liberation Sans" w:eastAsia="Noto Sans CJK SC Regular" w:hAnsi="Liberation Sans" w:cs="Noto Sans CJK SC Regular"/>
      <w:sz w:val="28"/>
      <w:szCs w:val="2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0"/>
    <w:lsdException w:name="toc 5" w:uiPriority="0"/>
    <w:lsdException w:name="toc 6" w:uiPriority="0"/>
    <w:lsdException w:name="toc 7" w:uiPriority="0"/>
    <w:lsdException w:name="toc 8" w:uiPriority="0" w:qFormat="1"/>
    <w:lsdException w:name="toc 9" w:uiPriority="0"/>
    <w:lsdException w:name="Normal Indent" w:uiPriority="0" w:qFormat="1"/>
    <w:lsdException w:name="annotation text" w:uiPriority="0" w:qFormat="1"/>
    <w:lsdException w:name="header" w:qFormat="1"/>
    <w:lsdException w:name="footer" w:qFormat="1"/>
    <w:lsdException w:name="caption" w:uiPriority="0" w:qFormat="1"/>
    <w:lsdException w:name="table of figures" w:uiPriority="0" w:qFormat="1"/>
    <w:lsdException w:name="annotation reference" w:uiPriority="0" w:qFormat="1"/>
    <w:lsdException w:name="page number" w:uiPriority="0" w:qFormat="1"/>
    <w:lsdException w:name="List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HTML Code" w:qFormat="1"/>
    <w:lsdException w:name="HTML Preformatted" w:qFormat="1"/>
    <w:lsdException w:name="annotation subject" w:uiPriority="0" w:qFormat="1"/>
    <w:lsdException w:name="Outline List 2" w:uiPriority="0"/>
    <w:lsdException w:name="Table Grid 5" w:uiPriority="0" w:qFormat="1"/>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E64824"/>
    <w:pPr>
      <w:widowControl w:val="0"/>
      <w:jc w:val="both"/>
    </w:pPr>
    <w:rPr>
      <w:kern w:val="2"/>
      <w:sz w:val="21"/>
      <w:szCs w:val="24"/>
    </w:rPr>
  </w:style>
  <w:style w:type="paragraph" w:styleId="1">
    <w:name w:val="heading 1"/>
    <w:basedOn w:val="a4"/>
    <w:next w:val="a5"/>
    <w:link w:val="1Char"/>
    <w:uiPriority w:val="9"/>
    <w:qFormat/>
    <w:rsid w:val="00E64824"/>
    <w:pPr>
      <w:keepNext/>
      <w:keepLines/>
      <w:numPr>
        <w:numId w:val="1"/>
      </w:numPr>
      <w:spacing w:before="240" w:after="120" w:line="360" w:lineRule="exact"/>
      <w:outlineLvl w:val="0"/>
    </w:pPr>
    <w:rPr>
      <w:rFonts w:ascii="Arial" w:eastAsia="黑体" w:hAnsi="Arial"/>
      <w:b/>
      <w:kern w:val="44"/>
      <w:sz w:val="24"/>
      <w:szCs w:val="20"/>
    </w:rPr>
  </w:style>
  <w:style w:type="paragraph" w:styleId="2">
    <w:name w:val="heading 2"/>
    <w:basedOn w:val="a4"/>
    <w:next w:val="a5"/>
    <w:link w:val="2Char"/>
    <w:uiPriority w:val="9"/>
    <w:qFormat/>
    <w:rsid w:val="00E64824"/>
    <w:pPr>
      <w:keepNext/>
      <w:keepLines/>
      <w:numPr>
        <w:ilvl w:val="1"/>
        <w:numId w:val="1"/>
      </w:numPr>
      <w:tabs>
        <w:tab w:val="left" w:pos="624"/>
      </w:tabs>
      <w:spacing w:before="120" w:after="120" w:line="360" w:lineRule="exact"/>
      <w:outlineLvl w:val="1"/>
    </w:pPr>
    <w:rPr>
      <w:rFonts w:ascii="Arial" w:eastAsia="黑体" w:hAnsi="Arial"/>
      <w:b/>
      <w:sz w:val="24"/>
      <w:szCs w:val="20"/>
    </w:rPr>
  </w:style>
  <w:style w:type="paragraph" w:styleId="30">
    <w:name w:val="heading 3"/>
    <w:basedOn w:val="a4"/>
    <w:next w:val="a5"/>
    <w:link w:val="3Char"/>
    <w:uiPriority w:val="9"/>
    <w:qFormat/>
    <w:rsid w:val="00E64824"/>
    <w:pPr>
      <w:keepNext/>
      <w:keepLines/>
      <w:numPr>
        <w:ilvl w:val="2"/>
        <w:numId w:val="1"/>
      </w:numPr>
      <w:tabs>
        <w:tab w:val="left" w:pos="1021"/>
      </w:tabs>
      <w:spacing w:before="120" w:after="120" w:line="360" w:lineRule="exact"/>
      <w:outlineLvl w:val="2"/>
    </w:pPr>
    <w:rPr>
      <w:rFonts w:ascii="Arial" w:hAnsi="Arial"/>
      <w:b/>
      <w:sz w:val="24"/>
      <w:szCs w:val="20"/>
    </w:rPr>
  </w:style>
  <w:style w:type="paragraph" w:styleId="4">
    <w:name w:val="heading 4"/>
    <w:basedOn w:val="a4"/>
    <w:next w:val="a5"/>
    <w:link w:val="4Char"/>
    <w:uiPriority w:val="9"/>
    <w:qFormat/>
    <w:rsid w:val="00E64824"/>
    <w:pPr>
      <w:keepNext/>
      <w:keepLines/>
      <w:numPr>
        <w:ilvl w:val="3"/>
        <w:numId w:val="1"/>
      </w:numPr>
      <w:tabs>
        <w:tab w:val="left" w:pos="1247"/>
      </w:tabs>
      <w:spacing w:before="120" w:after="120" w:line="360" w:lineRule="exact"/>
      <w:outlineLvl w:val="3"/>
    </w:pPr>
    <w:rPr>
      <w:rFonts w:ascii="Arial" w:hAnsi="Arial"/>
      <w:b/>
      <w:sz w:val="24"/>
      <w:szCs w:val="20"/>
    </w:rPr>
  </w:style>
  <w:style w:type="paragraph" w:styleId="5">
    <w:name w:val="heading 5"/>
    <w:basedOn w:val="a4"/>
    <w:next w:val="a5"/>
    <w:link w:val="5Char"/>
    <w:qFormat/>
    <w:rsid w:val="00E64824"/>
    <w:pPr>
      <w:keepNext/>
      <w:keepLines/>
      <w:numPr>
        <w:ilvl w:val="4"/>
        <w:numId w:val="1"/>
      </w:numPr>
      <w:spacing w:line="300" w:lineRule="auto"/>
      <w:outlineLvl w:val="4"/>
    </w:pPr>
    <w:rPr>
      <w:rFonts w:ascii="宋体"/>
      <w:snapToGrid w:val="0"/>
      <w:kern w:val="0"/>
      <w:sz w:val="24"/>
      <w:szCs w:val="20"/>
    </w:rPr>
  </w:style>
  <w:style w:type="paragraph" w:styleId="6">
    <w:name w:val="heading 6"/>
    <w:basedOn w:val="a4"/>
    <w:next w:val="a4"/>
    <w:link w:val="6Char"/>
    <w:qFormat/>
    <w:rsid w:val="00E6482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link w:val="7Char"/>
    <w:qFormat/>
    <w:rsid w:val="00E64824"/>
    <w:pPr>
      <w:keepNext/>
      <w:keepLines/>
      <w:numPr>
        <w:ilvl w:val="6"/>
        <w:numId w:val="1"/>
      </w:numPr>
      <w:spacing w:before="240" w:after="64" w:line="320" w:lineRule="auto"/>
      <w:outlineLvl w:val="6"/>
    </w:pPr>
    <w:rPr>
      <w:b/>
      <w:bCs/>
      <w:sz w:val="24"/>
    </w:rPr>
  </w:style>
  <w:style w:type="paragraph" w:styleId="8">
    <w:name w:val="heading 8"/>
    <w:basedOn w:val="a4"/>
    <w:next w:val="a4"/>
    <w:link w:val="8Char"/>
    <w:qFormat/>
    <w:rsid w:val="00E6482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link w:val="9Char"/>
    <w:qFormat/>
    <w:rsid w:val="00E64824"/>
    <w:pPr>
      <w:keepNext/>
      <w:keepLines/>
      <w:numPr>
        <w:ilvl w:val="8"/>
        <w:numId w:val="1"/>
      </w:numPr>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图表内容"/>
    <w:basedOn w:val="a4"/>
    <w:link w:val="Char"/>
    <w:qFormat/>
    <w:rsid w:val="00E64824"/>
    <w:pPr>
      <w:spacing w:before="20" w:after="20"/>
    </w:pPr>
    <w:rPr>
      <w:szCs w:val="20"/>
    </w:rPr>
  </w:style>
  <w:style w:type="table" w:styleId="aa">
    <w:name w:val="Table Grid"/>
    <w:basedOn w:val="a7"/>
    <w:uiPriority w:val="59"/>
    <w:qFormat/>
    <w:rsid w:val="00E648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4"/>
    <w:qFormat/>
    <w:rsid w:val="00E64824"/>
    <w:pPr>
      <w:shd w:val="clear" w:color="auto" w:fill="000080"/>
    </w:pPr>
  </w:style>
  <w:style w:type="paragraph" w:customStyle="1" w:styleId="a">
    <w:name w:val="并列项"/>
    <w:basedOn w:val="a5"/>
    <w:qFormat/>
    <w:rsid w:val="00E64824"/>
    <w:pPr>
      <w:numPr>
        <w:numId w:val="2"/>
      </w:numPr>
      <w:ind w:firstLineChars="0" w:firstLine="0"/>
    </w:pPr>
    <w:rPr>
      <w:rFonts w:ascii="宋体"/>
      <w:snapToGrid w:val="0"/>
      <w:kern w:val="0"/>
      <w:szCs w:val="20"/>
    </w:rPr>
  </w:style>
  <w:style w:type="paragraph" w:styleId="ac">
    <w:name w:val="footer"/>
    <w:basedOn w:val="a4"/>
    <w:link w:val="Char0"/>
    <w:uiPriority w:val="99"/>
    <w:qFormat/>
    <w:rsid w:val="00E64824"/>
    <w:pPr>
      <w:tabs>
        <w:tab w:val="center" w:pos="4153"/>
        <w:tab w:val="right" w:pos="8306"/>
      </w:tabs>
      <w:snapToGrid w:val="0"/>
      <w:jc w:val="left"/>
    </w:pPr>
    <w:rPr>
      <w:sz w:val="18"/>
      <w:szCs w:val="18"/>
    </w:rPr>
  </w:style>
  <w:style w:type="paragraph" w:styleId="a5">
    <w:name w:val="Normal Indent"/>
    <w:basedOn w:val="a4"/>
    <w:link w:val="Char1"/>
    <w:qFormat/>
    <w:rsid w:val="00E64824"/>
    <w:pPr>
      <w:spacing w:line="300" w:lineRule="auto"/>
      <w:ind w:firstLineChars="200" w:firstLine="200"/>
    </w:pPr>
    <w:rPr>
      <w:sz w:val="24"/>
    </w:rPr>
  </w:style>
  <w:style w:type="paragraph" w:customStyle="1" w:styleId="20">
    <w:name w:val="并列项 2"/>
    <w:basedOn w:val="a5"/>
    <w:qFormat/>
    <w:rsid w:val="00E64824"/>
    <w:pPr>
      <w:numPr>
        <w:numId w:val="3"/>
      </w:numPr>
      <w:ind w:firstLineChars="0" w:firstLine="0"/>
    </w:pPr>
    <w:rPr>
      <w:rFonts w:ascii="宋体"/>
      <w:snapToGrid w:val="0"/>
      <w:kern w:val="0"/>
      <w:szCs w:val="20"/>
    </w:rPr>
  </w:style>
  <w:style w:type="paragraph" w:customStyle="1" w:styleId="11">
    <w:name w:val="并列项 1"/>
    <w:basedOn w:val="a5"/>
    <w:qFormat/>
    <w:rsid w:val="00E64824"/>
    <w:pPr>
      <w:numPr>
        <w:numId w:val="4"/>
      </w:numPr>
      <w:ind w:leftChars="400" w:left="400" w:hangingChars="200" w:hanging="198"/>
    </w:pPr>
    <w:rPr>
      <w:rFonts w:ascii="宋体"/>
      <w:snapToGrid w:val="0"/>
      <w:kern w:val="0"/>
      <w:szCs w:val="20"/>
    </w:rPr>
  </w:style>
  <w:style w:type="paragraph" w:customStyle="1" w:styleId="ad">
    <w:name w:val="注："/>
    <w:basedOn w:val="a4"/>
    <w:link w:val="Char2"/>
    <w:qFormat/>
    <w:rsid w:val="00E64824"/>
    <w:pPr>
      <w:tabs>
        <w:tab w:val="left" w:pos="1140"/>
      </w:tabs>
      <w:ind w:left="1140" w:hanging="720"/>
    </w:pPr>
    <w:rPr>
      <w:rFonts w:ascii="宋体"/>
      <w:snapToGrid w:val="0"/>
      <w:kern w:val="0"/>
      <w:szCs w:val="20"/>
    </w:rPr>
  </w:style>
  <w:style w:type="character" w:customStyle="1" w:styleId="Char2">
    <w:name w:val="注： Char"/>
    <w:link w:val="ad"/>
    <w:qFormat/>
    <w:rsid w:val="00E64824"/>
    <w:rPr>
      <w:rFonts w:ascii="宋体"/>
      <w:snapToGrid/>
      <w:sz w:val="21"/>
    </w:rPr>
  </w:style>
  <w:style w:type="paragraph" w:customStyle="1" w:styleId="3">
    <w:name w:val="并列项3"/>
    <w:basedOn w:val="a5"/>
    <w:qFormat/>
    <w:rsid w:val="00E64824"/>
    <w:pPr>
      <w:numPr>
        <w:ilvl w:val="1"/>
        <w:numId w:val="5"/>
      </w:numPr>
      <w:ind w:leftChars="400" w:left="400" w:hangingChars="200" w:hanging="198"/>
    </w:pPr>
    <w:rPr>
      <w:rFonts w:ascii="宋体"/>
      <w:snapToGrid w:val="0"/>
      <w:kern w:val="0"/>
      <w:szCs w:val="20"/>
    </w:rPr>
  </w:style>
  <w:style w:type="paragraph" w:styleId="ae">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图"/>
    <w:basedOn w:val="a4"/>
    <w:next w:val="a4"/>
    <w:link w:val="Char3"/>
    <w:qFormat/>
    <w:rsid w:val="00E64824"/>
    <w:pPr>
      <w:spacing w:line="300" w:lineRule="auto"/>
      <w:jc w:val="center"/>
    </w:pPr>
    <w:rPr>
      <w:rFonts w:ascii="Cambria" w:eastAsia="黑体" w:hAnsi="Cambria"/>
      <w:sz w:val="24"/>
      <w:szCs w:val="20"/>
    </w:rPr>
  </w:style>
  <w:style w:type="paragraph" w:styleId="af">
    <w:name w:val="header"/>
    <w:basedOn w:val="a4"/>
    <w:link w:val="Char4"/>
    <w:uiPriority w:val="99"/>
    <w:qFormat/>
    <w:rsid w:val="00E64824"/>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f"/>
    <w:uiPriority w:val="99"/>
    <w:qFormat/>
    <w:rsid w:val="00E64824"/>
    <w:rPr>
      <w:kern w:val="2"/>
      <w:sz w:val="18"/>
      <w:szCs w:val="18"/>
    </w:rPr>
  </w:style>
  <w:style w:type="character" w:customStyle="1" w:styleId="5Char">
    <w:name w:val="标题 5 Char"/>
    <w:link w:val="5"/>
    <w:rsid w:val="00E64824"/>
    <w:rPr>
      <w:rFonts w:ascii="宋体"/>
      <w:snapToGrid w:val="0"/>
      <w:sz w:val="24"/>
    </w:rPr>
  </w:style>
  <w:style w:type="character" w:customStyle="1" w:styleId="Char1">
    <w:name w:val="正文缩进 Char"/>
    <w:link w:val="a5"/>
    <w:rsid w:val="00E64824"/>
    <w:rPr>
      <w:kern w:val="2"/>
      <w:sz w:val="24"/>
      <w:szCs w:val="24"/>
    </w:rPr>
  </w:style>
  <w:style w:type="paragraph" w:customStyle="1" w:styleId="12">
    <w:name w:val="并列项1"/>
    <w:basedOn w:val="a4"/>
    <w:qFormat/>
    <w:rsid w:val="00E64824"/>
    <w:pPr>
      <w:tabs>
        <w:tab w:val="left" w:pos="851"/>
      </w:tabs>
      <w:spacing w:after="60" w:line="360" w:lineRule="exact"/>
      <w:ind w:left="851" w:hanging="426"/>
    </w:pPr>
    <w:rPr>
      <w:sz w:val="24"/>
      <w:szCs w:val="20"/>
    </w:rPr>
  </w:style>
  <w:style w:type="paragraph" w:customStyle="1" w:styleId="21">
    <w:name w:val="并列项2"/>
    <w:basedOn w:val="a4"/>
    <w:rsid w:val="00E64824"/>
    <w:pPr>
      <w:tabs>
        <w:tab w:val="left" w:pos="432"/>
      </w:tabs>
      <w:spacing w:after="60" w:line="360" w:lineRule="exact"/>
      <w:ind w:left="432" w:hanging="432"/>
    </w:pPr>
    <w:rPr>
      <w:sz w:val="24"/>
      <w:szCs w:val="20"/>
    </w:rPr>
  </w:style>
  <w:style w:type="paragraph" w:styleId="13">
    <w:name w:val="toc 1"/>
    <w:basedOn w:val="a4"/>
    <w:next w:val="a4"/>
    <w:uiPriority w:val="39"/>
    <w:qFormat/>
    <w:rsid w:val="00E64824"/>
    <w:pPr>
      <w:spacing w:line="300" w:lineRule="auto"/>
    </w:pPr>
    <w:rPr>
      <w:sz w:val="24"/>
    </w:rPr>
  </w:style>
  <w:style w:type="paragraph" w:styleId="22">
    <w:name w:val="toc 2"/>
    <w:basedOn w:val="a4"/>
    <w:next w:val="a4"/>
    <w:link w:val="2Char0"/>
    <w:uiPriority w:val="39"/>
    <w:qFormat/>
    <w:rsid w:val="00E64824"/>
    <w:pPr>
      <w:spacing w:line="300" w:lineRule="auto"/>
    </w:pPr>
    <w:rPr>
      <w:sz w:val="24"/>
    </w:rPr>
  </w:style>
  <w:style w:type="paragraph" w:styleId="31">
    <w:name w:val="toc 3"/>
    <w:basedOn w:val="a4"/>
    <w:next w:val="a4"/>
    <w:uiPriority w:val="39"/>
    <w:rsid w:val="00E64824"/>
    <w:pPr>
      <w:spacing w:line="300" w:lineRule="auto"/>
    </w:pPr>
  </w:style>
  <w:style w:type="paragraph" w:styleId="40">
    <w:name w:val="toc 4"/>
    <w:basedOn w:val="a4"/>
    <w:next w:val="a4"/>
    <w:rsid w:val="00E64824"/>
    <w:pPr>
      <w:ind w:leftChars="600" w:left="1260"/>
    </w:pPr>
  </w:style>
  <w:style w:type="paragraph" w:styleId="50">
    <w:name w:val="toc 5"/>
    <w:basedOn w:val="a4"/>
    <w:next w:val="a4"/>
    <w:rsid w:val="00E64824"/>
    <w:pPr>
      <w:ind w:leftChars="800" w:left="1680"/>
    </w:pPr>
  </w:style>
  <w:style w:type="paragraph" w:styleId="60">
    <w:name w:val="toc 6"/>
    <w:basedOn w:val="a4"/>
    <w:next w:val="a4"/>
    <w:rsid w:val="00E64824"/>
    <w:pPr>
      <w:ind w:leftChars="1000" w:left="2100"/>
    </w:pPr>
  </w:style>
  <w:style w:type="paragraph" w:styleId="70">
    <w:name w:val="toc 7"/>
    <w:basedOn w:val="a4"/>
    <w:next w:val="a4"/>
    <w:rsid w:val="00E64824"/>
    <w:pPr>
      <w:ind w:leftChars="1200" w:left="2520"/>
    </w:pPr>
  </w:style>
  <w:style w:type="paragraph" w:styleId="80">
    <w:name w:val="toc 8"/>
    <w:basedOn w:val="a4"/>
    <w:next w:val="a4"/>
    <w:qFormat/>
    <w:rsid w:val="00E64824"/>
    <w:pPr>
      <w:ind w:leftChars="1400" w:left="2940"/>
    </w:pPr>
  </w:style>
  <w:style w:type="paragraph" w:styleId="90">
    <w:name w:val="toc 9"/>
    <w:basedOn w:val="a4"/>
    <w:next w:val="a4"/>
    <w:rsid w:val="00E64824"/>
    <w:pPr>
      <w:ind w:leftChars="1600" w:left="3360"/>
    </w:pPr>
  </w:style>
  <w:style w:type="character" w:styleId="af0">
    <w:name w:val="Hyperlink"/>
    <w:uiPriority w:val="99"/>
    <w:rsid w:val="00E64824"/>
    <w:rPr>
      <w:color w:val="0000FF"/>
      <w:u w:val="single"/>
    </w:rPr>
  </w:style>
  <w:style w:type="paragraph" w:styleId="af1">
    <w:name w:val="Balloon Text"/>
    <w:basedOn w:val="a4"/>
    <w:link w:val="Char5"/>
    <w:rsid w:val="00E64824"/>
    <w:rPr>
      <w:sz w:val="18"/>
      <w:szCs w:val="18"/>
    </w:rPr>
  </w:style>
  <w:style w:type="paragraph" w:customStyle="1" w:styleId="a3">
    <w:name w:val="图名"/>
    <w:basedOn w:val="a4"/>
    <w:next w:val="a4"/>
    <w:qFormat/>
    <w:rsid w:val="00E64824"/>
    <w:pPr>
      <w:numPr>
        <w:numId w:val="6"/>
      </w:numPr>
      <w:adjustRightInd w:val="0"/>
      <w:snapToGrid w:val="0"/>
      <w:spacing w:beforeLines="100" w:afterLines="50" w:line="300" w:lineRule="auto"/>
      <w:jc w:val="center"/>
    </w:pPr>
    <w:rPr>
      <w:rFonts w:eastAsia="黑体"/>
      <w:sz w:val="24"/>
    </w:rPr>
  </w:style>
  <w:style w:type="table" w:styleId="51">
    <w:name w:val="Table Grid 5"/>
    <w:basedOn w:val="a7"/>
    <w:qFormat/>
    <w:rsid w:val="00E6482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2">
    <w:name w:val="page number"/>
    <w:qFormat/>
    <w:rsid w:val="00E64824"/>
  </w:style>
  <w:style w:type="character" w:customStyle="1" w:styleId="Char">
    <w:name w:val="图表内容 Char"/>
    <w:link w:val="a9"/>
    <w:qFormat/>
    <w:rsid w:val="00E64824"/>
    <w:rPr>
      <w:kern w:val="2"/>
      <w:sz w:val="21"/>
    </w:rPr>
  </w:style>
  <w:style w:type="character" w:customStyle="1" w:styleId="Char0">
    <w:name w:val="页脚 Char"/>
    <w:link w:val="ac"/>
    <w:uiPriority w:val="99"/>
    <w:qFormat/>
    <w:rsid w:val="00E64824"/>
    <w:rPr>
      <w:kern w:val="2"/>
      <w:sz w:val="18"/>
      <w:szCs w:val="18"/>
    </w:rPr>
  </w:style>
  <w:style w:type="character" w:customStyle="1" w:styleId="Char5">
    <w:name w:val="批注框文本 Char"/>
    <w:link w:val="af1"/>
    <w:qFormat/>
    <w:rsid w:val="00E64824"/>
    <w:rPr>
      <w:kern w:val="2"/>
      <w:sz w:val="18"/>
      <w:szCs w:val="18"/>
    </w:rPr>
  </w:style>
  <w:style w:type="character" w:customStyle="1" w:styleId="2Char">
    <w:name w:val="标题 2 Char"/>
    <w:link w:val="2"/>
    <w:uiPriority w:val="9"/>
    <w:qFormat/>
    <w:rsid w:val="00E64824"/>
    <w:rPr>
      <w:rFonts w:ascii="Arial" w:eastAsia="黑体" w:hAnsi="Arial"/>
      <w:b/>
      <w:kern w:val="2"/>
      <w:sz w:val="24"/>
    </w:rPr>
  </w:style>
  <w:style w:type="paragraph" w:customStyle="1" w:styleId="a0">
    <w:name w:val="表名"/>
    <w:basedOn w:val="a4"/>
    <w:next w:val="a4"/>
    <w:link w:val="Char6"/>
    <w:qFormat/>
    <w:rsid w:val="00E64824"/>
    <w:pPr>
      <w:numPr>
        <w:numId w:val="7"/>
      </w:numPr>
      <w:spacing w:beforeLines="50" w:line="300" w:lineRule="auto"/>
      <w:jc w:val="center"/>
    </w:pPr>
    <w:rPr>
      <w:rFonts w:ascii="黑体" w:eastAsia="黑体"/>
      <w:snapToGrid w:val="0"/>
      <w:kern w:val="0"/>
      <w:sz w:val="24"/>
      <w:szCs w:val="20"/>
    </w:rPr>
  </w:style>
  <w:style w:type="character" w:styleId="af3">
    <w:name w:val="annotation reference"/>
    <w:qFormat/>
    <w:rsid w:val="00E64824"/>
    <w:rPr>
      <w:sz w:val="21"/>
      <w:szCs w:val="21"/>
    </w:rPr>
  </w:style>
  <w:style w:type="paragraph" w:styleId="af4">
    <w:name w:val="annotation text"/>
    <w:basedOn w:val="a4"/>
    <w:link w:val="Char7"/>
    <w:qFormat/>
    <w:rsid w:val="00E64824"/>
    <w:pPr>
      <w:jc w:val="left"/>
    </w:pPr>
  </w:style>
  <w:style w:type="character" w:customStyle="1" w:styleId="Char7">
    <w:name w:val="批注文字 Char"/>
    <w:link w:val="af4"/>
    <w:qFormat/>
    <w:rsid w:val="00E64824"/>
    <w:rPr>
      <w:kern w:val="2"/>
      <w:sz w:val="21"/>
      <w:szCs w:val="24"/>
    </w:rPr>
  </w:style>
  <w:style w:type="paragraph" w:styleId="af5">
    <w:name w:val="annotation subject"/>
    <w:basedOn w:val="af4"/>
    <w:next w:val="af4"/>
    <w:link w:val="Char8"/>
    <w:qFormat/>
    <w:rsid w:val="00E64824"/>
    <w:rPr>
      <w:b/>
      <w:bCs/>
    </w:rPr>
  </w:style>
  <w:style w:type="character" w:customStyle="1" w:styleId="Char8">
    <w:name w:val="批注主题 Char"/>
    <w:link w:val="af5"/>
    <w:qFormat/>
    <w:rsid w:val="00E64824"/>
    <w:rPr>
      <w:b/>
      <w:bCs/>
      <w:kern w:val="2"/>
      <w:sz w:val="21"/>
      <w:szCs w:val="24"/>
    </w:rPr>
  </w:style>
  <w:style w:type="paragraph" w:styleId="af6">
    <w:name w:val="Body Text"/>
    <w:basedOn w:val="a4"/>
    <w:link w:val="Char9"/>
    <w:qFormat/>
    <w:rsid w:val="00E64824"/>
    <w:pPr>
      <w:spacing w:after="120" w:line="360" w:lineRule="exact"/>
      <w:ind w:firstLineChars="200" w:firstLine="200"/>
    </w:pPr>
    <w:rPr>
      <w:sz w:val="24"/>
      <w:szCs w:val="20"/>
    </w:rPr>
  </w:style>
  <w:style w:type="character" w:customStyle="1" w:styleId="Char9">
    <w:name w:val="正文文本 Char"/>
    <w:link w:val="af6"/>
    <w:qFormat/>
    <w:rsid w:val="00E64824"/>
    <w:rPr>
      <w:kern w:val="2"/>
      <w:sz w:val="24"/>
    </w:rPr>
  </w:style>
  <w:style w:type="character" w:customStyle="1" w:styleId="6Char">
    <w:name w:val="标题 6 Char"/>
    <w:link w:val="6"/>
    <w:qFormat/>
    <w:rsid w:val="00E64824"/>
    <w:rPr>
      <w:rFonts w:ascii="Arial" w:eastAsia="黑体" w:hAnsi="Arial"/>
      <w:b/>
      <w:bCs/>
      <w:kern w:val="2"/>
      <w:sz w:val="24"/>
      <w:szCs w:val="24"/>
    </w:rPr>
  </w:style>
  <w:style w:type="character" w:customStyle="1" w:styleId="7Char">
    <w:name w:val="标题 7 Char"/>
    <w:link w:val="7"/>
    <w:qFormat/>
    <w:rsid w:val="00E64824"/>
    <w:rPr>
      <w:b/>
      <w:bCs/>
      <w:kern w:val="2"/>
      <w:sz w:val="24"/>
      <w:szCs w:val="24"/>
    </w:rPr>
  </w:style>
  <w:style w:type="character" w:customStyle="1" w:styleId="8Char">
    <w:name w:val="标题 8 Char"/>
    <w:link w:val="8"/>
    <w:qFormat/>
    <w:rsid w:val="00E64824"/>
    <w:rPr>
      <w:rFonts w:ascii="Arial" w:eastAsia="黑体" w:hAnsi="Arial"/>
      <w:kern w:val="2"/>
      <w:sz w:val="24"/>
      <w:szCs w:val="24"/>
    </w:rPr>
  </w:style>
  <w:style w:type="character" w:customStyle="1" w:styleId="9Char">
    <w:name w:val="标题 9 Char"/>
    <w:link w:val="9"/>
    <w:qFormat/>
    <w:rsid w:val="00E64824"/>
    <w:rPr>
      <w:rFonts w:ascii="Arial" w:eastAsia="黑体" w:hAnsi="Arial"/>
      <w:kern w:val="2"/>
      <w:sz w:val="21"/>
      <w:szCs w:val="21"/>
    </w:rPr>
  </w:style>
  <w:style w:type="paragraph" w:customStyle="1" w:styleId="af7">
    <w:name w:val="数据样本"/>
    <w:basedOn w:val="a4"/>
    <w:qFormat/>
    <w:rsid w:val="00E64824"/>
    <w:rPr>
      <w:b/>
    </w:rPr>
  </w:style>
  <w:style w:type="paragraph" w:customStyle="1" w:styleId="af8">
    <w:name w:val="表格正文"/>
    <w:basedOn w:val="a4"/>
    <w:qFormat/>
    <w:rsid w:val="00E64824"/>
    <w:pPr>
      <w:widowControl/>
      <w:adjustRightInd w:val="0"/>
      <w:snapToGrid w:val="0"/>
      <w:textAlignment w:val="baseline"/>
    </w:pPr>
    <w:rPr>
      <w:szCs w:val="21"/>
    </w:rPr>
  </w:style>
  <w:style w:type="paragraph" w:customStyle="1" w:styleId="af9">
    <w:name w:val="图表文字"/>
    <w:qFormat/>
    <w:rsid w:val="00E64824"/>
    <w:pPr>
      <w:adjustRightInd w:val="0"/>
      <w:snapToGrid w:val="0"/>
      <w:spacing w:line="280" w:lineRule="exact"/>
      <w:jc w:val="center"/>
      <w:textAlignment w:val="baseline"/>
    </w:pPr>
    <w:rPr>
      <w:sz w:val="21"/>
      <w:szCs w:val="21"/>
    </w:rPr>
  </w:style>
  <w:style w:type="character" w:customStyle="1" w:styleId="TDContents">
    <w:name w:val="TDContents"/>
    <w:qFormat/>
    <w:rsid w:val="00E64824"/>
    <w:rPr>
      <w:rFonts w:ascii="Arial" w:hAnsi="Arial"/>
    </w:rPr>
  </w:style>
  <w:style w:type="character" w:customStyle="1" w:styleId="4Char">
    <w:name w:val="标题 4 Char"/>
    <w:link w:val="4"/>
    <w:uiPriority w:val="9"/>
    <w:qFormat/>
    <w:rsid w:val="00E64824"/>
    <w:rPr>
      <w:rFonts w:ascii="Arial" w:hAnsi="Arial"/>
      <w:b/>
      <w:kern w:val="2"/>
      <w:sz w:val="24"/>
    </w:rPr>
  </w:style>
  <w:style w:type="character" w:customStyle="1" w:styleId="3Char">
    <w:name w:val="标题 3 Char"/>
    <w:link w:val="30"/>
    <w:uiPriority w:val="9"/>
    <w:qFormat/>
    <w:rsid w:val="00E64824"/>
    <w:rPr>
      <w:rFonts w:ascii="Arial" w:hAnsi="Arial"/>
      <w:b/>
      <w:kern w:val="2"/>
      <w:sz w:val="24"/>
    </w:rPr>
  </w:style>
  <w:style w:type="paragraph" w:styleId="afa">
    <w:name w:val="List Paragraph"/>
    <w:basedOn w:val="a4"/>
    <w:link w:val="Chara"/>
    <w:uiPriority w:val="34"/>
    <w:qFormat/>
    <w:rsid w:val="00E64824"/>
    <w:pPr>
      <w:ind w:firstLineChars="200" w:firstLine="420"/>
    </w:pPr>
  </w:style>
  <w:style w:type="character" w:customStyle="1" w:styleId="1Char">
    <w:name w:val="标题 1 Char"/>
    <w:link w:val="1"/>
    <w:uiPriority w:val="9"/>
    <w:qFormat/>
    <w:rsid w:val="00E64824"/>
    <w:rPr>
      <w:rFonts w:ascii="Arial" w:eastAsia="黑体" w:hAnsi="Arial"/>
      <w:b/>
      <w:kern w:val="44"/>
      <w:sz w:val="24"/>
    </w:rPr>
  </w:style>
  <w:style w:type="paragraph" w:customStyle="1" w:styleId="afb">
    <w:name w:val="表内容"/>
    <w:basedOn w:val="a4"/>
    <w:link w:val="Charb"/>
    <w:qFormat/>
    <w:rsid w:val="00E64824"/>
    <w:pPr>
      <w:jc w:val="left"/>
    </w:pPr>
    <w:rPr>
      <w:rFonts w:ascii="宋体"/>
      <w:snapToGrid w:val="0"/>
      <w:kern w:val="0"/>
      <w:szCs w:val="20"/>
    </w:rPr>
  </w:style>
  <w:style w:type="character" w:customStyle="1" w:styleId="Charb">
    <w:name w:val="表内容 Char"/>
    <w:link w:val="afb"/>
    <w:qFormat/>
    <w:rsid w:val="00E64824"/>
    <w:rPr>
      <w:rFonts w:ascii="宋体"/>
      <w:snapToGrid/>
      <w:sz w:val="21"/>
    </w:rPr>
  </w:style>
  <w:style w:type="paragraph" w:styleId="afc">
    <w:name w:val="Title"/>
    <w:basedOn w:val="a4"/>
    <w:link w:val="Charc"/>
    <w:qFormat/>
    <w:rsid w:val="00E64824"/>
    <w:pPr>
      <w:spacing w:before="240" w:after="60" w:line="360" w:lineRule="auto"/>
      <w:jc w:val="center"/>
      <w:outlineLvl w:val="0"/>
    </w:pPr>
    <w:rPr>
      <w:rFonts w:ascii="Verdana" w:eastAsia="黑体" w:hAnsi="Verdana"/>
      <w:b/>
      <w:bCs/>
      <w:sz w:val="32"/>
      <w:szCs w:val="32"/>
    </w:rPr>
  </w:style>
  <w:style w:type="character" w:customStyle="1" w:styleId="Charc">
    <w:name w:val="标题 Char"/>
    <w:link w:val="afc"/>
    <w:qFormat/>
    <w:rsid w:val="00E64824"/>
    <w:rPr>
      <w:rFonts w:ascii="Verdana" w:eastAsia="黑体" w:hAnsi="Verdana" w:cs="Arial"/>
      <w:b/>
      <w:bCs/>
      <w:kern w:val="2"/>
      <w:sz w:val="32"/>
      <w:szCs w:val="32"/>
    </w:rPr>
  </w:style>
  <w:style w:type="paragraph" w:customStyle="1" w:styleId="afd">
    <w:name w:val="段"/>
    <w:link w:val="Chard"/>
    <w:qFormat/>
    <w:rsid w:val="00E64824"/>
    <w:pPr>
      <w:widowControl w:val="0"/>
      <w:autoSpaceDE w:val="0"/>
      <w:autoSpaceDN w:val="0"/>
      <w:adjustRightInd w:val="0"/>
      <w:snapToGrid w:val="0"/>
      <w:spacing w:line="300" w:lineRule="auto"/>
      <w:ind w:firstLineChars="200" w:firstLine="200"/>
      <w:jc w:val="both"/>
    </w:pPr>
    <w:rPr>
      <w:rFonts w:ascii="宋体"/>
      <w:noProof/>
      <w:sz w:val="24"/>
    </w:rPr>
  </w:style>
  <w:style w:type="character" w:customStyle="1" w:styleId="Chard">
    <w:name w:val="段 Char"/>
    <w:link w:val="afd"/>
    <w:qFormat/>
    <w:rsid w:val="00E64824"/>
    <w:rPr>
      <w:rFonts w:ascii="宋体"/>
      <w:noProof/>
      <w:sz w:val="24"/>
      <w:lang w:bidi="ar-SA"/>
    </w:rPr>
  </w:style>
  <w:style w:type="paragraph" w:customStyle="1" w:styleId="a2">
    <w:name w:val="正文表标题"/>
    <w:next w:val="afd"/>
    <w:qFormat/>
    <w:rsid w:val="00E64824"/>
    <w:pPr>
      <w:numPr>
        <w:numId w:val="8"/>
      </w:numPr>
      <w:adjustRightInd w:val="0"/>
      <w:snapToGrid w:val="0"/>
      <w:spacing w:line="300" w:lineRule="auto"/>
      <w:jc w:val="center"/>
    </w:pPr>
    <w:rPr>
      <w:rFonts w:ascii="黑体" w:eastAsia="黑体"/>
      <w:sz w:val="24"/>
    </w:rPr>
  </w:style>
  <w:style w:type="paragraph" w:customStyle="1" w:styleId="a1">
    <w:name w:val="正文图标题"/>
    <w:next w:val="afd"/>
    <w:link w:val="Chare"/>
    <w:qFormat/>
    <w:rsid w:val="00E64824"/>
    <w:pPr>
      <w:numPr>
        <w:numId w:val="9"/>
      </w:numPr>
      <w:adjustRightInd w:val="0"/>
      <w:snapToGrid w:val="0"/>
      <w:spacing w:line="300" w:lineRule="auto"/>
      <w:jc w:val="center"/>
    </w:pPr>
    <w:rPr>
      <w:rFonts w:ascii="黑体" w:eastAsia="黑体"/>
      <w:sz w:val="24"/>
    </w:rPr>
  </w:style>
  <w:style w:type="character" w:customStyle="1" w:styleId="Chare">
    <w:name w:val="正文图标题 Char"/>
    <w:link w:val="a1"/>
    <w:qFormat/>
    <w:rsid w:val="00E64824"/>
    <w:rPr>
      <w:rFonts w:ascii="黑体" w:eastAsia="黑体"/>
      <w:sz w:val="24"/>
    </w:rPr>
  </w:style>
  <w:style w:type="paragraph" w:customStyle="1" w:styleId="afe">
    <w:name w:val="表格内容"/>
    <w:basedOn w:val="a4"/>
    <w:qFormat/>
    <w:rsid w:val="00E64824"/>
    <w:rPr>
      <w:noProof/>
      <w:szCs w:val="20"/>
    </w:rPr>
  </w:style>
  <w:style w:type="character" w:customStyle="1" w:styleId="Char6">
    <w:name w:val="表名 Char"/>
    <w:link w:val="a0"/>
    <w:qFormat/>
    <w:rsid w:val="00E64824"/>
    <w:rPr>
      <w:rFonts w:ascii="黑体" w:eastAsia="黑体"/>
      <w:snapToGrid w:val="0"/>
      <w:sz w:val="24"/>
    </w:rPr>
  </w:style>
  <w:style w:type="paragraph" w:customStyle="1" w:styleId="23">
    <w:name w:val="正文首行缩进2格"/>
    <w:basedOn w:val="a4"/>
    <w:link w:val="2Char1"/>
    <w:qFormat/>
    <w:rsid w:val="00E64824"/>
    <w:pPr>
      <w:spacing w:line="360" w:lineRule="auto"/>
      <w:ind w:firstLineChars="200" w:firstLine="200"/>
    </w:pPr>
    <w:rPr>
      <w:sz w:val="24"/>
      <w:szCs w:val="36"/>
    </w:rPr>
  </w:style>
  <w:style w:type="character" w:customStyle="1" w:styleId="2Char1">
    <w:name w:val="正文首行缩进2格 Char"/>
    <w:basedOn w:val="a6"/>
    <w:link w:val="23"/>
    <w:qFormat/>
    <w:rsid w:val="00E64824"/>
    <w:rPr>
      <w:kern w:val="2"/>
      <w:sz w:val="24"/>
      <w:szCs w:val="36"/>
    </w:rPr>
  </w:style>
  <w:style w:type="numbering" w:styleId="111111">
    <w:name w:val="Outline List 2"/>
    <w:basedOn w:val="a8"/>
    <w:rsid w:val="00E64824"/>
    <w:pPr>
      <w:numPr>
        <w:numId w:val="10"/>
      </w:numPr>
    </w:pPr>
  </w:style>
  <w:style w:type="paragraph" w:customStyle="1" w:styleId="14">
    <w:name w:val="段落1"/>
    <w:basedOn w:val="a4"/>
    <w:link w:val="1Char0"/>
    <w:qFormat/>
    <w:rsid w:val="00E64824"/>
    <w:pPr>
      <w:adjustRightInd w:val="0"/>
      <w:snapToGrid w:val="0"/>
      <w:spacing w:line="500" w:lineRule="exact"/>
      <w:ind w:firstLineChars="200" w:firstLine="560"/>
    </w:pPr>
    <w:rPr>
      <w:rFonts w:ascii="仿宋_GB2312" w:eastAsia="仿宋_GB2312"/>
      <w:kern w:val="0"/>
      <w:sz w:val="28"/>
      <w:szCs w:val="28"/>
    </w:rPr>
  </w:style>
  <w:style w:type="character" w:customStyle="1" w:styleId="1Char0">
    <w:name w:val="段落1 Char"/>
    <w:basedOn w:val="a6"/>
    <w:link w:val="14"/>
    <w:rsid w:val="00E64824"/>
    <w:rPr>
      <w:rFonts w:ascii="仿宋_GB2312" w:eastAsia="仿宋_GB2312"/>
      <w:sz w:val="28"/>
      <w:szCs w:val="28"/>
    </w:rPr>
  </w:style>
  <w:style w:type="character" w:customStyle="1" w:styleId="Chara">
    <w:name w:val="列出段落 Char"/>
    <w:basedOn w:val="a6"/>
    <w:link w:val="afa"/>
    <w:uiPriority w:val="34"/>
    <w:rsid w:val="00E64824"/>
    <w:rPr>
      <w:kern w:val="2"/>
      <w:sz w:val="21"/>
      <w:szCs w:val="24"/>
    </w:rPr>
  </w:style>
  <w:style w:type="character" w:customStyle="1" w:styleId="15">
    <w:name w:val="未处理的提及1"/>
    <w:basedOn w:val="a6"/>
    <w:uiPriority w:val="99"/>
    <w:rsid w:val="00E64824"/>
    <w:rPr>
      <w:color w:val="605E5C"/>
      <w:shd w:val="clear" w:color="auto" w:fill="E1DFDD"/>
    </w:rPr>
  </w:style>
  <w:style w:type="paragraph" w:customStyle="1" w:styleId="-0">
    <w:name w:val="表格-测试大纲"/>
    <w:basedOn w:val="ae"/>
    <w:link w:val="-1"/>
    <w:qFormat/>
    <w:rsid w:val="00E64824"/>
    <w:pPr>
      <w:spacing w:line="360" w:lineRule="auto"/>
    </w:pPr>
    <w:rPr>
      <w:rFonts w:ascii="黑体" w:hAnsi="黑体"/>
      <w:sz w:val="21"/>
      <w:szCs w:val="21"/>
    </w:rPr>
  </w:style>
  <w:style w:type="paragraph" w:styleId="aff">
    <w:name w:val="table of figures"/>
    <w:basedOn w:val="a4"/>
    <w:next w:val="a4"/>
    <w:qFormat/>
    <w:rsid w:val="00E64824"/>
    <w:pPr>
      <w:ind w:leftChars="200" w:left="200" w:hangingChars="200" w:hanging="200"/>
    </w:pPr>
  </w:style>
  <w:style w:type="character" w:customStyle="1" w:styleId="Char3">
    <w:name w:val="题注 Char"/>
    <w:aliases w:val="图1 Char,图2 Char,图3 Char,图4 Char,图5 Char,图6 Char,图7 Char,图8 Char,图9 Char,图10 Char,图11 Char,图12 Char,图13 Char,图14 Char,图15 Char,图16 Char,图17 Char,图18 Char,图21 Char,图31 Char,图41 Char,图51 Char,图61 Char,图71 Char,图81 Char,图91 Char,图101 Char,图111 Char"/>
    <w:basedOn w:val="a6"/>
    <w:link w:val="ae"/>
    <w:qFormat/>
    <w:rsid w:val="00E64824"/>
    <w:rPr>
      <w:rFonts w:ascii="Cambria" w:eastAsia="黑体" w:hAnsi="Cambria"/>
      <w:kern w:val="2"/>
      <w:sz w:val="24"/>
    </w:rPr>
  </w:style>
  <w:style w:type="character" w:customStyle="1" w:styleId="-1">
    <w:name w:val="表格-测试大纲 字符"/>
    <w:basedOn w:val="Char3"/>
    <w:link w:val="-0"/>
    <w:qFormat/>
    <w:rsid w:val="00E64824"/>
    <w:rPr>
      <w:rFonts w:ascii="黑体" w:eastAsia="黑体" w:hAnsi="黑体"/>
      <w:kern w:val="2"/>
      <w:sz w:val="21"/>
      <w:szCs w:val="21"/>
    </w:rPr>
  </w:style>
  <w:style w:type="character" w:customStyle="1" w:styleId="author-p-144115213194660452">
    <w:name w:val="author-p-144115213194660452"/>
    <w:basedOn w:val="a6"/>
    <w:qFormat/>
    <w:rsid w:val="00E64824"/>
  </w:style>
  <w:style w:type="character" w:customStyle="1" w:styleId="font-familysimsun">
    <w:name w:val="font-family:simsun"/>
    <w:basedOn w:val="a6"/>
    <w:qFormat/>
    <w:rsid w:val="00E64824"/>
  </w:style>
  <w:style w:type="character" w:customStyle="1" w:styleId="color000000">
    <w:name w:val="color:#000000"/>
    <w:basedOn w:val="a6"/>
    <w:qFormat/>
    <w:rsid w:val="00E64824"/>
  </w:style>
  <w:style w:type="character" w:customStyle="1" w:styleId="background-colorinherit">
    <w:name w:val="background-color:inherit"/>
    <w:basedOn w:val="a6"/>
    <w:qFormat/>
    <w:rsid w:val="00E64824"/>
  </w:style>
  <w:style w:type="character" w:customStyle="1" w:styleId="author-p-144115213194862107">
    <w:name w:val="author-p-144115213194862107"/>
    <w:basedOn w:val="a6"/>
    <w:qFormat/>
    <w:rsid w:val="00E64824"/>
  </w:style>
  <w:style w:type="character" w:customStyle="1" w:styleId="background-colorffffff">
    <w:name w:val="background-color:#ffffff"/>
    <w:basedOn w:val="a6"/>
    <w:qFormat/>
    <w:rsid w:val="00E64824"/>
  </w:style>
  <w:style w:type="character" w:customStyle="1" w:styleId="font-familyconsolas">
    <w:name w:val="font-family:consolas"/>
    <w:basedOn w:val="a6"/>
    <w:qFormat/>
    <w:rsid w:val="00E64824"/>
  </w:style>
  <w:style w:type="character" w:customStyle="1" w:styleId="background-colorrgba0">
    <w:name w:val="background-color:rgba(0"/>
    <w:basedOn w:val="a6"/>
    <w:qFormat/>
    <w:rsid w:val="00E64824"/>
  </w:style>
  <w:style w:type="paragraph" w:styleId="TOC">
    <w:name w:val="TOC Heading"/>
    <w:basedOn w:val="1"/>
    <w:next w:val="a4"/>
    <w:uiPriority w:val="39"/>
    <w:qFormat/>
    <w:rsid w:val="00E64824"/>
    <w:pPr>
      <w:widowControl/>
      <w:numPr>
        <w:numId w:val="0"/>
      </w:numPr>
      <w:spacing w:before="0" w:after="0" w:line="259" w:lineRule="auto"/>
      <w:jc w:val="left"/>
      <w:outlineLvl w:val="9"/>
    </w:pPr>
    <w:rPr>
      <w:rFonts w:ascii="Cambria" w:eastAsia="宋体" w:hAnsi="Cambria" w:cs="宋体"/>
      <w:b w:val="0"/>
      <w:color w:val="365F91"/>
      <w:kern w:val="0"/>
      <w:sz w:val="32"/>
      <w:szCs w:val="32"/>
    </w:rPr>
  </w:style>
  <w:style w:type="paragraph" w:customStyle="1" w:styleId="aff0">
    <w:name w:val="二级目录"/>
    <w:basedOn w:val="22"/>
    <w:link w:val="aff1"/>
    <w:qFormat/>
    <w:rsid w:val="00E64824"/>
    <w:pPr>
      <w:tabs>
        <w:tab w:val="left" w:pos="1260"/>
        <w:tab w:val="right" w:leader="dot" w:pos="8302"/>
      </w:tabs>
      <w:spacing w:line="360" w:lineRule="auto"/>
      <w:ind w:firstLineChars="200" w:firstLine="560"/>
    </w:pPr>
    <w:rPr>
      <w:rFonts w:ascii="宋体" w:hAnsi="宋体"/>
      <w:noProof/>
      <w:sz w:val="28"/>
      <w:szCs w:val="28"/>
    </w:rPr>
  </w:style>
  <w:style w:type="character" w:customStyle="1" w:styleId="2Char0">
    <w:name w:val="目录 2 Char"/>
    <w:basedOn w:val="a6"/>
    <w:link w:val="22"/>
    <w:uiPriority w:val="39"/>
    <w:qFormat/>
    <w:rsid w:val="00E64824"/>
    <w:rPr>
      <w:kern w:val="2"/>
      <w:sz w:val="24"/>
      <w:szCs w:val="24"/>
    </w:rPr>
  </w:style>
  <w:style w:type="character" w:customStyle="1" w:styleId="aff1">
    <w:name w:val="二级目录 字符"/>
    <w:basedOn w:val="2Char0"/>
    <w:link w:val="aff0"/>
    <w:qFormat/>
    <w:rsid w:val="00E64824"/>
    <w:rPr>
      <w:rFonts w:ascii="宋体" w:hAnsi="宋体"/>
      <w:noProof/>
      <w:kern w:val="2"/>
      <w:sz w:val="28"/>
      <w:szCs w:val="28"/>
    </w:rPr>
  </w:style>
  <w:style w:type="paragraph" w:styleId="aff2">
    <w:name w:val="Revision"/>
    <w:uiPriority w:val="99"/>
    <w:rsid w:val="00E64824"/>
    <w:rPr>
      <w:kern w:val="2"/>
      <w:sz w:val="21"/>
      <w:szCs w:val="24"/>
    </w:rPr>
  </w:style>
  <w:style w:type="paragraph" w:customStyle="1" w:styleId="aff3">
    <w:name w:val="表题"/>
    <w:basedOn w:val="a4"/>
    <w:next w:val="23"/>
    <w:rsid w:val="00E64824"/>
    <w:pPr>
      <w:spacing w:line="360" w:lineRule="auto"/>
      <w:jc w:val="center"/>
    </w:pPr>
    <w:rPr>
      <w:sz w:val="24"/>
    </w:rPr>
  </w:style>
  <w:style w:type="paragraph" w:styleId="aff4">
    <w:name w:val="Normal (Web)"/>
    <w:basedOn w:val="a4"/>
    <w:uiPriority w:val="99"/>
    <w:rsid w:val="00E64824"/>
    <w:pPr>
      <w:widowControl/>
      <w:spacing w:before="100" w:beforeAutospacing="1" w:after="100" w:afterAutospacing="1"/>
      <w:jc w:val="left"/>
    </w:pPr>
    <w:rPr>
      <w:rFonts w:ascii="宋体" w:hAnsi="宋体" w:cs="宋体"/>
      <w:kern w:val="0"/>
      <w:sz w:val="24"/>
    </w:rPr>
  </w:style>
  <w:style w:type="paragraph" w:customStyle="1" w:styleId="TOC1">
    <w:name w:val="TOC 标题1"/>
    <w:basedOn w:val="1"/>
    <w:next w:val="a4"/>
    <w:uiPriority w:val="39"/>
    <w:qFormat/>
    <w:rsid w:val="00E64824"/>
    <w:pPr>
      <w:widowControl/>
      <w:numPr>
        <w:numId w:val="0"/>
      </w:numPr>
      <w:spacing w:after="0" w:line="259" w:lineRule="auto"/>
      <w:jc w:val="left"/>
      <w:outlineLvl w:val="9"/>
    </w:pPr>
    <w:rPr>
      <w:rFonts w:ascii="Cambria" w:eastAsia="宋体" w:hAnsi="Cambria" w:cs="宋体"/>
      <w:b w:val="0"/>
      <w:color w:val="365F91"/>
      <w:kern w:val="0"/>
      <w:sz w:val="32"/>
      <w:szCs w:val="32"/>
    </w:rPr>
  </w:style>
  <w:style w:type="character" w:customStyle="1" w:styleId="author-p-144115213194619860">
    <w:name w:val="author-p-144115213194619860"/>
    <w:basedOn w:val="a6"/>
    <w:qFormat/>
    <w:rsid w:val="00E64824"/>
  </w:style>
  <w:style w:type="character" w:customStyle="1" w:styleId="font-family">
    <w:name w:val="font-family:宋体"/>
    <w:basedOn w:val="a6"/>
    <w:rsid w:val="00E64824"/>
  </w:style>
  <w:style w:type="character" w:customStyle="1" w:styleId="font-familytimes">
    <w:name w:val="font-family:times"/>
    <w:basedOn w:val="a6"/>
    <w:qFormat/>
    <w:rsid w:val="00E64824"/>
  </w:style>
  <w:style w:type="character" w:customStyle="1" w:styleId="font-familysf">
    <w:name w:val="font-family:sf"/>
    <w:basedOn w:val="a6"/>
    <w:qFormat/>
    <w:rsid w:val="00E64824"/>
  </w:style>
  <w:style w:type="character" w:customStyle="1" w:styleId="font-family0">
    <w:name w:val="font-family:等线"/>
    <w:basedOn w:val="a6"/>
    <w:qFormat/>
    <w:rsid w:val="00E64824"/>
  </w:style>
  <w:style w:type="character" w:customStyle="1" w:styleId="background-colorffff00">
    <w:name w:val="background-color:#ffff00"/>
    <w:basedOn w:val="a6"/>
    <w:rsid w:val="00E64824"/>
  </w:style>
  <w:style w:type="paragraph" w:customStyle="1" w:styleId="ace-line">
    <w:name w:val="ace-line"/>
    <w:basedOn w:val="a4"/>
    <w:rsid w:val="00E64824"/>
    <w:pPr>
      <w:widowControl/>
      <w:spacing w:before="100" w:beforeAutospacing="1" w:after="100" w:afterAutospacing="1"/>
      <w:jc w:val="left"/>
    </w:pPr>
    <w:rPr>
      <w:rFonts w:ascii="宋体" w:hAnsi="宋体" w:cs="宋体"/>
      <w:kern w:val="0"/>
      <w:sz w:val="24"/>
    </w:rPr>
  </w:style>
  <w:style w:type="character" w:customStyle="1" w:styleId="font-size105pt">
    <w:name w:val="font-size:10.5pt"/>
    <w:basedOn w:val="a6"/>
    <w:rsid w:val="00E64824"/>
  </w:style>
  <w:style w:type="paragraph" w:customStyle="1" w:styleId="10">
    <w:name w:val="(1)"/>
    <w:basedOn w:val="aff5"/>
    <w:link w:val="1Char1"/>
    <w:qFormat/>
    <w:rsid w:val="00E64824"/>
    <w:pPr>
      <w:numPr>
        <w:numId w:val="11"/>
      </w:numPr>
      <w:spacing w:before="200" w:after="200" w:line="360" w:lineRule="auto"/>
      <w:ind w:leftChars="0" w:left="0"/>
      <w:jc w:val="left"/>
    </w:pPr>
  </w:style>
  <w:style w:type="character" w:customStyle="1" w:styleId="1Char1">
    <w:name w:val="(1) Char"/>
    <w:basedOn w:val="4Char"/>
    <w:link w:val="10"/>
    <w:rsid w:val="00E64824"/>
    <w:rPr>
      <w:rFonts w:ascii="Arial" w:hAnsi="Arial"/>
      <w:b w:val="0"/>
      <w:kern w:val="2"/>
      <w:sz w:val="21"/>
      <w:szCs w:val="24"/>
    </w:rPr>
  </w:style>
  <w:style w:type="paragraph" w:styleId="aff5">
    <w:name w:val="Body Text Indent"/>
    <w:basedOn w:val="a4"/>
    <w:link w:val="Charf"/>
    <w:rsid w:val="00E64824"/>
    <w:pPr>
      <w:spacing w:after="120"/>
      <w:ind w:leftChars="200" w:left="420"/>
    </w:pPr>
  </w:style>
  <w:style w:type="character" w:customStyle="1" w:styleId="Charf">
    <w:name w:val="正文文本缩进 Char"/>
    <w:basedOn w:val="a6"/>
    <w:link w:val="aff5"/>
    <w:rsid w:val="00E64824"/>
    <w:rPr>
      <w:kern w:val="2"/>
      <w:sz w:val="21"/>
      <w:szCs w:val="24"/>
    </w:rPr>
  </w:style>
  <w:style w:type="paragraph" w:customStyle="1" w:styleId="aff6">
    <w:name w:val="列项"/>
    <w:basedOn w:val="aff7"/>
    <w:rsid w:val="00E64824"/>
    <w:pPr>
      <w:spacing w:line="360" w:lineRule="auto"/>
      <w:ind w:left="6521"/>
      <w:contextualSpacing w:val="0"/>
    </w:pPr>
    <w:rPr>
      <w:sz w:val="24"/>
    </w:rPr>
  </w:style>
  <w:style w:type="paragraph" w:styleId="aff7">
    <w:name w:val="List Number"/>
    <w:basedOn w:val="a4"/>
    <w:rsid w:val="00E64824"/>
    <w:pPr>
      <w:contextualSpacing/>
    </w:pPr>
  </w:style>
  <w:style w:type="paragraph" w:customStyle="1" w:styleId="-">
    <w:name w:val="并列项-点"/>
    <w:basedOn w:val="a4"/>
    <w:rsid w:val="00C33B60"/>
    <w:pPr>
      <w:widowControl/>
      <w:numPr>
        <w:numId w:val="13"/>
      </w:numPr>
      <w:adjustRightInd w:val="0"/>
      <w:snapToGrid w:val="0"/>
      <w:spacing w:line="400" w:lineRule="atLeast"/>
      <w:textAlignment w:val="baseline"/>
    </w:pPr>
    <w:rPr>
      <w:kern w:val="0"/>
      <w:sz w:val="24"/>
      <w:szCs w:val="20"/>
    </w:rPr>
  </w:style>
  <w:style w:type="paragraph" w:styleId="HTML">
    <w:name w:val="HTML Preformatted"/>
    <w:basedOn w:val="a4"/>
    <w:link w:val="HTMLChar"/>
    <w:uiPriority w:val="99"/>
    <w:unhideWhenUsed/>
    <w:qFormat/>
    <w:rsid w:val="00B94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left"/>
    </w:pPr>
    <w:rPr>
      <w:rFonts w:ascii="宋体" w:hAnsi="宋体" w:hint="eastAsia"/>
      <w:kern w:val="0"/>
      <w:sz w:val="24"/>
    </w:rPr>
  </w:style>
  <w:style w:type="character" w:customStyle="1" w:styleId="HTMLChar">
    <w:name w:val="HTML 预设格式 Char"/>
    <w:basedOn w:val="a6"/>
    <w:link w:val="HTML"/>
    <w:uiPriority w:val="99"/>
    <w:rsid w:val="00B94424"/>
    <w:rPr>
      <w:rFonts w:ascii="宋体" w:hAnsi="宋体"/>
      <w:sz w:val="24"/>
      <w:szCs w:val="24"/>
    </w:rPr>
  </w:style>
  <w:style w:type="character" w:styleId="HTML0">
    <w:name w:val="HTML Code"/>
    <w:basedOn w:val="a6"/>
    <w:uiPriority w:val="99"/>
    <w:semiHidden/>
    <w:unhideWhenUsed/>
    <w:qFormat/>
    <w:rsid w:val="00B94424"/>
    <w:rPr>
      <w:rFonts w:ascii="Courier New" w:hAnsi="Courier New"/>
      <w:sz w:val="20"/>
    </w:rPr>
  </w:style>
  <w:style w:type="paragraph" w:customStyle="1" w:styleId="Heading">
    <w:name w:val="Heading"/>
    <w:basedOn w:val="a4"/>
    <w:next w:val="af6"/>
    <w:qFormat/>
    <w:rsid w:val="00534885"/>
    <w:pPr>
      <w:keepNext/>
      <w:widowControl/>
      <w:spacing w:before="240" w:after="120"/>
      <w:jc w:val="left"/>
    </w:pPr>
    <w:rPr>
      <w:rFonts w:ascii="Liberation Sans" w:eastAsia="Noto Sans CJK SC Regular" w:hAnsi="Liberation Sans" w:cs="Noto Sans CJK SC Regular"/>
      <w:sz w:val="28"/>
      <w:szCs w:val="2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v.cn/zhengce/pdfFile/downloadFil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v.cn/zhengce/pdfFile/downloadFile.htm" TargetMode="External"/><Relationship Id="rId5" Type="http://schemas.openxmlformats.org/officeDocument/2006/relationships/settings" Target="settings.xml"/><Relationship Id="rId10" Type="http://schemas.openxmlformats.org/officeDocument/2006/relationships/image" Target="NUL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1C847-91A1-40CD-B187-D4BE55A4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17088</Words>
  <Characters>97406</Characters>
  <Application>Microsoft Office Word</Application>
  <DocSecurity>0</DocSecurity>
  <Lines>811</Lines>
  <Paragraphs>228</Paragraphs>
  <ScaleCrop>false</ScaleCrop>
  <LinksUpToDate>false</LinksUpToDate>
  <CharactersWithSpaces>114266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2021-10-14T07:07:00Z</dcterms:created>
  <dcterms:modified xsi:type="dcterms:W3CDTF">2021-10-14T07:10:00Z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2dfab7e064d54f7bb85ad7648ec78d74</vt:lpwstr>
  </property>
</Properties>
</file>